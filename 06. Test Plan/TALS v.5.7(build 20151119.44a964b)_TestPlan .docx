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26" w:rsidRDefault="007C6326" w:rsidP="00CA13B6">
      <w:pPr>
        <w:pBdr>
          <w:bottom w:val="single" w:sz="12" w:space="1" w:color="548DD4" w:themeColor="text2" w:themeTint="99"/>
        </w:pBdr>
        <w:spacing w:line="200" w:lineRule="exact"/>
      </w:pPr>
    </w:p>
    <w:p w:rsidR="00CA13B6" w:rsidRDefault="00CA13B6">
      <w:pPr>
        <w:spacing w:line="560" w:lineRule="exact"/>
        <w:ind w:left="2104" w:right="1851" w:hanging="163"/>
        <w:rPr>
          <w:rFonts w:ascii="Arial" w:eastAsia="Arial" w:hAnsi="Arial" w:cs="Arial"/>
          <w:spacing w:val="3"/>
          <w:sz w:val="49"/>
          <w:szCs w:val="49"/>
        </w:rPr>
      </w:pPr>
    </w:p>
    <w:p w:rsidR="007C6326" w:rsidRDefault="007C6326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Default="0001147A">
      <w:pPr>
        <w:spacing w:before="9"/>
        <w:ind w:left="153"/>
        <w:rPr>
          <w:sz w:val="18"/>
          <w:szCs w:val="18"/>
        </w:rPr>
      </w:pPr>
    </w:p>
    <w:p w:rsidR="0001147A" w:rsidRPr="0001147A" w:rsidRDefault="0001147A" w:rsidP="0001147A">
      <w:pPr>
        <w:pStyle w:val="Title"/>
        <w:pBdr>
          <w:bottom w:val="none" w:sz="0" w:space="0" w:color="auto"/>
        </w:pBdr>
        <w:jc w:val="center"/>
        <w:rPr>
          <w:szCs w:val="18"/>
        </w:rPr>
      </w:pPr>
      <w:r w:rsidRPr="0001147A">
        <w:t>TALS</w:t>
      </w:r>
    </w:p>
    <w:p w:rsidR="0001147A" w:rsidRPr="0001147A" w:rsidRDefault="0001147A" w:rsidP="0001147A">
      <w:pPr>
        <w:pStyle w:val="Title"/>
        <w:pBdr>
          <w:bottom w:val="none" w:sz="0" w:space="0" w:color="auto"/>
        </w:pBdr>
        <w:jc w:val="center"/>
        <w:rPr>
          <w:szCs w:val="18"/>
        </w:rPr>
      </w:pPr>
      <w:r w:rsidRPr="0001147A">
        <w:rPr>
          <w:szCs w:val="18"/>
        </w:rPr>
        <w:t>Release 5.7</w:t>
      </w:r>
    </w:p>
    <w:p w:rsidR="0001147A" w:rsidRDefault="0001147A" w:rsidP="0001147A">
      <w:pPr>
        <w:pStyle w:val="Title"/>
        <w:pBdr>
          <w:bottom w:val="none" w:sz="0" w:space="0" w:color="auto"/>
        </w:pBdr>
        <w:jc w:val="center"/>
        <w:rPr>
          <w:szCs w:val="18"/>
        </w:rPr>
      </w:pPr>
      <w:r w:rsidRPr="0001147A">
        <w:rPr>
          <w:szCs w:val="18"/>
        </w:rPr>
        <w:t>Master Test Plan</w:t>
      </w:r>
    </w:p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Pr="0001147A" w:rsidRDefault="0001147A" w:rsidP="0001147A"/>
    <w:p w:rsidR="0001147A" w:rsidRDefault="0001147A" w:rsidP="0001147A"/>
    <w:p w:rsidR="0001147A" w:rsidRDefault="0001147A" w:rsidP="0001147A"/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</w:p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</w:p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  <w:r w:rsidRPr="0001147A">
        <w:rPr>
          <w:color w:val="244061" w:themeColor="accent1" w:themeShade="80"/>
          <w:sz w:val="32"/>
          <w:szCs w:val="32"/>
        </w:rPr>
        <w:t>Version 1.0</w:t>
      </w:r>
    </w:p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</w:p>
    <w:p w:rsidR="0001147A" w:rsidRPr="0001147A" w:rsidRDefault="0001147A" w:rsidP="0001147A">
      <w:pPr>
        <w:jc w:val="center"/>
        <w:rPr>
          <w:b/>
          <w:color w:val="244061" w:themeColor="accent1" w:themeShade="80"/>
          <w:sz w:val="32"/>
          <w:szCs w:val="32"/>
        </w:rPr>
      </w:pPr>
      <w:r w:rsidRPr="0001147A">
        <w:rPr>
          <w:b/>
          <w:color w:val="244061" w:themeColor="accent1" w:themeShade="80"/>
          <w:sz w:val="32"/>
          <w:szCs w:val="32"/>
        </w:rPr>
        <w:t>Draft</w:t>
      </w:r>
    </w:p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</w:p>
    <w:p w:rsidR="0001147A" w:rsidRPr="0001147A" w:rsidRDefault="0001147A" w:rsidP="0001147A">
      <w:pPr>
        <w:jc w:val="center"/>
        <w:rPr>
          <w:color w:val="244061" w:themeColor="accent1" w:themeShade="80"/>
          <w:sz w:val="32"/>
          <w:szCs w:val="32"/>
        </w:rPr>
      </w:pPr>
      <w:r w:rsidRPr="0001147A">
        <w:rPr>
          <w:color w:val="244061" w:themeColor="accent1" w:themeShade="80"/>
          <w:sz w:val="32"/>
          <w:szCs w:val="32"/>
        </w:rPr>
        <w:t>November 2015</w:t>
      </w:r>
    </w:p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Default="0001147A" w:rsidP="0001147A"/>
    <w:p w:rsidR="0001147A" w:rsidRPr="0001147A" w:rsidRDefault="0001147A" w:rsidP="0001147A">
      <w:pPr>
        <w:rPr>
          <w:color w:val="244061" w:themeColor="accent1" w:themeShade="80"/>
          <w:sz w:val="32"/>
          <w:szCs w:val="32"/>
        </w:rPr>
      </w:pPr>
      <w:proofErr w:type="spellStart"/>
      <w:r w:rsidRPr="0001147A">
        <w:rPr>
          <w:color w:val="244061" w:themeColor="accent1" w:themeShade="80"/>
          <w:sz w:val="32"/>
          <w:szCs w:val="32"/>
        </w:rPr>
        <w:t>Biser</w:t>
      </w:r>
      <w:proofErr w:type="spellEnd"/>
      <w:r w:rsidRPr="0001147A">
        <w:rPr>
          <w:color w:val="244061" w:themeColor="accent1" w:themeShade="80"/>
          <w:sz w:val="32"/>
          <w:szCs w:val="32"/>
        </w:rPr>
        <w:t xml:space="preserve"> </w:t>
      </w:r>
      <w:proofErr w:type="spellStart"/>
      <w:r w:rsidRPr="0001147A">
        <w:rPr>
          <w:color w:val="244061" w:themeColor="accent1" w:themeShade="80"/>
          <w:sz w:val="32"/>
          <w:szCs w:val="32"/>
        </w:rPr>
        <w:t>Hristov</w:t>
      </w:r>
      <w:proofErr w:type="spellEnd"/>
    </w:p>
    <w:p w:rsidR="0001147A" w:rsidRPr="0001147A" w:rsidRDefault="0001147A" w:rsidP="0001147A">
      <w:pPr>
        <w:rPr>
          <w:color w:val="244061" w:themeColor="accent1" w:themeShade="80"/>
          <w:sz w:val="32"/>
          <w:szCs w:val="32"/>
        </w:rPr>
      </w:pPr>
      <w:r w:rsidRPr="0001147A">
        <w:rPr>
          <w:color w:val="244061" w:themeColor="accent1" w:themeShade="80"/>
          <w:sz w:val="32"/>
          <w:szCs w:val="32"/>
        </w:rPr>
        <w:t>Team Leader</w:t>
      </w:r>
    </w:p>
    <w:p w:rsidR="0001147A" w:rsidRPr="0001147A" w:rsidRDefault="0001147A" w:rsidP="0001147A">
      <w:pPr>
        <w:rPr>
          <w:color w:val="244061" w:themeColor="accent1" w:themeShade="80"/>
          <w:sz w:val="32"/>
          <w:szCs w:val="32"/>
        </w:rPr>
      </w:pPr>
      <w:r w:rsidRPr="0001147A">
        <w:rPr>
          <w:color w:val="244061" w:themeColor="accent1" w:themeShade="80"/>
          <w:sz w:val="32"/>
          <w:szCs w:val="32"/>
        </w:rPr>
        <w:t>Team Giant</w:t>
      </w:r>
    </w:p>
    <w:p w:rsidR="0001147A" w:rsidRPr="0001147A" w:rsidRDefault="0001147A" w:rsidP="0001147A">
      <w:pPr>
        <w:sectPr w:rsidR="0001147A" w:rsidRPr="0001147A" w:rsidSect="00245F62">
          <w:headerReference w:type="default" r:id="rId7"/>
          <w:footerReference w:type="default" r:id="rId8"/>
          <w:pgSz w:w="12240" w:h="15840"/>
          <w:pgMar w:top="172" w:right="1720" w:bottom="280" w:left="1720" w:header="588" w:footer="487" w:gutter="0"/>
          <w:pgNumType w:start="1"/>
          <w:cols w:space="708"/>
        </w:sectPr>
      </w:pP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 w:rsidP="0001147A">
      <w:pPr>
        <w:spacing w:before="35"/>
        <w:ind w:left="153"/>
        <w:rPr>
          <w:sz w:val="28"/>
          <w:szCs w:val="28"/>
        </w:rPr>
      </w:pPr>
      <w:r w:rsidRPr="00F7439B">
        <w:pict>
          <v:group id="_x0000_s1056" style="position:absolute;left:0;text-align:left;margin-left:92.3pt;margin-top:1.15pt;width:427.8pt;height:0;z-index:-251665920;mso-position-horizontal-relative:page" coordorigin="1846,23" coordsize="8556,0">
            <v:shape id="_x0000_s1057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</w:p>
    <w:p w:rsidR="007C6326" w:rsidRDefault="00F406C1">
      <w:pPr>
        <w:ind w:left="1084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spacing w:val="3"/>
          <w:sz w:val="49"/>
          <w:szCs w:val="49"/>
        </w:rPr>
        <w:t>I</w:t>
      </w:r>
      <w:r>
        <w:rPr>
          <w:rFonts w:ascii="Arial" w:eastAsia="Arial" w:hAnsi="Arial" w:cs="Arial"/>
          <w:sz w:val="49"/>
          <w:szCs w:val="49"/>
        </w:rPr>
        <w:t>E</w:t>
      </w:r>
      <w:r>
        <w:rPr>
          <w:rFonts w:ascii="Arial" w:eastAsia="Arial" w:hAnsi="Arial" w:cs="Arial"/>
          <w:spacing w:val="-1"/>
          <w:sz w:val="49"/>
          <w:szCs w:val="49"/>
        </w:rPr>
        <w:t>E</w:t>
      </w:r>
      <w:r>
        <w:rPr>
          <w:rFonts w:ascii="Arial" w:eastAsia="Arial" w:hAnsi="Arial" w:cs="Arial"/>
          <w:sz w:val="49"/>
          <w:szCs w:val="49"/>
        </w:rPr>
        <w:t xml:space="preserve">E </w:t>
      </w:r>
      <w:r>
        <w:rPr>
          <w:rFonts w:ascii="Arial" w:eastAsia="Arial" w:hAnsi="Arial" w:cs="Arial"/>
          <w:spacing w:val="-1"/>
          <w:sz w:val="49"/>
          <w:szCs w:val="49"/>
        </w:rPr>
        <w:t>TES</w:t>
      </w:r>
      <w:r>
        <w:rPr>
          <w:rFonts w:ascii="Arial" w:eastAsia="Arial" w:hAnsi="Arial" w:cs="Arial"/>
          <w:sz w:val="49"/>
          <w:szCs w:val="49"/>
        </w:rPr>
        <w:t xml:space="preserve">T </w:t>
      </w:r>
      <w:r>
        <w:rPr>
          <w:rFonts w:ascii="Arial" w:eastAsia="Arial" w:hAnsi="Arial" w:cs="Arial"/>
          <w:spacing w:val="-1"/>
          <w:sz w:val="49"/>
          <w:szCs w:val="49"/>
        </w:rPr>
        <w:t>PLA</w:t>
      </w:r>
      <w:r>
        <w:rPr>
          <w:rFonts w:ascii="Arial" w:eastAsia="Arial" w:hAnsi="Arial" w:cs="Arial"/>
          <w:sz w:val="49"/>
          <w:szCs w:val="49"/>
        </w:rPr>
        <w:t xml:space="preserve">N </w:t>
      </w:r>
      <w:r>
        <w:rPr>
          <w:rFonts w:ascii="Arial" w:eastAsia="Arial" w:hAnsi="Arial" w:cs="Arial"/>
          <w:spacing w:val="-1"/>
          <w:sz w:val="49"/>
          <w:szCs w:val="49"/>
        </w:rPr>
        <w:t>TEMPLA</w:t>
      </w:r>
      <w:r>
        <w:rPr>
          <w:rFonts w:ascii="Arial" w:eastAsia="Arial" w:hAnsi="Arial" w:cs="Arial"/>
          <w:spacing w:val="3"/>
          <w:sz w:val="49"/>
          <w:szCs w:val="49"/>
        </w:rPr>
        <w:t>TE</w:t>
      </w:r>
    </w:p>
    <w:p w:rsidR="007C6326" w:rsidRDefault="007C6326">
      <w:pPr>
        <w:spacing w:before="1" w:line="120" w:lineRule="exact"/>
        <w:rPr>
          <w:sz w:val="13"/>
          <w:szCs w:val="13"/>
        </w:rPr>
      </w:pPr>
    </w:p>
    <w:p w:rsidR="007C6326" w:rsidRDefault="007C6326">
      <w:pPr>
        <w:spacing w:line="200" w:lineRule="exact"/>
      </w:pPr>
    </w:p>
    <w:p w:rsidR="007C6326" w:rsidRDefault="007C6326">
      <w:pPr>
        <w:spacing w:line="200" w:lineRule="exact"/>
      </w:pPr>
    </w:p>
    <w:p w:rsidR="007C6326" w:rsidRDefault="007C6326">
      <w:pPr>
        <w:spacing w:line="200" w:lineRule="exact"/>
      </w:pPr>
    </w:p>
    <w:p w:rsidR="007C6326" w:rsidRDefault="007C6326">
      <w:pPr>
        <w:spacing w:line="200" w:lineRule="exact"/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1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PL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3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DEN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R</w:t>
      </w:r>
    </w:p>
    <w:p w:rsidR="0001147A" w:rsidRDefault="0001147A">
      <w:pPr>
        <w:spacing w:before="77" w:line="248" w:lineRule="auto"/>
        <w:ind w:left="832" w:right="108"/>
      </w:pPr>
      <w:r w:rsidRPr="0001147A">
        <w:t>TALS 5.7(build 20151119.44a964b)</w:t>
      </w:r>
    </w:p>
    <w:p w:rsidR="0001147A" w:rsidRDefault="0001147A">
      <w:pPr>
        <w:spacing w:before="77" w:line="248" w:lineRule="auto"/>
        <w:ind w:left="832" w:right="108"/>
      </w:pPr>
      <w:r w:rsidRPr="0001147A">
        <w:t>Note</w:t>
      </w:r>
      <w:proofErr w:type="gramStart"/>
      <w:r w:rsidRPr="0001147A">
        <w:t>,</w:t>
      </w:r>
      <w:proofErr w:type="gramEnd"/>
      <w:r w:rsidRPr="0001147A">
        <w:t xml:space="preserve"> the structure of this document is primarily based on the IEEE 829-1998 Standard for Software Test Documentation. Additional reference standards include IEEE 1008 (Unit Testing), 1012 &amp; 1059 (Validation &amp; Verification) and 1074 (Software Life Cycle process).</w:t>
      </w:r>
    </w:p>
    <w:p w:rsidR="007C6326" w:rsidRPr="0001147A" w:rsidRDefault="00F406C1">
      <w:pPr>
        <w:spacing w:before="77" w:line="248" w:lineRule="auto"/>
        <w:ind w:left="832" w:right="108"/>
        <w:rPr>
          <w:i/>
          <w:color w:val="A6A6A6" w:themeColor="background1" w:themeShade="A6"/>
        </w:rPr>
      </w:pP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8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3"/>
        </w:rPr>
        <w:t>y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un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2"/>
        </w:rPr>
        <w:t>q</w:t>
      </w:r>
      <w:r w:rsidRPr="0001147A">
        <w:rPr>
          <w:i/>
          <w:color w:val="A6A6A6" w:themeColor="background1" w:themeShade="A6"/>
          <w:spacing w:val="4"/>
        </w:rPr>
        <w:t>u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20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c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  <w:spacing w:val="-2"/>
        </w:rPr>
        <w:t>m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25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g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31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  <w:spacing w:val="2"/>
        </w:rPr>
        <w:t>u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2"/>
        </w:rPr>
        <w:t>b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22"/>
        </w:rPr>
        <w:t xml:space="preserve"> </w:t>
      </w:r>
      <w:r w:rsidRPr="0001147A">
        <w:rPr>
          <w:i/>
          <w:color w:val="A6A6A6" w:themeColor="background1" w:themeShade="A6"/>
        </w:rPr>
        <w:t>to</w:t>
      </w:r>
      <w:r w:rsidRPr="0001147A">
        <w:rPr>
          <w:i/>
          <w:color w:val="A6A6A6" w:themeColor="background1" w:themeShade="A6"/>
          <w:spacing w:val="9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  <w:spacing w:val="4"/>
        </w:rPr>
        <w:t>d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</w:rPr>
        <w:t>ify</w:t>
      </w:r>
      <w:r w:rsidRPr="0001147A">
        <w:rPr>
          <w:i/>
          <w:color w:val="A6A6A6" w:themeColor="background1" w:themeShade="A6"/>
          <w:spacing w:val="21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1"/>
        </w:rPr>
        <w:t>es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p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,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l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1"/>
        </w:rPr>
        <w:t>v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5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-2"/>
          <w:w w:val="104"/>
        </w:rPr>
        <w:t>t</w:t>
      </w:r>
      <w:r w:rsidRPr="0001147A">
        <w:rPr>
          <w:i/>
          <w:color w:val="A6A6A6" w:themeColor="background1" w:themeShade="A6"/>
          <w:spacing w:val="4"/>
          <w:w w:val="103"/>
        </w:rPr>
        <w:t>h</w:t>
      </w:r>
      <w:r w:rsidRPr="0001147A">
        <w:rPr>
          <w:i/>
          <w:color w:val="A6A6A6" w:themeColor="background1" w:themeShade="A6"/>
          <w:w w:val="104"/>
        </w:rPr>
        <w:t xml:space="preserve">e 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1"/>
        </w:rPr>
        <w:t>ev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5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6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wa</w:t>
      </w:r>
      <w:r w:rsidRPr="0001147A">
        <w:rPr>
          <w:i/>
          <w:color w:val="A6A6A6" w:themeColor="background1" w:themeShade="A6"/>
        </w:rPr>
        <w:t>re</w:t>
      </w:r>
      <w:r w:rsidRPr="0001147A">
        <w:rPr>
          <w:i/>
          <w:color w:val="A6A6A6" w:themeColor="background1" w:themeShade="A6"/>
          <w:spacing w:val="26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</w:rPr>
        <w:t>it</w:t>
      </w:r>
      <w:r w:rsidRPr="0001147A">
        <w:rPr>
          <w:i/>
          <w:color w:val="A6A6A6" w:themeColor="background1" w:themeShade="A6"/>
          <w:spacing w:val="4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2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25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 xml:space="preserve">. 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</w:rPr>
        <w:t>Pr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3"/>
        </w:rPr>
        <w:t>f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2"/>
        </w:rPr>
        <w:t>b</w:t>
      </w:r>
      <w:r w:rsidRPr="0001147A">
        <w:rPr>
          <w:i/>
          <w:color w:val="A6A6A6" w:themeColor="background1" w:themeShade="A6"/>
        </w:rPr>
        <w:t>ly</w:t>
      </w:r>
      <w:r w:rsidRPr="0001147A">
        <w:rPr>
          <w:i/>
          <w:color w:val="A6A6A6" w:themeColor="background1" w:themeShade="A6"/>
          <w:spacing w:val="29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p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l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1"/>
        </w:rPr>
        <w:t>v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</w:rPr>
        <w:t>ll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b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  <w:spacing w:val="-1"/>
        </w:rPr>
        <w:t>am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  <w:spacing w:val="-2"/>
          <w:w w:val="104"/>
        </w:rPr>
        <w:t>t</w:t>
      </w:r>
      <w:r w:rsidRPr="0001147A">
        <w:rPr>
          <w:i/>
          <w:color w:val="A6A6A6" w:themeColor="background1" w:themeShade="A6"/>
          <w:spacing w:val="2"/>
          <w:w w:val="103"/>
        </w:rPr>
        <w:t>h</w:t>
      </w:r>
      <w:r w:rsidRPr="0001147A">
        <w:rPr>
          <w:i/>
          <w:color w:val="A6A6A6" w:themeColor="background1" w:themeShade="A6"/>
          <w:w w:val="104"/>
        </w:rPr>
        <w:t xml:space="preserve">e </w:t>
      </w:r>
      <w:r w:rsidRPr="0001147A">
        <w:rPr>
          <w:i/>
          <w:color w:val="A6A6A6" w:themeColor="background1" w:themeShade="A6"/>
          <w:spacing w:val="1"/>
        </w:rPr>
        <w:t>re</w:t>
      </w:r>
      <w:r w:rsidRPr="0001147A">
        <w:rPr>
          <w:i/>
          <w:color w:val="A6A6A6" w:themeColor="background1" w:themeShade="A6"/>
          <w:spacing w:val="-2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25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  <w:spacing w:val="1"/>
        </w:rPr>
        <w:t>ftwar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2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l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2"/>
        </w:rPr>
        <w:t>v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1"/>
        </w:rPr>
        <w:t>l</w:t>
      </w:r>
      <w:r w:rsidRPr="0001147A">
        <w:rPr>
          <w:i/>
          <w:color w:val="A6A6A6" w:themeColor="background1" w:themeShade="A6"/>
        </w:rPr>
        <w:t xml:space="preserve">. </w:t>
      </w:r>
      <w:r w:rsidRPr="0001147A">
        <w:rPr>
          <w:i/>
          <w:color w:val="A6A6A6" w:themeColor="background1" w:themeShade="A6"/>
          <w:spacing w:val="20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nu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4"/>
        </w:rPr>
        <w:t>b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24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ma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15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o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i</w:t>
      </w:r>
      <w:r w:rsidRPr="0001147A">
        <w:rPr>
          <w:i/>
          <w:color w:val="A6A6A6" w:themeColor="background1" w:themeShade="A6"/>
          <w:spacing w:val="2"/>
        </w:rPr>
        <w:t>d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  <w:spacing w:val="1"/>
        </w:rPr>
        <w:t>t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  <w:spacing w:val="1"/>
        </w:rPr>
        <w:t>f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23"/>
        </w:rPr>
        <w:t xml:space="preserve"> </w:t>
      </w:r>
      <w:r w:rsidRPr="0001147A">
        <w:rPr>
          <w:i/>
          <w:color w:val="A6A6A6" w:themeColor="background1" w:themeShade="A6"/>
          <w:spacing w:val="3"/>
        </w:rPr>
        <w:t>w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25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es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p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i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6"/>
        </w:rPr>
        <w:t xml:space="preserve"> </w:t>
      </w:r>
      <w:r w:rsidRPr="0001147A">
        <w:rPr>
          <w:i/>
          <w:color w:val="A6A6A6" w:themeColor="background1" w:themeShade="A6"/>
        </w:rPr>
        <w:t>a</w:t>
      </w:r>
      <w:r w:rsidRPr="0001147A">
        <w:rPr>
          <w:i/>
          <w:color w:val="A6A6A6" w:themeColor="background1" w:themeShade="A6"/>
          <w:spacing w:val="7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M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1"/>
        </w:rPr>
        <w:t>ste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23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</w:rPr>
        <w:t>,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  <w:w w:val="104"/>
        </w:rPr>
        <w:t xml:space="preserve">a </w:t>
      </w:r>
      <w:r w:rsidRPr="0001147A">
        <w:rPr>
          <w:i/>
          <w:color w:val="A6A6A6" w:themeColor="background1" w:themeShade="A6"/>
          <w:spacing w:val="-2"/>
        </w:rPr>
        <w:t>L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2"/>
        </w:rPr>
        <w:t>v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</w:rPr>
        <w:t>,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2"/>
        </w:rPr>
        <w:t>g</w:t>
      </w:r>
      <w:r w:rsidRPr="0001147A">
        <w:rPr>
          <w:i/>
          <w:color w:val="A6A6A6" w:themeColor="background1" w:themeShade="A6"/>
          <w:spacing w:val="3"/>
        </w:rPr>
        <w:t>r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35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-1"/>
        </w:rPr>
        <w:t>c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2"/>
        </w:rPr>
        <w:t>v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31"/>
        </w:rPr>
        <w:t xml:space="preserve"> </w:t>
      </w:r>
      <w:r w:rsidRPr="0001147A">
        <w:rPr>
          <w:i/>
          <w:color w:val="A6A6A6" w:themeColor="background1" w:themeShade="A6"/>
          <w:spacing w:val="2"/>
        </w:rPr>
        <w:t>p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2"/>
        </w:rPr>
        <w:t>v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8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4"/>
        </w:rPr>
        <w:t xml:space="preserve"> 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2"/>
        </w:rPr>
        <w:t>p</w:t>
      </w:r>
      <w:r w:rsidRPr="0001147A">
        <w:rPr>
          <w:i/>
          <w:color w:val="A6A6A6" w:themeColor="background1" w:themeShade="A6"/>
          <w:spacing w:val="3"/>
        </w:rPr>
        <w:t>r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1"/>
        </w:rPr>
        <w:t>se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.</w:t>
      </w:r>
      <w:r w:rsidRPr="0001147A">
        <w:rPr>
          <w:i/>
          <w:color w:val="A6A6A6" w:themeColor="background1" w:themeShade="A6"/>
          <w:spacing w:val="34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i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</w:rPr>
        <w:t>o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ass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  <w:w w:val="104"/>
        </w:rPr>
        <w:t>i</w:t>
      </w:r>
      <w:r w:rsidRPr="0001147A">
        <w:rPr>
          <w:i/>
          <w:color w:val="A6A6A6" w:themeColor="background1" w:themeShade="A6"/>
          <w:w w:val="103"/>
        </w:rPr>
        <w:t xml:space="preserve">n </w:t>
      </w:r>
      <w:r w:rsidRPr="0001147A">
        <w:rPr>
          <w:i/>
          <w:color w:val="A6A6A6" w:themeColor="background1" w:themeShade="A6"/>
          <w:spacing w:val="1"/>
        </w:rPr>
        <w:t>coo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4"/>
        </w:rPr>
        <w:t>d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na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n</w:t>
      </w:r>
      <w:r w:rsidRPr="0001147A">
        <w:rPr>
          <w:i/>
          <w:color w:val="A6A6A6" w:themeColor="background1" w:themeShade="A6"/>
        </w:rPr>
        <w:t>g</w:t>
      </w:r>
      <w:r w:rsidRPr="0001147A">
        <w:rPr>
          <w:i/>
          <w:color w:val="A6A6A6" w:themeColor="background1" w:themeShade="A6"/>
          <w:spacing w:val="37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so</w:t>
      </w:r>
      <w:r w:rsidRPr="0001147A">
        <w:rPr>
          <w:i/>
          <w:color w:val="A6A6A6" w:themeColor="background1" w:themeShade="A6"/>
          <w:spacing w:val="3"/>
        </w:rPr>
        <w:t>f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wa</w:t>
      </w:r>
      <w:r w:rsidRPr="0001147A">
        <w:rPr>
          <w:i/>
          <w:color w:val="A6A6A6" w:themeColor="background1" w:themeShade="A6"/>
        </w:rPr>
        <w:t>re</w:t>
      </w:r>
      <w:r w:rsidRPr="0001147A">
        <w:rPr>
          <w:i/>
          <w:color w:val="A6A6A6" w:themeColor="background1" w:themeShade="A6"/>
          <w:spacing w:val="27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an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proofErr w:type="spellStart"/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3"/>
        </w:rPr>
        <w:t>r</w:t>
      </w:r>
      <w:r w:rsidRPr="0001147A">
        <w:rPr>
          <w:i/>
          <w:color w:val="A6A6A6" w:themeColor="background1" w:themeShade="A6"/>
        </w:rPr>
        <w:t>e</w:t>
      </w:r>
      <w:proofErr w:type="spellEnd"/>
      <w:r w:rsidRPr="0001147A">
        <w:rPr>
          <w:i/>
          <w:color w:val="A6A6A6" w:themeColor="background1" w:themeShade="A6"/>
          <w:spacing w:val="28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v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  <w:spacing w:val="1"/>
        </w:rPr>
        <w:t>n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27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in</w:t>
      </w:r>
      <w:r w:rsidRPr="0001147A">
        <w:rPr>
          <w:i/>
          <w:color w:val="A6A6A6" w:themeColor="background1" w:themeShade="A6"/>
          <w:spacing w:val="20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co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-1"/>
        </w:rPr>
        <w:t>g</w:t>
      </w:r>
      <w:r w:rsidRPr="0001147A">
        <w:rPr>
          <w:i/>
          <w:color w:val="A6A6A6" w:themeColor="background1" w:themeShade="A6"/>
          <w:spacing w:val="1"/>
        </w:rPr>
        <w:t>u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42"/>
        </w:rPr>
        <w:t xml:space="preserve"> </w:t>
      </w:r>
      <w:r w:rsidRPr="0001147A">
        <w:rPr>
          <w:i/>
          <w:color w:val="A6A6A6" w:themeColor="background1" w:themeShade="A6"/>
          <w:spacing w:val="-1"/>
          <w:w w:val="104"/>
        </w:rPr>
        <w:t>ma</w:t>
      </w:r>
      <w:r w:rsidRPr="0001147A">
        <w:rPr>
          <w:i/>
          <w:color w:val="A6A6A6" w:themeColor="background1" w:themeShade="A6"/>
          <w:spacing w:val="4"/>
          <w:w w:val="103"/>
        </w:rPr>
        <w:t>n</w:t>
      </w:r>
      <w:r w:rsidRPr="0001147A">
        <w:rPr>
          <w:i/>
          <w:color w:val="A6A6A6" w:themeColor="background1" w:themeShade="A6"/>
          <w:spacing w:val="-1"/>
          <w:w w:val="104"/>
        </w:rPr>
        <w:t>a</w:t>
      </w:r>
      <w:r w:rsidRPr="0001147A">
        <w:rPr>
          <w:i/>
          <w:color w:val="A6A6A6" w:themeColor="background1" w:themeShade="A6"/>
          <w:spacing w:val="-1"/>
          <w:w w:val="103"/>
        </w:rPr>
        <w:t>g</w:t>
      </w:r>
      <w:r w:rsidRPr="0001147A">
        <w:rPr>
          <w:i/>
          <w:color w:val="A6A6A6" w:themeColor="background1" w:themeShade="A6"/>
          <w:spacing w:val="-1"/>
          <w:w w:val="104"/>
        </w:rPr>
        <w:t>em</w:t>
      </w:r>
      <w:r w:rsidRPr="0001147A">
        <w:rPr>
          <w:i/>
          <w:color w:val="A6A6A6" w:themeColor="background1" w:themeShade="A6"/>
          <w:spacing w:val="1"/>
          <w:w w:val="104"/>
        </w:rPr>
        <w:t>en</w:t>
      </w:r>
      <w:r w:rsidRPr="0001147A">
        <w:rPr>
          <w:i/>
          <w:color w:val="A6A6A6" w:themeColor="background1" w:themeShade="A6"/>
          <w:w w:val="104"/>
        </w:rPr>
        <w:t>t</w:t>
      </w:r>
      <w:r w:rsidRPr="0001147A">
        <w:rPr>
          <w:i/>
          <w:color w:val="A6A6A6" w:themeColor="background1" w:themeShade="A6"/>
          <w:w w:val="103"/>
        </w:rPr>
        <w:t>.</w:t>
      </w:r>
    </w:p>
    <w:p w:rsidR="007C6326" w:rsidRPr="0001147A" w:rsidRDefault="007C6326">
      <w:pPr>
        <w:spacing w:before="1" w:line="140" w:lineRule="exact"/>
        <w:rPr>
          <w:i/>
          <w:color w:val="A6A6A6" w:themeColor="background1" w:themeShade="A6"/>
          <w:sz w:val="15"/>
          <w:szCs w:val="15"/>
        </w:rPr>
      </w:pPr>
    </w:p>
    <w:p w:rsidR="007C6326" w:rsidRPr="0001147A" w:rsidRDefault="00F406C1">
      <w:pPr>
        <w:spacing w:line="247" w:lineRule="auto"/>
        <w:ind w:left="832" w:right="114"/>
        <w:rPr>
          <w:i/>
          <w:color w:val="A6A6A6" w:themeColor="background1" w:themeShade="A6"/>
        </w:rPr>
      </w:pPr>
      <w:r w:rsidRPr="0001147A">
        <w:rPr>
          <w:i/>
          <w:color w:val="A6A6A6" w:themeColor="background1" w:themeShade="A6"/>
          <w:spacing w:val="-1"/>
        </w:rPr>
        <w:t>K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p</w:t>
      </w:r>
      <w:r w:rsidRPr="0001147A">
        <w:rPr>
          <w:i/>
          <w:color w:val="A6A6A6" w:themeColor="background1" w:themeShade="A6"/>
          <w:spacing w:val="18"/>
        </w:rPr>
        <w:t xml:space="preserve"> </w:t>
      </w:r>
      <w:r w:rsidRPr="0001147A">
        <w:rPr>
          <w:i/>
          <w:color w:val="A6A6A6" w:themeColor="background1" w:themeShade="A6"/>
        </w:rPr>
        <w:t>in</w:t>
      </w:r>
      <w:r w:rsidRPr="0001147A">
        <w:rPr>
          <w:i/>
          <w:color w:val="A6A6A6" w:themeColor="background1" w:themeShade="A6"/>
          <w:spacing w:val="7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n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6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9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p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  <w:spacing w:val="1"/>
        </w:rPr>
        <w:t>an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re</w:t>
      </w:r>
      <w:r w:rsidRPr="0001147A">
        <w:rPr>
          <w:i/>
          <w:color w:val="A6A6A6" w:themeColor="background1" w:themeShade="A6"/>
          <w:spacing w:val="6"/>
        </w:rPr>
        <w:t xml:space="preserve"> 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k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"/>
        </w:rPr>
        <w:t>he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s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3"/>
        </w:rPr>
        <w:t>w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re</w:t>
      </w:r>
      <w:r w:rsidRPr="0001147A">
        <w:rPr>
          <w:i/>
          <w:color w:val="A6A6A6" w:themeColor="background1" w:themeShade="A6"/>
          <w:spacing w:val="23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docu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1"/>
        </w:rPr>
        <w:t>en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,</w:t>
      </w:r>
      <w:r w:rsidRPr="0001147A">
        <w:rPr>
          <w:i/>
          <w:color w:val="A6A6A6" w:themeColor="background1" w:themeShade="A6"/>
          <w:spacing w:val="39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9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re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d</w:t>
      </w:r>
      <w:r w:rsidRPr="0001147A">
        <w:rPr>
          <w:i/>
          <w:color w:val="A6A6A6" w:themeColor="background1" w:themeShade="A6"/>
          <w:spacing w:val="-3"/>
        </w:rPr>
        <w:t>y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  <w:spacing w:val="-1"/>
        </w:rPr>
        <w:t>am</w:t>
      </w:r>
      <w:r w:rsidRPr="0001147A">
        <w:rPr>
          <w:i/>
          <w:color w:val="A6A6A6" w:themeColor="background1" w:themeShade="A6"/>
        </w:rPr>
        <w:t>ic</w:t>
      </w:r>
      <w:r w:rsidRPr="0001147A">
        <w:rPr>
          <w:i/>
          <w:color w:val="A6A6A6" w:themeColor="background1" w:themeShade="A6"/>
          <w:spacing w:val="22"/>
        </w:rPr>
        <w:t xml:space="preserve"> </w:t>
      </w:r>
      <w:r w:rsidRPr="0001147A">
        <w:rPr>
          <w:i/>
          <w:color w:val="A6A6A6" w:themeColor="background1" w:themeShade="A6"/>
        </w:rPr>
        <w:t>in</w:t>
      </w:r>
      <w:r w:rsidRPr="0001147A">
        <w:rPr>
          <w:i/>
          <w:color w:val="A6A6A6" w:themeColor="background1" w:themeShade="A6"/>
          <w:spacing w:val="4"/>
        </w:rPr>
        <w:t xml:space="preserve"> </w:t>
      </w:r>
      <w:r w:rsidRPr="0001147A">
        <w:rPr>
          <w:i/>
          <w:color w:val="A6A6A6" w:themeColor="background1" w:themeShade="A6"/>
          <w:spacing w:val="1"/>
          <w:w w:val="103"/>
        </w:rPr>
        <w:t>n</w:t>
      </w:r>
      <w:r w:rsidRPr="0001147A">
        <w:rPr>
          <w:i/>
          <w:color w:val="A6A6A6" w:themeColor="background1" w:themeShade="A6"/>
          <w:spacing w:val="-1"/>
          <w:w w:val="104"/>
        </w:rPr>
        <w:t>a</w:t>
      </w:r>
      <w:r w:rsidRPr="0001147A">
        <w:rPr>
          <w:i/>
          <w:color w:val="A6A6A6" w:themeColor="background1" w:themeShade="A6"/>
          <w:w w:val="104"/>
        </w:rPr>
        <w:t>t</w:t>
      </w:r>
      <w:r w:rsidRPr="0001147A">
        <w:rPr>
          <w:i/>
          <w:color w:val="A6A6A6" w:themeColor="background1" w:themeShade="A6"/>
          <w:spacing w:val="2"/>
          <w:w w:val="103"/>
        </w:rPr>
        <w:t>u</w:t>
      </w:r>
      <w:r w:rsidRPr="0001147A">
        <w:rPr>
          <w:i/>
          <w:color w:val="A6A6A6" w:themeColor="background1" w:themeShade="A6"/>
          <w:w w:val="103"/>
        </w:rPr>
        <w:t>r</w:t>
      </w:r>
      <w:r w:rsidRPr="0001147A">
        <w:rPr>
          <w:i/>
          <w:color w:val="A6A6A6" w:themeColor="background1" w:themeShade="A6"/>
          <w:w w:val="104"/>
        </w:rPr>
        <w:t xml:space="preserve">e </w:t>
      </w:r>
      <w:r w:rsidRPr="0001147A">
        <w:rPr>
          <w:i/>
          <w:color w:val="A6A6A6" w:themeColor="background1" w:themeShade="A6"/>
          <w:spacing w:val="1"/>
        </w:rPr>
        <w:t>an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16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2"/>
        </w:rPr>
        <w:t>u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5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b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k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u</w:t>
      </w:r>
      <w:r w:rsidRPr="0001147A">
        <w:rPr>
          <w:i/>
          <w:color w:val="A6A6A6" w:themeColor="background1" w:themeShade="A6"/>
        </w:rPr>
        <w:t>p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</w:rPr>
        <w:t>to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d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 xml:space="preserve">. </w:t>
      </w:r>
      <w:r w:rsidRPr="0001147A">
        <w:rPr>
          <w:i/>
          <w:color w:val="A6A6A6" w:themeColor="background1" w:themeShade="A6"/>
          <w:spacing w:val="19"/>
        </w:rPr>
        <w:t xml:space="preserve"> </w:t>
      </w:r>
      <w:r w:rsidRPr="0001147A">
        <w:rPr>
          <w:i/>
          <w:color w:val="A6A6A6" w:themeColor="background1" w:themeShade="A6"/>
          <w:spacing w:val="-2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  <w:spacing w:val="3"/>
        </w:rPr>
        <w:t>r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,</w:t>
      </w:r>
      <w:r w:rsidRPr="0001147A">
        <w:rPr>
          <w:i/>
          <w:color w:val="A6A6A6" w:themeColor="background1" w:themeShade="A6"/>
          <w:spacing w:val="31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13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-1"/>
        </w:rPr>
        <w:t>av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7"/>
        </w:rPr>
        <w:t xml:space="preserve"> 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1"/>
        </w:rPr>
        <w:t>v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27"/>
        </w:rPr>
        <w:t xml:space="preserve"> </w:t>
      </w:r>
      <w:r w:rsidRPr="0001147A">
        <w:rPr>
          <w:i/>
          <w:color w:val="A6A6A6" w:themeColor="background1" w:themeShade="A6"/>
          <w:spacing w:val="1"/>
          <w:w w:val="103"/>
        </w:rPr>
        <w:t>n</w:t>
      </w:r>
      <w:r w:rsidRPr="0001147A">
        <w:rPr>
          <w:i/>
          <w:color w:val="A6A6A6" w:themeColor="background1" w:themeShade="A6"/>
          <w:spacing w:val="4"/>
          <w:w w:val="103"/>
        </w:rPr>
        <w:t>u</w:t>
      </w:r>
      <w:r w:rsidRPr="0001147A">
        <w:rPr>
          <w:i/>
          <w:color w:val="A6A6A6" w:themeColor="background1" w:themeShade="A6"/>
          <w:spacing w:val="-3"/>
          <w:w w:val="104"/>
        </w:rPr>
        <w:t>m</w:t>
      </w:r>
      <w:r w:rsidRPr="0001147A">
        <w:rPr>
          <w:i/>
          <w:color w:val="A6A6A6" w:themeColor="background1" w:themeShade="A6"/>
          <w:spacing w:val="4"/>
          <w:w w:val="103"/>
        </w:rPr>
        <w:t>b</w:t>
      </w:r>
      <w:r w:rsidRPr="0001147A">
        <w:rPr>
          <w:i/>
          <w:color w:val="A6A6A6" w:themeColor="background1" w:themeShade="A6"/>
          <w:spacing w:val="-1"/>
          <w:w w:val="104"/>
        </w:rPr>
        <w:t>e</w:t>
      </w:r>
      <w:r w:rsidRPr="0001147A">
        <w:rPr>
          <w:i/>
          <w:color w:val="A6A6A6" w:themeColor="background1" w:themeShade="A6"/>
          <w:w w:val="103"/>
        </w:rPr>
        <w:t>r</w:t>
      </w:r>
      <w:r w:rsidRPr="0001147A">
        <w:rPr>
          <w:i/>
          <w:color w:val="A6A6A6" w:themeColor="background1" w:themeShade="A6"/>
          <w:spacing w:val="1"/>
          <w:w w:val="103"/>
        </w:rPr>
        <w:t>s.</w:t>
      </w:r>
    </w:p>
    <w:p w:rsidR="007C6326" w:rsidRPr="0001147A" w:rsidRDefault="007C6326">
      <w:pPr>
        <w:spacing w:before="4" w:line="140" w:lineRule="exact"/>
        <w:rPr>
          <w:i/>
          <w:color w:val="A6A6A6" w:themeColor="background1" w:themeShade="A6"/>
          <w:sz w:val="15"/>
          <w:szCs w:val="15"/>
        </w:rPr>
      </w:pPr>
    </w:p>
    <w:p w:rsidR="007C6326" w:rsidRPr="0001147A" w:rsidRDefault="00F406C1">
      <w:pPr>
        <w:spacing w:line="247" w:lineRule="auto"/>
        <w:ind w:left="832" w:right="674"/>
        <w:rPr>
          <w:i/>
          <w:color w:val="A6A6A6" w:themeColor="background1" w:themeShade="A6"/>
        </w:rPr>
      </w:pPr>
      <w:r w:rsidRPr="0001147A">
        <w:rPr>
          <w:i/>
          <w:color w:val="A6A6A6" w:themeColor="background1" w:themeShade="A6"/>
          <w:spacing w:val="1"/>
        </w:rPr>
        <w:t>Yo</w:t>
      </w:r>
      <w:r w:rsidRPr="0001147A">
        <w:rPr>
          <w:i/>
          <w:color w:val="A6A6A6" w:themeColor="background1" w:themeShade="A6"/>
        </w:rPr>
        <w:t>u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y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w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15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o</w:t>
      </w:r>
      <w:r w:rsidRPr="0001147A">
        <w:rPr>
          <w:i/>
          <w:color w:val="A6A6A6" w:themeColor="background1" w:themeShade="A6"/>
          <w:spacing w:val="9"/>
        </w:rPr>
        <w:t xml:space="preserve"> 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  <w:spacing w:val="1"/>
        </w:rPr>
        <w:t>c</w:t>
      </w:r>
      <w:r w:rsidRPr="0001147A">
        <w:rPr>
          <w:i/>
          <w:color w:val="A6A6A6" w:themeColor="background1" w:themeShade="A6"/>
          <w:spacing w:val="-3"/>
        </w:rPr>
        <w:t>l</w:t>
      </w:r>
      <w:r w:rsidRPr="0001147A">
        <w:rPr>
          <w:i/>
          <w:color w:val="A6A6A6" w:themeColor="background1" w:themeShade="A6"/>
          <w:spacing w:val="4"/>
        </w:rPr>
        <w:t>u</w:t>
      </w:r>
      <w:r w:rsidRPr="0001147A">
        <w:rPr>
          <w:i/>
          <w:color w:val="A6A6A6" w:themeColor="background1" w:themeShade="A6"/>
          <w:spacing w:val="2"/>
        </w:rPr>
        <w:t>d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23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au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21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d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c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  <w:spacing w:val="1"/>
        </w:rPr>
        <w:t>n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1"/>
        </w:rPr>
        <w:t>ac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2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36"/>
        </w:rPr>
        <w:t xml:space="preserve"> 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4"/>
        </w:rPr>
        <w:t>n</w:t>
      </w:r>
      <w:r w:rsidRPr="0001147A">
        <w:rPr>
          <w:i/>
          <w:color w:val="A6A6A6" w:themeColor="background1" w:themeShade="A6"/>
          <w:spacing w:val="-1"/>
        </w:rPr>
        <w:t>c</w:t>
      </w:r>
      <w:r w:rsidRPr="0001147A">
        <w:rPr>
          <w:i/>
          <w:color w:val="A6A6A6" w:themeColor="background1" w:themeShade="A6"/>
        </w:rPr>
        <w:t>l</w:t>
      </w:r>
      <w:r w:rsidRPr="0001147A">
        <w:rPr>
          <w:i/>
          <w:color w:val="A6A6A6" w:themeColor="background1" w:themeShade="A6"/>
          <w:spacing w:val="1"/>
        </w:rPr>
        <w:t>ud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n</w:t>
      </w:r>
      <w:r w:rsidRPr="0001147A">
        <w:rPr>
          <w:i/>
          <w:color w:val="A6A6A6" w:themeColor="background1" w:themeShade="A6"/>
        </w:rPr>
        <w:t>g</w:t>
      </w:r>
      <w:r w:rsidRPr="0001147A">
        <w:rPr>
          <w:i/>
          <w:color w:val="A6A6A6" w:themeColor="background1" w:themeShade="A6"/>
          <w:spacing w:val="27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"/>
        </w:rPr>
        <w:t>e</w:t>
      </w:r>
      <w:r w:rsidRPr="0001147A">
        <w:rPr>
          <w:i/>
          <w:color w:val="A6A6A6" w:themeColor="background1" w:themeShade="A6"/>
          <w:spacing w:val="-1"/>
        </w:rPr>
        <w:t>v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s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27"/>
        </w:rPr>
        <w:t xml:space="preserve"> </w:t>
      </w:r>
      <w:r w:rsidRPr="0001147A">
        <w:rPr>
          <w:i/>
          <w:color w:val="A6A6A6" w:themeColor="background1" w:themeShade="A6"/>
          <w:spacing w:val="1"/>
          <w:w w:val="104"/>
        </w:rPr>
        <w:t>h</w:t>
      </w:r>
      <w:r w:rsidRPr="0001147A">
        <w:rPr>
          <w:i/>
          <w:color w:val="A6A6A6" w:themeColor="background1" w:themeShade="A6"/>
          <w:spacing w:val="-3"/>
          <w:w w:val="104"/>
        </w:rPr>
        <w:t>i</w:t>
      </w:r>
      <w:r w:rsidRPr="0001147A">
        <w:rPr>
          <w:i/>
          <w:color w:val="A6A6A6" w:themeColor="background1" w:themeShade="A6"/>
          <w:spacing w:val="1"/>
          <w:w w:val="104"/>
        </w:rPr>
        <w:t>s</w:t>
      </w:r>
      <w:r w:rsidRPr="0001147A">
        <w:rPr>
          <w:i/>
          <w:color w:val="A6A6A6" w:themeColor="background1" w:themeShade="A6"/>
          <w:w w:val="104"/>
        </w:rPr>
        <w:t>t</w:t>
      </w:r>
      <w:r w:rsidRPr="0001147A">
        <w:rPr>
          <w:i/>
          <w:color w:val="A6A6A6" w:themeColor="background1" w:themeShade="A6"/>
          <w:spacing w:val="1"/>
          <w:w w:val="103"/>
        </w:rPr>
        <w:t>o</w:t>
      </w:r>
      <w:r w:rsidRPr="0001147A">
        <w:rPr>
          <w:i/>
          <w:color w:val="A6A6A6" w:themeColor="background1" w:themeShade="A6"/>
          <w:w w:val="103"/>
        </w:rPr>
        <w:t xml:space="preserve">ry 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2"/>
        </w:rPr>
        <w:t>n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2"/>
        </w:rPr>
        <w:t>o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-1"/>
        </w:rPr>
        <w:t>m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38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a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9"/>
        </w:rPr>
        <w:t xml:space="preserve"> </w:t>
      </w:r>
      <w:r w:rsidRPr="0001147A">
        <w:rPr>
          <w:i/>
          <w:color w:val="A6A6A6" w:themeColor="background1" w:themeShade="A6"/>
          <w:spacing w:val="4"/>
        </w:rPr>
        <w:t>p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rt</w:t>
      </w:r>
      <w:r w:rsidRPr="0001147A">
        <w:rPr>
          <w:i/>
          <w:color w:val="A6A6A6" w:themeColor="background1" w:themeShade="A6"/>
          <w:spacing w:val="14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  <w:spacing w:val="4"/>
        </w:rPr>
        <w:t>h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19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</w:rPr>
        <w:t>i</w:t>
      </w:r>
      <w:r w:rsidRPr="0001147A">
        <w:rPr>
          <w:i/>
          <w:color w:val="A6A6A6" w:themeColor="background1" w:themeShade="A6"/>
          <w:spacing w:val="2"/>
        </w:rPr>
        <w:t>d</w:t>
      </w:r>
      <w:r w:rsidRPr="0001147A">
        <w:rPr>
          <w:i/>
          <w:color w:val="A6A6A6" w:themeColor="background1" w:themeShade="A6"/>
          <w:spacing w:val="1"/>
        </w:rPr>
        <w:t>en</w:t>
      </w:r>
      <w:r w:rsidRPr="0001147A">
        <w:rPr>
          <w:i/>
          <w:color w:val="A6A6A6" w:themeColor="background1" w:themeShade="A6"/>
          <w:spacing w:val="-3"/>
        </w:rPr>
        <w:t>t</w:t>
      </w:r>
      <w:r w:rsidRPr="0001147A">
        <w:rPr>
          <w:i/>
          <w:color w:val="A6A6A6" w:themeColor="background1" w:themeShade="A6"/>
        </w:rPr>
        <w:t>ifi</w:t>
      </w:r>
      <w:r w:rsidRPr="0001147A">
        <w:rPr>
          <w:i/>
          <w:color w:val="A6A6A6" w:themeColor="background1" w:themeShade="A6"/>
          <w:spacing w:val="-1"/>
        </w:rPr>
        <w:t>e</w:t>
      </w:r>
      <w:r w:rsidRPr="0001147A">
        <w:rPr>
          <w:i/>
          <w:color w:val="A6A6A6" w:themeColor="background1" w:themeShade="A6"/>
        </w:rPr>
        <w:t>r</w:t>
      </w:r>
      <w:r w:rsidRPr="0001147A">
        <w:rPr>
          <w:i/>
          <w:color w:val="A6A6A6" w:themeColor="background1" w:themeShade="A6"/>
          <w:spacing w:val="31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se</w:t>
      </w:r>
      <w:r w:rsidRPr="0001147A">
        <w:rPr>
          <w:i/>
          <w:color w:val="A6A6A6" w:themeColor="background1" w:themeShade="A6"/>
          <w:spacing w:val="-1"/>
        </w:rPr>
        <w:t>c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-3"/>
        </w:rPr>
        <w:t>i</w:t>
      </w:r>
      <w:r w:rsidRPr="0001147A">
        <w:rPr>
          <w:i/>
          <w:color w:val="A6A6A6" w:themeColor="background1" w:themeShade="A6"/>
          <w:spacing w:val="4"/>
        </w:rPr>
        <w:t>o</w:t>
      </w:r>
      <w:r w:rsidRPr="0001147A">
        <w:rPr>
          <w:i/>
          <w:color w:val="A6A6A6" w:themeColor="background1" w:themeShade="A6"/>
        </w:rPr>
        <w:t>n</w:t>
      </w:r>
      <w:r w:rsidRPr="0001147A">
        <w:rPr>
          <w:i/>
          <w:color w:val="A6A6A6" w:themeColor="background1" w:themeShade="A6"/>
          <w:spacing w:val="25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  <w:spacing w:val="-1"/>
        </w:rPr>
        <w:t>a</w:t>
      </w:r>
      <w:r w:rsidRPr="0001147A">
        <w:rPr>
          <w:i/>
          <w:color w:val="A6A6A6" w:themeColor="background1" w:themeShade="A6"/>
        </w:rPr>
        <w:t>s</w:t>
      </w:r>
      <w:r w:rsidRPr="0001147A">
        <w:rPr>
          <w:i/>
          <w:color w:val="A6A6A6" w:themeColor="background1" w:themeShade="A6"/>
          <w:spacing w:val="10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pa</w:t>
      </w:r>
      <w:r w:rsidRPr="0001147A">
        <w:rPr>
          <w:i/>
          <w:color w:val="A6A6A6" w:themeColor="background1" w:themeShade="A6"/>
        </w:rPr>
        <w:t>rt</w:t>
      </w:r>
      <w:r w:rsidRPr="0001147A">
        <w:rPr>
          <w:i/>
          <w:color w:val="A6A6A6" w:themeColor="background1" w:themeShade="A6"/>
          <w:spacing w:val="11"/>
        </w:rPr>
        <w:t xml:space="preserve"> </w:t>
      </w:r>
      <w:r w:rsidRPr="0001147A">
        <w:rPr>
          <w:i/>
          <w:color w:val="A6A6A6" w:themeColor="background1" w:themeShade="A6"/>
          <w:spacing w:val="1"/>
        </w:rPr>
        <w:t>o</w:t>
      </w:r>
      <w:r w:rsidRPr="0001147A">
        <w:rPr>
          <w:i/>
          <w:color w:val="A6A6A6" w:themeColor="background1" w:themeShade="A6"/>
        </w:rPr>
        <w:t>f</w:t>
      </w:r>
      <w:r w:rsidRPr="0001147A">
        <w:rPr>
          <w:i/>
          <w:color w:val="A6A6A6" w:themeColor="background1" w:themeShade="A6"/>
          <w:spacing w:val="8"/>
        </w:rPr>
        <w:t xml:space="preserve"> </w:t>
      </w:r>
      <w:r w:rsidRPr="0001147A">
        <w:rPr>
          <w:i/>
          <w:color w:val="A6A6A6" w:themeColor="background1" w:themeShade="A6"/>
        </w:rPr>
        <w:t>t</w:t>
      </w:r>
      <w:r w:rsidRPr="0001147A">
        <w:rPr>
          <w:i/>
          <w:color w:val="A6A6A6" w:themeColor="background1" w:themeShade="A6"/>
          <w:spacing w:val="2"/>
        </w:rPr>
        <w:t>h</w:t>
      </w:r>
      <w:r w:rsidRPr="0001147A">
        <w:rPr>
          <w:i/>
          <w:color w:val="A6A6A6" w:themeColor="background1" w:themeShade="A6"/>
        </w:rPr>
        <w:t>e</w:t>
      </w:r>
      <w:r w:rsidRPr="0001147A">
        <w:rPr>
          <w:i/>
          <w:color w:val="A6A6A6" w:themeColor="background1" w:themeShade="A6"/>
          <w:spacing w:val="12"/>
        </w:rPr>
        <w:t xml:space="preserve"> </w:t>
      </w:r>
      <w:r w:rsidRPr="0001147A">
        <w:rPr>
          <w:i/>
          <w:color w:val="A6A6A6" w:themeColor="background1" w:themeShade="A6"/>
          <w:w w:val="104"/>
        </w:rPr>
        <w:t>i</w:t>
      </w:r>
      <w:r w:rsidRPr="0001147A">
        <w:rPr>
          <w:i/>
          <w:color w:val="A6A6A6" w:themeColor="background1" w:themeShade="A6"/>
          <w:spacing w:val="2"/>
          <w:w w:val="104"/>
        </w:rPr>
        <w:t>n</w:t>
      </w:r>
      <w:r w:rsidRPr="0001147A">
        <w:rPr>
          <w:i/>
          <w:color w:val="A6A6A6" w:themeColor="background1" w:themeShade="A6"/>
          <w:w w:val="104"/>
        </w:rPr>
        <w:t>tr</w:t>
      </w:r>
      <w:r w:rsidRPr="0001147A">
        <w:rPr>
          <w:i/>
          <w:color w:val="A6A6A6" w:themeColor="background1" w:themeShade="A6"/>
          <w:spacing w:val="1"/>
          <w:w w:val="103"/>
        </w:rPr>
        <w:t>od</w:t>
      </w:r>
      <w:r w:rsidRPr="0001147A">
        <w:rPr>
          <w:i/>
          <w:color w:val="A6A6A6" w:themeColor="background1" w:themeShade="A6"/>
          <w:spacing w:val="4"/>
          <w:w w:val="103"/>
        </w:rPr>
        <w:t>u</w:t>
      </w:r>
      <w:r w:rsidRPr="0001147A">
        <w:rPr>
          <w:i/>
          <w:color w:val="A6A6A6" w:themeColor="background1" w:themeShade="A6"/>
          <w:spacing w:val="-1"/>
          <w:w w:val="104"/>
        </w:rPr>
        <w:t>c</w:t>
      </w:r>
      <w:r w:rsidRPr="0001147A">
        <w:rPr>
          <w:i/>
          <w:color w:val="A6A6A6" w:themeColor="background1" w:themeShade="A6"/>
          <w:w w:val="104"/>
        </w:rPr>
        <w:t>t</w:t>
      </w:r>
      <w:r w:rsidRPr="0001147A">
        <w:rPr>
          <w:i/>
          <w:color w:val="A6A6A6" w:themeColor="background1" w:themeShade="A6"/>
          <w:spacing w:val="-3"/>
          <w:w w:val="104"/>
        </w:rPr>
        <w:t>i</w:t>
      </w:r>
      <w:r w:rsidRPr="0001147A">
        <w:rPr>
          <w:i/>
          <w:color w:val="A6A6A6" w:themeColor="background1" w:themeShade="A6"/>
          <w:spacing w:val="2"/>
          <w:w w:val="103"/>
        </w:rPr>
        <w:t>o</w:t>
      </w:r>
      <w:r w:rsidRPr="0001147A">
        <w:rPr>
          <w:i/>
          <w:color w:val="A6A6A6" w:themeColor="background1" w:themeShade="A6"/>
          <w:spacing w:val="4"/>
          <w:w w:val="103"/>
        </w:rPr>
        <w:t>n</w:t>
      </w:r>
      <w:r w:rsidRPr="0001147A">
        <w:rPr>
          <w:i/>
          <w:color w:val="A6A6A6" w:themeColor="background1" w:themeShade="A6"/>
          <w:w w:val="103"/>
        </w:rPr>
        <w:t>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2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REN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245F62" w:rsidRDefault="00245F62">
      <w:pPr>
        <w:spacing w:before="79" w:line="248" w:lineRule="auto"/>
        <w:ind w:left="832" w:right="322"/>
        <w:rPr>
          <w:spacing w:val="-2"/>
        </w:rPr>
      </w:pPr>
      <w:r>
        <w:rPr>
          <w:spacing w:val="-2"/>
        </w:rPr>
        <w:t>Distribution of Teamwork</w:t>
      </w:r>
      <w:r w:rsidR="00CA13B6">
        <w:rPr>
          <w:spacing w:val="-2"/>
        </w:rPr>
        <w:t>.xlsx</w:t>
      </w:r>
    </w:p>
    <w:p w:rsidR="00245F62" w:rsidRDefault="00F7439B">
      <w:pPr>
        <w:spacing w:before="79" w:line="248" w:lineRule="auto"/>
        <w:ind w:left="832" w:right="322"/>
        <w:rPr>
          <w:spacing w:val="-2"/>
        </w:rPr>
      </w:pPr>
      <w:hyperlink r:id="rId9" w:history="1">
        <w:r w:rsidR="00245F62" w:rsidRPr="00F17E69">
          <w:rPr>
            <w:rStyle w:val="Hyperlink"/>
            <w:spacing w:val="-2"/>
          </w:rPr>
          <w:t>http://telerikacademy.com/Courses/Teamwork/List</w:t>
        </w:r>
      </w:hyperlink>
    </w:p>
    <w:p w:rsidR="00245F62" w:rsidRDefault="00245F62">
      <w:pPr>
        <w:spacing w:before="79" w:line="248" w:lineRule="auto"/>
        <w:ind w:left="832" w:right="322"/>
        <w:rPr>
          <w:spacing w:val="-2"/>
        </w:rPr>
      </w:pPr>
    </w:p>
    <w:p w:rsidR="007C6326" w:rsidRDefault="007C6326">
      <w:pPr>
        <w:spacing w:before="7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3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DUC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w w:val="101"/>
          <w:sz w:val="26"/>
          <w:szCs w:val="26"/>
        </w:rPr>
        <w:t>N</w:t>
      </w:r>
    </w:p>
    <w:p w:rsidR="0001147A" w:rsidRDefault="0001147A">
      <w:pPr>
        <w:spacing w:before="79" w:line="250" w:lineRule="auto"/>
        <w:ind w:left="832" w:right="307"/>
      </w:pPr>
      <w:proofErr w:type="spellStart"/>
      <w:r>
        <w:t>Biser</w:t>
      </w:r>
      <w:proofErr w:type="spellEnd"/>
    </w:p>
    <w:p w:rsidR="007C6326" w:rsidRDefault="00F406C1">
      <w:pPr>
        <w:spacing w:before="79" w:line="250" w:lineRule="auto"/>
        <w:ind w:left="832" w:right="307"/>
      </w:pPr>
      <w:r>
        <w:t>St</w:t>
      </w:r>
      <w:r>
        <w:rPr>
          <w:spacing w:val="-1"/>
        </w:rPr>
        <w:t>a</w:t>
      </w:r>
      <w:r>
        <w:t>te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4"/>
        </w:rPr>
        <w:t>u</w:t>
      </w:r>
      <w:r>
        <w:rPr>
          <w:spacing w:val="1"/>
        </w:rPr>
        <w:t>rpos</w:t>
      </w:r>
      <w:r>
        <w:t>e</w:t>
      </w:r>
      <w:r>
        <w:rPr>
          <w:spacing w:val="2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P</w:t>
      </w:r>
      <w:r>
        <w:rPr>
          <w:spacing w:val="-3"/>
        </w:rPr>
        <w:t>l</w:t>
      </w:r>
      <w:r>
        <w:rPr>
          <w:spacing w:val="1"/>
        </w:rPr>
        <w:t>an</w:t>
      </w:r>
      <w:r>
        <w:t>,</w:t>
      </w:r>
      <w:r>
        <w:rPr>
          <w:spacing w:val="16"/>
        </w:rPr>
        <w:t xml:space="preserve"> </w:t>
      </w:r>
      <w:r>
        <w:rPr>
          <w:spacing w:val="4"/>
        </w:rPr>
        <w:t>p</w:t>
      </w:r>
      <w:r>
        <w:rPr>
          <w:spacing w:val="2"/>
        </w:rPr>
        <w:t>o</w:t>
      </w:r>
      <w:r>
        <w:rPr>
          <w:spacing w:val="1"/>
        </w:rPr>
        <w:t>ss</w:t>
      </w:r>
      <w:r>
        <w:rPr>
          <w:spacing w:val="-2"/>
        </w:rPr>
        <w:t>i</w:t>
      </w:r>
      <w:r>
        <w:rPr>
          <w:spacing w:val="1"/>
        </w:rPr>
        <w:t>b</w:t>
      </w:r>
      <w:r>
        <w:t>ly</w:t>
      </w:r>
      <w:r>
        <w:rPr>
          <w:spacing w:val="23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2"/>
        </w:rPr>
        <w:t>t</w:t>
      </w:r>
      <w:r>
        <w:t>i</w:t>
      </w:r>
      <w:r>
        <w:rPr>
          <w:spacing w:val="1"/>
        </w:rPr>
        <w:t>f</w:t>
      </w:r>
      <w:r>
        <w:rPr>
          <w:spacing w:val="-3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27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1"/>
        </w:rPr>
        <w:t>c</w:t>
      </w:r>
      <w:r>
        <w:rPr>
          <w:spacing w:val="1"/>
        </w:rPr>
        <w:t>.)</w:t>
      </w:r>
      <w:r>
        <w:t>.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2"/>
          <w:w w:val="104"/>
        </w:rPr>
        <w:t>i</w:t>
      </w:r>
      <w:r>
        <w:rPr>
          <w:w w:val="104"/>
        </w:rPr>
        <w:t xml:space="preserve">s </w:t>
      </w:r>
      <w:r>
        <w:rPr>
          <w:spacing w:val="1"/>
        </w:rPr>
        <w:t>e</w:t>
      </w:r>
      <w:r>
        <w:rPr>
          <w:spacing w:val="-2"/>
        </w:rPr>
        <w:t>s</w:t>
      </w:r>
      <w:r>
        <w:rPr>
          <w:spacing w:val="1"/>
        </w:rPr>
        <w:t>sen</w:t>
      </w:r>
      <w:r>
        <w:t>t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-3"/>
        </w:rPr>
        <w:t>l</w:t>
      </w:r>
      <w:r>
        <w:t>ly</w:t>
      </w:r>
      <w:r>
        <w:rPr>
          <w:spacing w:val="3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3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31"/>
        </w:rPr>
        <w:t xml:space="preserve"> </w:t>
      </w:r>
      <w:r>
        <w:rPr>
          <w:spacing w:val="1"/>
        </w:rPr>
        <w:t>su</w:t>
      </w:r>
      <w:r>
        <w:rPr>
          <w:spacing w:val="-1"/>
        </w:rPr>
        <w:t>mm</w:t>
      </w:r>
      <w:r>
        <w:rPr>
          <w:spacing w:val="1"/>
        </w:rPr>
        <w:t>ar</w:t>
      </w:r>
      <w:r>
        <w:t>y</w:t>
      </w:r>
      <w:r>
        <w:rPr>
          <w:spacing w:val="27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  <w:w w:val="103"/>
        </w:rPr>
        <w:t>p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an.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spacing w:line="247" w:lineRule="auto"/>
        <w:ind w:left="832" w:right="129"/>
      </w:pPr>
      <w:r>
        <w:rPr>
          <w:spacing w:val="1"/>
        </w:rPr>
        <w:t>Y</w:t>
      </w:r>
      <w:r>
        <w:rPr>
          <w:spacing w:val="2"/>
        </w:rPr>
        <w:t>o</w:t>
      </w:r>
      <w:r>
        <w:t>u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4"/>
        </w:rPr>
        <w:t>n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-2"/>
        </w:rPr>
        <w:t>l</w:t>
      </w:r>
      <w:r>
        <w:rPr>
          <w:spacing w:val="4"/>
        </w:rPr>
        <w:t>u</w:t>
      </w:r>
      <w:r>
        <w:rPr>
          <w:spacing w:val="2"/>
        </w:rPr>
        <w:t>d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y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</w:t>
      </w:r>
      <w:r>
        <w:t>f</w:t>
      </w:r>
      <w:r>
        <w:rPr>
          <w:spacing w:val="1"/>
        </w:rPr>
        <w:t>e</w:t>
      </w:r>
      <w:r>
        <w:t>r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1"/>
        </w:rPr>
        <w:t>c</w:t>
      </w:r>
      <w:r>
        <w:rPr>
          <w:spacing w:val="1"/>
        </w:rPr>
        <w:t>e</w:t>
      </w:r>
      <w:r>
        <w:t>s</w:t>
      </w:r>
      <w:r>
        <w:rPr>
          <w:spacing w:val="3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</w:t>
      </w:r>
      <w:r>
        <w:rPr>
          <w:spacing w:val="15"/>
        </w:rPr>
        <w:t xml:space="preserve"> </w:t>
      </w:r>
      <w:r>
        <w:rPr>
          <w:spacing w:val="4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1"/>
        </w:rPr>
        <w:t>s</w:t>
      </w:r>
      <w:r>
        <w:t>,</w:t>
      </w:r>
      <w:r>
        <w:rPr>
          <w:spacing w:val="17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1"/>
        </w:rPr>
        <w:t>me</w:t>
      </w:r>
      <w:r>
        <w:rPr>
          <w:spacing w:val="2"/>
        </w:rPr>
        <w:t>n</w:t>
      </w:r>
      <w:r>
        <w:t>ts</w:t>
      </w:r>
      <w:r>
        <w:rPr>
          <w:spacing w:val="32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"/>
        </w:rPr>
        <w:t>em</w:t>
      </w:r>
      <w:r>
        <w:t>s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  <w:w w:val="104"/>
        </w:rPr>
        <w:t>c</w:t>
      </w:r>
      <w:r>
        <w:rPr>
          <w:spacing w:val="2"/>
          <w:w w:val="103"/>
        </w:rPr>
        <w:t>on</w:t>
      </w:r>
      <w:r>
        <w:rPr>
          <w:w w:val="104"/>
        </w:rPr>
        <w:t>t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i</w:t>
      </w:r>
      <w:r>
        <w:rPr>
          <w:w w:val="103"/>
        </w:rPr>
        <w:t xml:space="preserve">n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an</w:t>
      </w:r>
      <w:r>
        <w:t>t</w:t>
      </w:r>
      <w:r>
        <w:rPr>
          <w:spacing w:val="2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>/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</w:t>
      </w:r>
      <w:r>
        <w:t xml:space="preserve">. </w:t>
      </w:r>
      <w:r>
        <w:rPr>
          <w:spacing w:val="50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-1"/>
        </w:rPr>
        <w:t>e</w:t>
      </w:r>
      <w:r>
        <w:t>f</w:t>
      </w:r>
      <w:r>
        <w:rPr>
          <w:spacing w:val="1"/>
        </w:rPr>
        <w:t>e</w:t>
      </w:r>
      <w:r>
        <w:t>r</w:t>
      </w:r>
      <w:r>
        <w:rPr>
          <w:spacing w:val="1"/>
        </w:rPr>
        <w:t>ab</w:t>
      </w:r>
      <w:r>
        <w:t>l</w:t>
      </w:r>
      <w:r>
        <w:rPr>
          <w:spacing w:val="-1"/>
        </w:rPr>
        <w:t>e</w:t>
      </w:r>
      <w:r>
        <w:t>,</w:t>
      </w:r>
      <w:r>
        <w:rPr>
          <w:spacing w:val="34"/>
        </w:rPr>
        <w:t xml:space="preserve"> </w:t>
      </w:r>
      <w:r>
        <w:rPr>
          <w:spacing w:val="-3"/>
        </w:rPr>
        <w:t>y</w:t>
      </w:r>
      <w:r>
        <w:rPr>
          <w:spacing w:val="1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te</w:t>
      </w:r>
      <w:r>
        <w:rPr>
          <w:spacing w:val="2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f</w:t>
      </w:r>
      <w:r>
        <w:rPr>
          <w:spacing w:val="1"/>
        </w:rPr>
        <w:t>e</w:t>
      </w:r>
      <w:r>
        <w:t>r</w:t>
      </w:r>
      <w:r>
        <w:rPr>
          <w:spacing w:val="1"/>
        </w:rPr>
        <w:t>enc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1"/>
          <w:w w:val="104"/>
        </w:rPr>
        <w:t>s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4"/>
        </w:rPr>
        <w:t>o</w:t>
      </w:r>
      <w:r>
        <w:rPr>
          <w:w w:val="103"/>
        </w:rPr>
        <w:t xml:space="preserve">n </w:t>
      </w:r>
      <w:r>
        <w:t>to</w:t>
      </w:r>
      <w:r>
        <w:rPr>
          <w:spacing w:val="8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-3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1"/>
        </w:rPr>
        <w:t>e</w:t>
      </w:r>
      <w:r>
        <w:rPr>
          <w:spacing w:val="1"/>
        </w:rPr>
        <w:t>renc</w:t>
      </w:r>
      <w:r>
        <w:t>e</w:t>
      </w:r>
      <w:r>
        <w:rPr>
          <w:spacing w:val="29"/>
        </w:rPr>
        <w:t xml:space="preserve"> </w:t>
      </w:r>
      <w:r>
        <w:rPr>
          <w:spacing w:val="1"/>
          <w:w w:val="103"/>
        </w:rPr>
        <w:t>d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2"/>
          <w:w w:val="103"/>
        </w:rPr>
        <w:t>u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4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45"/>
      </w:pPr>
      <w:r>
        <w:rPr>
          <w:spacing w:val="-2"/>
        </w:rP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-3"/>
        </w:rPr>
        <w:t>i</w:t>
      </w:r>
      <w:r>
        <w:rPr>
          <w:spacing w:val="3"/>
        </w:rPr>
        <w:t>f</w:t>
      </w:r>
      <w:r>
        <w:t>y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Sc</w:t>
      </w:r>
      <w:r>
        <w:rPr>
          <w:spacing w:val="4"/>
        </w:rPr>
        <w:t>o</w:t>
      </w:r>
      <w:r>
        <w:rPr>
          <w:spacing w:val="2"/>
        </w:rPr>
        <w:t>p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t>S</w:t>
      </w:r>
      <w:r>
        <w:rPr>
          <w:spacing w:val="2"/>
        </w:rPr>
        <w:t>o</w:t>
      </w:r>
      <w:r>
        <w:t>ft</w:t>
      </w:r>
      <w:r>
        <w:rPr>
          <w:spacing w:val="1"/>
        </w:rPr>
        <w:t>wa</w:t>
      </w:r>
      <w:r>
        <w:t>re</w:t>
      </w:r>
      <w:r>
        <w:rPr>
          <w:spacing w:val="27"/>
        </w:rPr>
        <w:t xml:space="preserve"> </w:t>
      </w:r>
      <w:r>
        <w:t>Pr</w:t>
      </w:r>
      <w:r>
        <w:rPr>
          <w:spacing w:val="2"/>
        </w:rPr>
        <w:t>o</w:t>
      </w:r>
      <w: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at</w:t>
      </w:r>
      <w:r>
        <w:rPr>
          <w:spacing w:val="1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t>tes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o</w:t>
      </w:r>
      <w:r>
        <w:t>.</w:t>
      </w:r>
      <w:r>
        <w:rPr>
          <w:spacing w:val="8"/>
        </w:rPr>
        <w:t xml:space="preserve"> </w:t>
      </w:r>
      <w:r>
        <w:rPr>
          <w:spacing w:val="1"/>
          <w:w w:val="103"/>
        </w:rPr>
        <w:t>O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spacing w:val="-1"/>
          <w:w w:val="104"/>
        </w:rPr>
        <w:t>e</w:t>
      </w:r>
      <w:r>
        <w:rPr>
          <w:w w:val="103"/>
        </w:rPr>
        <w:t xml:space="preserve">r </w:t>
      </w:r>
      <w:r>
        <w:t>i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rPr>
          <w:spacing w:val="2"/>
        </w:rPr>
        <w:t>n</w:t>
      </w:r>
      <w:r>
        <w:rPr>
          <w:spacing w:val="1"/>
        </w:rPr>
        <w:t>c</w:t>
      </w:r>
      <w:r>
        <w:t>l</w:t>
      </w:r>
      <w:r>
        <w:rPr>
          <w:spacing w:val="1"/>
        </w:rPr>
        <w:t>ude</w:t>
      </w:r>
      <w:r>
        <w:t>,</w:t>
      </w:r>
      <w:r>
        <w:rPr>
          <w:spacing w:val="24"/>
        </w:rPr>
        <w:t xml:space="preserve"> </w:t>
      </w:r>
      <w:r>
        <w:t>r</w:t>
      </w:r>
      <w:r>
        <w:rPr>
          <w:spacing w:val="1"/>
        </w:rPr>
        <w:t>esou</w:t>
      </w:r>
      <w:r>
        <w:t>r</w:t>
      </w:r>
      <w:r>
        <w:rPr>
          <w:spacing w:val="1"/>
        </w:rPr>
        <w:t>c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rPr>
          <w:spacing w:val="4"/>
        </w:rPr>
        <w:t>u</w:t>
      </w:r>
      <w:r>
        <w:rPr>
          <w:spacing w:val="1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cons</w:t>
      </w:r>
      <w:r>
        <w:t>tr</w:t>
      </w:r>
      <w:r>
        <w:rPr>
          <w:spacing w:val="-1"/>
        </w:rPr>
        <w:t>a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3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2"/>
        </w:rPr>
        <w:t>p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f</w:t>
      </w:r>
      <w:r>
        <w:t>f</w:t>
      </w:r>
      <w:r>
        <w:rPr>
          <w:spacing w:val="2"/>
        </w:rPr>
        <w:t>o</w:t>
      </w:r>
      <w:r>
        <w:t>rt,</w:t>
      </w:r>
      <w:r>
        <w:rPr>
          <w:spacing w:val="18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2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4"/>
        </w:rPr>
        <w:t>ti</w:t>
      </w:r>
      <w:r>
        <w:rPr>
          <w:spacing w:val="2"/>
          <w:w w:val="104"/>
        </w:rPr>
        <w:t>n</w:t>
      </w:r>
      <w:r>
        <w:rPr>
          <w:w w:val="103"/>
        </w:rPr>
        <w:t xml:space="preserve">g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s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1"/>
        </w:rPr>
        <w:t>he</w:t>
      </w:r>
      <w:r>
        <w:t>r</w:t>
      </w:r>
      <w:r>
        <w:rPr>
          <w:spacing w:val="1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l</w:t>
      </w:r>
      <w:r>
        <w:rPr>
          <w:spacing w:val="1"/>
        </w:rPr>
        <w:t>ua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t>t</w:t>
      </w:r>
      <w:r>
        <w:rPr>
          <w:spacing w:val="-3"/>
        </w:rPr>
        <w:t>i</w:t>
      </w:r>
      <w:r>
        <w:rPr>
          <w:spacing w:val="-1"/>
        </w:rPr>
        <w:t>v</w:t>
      </w:r>
      <w:r>
        <w:t>it</w:t>
      </w:r>
      <w:r>
        <w:rPr>
          <w:spacing w:val="-3"/>
        </w:rPr>
        <w:t>i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t>(</w:t>
      </w:r>
      <w:r>
        <w:rPr>
          <w:spacing w:val="3"/>
        </w:rPr>
        <w:t>A</w:t>
      </w:r>
      <w:r>
        <w:rPr>
          <w:spacing w:val="1"/>
        </w:rPr>
        <w:t>n</w:t>
      </w:r>
      <w:r>
        <w:rPr>
          <w:spacing w:val="-1"/>
        </w:rPr>
        <w:t>a</w:t>
      </w:r>
      <w:r>
        <w:t>l</w:t>
      </w:r>
      <w:r>
        <w:rPr>
          <w:spacing w:val="-3"/>
        </w:rPr>
        <w:t>y</w:t>
      </w:r>
      <w:r>
        <w:rPr>
          <w:spacing w:val="1"/>
        </w:rPr>
        <w:t>s</w:t>
      </w:r>
      <w:r>
        <w:t>is</w:t>
      </w:r>
      <w:r>
        <w:rPr>
          <w:spacing w:val="2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1"/>
        </w:rPr>
        <w:t>Re</w:t>
      </w:r>
      <w:r>
        <w:rPr>
          <w:spacing w:val="-1"/>
        </w:rPr>
        <w:t>v</w:t>
      </w:r>
      <w:r>
        <w:t>i</w:t>
      </w:r>
      <w:r>
        <w:rPr>
          <w:spacing w:val="-1"/>
        </w:rPr>
        <w:t>e</w:t>
      </w:r>
      <w:r>
        <w:rPr>
          <w:spacing w:val="1"/>
        </w:rPr>
        <w:t>ws</w:t>
      </w:r>
      <w:r>
        <w:t>),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poss</w:t>
      </w:r>
      <w:r>
        <w:rPr>
          <w:spacing w:val="-3"/>
        </w:rPr>
        <w:t>i</w:t>
      </w:r>
      <w:r>
        <w:rPr>
          <w:spacing w:val="4"/>
        </w:rPr>
        <w:t>b</w:t>
      </w:r>
      <w:r>
        <w:rPr>
          <w:spacing w:val="-3"/>
        </w:rPr>
        <w:t>l</w:t>
      </w:r>
      <w:r>
        <w:t>e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4"/>
          <w:w w:val="103"/>
        </w:rPr>
        <w:t>b</w:t>
      </w:r>
      <w:r>
        <w:rPr>
          <w:w w:val="104"/>
        </w:rPr>
        <w:t xml:space="preserve">e </w:t>
      </w:r>
      <w:r>
        <w:rPr>
          <w:spacing w:val="1"/>
        </w:rPr>
        <w:t>use</w:t>
      </w:r>
      <w:r>
        <w:t>d</w:t>
      </w:r>
      <w:r>
        <w:rPr>
          <w:spacing w:val="19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ch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3"/>
        </w:rPr>
        <w:t>g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mm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coo</w:t>
      </w:r>
      <w:r>
        <w:rPr>
          <w:spacing w:val="3"/>
        </w:rPr>
        <w:t>r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e</w:t>
      </w:r>
      <w:r>
        <w:t>y</w:t>
      </w:r>
      <w:r>
        <w:rPr>
          <w:spacing w:val="11"/>
        </w:rPr>
        <w:t xml:space="preserve"> 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-1"/>
          <w:w w:val="103"/>
        </w:rPr>
        <w:t>v</w:t>
      </w:r>
      <w:r>
        <w:rPr>
          <w:w w:val="104"/>
        </w:rPr>
        <w:t>i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“</w:t>
      </w:r>
      <w:r>
        <w:t>E</w:t>
      </w:r>
      <w:r>
        <w:rPr>
          <w:spacing w:val="-1"/>
        </w:rPr>
        <w:t>x</w:t>
      </w:r>
      <w:r>
        <w:rPr>
          <w:spacing w:val="1"/>
        </w:rPr>
        <w:t>ec</w:t>
      </w:r>
      <w:r>
        <w:rPr>
          <w:spacing w:val="2"/>
        </w:rPr>
        <w:t>u</w:t>
      </w:r>
      <w:r>
        <w:rPr>
          <w:spacing w:val="-2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34"/>
        </w:rPr>
        <w:t xml:space="preserve"> </w:t>
      </w:r>
      <w:r>
        <w:rPr>
          <w:spacing w:val="2"/>
        </w:rPr>
        <w:t>Su</w:t>
      </w:r>
      <w:r>
        <w:rPr>
          <w:spacing w:val="-1"/>
        </w:rPr>
        <w:t>m</w:t>
      </w:r>
      <w:r>
        <w:rPr>
          <w:spacing w:val="-3"/>
        </w:rPr>
        <w:t>m</w:t>
      </w:r>
      <w:r>
        <w:rPr>
          <w:spacing w:val="1"/>
        </w:rPr>
        <w:t>a</w:t>
      </w:r>
      <w:r>
        <w:t>r</w:t>
      </w:r>
      <w:r>
        <w:rPr>
          <w:spacing w:val="-1"/>
        </w:rPr>
        <w:t>y</w:t>
      </w:r>
      <w:r>
        <w:t>”</w:t>
      </w:r>
      <w:r>
        <w:rPr>
          <w:spacing w:val="33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e</w:t>
      </w:r>
      <w:r>
        <w:rPr>
          <w:spacing w:val="-1"/>
        </w:rPr>
        <w:t>e</w:t>
      </w:r>
      <w:r>
        <w:t>p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-1"/>
        </w:rPr>
        <w:t>ma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2"/>
        </w:rPr>
        <w:t>b</w:t>
      </w:r>
      <w:r>
        <w:t>ri</w:t>
      </w:r>
      <w:r>
        <w:rPr>
          <w:spacing w:val="-1"/>
        </w:rPr>
        <w:t>e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  <w:w w:val="103"/>
        </w:rPr>
        <w:t>p</w:t>
      </w:r>
      <w:r>
        <w:rPr>
          <w:spacing w:val="2"/>
          <w:w w:val="103"/>
        </w:rPr>
        <w:t>o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2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 xml:space="preserve">4      </w:t>
      </w:r>
      <w:r w:rsidRPr="001750A6">
        <w:rPr>
          <w:rFonts w:ascii="Arial" w:eastAsia="Arial" w:hAnsi="Arial" w:cs="Arial"/>
          <w:b/>
          <w:spacing w:val="29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-3"/>
          <w:sz w:val="26"/>
          <w:szCs w:val="26"/>
          <w:highlight w:val="yellow"/>
        </w:rPr>
        <w:t>T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E</w:t>
      </w:r>
      <w:r w:rsidRPr="001750A6">
        <w:rPr>
          <w:rFonts w:ascii="Arial" w:eastAsia="Arial" w:hAnsi="Arial" w:cs="Arial"/>
          <w:b/>
          <w:spacing w:val="1"/>
          <w:sz w:val="26"/>
          <w:szCs w:val="26"/>
          <w:highlight w:val="yellow"/>
        </w:rPr>
        <w:t>S</w:t>
      </w: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>T</w:t>
      </w:r>
      <w:r w:rsidRPr="001750A6">
        <w:rPr>
          <w:rFonts w:ascii="Arial" w:eastAsia="Arial" w:hAnsi="Arial" w:cs="Arial"/>
          <w:b/>
          <w:spacing w:val="7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1"/>
          <w:sz w:val="26"/>
          <w:szCs w:val="26"/>
          <w:highlight w:val="yellow"/>
        </w:rPr>
        <w:t>I</w:t>
      </w:r>
      <w:r w:rsidRPr="001750A6">
        <w:rPr>
          <w:rFonts w:ascii="Arial" w:eastAsia="Arial" w:hAnsi="Arial" w:cs="Arial"/>
          <w:b/>
          <w:spacing w:val="-3"/>
          <w:sz w:val="26"/>
          <w:szCs w:val="26"/>
          <w:highlight w:val="yellow"/>
        </w:rPr>
        <w:t>T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E</w:t>
      </w: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>MS</w:t>
      </w:r>
      <w:r w:rsidRPr="001750A6">
        <w:rPr>
          <w:rFonts w:ascii="Arial" w:eastAsia="Arial" w:hAnsi="Arial" w:cs="Arial"/>
          <w:b/>
          <w:spacing w:val="10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1"/>
          <w:w w:val="101"/>
          <w:sz w:val="26"/>
          <w:szCs w:val="26"/>
          <w:highlight w:val="yellow"/>
        </w:rPr>
        <w:t>(</w:t>
      </w:r>
      <w:r w:rsidRPr="001750A6">
        <w:rPr>
          <w:rFonts w:ascii="Arial" w:eastAsia="Arial" w:hAnsi="Arial" w:cs="Arial"/>
          <w:b/>
          <w:spacing w:val="-1"/>
          <w:w w:val="101"/>
          <w:sz w:val="26"/>
          <w:szCs w:val="26"/>
          <w:highlight w:val="yellow"/>
        </w:rPr>
        <w:t>FUNC</w:t>
      </w:r>
      <w:r w:rsidRPr="001750A6">
        <w:rPr>
          <w:rFonts w:ascii="Arial" w:eastAsia="Arial" w:hAnsi="Arial" w:cs="Arial"/>
          <w:b/>
          <w:spacing w:val="-3"/>
          <w:w w:val="101"/>
          <w:sz w:val="26"/>
          <w:szCs w:val="26"/>
          <w:highlight w:val="yellow"/>
        </w:rPr>
        <w:t>T</w:t>
      </w:r>
      <w:r w:rsidRPr="001750A6">
        <w:rPr>
          <w:rFonts w:ascii="Arial" w:eastAsia="Arial" w:hAnsi="Arial" w:cs="Arial"/>
          <w:b/>
          <w:spacing w:val="1"/>
          <w:w w:val="102"/>
          <w:sz w:val="26"/>
          <w:szCs w:val="26"/>
          <w:highlight w:val="yellow"/>
        </w:rPr>
        <w:t>I</w:t>
      </w:r>
      <w:r w:rsidRPr="001750A6">
        <w:rPr>
          <w:rFonts w:ascii="Arial" w:eastAsia="Arial" w:hAnsi="Arial" w:cs="Arial"/>
          <w:b/>
          <w:spacing w:val="1"/>
          <w:w w:val="101"/>
          <w:sz w:val="26"/>
          <w:szCs w:val="26"/>
          <w:highlight w:val="yellow"/>
        </w:rPr>
        <w:t>O</w:t>
      </w:r>
      <w:r w:rsidRPr="001750A6">
        <w:rPr>
          <w:rFonts w:ascii="Arial" w:eastAsia="Arial" w:hAnsi="Arial" w:cs="Arial"/>
          <w:b/>
          <w:spacing w:val="-1"/>
          <w:w w:val="101"/>
          <w:sz w:val="26"/>
          <w:szCs w:val="26"/>
          <w:highlight w:val="yellow"/>
        </w:rPr>
        <w:t>NS</w:t>
      </w:r>
      <w:r w:rsidRPr="001750A6">
        <w:rPr>
          <w:rFonts w:ascii="Arial" w:eastAsia="Arial" w:hAnsi="Arial" w:cs="Arial"/>
          <w:b/>
          <w:w w:val="101"/>
          <w:sz w:val="26"/>
          <w:szCs w:val="26"/>
          <w:highlight w:val="yellow"/>
        </w:rPr>
        <w:t>)</w:t>
      </w:r>
      <w:r w:rsidR="001750A6">
        <w:rPr>
          <w:rFonts w:ascii="Arial" w:eastAsia="Arial" w:hAnsi="Arial" w:cs="Arial"/>
          <w:b/>
          <w:w w:val="101"/>
          <w:sz w:val="26"/>
          <w:szCs w:val="26"/>
        </w:rPr>
        <w:t xml:space="preserve"> </w:t>
      </w:r>
    </w:p>
    <w:p w:rsidR="0001147A" w:rsidRDefault="0001147A">
      <w:pPr>
        <w:spacing w:before="79" w:line="249" w:lineRule="auto"/>
        <w:ind w:left="832" w:right="270"/>
      </w:pPr>
    </w:p>
    <w:p w:rsidR="0001147A" w:rsidRDefault="0001147A" w:rsidP="0001147A">
      <w:pPr>
        <w:spacing w:before="79" w:line="249" w:lineRule="auto"/>
        <w:ind w:left="832" w:right="270"/>
      </w:pPr>
      <w:proofErr w:type="spellStart"/>
      <w:r>
        <w:t>Курсове</w:t>
      </w:r>
      <w:proofErr w:type="spellEnd"/>
      <w:r>
        <w:t xml:space="preserve"> и </w:t>
      </w:r>
      <w:proofErr w:type="spellStart"/>
      <w:r>
        <w:t>лекции</w:t>
      </w:r>
      <w:proofErr w:type="spellEnd"/>
      <w:r>
        <w:tab/>
      </w:r>
      <w:r>
        <w:tab/>
      </w:r>
      <w:r>
        <w:tab/>
      </w:r>
      <w:r>
        <w:tab/>
        <w:t>Admin</w:t>
      </w:r>
    </w:p>
    <w:p w:rsidR="0001147A" w:rsidRDefault="0001147A" w:rsidP="0001147A">
      <w:pPr>
        <w:spacing w:before="79" w:line="249" w:lineRule="auto"/>
        <w:ind w:left="832" w:right="270"/>
      </w:pPr>
      <w:proofErr w:type="spellStart"/>
      <w:r>
        <w:t>Навигиране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курсове</w:t>
      </w:r>
      <w:proofErr w:type="spellEnd"/>
      <w:r>
        <w:tab/>
      </w:r>
      <w:r>
        <w:tab/>
        <w:t>Front</w:t>
      </w:r>
    </w:p>
    <w:p w:rsidR="0001147A" w:rsidRDefault="0001147A" w:rsidP="0001147A">
      <w:pPr>
        <w:spacing w:before="79" w:line="249" w:lineRule="auto"/>
        <w:ind w:left="832" w:right="270"/>
      </w:pPr>
      <w:proofErr w:type="spellStart"/>
      <w:r>
        <w:t>Моите</w:t>
      </w:r>
      <w:proofErr w:type="spellEnd"/>
      <w:r>
        <w:t xml:space="preserve"> </w:t>
      </w:r>
      <w:proofErr w:type="spellStart"/>
      <w:r>
        <w:t>курсове</w:t>
      </w:r>
      <w:proofErr w:type="spellEnd"/>
      <w:r>
        <w:tab/>
      </w:r>
      <w:r>
        <w:tab/>
      </w:r>
      <w:r>
        <w:tab/>
      </w:r>
      <w:r>
        <w:tab/>
      </w:r>
      <w:r>
        <w:tab/>
        <w:t>Front</w:t>
      </w:r>
    </w:p>
    <w:p w:rsidR="0001147A" w:rsidRDefault="0001147A" w:rsidP="0001147A">
      <w:pPr>
        <w:spacing w:before="79" w:line="249" w:lineRule="auto"/>
        <w:ind w:left="832" w:right="270"/>
      </w:pPr>
      <w:proofErr w:type="spellStart"/>
      <w:r>
        <w:t>Архив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Front</w:t>
      </w:r>
    </w:p>
    <w:p w:rsidR="007C6326" w:rsidRDefault="00F406C1">
      <w:pPr>
        <w:spacing w:before="79" w:line="249" w:lineRule="auto"/>
        <w:ind w:left="832" w:right="270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2"/>
        </w:rPr>
        <w:t>s</w:t>
      </w:r>
      <w:r>
        <w:t>e</w:t>
      </w:r>
      <w:r>
        <w:rPr>
          <w:spacing w:val="23"/>
        </w:rPr>
        <w:t xml:space="preserve"> </w:t>
      </w:r>
      <w:r>
        <w:t>a</w:t>
      </w:r>
      <w:r>
        <w:rPr>
          <w:spacing w:val="3"/>
        </w:rPr>
        <w:t>r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rPr>
          <w:spacing w:val="2"/>
        </w:rPr>
        <w:t>n</w:t>
      </w:r>
      <w:r>
        <w:t>gs</w:t>
      </w:r>
      <w:r>
        <w:rPr>
          <w:spacing w:val="16"/>
        </w:rPr>
        <w:t xml:space="preserve"> </w:t>
      </w:r>
      <w:r>
        <w:t>y</w:t>
      </w:r>
      <w:r>
        <w:rPr>
          <w:spacing w:val="2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2"/>
        </w:rPr>
        <w:t>n</w:t>
      </w:r>
      <w:r>
        <w:t>d</w:t>
      </w:r>
      <w:r>
        <w:rPr>
          <w:spacing w:val="2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</w:t>
      </w:r>
      <w:r>
        <w:rPr>
          <w:spacing w:val="2"/>
        </w:rPr>
        <w:t>h</w:t>
      </w:r>
      <w:r>
        <w:t>in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sc</w:t>
      </w:r>
      <w:r>
        <w:rPr>
          <w:spacing w:val="2"/>
        </w:rPr>
        <w:t>o</w:t>
      </w:r>
      <w:r>
        <w:rPr>
          <w:spacing w:val="4"/>
        </w:rPr>
        <w:t>p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5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rPr>
          <w:spacing w:val="2"/>
        </w:rPr>
        <w:t>p</w:t>
      </w:r>
      <w:r>
        <w:t>l</w:t>
      </w:r>
      <w:r>
        <w:rPr>
          <w:spacing w:val="1"/>
        </w:rPr>
        <w:t>a</w:t>
      </w:r>
      <w:r>
        <w:rPr>
          <w:spacing w:val="2"/>
        </w:rPr>
        <w:t>n</w:t>
      </w:r>
      <w:r>
        <w:t xml:space="preserve">. </w:t>
      </w:r>
      <w:r>
        <w:rPr>
          <w:spacing w:val="16"/>
        </w:rPr>
        <w:t xml:space="preserve"> </w:t>
      </w:r>
      <w:r>
        <w:t>Es</w:t>
      </w:r>
      <w:r>
        <w:rPr>
          <w:spacing w:val="-2"/>
        </w:rPr>
        <w:t>s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-2"/>
        </w:rPr>
        <w:t>l</w:t>
      </w:r>
      <w:r>
        <w:rPr>
          <w:spacing w:val="-3"/>
        </w:rPr>
        <w:t>y</w:t>
      </w:r>
      <w:r>
        <w:t>,</w:t>
      </w:r>
      <w:r>
        <w:rPr>
          <w:spacing w:val="39"/>
        </w:rPr>
        <w:t xml:space="preserve"> </w:t>
      </w:r>
      <w:r>
        <w:rPr>
          <w:w w:val="103"/>
        </w:rPr>
        <w:t>s</w:t>
      </w:r>
      <w:r>
        <w:rPr>
          <w:spacing w:val="2"/>
          <w:w w:val="103"/>
        </w:rPr>
        <w:t>o</w:t>
      </w:r>
      <w:r>
        <w:rPr>
          <w:w w:val="104"/>
        </w:rPr>
        <w:t>met</w:t>
      </w:r>
      <w:r>
        <w:rPr>
          <w:spacing w:val="2"/>
          <w:w w:val="104"/>
        </w:rPr>
        <w:t>h</w:t>
      </w:r>
      <w:r>
        <w:rPr>
          <w:w w:val="104"/>
        </w:rPr>
        <w:t>i</w:t>
      </w:r>
      <w:r>
        <w:rPr>
          <w:spacing w:val="2"/>
          <w:w w:val="104"/>
        </w:rPr>
        <w:t>n</w:t>
      </w:r>
      <w:r>
        <w:rPr>
          <w:w w:val="103"/>
        </w:rPr>
        <w:t xml:space="preserve">g </w:t>
      </w:r>
      <w:r>
        <w:rPr>
          <w:spacing w:val="-3"/>
        </w:rPr>
        <w:t>y</w:t>
      </w:r>
      <w:r>
        <w:rPr>
          <w:spacing w:val="4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,</w:t>
      </w:r>
      <w:r>
        <w:rPr>
          <w:spacing w:val="1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rPr>
          <w:spacing w:val="1"/>
        </w:rPr>
        <w:t>ed</w:t>
      </w:r>
      <w:r>
        <w:t>.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1"/>
        </w:rPr>
        <w:t>pe</w:t>
      </w:r>
      <w:r>
        <w:t>d</w:t>
      </w:r>
      <w:r>
        <w:rPr>
          <w:spacing w:val="32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>o</w:t>
      </w:r>
      <w:r>
        <w:rPr>
          <w:w w:val="103"/>
        </w:rPr>
        <w:t>f</w:t>
      </w:r>
      <w:r>
        <w:rPr>
          <w:w w:val="104"/>
        </w:rPr>
        <w:t>t</w:t>
      </w:r>
      <w:r>
        <w:rPr>
          <w:spacing w:val="1"/>
          <w:w w:val="103"/>
        </w:rPr>
        <w:t>w</w:t>
      </w:r>
      <w:r>
        <w:rPr>
          <w:spacing w:val="-1"/>
          <w:w w:val="104"/>
        </w:rPr>
        <w:t>a</w:t>
      </w:r>
      <w:r>
        <w:rPr>
          <w:spacing w:val="3"/>
          <w:w w:val="103"/>
        </w:rPr>
        <w:t>r</w:t>
      </w:r>
      <w:r>
        <w:rPr>
          <w:w w:val="104"/>
        </w:rPr>
        <w:t xml:space="preserve">e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3"/>
        </w:rPr>
        <w:t>i</w:t>
      </w:r>
      <w:r>
        <w:rPr>
          <w:spacing w:val="1"/>
        </w:rPr>
        <w:t>nv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3"/>
        </w:rPr>
        <w:t>i</w:t>
      </w:r>
      <w:r>
        <w:rPr>
          <w:spacing w:val="1"/>
        </w:rPr>
        <w:t>e</w:t>
      </w:r>
      <w:r>
        <w:t>s</w:t>
      </w:r>
      <w:r>
        <w:rPr>
          <w:spacing w:val="35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ll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1"/>
        </w:rPr>
        <w:t>he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sou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3"/>
        </w:rPr>
        <w:t>m</w:t>
      </w:r>
      <w:r>
        <w:rPr>
          <w:spacing w:val="1"/>
        </w:rPr>
        <w:t>en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w w:val="103"/>
        </w:rPr>
        <w:t>f</w:t>
      </w:r>
      <w:r>
        <w:rPr>
          <w:spacing w:val="4"/>
          <w:w w:val="103"/>
        </w:rPr>
        <w:t>o</w:t>
      </w:r>
      <w:r>
        <w:rPr>
          <w:w w:val="103"/>
        </w:rPr>
        <w:t>r</w:t>
      </w:r>
      <w:r>
        <w:rPr>
          <w:spacing w:val="-1"/>
          <w:w w:val="104"/>
        </w:rPr>
        <w:t>ma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1"/>
          <w:w w:val="103"/>
        </w:rPr>
        <w:t>n</w:t>
      </w:r>
    </w:p>
    <w:p w:rsidR="007C6326" w:rsidRDefault="00F7439B" w:rsidP="0001147A">
      <w:pPr>
        <w:spacing w:before="35"/>
        <w:rPr>
          <w:rFonts w:ascii="Arial" w:eastAsia="Arial" w:hAnsi="Arial" w:cs="Arial"/>
          <w:sz w:val="18"/>
          <w:szCs w:val="18"/>
        </w:rPr>
      </w:pPr>
      <w:r w:rsidRPr="00F7439B">
        <w:lastRenderedPageBreak/>
        <w:pict>
          <v:group id="_x0000_s1054" style="position:absolute;margin-left:92.3pt;margin-top:1.15pt;width:427.8pt;height:0;z-index:-251664896;mso-position-horizontal-relative:page" coordorigin="1846,23" coordsize="8556,0">
            <v:shape id="_x0000_s1055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spacing w:before="29" w:line="247" w:lineRule="auto"/>
        <w:ind w:left="832" w:right="107"/>
        <w:jc w:val="both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2"/>
        </w:rPr>
        <w:t>l</w:t>
      </w:r>
      <w:r>
        <w:t>l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de</w:t>
      </w:r>
      <w:r>
        <w:t>fi</w:t>
      </w:r>
      <w:r>
        <w:rPr>
          <w:spacing w:val="1"/>
        </w:rPr>
        <w:t>ne</w:t>
      </w:r>
      <w:r>
        <w:t>d</w:t>
      </w:r>
      <w:r>
        <w:rPr>
          <w:spacing w:val="2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y</w:t>
      </w:r>
      <w:r>
        <w:rPr>
          <w:spacing w:val="4"/>
        </w:rPr>
        <w:t>o</w:t>
      </w:r>
      <w:r>
        <w:rPr>
          <w:spacing w:val="1"/>
        </w:rPr>
        <w:t>u</w:t>
      </w:r>
      <w:r>
        <w:t>r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1"/>
        </w:rPr>
        <w:t>ca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t>f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41"/>
        </w:rPr>
        <w:t xml:space="preserve"> </w:t>
      </w:r>
      <w: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7"/>
        </w:rPr>
        <w:t xml:space="preserve"> </w:t>
      </w:r>
      <w:r>
        <w:t>(</w:t>
      </w:r>
      <w:r>
        <w:rPr>
          <w:spacing w:val="1"/>
        </w:rPr>
        <w:t>CM</w:t>
      </w:r>
      <w:r>
        <w:t>)</w:t>
      </w:r>
      <w:r>
        <w:rPr>
          <w:spacing w:val="1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2"/>
          <w:w w:val="104"/>
        </w:rPr>
        <w:t>i</w:t>
      </w:r>
      <w:r>
        <w:rPr>
          <w:w w:val="103"/>
        </w:rPr>
        <w:t xml:space="preserve">f </w:t>
      </w:r>
      <w:r>
        <w:rPr>
          <w:spacing w:val="-3"/>
        </w:rPr>
        <w:t>y</w:t>
      </w:r>
      <w:r>
        <w:rPr>
          <w:spacing w:val="4"/>
        </w:rPr>
        <w:t>o</w:t>
      </w:r>
      <w:r>
        <w:t xml:space="preserve">u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one</w:t>
      </w:r>
      <w:r>
        <w:t xml:space="preserve">. </w:t>
      </w:r>
      <w:r>
        <w:rPr>
          <w:spacing w:val="3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4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4"/>
        </w:rPr>
        <w:t>u</w:t>
      </w:r>
      <w:r>
        <w:rPr>
          <w:spacing w:val="2"/>
        </w:rPr>
        <w:t>d</w:t>
      </w:r>
      <w:r>
        <w:rPr>
          <w:spacing w:val="-1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be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con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7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en</w:t>
      </w:r>
      <w:r>
        <w:t>ts</w:t>
      </w:r>
      <w:r>
        <w:rPr>
          <w:spacing w:val="26"/>
        </w:rPr>
        <w:t xml:space="preserve"> </w:t>
      </w:r>
      <w:r>
        <w:rPr>
          <w:spacing w:val="1"/>
          <w:w w:val="103"/>
        </w:rPr>
        <w:t>w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w w:val="104"/>
        </w:rPr>
        <w:t xml:space="preserve">e </w:t>
      </w:r>
      <w:r>
        <w:rPr>
          <w:spacing w:val="1"/>
        </w:rPr>
        <w:t>ne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4"/>
        </w:rPr>
        <w:t>d</w:t>
      </w:r>
      <w:r>
        <w:t>,</w:t>
      </w:r>
      <w:r>
        <w:rPr>
          <w:spacing w:val="19"/>
        </w:rPr>
        <w:t xml:space="preserve"> </w:t>
      </w:r>
      <w:r>
        <w:t>(</w:t>
      </w:r>
      <w:r>
        <w:rPr>
          <w:spacing w:val="1"/>
        </w:rPr>
        <w:t>espe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28"/>
        </w:rPr>
        <w:t xml:space="preserve"> </w:t>
      </w:r>
      <w:r>
        <w:t>if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t>l</w:t>
      </w:r>
      <w:r>
        <w:rPr>
          <w:spacing w:val="-2"/>
        </w:rPr>
        <w:t>t</w:t>
      </w:r>
      <w:r>
        <w:t>i</w:t>
      </w:r>
      <w:r>
        <w:rPr>
          <w:spacing w:val="2"/>
        </w:rPr>
        <w:t>p</w:t>
      </w:r>
      <w:r>
        <w:rPr>
          <w:spacing w:val="-2"/>
        </w:rPr>
        <w:t>l</w:t>
      </w:r>
      <w:r>
        <w:t>e</w:t>
      </w:r>
      <w:r>
        <w:rPr>
          <w:spacing w:val="2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s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d</w:t>
      </w:r>
      <w:r>
        <w:rPr>
          <w:spacing w:val="1"/>
        </w:rPr>
        <w:t>uc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sup</w:t>
      </w:r>
      <w:r>
        <w:rPr>
          <w:spacing w:val="4"/>
        </w:rPr>
        <w:t>p</w:t>
      </w:r>
      <w:r>
        <w:rPr>
          <w:spacing w:val="1"/>
        </w:rPr>
        <w:t>o</w:t>
      </w:r>
      <w:r>
        <w:t>rt</w:t>
      </w:r>
      <w:r>
        <w:rPr>
          <w:spacing w:val="-1"/>
        </w:rPr>
        <w:t>e</w:t>
      </w:r>
      <w:r>
        <w:rPr>
          <w:spacing w:val="1"/>
        </w:rPr>
        <w:t>d</w:t>
      </w:r>
      <w:r>
        <w:rPr>
          <w:spacing w:val="3"/>
        </w:rPr>
        <w:t>)</w:t>
      </w:r>
      <w:r>
        <w:t xml:space="preserve">. 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 xml:space="preserve">t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ud</w:t>
      </w:r>
      <w:r>
        <w:t>e</w:t>
      </w:r>
      <w:r>
        <w:rPr>
          <w:spacing w:val="19"/>
        </w:rPr>
        <w:t xml:space="preserve"> </w:t>
      </w:r>
      <w:r>
        <w:rPr>
          <w:spacing w:val="-1"/>
          <w:w w:val="103"/>
        </w:rPr>
        <w:t>k</w:t>
      </w:r>
      <w:r>
        <w:rPr>
          <w:spacing w:val="1"/>
          <w:w w:val="104"/>
        </w:rPr>
        <w:t>e</w:t>
      </w:r>
      <w:r>
        <w:rPr>
          <w:w w:val="103"/>
        </w:rPr>
        <w:t xml:space="preserve">y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2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ry</w:t>
      </w:r>
      <w:r>
        <w:rPr>
          <w:spacing w:val="24"/>
        </w:rPr>
        <w:t xml:space="preserve"> </w:t>
      </w:r>
      <w:r>
        <w:rPr>
          <w:spacing w:val="1"/>
        </w:rPr>
        <w:t>sc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2"/>
        </w:rPr>
        <w:t>u</w:t>
      </w:r>
      <w:r>
        <w:rPr>
          <w:spacing w:val="-1"/>
        </w:rPr>
        <w:t>l</w:t>
      </w:r>
      <w:r>
        <w:t>e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ss</w:t>
      </w:r>
      <w:r>
        <w:rPr>
          <w:spacing w:val="2"/>
        </w:rPr>
        <w:t>u</w:t>
      </w:r>
      <w:r>
        <w:rPr>
          <w:spacing w:val="1"/>
        </w:rPr>
        <w:t>e</w:t>
      </w:r>
      <w:r>
        <w:t>s</w:t>
      </w:r>
      <w:r>
        <w:rPr>
          <w:spacing w:val="22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r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-1"/>
          <w:w w:val="104"/>
        </w:rPr>
        <w:t>elem</w:t>
      </w:r>
      <w:r>
        <w:rPr>
          <w:spacing w:val="1"/>
          <w:w w:val="104"/>
        </w:rPr>
        <w:t>e</w:t>
      </w:r>
      <w:r>
        <w:rPr>
          <w:spacing w:val="2"/>
          <w:w w:val="104"/>
        </w:rPr>
        <w:t>n</w:t>
      </w:r>
      <w:r>
        <w:rPr>
          <w:spacing w:val="-1"/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R</w:t>
      </w:r>
      <w:r>
        <w:rPr>
          <w:spacing w:val="1"/>
        </w:rPr>
        <w:t>e</w:t>
      </w:r>
      <w:r>
        <w:t>mem</w:t>
      </w:r>
      <w:r>
        <w:rPr>
          <w:spacing w:val="4"/>
        </w:rPr>
        <w:t>b</w:t>
      </w:r>
      <w:r>
        <w:t>er,</w:t>
      </w:r>
      <w:r>
        <w:rPr>
          <w:spacing w:val="40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4"/>
        </w:rPr>
        <w:t>o</w:t>
      </w:r>
      <w:r>
        <w:t>u</w:t>
      </w:r>
      <w:r>
        <w:rPr>
          <w:spacing w:val="14"/>
        </w:rPr>
        <w:t xml:space="preserve"> </w:t>
      </w:r>
      <w:r>
        <w:rPr>
          <w:spacing w:val="-3"/>
        </w:rPr>
        <w:t>i</w:t>
      </w:r>
      <w:r>
        <w:rPr>
          <w:spacing w:val="2"/>
        </w:rPr>
        <w:t>n</w:t>
      </w:r>
      <w:r>
        <w:t>t</w:t>
      </w:r>
      <w:r>
        <w:rPr>
          <w:spacing w:val="1"/>
        </w:rPr>
        <w:t>e</w:t>
      </w:r>
      <w:r>
        <w:rPr>
          <w:spacing w:val="2"/>
        </w:rPr>
        <w:t>n</w:t>
      </w:r>
      <w:r>
        <w:t>d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l</w:t>
      </w:r>
      <w:r>
        <w:rPr>
          <w:spacing w:val="-3"/>
        </w:rP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w w:val="104"/>
        </w:rPr>
        <w:t>C</w:t>
      </w:r>
      <w:r>
        <w:rPr>
          <w:spacing w:val="-3"/>
          <w:w w:val="104"/>
        </w:rPr>
        <w:t>l</w:t>
      </w:r>
      <w:r>
        <w:rPr>
          <w:w w:val="104"/>
        </w:rPr>
        <w:t>i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n</w:t>
      </w:r>
      <w:r>
        <w:rPr>
          <w:spacing w:val="-3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94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t>s</w:t>
      </w:r>
      <w:r>
        <w:rPr>
          <w:spacing w:val="1"/>
        </w:rPr>
        <w:t>e</w:t>
      </w:r>
      <w:r>
        <w:t>ct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23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3"/>
        </w:rPr>
        <w:t>i</w:t>
      </w:r>
      <w:r>
        <w:rPr>
          <w:spacing w:val="1"/>
        </w:rPr>
        <w:t>e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t>v</w:t>
      </w:r>
      <w:r>
        <w:rPr>
          <w:spacing w:val="1"/>
        </w:rPr>
        <w:t>e</w:t>
      </w:r>
      <w:r>
        <w:t>l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2"/>
        </w:rPr>
        <w:t>n</w:t>
      </w:r>
      <w:r>
        <w:t xml:space="preserve">. </w:t>
      </w:r>
      <w:r>
        <w:rPr>
          <w:spacing w:val="16"/>
        </w:rPr>
        <w:t xml:space="preserve"> </w:t>
      </w:r>
      <w:r>
        <w:rPr>
          <w:spacing w:val="-3"/>
        </w:rPr>
        <w:t>F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2"/>
        </w:rPr>
        <w:t>h</w:t>
      </w:r>
      <w:r>
        <w:t>i</w:t>
      </w:r>
      <w:r>
        <w:rPr>
          <w:spacing w:val="-3"/>
        </w:rPr>
        <w:t>g</w:t>
      </w:r>
      <w:r>
        <w:rPr>
          <w:spacing w:val="4"/>
        </w:rPr>
        <w:t>h</w:t>
      </w:r>
      <w:r>
        <w:t>er</w:t>
      </w:r>
      <w:r>
        <w:rPr>
          <w:spacing w:val="20"/>
        </w:rPr>
        <w:t xml:space="preserve"> </w:t>
      </w:r>
      <w:r>
        <w:t>lev</w:t>
      </w:r>
      <w:r>
        <w:rPr>
          <w:spacing w:val="2"/>
        </w:rPr>
        <w:t>e</w:t>
      </w:r>
      <w:r>
        <w:t>ls</w:t>
      </w:r>
      <w:r>
        <w:rPr>
          <w:spacing w:val="20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2"/>
          <w:w w:val="103"/>
        </w:rPr>
        <w:t>b</w:t>
      </w:r>
      <w:r>
        <w:rPr>
          <w:w w:val="103"/>
        </w:rPr>
        <w:t xml:space="preserve">y </w:t>
      </w:r>
      <w:r>
        <w:rPr>
          <w:spacing w:val="1"/>
        </w:rPr>
        <w:t>app</w:t>
      </w:r>
      <w: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f</w:t>
      </w:r>
      <w:r>
        <w:rPr>
          <w:spacing w:val="1"/>
        </w:rPr>
        <w:t>unc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1"/>
        </w:rPr>
        <w:t>a</w:t>
      </w:r>
      <w:r>
        <w:t>l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1"/>
        </w:rPr>
        <w:t>ea</w:t>
      </w:r>
      <w:r>
        <w:t>,</w:t>
      </w:r>
      <w:r>
        <w:rPr>
          <w:spacing w:val="16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1"/>
        </w:rPr>
        <w:t>we</w:t>
      </w:r>
      <w:r>
        <w:t>r</w:t>
      </w:r>
      <w:r>
        <w:rPr>
          <w:spacing w:val="18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1"/>
        </w:rPr>
        <w:t>a</w:t>
      </w:r>
      <w:r>
        <w:rPr>
          <w:spacing w:val="-3"/>
        </w:rPr>
        <w:t>m</w:t>
      </w:r>
      <w:r>
        <w:t>,</w:t>
      </w:r>
      <w:r>
        <w:rPr>
          <w:spacing w:val="28"/>
        </w:rPr>
        <w:t xml:space="preserve"> </w:t>
      </w:r>
      <w:r>
        <w:rPr>
          <w:spacing w:val="1"/>
        </w:rPr>
        <w:t>un</w:t>
      </w:r>
      <w:r>
        <w:t>i</w:t>
      </w:r>
      <w:r>
        <w:rPr>
          <w:spacing w:val="-2"/>
        </w:rPr>
        <w:t>t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odu</w:t>
      </w:r>
      <w:r>
        <w:t>le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  <w:w w:val="103"/>
        </w:rPr>
        <w:t>b</w:t>
      </w:r>
      <w:r>
        <w:rPr>
          <w:spacing w:val="4"/>
          <w:w w:val="103"/>
        </w:rPr>
        <w:t>u</w:t>
      </w:r>
      <w:r>
        <w:rPr>
          <w:spacing w:val="-2"/>
          <w:w w:val="104"/>
        </w:rPr>
        <w:t>i</w:t>
      </w:r>
      <w:r>
        <w:rPr>
          <w:w w:val="104"/>
        </w:rPr>
        <w:t>l</w:t>
      </w:r>
      <w:r>
        <w:rPr>
          <w:spacing w:val="1"/>
          <w:w w:val="103"/>
        </w:rPr>
        <w:t>d.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 xml:space="preserve">5      </w:t>
      </w:r>
      <w:r w:rsidRPr="001750A6">
        <w:rPr>
          <w:rFonts w:ascii="Arial" w:eastAsia="Arial" w:hAnsi="Arial" w:cs="Arial"/>
          <w:b/>
          <w:spacing w:val="29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S</w:t>
      </w:r>
      <w:r w:rsidRPr="001750A6">
        <w:rPr>
          <w:rFonts w:ascii="Arial" w:eastAsia="Arial" w:hAnsi="Arial" w:cs="Arial"/>
          <w:b/>
          <w:spacing w:val="1"/>
          <w:sz w:val="26"/>
          <w:szCs w:val="26"/>
          <w:highlight w:val="yellow"/>
        </w:rPr>
        <w:t>O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F</w:t>
      </w:r>
      <w:r w:rsidRPr="001750A6">
        <w:rPr>
          <w:rFonts w:ascii="Arial" w:eastAsia="Arial" w:hAnsi="Arial" w:cs="Arial"/>
          <w:b/>
          <w:spacing w:val="-3"/>
          <w:sz w:val="26"/>
          <w:szCs w:val="26"/>
          <w:highlight w:val="yellow"/>
        </w:rPr>
        <w:t>T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W</w:t>
      </w:r>
      <w:r w:rsidRPr="001750A6">
        <w:rPr>
          <w:rFonts w:ascii="Arial" w:eastAsia="Arial" w:hAnsi="Arial" w:cs="Arial"/>
          <w:b/>
          <w:spacing w:val="-4"/>
          <w:sz w:val="26"/>
          <w:szCs w:val="26"/>
          <w:highlight w:val="yellow"/>
        </w:rPr>
        <w:t>A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R</w:t>
      </w: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>E</w:t>
      </w:r>
      <w:r w:rsidRPr="001750A6">
        <w:rPr>
          <w:rFonts w:ascii="Arial" w:eastAsia="Arial" w:hAnsi="Arial" w:cs="Arial"/>
          <w:b/>
          <w:spacing w:val="16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-1"/>
          <w:sz w:val="26"/>
          <w:szCs w:val="26"/>
          <w:highlight w:val="yellow"/>
        </w:rPr>
        <w:t>R</w:t>
      </w:r>
      <w:r w:rsidRPr="001750A6">
        <w:rPr>
          <w:rFonts w:ascii="Arial" w:eastAsia="Arial" w:hAnsi="Arial" w:cs="Arial"/>
          <w:b/>
          <w:spacing w:val="1"/>
          <w:sz w:val="26"/>
          <w:szCs w:val="26"/>
          <w:highlight w:val="yellow"/>
        </w:rPr>
        <w:t>IS</w:t>
      </w:r>
      <w:r w:rsidRPr="001750A6">
        <w:rPr>
          <w:rFonts w:ascii="Arial" w:eastAsia="Arial" w:hAnsi="Arial" w:cs="Arial"/>
          <w:b/>
          <w:sz w:val="26"/>
          <w:szCs w:val="26"/>
          <w:highlight w:val="yellow"/>
        </w:rPr>
        <w:t>K</w:t>
      </w:r>
      <w:r w:rsidRPr="001750A6">
        <w:rPr>
          <w:rFonts w:ascii="Arial" w:eastAsia="Arial" w:hAnsi="Arial" w:cs="Arial"/>
          <w:b/>
          <w:spacing w:val="8"/>
          <w:sz w:val="26"/>
          <w:szCs w:val="26"/>
          <w:highlight w:val="yellow"/>
        </w:rPr>
        <w:t xml:space="preserve"> </w:t>
      </w:r>
      <w:r w:rsidRPr="001750A6">
        <w:rPr>
          <w:rFonts w:ascii="Arial" w:eastAsia="Arial" w:hAnsi="Arial" w:cs="Arial"/>
          <w:b/>
          <w:spacing w:val="1"/>
          <w:w w:val="102"/>
          <w:sz w:val="26"/>
          <w:szCs w:val="26"/>
          <w:highlight w:val="yellow"/>
        </w:rPr>
        <w:t>I</w:t>
      </w:r>
      <w:r w:rsidRPr="001750A6">
        <w:rPr>
          <w:rFonts w:ascii="Arial" w:eastAsia="Arial" w:hAnsi="Arial" w:cs="Arial"/>
          <w:b/>
          <w:spacing w:val="1"/>
          <w:w w:val="101"/>
          <w:sz w:val="26"/>
          <w:szCs w:val="26"/>
          <w:highlight w:val="yellow"/>
        </w:rPr>
        <w:t>S</w:t>
      </w:r>
      <w:r w:rsidRPr="001750A6">
        <w:rPr>
          <w:rFonts w:ascii="Arial" w:eastAsia="Arial" w:hAnsi="Arial" w:cs="Arial"/>
          <w:b/>
          <w:spacing w:val="-1"/>
          <w:w w:val="101"/>
          <w:sz w:val="26"/>
          <w:szCs w:val="26"/>
          <w:highlight w:val="yellow"/>
        </w:rPr>
        <w:t>SU</w:t>
      </w:r>
      <w:r w:rsidRPr="001750A6">
        <w:rPr>
          <w:rFonts w:ascii="Arial" w:eastAsia="Arial" w:hAnsi="Arial" w:cs="Arial"/>
          <w:b/>
          <w:spacing w:val="1"/>
          <w:w w:val="101"/>
          <w:sz w:val="26"/>
          <w:szCs w:val="26"/>
          <w:highlight w:val="yellow"/>
        </w:rPr>
        <w:t>E</w:t>
      </w:r>
      <w:r w:rsidRPr="001750A6">
        <w:rPr>
          <w:rFonts w:ascii="Arial" w:eastAsia="Arial" w:hAnsi="Arial" w:cs="Arial"/>
          <w:b/>
          <w:w w:val="101"/>
          <w:sz w:val="26"/>
          <w:szCs w:val="26"/>
          <w:highlight w:val="yellow"/>
        </w:rPr>
        <w:t>S</w:t>
      </w:r>
    </w:p>
    <w:p w:rsidR="007C6326" w:rsidRDefault="00F406C1">
      <w:pPr>
        <w:spacing w:before="82" w:line="405" w:lineRule="auto"/>
        <w:ind w:left="832" w:right="1541"/>
      </w:pPr>
      <w:r>
        <w:rPr>
          <w:spacing w:val="-2"/>
        </w:rP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t>t</w:t>
      </w:r>
      <w:r>
        <w:rPr>
          <w:spacing w:val="-3"/>
        </w:rPr>
        <w:t>i</w:t>
      </w:r>
      <w:r>
        <w:rPr>
          <w:spacing w:val="3"/>
        </w:rPr>
        <w:t>f</w:t>
      </w:r>
      <w:r>
        <w:t>y</w:t>
      </w:r>
      <w:r>
        <w:rPr>
          <w:spacing w:val="21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sof</w:t>
      </w:r>
      <w:r>
        <w:t>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26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cr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1"/>
        </w:rPr>
        <w:t>ca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ar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are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7"/>
        </w:rPr>
        <w:t xml:space="preserve"> 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s</w:t>
      </w:r>
      <w:r>
        <w:rPr>
          <w:w w:val="104"/>
        </w:rPr>
        <w:t xml:space="preserve">: </w:t>
      </w: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l</w:t>
      </w:r>
      <w:r>
        <w:rPr>
          <w:spacing w:val="-2"/>
        </w:rP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>ry</w:t>
      </w:r>
      <w:r>
        <w:rPr>
          <w:spacing w:val="2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rd</w:t>
      </w:r>
      <w:r>
        <w:rPr>
          <w:spacing w:val="16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t>rty</w:t>
      </w:r>
      <w:r>
        <w:rPr>
          <w:spacing w:val="14"/>
        </w:rPr>
        <w:t xml:space="preserve"> </w:t>
      </w:r>
      <w:r>
        <w:rPr>
          <w:spacing w:val="2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du</w:t>
      </w:r>
      <w:r>
        <w:rPr>
          <w:spacing w:val="1"/>
          <w:w w:val="104"/>
        </w:rPr>
        <w:t>c</w:t>
      </w:r>
      <w:r>
        <w:rPr>
          <w:spacing w:val="-2"/>
          <w:w w:val="104"/>
        </w:rPr>
        <w:t>t</w:t>
      </w:r>
      <w:r>
        <w:rPr>
          <w:w w:val="103"/>
        </w:rPr>
        <w:t>.</w:t>
      </w:r>
    </w:p>
    <w:p w:rsidR="007C6326" w:rsidRDefault="00F406C1">
      <w:pPr>
        <w:spacing w:before="3"/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N</w:t>
      </w:r>
      <w:r>
        <w:rPr>
          <w:spacing w:val="-1"/>
        </w:rPr>
        <w:t>e</w:t>
      </w:r>
      <w:r>
        <w:t>w</w:t>
      </w:r>
      <w:r>
        <w:rPr>
          <w:spacing w:val="16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ers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erfa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32"/>
        </w:rPr>
        <w:t xml:space="preserve"> </w:t>
      </w:r>
      <w:r>
        <w:rPr>
          <w:spacing w:val="1"/>
          <w:w w:val="103"/>
        </w:rPr>
        <w:t>s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ftware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408" w:lineRule="auto"/>
        <w:ind w:left="832" w:right="2730"/>
      </w:pPr>
      <w:r>
        <w:rPr>
          <w:spacing w:val="1"/>
        </w:rPr>
        <w:t>C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A</w:t>
      </w:r>
      <w:r>
        <w:rPr>
          <w:spacing w:val="2"/>
        </w:rPr>
        <w:t>b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1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unde</w:t>
      </w:r>
      <w:r>
        <w:t>r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3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13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-3"/>
        </w:rPr>
        <w:t>/</w:t>
      </w:r>
      <w:r>
        <w:t>t</w:t>
      </w:r>
      <w:r>
        <w:rPr>
          <w:spacing w:val="1"/>
        </w:rPr>
        <w:t>oo</w:t>
      </w:r>
      <w:r>
        <w:t>l,</w:t>
      </w:r>
      <w:r>
        <w:rPr>
          <w:spacing w:val="39"/>
        </w:rPr>
        <w:t xml:space="preserve"> 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c</w:t>
      </w:r>
      <w:r>
        <w:rPr>
          <w:w w:val="103"/>
        </w:rPr>
        <w:t xml:space="preserve">. </w:t>
      </w:r>
      <w:r>
        <w:rPr>
          <w:spacing w:val="1"/>
        </w:rPr>
        <w:t>D</w:t>
      </w:r>
      <w:r>
        <w:t xml:space="preserve">.        </w:t>
      </w:r>
      <w:r>
        <w:rPr>
          <w:spacing w:val="30"/>
        </w:rPr>
        <w:t xml:space="preserve"> </w:t>
      </w:r>
      <w:r>
        <w:t>E</w:t>
      </w:r>
      <w:r>
        <w:rPr>
          <w:spacing w:val="2"/>
        </w:rPr>
        <w:t>x</w:t>
      </w:r>
      <w:r>
        <w:rPr>
          <w:spacing w:val="-3"/>
        </w:rPr>
        <w:t>t</w:t>
      </w:r>
      <w:r>
        <w:t>r</w:t>
      </w:r>
      <w:r>
        <w:rPr>
          <w:spacing w:val="1"/>
        </w:rPr>
        <w:t>e</w:t>
      </w:r>
      <w:r>
        <w:rPr>
          <w:spacing w:val="-1"/>
        </w:rPr>
        <w:t>me</w:t>
      </w:r>
      <w:r>
        <w:t>ly</w:t>
      </w:r>
      <w:r>
        <w:rPr>
          <w:spacing w:val="31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3"/>
        </w:rPr>
        <w:t>l</w:t>
      </w:r>
      <w:r>
        <w:rPr>
          <w:spacing w:val="1"/>
        </w:rPr>
        <w:t>e</w:t>
      </w:r>
      <w:r>
        <w:t>x</w:t>
      </w:r>
      <w:r>
        <w:rPr>
          <w:spacing w:val="28"/>
        </w:rPr>
        <w:t xml:space="preserve"> </w:t>
      </w:r>
      <w:r>
        <w:rPr>
          <w:spacing w:val="1"/>
          <w:w w:val="103"/>
        </w:rPr>
        <w:t>fu</w:t>
      </w:r>
      <w:r>
        <w:rPr>
          <w:spacing w:val="4"/>
          <w:w w:val="10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w w:val="104"/>
        </w:rPr>
        <w:t>s</w:t>
      </w:r>
    </w:p>
    <w:p w:rsidR="007C6326" w:rsidRDefault="00F406C1">
      <w:pPr>
        <w:spacing w:before="3"/>
        <w:ind w:left="832"/>
      </w:pPr>
      <w:r>
        <w:t xml:space="preserve">E.         </w:t>
      </w:r>
      <w:r>
        <w:rPr>
          <w:spacing w:val="5"/>
        </w:rPr>
        <w:t xml:space="preserve"> </w:t>
      </w:r>
      <w:r>
        <w:rPr>
          <w:spacing w:val="1"/>
        </w:rPr>
        <w:t>Mod</w:t>
      </w:r>
      <w:r>
        <w:t>if</w:t>
      </w:r>
      <w:r>
        <w:rPr>
          <w:spacing w:val="-2"/>
        </w:rPr>
        <w:t>i</w:t>
      </w:r>
      <w:r>
        <w:rPr>
          <w:spacing w:val="1"/>
        </w:rPr>
        <w:t>ca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4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2"/>
        </w:rPr>
        <w:t>t</w:t>
      </w:r>
      <w:r>
        <w:t>s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th</w:t>
      </w:r>
      <w:r>
        <w:rPr>
          <w:spacing w:val="1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pas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4"/>
        </w:rPr>
        <w:t>o</w:t>
      </w:r>
      <w:r>
        <w:t>ry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3"/>
        </w:rPr>
        <w:t>f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i</w:t>
      </w:r>
      <w:r>
        <w:rPr>
          <w:w w:val="104"/>
        </w:rPr>
        <w:t>l</w:t>
      </w:r>
      <w:r>
        <w:rPr>
          <w:spacing w:val="1"/>
          <w:w w:val="103"/>
        </w:rPr>
        <w:t>u</w:t>
      </w:r>
      <w:r>
        <w:rPr>
          <w:w w:val="103"/>
        </w:rPr>
        <w:t>r</w:t>
      </w:r>
      <w:r>
        <w:rPr>
          <w:w w:val="104"/>
        </w:rPr>
        <w:t>e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3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t>P</w:t>
      </w:r>
      <w:r>
        <w:rPr>
          <w:spacing w:val="4"/>
        </w:rPr>
        <w:t>o</w:t>
      </w:r>
      <w:r>
        <w:rPr>
          <w:spacing w:val="1"/>
        </w:rPr>
        <w:t>o</w:t>
      </w:r>
      <w:r>
        <w:t>rly</w:t>
      </w:r>
      <w:r>
        <w:rPr>
          <w:spacing w:val="17"/>
        </w:rPr>
        <w:t xml:space="preserve"> </w:t>
      </w:r>
      <w:r>
        <w:rPr>
          <w:spacing w:val="1"/>
        </w:rPr>
        <w:t>docu</w:t>
      </w:r>
      <w:r>
        <w:rPr>
          <w:spacing w:val="-1"/>
        </w:rPr>
        <w:t>m</w:t>
      </w:r>
      <w:r>
        <w:rPr>
          <w:spacing w:val="1"/>
        </w:rPr>
        <w:t>en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rPr>
          <w:spacing w:val="4"/>
        </w:rPr>
        <w:t>u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26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chan</w:t>
      </w:r>
      <w:r>
        <w:rPr>
          <w:spacing w:val="-1"/>
        </w:rPr>
        <w:t>g</w:t>
      </w:r>
      <w:r>
        <w:t>e</w:t>
      </w:r>
      <w:r>
        <w:rPr>
          <w:spacing w:val="22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qu</w:t>
      </w:r>
      <w:r>
        <w:rPr>
          <w:spacing w:val="1"/>
          <w:w w:val="104"/>
        </w:rPr>
        <w:t>es</w:t>
      </w:r>
      <w:r>
        <w:rPr>
          <w:spacing w:val="-3"/>
          <w:w w:val="104"/>
        </w:rPr>
        <w:t>t</w:t>
      </w:r>
      <w:r>
        <w:rPr>
          <w:w w:val="104"/>
        </w:rPr>
        <w:t>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405" w:lineRule="auto"/>
        <w:ind w:left="832" w:right="680"/>
      </w:pP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re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t>i</w:t>
      </w:r>
      <w:r>
        <w:rPr>
          <w:spacing w:val="2"/>
        </w:rPr>
        <w:t>nh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3"/>
        </w:rPr>
        <w:t>f</w:t>
      </w:r>
      <w:r>
        <w:rPr>
          <w:spacing w:val="-2"/>
        </w:rPr>
        <w:t>t</w:t>
      </w:r>
      <w:r>
        <w:rPr>
          <w:spacing w:val="1"/>
        </w:rPr>
        <w:t>wa</w:t>
      </w:r>
      <w:r>
        <w:t>re</w:t>
      </w:r>
      <w:r>
        <w:rPr>
          <w:spacing w:val="26"/>
        </w:rPr>
        <w:t xml:space="preserve"> 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k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1"/>
        </w:rPr>
        <w:t>c</w:t>
      </w:r>
      <w:r>
        <w:t>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2"/>
        </w:rPr>
        <w:t>m</w:t>
      </w:r>
      <w:r>
        <w:rPr>
          <w:spacing w:val="4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x</w:t>
      </w:r>
      <w:r>
        <w:t>i</w:t>
      </w:r>
      <w:r>
        <w:rPr>
          <w:spacing w:val="-2"/>
        </w:rPr>
        <w:t>t</w:t>
      </w:r>
      <w:r>
        <w:rPr>
          <w:spacing w:val="-1"/>
        </w:rPr>
        <w:t>y</w:t>
      </w:r>
      <w:r>
        <w:t>;</w:t>
      </w:r>
      <w:r>
        <w:rPr>
          <w:spacing w:val="3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17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2"/>
          <w:w w:val="103"/>
        </w:rPr>
        <w:t>n</w:t>
      </w:r>
      <w:r>
        <w:rPr>
          <w:w w:val="104"/>
        </w:rPr>
        <w:t>ti</w:t>
      </w:r>
      <w:r>
        <w:rPr>
          <w:w w:val="103"/>
        </w:rPr>
        <w:t>f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d</w:t>
      </w:r>
      <w:r>
        <w:rPr>
          <w:w w:val="103"/>
        </w:rPr>
        <w:t xml:space="preserve">. </w:t>
      </w: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-1"/>
          <w:w w:val="103"/>
        </w:rPr>
        <w:t>S</w:t>
      </w:r>
      <w:r>
        <w:rPr>
          <w:spacing w:val="1"/>
          <w:w w:val="104"/>
        </w:rPr>
        <w:t>afe</w:t>
      </w:r>
      <w:r>
        <w:rPr>
          <w:spacing w:val="-3"/>
          <w:w w:val="104"/>
        </w:rPr>
        <w:t>t</w:t>
      </w:r>
      <w:r>
        <w:rPr>
          <w:w w:val="103"/>
        </w:rPr>
        <w:t>y</w:t>
      </w:r>
    </w:p>
    <w:p w:rsidR="007C6326" w:rsidRDefault="00F406C1">
      <w:pPr>
        <w:spacing w:before="5"/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2"/>
        </w:rPr>
        <w:t>Mu</w:t>
      </w:r>
      <w:r>
        <w:rPr>
          <w:spacing w:val="-3"/>
        </w:rPr>
        <w:t>l</w:t>
      </w:r>
      <w:r>
        <w:t>ti</w:t>
      </w:r>
      <w:r>
        <w:rPr>
          <w:spacing w:val="2"/>
        </w:rPr>
        <w:t>p</w:t>
      </w:r>
      <w:r>
        <w:rPr>
          <w:spacing w:val="-3"/>
        </w:rPr>
        <w:t>l</w:t>
      </w:r>
      <w:r>
        <w:t>e</w:t>
      </w:r>
      <w:r>
        <w:rPr>
          <w:spacing w:val="28"/>
        </w:rPr>
        <w:t xml:space="preserve"> 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n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w w:val="103"/>
        </w:rPr>
        <w:t>rf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</w:t>
      </w:r>
      <w:r>
        <w:rPr>
          <w:w w:val="104"/>
        </w:rPr>
        <w:t>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C</w:t>
      </w:r>
      <w:r>
        <w:t xml:space="preserve">.        </w:t>
      </w:r>
      <w:r>
        <w:rPr>
          <w:spacing w:val="43"/>
        </w:rPr>
        <w:t xml:space="preserve"> </w:t>
      </w:r>
      <w:r>
        <w:t>I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2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3"/>
          <w:w w:val="104"/>
        </w:rPr>
        <w:t>C</w:t>
      </w:r>
      <w:r>
        <w:rPr>
          <w:spacing w:val="-3"/>
          <w:w w:val="104"/>
        </w:rPr>
        <w:t>l</w:t>
      </w:r>
      <w:r>
        <w:rPr>
          <w:w w:val="104"/>
        </w:rPr>
        <w:t>i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n</w:t>
      </w:r>
      <w:r>
        <w:rPr>
          <w:w w:val="104"/>
        </w:rPr>
        <w:t>t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D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G</w:t>
      </w:r>
      <w:r>
        <w:rPr>
          <w:spacing w:val="2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2"/>
        </w:rPr>
        <w:t>n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35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4"/>
        </w:rPr>
        <w:t>u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w w:val="103"/>
        </w:rPr>
        <w:t>r</w:t>
      </w:r>
      <w:r>
        <w:rPr>
          <w:spacing w:val="2"/>
          <w:w w:val="103"/>
        </w:rPr>
        <w:t>u</w:t>
      </w:r>
      <w:r>
        <w:rPr>
          <w:w w:val="104"/>
        </w:rPr>
        <w:t>l</w:t>
      </w:r>
      <w:r>
        <w:rPr>
          <w:spacing w:val="-1"/>
          <w:w w:val="104"/>
        </w:rPr>
        <w:t>e</w:t>
      </w:r>
      <w:r>
        <w:rPr>
          <w:w w:val="104"/>
        </w:rPr>
        <w:t>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110"/>
      </w:pPr>
      <w:r>
        <w:rPr>
          <w:spacing w:val="1"/>
        </w:rPr>
        <w:t>An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1"/>
        </w:rPr>
        <w:t>he</w:t>
      </w:r>
      <w:r>
        <w:t>r</w:t>
      </w:r>
      <w:r>
        <w:rPr>
          <w:spacing w:val="26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e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a</w:t>
      </w:r>
      <w:r>
        <w:rPr>
          <w:spacing w:val="1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t>r</w:t>
      </w:r>
      <w:r>
        <w:rPr>
          <w:spacing w:val="-3"/>
        </w:rPr>
        <w:t>i</w:t>
      </w:r>
      <w:r>
        <w:rPr>
          <w:spacing w:val="1"/>
        </w:rPr>
        <w:t>s</w:t>
      </w:r>
      <w:r>
        <w:t>k</w:t>
      </w:r>
      <w:r>
        <w:rPr>
          <w:spacing w:val="1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m</w:t>
      </w:r>
      <w:r>
        <w:t>i</w:t>
      </w:r>
      <w:r>
        <w:rPr>
          <w:spacing w:val="1"/>
        </w:rPr>
        <w:t>sun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4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ri</w:t>
      </w:r>
      <w:r>
        <w:rPr>
          <w:spacing w:val="-3"/>
        </w:rPr>
        <w:t>g</w:t>
      </w:r>
      <w:r>
        <w:t>i</w:t>
      </w:r>
      <w:r>
        <w:rPr>
          <w:spacing w:val="2"/>
        </w:rPr>
        <w:t>n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en</w:t>
      </w:r>
      <w:r>
        <w:t>t</w:t>
      </w:r>
      <w:r>
        <w:rPr>
          <w:spacing w:val="1"/>
        </w:rPr>
        <w:t>s</w:t>
      </w:r>
      <w:r>
        <w:t>.</w:t>
      </w:r>
      <w:r>
        <w:rPr>
          <w:spacing w:val="42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cu</w:t>
      </w:r>
      <w:r>
        <w:t>r</w:t>
      </w:r>
      <w:r>
        <w:rPr>
          <w:spacing w:val="20"/>
        </w:rPr>
        <w:t xml:space="preserve"> </w:t>
      </w:r>
      <w:r>
        <w:rPr>
          <w:spacing w:val="1"/>
          <w:w w:val="104"/>
        </w:rPr>
        <w:t xml:space="preserve">at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</w:t>
      </w:r>
      <w:r>
        <w:rPr>
          <w:spacing w:val="-1"/>
        </w:rPr>
        <w:t>agem</w:t>
      </w:r>
      <w:r>
        <w:rPr>
          <w:spacing w:val="1"/>
        </w:rPr>
        <w:t>en</w:t>
      </w:r>
      <w:r>
        <w:t>t,</w:t>
      </w:r>
      <w:r>
        <w:rPr>
          <w:spacing w:val="41"/>
        </w:rPr>
        <w:t xml:space="preserve"> </w:t>
      </w:r>
      <w:r>
        <w:rPr>
          <w:spacing w:val="1"/>
        </w:rPr>
        <w:t>use</w:t>
      </w:r>
      <w:r>
        <w:t>r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ope</w:t>
      </w:r>
      <w:r>
        <w:t>r</w:t>
      </w:r>
      <w:r>
        <w:rPr>
          <w:spacing w:val="3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s</w:t>
      </w:r>
      <w:r>
        <w:t>.</w:t>
      </w:r>
      <w:r>
        <w:rPr>
          <w:spacing w:val="21"/>
        </w:rPr>
        <w:t xml:space="preserve"> </w:t>
      </w:r>
      <w:r>
        <w:rPr>
          <w:spacing w:val="3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aw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4"/>
        </w:rPr>
        <w:t>u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unc</w:t>
      </w:r>
      <w:r>
        <w:t>l</w:t>
      </w:r>
      <w:r>
        <w:rPr>
          <w:spacing w:val="-1"/>
        </w:rPr>
        <w:t>e</w:t>
      </w:r>
      <w:r>
        <w:rPr>
          <w:spacing w:val="1"/>
        </w:rPr>
        <w:t>a</w:t>
      </w:r>
      <w:r>
        <w:t>r</w:t>
      </w:r>
      <w:r>
        <w:rPr>
          <w:spacing w:val="2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4"/>
        </w:rPr>
        <w:t>q</w:t>
      </w:r>
      <w:r>
        <w:rPr>
          <w:spacing w:val="2"/>
        </w:rPr>
        <w:t>u</w:t>
      </w:r>
      <w:r>
        <w:t>ir</w:t>
      </w:r>
      <w:r>
        <w:rPr>
          <w:spacing w:val="-1"/>
        </w:rPr>
        <w:t>em</w:t>
      </w:r>
      <w:r>
        <w:rPr>
          <w:spacing w:val="1"/>
        </w:rPr>
        <w:t>en</w:t>
      </w:r>
      <w:r>
        <w:t>ts</w:t>
      </w:r>
      <w:r>
        <w:rPr>
          <w:spacing w:val="39"/>
        </w:rPr>
        <w:t xml:space="preserve"> 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w w:val="103"/>
        </w:rPr>
        <w:t xml:space="preserve">d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en</w:t>
      </w:r>
      <w:r>
        <w:t>ts</w:t>
      </w:r>
      <w:r>
        <w:rPr>
          <w:spacing w:val="4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no</w:t>
      </w:r>
      <w:r>
        <w:t>t</w:t>
      </w:r>
      <w:r>
        <w:rPr>
          <w:spacing w:val="18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d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151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pas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4"/>
        </w:rPr>
        <w:t>o</w:t>
      </w:r>
      <w:r>
        <w:t>ry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3"/>
        </w:rPr>
        <w:t xml:space="preserve"> </w:t>
      </w:r>
      <w:r>
        <w:rPr>
          <w:spacing w:val="3"/>
        </w:rPr>
        <w:t>(</w:t>
      </w:r>
      <w:r>
        <w:rPr>
          <w:spacing w:val="1"/>
        </w:rPr>
        <w:t>bu</w:t>
      </w:r>
      <w:r>
        <w:rPr>
          <w:spacing w:val="-3"/>
        </w:rPr>
        <w:t>g</w:t>
      </w:r>
      <w:r>
        <w:rPr>
          <w:spacing w:val="1"/>
        </w:rPr>
        <w:t>s</w:t>
      </w:r>
      <w:r>
        <w:t>)</w:t>
      </w:r>
      <w:r>
        <w:rPr>
          <w:spacing w:val="19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rPr>
          <w:spacing w:val="1"/>
        </w:rPr>
        <w:t>sco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4"/>
        </w:rPr>
        <w:t>d</w:t>
      </w:r>
      <w:r>
        <w:rPr>
          <w:spacing w:val="2"/>
        </w:rPr>
        <w:t>u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he</w:t>
      </w:r>
      <w:r>
        <w:rPr>
          <w:spacing w:val="-2"/>
        </w:rPr>
        <w:t>l</w:t>
      </w:r>
      <w:r>
        <w:t>p</w:t>
      </w:r>
      <w:r>
        <w:rPr>
          <w:spacing w:val="16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rPr>
          <w:spacing w:val="-2"/>
        </w:rPr>
        <w:t>t</w:t>
      </w:r>
      <w:r>
        <w:t>ify</w:t>
      </w:r>
      <w:r>
        <w:rPr>
          <w:spacing w:val="21"/>
        </w:rPr>
        <w:t xml:space="preserve"> </w:t>
      </w:r>
      <w:r>
        <w:rPr>
          <w:spacing w:val="1"/>
          <w:w w:val="103"/>
        </w:rPr>
        <w:t>p</w:t>
      </w:r>
      <w:r>
        <w:rPr>
          <w:spacing w:val="4"/>
          <w:w w:val="103"/>
        </w:rPr>
        <w:t>o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a</w:t>
      </w:r>
      <w:r>
        <w:rPr>
          <w:w w:val="104"/>
        </w:rPr>
        <w:t xml:space="preserve">l </w:t>
      </w:r>
      <w:r>
        <w:rPr>
          <w:spacing w:val="1"/>
        </w:rPr>
        <w:t>ar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</w:t>
      </w:r>
      <w:r>
        <w:rPr>
          <w:spacing w:val="2"/>
        </w:rPr>
        <w:t>h</w:t>
      </w:r>
      <w:r>
        <w:t>in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o</w:t>
      </w:r>
      <w:r>
        <w:rPr>
          <w:spacing w:val="1"/>
        </w:rPr>
        <w:t>f</w:t>
      </w:r>
      <w:r>
        <w:rPr>
          <w:spacing w:val="-2"/>
        </w:rPr>
        <w:t>t</w:t>
      </w:r>
      <w:r>
        <w:rPr>
          <w:spacing w:val="1"/>
        </w:rPr>
        <w:t>war</w:t>
      </w:r>
      <w:r>
        <w:t>e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1"/>
        </w:rPr>
        <w:t>s</w:t>
      </w:r>
      <w:r>
        <w:rPr>
          <w:spacing w:val="-1"/>
        </w:rPr>
        <w:t>ky</w:t>
      </w:r>
      <w:r>
        <w:t xml:space="preserve">. 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rPr>
          <w:spacing w:val="1"/>
        </w:rPr>
        <w:t>sco</w:t>
      </w:r>
      <w:r>
        <w:rPr>
          <w:spacing w:val="-1"/>
        </w:rPr>
        <w:t>v</w:t>
      </w:r>
      <w:r>
        <w:rPr>
          <w:spacing w:val="1"/>
        </w:rPr>
        <w:t>ere</w:t>
      </w:r>
      <w:r>
        <w:t>d</w:t>
      </w:r>
      <w:r>
        <w:rPr>
          <w:spacing w:val="3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ar</w:t>
      </w:r>
      <w:r>
        <w:rPr>
          <w:spacing w:val="-1"/>
        </w:rPr>
        <w:t>g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be</w:t>
      </w:r>
      <w:r>
        <w:t>r</w:t>
      </w:r>
      <w:r>
        <w:rPr>
          <w:spacing w:val="28"/>
        </w:rPr>
        <w:t xml:space="preserve"> </w:t>
      </w:r>
      <w:r>
        <w:rPr>
          <w:spacing w:val="1"/>
          <w:w w:val="103"/>
        </w:rPr>
        <w:t xml:space="preserve">of </w:t>
      </w:r>
      <w:r>
        <w:rPr>
          <w:spacing w:val="1"/>
        </w:rPr>
        <w:t>defe</w:t>
      </w:r>
      <w:r>
        <w:rPr>
          <w:spacing w:val="-1"/>
        </w:rPr>
        <w:t>c</w:t>
      </w:r>
      <w:r>
        <w:t>ts</w:t>
      </w:r>
      <w:r>
        <w:rPr>
          <w:spacing w:val="24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endenc</w:t>
      </w:r>
      <w:r>
        <w:t>y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o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2"/>
        </w:rPr>
        <w:t>d</w:t>
      </w:r>
      <w:r>
        <w:t>s</w:t>
      </w:r>
      <w:r>
        <w:rPr>
          <w:spacing w:val="24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fec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3"/>
        </w:rPr>
        <w:t>t</w:t>
      </w:r>
      <w:r>
        <w:t>i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3"/>
        </w:rPr>
        <w:t>l</w:t>
      </w:r>
      <w:r>
        <w:rPr>
          <w:spacing w:val="1"/>
        </w:rPr>
        <w:t>a</w:t>
      </w:r>
      <w:r>
        <w:t>r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1"/>
        </w:rPr>
        <w:t>e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4"/>
        </w:rPr>
        <w:t>o</w:t>
      </w:r>
      <w:r>
        <w:rPr>
          <w:spacing w:val="1"/>
        </w:rPr>
        <w:t>f</w:t>
      </w:r>
      <w:r>
        <w:rPr>
          <w:spacing w:val="-3"/>
        </w:rPr>
        <w:t>t</w:t>
      </w:r>
      <w:r>
        <w:rPr>
          <w:spacing w:val="1"/>
        </w:rPr>
        <w:t>ware</w:t>
      </w:r>
      <w:r>
        <w:t>,</w:t>
      </w:r>
      <w:r>
        <w:rPr>
          <w:spacing w:val="29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2"/>
        </w:rPr>
        <w:t xml:space="preserve"> 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n</w:t>
      </w:r>
      <w:r>
        <w:rPr>
          <w:spacing w:val="4"/>
          <w:w w:val="103"/>
        </w:rPr>
        <w:t>d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o</w:t>
      </w:r>
      <w:r>
        <w:rPr>
          <w:w w:val="103"/>
        </w:rPr>
        <w:t xml:space="preserve">n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1"/>
        </w:rPr>
        <w:t>en</w:t>
      </w:r>
      <w:r>
        <w:t>t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26"/>
        </w:rPr>
        <w:t xml:space="preserve"> </w:t>
      </w:r>
      <w:r>
        <w:t>f</w:t>
      </w:r>
      <w:r>
        <w:rPr>
          <w:spacing w:val="2"/>
        </w:rPr>
        <w:t>u</w:t>
      </w:r>
      <w:r>
        <w:t>t</w:t>
      </w:r>
      <w:r>
        <w:rPr>
          <w:spacing w:val="2"/>
        </w:rPr>
        <w:t>u</w:t>
      </w:r>
      <w:r>
        <w:t>re</w:t>
      </w:r>
      <w:r>
        <w:rPr>
          <w:spacing w:val="2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b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1"/>
        </w:rPr>
        <w:t>s</w:t>
      </w:r>
      <w:r>
        <w:t xml:space="preserve">. </w:t>
      </w:r>
      <w:r>
        <w:rPr>
          <w:spacing w:val="30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na</w:t>
      </w:r>
      <w:r>
        <w:t>t</w:t>
      </w:r>
      <w:r>
        <w:rPr>
          <w:spacing w:val="2"/>
        </w:rPr>
        <w:t>u</w:t>
      </w:r>
      <w:r>
        <w:t>re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f</w:t>
      </w:r>
      <w:r>
        <w:rPr>
          <w:spacing w:val="1"/>
        </w:rPr>
        <w:t>ec</w:t>
      </w:r>
      <w:r>
        <w:rPr>
          <w:spacing w:val="-3"/>
        </w:rPr>
        <w:t>t</w:t>
      </w:r>
      <w:r>
        <w:t>s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4"/>
        </w:rPr>
        <w:t>u</w:t>
      </w:r>
      <w:r>
        <w:rPr>
          <w:spacing w:val="-2"/>
        </w:rPr>
        <w:t>s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4"/>
        </w:rPr>
        <w:t>u</w:t>
      </w:r>
      <w:r>
        <w:rPr>
          <w:spacing w:val="-1"/>
        </w:rPr>
        <w:t>m</w:t>
      </w:r>
      <w:r>
        <w:t>p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o</w:t>
      </w:r>
      <w:r>
        <w:rPr>
          <w:spacing w:val="-1"/>
        </w:rPr>
        <w:t>ge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 xml:space="preserve">r. 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-3"/>
          <w:w w:val="104"/>
        </w:rPr>
        <w:t>i</w:t>
      </w:r>
      <w:r>
        <w:rPr>
          <w:w w:val="104"/>
        </w:rPr>
        <w:t xml:space="preserve">t </w:t>
      </w:r>
      <w:r>
        <w:rPr>
          <w:spacing w:val="1"/>
          <w:w w:val="104"/>
        </w:rPr>
        <w:t>wa</w:t>
      </w:r>
      <w:r>
        <w:rPr>
          <w:w w:val="104"/>
        </w:rPr>
        <w:t>s</w:t>
      </w:r>
      <w:r>
        <w:rPr>
          <w:spacing w:val="1"/>
        </w:rPr>
        <w:t xml:space="preserve"> defec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r</w:t>
      </w:r>
      <w:r>
        <w:rPr>
          <w:spacing w:val="-3"/>
        </w:rPr>
        <w:t>i</w:t>
      </w:r>
      <w:r>
        <w:rPr>
          <w:spacing w:val="4"/>
        </w:rPr>
        <w:t>d</w:t>
      </w:r>
      <w:r>
        <w:rPr>
          <w:spacing w:val="2"/>
        </w:rPr>
        <w:t>d</w:t>
      </w:r>
      <w:r>
        <w:rPr>
          <w:spacing w:val="1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ear</w:t>
      </w:r>
      <w:r>
        <w:rPr>
          <w:spacing w:val="-3"/>
        </w:rPr>
        <w:t>l</w:t>
      </w:r>
      <w:r>
        <w:t>i</w:t>
      </w:r>
      <w:r>
        <w:rPr>
          <w:spacing w:val="1"/>
        </w:rPr>
        <w:t>er</w:t>
      </w:r>
      <w:r>
        <w:t>,</w:t>
      </w:r>
      <w:r>
        <w:rPr>
          <w:spacing w:val="2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o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t>li</w:t>
      </w:r>
      <w:r>
        <w:rPr>
          <w:spacing w:val="-1"/>
        </w:rPr>
        <w:t>ke</w:t>
      </w:r>
      <w:r>
        <w:t>ly</w:t>
      </w:r>
      <w:r>
        <w:rPr>
          <w:spacing w:val="16"/>
        </w:rPr>
        <w:t xml:space="preserve"> </w:t>
      </w:r>
      <w:r>
        <w:rPr>
          <w:spacing w:val="1"/>
        </w:rPr>
        <w:t>con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rPr>
          <w:spacing w:val="4"/>
        </w:rPr>
        <w:t>u</w:t>
      </w:r>
      <w:r>
        <w:t>e</w:t>
      </w:r>
      <w:r>
        <w:rPr>
          <w:spacing w:val="2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defe</w:t>
      </w:r>
      <w:r>
        <w:rPr>
          <w:spacing w:val="-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one.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On</w:t>
      </w:r>
      <w:r>
        <w:t>e</w:t>
      </w:r>
      <w:r>
        <w:rPr>
          <w:spacing w:val="17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oo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ap</w:t>
      </w:r>
      <w:r>
        <w:rPr>
          <w:spacing w:val="4"/>
        </w:rPr>
        <w:t>p</w:t>
      </w:r>
      <w:r>
        <w:t>r</w:t>
      </w:r>
      <w:r>
        <w:rPr>
          <w:spacing w:val="1"/>
        </w:rPr>
        <w:t>oa</w:t>
      </w:r>
      <w:r>
        <w:rPr>
          <w:spacing w:val="-1"/>
        </w:rPr>
        <w:t>c</w:t>
      </w:r>
      <w:r>
        <w:t>h</w:t>
      </w:r>
      <w:r>
        <w:rPr>
          <w:spacing w:val="3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n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whe</w:t>
      </w:r>
      <w:r>
        <w:t>re</w:t>
      </w:r>
      <w:r>
        <w:rPr>
          <w:spacing w:val="2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ri</w:t>
      </w:r>
      <w:r>
        <w:rPr>
          <w:spacing w:val="1"/>
        </w:rPr>
        <w:t>s</w:t>
      </w:r>
      <w:r>
        <w:rPr>
          <w:spacing w:val="-1"/>
        </w:rPr>
        <w:t>k</w:t>
      </w:r>
      <w:r>
        <w:t>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av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a</w:t>
      </w:r>
      <w:r>
        <w:t>l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rPr>
          <w:spacing w:val="3"/>
        </w:rPr>
        <w:t>r</w:t>
      </w:r>
      <w:r>
        <w:rPr>
          <w:spacing w:val="-1"/>
        </w:rPr>
        <w:t>a</w:t>
      </w:r>
      <w:r>
        <w:t>i</w:t>
      </w:r>
      <w:r>
        <w:rPr>
          <w:spacing w:val="1"/>
        </w:rPr>
        <w:t>ns</w:t>
      </w:r>
      <w:r>
        <w:rPr>
          <w:spacing w:val="-3"/>
        </w:rPr>
        <w:t>t</w:t>
      </w:r>
      <w:r>
        <w:rPr>
          <w:spacing w:val="4"/>
        </w:rPr>
        <w:t>o</w:t>
      </w:r>
      <w:r>
        <w:t>r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1"/>
          <w:w w:val="104"/>
        </w:rPr>
        <w:t>s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ss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spacing w:val="1"/>
          <w:w w:val="103"/>
        </w:rPr>
        <w:t>s.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St</w:t>
      </w:r>
      <w:r>
        <w:rPr>
          <w:spacing w:val="-1"/>
        </w:rPr>
        <w:t>a</w:t>
      </w:r>
      <w:r>
        <w:rPr>
          <w:spacing w:val="3"/>
        </w:rPr>
        <w:t>r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th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as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1"/>
        </w:rPr>
        <w:t>c</w:t>
      </w:r>
      <w:r>
        <w:t>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</w:t>
      </w:r>
      <w:r>
        <w:t>,</w:t>
      </w:r>
      <w:r>
        <w:rPr>
          <w:spacing w:val="1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2"/>
        </w:rPr>
        <w:t>o</w:t>
      </w:r>
      <w:r>
        <w:t>r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1"/>
        </w:rPr>
        <w:t>e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2"/>
        </w:rPr>
        <w:t>bo</w:t>
      </w:r>
      <w:r>
        <w:rPr>
          <w:spacing w:val="4"/>
        </w:rPr>
        <w:t>u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2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2"/>
          <w:w w:val="104"/>
        </w:rPr>
        <w:t>j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2"/>
          <w:w w:val="104"/>
        </w:rPr>
        <w:t>/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p</w:t>
      </w:r>
      <w:r>
        <w:rPr>
          <w:spacing w:val="4"/>
          <w:w w:val="103"/>
        </w:rPr>
        <w:t>p</w:t>
      </w:r>
      <w:r>
        <w:rPr>
          <w:spacing w:val="-2"/>
          <w:w w:val="104"/>
        </w:rPr>
        <w:t>l</w:t>
      </w:r>
      <w:r>
        <w:rPr>
          <w:w w:val="104"/>
        </w:rPr>
        <w:t>i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on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6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FE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RE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O</w:t>
      </w:r>
      <w:r>
        <w:rPr>
          <w:rFonts w:ascii="Arial" w:eastAsia="Arial" w:hAnsi="Arial" w:cs="Arial"/>
          <w:b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E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D</w:t>
      </w:r>
    </w:p>
    <w:p w:rsidR="007C6326" w:rsidRDefault="00F406C1">
      <w:pPr>
        <w:spacing w:before="77" w:line="250" w:lineRule="auto"/>
        <w:ind w:left="832" w:right="292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</w:t>
      </w:r>
      <w:r>
        <w:rPr>
          <w:spacing w:val="-2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tested</w:t>
      </w:r>
      <w:r>
        <w:rPr>
          <w:spacing w:val="23"/>
        </w:rPr>
        <w:t xml:space="preserve"> </w:t>
      </w:r>
      <w:r>
        <w:t>f</w:t>
      </w:r>
      <w:r>
        <w:rPr>
          <w:spacing w:val="3"/>
        </w:rPr>
        <w:t>r</w:t>
      </w:r>
      <w:r>
        <w:rPr>
          <w:spacing w:val="2"/>
        </w:rPr>
        <w:t>o</w:t>
      </w:r>
      <w:r>
        <w:t>m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9"/>
        </w:rPr>
        <w:t xml:space="preserve"> </w:t>
      </w:r>
      <w:r>
        <w:rPr>
          <w:b/>
          <w:spacing w:val="1"/>
        </w:rPr>
        <w:t>U</w:t>
      </w:r>
      <w:r>
        <w:rPr>
          <w:b/>
          <w:spacing w:val="-1"/>
        </w:rPr>
        <w:t>S</w:t>
      </w:r>
      <w:r>
        <w:rPr>
          <w:b/>
          <w:spacing w:val="1"/>
        </w:rPr>
        <w:t>ER</w:t>
      </w:r>
      <w:r>
        <w:rPr>
          <w:b/>
        </w:rPr>
        <w:t>S</w:t>
      </w:r>
      <w:r>
        <w:rPr>
          <w:b/>
          <w:spacing w:val="25"/>
        </w:rPr>
        <w:t xml:space="preserve"> </w:t>
      </w:r>
      <w:r>
        <w:rPr>
          <w:spacing w:val="-1"/>
        </w:rPr>
        <w:t>vie</w:t>
      </w:r>
      <w:r>
        <w:rPr>
          <w:spacing w:val="1"/>
        </w:rPr>
        <w:t>w</w:t>
      </w:r>
      <w:r>
        <w:rPr>
          <w:spacing w:val="4"/>
        </w:rPr>
        <w:t>p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4"/>
        </w:rPr>
        <w:t>n</w:t>
      </w:r>
      <w:r>
        <w:t>t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3"/>
        </w:rPr>
        <w:t xml:space="preserve"> </w:t>
      </w:r>
      <w:r>
        <w:rPr>
          <w:spacing w:val="2"/>
          <w:w w:val="103"/>
        </w:rPr>
        <w:t>d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 xml:space="preserve">.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7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2"/>
        </w:rPr>
        <w:t>i</w:t>
      </w:r>
      <w:r>
        <w:rPr>
          <w:spacing w:val="4"/>
        </w:rPr>
        <w:t>p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so</w:t>
      </w:r>
      <w:r>
        <w:rPr>
          <w:spacing w:val="3"/>
        </w:rPr>
        <w:t>f</w:t>
      </w:r>
      <w:r>
        <w:rPr>
          <w:spacing w:val="-2"/>
        </w:rPr>
        <w:t>t</w:t>
      </w:r>
      <w:r>
        <w:rPr>
          <w:spacing w:val="1"/>
        </w:rPr>
        <w:t>wa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26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U</w:t>
      </w:r>
      <w:r>
        <w:t>SE</w:t>
      </w:r>
      <w:r>
        <w:rPr>
          <w:spacing w:val="1"/>
        </w:rPr>
        <w:t>R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"/>
        </w:rPr>
        <w:t>e</w:t>
      </w:r>
      <w:r>
        <w:t>w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3"/>
        </w:rPr>
        <w:t>f</w:t>
      </w:r>
      <w:r>
        <w:rPr>
          <w:spacing w:val="4"/>
          <w:w w:val="103"/>
        </w:rPr>
        <w:t>u</w:t>
      </w:r>
      <w:r>
        <w:rPr>
          <w:spacing w:val="1"/>
          <w:w w:val="103"/>
        </w:rPr>
        <w:t>n</w:t>
      </w:r>
      <w:r>
        <w:rPr>
          <w:spacing w:val="1"/>
          <w:w w:val="104"/>
        </w:rPr>
        <w:t>c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spacing w:line="249" w:lineRule="auto"/>
        <w:ind w:left="832" w:right="615"/>
      </w:pPr>
      <w:r>
        <w:t>S</w:t>
      </w:r>
      <w:r>
        <w:rPr>
          <w:spacing w:val="1"/>
        </w:rPr>
        <w:t>e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1"/>
        </w:rPr>
        <w:t>s</w:t>
      </w:r>
      <w:r>
        <w:t>k</w:t>
      </w:r>
      <w:r>
        <w:rPr>
          <w:spacing w:val="1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fe</w:t>
      </w:r>
      <w:r>
        <w:rPr>
          <w:spacing w:val="-1"/>
        </w:rPr>
        <w:t>a</w:t>
      </w:r>
      <w:r>
        <w:t>t</w:t>
      </w:r>
      <w:r>
        <w:rPr>
          <w:spacing w:val="1"/>
        </w:rPr>
        <w:t>ure</w:t>
      </w:r>
      <w:r>
        <w:t xml:space="preserve">. </w:t>
      </w:r>
      <w:r>
        <w:rPr>
          <w:spacing w:val="25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t>i</w:t>
      </w:r>
      <w:r>
        <w:rPr>
          <w:spacing w:val="-1"/>
        </w:rPr>
        <w:t>m</w:t>
      </w:r>
      <w:r>
        <w:rPr>
          <w:spacing w:val="2"/>
        </w:rPr>
        <w:t>p</w:t>
      </w:r>
      <w:r>
        <w:t>le</w:t>
      </w:r>
      <w:r>
        <w:rPr>
          <w:spacing w:val="22"/>
        </w:rPr>
        <w:t xml:space="preserve"> </w:t>
      </w:r>
      <w:r>
        <w:rPr>
          <w:spacing w:val="1"/>
        </w:rPr>
        <w:t>ra</w:t>
      </w:r>
      <w:r>
        <w:rPr>
          <w:spacing w:val="-2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1"/>
        </w:rPr>
        <w:t>a</w:t>
      </w:r>
      <w:r>
        <w:t>le</w:t>
      </w:r>
      <w:r>
        <w:rPr>
          <w:spacing w:val="18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(H</w:t>
      </w:r>
      <w:r>
        <w:t>,</w:t>
      </w:r>
      <w:r>
        <w:rPr>
          <w:spacing w:val="9"/>
        </w:rPr>
        <w:t xml:space="preserve"> </w:t>
      </w:r>
      <w:r>
        <w:rPr>
          <w:spacing w:val="1"/>
        </w:rPr>
        <w:t>M</w:t>
      </w:r>
      <w:r>
        <w:t>,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L</w:t>
      </w:r>
      <w:proofErr w:type="gramEnd"/>
      <w:r>
        <w:t>):</w:t>
      </w:r>
      <w:r>
        <w:rPr>
          <w:spacing w:val="9"/>
        </w:rPr>
        <w:t xml:space="preserve"> </w:t>
      </w:r>
      <w:r>
        <w:rPr>
          <w:spacing w:val="1"/>
          <w:w w:val="103"/>
        </w:rPr>
        <w:t>H</w:t>
      </w:r>
      <w:r>
        <w:rPr>
          <w:w w:val="104"/>
        </w:rPr>
        <w:t>i</w:t>
      </w:r>
      <w:r>
        <w:rPr>
          <w:spacing w:val="-3"/>
          <w:w w:val="103"/>
        </w:rPr>
        <w:t>g</w:t>
      </w:r>
      <w:r>
        <w:rPr>
          <w:spacing w:val="2"/>
          <w:w w:val="103"/>
        </w:rPr>
        <w:t>h</w:t>
      </w:r>
      <w:r>
        <w:rPr>
          <w:w w:val="103"/>
        </w:rPr>
        <w:t xml:space="preserve">, </w:t>
      </w:r>
      <w:r>
        <w:t>M</w:t>
      </w:r>
      <w:r>
        <w:rPr>
          <w:spacing w:val="1"/>
        </w:rPr>
        <w:t>ed</w:t>
      </w:r>
      <w:r>
        <w:t>i</w:t>
      </w:r>
      <w:r>
        <w:rPr>
          <w:spacing w:val="1"/>
        </w:rPr>
        <w:t>u</w:t>
      </w:r>
      <w:r>
        <w:t>m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1"/>
        </w:rPr>
        <w:t>w</w:t>
      </w:r>
      <w:r>
        <w:t>.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20"/>
        </w:rPr>
        <w:t xml:space="preserve"> </w:t>
      </w:r>
      <w:r>
        <w:t>t</w:t>
      </w:r>
      <w:r>
        <w:rPr>
          <w:spacing w:val="-3"/>
        </w:rPr>
        <w:t>y</w:t>
      </w:r>
      <w:r>
        <w:rPr>
          <w:spacing w:val="4"/>
        </w:rPr>
        <w:t>p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andab</w:t>
      </w:r>
      <w:r>
        <w:t>le</w:t>
      </w:r>
      <w:r>
        <w:rPr>
          <w:spacing w:val="4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 xml:space="preserve">r. </w:t>
      </w:r>
      <w:r>
        <w:rPr>
          <w:spacing w:val="19"/>
        </w:rPr>
        <w:t xml:space="preserve"> </w:t>
      </w:r>
      <w:r>
        <w:rPr>
          <w:spacing w:val="1"/>
        </w:rPr>
        <w:t>Y</w:t>
      </w:r>
      <w:r>
        <w:rPr>
          <w:spacing w:val="4"/>
        </w:rPr>
        <w:t>o</w:t>
      </w:r>
      <w:r>
        <w:t>u</w:t>
      </w:r>
      <w:r>
        <w:rPr>
          <w:spacing w:val="14"/>
        </w:rPr>
        <w:t xml:space="preserve"> </w:t>
      </w:r>
      <w:r>
        <w:rPr>
          <w:spacing w:val="1"/>
        </w:rPr>
        <w:t>shou</w:t>
      </w:r>
      <w:r>
        <w:t>ld</w:t>
      </w:r>
      <w:r>
        <w:rPr>
          <w:spacing w:val="22"/>
        </w:rPr>
        <w:t xml:space="preserve"> </w:t>
      </w:r>
      <w:r>
        <w:rPr>
          <w:spacing w:val="1"/>
          <w:w w:val="103"/>
        </w:rPr>
        <w:t>b</w:t>
      </w:r>
      <w:r>
        <w:rPr>
          <w:w w:val="104"/>
        </w:rPr>
        <w:t xml:space="preserve">e </w:t>
      </w:r>
      <w:r>
        <w:rPr>
          <w:spacing w:val="1"/>
        </w:rPr>
        <w:t>prepare</w:t>
      </w:r>
      <w:r>
        <w:t>d</w:t>
      </w:r>
      <w:r>
        <w:rPr>
          <w:spacing w:val="3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1"/>
        </w:rPr>
        <w:t>s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wh</w:t>
      </w:r>
      <w:r>
        <w:t>y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par</w:t>
      </w:r>
      <w:r>
        <w:rPr>
          <w:spacing w:val="-3"/>
        </w:rPr>
        <w:t>t</w:t>
      </w:r>
      <w:r>
        <w:t>i</w:t>
      </w:r>
      <w:r>
        <w:rPr>
          <w:spacing w:val="1"/>
        </w:rPr>
        <w:t>cu</w:t>
      </w:r>
      <w:r>
        <w:rPr>
          <w:spacing w:val="-3"/>
        </w:rPr>
        <w:t>l</w:t>
      </w:r>
      <w:r>
        <w:rPr>
          <w:spacing w:val="1"/>
        </w:rPr>
        <w:t>a</w:t>
      </w:r>
      <w:r>
        <w:t>r</w:t>
      </w:r>
      <w:r>
        <w:rPr>
          <w:spacing w:val="35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wa</w:t>
      </w:r>
      <w:r>
        <w:t>s</w:t>
      </w:r>
      <w:r>
        <w:rPr>
          <w:spacing w:val="13"/>
        </w:rPr>
        <w:t xml:space="preserve"> </w:t>
      </w:r>
      <w:r>
        <w:rPr>
          <w:spacing w:val="1"/>
          <w:w w:val="104"/>
        </w:rPr>
        <w:t>chosen.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108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-2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4"/>
        </w:rPr>
        <w:t>h</w:t>
      </w:r>
      <w:r>
        <w:rPr>
          <w:spacing w:val="1"/>
        </w:rPr>
        <w:t>ou</w:t>
      </w:r>
      <w:r>
        <w:t>ld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2"/>
        </w:rPr>
        <w:t>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3"/>
        </w:rPr>
        <w:t xml:space="preserve"> </w:t>
      </w:r>
      <w:r>
        <w:t>4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12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21"/>
        </w:rPr>
        <w:t xml:space="preserve"> </w:t>
      </w:r>
      <w:r>
        <w:t>6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9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ry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-1"/>
        </w:rPr>
        <w:t>m</w:t>
      </w:r>
      <w:r>
        <w:t>i</w:t>
      </w:r>
      <w:r>
        <w:rPr>
          <w:spacing w:val="-3"/>
        </w:rPr>
        <w:t>l</w:t>
      </w:r>
      <w:r>
        <w:rPr>
          <w:spacing w:val="1"/>
        </w:rPr>
        <w:t>a</w:t>
      </w:r>
      <w:r>
        <w:t>r.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on</w:t>
      </w:r>
      <w:r>
        <w:t>ly</w:t>
      </w:r>
      <w:r>
        <w:rPr>
          <w:spacing w:val="6"/>
        </w:rPr>
        <w:t xml:space="preserve"> </w:t>
      </w:r>
      <w:r>
        <w:t>tr</w:t>
      </w:r>
      <w:r>
        <w:rPr>
          <w:spacing w:val="1"/>
        </w:rPr>
        <w:t>u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3"/>
        </w:rPr>
        <w:t>f</w:t>
      </w:r>
      <w:r>
        <w:t>f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2"/>
        </w:rPr>
        <w:t>nc</w:t>
      </w:r>
      <w:r>
        <w:t>e</w:t>
      </w:r>
      <w:r>
        <w:rPr>
          <w:spacing w:val="2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po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1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v</w:t>
      </w:r>
      <w:r>
        <w:rPr>
          <w:spacing w:val="-3"/>
        </w:rPr>
        <w:t>i</w:t>
      </w:r>
      <w:r>
        <w:rPr>
          <w:spacing w:val="1"/>
        </w:rPr>
        <w:t>ew</w:t>
      </w:r>
      <w:r>
        <w:t xml:space="preserve">. 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25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echn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9"/>
        </w:rPr>
        <w:t xml:space="preserve"> </w:t>
      </w:r>
      <w:r>
        <w:t>t</w:t>
      </w:r>
      <w:r>
        <w:rPr>
          <w:spacing w:val="-3"/>
        </w:rPr>
        <w:t>y</w:t>
      </w:r>
      <w:r>
        <w:rPr>
          <w:spacing w:val="1"/>
        </w:rPr>
        <w:t>p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ri</w:t>
      </w:r>
      <w:r>
        <w:rPr>
          <w:spacing w:val="1"/>
        </w:rPr>
        <w:t>p</w:t>
      </w:r>
      <w:r>
        <w:rPr>
          <w:spacing w:val="-3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8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1"/>
        </w:rPr>
        <w:t>u</w:t>
      </w:r>
      <w:r>
        <w:rPr>
          <w:spacing w:val="4"/>
        </w:rPr>
        <w:t>d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7"/>
        </w:rPr>
        <w:t xml:space="preserve"> </w:t>
      </w:r>
      <w:r>
        <w:rPr>
          <w:spacing w:val="-1"/>
        </w:rPr>
        <w:t>ve</w:t>
      </w:r>
      <w:r>
        <w:rPr>
          <w:spacing w:val="3"/>
        </w:rPr>
        <w:t>r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3"/>
        </w:rPr>
        <w:t>r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  <w:w w:val="104"/>
        </w:rPr>
        <w:t>o</w:t>
      </w:r>
      <w:r>
        <w:rPr>
          <w:w w:val="104"/>
        </w:rPr>
        <w:t>t</w:t>
      </w:r>
      <w:r>
        <w:rPr>
          <w:spacing w:val="1"/>
          <w:w w:val="104"/>
        </w:rPr>
        <w:t xml:space="preserve">her </w:t>
      </w:r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7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1"/>
        </w:rPr>
        <w:t>ma</w:t>
      </w:r>
      <w: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25"/>
        </w:rPr>
        <w:t xml:space="preserve"> </w:t>
      </w:r>
      <w:r>
        <w:t>6</w:t>
      </w:r>
      <w:r>
        <w:rPr>
          <w:spacing w:val="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Use</w:t>
      </w:r>
      <w:r>
        <w:t>r’s</w:t>
      </w:r>
      <w:r>
        <w:rPr>
          <w:spacing w:val="19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ewp</w:t>
      </w:r>
      <w:r>
        <w:rPr>
          <w:spacing w:val="4"/>
        </w:rPr>
        <w:t>o</w:t>
      </w:r>
      <w:r>
        <w:rPr>
          <w:spacing w:val="-2"/>
        </w:rPr>
        <w:t>i</w:t>
      </w:r>
      <w:r>
        <w:rPr>
          <w:spacing w:val="2"/>
        </w:rPr>
        <w:t>n</w:t>
      </w:r>
      <w:r>
        <w:t xml:space="preserve">t. </w:t>
      </w:r>
      <w:r>
        <w:rPr>
          <w:spacing w:val="33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rPr>
          <w:spacing w:val="3"/>
        </w:rPr>
        <w:t>r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0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1"/>
          <w:w w:val="103"/>
        </w:rPr>
        <w:t>u</w:t>
      </w:r>
      <w:r>
        <w:rPr>
          <w:spacing w:val="4"/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spacing w:val="1"/>
          <w:w w:val="104"/>
        </w:rPr>
        <w:t>s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w w:val="103"/>
        </w:rPr>
        <w:t>d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52" style="position:absolute;left:0;text-align:left;margin-left:92.3pt;margin-top:1.15pt;width:427.8pt;height:0;z-index:-251663872;mso-position-horizontal-relative:page" coordorigin="1846,23" coordsize="8556,0">
            <v:shape id="_x0000_s1053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spacing w:before="29" w:line="247" w:lineRule="auto"/>
        <w:ind w:left="832" w:right="109"/>
      </w:pPr>
      <w:proofErr w:type="gramStart"/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proofErr w:type="gramEnd"/>
      <w:r>
        <w:rPr>
          <w:spacing w:val="22"/>
        </w:rPr>
        <w:t xml:space="preserve"> </w:t>
      </w:r>
      <w:r>
        <w:rPr>
          <w:spacing w:val="1"/>
        </w:rPr>
        <w:t>so</w:t>
      </w:r>
      <w:r>
        <w:rPr>
          <w:spacing w:val="3"/>
        </w:rPr>
        <w:t>f</w:t>
      </w:r>
      <w:r>
        <w:rPr>
          <w:spacing w:val="-3"/>
        </w:rPr>
        <w:t>t</w:t>
      </w:r>
      <w:r>
        <w:rPr>
          <w:spacing w:val="1"/>
        </w:rPr>
        <w:t>wa</w:t>
      </w:r>
      <w:r>
        <w:t>re</w:t>
      </w:r>
      <w:r>
        <w:rPr>
          <w:spacing w:val="21"/>
        </w:rPr>
        <w:t xml:space="preserve"> 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2"/>
        </w:rPr>
        <w:t>n</w:t>
      </w:r>
      <w:r>
        <w:rPr>
          <w:spacing w:val="4"/>
        </w:rPr>
        <w:t>o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-3"/>
        </w:rPr>
        <w:t>gy</w:t>
      </w:r>
      <w:r>
        <w:t>;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1"/>
        </w:rPr>
        <w:t>de</w:t>
      </w:r>
      <w: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an</w:t>
      </w:r>
      <w:r>
        <w:t>d</w:t>
      </w:r>
      <w:r>
        <w:rPr>
          <w:spacing w:val="28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1"/>
        </w:rPr>
        <w:t>n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rPr>
          <w:spacing w:val="-2"/>
        </w:rPr>
        <w:t>s</w:t>
      </w:r>
      <w:r>
        <w:rPr>
          <w:spacing w:val="1"/>
        </w:rPr>
        <w:t>se</w:t>
      </w:r>
      <w:r>
        <w:t>s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y</w:t>
      </w:r>
      <w:r>
        <w:rPr>
          <w:spacing w:val="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l</w:t>
      </w:r>
      <w:r>
        <w:rPr>
          <w:spacing w:val="-1"/>
        </w:rPr>
        <w:t>a</w:t>
      </w:r>
      <w:r>
        <w:t>te</w:t>
      </w:r>
      <w:r>
        <w:rPr>
          <w:spacing w:val="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e</w:t>
      </w:r>
      <w:r>
        <w:rPr>
          <w:w w:val="104"/>
        </w:rPr>
        <w:t>ir j</w:t>
      </w:r>
      <w:r>
        <w:rPr>
          <w:spacing w:val="1"/>
          <w:w w:val="104"/>
        </w:rPr>
        <w:t>o</w:t>
      </w:r>
      <w:r>
        <w:rPr>
          <w:spacing w:val="1"/>
          <w:w w:val="103"/>
        </w:rPr>
        <w:t>b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7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FE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RE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-2"/>
          <w:sz w:val="26"/>
          <w:szCs w:val="26"/>
        </w:rPr>
        <w:t>O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O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E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ES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D</w:t>
      </w:r>
    </w:p>
    <w:p w:rsidR="007C6326" w:rsidRDefault="00F406C1">
      <w:pPr>
        <w:spacing w:before="79" w:line="249" w:lineRule="auto"/>
        <w:ind w:left="832" w:right="109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3"/>
        </w:rPr>
        <w:t>f</w:t>
      </w:r>
      <w:r>
        <w:t>r</w:t>
      </w:r>
      <w:r>
        <w:rPr>
          <w:spacing w:val="1"/>
        </w:rPr>
        <w:t>o</w:t>
      </w:r>
      <w:r>
        <w:t>m</w:t>
      </w:r>
      <w:r>
        <w:rPr>
          <w:spacing w:val="13"/>
        </w:rPr>
        <w:t xml:space="preserve"> </w:t>
      </w:r>
      <w:r>
        <w:rPr>
          <w:spacing w:val="1"/>
        </w:rPr>
        <w:t>bo</w:t>
      </w:r>
      <w:r>
        <w:t>th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rPr>
          <w:spacing w:val="3"/>
        </w:rPr>
        <w:t>r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ewpo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2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1"/>
        </w:rPr>
        <w:t>wh</w:t>
      </w:r>
      <w:r>
        <w:rPr>
          <w:spacing w:val="-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  <w:w w:val="104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w w:val="104"/>
        </w:rPr>
        <w:t xml:space="preserve">m </w:t>
      </w:r>
      <w:r>
        <w:rPr>
          <w:spacing w:val="1"/>
        </w:rPr>
        <w:t>doe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t>fi</w:t>
      </w:r>
      <w:r>
        <w:rPr>
          <w:spacing w:val="-3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41"/>
        </w:rPr>
        <w:t xml:space="preserve"> </w:t>
      </w:r>
      <w:r>
        <w:rPr>
          <w:spacing w:val="-1"/>
          <w:w w:val="103"/>
        </w:rPr>
        <w:t>m</w:t>
      </w:r>
      <w:r>
        <w:rPr>
          <w:spacing w:val="1"/>
          <w:w w:val="103"/>
        </w:rPr>
        <w:t>ana</w:t>
      </w:r>
      <w:r>
        <w:rPr>
          <w:spacing w:val="-3"/>
          <w:w w:val="103"/>
        </w:rPr>
        <w:t>g</w:t>
      </w:r>
      <w:r>
        <w:rPr>
          <w:spacing w:val="1"/>
          <w:w w:val="103"/>
        </w:rPr>
        <w:t>e</w:t>
      </w:r>
      <w:r>
        <w:rPr>
          <w:spacing w:val="-3"/>
          <w:w w:val="103"/>
        </w:rPr>
        <w:t>m</w:t>
      </w:r>
      <w:r>
        <w:rPr>
          <w:spacing w:val="1"/>
          <w:w w:val="103"/>
        </w:rPr>
        <w:t>en</w:t>
      </w:r>
      <w:r>
        <w:rPr>
          <w:w w:val="103"/>
        </w:rPr>
        <w:t>t</w:t>
      </w:r>
      <w:r>
        <w:rPr>
          <w:spacing w:val="-3"/>
          <w:w w:val="103"/>
        </w:rPr>
        <w:t>/</w:t>
      </w:r>
      <w:r>
        <w:rPr>
          <w:spacing w:val="2"/>
          <w:w w:val="103"/>
        </w:rPr>
        <w:t>v</w:t>
      </w:r>
      <w:r>
        <w:rPr>
          <w:spacing w:val="-1"/>
          <w:w w:val="103"/>
        </w:rPr>
        <w:t>e</w:t>
      </w:r>
      <w:r>
        <w:rPr>
          <w:w w:val="103"/>
        </w:rPr>
        <w:t>r</w:t>
      </w:r>
      <w:r>
        <w:rPr>
          <w:spacing w:val="1"/>
          <w:w w:val="103"/>
        </w:rPr>
        <w:t>s</w:t>
      </w:r>
      <w:r>
        <w:rPr>
          <w:w w:val="103"/>
        </w:rPr>
        <w:t>i</w:t>
      </w:r>
      <w:r>
        <w:rPr>
          <w:spacing w:val="1"/>
          <w:w w:val="103"/>
        </w:rPr>
        <w:t>o</w:t>
      </w:r>
      <w:r>
        <w:rPr>
          <w:w w:val="103"/>
        </w:rPr>
        <w:t>n</w:t>
      </w:r>
      <w:r>
        <w:rPr>
          <w:spacing w:val="15"/>
          <w:w w:val="103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v</w:t>
      </w:r>
      <w:r>
        <w:rPr>
          <w:spacing w:val="-3"/>
        </w:rPr>
        <w:t>i</w:t>
      </w:r>
      <w:r>
        <w:rPr>
          <w:spacing w:val="1"/>
        </w:rPr>
        <w:t>ew</w:t>
      </w:r>
      <w:r>
        <w:t xml:space="preserve">. 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chn</w:t>
      </w:r>
      <w:r>
        <w:rPr>
          <w:w w:val="104"/>
        </w:rPr>
        <w:t>i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a</w:t>
      </w:r>
      <w:r>
        <w:rPr>
          <w:w w:val="104"/>
        </w:rPr>
        <w:t xml:space="preserve">l </w:t>
      </w:r>
      <w:r>
        <w:rPr>
          <w:spacing w:val="1"/>
          <w:w w:val="104"/>
        </w:rPr>
        <w:t>des</w:t>
      </w:r>
      <w:r>
        <w:rPr>
          <w:spacing w:val="-1"/>
          <w:w w:val="104"/>
        </w:rPr>
        <w:t>c</w:t>
      </w:r>
      <w:r>
        <w:rPr>
          <w:spacing w:val="3"/>
          <w:w w:val="103"/>
        </w:rPr>
        <w:t>r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p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w w:val="103"/>
        </w:rPr>
        <w:t>n</w:t>
      </w:r>
      <w:r>
        <w:rPr>
          <w:spacing w:val="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,</w:t>
      </w:r>
      <w:r>
        <w:rPr>
          <w:spacing w:val="28"/>
        </w:rPr>
        <w:t xml:space="preserve"> </w:t>
      </w:r>
      <w:r>
        <w:rPr>
          <w:spacing w:val="4"/>
        </w:rPr>
        <w:t>b</w:t>
      </w:r>
      <w:r>
        <w:rPr>
          <w:spacing w:val="2"/>
        </w:rPr>
        <w:t>u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4"/>
        </w:rPr>
        <w:t>U</w:t>
      </w:r>
      <w:r>
        <w:t>S</w:t>
      </w:r>
      <w:r>
        <w:rPr>
          <w:spacing w:val="-2"/>
        </w:rPr>
        <w:t>E</w:t>
      </w:r>
      <w:r>
        <w:rPr>
          <w:spacing w:val="3"/>
        </w:rPr>
        <w:t>R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e</w:t>
      </w:r>
      <w:r>
        <w:t>w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3"/>
        </w:rPr>
        <w:t>f</w:t>
      </w:r>
      <w:r>
        <w:rPr>
          <w:spacing w:val="1"/>
          <w:w w:val="104"/>
        </w:rPr>
        <w:t>unc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n</w:t>
      </w:r>
      <w:r>
        <w:rPr>
          <w:spacing w:val="1"/>
          <w:w w:val="103"/>
        </w:rPr>
        <w:t>s.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2"/>
        </w:rP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t>t</w:t>
      </w:r>
      <w:r>
        <w:rPr>
          <w:spacing w:val="-3"/>
        </w:rPr>
        <w:t>i</w:t>
      </w:r>
      <w:r>
        <w:rPr>
          <w:spacing w:val="3"/>
        </w:rPr>
        <w:t>f</w:t>
      </w:r>
      <w:r>
        <w:t>y</w:t>
      </w:r>
      <w:r>
        <w:rPr>
          <w:spacing w:val="2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Y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4"/>
        </w:rPr>
        <w:t>u</w:t>
      </w:r>
      <w:r>
        <w:t>re</w:t>
      </w:r>
      <w:r>
        <w:rPr>
          <w:spacing w:val="2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rPr>
          <w:spacing w:val="2"/>
        </w:rPr>
        <w:t>d</w:t>
      </w:r>
      <w:r>
        <w:t>,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re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0"/>
        </w:rPr>
        <w:t xml:space="preserve"> 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as</w:t>
      </w:r>
      <w:r>
        <w:rPr>
          <w:spacing w:val="1"/>
          <w:w w:val="103"/>
        </w:rPr>
        <w:t>on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1"/>
        </w:rPr>
        <w:t>c</w:t>
      </w:r>
      <w:r>
        <w:t>l</w:t>
      </w:r>
      <w:r>
        <w:rPr>
          <w:spacing w:val="2"/>
        </w:rPr>
        <w:t>ud</w:t>
      </w:r>
      <w:r>
        <w:rPr>
          <w:spacing w:val="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eas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3"/>
        </w:rPr>
        <w:t>S</w:t>
      </w:r>
      <w:r>
        <w:rPr>
          <w:spacing w:val="2"/>
          <w:w w:val="103"/>
        </w:rPr>
        <w:t>o</w:t>
      </w:r>
      <w:r>
        <w:rPr>
          <w:w w:val="103"/>
        </w:rPr>
        <w:t>f</w:t>
      </w:r>
      <w:r>
        <w:rPr>
          <w:w w:val="104"/>
        </w:rPr>
        <w:t>t</w:t>
      </w:r>
      <w:r>
        <w:rPr>
          <w:spacing w:val="1"/>
          <w:w w:val="104"/>
        </w:rPr>
        <w:t>wa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t>w</w:t>
      </w:r>
      <w:r>
        <w:rPr>
          <w:spacing w:val="17"/>
        </w:rPr>
        <w:t xml:space="preserve"> </w:t>
      </w:r>
      <w:proofErr w:type="gramStart"/>
      <w:r>
        <w:rPr>
          <w:spacing w:val="1"/>
        </w:rPr>
        <w:t>r</w:t>
      </w:r>
      <w:r>
        <w:t>i</w:t>
      </w:r>
      <w:r>
        <w:rPr>
          <w:spacing w:val="1"/>
        </w:rPr>
        <w:t>s</w:t>
      </w:r>
      <w:r>
        <w:rPr>
          <w:spacing w:val="-1"/>
        </w:rPr>
        <w:t>k</w:t>
      </w:r>
      <w:r>
        <w:t>,</w:t>
      </w:r>
      <w:proofErr w:type="gramEnd"/>
      <w:r>
        <w:rPr>
          <w:spacing w:val="14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>e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use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befor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2"/>
        </w:rPr>
        <w:t>s</w:t>
      </w:r>
      <w:r>
        <w:t>i</w:t>
      </w:r>
      <w:r>
        <w:rPr>
          <w:spacing w:val="2"/>
        </w:rPr>
        <w:t>d</w:t>
      </w:r>
      <w:r>
        <w:rPr>
          <w:spacing w:val="1"/>
        </w:rPr>
        <w:t>ere</w:t>
      </w:r>
      <w:r>
        <w:t>d</w:t>
      </w:r>
      <w:r>
        <w:rPr>
          <w:spacing w:val="34"/>
        </w:rPr>
        <w:t xml:space="preserve"> </w:t>
      </w:r>
      <w:r>
        <w:rPr>
          <w:spacing w:val="-2"/>
          <w:w w:val="104"/>
        </w:rPr>
        <w:t>s</w:t>
      </w:r>
      <w:r>
        <w:rPr>
          <w:w w:val="104"/>
        </w:rPr>
        <w:t>t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b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F406C1">
      <w:pPr>
        <w:spacing w:before="82" w:line="247" w:lineRule="auto"/>
        <w:ind w:left="1170" w:right="354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2"/>
        </w:rPr>
        <w:t>ea</w:t>
      </w:r>
      <w:r>
        <w:rPr>
          <w:spacing w:val="-2"/>
        </w:rPr>
        <w:t>s</w:t>
      </w:r>
      <w:r>
        <w:rPr>
          <w:spacing w:val="2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1"/>
        </w:rPr>
        <w:t>b</w:t>
      </w:r>
      <w:r>
        <w:rPr>
          <w:spacing w:val="4"/>
        </w:rPr>
        <w:t>u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do</w:t>
      </w:r>
      <w:r>
        <w:rPr>
          <w:spacing w:val="2"/>
        </w:rP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2"/>
        </w:rPr>
        <w:t>e</w:t>
      </w:r>
      <w:r>
        <w:rPr>
          <w:spacing w:val="1"/>
        </w:rPr>
        <w:t>n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1"/>
        </w:rPr>
        <w:t>n</w:t>
      </w:r>
      <w:r>
        <w:rPr>
          <w:spacing w:val="2"/>
        </w:rPr>
        <w:t>c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rPr>
          <w:spacing w:val="2"/>
        </w:rPr>
        <w:t>a</w:t>
      </w:r>
      <w:r>
        <w:t>l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rPr>
          <w:spacing w:val="2"/>
        </w:rPr>
        <w:t>a</w:t>
      </w:r>
      <w:r>
        <w:t>rt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1"/>
        </w:rPr>
        <w:t>s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is 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3"/>
        </w:rPr>
        <w:t>so</w:t>
      </w:r>
      <w:r>
        <w:rPr>
          <w:w w:val="103"/>
        </w:rPr>
        <w:t>f</w:t>
      </w:r>
      <w:r>
        <w:rPr>
          <w:w w:val="104"/>
        </w:rPr>
        <w:t>t</w:t>
      </w:r>
      <w:r>
        <w:rPr>
          <w:spacing w:val="1"/>
          <w:w w:val="104"/>
        </w:rPr>
        <w:t>wa</w:t>
      </w:r>
      <w:r>
        <w:rPr>
          <w:w w:val="104"/>
        </w:rPr>
        <w:t>r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F406C1">
      <w:pPr>
        <w:spacing w:before="74" w:line="249" w:lineRule="auto"/>
        <w:ind w:left="832" w:right="110"/>
      </w:pP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s</w:t>
      </w:r>
      <w:r>
        <w:rPr>
          <w:spacing w:val="24"/>
        </w:rPr>
        <w:t xml:space="preserve"> </w:t>
      </w:r>
      <w:r>
        <w:t>6</w:t>
      </w:r>
      <w:r>
        <w:rPr>
          <w:spacing w:val="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2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t>r</w:t>
      </w:r>
      <w:r>
        <w:rPr>
          <w:spacing w:val="1"/>
        </w:rPr>
        <w:t>ec</w:t>
      </w:r>
      <w:r>
        <w:rPr>
          <w:spacing w:val="-2"/>
        </w:rPr>
        <w:t>t</w:t>
      </w:r>
      <w:r>
        <w:t>ly</w:t>
      </w:r>
      <w:r>
        <w:rPr>
          <w:spacing w:val="19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t>S</w:t>
      </w:r>
      <w:r>
        <w:rPr>
          <w:spacing w:val="1"/>
        </w:rPr>
        <w:t>ec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27"/>
        </w:rPr>
        <w:t xml:space="preserve"> </w:t>
      </w:r>
      <w:r>
        <w:t>5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17</w:t>
      </w:r>
      <w:r>
        <w:t xml:space="preserve">. 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9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proofErr w:type="gramStart"/>
      <w:r>
        <w:rPr>
          <w:spacing w:val="-1"/>
          <w:w w:val="104"/>
        </w:rPr>
        <w:t>a</w:t>
      </w:r>
      <w:r>
        <w:rPr>
          <w:w w:val="103"/>
        </w:rPr>
        <w:t>r</w:t>
      </w:r>
      <w:r>
        <w:rPr>
          <w:w w:val="104"/>
        </w:rPr>
        <w:t>e</w:t>
      </w:r>
      <w:proofErr w:type="gramEnd"/>
      <w:r>
        <w:rPr>
          <w:w w:val="10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re</w:t>
      </w:r>
      <w:r>
        <w:rPr>
          <w:spacing w:val="-1"/>
        </w:rPr>
        <w:t>c</w:t>
      </w:r>
      <w:r>
        <w:t>t</w:t>
      </w:r>
      <w:r>
        <w:rPr>
          <w:spacing w:val="-3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1"/>
        </w:rPr>
        <w:t>affec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b/>
        </w:rPr>
        <w:t>l</w:t>
      </w:r>
      <w:r>
        <w:rPr>
          <w:b/>
          <w:spacing w:val="-1"/>
        </w:rPr>
        <w:t>e</w:t>
      </w:r>
      <w:r>
        <w:rPr>
          <w:b/>
          <w:spacing w:val="1"/>
        </w:rPr>
        <w:t>ve</w:t>
      </w:r>
      <w:r>
        <w:rPr>
          <w:b/>
        </w:rPr>
        <w:t>ls</w:t>
      </w:r>
      <w:r>
        <w:rPr>
          <w:b/>
          <w:spacing w:val="19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11"/>
        </w:rPr>
        <w:t xml:space="preserve"> </w:t>
      </w:r>
      <w:r>
        <w:rPr>
          <w:b/>
          <w:spacing w:val="1"/>
        </w:rPr>
        <w:t>acc</w:t>
      </w:r>
      <w:r>
        <w:rPr>
          <w:b/>
          <w:spacing w:val="-1"/>
        </w:rPr>
        <w:t>e</w:t>
      </w:r>
      <w:r>
        <w:rPr>
          <w:b/>
        </w:rPr>
        <w:t>pt</w:t>
      </w:r>
      <w:r>
        <w:rPr>
          <w:b/>
          <w:spacing w:val="4"/>
        </w:rPr>
        <w:t>a</w:t>
      </w:r>
      <w:r>
        <w:rPr>
          <w:b/>
        </w:rPr>
        <w:t>b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r</w:t>
      </w:r>
      <w:r>
        <w:rPr>
          <w:b/>
        </w:rPr>
        <w:t>i</w:t>
      </w:r>
      <w:r>
        <w:rPr>
          <w:b/>
          <w:spacing w:val="1"/>
        </w:rPr>
        <w:t>s</w:t>
      </w:r>
      <w:r>
        <w:rPr>
          <w:b/>
        </w:rPr>
        <w:t>k</w:t>
      </w:r>
      <w:r>
        <w:rPr>
          <w:b/>
          <w:spacing w:val="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n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t</w:t>
      </w:r>
      <w:r>
        <w:t>,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2"/>
        </w:rPr>
        <w:t>do</w:t>
      </w:r>
      <w:r>
        <w:rPr>
          <w:spacing w:val="1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n</w:t>
      </w:r>
      <w:r>
        <w:rPr>
          <w:spacing w:val="4"/>
        </w:rPr>
        <w:t>o</w:t>
      </w:r>
      <w:r>
        <w:t>t</w:t>
      </w:r>
      <w:r>
        <w:rPr>
          <w:spacing w:val="9"/>
        </w:rPr>
        <w:t xml:space="preserve"> </w:t>
      </w:r>
      <w:r>
        <w:rPr>
          <w:spacing w:val="-2"/>
          <w:w w:val="103"/>
        </w:rPr>
        <w:t>g</w:t>
      </w:r>
      <w:r>
        <w:rPr>
          <w:spacing w:val="1"/>
          <w:w w:val="104"/>
        </w:rPr>
        <w:t>e</w:t>
      </w:r>
      <w:r>
        <w:rPr>
          <w:w w:val="104"/>
        </w:rPr>
        <w:t xml:space="preserve">t </w:t>
      </w:r>
      <w:r>
        <w:rPr>
          <w:spacing w:val="-1"/>
        </w:rPr>
        <w:t>te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4"/>
        </w:rPr>
        <w:t xml:space="preserve"> </w:t>
      </w:r>
      <w:r>
        <w:rPr>
          <w:spacing w:val="1"/>
        </w:rPr>
        <w:t>a</w:t>
      </w:r>
      <w:r>
        <w:t>ff</w:t>
      </w:r>
      <w:r>
        <w:rPr>
          <w:spacing w:val="1"/>
        </w:rPr>
        <w:t>e</w:t>
      </w:r>
      <w:r>
        <w:rPr>
          <w:spacing w:val="-1"/>
        </w:rPr>
        <w:t>ct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b/>
        </w:rPr>
        <w:t>l</w:t>
      </w:r>
      <w:r>
        <w:rPr>
          <w:b/>
          <w:spacing w:val="1"/>
        </w:rPr>
        <w:t>e</w:t>
      </w:r>
      <w:r>
        <w:rPr>
          <w:b/>
          <w:spacing w:val="2"/>
        </w:rPr>
        <w:t>v</w:t>
      </w:r>
      <w:r>
        <w:rPr>
          <w:b/>
          <w:spacing w:val="-1"/>
        </w:rPr>
        <w:t>e</w:t>
      </w:r>
      <w:r>
        <w:rPr>
          <w:b/>
        </w:rPr>
        <w:t>l</w:t>
      </w:r>
      <w:r>
        <w:rPr>
          <w:b/>
          <w:spacing w:val="18"/>
        </w:rPr>
        <w:t xml:space="preserve"> </w:t>
      </w:r>
      <w:r>
        <w:rPr>
          <w:b/>
          <w:spacing w:val="2"/>
        </w:rPr>
        <w:t>o</w:t>
      </w:r>
      <w:r>
        <w:rPr>
          <w:b/>
        </w:rPr>
        <w:t>f</w:t>
      </w:r>
      <w:r>
        <w:rPr>
          <w:b/>
          <w:spacing w:val="11"/>
        </w:rPr>
        <w:t xml:space="preserve"> </w:t>
      </w:r>
      <w:r>
        <w:rPr>
          <w:b/>
        </w:rPr>
        <w:t>risk</w:t>
      </w:r>
      <w:r>
        <w:rPr>
          <w:b/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1"/>
          <w:w w:val="103"/>
        </w:rPr>
        <w:t>o</w:t>
      </w:r>
      <w:r>
        <w:rPr>
          <w:w w:val="104"/>
        </w:rPr>
        <w:t>j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5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8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P</w:t>
      </w:r>
      <w:r>
        <w:rPr>
          <w:rFonts w:ascii="Arial" w:eastAsia="Arial" w:hAnsi="Arial" w:cs="Arial"/>
          <w:b/>
          <w:spacing w:val="-1"/>
          <w:sz w:val="26"/>
          <w:szCs w:val="26"/>
        </w:rPr>
        <w:t>PR</w:t>
      </w:r>
      <w:r>
        <w:rPr>
          <w:rFonts w:ascii="Arial" w:eastAsia="Arial" w:hAnsi="Arial" w:cs="Arial"/>
          <w:b/>
          <w:spacing w:val="1"/>
          <w:sz w:val="26"/>
          <w:szCs w:val="26"/>
        </w:rPr>
        <w:t>O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H</w:t>
      </w:r>
      <w:r>
        <w:rPr>
          <w:rFonts w:ascii="Arial" w:eastAsia="Arial" w:hAnsi="Arial" w:cs="Arial"/>
          <w:b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(S</w:t>
      </w:r>
      <w:r>
        <w:rPr>
          <w:rFonts w:ascii="Arial" w:eastAsia="Arial" w:hAnsi="Arial" w:cs="Arial"/>
          <w:b/>
          <w:spacing w:val="-5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G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Y</w:t>
      </w:r>
      <w:r>
        <w:rPr>
          <w:rFonts w:ascii="Arial" w:eastAsia="Arial" w:hAnsi="Arial" w:cs="Arial"/>
          <w:b/>
          <w:w w:val="101"/>
          <w:sz w:val="26"/>
          <w:szCs w:val="26"/>
        </w:rPr>
        <w:t>)</w:t>
      </w:r>
    </w:p>
    <w:p w:rsidR="007C6326" w:rsidRDefault="00F406C1">
      <w:pPr>
        <w:spacing w:before="79" w:line="249" w:lineRule="auto"/>
        <w:ind w:left="832" w:right="138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y</w:t>
      </w:r>
      <w:r>
        <w:rPr>
          <w:spacing w:val="1"/>
        </w:rPr>
        <w:t>ou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t>t</w:t>
      </w:r>
      <w:r>
        <w:rPr>
          <w:spacing w:val="-1"/>
        </w:rPr>
        <w:t>eg</w:t>
      </w:r>
      <w:r>
        <w:t>y</w:t>
      </w:r>
      <w:r>
        <w:rPr>
          <w:spacing w:val="23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1"/>
        </w:rPr>
        <w:t>an</w:t>
      </w:r>
      <w:r>
        <w:t>;</w:t>
      </w:r>
      <w:r>
        <w:rPr>
          <w:spacing w:val="1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shou</w:t>
      </w:r>
      <w:r>
        <w:t>ld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ap</w:t>
      </w:r>
      <w:r>
        <w:rPr>
          <w:spacing w:val="4"/>
        </w:rPr>
        <w:t>p</w:t>
      </w:r>
      <w:r>
        <w:t>r</w:t>
      </w:r>
      <w:r>
        <w:rPr>
          <w:spacing w:val="1"/>
        </w:rPr>
        <w:t>op</w:t>
      </w:r>
      <w:r>
        <w:t>ri</w:t>
      </w:r>
      <w:r>
        <w:rPr>
          <w:spacing w:val="1"/>
        </w:rPr>
        <w:t>a</w:t>
      </w:r>
      <w:r>
        <w:rPr>
          <w:spacing w:val="-2"/>
        </w:rPr>
        <w:t>t</w:t>
      </w:r>
      <w:r>
        <w:t>e</w:t>
      </w:r>
      <w:r>
        <w:rPr>
          <w:spacing w:val="3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2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7"/>
        </w:rPr>
        <w:t xml:space="preserve"> </w:t>
      </w:r>
      <w:r>
        <w:t>(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2"/>
        </w:rPr>
        <w:t>t</w:t>
      </w:r>
      <w:r>
        <w:rPr>
          <w:spacing w:val="1"/>
        </w:rPr>
        <w:t>e</w:t>
      </w:r>
      <w:r>
        <w:t>r,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spacing w:val="2"/>
        </w:rPr>
        <w:t>p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rPr>
          <w:spacing w:val="1"/>
        </w:rPr>
        <w:t>e</w:t>
      </w:r>
      <w:r>
        <w:t>,</w:t>
      </w:r>
      <w:r>
        <w:rPr>
          <w:spacing w:val="38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t</w:t>
      </w:r>
      <w:r>
        <w:rPr>
          <w:spacing w:val="1"/>
        </w:rPr>
        <w:t>c.</w:t>
      </w:r>
      <w:r>
        <w:t>)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r</w:t>
      </w:r>
      <w:r>
        <w:rPr>
          <w:spacing w:val="1"/>
        </w:rPr>
        <w:t>ee</w:t>
      </w:r>
      <w:r>
        <w:rPr>
          <w:spacing w:val="-1"/>
        </w:rPr>
        <w:t>me</w:t>
      </w:r>
      <w:r>
        <w:rPr>
          <w:spacing w:val="2"/>
        </w:rPr>
        <w:t>n</w:t>
      </w:r>
      <w:r>
        <w:t>t</w:t>
      </w:r>
      <w:r>
        <w:rPr>
          <w:spacing w:val="34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8"/>
        </w:rPr>
        <w:t xml:space="preserve"> </w:t>
      </w:r>
      <w:r>
        <w:rPr>
          <w:spacing w:val="2"/>
        </w:rPr>
        <w:t>h</w:t>
      </w:r>
      <w:r>
        <w:t>i</w:t>
      </w:r>
      <w:r>
        <w:rPr>
          <w:spacing w:val="-3"/>
        </w:rPr>
        <w:t>g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1"/>
        </w:rPr>
        <w:t>w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le</w:t>
      </w:r>
      <w:r>
        <w:rPr>
          <w:spacing w:val="2"/>
        </w:rPr>
        <w:t>v</w:t>
      </w:r>
      <w:r>
        <w:rPr>
          <w:spacing w:val="-1"/>
        </w:rPr>
        <w:t>el</w:t>
      </w:r>
      <w:r>
        <w:t>s</w:t>
      </w:r>
      <w:r>
        <w:rPr>
          <w:spacing w:val="20"/>
        </w:rPr>
        <w:t xml:space="preserve"> </w:t>
      </w:r>
      <w:r>
        <w:rPr>
          <w:spacing w:val="4"/>
          <w:w w:val="103"/>
        </w:rPr>
        <w:t>o</w:t>
      </w:r>
      <w:r>
        <w:rPr>
          <w:w w:val="103"/>
        </w:rPr>
        <w:t xml:space="preserve">f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s</w:t>
      </w:r>
      <w:r>
        <w:t xml:space="preserve">. 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1"/>
        </w:rPr>
        <w:t>a</w:t>
      </w:r>
      <w:r>
        <w:t>ll</w:t>
      </w:r>
      <w:r>
        <w:rPr>
          <w:spacing w:val="22"/>
        </w:rPr>
        <w:t xml:space="preserve"> </w:t>
      </w:r>
      <w:r>
        <w:t>r</w:t>
      </w:r>
      <w:r>
        <w:rPr>
          <w:spacing w:val="4"/>
        </w:rPr>
        <w:t>u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rPr>
          <w:spacing w:val="-1"/>
        </w:rPr>
        <w:t>e</w:t>
      </w:r>
      <w:r>
        <w:t>s</w:t>
      </w:r>
      <w:r>
        <w:rPr>
          <w:spacing w:val="32"/>
        </w:rPr>
        <w:t xml:space="preserve"> </w:t>
      </w:r>
      <w:r>
        <w:rPr>
          <w:spacing w:val="1"/>
        </w:rPr>
        <w:t>sho</w:t>
      </w:r>
      <w:r>
        <w:rPr>
          <w:spacing w:val="4"/>
        </w:rPr>
        <w:t>u</w:t>
      </w:r>
      <w:r>
        <w:rPr>
          <w:spacing w:val="-3"/>
        </w:rPr>
        <w:t>l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en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3"/>
          <w:w w:val="103"/>
        </w:rPr>
        <w:t>f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ed.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A</w:t>
      </w:r>
      <w:r>
        <w:rPr>
          <w:spacing w:val="3"/>
        </w:rPr>
        <w:t>r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sp</w:t>
      </w:r>
      <w:r>
        <w:rPr>
          <w:spacing w:val="-1"/>
        </w:rPr>
        <w:t>e</w:t>
      </w:r>
      <w:r>
        <w:rPr>
          <w:spacing w:val="1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22"/>
        </w:rPr>
        <w:t xml:space="preserve"> </w:t>
      </w:r>
      <w:r>
        <w:t>t</w:t>
      </w:r>
      <w:r>
        <w:rPr>
          <w:spacing w:val="1"/>
        </w:rPr>
        <w:t>oo</w:t>
      </w:r>
      <w:r>
        <w:t>ls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wha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y</w:t>
      </w:r>
      <w:r>
        <w:rPr>
          <w:w w:val="104"/>
        </w:rPr>
        <w:t>?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o</w:t>
      </w:r>
      <w:r>
        <w:rPr>
          <w:spacing w:val="4"/>
        </w:rPr>
        <w:t>o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requ</w:t>
      </w:r>
      <w:r>
        <w:t>i</w:t>
      </w:r>
      <w:r>
        <w:rPr>
          <w:spacing w:val="1"/>
        </w:rPr>
        <w:t>r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spec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2"/>
          <w:w w:val="104"/>
        </w:rPr>
        <w:t>t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-3"/>
          <w:w w:val="103"/>
        </w:rPr>
        <w:t>g</w:t>
      </w:r>
      <w:r>
        <w:rPr>
          <w:w w:val="104"/>
        </w:rPr>
        <w:t>?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e</w:t>
      </w:r>
      <w:r>
        <w:rPr>
          <w:spacing w:val="-2"/>
        </w:rPr>
        <w:t>t</w:t>
      </w:r>
      <w:r>
        <w:t>ri</w:t>
      </w:r>
      <w:r>
        <w:rPr>
          <w:spacing w:val="1"/>
        </w:rPr>
        <w:t>c</w:t>
      </w:r>
      <w:r>
        <w:t>s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  <w:w w:val="104"/>
        </w:rPr>
        <w:t>c</w:t>
      </w:r>
      <w:r>
        <w:rPr>
          <w:spacing w:val="2"/>
          <w:w w:val="103"/>
        </w:rPr>
        <w:t>o</w:t>
      </w:r>
      <w:r>
        <w:rPr>
          <w:spacing w:val="-2"/>
          <w:w w:val="104"/>
        </w:rPr>
        <w:t>l</w:t>
      </w:r>
      <w:r>
        <w:rPr>
          <w:w w:val="104"/>
        </w:rPr>
        <w:t>l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4"/>
        </w:rPr>
        <w:t>?</w:t>
      </w:r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t>i</w:t>
      </w:r>
      <w:r>
        <w:rPr>
          <w:spacing w:val="1"/>
        </w:rPr>
        <w:t>c</w:t>
      </w:r>
      <w:r>
        <w:t>h</w:t>
      </w:r>
      <w:r>
        <w:rPr>
          <w:spacing w:val="25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9"/>
        </w:rPr>
        <w:t xml:space="preserve"> </w:t>
      </w:r>
      <w:r>
        <w:rPr>
          <w:spacing w:val="-1"/>
        </w:rPr>
        <w:t>me</w:t>
      </w:r>
      <w:r>
        <w:t>tr</w:t>
      </w:r>
      <w:r>
        <w:rPr>
          <w:spacing w:val="-2"/>
        </w:rPr>
        <w:t>i</w:t>
      </w:r>
      <w:r>
        <w:t>c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-1"/>
          <w:w w:val="104"/>
        </w:rPr>
        <w:t>a</w:t>
      </w:r>
      <w:r>
        <w:rPr>
          <w:w w:val="104"/>
        </w:rPr>
        <w:t>t?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1"/>
        </w:rPr>
        <w:t>on</w:t>
      </w:r>
      <w:r>
        <w:rPr>
          <w:spacing w:val="3"/>
        </w:rPr>
        <w:t>f</w:t>
      </w:r>
      <w:r>
        <w:rPr>
          <w:spacing w:val="-2"/>
        </w:rPr>
        <w:t>i</w:t>
      </w:r>
      <w:r>
        <w:rPr>
          <w:spacing w:val="-3"/>
        </w:rPr>
        <w:t>g</w:t>
      </w:r>
      <w:r>
        <w:rPr>
          <w:spacing w:val="4"/>
        </w:rPr>
        <w:t>u</w:t>
      </w:r>
      <w:r>
        <w:t>r</w:t>
      </w:r>
      <w:r>
        <w:rPr>
          <w:spacing w:val="-1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41"/>
        </w:rPr>
        <w:t xml:space="preserve"> </w:t>
      </w:r>
      <w:r>
        <w:t>M</w:t>
      </w:r>
      <w:r>
        <w:rPr>
          <w:spacing w:val="1"/>
        </w:rPr>
        <w:t>an</w:t>
      </w:r>
      <w:r>
        <w:rPr>
          <w:spacing w:val="-1"/>
        </w:rPr>
        <w:t>agem</w:t>
      </w:r>
      <w:r>
        <w:rPr>
          <w:spacing w:val="1"/>
        </w:rPr>
        <w:t>en</w:t>
      </w:r>
      <w:r>
        <w:t>t</w:t>
      </w:r>
      <w:r>
        <w:rPr>
          <w:spacing w:val="3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a</w:t>
      </w:r>
      <w:r>
        <w:rPr>
          <w:spacing w:val="1"/>
          <w:w w:val="103"/>
        </w:rPr>
        <w:t>n</w:t>
      </w:r>
      <w:r>
        <w:rPr>
          <w:spacing w:val="4"/>
          <w:w w:val="103"/>
        </w:rPr>
        <w:t>d</w:t>
      </w:r>
      <w:r>
        <w:rPr>
          <w:spacing w:val="-2"/>
          <w:w w:val="104"/>
        </w:rPr>
        <w:t>l</w:t>
      </w:r>
      <w:r>
        <w:rPr>
          <w:spacing w:val="1"/>
          <w:w w:val="104"/>
        </w:rPr>
        <w:t>ed?</w:t>
      </w:r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iff</w:t>
      </w:r>
      <w:r>
        <w:rPr>
          <w:spacing w:val="1"/>
        </w:rPr>
        <w:t>e</w:t>
      </w:r>
      <w:r>
        <w:t>r</w:t>
      </w:r>
      <w:r>
        <w:rPr>
          <w:spacing w:val="1"/>
        </w:rPr>
        <w:t>en</w:t>
      </w:r>
      <w:r>
        <w:t>t</w:t>
      </w:r>
      <w:r>
        <w:rPr>
          <w:spacing w:val="26"/>
        </w:rPr>
        <w:t xml:space="preserve"> </w:t>
      </w:r>
      <w:r>
        <w:rPr>
          <w:spacing w:val="1"/>
        </w:rPr>
        <w:t>con</w:t>
      </w:r>
      <w:r>
        <w:t>fi</w:t>
      </w:r>
      <w:r>
        <w:rPr>
          <w:spacing w:val="-3"/>
        </w:rPr>
        <w:t>g</w:t>
      </w:r>
      <w:r>
        <w:rPr>
          <w:spacing w:val="4"/>
        </w:rPr>
        <w:t>u</w:t>
      </w:r>
      <w:r>
        <w:t>r</w:t>
      </w:r>
      <w:r>
        <w:rPr>
          <w:spacing w:val="-1"/>
        </w:rPr>
        <w:t>a</w:t>
      </w:r>
      <w:r>
        <w:t>ti</w:t>
      </w:r>
      <w:r>
        <w:rPr>
          <w:spacing w:val="1"/>
        </w:rPr>
        <w:t>on</w:t>
      </w:r>
      <w:r>
        <w:t>s</w:t>
      </w:r>
      <w:r>
        <w:rPr>
          <w:spacing w:val="45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ed?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  <w:w w:val="104"/>
        </w:rPr>
        <w:t>Hardware</w:t>
      </w:r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w w:val="103"/>
        </w:rPr>
        <w:t>S</w:t>
      </w:r>
      <w:r>
        <w:rPr>
          <w:spacing w:val="4"/>
          <w:w w:val="103"/>
        </w:rPr>
        <w:t>o</w:t>
      </w:r>
      <w:r>
        <w:rPr>
          <w:w w:val="104"/>
        </w:rPr>
        <w:t>f</w:t>
      </w:r>
      <w:r>
        <w:rPr>
          <w:spacing w:val="-3"/>
          <w:w w:val="104"/>
        </w:rPr>
        <w:t>t</w:t>
      </w:r>
      <w:r>
        <w:rPr>
          <w:w w:val="104"/>
        </w:rPr>
        <w:t>ware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2"/>
        </w:rPr>
        <w:t>b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s</w:t>
      </w:r>
      <w:r>
        <w:rPr>
          <w:spacing w:val="4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W</w:t>
      </w:r>
      <w:r>
        <w:t>,</w:t>
      </w:r>
      <w:r>
        <w:rPr>
          <w:spacing w:val="14"/>
        </w:rPr>
        <w:t xml:space="preserve"> </w:t>
      </w:r>
      <w:r>
        <w:t>SW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end</w:t>
      </w:r>
      <w:r>
        <w:rPr>
          <w:spacing w:val="4"/>
        </w:rPr>
        <w:t>o</w:t>
      </w:r>
      <w:r>
        <w:t>r</w:t>
      </w:r>
      <w:r>
        <w:rPr>
          <w:spacing w:val="21"/>
        </w:rPr>
        <w:t xml:space="preserve"> </w:t>
      </w:r>
      <w:r>
        <w:rPr>
          <w:spacing w:val="1"/>
          <w:w w:val="103"/>
        </w:rPr>
        <w:t>p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spacing w:val="-1"/>
          <w:w w:val="103"/>
        </w:rPr>
        <w:t>k</w:t>
      </w:r>
      <w:r>
        <w:rPr>
          <w:spacing w:val="1"/>
          <w:w w:val="104"/>
        </w:rPr>
        <w:t>a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>e</w:t>
      </w:r>
      <w:r>
        <w:rPr>
          <w:w w:val="104"/>
        </w:rPr>
        <w:t>s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ls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eg</w:t>
      </w:r>
      <w:r>
        <w:t>r</w:t>
      </w:r>
      <w:r>
        <w:rPr>
          <w:spacing w:val="1"/>
        </w:rPr>
        <w:t>e</w:t>
      </w:r>
      <w:r>
        <w:rPr>
          <w:spacing w:val="-2"/>
        </w:rPr>
        <w:t>s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3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1"/>
        </w:rPr>
        <w:t>on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4"/>
        </w:rPr>
        <w:t>u</w:t>
      </w:r>
      <w:r>
        <w:rPr>
          <w:spacing w:val="-1"/>
        </w:rPr>
        <w:t>c</w:t>
      </w:r>
      <w:r>
        <w:t>h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2"/>
          <w:w w:val="104"/>
        </w:rPr>
        <w:t>l</w:t>
      </w:r>
      <w:r>
        <w:rPr>
          <w:spacing w:val="1"/>
          <w:w w:val="104"/>
        </w:rPr>
        <w:t>e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l?</w:t>
      </w:r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eg</w:t>
      </w:r>
      <w:r>
        <w:t>r</w:t>
      </w:r>
      <w:r>
        <w:rPr>
          <w:spacing w:val="-1"/>
        </w:rPr>
        <w:t>e</w:t>
      </w:r>
      <w:r>
        <w:rPr>
          <w:spacing w:val="1"/>
        </w:rPr>
        <w:t>ssio</w:t>
      </w:r>
      <w:r>
        <w:t>n</w:t>
      </w:r>
      <w:r>
        <w:rPr>
          <w:spacing w:val="3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1"/>
        </w:rPr>
        <w:t>st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se</w:t>
      </w:r>
      <w:r>
        <w:rPr>
          <w:spacing w:val="-1"/>
        </w:rPr>
        <w:t>v</w:t>
      </w:r>
      <w:r>
        <w:rPr>
          <w:spacing w:val="1"/>
        </w:rPr>
        <w:t>eri</w:t>
      </w:r>
      <w:r>
        <w:rPr>
          <w:spacing w:val="-2"/>
        </w:rPr>
        <w:t>t</w:t>
      </w:r>
      <w:r>
        <w:t>y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fec</w:t>
      </w:r>
      <w:r>
        <w:rPr>
          <w:spacing w:val="-2"/>
        </w:rPr>
        <w:t>t</w:t>
      </w:r>
      <w:r>
        <w:t>s</w:t>
      </w:r>
      <w:r>
        <w:rPr>
          <w:spacing w:val="25"/>
        </w:rPr>
        <w:t xml:space="preserve"> </w:t>
      </w:r>
      <w:r>
        <w:rPr>
          <w:spacing w:val="1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te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4"/>
        </w:rPr>
        <w:t>?</w:t>
      </w:r>
    </w:p>
    <w:p w:rsidR="007C6326" w:rsidRDefault="00F406C1">
      <w:pPr>
        <w:spacing w:before="84" w:line="250" w:lineRule="auto"/>
        <w:ind w:left="1170" w:right="907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1"/>
        </w:rPr>
        <w:t>em</w:t>
      </w:r>
      <w:r>
        <w:rPr>
          <w:spacing w:val="1"/>
        </w:rPr>
        <w:t>en</w:t>
      </w:r>
      <w:r>
        <w:t>ts</w:t>
      </w:r>
      <w:r>
        <w:rPr>
          <w:spacing w:val="2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-1"/>
        </w:rPr>
        <w:t>em</w:t>
      </w:r>
      <w:r>
        <w:rPr>
          <w:spacing w:val="1"/>
        </w:rPr>
        <w:t>en</w:t>
      </w:r>
      <w:r>
        <w:t>ts</w:t>
      </w:r>
      <w:r>
        <w:rPr>
          <w:spacing w:val="4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des</w:t>
      </w:r>
      <w:r>
        <w:rPr>
          <w:spacing w:val="-2"/>
        </w:rPr>
        <w:t>i</w:t>
      </w:r>
      <w:r>
        <w:rPr>
          <w:spacing w:val="-1"/>
        </w:rPr>
        <w:t>g</w:t>
      </w:r>
      <w:r>
        <w:t>n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t>o</w:t>
      </w:r>
      <w:r>
        <w:rPr>
          <w:spacing w:val="8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k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sens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  <w:w w:val="104"/>
        </w:rPr>
        <w:t>a</w:t>
      </w:r>
      <w:r>
        <w:rPr>
          <w:w w:val="104"/>
        </w:rPr>
        <w:t xml:space="preserve">re </w:t>
      </w:r>
      <w:proofErr w:type="spellStart"/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rPr>
          <w:spacing w:val="1"/>
        </w:rPr>
        <w:t>ab</w:t>
      </w:r>
      <w:r>
        <w:t>le</w:t>
      </w:r>
      <w:proofErr w:type="spellEnd"/>
      <w:r>
        <w:rPr>
          <w:spacing w:val="3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ssed?</w:t>
      </w:r>
    </w:p>
    <w:p w:rsidR="007C6326" w:rsidRDefault="00F406C1">
      <w:pPr>
        <w:spacing w:before="72" w:line="247" w:lineRule="auto"/>
        <w:ind w:left="832" w:right="446"/>
      </w:pP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3"/>
        </w:rPr>
        <w:t>t</w:t>
      </w:r>
      <w:r>
        <w:rPr>
          <w:spacing w:val="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1"/>
        </w:rPr>
        <w:t>a</w:t>
      </w:r>
      <w:r>
        <w:t>ll</w:t>
      </w:r>
      <w:r>
        <w:rPr>
          <w:spacing w:val="2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app</w:t>
      </w:r>
      <w:r>
        <w:t>r</w:t>
      </w:r>
      <w:r>
        <w:rPr>
          <w:spacing w:val="4"/>
        </w:rPr>
        <w:t>o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ve</w:t>
      </w:r>
      <w:r>
        <w:rPr>
          <w:spacing w:val="3"/>
        </w:rPr>
        <w:t>r</w:t>
      </w:r>
      <w:r>
        <w:rPr>
          <w:spacing w:val="-1"/>
        </w:rPr>
        <w:t>ag</w:t>
      </w:r>
      <w:r>
        <w:t>e</w:t>
      </w:r>
      <w:r>
        <w:rPr>
          <w:spacing w:val="27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qu</w:t>
      </w:r>
      <w:r>
        <w:rPr>
          <w:w w:val="104"/>
        </w:rPr>
        <w:t>i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 xml:space="preserve">ts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3"/>
          <w:w w:val="103"/>
        </w:rPr>
        <w:t>f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d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S</w:t>
      </w:r>
      <w:r>
        <w:rPr>
          <w:spacing w:val="2"/>
        </w:rPr>
        <w:t>p</w:t>
      </w:r>
      <w:r>
        <w:rPr>
          <w:spacing w:val="1"/>
        </w:rPr>
        <w:t>e</w:t>
      </w:r>
      <w:r>
        <w:rPr>
          <w:spacing w:val="-1"/>
        </w:rPr>
        <w:t>c</w:t>
      </w:r>
      <w:r>
        <w:t>ify</w:t>
      </w:r>
      <w:r>
        <w:rPr>
          <w:spacing w:val="2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er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req</w:t>
      </w:r>
      <w:r>
        <w:rPr>
          <w:spacing w:val="4"/>
        </w:rPr>
        <w:t>u</w:t>
      </w:r>
      <w:r>
        <w:rPr>
          <w:spacing w:val="-2"/>
        </w:rPr>
        <w:t>i</w:t>
      </w:r>
      <w:r>
        <w:t>r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2"/>
        </w:rPr>
        <w:t>t</w:t>
      </w:r>
      <w:r>
        <w:t>s</w:t>
      </w:r>
      <w:r>
        <w:rPr>
          <w:spacing w:val="4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3"/>
          <w:w w:val="103"/>
        </w:rPr>
        <w:t>g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2"/>
        </w:rPr>
        <w:t>l</w:t>
      </w:r>
      <w:r>
        <w:t>y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-2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3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4" w:line="325" w:lineRule="auto"/>
        <w:ind w:left="832" w:right="806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spe</w:t>
      </w:r>
      <w:r>
        <w:rPr>
          <w:spacing w:val="-1"/>
        </w:rPr>
        <w:t>c</w:t>
      </w:r>
      <w:r>
        <w:t>ifi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</w:rPr>
        <w:t>se</w:t>
      </w:r>
      <w:r>
        <w:rPr>
          <w:spacing w:val="-3"/>
        </w:rPr>
        <w:t>g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g</w:t>
      </w:r>
      <w:r>
        <w:rPr>
          <w:spacing w:val="3"/>
        </w:rPr>
        <w:t>r</w:t>
      </w:r>
      <w:r>
        <w:rPr>
          <w:spacing w:val="1"/>
        </w:rPr>
        <w:t>oup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  <w:w w:val="103"/>
        </w:rPr>
        <w:t>f</w:t>
      </w:r>
      <w:r>
        <w:rPr>
          <w:spacing w:val="-1"/>
          <w:w w:val="103"/>
        </w:rPr>
        <w:t>e</w:t>
      </w:r>
      <w:r>
        <w:rPr>
          <w:spacing w:val="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4"/>
          <w:w w:val="103"/>
        </w:rPr>
        <w:t>u</w:t>
      </w:r>
      <w:r>
        <w:rPr>
          <w:w w:val="103"/>
        </w:rPr>
        <w:t>r</w:t>
      </w:r>
      <w:r>
        <w:rPr>
          <w:spacing w:val="-1"/>
          <w:w w:val="103"/>
        </w:rPr>
        <w:t>e</w:t>
      </w:r>
      <w:r>
        <w:rPr>
          <w:spacing w:val="1"/>
          <w:w w:val="103"/>
        </w:rPr>
        <w:t>s</w:t>
      </w:r>
      <w:r>
        <w:rPr>
          <w:w w:val="103"/>
        </w:rPr>
        <w:t>/</w:t>
      </w:r>
      <w:r>
        <w:rPr>
          <w:spacing w:val="-1"/>
          <w:w w:val="103"/>
        </w:rPr>
        <w:t>c</w:t>
      </w:r>
      <w:r>
        <w:rPr>
          <w:spacing w:val="4"/>
          <w:w w:val="103"/>
        </w:rPr>
        <w:t>o</w:t>
      </w:r>
      <w:r>
        <w:rPr>
          <w:spacing w:val="-1"/>
          <w:w w:val="103"/>
        </w:rPr>
        <w:t>m</w:t>
      </w:r>
      <w:r>
        <w:rPr>
          <w:spacing w:val="1"/>
          <w:w w:val="103"/>
        </w:rPr>
        <w:t>ponen</w:t>
      </w:r>
      <w:r>
        <w:rPr>
          <w:w w:val="103"/>
        </w:rPr>
        <w:t>ts</w:t>
      </w:r>
      <w:r>
        <w:rPr>
          <w:spacing w:val="13"/>
          <w:w w:val="103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o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w w:val="103"/>
        </w:rPr>
        <w:t xml:space="preserve">. </w:t>
      </w:r>
      <w:r>
        <w:rPr>
          <w:spacing w:val="1"/>
        </w:rPr>
        <w:t>O</w:t>
      </w:r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r</w:t>
      </w:r>
      <w:r>
        <w:rPr>
          <w:spacing w:val="21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-1"/>
        </w:rPr>
        <w:t>ma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use</w:t>
      </w:r>
      <w:r>
        <w:t>f</w:t>
      </w:r>
      <w:r>
        <w:rPr>
          <w:spacing w:val="1"/>
        </w:rPr>
        <w:t>u</w:t>
      </w:r>
      <w:r>
        <w:t>l</w:t>
      </w:r>
      <w:r>
        <w:rPr>
          <w:spacing w:val="23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se</w:t>
      </w:r>
      <w:r>
        <w:rPr>
          <w:spacing w:val="-3"/>
        </w:rPr>
        <w:t>t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t>r</w:t>
      </w:r>
      <w:r>
        <w:rPr>
          <w:spacing w:val="1"/>
        </w:rPr>
        <w:t>oa</w:t>
      </w:r>
      <w:r>
        <w:rPr>
          <w:spacing w:val="-1"/>
        </w:rPr>
        <w:t>c</w:t>
      </w:r>
      <w:r>
        <w:t>h</w:t>
      </w:r>
      <w:r>
        <w:rPr>
          <w:spacing w:val="30"/>
        </w:rPr>
        <w:t xml:space="preserve"> </w:t>
      </w:r>
      <w:proofErr w:type="gramStart"/>
      <w:r>
        <w:rPr>
          <w:spacing w:val="1"/>
          <w:w w:val="104"/>
        </w:rPr>
        <w:t>a</w:t>
      </w:r>
      <w:r>
        <w:rPr>
          <w:w w:val="104"/>
        </w:rPr>
        <w:t>r</w:t>
      </w:r>
      <w:r>
        <w:rPr>
          <w:spacing w:val="1"/>
          <w:w w:val="104"/>
        </w:rPr>
        <w:t>e</w:t>
      </w:r>
      <w:proofErr w:type="gramEnd"/>
      <w:r>
        <w:rPr>
          <w:spacing w:val="1"/>
          <w:w w:val="104"/>
        </w:rPr>
        <w:t>:</w:t>
      </w:r>
    </w:p>
    <w:p w:rsidR="007C6326" w:rsidRDefault="00F406C1">
      <w:pPr>
        <w:spacing w:before="79" w:line="250" w:lineRule="auto"/>
        <w:ind w:left="1170" w:right="101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MT</w:t>
      </w:r>
      <w:r>
        <w:rPr>
          <w:spacing w:val="3"/>
        </w:rPr>
        <w:t>B</w:t>
      </w:r>
      <w:r>
        <w:rPr>
          <w:spacing w:val="-3"/>
        </w:rPr>
        <w:t>F</w:t>
      </w:r>
      <w:r>
        <w:t>,</w:t>
      </w:r>
      <w:r>
        <w:rPr>
          <w:spacing w:val="23"/>
        </w:rPr>
        <w:t xml:space="preserve"> </w:t>
      </w:r>
      <w:r>
        <w:t>M</w:t>
      </w:r>
      <w:r>
        <w:rPr>
          <w:spacing w:val="1"/>
        </w:rPr>
        <w:t>e</w:t>
      </w:r>
      <w:r>
        <w:t>an</w:t>
      </w:r>
      <w:r>
        <w:rPr>
          <w:spacing w:val="22"/>
        </w:rPr>
        <w:t xml:space="preserve"> </w:t>
      </w:r>
      <w:r>
        <w:t>Ti</w:t>
      </w:r>
      <w:r>
        <w:rPr>
          <w:spacing w:val="-3"/>
        </w:rPr>
        <w:t>m</w:t>
      </w:r>
      <w:r>
        <w:t>e</w:t>
      </w:r>
      <w:r>
        <w:rPr>
          <w:spacing w:val="21"/>
        </w:rPr>
        <w:t xml:space="preserve"> </w:t>
      </w:r>
      <w:proofErr w:type="gramStart"/>
      <w:r>
        <w:t>B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wee</w:t>
      </w:r>
      <w:r>
        <w:t>n</w:t>
      </w:r>
      <w:proofErr w:type="gramEnd"/>
      <w:r>
        <w:rPr>
          <w:spacing w:val="28"/>
        </w:rPr>
        <w:t xml:space="preserve"> </w:t>
      </w:r>
      <w:r>
        <w:t>Fai</w:t>
      </w:r>
      <w:r>
        <w:rPr>
          <w:spacing w:val="-3"/>
        </w:rPr>
        <w:t>l</w:t>
      </w:r>
      <w:r>
        <w:rPr>
          <w:spacing w:val="2"/>
        </w:rPr>
        <w:t>u</w:t>
      </w:r>
      <w:r>
        <w:rPr>
          <w:spacing w:val="3"/>
        </w:rPr>
        <w:t>r</w:t>
      </w:r>
      <w:r>
        <w:t>es</w:t>
      </w:r>
      <w:r>
        <w:rPr>
          <w:spacing w:val="27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a</w:t>
      </w:r>
      <w:r>
        <w:t>l</w:t>
      </w:r>
      <w:r>
        <w:rPr>
          <w:spacing w:val="-3"/>
        </w:rPr>
        <w:t>i</w:t>
      </w:r>
      <w:r>
        <w:t>d</w:t>
      </w:r>
      <w:r>
        <w:rPr>
          <w:spacing w:val="18"/>
        </w:rPr>
        <w:t xml:space="preserve"> </w:t>
      </w:r>
      <w:r>
        <w:t>m</w:t>
      </w:r>
      <w:r>
        <w:rPr>
          <w:spacing w:val="1"/>
        </w:rPr>
        <w:t>e</w:t>
      </w:r>
      <w:r>
        <w:t>as</w:t>
      </w:r>
      <w:r>
        <w:rPr>
          <w:spacing w:val="4"/>
        </w:rPr>
        <w:t>u</w:t>
      </w:r>
      <w:r>
        <w:t>rem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4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rPr>
          <w:w w:val="104"/>
        </w:rPr>
        <w:t>i</w:t>
      </w:r>
      <w:r>
        <w:rPr>
          <w:spacing w:val="2"/>
          <w:w w:val="104"/>
        </w:rPr>
        <w:t>n</w:t>
      </w:r>
      <w:r>
        <w:rPr>
          <w:w w:val="103"/>
        </w:rPr>
        <w:t>v</w:t>
      </w:r>
      <w:r>
        <w:rPr>
          <w:spacing w:val="2"/>
          <w:w w:val="103"/>
        </w:rPr>
        <w:t>o</w:t>
      </w:r>
      <w:r>
        <w:rPr>
          <w:w w:val="104"/>
        </w:rPr>
        <w:t>lv</w:t>
      </w:r>
      <w:r>
        <w:rPr>
          <w:spacing w:val="1"/>
          <w:w w:val="104"/>
        </w:rPr>
        <w:t>e</w:t>
      </w:r>
      <w:r>
        <w:rPr>
          <w:w w:val="103"/>
        </w:rPr>
        <w:t xml:space="preserve">d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v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w w:val="104"/>
        </w:rPr>
        <w:t>la</w:t>
      </w:r>
      <w:r>
        <w:rPr>
          <w:spacing w:val="4"/>
          <w:w w:val="103"/>
        </w:rPr>
        <w:t>b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e.</w:t>
      </w:r>
    </w:p>
    <w:p w:rsidR="007C6326" w:rsidRDefault="00F406C1">
      <w:pPr>
        <w:spacing w:before="74" w:line="247" w:lineRule="auto"/>
        <w:ind w:left="1170" w:right="976" w:hanging="338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S</w:t>
      </w:r>
      <w:r>
        <w:rPr>
          <w:spacing w:val="3"/>
        </w:rPr>
        <w:t>R</w:t>
      </w:r>
      <w:r>
        <w:rPr>
          <w:spacing w:val="-2"/>
        </w:rPr>
        <w:t>E</w:t>
      </w:r>
      <w:r>
        <w:t>,</w:t>
      </w:r>
      <w:r>
        <w:rPr>
          <w:spacing w:val="20"/>
        </w:rPr>
        <w:t xml:space="preserve"> </w:t>
      </w:r>
      <w:r>
        <w:t>S</w:t>
      </w:r>
      <w:r>
        <w:rPr>
          <w:spacing w:val="2"/>
        </w:rPr>
        <w:t>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Re</w:t>
      </w:r>
      <w:r>
        <w:rPr>
          <w:spacing w:val="-2"/>
        </w:rPr>
        <w:t>l</w:t>
      </w:r>
      <w:r>
        <w:t>i</w:t>
      </w:r>
      <w:r>
        <w:rPr>
          <w:spacing w:val="1"/>
        </w:rPr>
        <w:t>ab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t>ty</w:t>
      </w:r>
      <w:r>
        <w:rPr>
          <w:spacing w:val="32"/>
        </w:rPr>
        <w:t xml:space="preserve"> </w:t>
      </w:r>
      <w: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t>i</w:t>
      </w:r>
      <w:r>
        <w:rPr>
          <w:spacing w:val="1"/>
        </w:rPr>
        <w:t>ne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3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t</w:t>
      </w:r>
      <w:r>
        <w:rPr>
          <w:spacing w:val="1"/>
        </w:rPr>
        <w:t>hod</w:t>
      </w:r>
      <w:r>
        <w:rPr>
          <w:spacing w:val="4"/>
        </w:rPr>
        <w:t>o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-1"/>
        </w:rPr>
        <w:t>g</w:t>
      </w:r>
      <w:r>
        <w:t>y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-1"/>
        </w:rP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1"/>
        </w:rPr>
        <w:t>mat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  <w:w w:val="104"/>
        </w:rPr>
        <w:t>av</w:t>
      </w:r>
      <w:r>
        <w:rPr>
          <w:spacing w:val="1"/>
          <w:w w:val="104"/>
        </w:rPr>
        <w:t>a</w:t>
      </w:r>
      <w:r>
        <w:rPr>
          <w:w w:val="104"/>
        </w:rPr>
        <w:t>i</w:t>
      </w:r>
      <w:r>
        <w:rPr>
          <w:spacing w:val="-2"/>
          <w:w w:val="104"/>
        </w:rPr>
        <w:t>l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b</w:t>
      </w:r>
      <w:r>
        <w:rPr>
          <w:w w:val="104"/>
        </w:rPr>
        <w:t>l</w:t>
      </w:r>
      <w:r>
        <w:rPr>
          <w:spacing w:val="-1"/>
          <w:w w:val="104"/>
        </w:rPr>
        <w:t>e.</w:t>
      </w:r>
      <w:proofErr w:type="gramEnd"/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50" style="position:absolute;left:0;text-align:left;margin-left:92.3pt;margin-top:1.15pt;width:427.8pt;height:0;z-index:-251662848;mso-position-horizontal-relative:page" coordorigin="1846,23" coordsize="8556,0">
            <v:shape id="_x0000_s1051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spacing w:before="29"/>
        <w:ind w:left="832"/>
      </w:pPr>
      <w:r>
        <w:rPr>
          <w:spacing w:val="1"/>
        </w:rPr>
        <w:t>Ho</w:t>
      </w:r>
      <w:r>
        <w:t>w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ee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s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3"/>
        </w:rPr>
        <w:t>g</w:t>
      </w:r>
      <w:r>
        <w:rPr>
          <w:spacing w:val="1"/>
        </w:rPr>
        <w:t>an</w:t>
      </w:r>
      <w:r>
        <w:rPr>
          <w:spacing w:val="-3"/>
        </w:rPr>
        <w:t>i</w:t>
      </w:r>
      <w:r>
        <w:rPr>
          <w:spacing w:val="-1"/>
        </w:rPr>
        <w:t>z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ona</w:t>
      </w:r>
      <w:r>
        <w:t>l</w:t>
      </w:r>
      <w:r>
        <w:rPr>
          <w:spacing w:val="4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rPr>
          <w:spacing w:val="-1"/>
        </w:rPr>
        <w:t>e</w:t>
      </w:r>
      <w:r>
        <w:t>s</w:t>
      </w:r>
      <w:r>
        <w:rPr>
          <w:spacing w:val="3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spacing w:val="2"/>
          <w:w w:val="103"/>
        </w:rPr>
        <w:t>d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ed?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13" w:right="4538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9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sz w:val="26"/>
          <w:szCs w:val="26"/>
        </w:rPr>
        <w:t>/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>L</w:t>
      </w:r>
      <w:r>
        <w:rPr>
          <w:rFonts w:ascii="Arial" w:eastAsia="Arial" w:hAnsi="Arial" w:cs="Arial"/>
          <w:b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CR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ER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w w:val="101"/>
          <w:sz w:val="26"/>
          <w:szCs w:val="26"/>
        </w:rPr>
        <w:t>A</w:t>
      </w:r>
    </w:p>
    <w:p w:rsidR="007C6326" w:rsidRDefault="00F406C1">
      <w:pPr>
        <w:spacing w:before="77" w:line="250" w:lineRule="auto"/>
        <w:ind w:left="832" w:right="333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rPr>
          <w:spacing w:val="1"/>
        </w:rPr>
        <w:t>cr</w:t>
      </w:r>
      <w:r>
        <w:t>i</w:t>
      </w:r>
      <w:r>
        <w:rPr>
          <w:spacing w:val="-2"/>
        </w:rPr>
        <w:t>t</w:t>
      </w:r>
      <w:r>
        <w:rPr>
          <w:spacing w:val="1"/>
        </w:rPr>
        <w:t>er</w:t>
      </w:r>
      <w:r>
        <w:t>ia</w:t>
      </w:r>
      <w:r>
        <w:rPr>
          <w:spacing w:val="23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4"/>
        </w:rPr>
        <w:t>n</w:t>
      </w:r>
      <w:r>
        <w:t xml:space="preserve">? 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cr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1"/>
        </w:rPr>
        <w:t>ca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w w:val="103"/>
        </w:rPr>
        <w:t xml:space="preserve">d </w:t>
      </w:r>
      <w:r>
        <w:rPr>
          <w:spacing w:val="1"/>
        </w:rPr>
        <w:t>sho</w:t>
      </w:r>
      <w:r>
        <w:rPr>
          <w:spacing w:val="4"/>
        </w:rPr>
        <w:t>u</w:t>
      </w:r>
      <w:r>
        <w:rPr>
          <w:spacing w:val="-3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t>r</w:t>
      </w:r>
      <w:r>
        <w:rPr>
          <w:spacing w:val="1"/>
        </w:rPr>
        <w:t>op</w:t>
      </w:r>
      <w:r>
        <w:rPr>
          <w:spacing w:val="3"/>
        </w:rPr>
        <w:t>r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-3"/>
        </w:rPr>
        <w:t>t</w:t>
      </w:r>
      <w:r>
        <w:t>e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p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an.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U</w:t>
      </w:r>
      <w:r>
        <w:rPr>
          <w:spacing w:val="2"/>
        </w:rPr>
        <w:t>n</w:t>
      </w:r>
      <w:r>
        <w:rPr>
          <w:spacing w:val="-2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ou</w:t>
      </w:r>
      <w:r>
        <w:t>ld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i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1"/>
        </w:rPr>
        <w:t>c</w:t>
      </w:r>
      <w:r>
        <w:t>h</w:t>
      </w:r>
      <w:r>
        <w:rPr>
          <w:spacing w:val="17"/>
        </w:rPr>
        <w:t xml:space="preserve"> </w:t>
      </w:r>
      <w:r>
        <w:rPr>
          <w:spacing w:val="1"/>
          <w:w w:val="104"/>
        </w:rPr>
        <w:t>as</w:t>
      </w:r>
      <w:r>
        <w:rPr>
          <w:w w:val="104"/>
        </w:rPr>
        <w:t>:</w:t>
      </w:r>
    </w:p>
    <w:p w:rsidR="007C6326" w:rsidRDefault="00F406C1">
      <w:pPr>
        <w:spacing w:before="84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A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t>st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m</w:t>
      </w:r>
      <w:r>
        <w:rPr>
          <w:spacing w:val="2"/>
          <w:w w:val="103"/>
        </w:rPr>
        <w:t>p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e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w w:val="103"/>
        </w:rPr>
        <w:t>d.</w:t>
      </w:r>
    </w:p>
    <w:p w:rsidR="007C6326" w:rsidRDefault="00F406C1">
      <w:pPr>
        <w:spacing w:before="82" w:line="250" w:lineRule="auto"/>
        <w:ind w:left="1509" w:right="105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spec</w:t>
      </w:r>
      <w:r>
        <w:rPr>
          <w:spacing w:val="-3"/>
        </w:rPr>
        <w:t>i</w:t>
      </w:r>
      <w:r>
        <w:t>fi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c</w:t>
      </w:r>
      <w:r>
        <w:rPr>
          <w:spacing w:val="1"/>
        </w:rPr>
        <w:t>en</w:t>
      </w:r>
      <w:r>
        <w:t>t</w:t>
      </w:r>
      <w:r>
        <w:rPr>
          <w:spacing w:val="-1"/>
        </w:rPr>
        <w:t>ag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1"/>
        </w:rPr>
        <w:t>ca</w:t>
      </w:r>
      <w:r>
        <w:rPr>
          <w:spacing w:val="-2"/>
        </w:rPr>
        <w:t>s</w:t>
      </w:r>
      <w:r>
        <w:rPr>
          <w:spacing w:val="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3"/>
        </w:rPr>
        <w:t>m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1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c</w:t>
      </w:r>
      <w:r>
        <w:rPr>
          <w:spacing w:val="1"/>
        </w:rPr>
        <w:t>en</w:t>
      </w:r>
      <w:r>
        <w:t>t</w:t>
      </w:r>
      <w:r>
        <w:rPr>
          <w:spacing w:val="-1"/>
        </w:rPr>
        <w:t>ag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con</w:t>
      </w:r>
      <w:r>
        <w:t>t</w:t>
      </w:r>
      <w:r>
        <w:rPr>
          <w:spacing w:val="-1"/>
        </w:rPr>
        <w:t>a</w:t>
      </w:r>
      <w: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1"/>
        </w:rPr>
        <w:t>so</w:t>
      </w:r>
      <w:r>
        <w:rPr>
          <w:spacing w:val="-1"/>
        </w:rPr>
        <w:t>m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3"/>
        </w:rPr>
        <w:t>nu</w:t>
      </w:r>
      <w:r>
        <w:rPr>
          <w:spacing w:val="-1"/>
          <w:w w:val="104"/>
        </w:rPr>
        <w:t>m</w:t>
      </w:r>
      <w:r>
        <w:rPr>
          <w:spacing w:val="1"/>
          <w:w w:val="103"/>
        </w:rPr>
        <w:t>b</w:t>
      </w:r>
      <w:r>
        <w:rPr>
          <w:spacing w:val="1"/>
          <w:w w:val="104"/>
        </w:rPr>
        <w:t>e</w:t>
      </w:r>
      <w:r>
        <w:rPr>
          <w:w w:val="103"/>
        </w:rPr>
        <w:t xml:space="preserve">r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m</w:t>
      </w:r>
      <w:r>
        <w:t>i</w:t>
      </w:r>
      <w:r>
        <w:rPr>
          <w:spacing w:val="2"/>
        </w:rPr>
        <w:t>no</w:t>
      </w:r>
      <w:r>
        <w:t>r</w:t>
      </w:r>
      <w:r>
        <w:rPr>
          <w:spacing w:val="19"/>
        </w:rPr>
        <w:t xml:space="preserve"> </w:t>
      </w:r>
      <w:r>
        <w:rPr>
          <w:spacing w:val="4"/>
          <w:w w:val="104"/>
        </w:rPr>
        <w:t>d</w:t>
      </w:r>
      <w:r>
        <w:rPr>
          <w:spacing w:val="-1"/>
          <w:w w:val="104"/>
        </w:rPr>
        <w:t>e</w:t>
      </w:r>
      <w:r>
        <w:rPr>
          <w:w w:val="103"/>
        </w:rPr>
        <w:t>f</w:t>
      </w:r>
      <w:r>
        <w:rPr>
          <w:spacing w:val="1"/>
          <w:w w:val="104"/>
        </w:rPr>
        <w:t>ec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F406C1">
      <w:pPr>
        <w:spacing w:before="74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C</w:t>
      </w:r>
      <w:r>
        <w:rPr>
          <w:spacing w:val="1"/>
        </w:rPr>
        <w:t>od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ve</w:t>
      </w:r>
      <w:r>
        <w:rPr>
          <w:spacing w:val="3"/>
        </w:rPr>
        <w:t>r</w:t>
      </w:r>
      <w:r>
        <w:rPr>
          <w:spacing w:val="-1"/>
        </w:rPr>
        <w:t>ag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o</w:t>
      </w:r>
      <w:r>
        <w:rPr>
          <w:spacing w:val="1"/>
        </w:rPr>
        <w:t>o</w:t>
      </w:r>
      <w:r>
        <w:t>l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>nd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rPr>
          <w:spacing w:val="1"/>
        </w:rPr>
        <w:t>cod</w:t>
      </w:r>
      <w:r>
        <w:t>e</w:t>
      </w:r>
      <w:r>
        <w:rPr>
          <w:spacing w:val="15"/>
        </w:rPr>
        <w:t xml:space="preserve"> </w:t>
      </w:r>
      <w:r>
        <w:rPr>
          <w:spacing w:val="1"/>
          <w:w w:val="104"/>
        </w:rPr>
        <w:t>c</w:t>
      </w:r>
      <w:r>
        <w:rPr>
          <w:spacing w:val="1"/>
          <w:w w:val="103"/>
        </w:rPr>
        <w:t>ov</w:t>
      </w:r>
      <w:r>
        <w:rPr>
          <w:spacing w:val="-1"/>
          <w:w w:val="104"/>
        </w:rPr>
        <w:t>e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8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cou</w:t>
      </w:r>
      <w:r>
        <w:t>ld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i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suc</w:t>
      </w:r>
      <w:r>
        <w:t>h</w:t>
      </w:r>
      <w:r>
        <w:rPr>
          <w:spacing w:val="19"/>
        </w:rPr>
        <w:t xml:space="preserve"> 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s</w:t>
      </w:r>
      <w:r>
        <w:rPr>
          <w:w w:val="104"/>
        </w:rPr>
        <w:t>:</w:t>
      </w:r>
    </w:p>
    <w:p w:rsidR="007C6326" w:rsidRDefault="00F406C1">
      <w:pPr>
        <w:spacing w:before="82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A</w:t>
      </w:r>
      <w:r>
        <w:rPr>
          <w:spacing w:val="-3"/>
        </w:rPr>
        <w:t>l</w:t>
      </w:r>
      <w:r>
        <w:t>l</w:t>
      </w:r>
      <w:r>
        <w:rPr>
          <w:spacing w:val="10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1"/>
        </w:rPr>
        <w:t>we</w:t>
      </w:r>
      <w:r>
        <w:t>r</w:t>
      </w:r>
      <w:r>
        <w:rPr>
          <w:spacing w:val="17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2"/>
        </w:rPr>
        <w:t>p</w:t>
      </w:r>
      <w:r>
        <w:t>la</w:t>
      </w:r>
      <w:r>
        <w:rPr>
          <w:spacing w:val="4"/>
        </w:rPr>
        <w:t>n</w:t>
      </w:r>
      <w:r>
        <w:t>s</w:t>
      </w:r>
      <w:r>
        <w:rPr>
          <w:spacing w:val="16"/>
        </w:rPr>
        <w:t xml:space="preserve"> </w:t>
      </w:r>
      <w:r>
        <w:rPr>
          <w:spacing w:val="1"/>
          <w:w w:val="104"/>
        </w:rPr>
        <w:t>c</w:t>
      </w:r>
      <w:r>
        <w:rPr>
          <w:spacing w:val="2"/>
          <w:w w:val="103"/>
        </w:rPr>
        <w:t>o</w:t>
      </w:r>
      <w:r>
        <w:rPr>
          <w:w w:val="104"/>
        </w:rPr>
        <w:t>m</w:t>
      </w:r>
      <w:r>
        <w:rPr>
          <w:spacing w:val="2"/>
          <w:w w:val="103"/>
        </w:rPr>
        <w:t>p</w:t>
      </w:r>
      <w:r>
        <w:rPr>
          <w:w w:val="104"/>
        </w:rPr>
        <w:t>lete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4" w:line="247" w:lineRule="auto"/>
        <w:ind w:left="1509" w:right="287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spec</w:t>
      </w:r>
      <w:r>
        <w:rPr>
          <w:spacing w:val="-3"/>
        </w:rPr>
        <w:t>i</w:t>
      </w:r>
      <w:r>
        <w:rPr>
          <w:spacing w:val="1"/>
        </w:rPr>
        <w:t>f</w:t>
      </w:r>
      <w:r>
        <w:t>i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an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erro</w:t>
      </w:r>
      <w:r>
        <w:rPr>
          <w:spacing w:val="3"/>
        </w:rPr>
        <w:t>r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perc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6"/>
        </w:rPr>
        <w:t xml:space="preserve"> </w:t>
      </w:r>
      <w:r>
        <w:rPr>
          <w:spacing w:val="-3"/>
          <w:w w:val="104"/>
        </w:rPr>
        <w:t>m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4"/>
          <w:w w:val="103"/>
        </w:rPr>
        <w:t>o</w:t>
      </w:r>
      <w:r>
        <w:rPr>
          <w:w w:val="103"/>
        </w:rPr>
        <w:t xml:space="preserve">r </w:t>
      </w:r>
      <w:r>
        <w:rPr>
          <w:spacing w:val="4"/>
          <w:w w:val="104"/>
        </w:rPr>
        <w:t>d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f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F406C1">
      <w:pPr>
        <w:spacing w:before="77" w:line="247" w:lineRule="auto"/>
        <w:ind w:left="832" w:right="407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cou</w:t>
      </w:r>
      <w:r>
        <w:t>ld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4"/>
        </w:rPr>
        <w:t>d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d</w:t>
      </w:r>
      <w:r>
        <w:rPr>
          <w:spacing w:val="4"/>
        </w:rPr>
        <w:t>u</w:t>
      </w:r>
      <w:r>
        <w:rPr>
          <w:spacing w:val="-1"/>
        </w:rPr>
        <w:t>a</w:t>
      </w:r>
      <w:r>
        <w:t>l</w:t>
      </w:r>
      <w:r>
        <w:rPr>
          <w:spacing w:val="27"/>
        </w:rPr>
        <w:t xml:space="preserve"> </w:t>
      </w:r>
      <w: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as</w:t>
      </w:r>
      <w:r>
        <w:t>e</w:t>
      </w:r>
      <w:r>
        <w:rPr>
          <w:spacing w:val="16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t>ri</w:t>
      </w:r>
      <w:r>
        <w:rPr>
          <w:spacing w:val="-2"/>
        </w:rPr>
        <w:t>t</w:t>
      </w:r>
      <w:r>
        <w:rPr>
          <w:spacing w:val="1"/>
        </w:rPr>
        <w:t>e</w:t>
      </w:r>
      <w:r>
        <w:t>ri</w:t>
      </w:r>
      <w:r>
        <w:rPr>
          <w:spacing w:val="1"/>
        </w:rPr>
        <w:t>o</w:t>
      </w:r>
      <w:r>
        <w:t>n</w:t>
      </w:r>
      <w:r>
        <w:rPr>
          <w:spacing w:val="2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-2"/>
        </w:rPr>
        <w:t>i</w:t>
      </w:r>
      <w:r>
        <w:t>t</w:t>
      </w:r>
      <w:r>
        <w:rPr>
          <w:spacing w:val="10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ve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 xml:space="preserve">l </w:t>
      </w:r>
      <w:r>
        <w:t>f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al</w:t>
      </w:r>
      <w:r>
        <w:rPr>
          <w:spacing w:val="31"/>
        </w:rPr>
        <w:t xml:space="preserve"> </w:t>
      </w:r>
      <w:r>
        <w:t>re</w:t>
      </w:r>
      <w:r>
        <w:rPr>
          <w:spacing w:val="4"/>
        </w:rPr>
        <w:t>q</w:t>
      </w:r>
      <w:r>
        <w:rPr>
          <w:spacing w:val="2"/>
        </w:rPr>
        <w:t>u</w:t>
      </w:r>
      <w:r>
        <w:t>irem</w:t>
      </w:r>
      <w:r>
        <w:rPr>
          <w:spacing w:val="1"/>
        </w:rPr>
        <w:t>e</w:t>
      </w:r>
      <w:r>
        <w:rPr>
          <w:spacing w:val="2"/>
        </w:rPr>
        <w:t>n</w:t>
      </w:r>
      <w:r>
        <w:t>ts</w:t>
      </w:r>
      <w:r>
        <w:rPr>
          <w:spacing w:val="40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4"/>
        </w:rPr>
        <w:t>h</w:t>
      </w:r>
      <w:r>
        <w:rPr>
          <w:spacing w:val="-3"/>
        </w:rPr>
        <w:t>i</w:t>
      </w:r>
      <w:r>
        <w:t>g</w:t>
      </w:r>
      <w:r>
        <w:rPr>
          <w:spacing w:val="2"/>
        </w:rPr>
        <w:t>h</w:t>
      </w:r>
      <w:r>
        <w:rPr>
          <w:spacing w:val="1"/>
        </w:rPr>
        <w:t>e</w:t>
      </w:r>
      <w:r>
        <w:t>r</w:t>
      </w:r>
      <w:r>
        <w:rPr>
          <w:spacing w:val="18"/>
        </w:rPr>
        <w:t xml:space="preserve"> </w:t>
      </w:r>
      <w:r>
        <w:t>l</w:t>
      </w:r>
      <w:r>
        <w:rPr>
          <w:spacing w:val="1"/>
        </w:rPr>
        <w:t>e</w:t>
      </w:r>
      <w:r>
        <w:t>vel</w:t>
      </w:r>
      <w:r>
        <w:rPr>
          <w:spacing w:val="18"/>
        </w:rPr>
        <w:t xml:space="preserve"> </w:t>
      </w:r>
      <w:r>
        <w:rPr>
          <w:spacing w:val="2"/>
          <w:w w:val="103"/>
        </w:rPr>
        <w:t>p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>s.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n</w:t>
      </w:r>
      <w:r>
        <w:rPr>
          <w:spacing w:val="4"/>
        </w:rPr>
        <w:t>u</w:t>
      </w:r>
      <w:r>
        <w:t>m</w:t>
      </w:r>
      <w:r>
        <w:rPr>
          <w:spacing w:val="2"/>
        </w:rPr>
        <w:t>b</w:t>
      </w:r>
      <w:r>
        <w:t>er</w:t>
      </w:r>
      <w:r>
        <w:rPr>
          <w:spacing w:val="2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t>s</w:t>
      </w:r>
      <w:r>
        <w:rPr>
          <w:spacing w:val="1"/>
        </w:rPr>
        <w:t>e</w:t>
      </w:r>
      <w:r>
        <w:t>ve</w:t>
      </w:r>
      <w:r>
        <w:rPr>
          <w:spacing w:val="3"/>
        </w:rPr>
        <w:t>r</w:t>
      </w:r>
      <w:r>
        <w:rPr>
          <w:spacing w:val="-2"/>
        </w:rPr>
        <w:t>i</w:t>
      </w:r>
      <w:r>
        <w:t>ty</w:t>
      </w:r>
      <w:r>
        <w:rPr>
          <w:spacing w:val="2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f</w:t>
      </w:r>
      <w:r>
        <w:rPr>
          <w:spacing w:val="1"/>
        </w:rPr>
        <w:t>e</w:t>
      </w:r>
      <w:r>
        <w:t>cts</w:t>
      </w:r>
      <w:r>
        <w:rPr>
          <w:spacing w:val="21"/>
        </w:rPr>
        <w:t xml:space="preserve"> </w:t>
      </w:r>
      <w:r>
        <w:rPr>
          <w:w w:val="104"/>
        </w:rPr>
        <w:t>l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a</w:t>
      </w:r>
      <w:r>
        <w:rPr>
          <w:w w:val="104"/>
        </w:rPr>
        <w:t>te</w:t>
      </w:r>
      <w:r>
        <w:rPr>
          <w:spacing w:val="4"/>
          <w:w w:val="103"/>
        </w:rPr>
        <w:t>d</w:t>
      </w:r>
      <w:r>
        <w:rPr>
          <w:w w:val="104"/>
        </w:rPr>
        <w:t>?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50" w:lineRule="auto"/>
        <w:ind w:left="1170" w:right="230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7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poss</w:t>
      </w:r>
      <w:r>
        <w:t>i</w:t>
      </w:r>
      <w:r>
        <w:rPr>
          <w:spacing w:val="1"/>
        </w:rPr>
        <w:t>b</w:t>
      </w:r>
      <w:r>
        <w:rPr>
          <w:spacing w:val="-3"/>
        </w:rPr>
        <w:t>l</w:t>
      </w:r>
      <w:r>
        <w:t>e</w:t>
      </w:r>
      <w:r>
        <w:rPr>
          <w:spacing w:val="2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1"/>
        </w:rPr>
        <w:t>a</w:t>
      </w:r>
      <w:r>
        <w:t>re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o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be</w:t>
      </w:r>
      <w:r>
        <w:t>r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1"/>
        </w:rPr>
        <w:t>s</w:t>
      </w:r>
      <w:r>
        <w:t xml:space="preserve">? 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13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1"/>
        </w:rPr>
        <w:t>ss</w:t>
      </w:r>
      <w:r>
        <w:rPr>
          <w:spacing w:val="-3"/>
        </w:rPr>
        <w:t>i</w:t>
      </w:r>
      <w:r>
        <w:rPr>
          <w:spacing w:val="1"/>
        </w:rPr>
        <w:t>b</w:t>
      </w:r>
      <w:r>
        <w:t>l</w:t>
      </w:r>
      <w:r>
        <w:rPr>
          <w:spacing w:val="-1"/>
        </w:rPr>
        <w:t>e</w:t>
      </w:r>
      <w:r>
        <w:t>,</w:t>
      </w:r>
      <w:r>
        <w:rPr>
          <w:spacing w:val="37"/>
        </w:rPr>
        <w:t xml:space="preserve"> </w:t>
      </w:r>
      <w:r>
        <w:rPr>
          <w:spacing w:val="-1"/>
          <w:w w:val="104"/>
        </w:rPr>
        <w:t>a</w:t>
      </w:r>
      <w:r>
        <w:rPr>
          <w:w w:val="104"/>
        </w:rPr>
        <w:t xml:space="preserve">s 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n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8"/>
        </w:rPr>
        <w:t xml:space="preserve"> </w:t>
      </w:r>
      <w:r>
        <w:rPr>
          <w:spacing w:val="2"/>
          <w:w w:val="103"/>
        </w:rPr>
        <w:t>d</w:t>
      </w:r>
      <w:r>
        <w:rPr>
          <w:spacing w:val="-1"/>
          <w:w w:val="104"/>
        </w:rPr>
        <w:t>et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cte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74" w:line="245" w:lineRule="auto"/>
        <w:ind w:left="1509" w:right="141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f</w:t>
      </w:r>
      <w:r>
        <w:rPr>
          <w:spacing w:val="1"/>
        </w:rPr>
        <w:t>e</w:t>
      </w:r>
      <w:r>
        <w:t>ct</w:t>
      </w:r>
      <w:r>
        <w:rPr>
          <w:spacing w:val="21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t>s</w:t>
      </w:r>
      <w:r>
        <w:rPr>
          <w:spacing w:val="2"/>
        </w:rPr>
        <w:t>o</w:t>
      </w:r>
      <w:r>
        <w:t>met</w:t>
      </w:r>
      <w:r>
        <w:rPr>
          <w:spacing w:val="2"/>
        </w:rPr>
        <w:t>h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9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1"/>
        </w:rPr>
        <w:t xml:space="preserve"> </w:t>
      </w:r>
      <w:r>
        <w:rPr>
          <w:b/>
          <w:spacing w:val="-3"/>
        </w:rPr>
        <w:t>m</w:t>
      </w:r>
      <w:r>
        <w:rPr>
          <w:b/>
          <w:spacing w:val="4"/>
        </w:rPr>
        <w:t>a</w:t>
      </w:r>
      <w:r>
        <w:rPr>
          <w:b/>
        </w:rPr>
        <w:t>y</w:t>
      </w:r>
      <w:r>
        <w:rPr>
          <w:b/>
          <w:spacing w:val="13"/>
        </w:rPr>
        <w:t xml:space="preserve"> </w:t>
      </w:r>
      <w:r>
        <w:rPr>
          <w:spacing w:val="1"/>
        </w:rPr>
        <w:t>caus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a</w:t>
      </w:r>
      <w:r>
        <w:t>i</w:t>
      </w:r>
      <w:r>
        <w:rPr>
          <w:spacing w:val="-3"/>
        </w:rPr>
        <w:t>l</w:t>
      </w:r>
      <w:r>
        <w:rPr>
          <w:spacing w:val="1"/>
        </w:rPr>
        <w:t>u</w:t>
      </w:r>
      <w:r>
        <w:rPr>
          <w:spacing w:val="3"/>
        </w:rPr>
        <w:t>r</w:t>
      </w:r>
      <w:r>
        <w:rPr>
          <w:spacing w:val="-1"/>
        </w:rPr>
        <w:t>e</w:t>
      </w:r>
      <w:r>
        <w:t>,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4"/>
        </w:rPr>
        <w:t>b</w:t>
      </w:r>
      <w:r>
        <w:rPr>
          <w:spacing w:val="-3"/>
        </w:rPr>
        <w:t>l</w:t>
      </w:r>
      <w:r>
        <w:t>e</w:t>
      </w:r>
      <w:r>
        <w:rPr>
          <w:spacing w:val="3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ea</w:t>
      </w:r>
      <w:r>
        <w:rPr>
          <w:spacing w:val="-1"/>
        </w:rPr>
        <w:t>v</w:t>
      </w:r>
      <w:r>
        <w:t>e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  <w:w w:val="104"/>
        </w:rPr>
        <w:t>ap</w:t>
      </w:r>
      <w:r>
        <w:rPr>
          <w:spacing w:val="4"/>
          <w:w w:val="104"/>
        </w:rPr>
        <w:t>p</w:t>
      </w:r>
      <w:r>
        <w:rPr>
          <w:spacing w:val="-3"/>
          <w:w w:val="104"/>
        </w:rPr>
        <w:t>l</w:t>
      </w:r>
      <w:r>
        <w:rPr>
          <w:w w:val="104"/>
        </w:rPr>
        <w:t>i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on.</w:t>
      </w:r>
    </w:p>
    <w:p w:rsidR="007C6326" w:rsidRDefault="00F406C1">
      <w:pPr>
        <w:spacing w:before="79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</w:t>
      </w:r>
      <w:r>
        <w:rPr>
          <w:spacing w:val="1"/>
        </w:rPr>
        <w:t>a</w:t>
      </w:r>
      <w:r>
        <w:rPr>
          <w:spacing w:val="-1"/>
        </w:rPr>
        <w:t>i</w:t>
      </w:r>
      <w:r>
        <w:rPr>
          <w:spacing w:val="-3"/>
        </w:rPr>
        <w:t>l</w:t>
      </w:r>
      <w:r>
        <w:rPr>
          <w:spacing w:val="2"/>
        </w:rPr>
        <w:t>u</w:t>
      </w:r>
      <w:r>
        <w:rPr>
          <w:spacing w:val="3"/>
        </w:rPr>
        <w:t>r</w:t>
      </w:r>
      <w:r>
        <w:t>e</w:t>
      </w:r>
      <w:r>
        <w:rPr>
          <w:spacing w:val="21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r</w:t>
      </w:r>
      <w:r>
        <w:rPr>
          <w:spacing w:val="1"/>
        </w:rPr>
        <w:t>es</w:t>
      </w:r>
      <w:r>
        <w:rPr>
          <w:spacing w:val="2"/>
        </w:rPr>
        <w:t>u</w:t>
      </w:r>
      <w:r>
        <w:rPr>
          <w:spacing w:val="-3"/>
        </w:rPr>
        <w:t>l</w:t>
      </w:r>
      <w:r>
        <w:t>t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e</w:t>
      </w:r>
      <w:r>
        <w:t>n</w:t>
      </w:r>
      <w:r>
        <w:rPr>
          <w:spacing w:val="1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Use</w:t>
      </w:r>
      <w:r>
        <w:t>r,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yst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spacing w:val="26"/>
        </w:rPr>
        <w:t xml:space="preserve"> </w:t>
      </w:r>
      <w:r>
        <w:rPr>
          <w:spacing w:val="-1"/>
          <w:w w:val="104"/>
        </w:rPr>
        <w:t>etc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0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SP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NS</w:t>
      </w:r>
      <w:r>
        <w:rPr>
          <w:rFonts w:ascii="Arial" w:eastAsia="Arial" w:hAnsi="Arial" w:cs="Arial"/>
          <w:b/>
          <w:spacing w:val="1"/>
          <w:sz w:val="26"/>
          <w:szCs w:val="26"/>
        </w:rPr>
        <w:t>IO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spacing w:val="1"/>
          <w:sz w:val="26"/>
          <w:szCs w:val="26"/>
        </w:rPr>
        <w:t>RI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ER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>A</w:t>
      </w:r>
      <w:r>
        <w:rPr>
          <w:rFonts w:ascii="Arial" w:eastAsia="Arial" w:hAnsi="Arial" w:cs="Arial"/>
          <w:b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SUM</w:t>
      </w:r>
      <w:r>
        <w:rPr>
          <w:rFonts w:ascii="Arial" w:eastAsia="Arial" w:hAnsi="Arial" w:cs="Arial"/>
          <w:b/>
          <w:spacing w:val="1"/>
          <w:sz w:val="26"/>
          <w:szCs w:val="26"/>
        </w:rPr>
        <w:t>P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IO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Q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U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M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/>
        <w:ind w:left="832"/>
      </w:pPr>
      <w:r>
        <w:rPr>
          <w:spacing w:val="-1"/>
        </w:rPr>
        <w:t>K</w:t>
      </w:r>
      <w:r>
        <w:rPr>
          <w:spacing w:val="2"/>
        </w:rPr>
        <w:t>n</w:t>
      </w:r>
      <w:r>
        <w:rPr>
          <w:spacing w:val="4"/>
        </w:rPr>
        <w:t>o</w:t>
      </w:r>
      <w:r>
        <w:t>w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rPr>
          <w:spacing w:val="-1"/>
        </w:rPr>
        <w:t>e</w:t>
      </w:r>
      <w:r>
        <w:t>n</w:t>
      </w:r>
      <w:r>
        <w:rPr>
          <w:spacing w:val="1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paus</w:t>
      </w:r>
      <w:r>
        <w:t>e</w:t>
      </w:r>
      <w:r>
        <w:rPr>
          <w:spacing w:val="1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ri</w:t>
      </w:r>
      <w:r>
        <w:rPr>
          <w:spacing w:val="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1170" w:right="142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2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y</w:t>
      </w:r>
      <w:r>
        <w:rPr>
          <w:spacing w:val="1"/>
        </w:rPr>
        <w:t>p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ach</w:t>
      </w:r>
      <w:r>
        <w:rPr>
          <w:spacing w:val="-1"/>
        </w:rPr>
        <w:t>e</w:t>
      </w:r>
      <w:r>
        <w:t>s</w:t>
      </w:r>
      <w:r>
        <w:rPr>
          <w:spacing w:val="2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-3"/>
        </w:rPr>
        <w:t>i</w:t>
      </w:r>
      <w:r>
        <w:rPr>
          <w:spacing w:val="4"/>
        </w:rPr>
        <w:t>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whe</w:t>
      </w:r>
      <w:r>
        <w:t>re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3"/>
        </w:rPr>
        <w:t>l</w:t>
      </w:r>
      <w:r>
        <w:t>l</w:t>
      </w:r>
      <w:r>
        <w:rPr>
          <w:spacing w:val="1"/>
        </w:rPr>
        <w:t>o</w:t>
      </w:r>
      <w:r>
        <w:t>w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l</w:t>
      </w:r>
      <w:r>
        <w:rPr>
          <w:spacing w:val="4"/>
          <w:w w:val="103"/>
        </w:rPr>
        <w:t>u</w:t>
      </w:r>
      <w:r>
        <w:rPr>
          <w:spacing w:val="-1"/>
          <w:w w:val="104"/>
        </w:rPr>
        <w:t>e</w:t>
      </w:r>
      <w:r>
        <w:rPr>
          <w:w w:val="103"/>
        </w:rPr>
        <w:t xml:space="preserve">, </w:t>
      </w:r>
      <w:r>
        <w:t>it</w:t>
      </w:r>
      <w:r>
        <w:rPr>
          <w:spacing w:val="4"/>
        </w:rPr>
        <w:t xml:space="preserve"> </w:t>
      </w:r>
      <w:r>
        <w:rPr>
          <w:spacing w:val="-1"/>
        </w:rPr>
        <w:t>ma</w:t>
      </w:r>
      <w:r>
        <w:rPr>
          <w:spacing w:val="1"/>
        </w:rPr>
        <w:t>k</w:t>
      </w:r>
      <w:r>
        <w:rPr>
          <w:spacing w:val="-1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sens</w:t>
      </w:r>
      <w:r>
        <w:t>e</w:t>
      </w:r>
      <w:r>
        <w:rPr>
          <w:spacing w:val="1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3"/>
        </w:rPr>
        <w:t>t</w:t>
      </w:r>
      <w:r>
        <w:t>i</w:t>
      </w:r>
      <w:r>
        <w:rPr>
          <w:spacing w:val="1"/>
        </w:rPr>
        <w:t>nu</w:t>
      </w:r>
      <w:r>
        <w:t>e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;</w:t>
      </w:r>
      <w:r>
        <w:rPr>
          <w:spacing w:val="13"/>
        </w:rPr>
        <w:t xml:space="preserve"> </w:t>
      </w:r>
      <w:r>
        <w:rPr>
          <w:spacing w:val="-1"/>
        </w:rPr>
        <w:t>y</w:t>
      </w:r>
      <w:r>
        <w:rPr>
          <w:spacing w:val="1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t>j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wa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es</w:t>
      </w:r>
      <w:r>
        <w:rPr>
          <w:spacing w:val="1"/>
          <w:w w:val="103"/>
        </w:rPr>
        <w:t>ou</w:t>
      </w:r>
      <w:r>
        <w:rPr>
          <w:w w:val="103"/>
        </w:rPr>
        <w:t>r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F406C1">
      <w:pPr>
        <w:spacing w:before="77" w:line="247" w:lineRule="auto"/>
        <w:ind w:left="832" w:right="209"/>
      </w:pPr>
      <w:r>
        <w:t>S</w:t>
      </w:r>
      <w:r>
        <w:rPr>
          <w:spacing w:val="2"/>
        </w:rPr>
        <w:t>p</w:t>
      </w:r>
      <w:r>
        <w:rPr>
          <w:spacing w:val="1"/>
        </w:rPr>
        <w:t>e</w:t>
      </w:r>
      <w:r>
        <w:rPr>
          <w:spacing w:val="-1"/>
        </w:rPr>
        <w:t>c</w:t>
      </w:r>
      <w:r>
        <w:t>ify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t>at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-2"/>
        </w:rPr>
        <w:t>s</w:t>
      </w:r>
      <w:r>
        <w:t>ti</w:t>
      </w:r>
      <w:r>
        <w:rPr>
          <w:spacing w:val="-2"/>
        </w:rPr>
        <w:t>t</w:t>
      </w:r>
      <w:r>
        <w:rPr>
          <w:spacing w:val="2"/>
        </w:rPr>
        <w:t>u</w:t>
      </w:r>
      <w:r>
        <w:t>tes</w:t>
      </w:r>
      <w:r>
        <w:rPr>
          <w:spacing w:val="34"/>
        </w:rPr>
        <w:t xml:space="preserve"> </w:t>
      </w:r>
      <w:r>
        <w:t>s</w:t>
      </w:r>
      <w:r>
        <w:rPr>
          <w:spacing w:val="-3"/>
        </w:rPr>
        <w:t>t</w:t>
      </w:r>
      <w:r>
        <w:rPr>
          <w:spacing w:val="4"/>
        </w:rPr>
        <w:t>o</w:t>
      </w:r>
      <w:r>
        <w:rPr>
          <w:spacing w:val="2"/>
        </w:rPr>
        <w:t>pp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2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t>s</w:t>
      </w:r>
      <w:r>
        <w:rPr>
          <w:spacing w:val="1"/>
        </w:rPr>
        <w:t>e</w:t>
      </w:r>
      <w:r>
        <w:t>ries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t>sts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ce</w:t>
      </w:r>
      <w:r>
        <w:rPr>
          <w:spacing w:val="2"/>
        </w:rPr>
        <w:t>p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2"/>
        </w:rPr>
        <w:t>b</w:t>
      </w:r>
      <w:r>
        <w:t>le</w:t>
      </w:r>
      <w:r>
        <w:rPr>
          <w:spacing w:val="35"/>
        </w:rPr>
        <w:t xml:space="preserve"> </w:t>
      </w:r>
      <w:r>
        <w:rPr>
          <w:w w:val="104"/>
        </w:rPr>
        <w:t>le</w:t>
      </w:r>
      <w:r>
        <w:rPr>
          <w:spacing w:val="2"/>
          <w:w w:val="104"/>
        </w:rPr>
        <w:t>v</w:t>
      </w:r>
      <w:r>
        <w:rPr>
          <w:spacing w:val="-1"/>
          <w:w w:val="104"/>
        </w:rPr>
        <w:t>e</w:t>
      </w:r>
      <w:r>
        <w:rPr>
          <w:w w:val="104"/>
        </w:rPr>
        <w:t xml:space="preserve">l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1"/>
        </w:rPr>
        <w:t>defe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3"/>
        </w:rPr>
        <w:t>l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c</w:t>
      </w:r>
      <w:r>
        <w:rPr>
          <w:spacing w:val="1"/>
        </w:rPr>
        <w:t>ee</w:t>
      </w:r>
      <w:r>
        <w:t>d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d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f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</w:t>
      </w:r>
      <w:r>
        <w:rPr>
          <w:spacing w:val="-3"/>
          <w:w w:val="104"/>
        </w:rPr>
        <w:t>t</w:t>
      </w:r>
      <w:r>
        <w:rPr>
          <w:spacing w:val="1"/>
          <w:w w:val="103"/>
        </w:rPr>
        <w:t>s.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85"/>
      </w:pPr>
      <w:r>
        <w:t>T</w:t>
      </w:r>
      <w:r>
        <w:rPr>
          <w:spacing w:val="-1"/>
        </w:rPr>
        <w:t>e</w:t>
      </w:r>
      <w:r>
        <w:t>st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fter</w:t>
      </w:r>
      <w:r>
        <w:rPr>
          <w:spacing w:val="1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t>r</w:t>
      </w:r>
      <w:r>
        <w:rPr>
          <w:spacing w:val="4"/>
        </w:rPr>
        <w:t>u</w:t>
      </w:r>
      <w:r>
        <w:rPr>
          <w:spacing w:val="-3"/>
        </w:rPr>
        <w:t>l</w:t>
      </w:r>
      <w:r>
        <w:t>y</w:t>
      </w:r>
      <w:r>
        <w:rPr>
          <w:spacing w:val="12"/>
        </w:rPr>
        <w:t xml:space="preserve"> </w:t>
      </w:r>
      <w:r>
        <w:t>fat</w:t>
      </w:r>
      <w:r>
        <w:rPr>
          <w:spacing w:val="-1"/>
        </w:rPr>
        <w:t>a</w:t>
      </w:r>
      <w:r>
        <w:t>l</w:t>
      </w:r>
      <w:r>
        <w:rPr>
          <w:spacing w:val="15"/>
        </w:rPr>
        <w:t xml:space="preserve"> </w:t>
      </w:r>
      <w:r>
        <w:t>err</w:t>
      </w:r>
      <w:r>
        <w:rPr>
          <w:spacing w:val="4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2"/>
        </w:rPr>
        <w:t>n</w:t>
      </w:r>
      <w:r>
        <w:rPr>
          <w:spacing w:val="1"/>
        </w:rPr>
        <w:t>e</w:t>
      </w:r>
      <w:r>
        <w:t>r</w:t>
      </w:r>
      <w:r>
        <w:rPr>
          <w:spacing w:val="-1"/>
        </w:rPr>
        <w:t>a</w:t>
      </w:r>
      <w:r>
        <w:t>te</w:t>
      </w:r>
      <w:r>
        <w:rPr>
          <w:spacing w:val="26"/>
        </w:rPr>
        <w:t xml:space="preserve"> </w:t>
      </w:r>
      <w:r>
        <w:t>c</w:t>
      </w:r>
      <w:r>
        <w:rPr>
          <w:spacing w:val="2"/>
        </w:rPr>
        <w:t>on</w:t>
      </w:r>
      <w:r>
        <w:rPr>
          <w:spacing w:val="4"/>
        </w:rPr>
        <w:t>d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30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2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1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t>ifi</w:t>
      </w:r>
      <w:r>
        <w:rPr>
          <w:spacing w:val="-1"/>
        </w:rPr>
        <w:t>e</w:t>
      </w:r>
      <w:r>
        <w:t>d</w:t>
      </w:r>
      <w:r>
        <w:rPr>
          <w:spacing w:val="3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fe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2"/>
          <w:w w:val="103"/>
        </w:rPr>
        <w:t>bu</w:t>
      </w:r>
      <w:r>
        <w:rPr>
          <w:w w:val="104"/>
        </w:rPr>
        <w:t xml:space="preserve">t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a</w:t>
      </w:r>
      <w:r>
        <w:rPr>
          <w:spacing w:val="1"/>
        </w:rPr>
        <w:t>c</w:t>
      </w:r>
      <w:r>
        <w:t>t</w:t>
      </w:r>
      <w:r>
        <w:rPr>
          <w:spacing w:val="11"/>
        </w:rPr>
        <w:t xml:space="preserve"> </w:t>
      </w:r>
      <w:r>
        <w:rPr>
          <w:spacing w:val="-3"/>
        </w:rPr>
        <w:t>g</w:t>
      </w:r>
      <w:r>
        <w:rPr>
          <w:spacing w:val="4"/>
        </w:rPr>
        <w:t>h</w:t>
      </w:r>
      <w:r>
        <w:rPr>
          <w:spacing w:val="1"/>
        </w:rPr>
        <w:t>os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erro</w:t>
      </w:r>
      <w:r>
        <w:rPr>
          <w:spacing w:val="3"/>
        </w:rPr>
        <w:t>r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4"/>
        </w:rPr>
        <w:t>u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ear</w:t>
      </w:r>
      <w:r>
        <w:rPr>
          <w:spacing w:val="-3"/>
        </w:rPr>
        <w:t>l</w:t>
      </w:r>
      <w:r>
        <w:t>i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fec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wer</w:t>
      </w:r>
      <w:r>
        <w:t>e</w:t>
      </w:r>
      <w:r>
        <w:rPr>
          <w:spacing w:val="17"/>
        </w:rPr>
        <w:t xml:space="preserve"> </w:t>
      </w:r>
      <w:r>
        <w:rPr>
          <w:w w:val="104"/>
        </w:rPr>
        <w:t>i</w:t>
      </w:r>
      <w:r>
        <w:rPr>
          <w:spacing w:val="-3"/>
          <w:w w:val="103"/>
        </w:rPr>
        <w:t>g</w:t>
      </w:r>
      <w:r>
        <w:rPr>
          <w:spacing w:val="4"/>
          <w:w w:val="103"/>
        </w:rPr>
        <w:t>n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red.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1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DEL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V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ER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B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ES</w:t>
      </w:r>
    </w:p>
    <w:p w:rsidR="007C6326" w:rsidRDefault="00F406C1">
      <w:pPr>
        <w:spacing w:before="77"/>
        <w:ind w:left="832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</w:t>
      </w:r>
      <w:r>
        <w:t>l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pa</w:t>
      </w:r>
      <w:r>
        <w:t>rt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1"/>
          <w:w w:val="103"/>
        </w:rPr>
        <w:t>p</w:t>
      </w:r>
      <w:r>
        <w:rPr>
          <w:w w:val="104"/>
        </w:rPr>
        <w:t>l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w w:val="104"/>
        </w:rPr>
        <w:t>?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1"/>
          <w:w w:val="103"/>
        </w:rPr>
        <w:t>d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2"/>
          <w:w w:val="103"/>
        </w:rPr>
        <w:t>u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>t</w:t>
      </w:r>
      <w:r>
        <w:rPr>
          <w:w w:val="103"/>
        </w:rPr>
        <w:t>.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1"/>
        </w:rPr>
        <w:t>Te</w:t>
      </w:r>
      <w:r>
        <w:rPr>
          <w:spacing w:val="-2"/>
        </w:rPr>
        <w:t>s</w:t>
      </w:r>
      <w:r>
        <w:t>t</w:t>
      </w:r>
      <w:r>
        <w:rPr>
          <w:spacing w:val="17"/>
        </w:rPr>
        <w:t xml:space="preserve"> 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as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t>n</w:t>
      </w:r>
      <w:r>
        <w:rPr>
          <w:spacing w:val="22"/>
        </w:rPr>
        <w:t xml:space="preserve"> 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>p</w:t>
      </w:r>
      <w:r>
        <w:rPr>
          <w:spacing w:val="1"/>
          <w:w w:val="104"/>
        </w:rPr>
        <w:t>ec</w:t>
      </w:r>
      <w:r>
        <w:rPr>
          <w:spacing w:val="-2"/>
          <w:w w:val="104"/>
        </w:rPr>
        <w:t>i</w:t>
      </w:r>
      <w:r>
        <w:rPr>
          <w:spacing w:val="1"/>
          <w:w w:val="103"/>
        </w:rPr>
        <w:t>f</w:t>
      </w:r>
      <w:r>
        <w:rPr>
          <w:w w:val="104"/>
        </w:rPr>
        <w:t>i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T</w:t>
      </w:r>
      <w:r>
        <w:rPr>
          <w:spacing w:val="1"/>
        </w:rPr>
        <w:t>oo</w:t>
      </w:r>
      <w:r>
        <w:t>ls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2"/>
        </w:rPr>
        <w:t>i</w:t>
      </w:r>
      <w:r>
        <w:t>r</w:t>
      </w:r>
      <w:r>
        <w:rPr>
          <w:spacing w:val="16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u</w:t>
      </w:r>
      <w:r>
        <w:rPr>
          <w:spacing w:val="-2"/>
          <w:w w:val="104"/>
        </w:rPr>
        <w:t>t</w:t>
      </w:r>
      <w:r>
        <w:rPr>
          <w:spacing w:val="2"/>
          <w:w w:val="103"/>
        </w:rPr>
        <w:t>p</w:t>
      </w:r>
      <w:r>
        <w:rPr>
          <w:spacing w:val="4"/>
          <w:w w:val="103"/>
        </w:rPr>
        <w:t>u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w w:val="104"/>
        </w:rPr>
        <w:t>Sim</w:t>
      </w:r>
      <w:r>
        <w:rPr>
          <w:spacing w:val="2"/>
          <w:w w:val="104"/>
        </w:rPr>
        <w:t>u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</w:t>
      </w:r>
      <w:r>
        <w:rPr>
          <w:w w:val="104"/>
        </w:rPr>
        <w:t>t</w:t>
      </w:r>
      <w:r>
        <w:rPr>
          <w:spacing w:val="2"/>
          <w:w w:val="104"/>
        </w:rPr>
        <w:t>o</w:t>
      </w:r>
      <w:r>
        <w:rPr>
          <w:w w:val="103"/>
        </w:rPr>
        <w:t>r</w:t>
      </w:r>
      <w:r>
        <w:rPr>
          <w:spacing w:val="1"/>
          <w:w w:val="103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St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c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y</w:t>
      </w:r>
      <w:r>
        <w:rPr>
          <w:spacing w:val="1"/>
        </w:rPr>
        <w:t>na</w:t>
      </w:r>
      <w:r>
        <w:rPr>
          <w:spacing w:val="-1"/>
        </w:rPr>
        <w:t>m</w:t>
      </w:r>
      <w:r>
        <w:rPr>
          <w:spacing w:val="-2"/>
        </w:rPr>
        <w:t>i</w:t>
      </w:r>
      <w:r>
        <w:t>c</w:t>
      </w:r>
      <w:r>
        <w:rPr>
          <w:spacing w:val="28"/>
        </w:rPr>
        <w:t xml:space="preserve"> 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spacing w:val="1"/>
          <w:w w:val="104"/>
        </w:rPr>
        <w:t>e</w:t>
      </w:r>
      <w:r>
        <w:rPr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>
          <w:spacing w:val="2"/>
          <w:w w:val="103"/>
        </w:rPr>
        <w:t>o</w:t>
      </w:r>
      <w:r>
        <w:rPr>
          <w:w w:val="103"/>
        </w:rPr>
        <w:t>r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Err</w:t>
      </w:r>
      <w:r>
        <w:rPr>
          <w:spacing w:val="4"/>
        </w:rPr>
        <w:t>o</w:t>
      </w:r>
      <w:r>
        <w:t>r</w:t>
      </w:r>
      <w:r>
        <w:rPr>
          <w:spacing w:val="16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-1"/>
        </w:rPr>
        <w:t>g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xe</w:t>
      </w:r>
      <w:r>
        <w:rPr>
          <w:spacing w:val="1"/>
        </w:rPr>
        <w:t>c</w:t>
      </w:r>
      <w:r>
        <w:rPr>
          <w:spacing w:val="2"/>
        </w:rPr>
        <w:t>u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1"/>
        </w:rPr>
        <w:t xml:space="preserve"> </w:t>
      </w:r>
      <w:r>
        <w:rPr>
          <w:spacing w:val="-2"/>
          <w:w w:val="104"/>
        </w:rPr>
        <w:t>l</w:t>
      </w:r>
      <w:r>
        <w:rPr>
          <w:spacing w:val="2"/>
          <w:w w:val="103"/>
        </w:rPr>
        <w:t>o</w:t>
      </w:r>
      <w:r>
        <w:rPr>
          <w:spacing w:val="-1"/>
          <w:w w:val="103"/>
        </w:rPr>
        <w:t>g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Pr</w:t>
      </w:r>
      <w:r>
        <w:rPr>
          <w:spacing w:val="4"/>
        </w:rPr>
        <w:t>o</w:t>
      </w:r>
      <w:r>
        <w:rPr>
          <w:spacing w:val="2"/>
        </w:rPr>
        <w:t>b</w:t>
      </w:r>
      <w:r>
        <w:rPr>
          <w:spacing w:val="-3"/>
        </w:rPr>
        <w:t>l</w:t>
      </w:r>
      <w:r>
        <w:rPr>
          <w:spacing w:val="1"/>
        </w:rPr>
        <w:t>e</w:t>
      </w:r>
      <w:r>
        <w:t>m</w:t>
      </w:r>
      <w:r>
        <w:rPr>
          <w:spacing w:val="2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2"/>
        </w:rPr>
        <w:t>o</w:t>
      </w:r>
      <w:r>
        <w:t>rts</w:t>
      </w:r>
      <w:r>
        <w:rPr>
          <w:spacing w:val="2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6"/>
        </w:rPr>
        <w:t xml:space="preserve"> </w:t>
      </w:r>
      <w:r>
        <w:t>c</w:t>
      </w:r>
      <w:r>
        <w:rPr>
          <w:spacing w:val="2"/>
        </w:rPr>
        <w:t>o</w:t>
      </w:r>
      <w:r>
        <w:t>rre</w:t>
      </w:r>
      <w:r>
        <w:rPr>
          <w:spacing w:val="-1"/>
        </w:rPr>
        <w:t>c</w:t>
      </w:r>
      <w:r>
        <w:t>ti</w:t>
      </w:r>
      <w:r>
        <w:rPr>
          <w:spacing w:val="-1"/>
        </w:rPr>
        <w:t>v</w:t>
      </w:r>
      <w:r>
        <w:t>e</w:t>
      </w:r>
      <w:r>
        <w:rPr>
          <w:spacing w:val="34"/>
        </w:rPr>
        <w:t xml:space="preserve"> </w:t>
      </w:r>
      <w:r>
        <w:rPr>
          <w:w w:val="104"/>
        </w:rPr>
        <w:t>a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w w:val="103"/>
        </w:rPr>
        <w:t>s.</w:t>
      </w:r>
      <w:proofErr w:type="gramEnd"/>
    </w:p>
    <w:p w:rsidR="007C6326" w:rsidRDefault="00F406C1">
      <w:pPr>
        <w:spacing w:before="79" w:line="250" w:lineRule="auto"/>
        <w:ind w:left="832" w:right="245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1"/>
        </w:rPr>
        <w:t>O</w:t>
      </w:r>
      <w:r>
        <w:rPr>
          <w:spacing w:val="2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no</w:t>
      </w:r>
      <w:r>
        <w:t>t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l</w:t>
      </w:r>
      <w:r>
        <w:rPr>
          <w:spacing w:val="-2"/>
        </w:rPr>
        <w:t>i</w:t>
      </w:r>
      <w: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a</w:t>
      </w:r>
      <w:r>
        <w:rPr>
          <w:spacing w:val="2"/>
        </w:rPr>
        <w:t>b</w:t>
      </w:r>
      <w:r>
        <w:t>le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s</w:t>
      </w:r>
      <w:r>
        <w:rPr>
          <w:spacing w:val="2"/>
        </w:rPr>
        <w:t>o</w:t>
      </w:r>
      <w:r>
        <w:t>ft</w:t>
      </w:r>
      <w:r>
        <w:rPr>
          <w:spacing w:val="1"/>
        </w:rPr>
        <w:t>wa</w:t>
      </w:r>
      <w:r>
        <w:t>re</w:t>
      </w:r>
      <w:r>
        <w:rPr>
          <w:spacing w:val="28"/>
        </w:rPr>
        <w:t xml:space="preserve"> </w:t>
      </w:r>
      <w:r>
        <w:t>i</w:t>
      </w:r>
      <w:r>
        <w:rPr>
          <w:spacing w:val="-2"/>
        </w:rPr>
        <w:t>t</w:t>
      </w:r>
      <w:r>
        <w:t>s</w:t>
      </w:r>
      <w:r>
        <w:rPr>
          <w:spacing w:val="1"/>
        </w:rPr>
        <w:t>e</w:t>
      </w:r>
      <w:r>
        <w:rPr>
          <w:spacing w:val="-2"/>
        </w:rPr>
        <w:t>l</w:t>
      </w:r>
      <w:r>
        <w:t>f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l</w:t>
      </w:r>
      <w:r>
        <w:t>is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un</w:t>
      </w:r>
      <w:r>
        <w:rPr>
          <w:spacing w:val="4"/>
        </w:rPr>
        <w:t>d</w:t>
      </w:r>
      <w:r>
        <w:t>er</w:t>
      </w:r>
      <w:r>
        <w:rPr>
          <w:spacing w:val="18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i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s</w:t>
      </w:r>
      <w:r>
        <w:rPr>
          <w:spacing w:val="17"/>
        </w:rPr>
        <w:t xml:space="preserve"> 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 xml:space="preserve">d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3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1"/>
          <w:w w:val="103"/>
        </w:rPr>
        <w:t>d</w:t>
      </w:r>
      <w:r>
        <w:rPr>
          <w:spacing w:val="2"/>
          <w:w w:val="104"/>
        </w:rPr>
        <w:t>e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l</w:t>
      </w:r>
      <w:r>
        <w:rPr>
          <w:spacing w:val="4"/>
          <w:w w:val="103"/>
        </w:rPr>
        <w:t>o</w:t>
      </w:r>
      <w:r>
        <w:rPr>
          <w:spacing w:val="1"/>
          <w:w w:val="103"/>
        </w:rPr>
        <w:t>p</w:t>
      </w:r>
      <w:r>
        <w:rPr>
          <w:spacing w:val="-1"/>
          <w:w w:val="104"/>
        </w:rPr>
        <w:t>me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48" style="position:absolute;left:0;text-align:left;margin-left:92.3pt;margin-top:1.15pt;width:427.8pt;height:0;z-index:-251661824;mso-position-horizontal-relative:page" coordorigin="1846,23" coordsize="8556,0">
            <v:shape id="_x0000_s1049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0" w:line="200" w:lineRule="exact"/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2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2"/>
          <w:sz w:val="26"/>
          <w:szCs w:val="26"/>
        </w:rPr>
        <w:t>M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K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 w:line="249" w:lineRule="auto"/>
        <w:ind w:left="832" w:right="109"/>
      </w:pP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</w:t>
      </w:r>
      <w:r>
        <w:rPr>
          <w:spacing w:val="2"/>
        </w:rPr>
        <w:t>u</w:t>
      </w:r>
      <w:r>
        <w:t>lt</w:t>
      </w:r>
      <w:r>
        <w:rPr>
          <w:spacing w:val="-3"/>
        </w:rPr>
        <w:t>i</w:t>
      </w:r>
      <w:r>
        <w:rPr>
          <w:spacing w:val="-2"/>
        </w:rPr>
        <w:t>-</w:t>
      </w:r>
      <w:r>
        <w:rPr>
          <w:spacing w:val="4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t>se</w:t>
      </w:r>
      <w:r>
        <w:rPr>
          <w:spacing w:val="3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rPr>
          <w:spacing w:val="1"/>
        </w:rPr>
        <w:t>ce</w:t>
      </w:r>
      <w:r>
        <w:rPr>
          <w:spacing w:val="-2"/>
        </w:rPr>
        <w:t>s</w:t>
      </w:r>
      <w:r>
        <w:t>s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3"/>
        </w:rPr>
        <w:t>l</w:t>
      </w:r>
      <w:r>
        <w:t>ic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3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le</w:t>
      </w:r>
      <w:r>
        <w:rPr>
          <w:spacing w:val="1"/>
        </w:rPr>
        <w:t>as</w:t>
      </w:r>
      <w:r>
        <w:t>ed</w:t>
      </w:r>
      <w:r>
        <w:rPr>
          <w:spacing w:val="2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t>cr</w:t>
      </w:r>
      <w:r>
        <w:rPr>
          <w:spacing w:val="1"/>
        </w:rPr>
        <w:t>e</w:t>
      </w:r>
      <w:r>
        <w:rPr>
          <w:spacing w:val="-1"/>
        </w:rPr>
        <w:t>m</w:t>
      </w:r>
      <w: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t>s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ere</w:t>
      </w:r>
      <w:r>
        <w:rPr>
          <w:spacing w:val="18"/>
        </w:rPr>
        <w:t xml:space="preserve"> </w:t>
      </w:r>
      <w:r>
        <w:rPr>
          <w:w w:val="104"/>
        </w:rPr>
        <w:t>ma</w:t>
      </w:r>
      <w:r>
        <w:rPr>
          <w:w w:val="103"/>
        </w:rPr>
        <w:t xml:space="preserve">y </w:t>
      </w:r>
      <w:r>
        <w:rPr>
          <w:spacing w:val="1"/>
          <w:w w:val="103"/>
        </w:rPr>
        <w:t>b</w:t>
      </w:r>
      <w:r>
        <w:rPr>
          <w:w w:val="103"/>
        </w:rPr>
        <w:t>e</w:t>
      </w:r>
      <w:r>
        <w:rPr>
          <w:spacing w:val="2"/>
          <w:w w:val="10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3"/>
        </w:rPr>
        <w:t>t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0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1"/>
        </w:rPr>
        <w:t>doe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add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ss</w:t>
      </w:r>
      <w:r>
        <w:t xml:space="preserve">. 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es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e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rPr>
          <w:spacing w:val="-3"/>
        </w:rPr>
        <w:t>t</w:t>
      </w:r>
      <w:r>
        <w:t>ifi</w:t>
      </w:r>
      <w:r>
        <w:rPr>
          <w:spacing w:val="-1"/>
        </w:rPr>
        <w:t>e</w:t>
      </w:r>
      <w:r>
        <w:t>d</w:t>
      </w:r>
      <w:r>
        <w:rPr>
          <w:spacing w:val="30"/>
        </w:rPr>
        <w:t xml:space="preserve"> </w:t>
      </w:r>
      <w:r>
        <w:rPr>
          <w:w w:val="104"/>
        </w:rPr>
        <w:t>t</w:t>
      </w:r>
      <w:r>
        <w:rPr>
          <w:w w:val="103"/>
        </w:rPr>
        <w:t xml:space="preserve">o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o</w:t>
      </w:r>
      <w:r>
        <w:t>id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t>f</w:t>
      </w:r>
      <w:r>
        <w:rPr>
          <w:spacing w:val="1"/>
        </w:rPr>
        <w:t>us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1"/>
        </w:rPr>
        <w:t xml:space="preserve"> </w:t>
      </w:r>
      <w:r>
        <w:rPr>
          <w:spacing w:val="1"/>
        </w:rPr>
        <w:t>shou</w:t>
      </w:r>
      <w:r>
        <w:t>ld</w:t>
      </w:r>
      <w:r>
        <w:rPr>
          <w:spacing w:val="24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epo</w:t>
      </w:r>
      <w:r>
        <w:t>rt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hos</w:t>
      </w:r>
      <w:r>
        <w:t>e</w:t>
      </w:r>
      <w:r>
        <w:rPr>
          <w:spacing w:val="1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u</w:t>
      </w:r>
      <w:r>
        <w:rPr>
          <w:spacing w:val="-3"/>
        </w:rPr>
        <w:t>t</w:t>
      </w:r>
      <w:r>
        <w:rPr>
          <w:spacing w:val="4"/>
        </w:rPr>
        <w:t>u</w:t>
      </w:r>
      <w:r>
        <w:t>re</w:t>
      </w:r>
      <w:r>
        <w:rPr>
          <w:spacing w:val="15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1"/>
        </w:rPr>
        <w:t>nc</w:t>
      </w:r>
      <w:r>
        <w:rPr>
          <w:spacing w:val="-3"/>
        </w:rPr>
        <w:t>t</w:t>
      </w:r>
      <w:r>
        <w:t>i</w:t>
      </w:r>
      <w:r>
        <w:rPr>
          <w:spacing w:val="1"/>
        </w:rPr>
        <w:t>ons</w:t>
      </w:r>
      <w:r>
        <w:t xml:space="preserve">. 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-1"/>
          <w:w w:val="104"/>
        </w:rPr>
        <w:t>a</w:t>
      </w:r>
      <w:r>
        <w:rPr>
          <w:w w:val="104"/>
        </w:rPr>
        <w:t>l</w:t>
      </w:r>
      <w:r>
        <w:rPr>
          <w:spacing w:val="1"/>
          <w:w w:val="103"/>
        </w:rPr>
        <w:t xml:space="preserve">so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t>rs</w:t>
      </w:r>
      <w:r>
        <w:rPr>
          <w:spacing w:val="1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rs</w:t>
      </w:r>
      <w:r>
        <w:rPr>
          <w:spacing w:val="2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4"/>
        </w:rPr>
        <w:t>o</w:t>
      </w:r>
      <w:r>
        <w:rPr>
          <w:spacing w:val="-2"/>
        </w:rPr>
        <w:t>i</w:t>
      </w:r>
      <w:r>
        <w:t>d</w:t>
      </w:r>
      <w:r>
        <w:rPr>
          <w:spacing w:val="20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t>te</w:t>
      </w:r>
      <w:r>
        <w:rPr>
          <w:spacing w:val="34"/>
        </w:rPr>
        <w:t xml:space="preserve"> </w:t>
      </w:r>
      <w:r>
        <w:t>f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-1"/>
        </w:rPr>
        <w:t>ev</w:t>
      </w:r>
      <w:r>
        <w:rPr>
          <w:spacing w:val="1"/>
        </w:rPr>
        <w:t>en</w:t>
      </w:r>
      <w:r>
        <w:t>t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1"/>
        </w:rPr>
        <w:t>s</w:t>
      </w:r>
      <w:r>
        <w:t>te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esou</w:t>
      </w:r>
      <w:r>
        <w:rPr>
          <w:w w:val="104"/>
        </w:rPr>
        <w:t>r</w:t>
      </w:r>
      <w:r>
        <w:rPr>
          <w:spacing w:val="1"/>
          <w:w w:val="104"/>
        </w:rPr>
        <w:t xml:space="preserve">ces </w:t>
      </w:r>
      <w:r>
        <w:rPr>
          <w:spacing w:val="1"/>
        </w:rPr>
        <w:t>ch</w:t>
      </w:r>
      <w:r>
        <w:rPr>
          <w:spacing w:val="-1"/>
        </w:rPr>
        <w:t>a</w:t>
      </w:r>
      <w:r>
        <w:rPr>
          <w:spacing w:val="1"/>
        </w:rPr>
        <w:t>s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1"/>
          <w:w w:val="103"/>
        </w:rPr>
        <w:t>n</w:t>
      </w:r>
      <w:r>
        <w:rPr>
          <w:spacing w:val="4"/>
          <w:w w:val="103"/>
        </w:rPr>
        <w:t>o</w:t>
      </w:r>
      <w:r>
        <w:rPr>
          <w:spacing w:val="1"/>
          <w:w w:val="103"/>
        </w:rPr>
        <w:t>n</w:t>
      </w:r>
      <w:r>
        <w:rPr>
          <w:spacing w:val="-2"/>
          <w:w w:val="103"/>
        </w:rPr>
        <w:t>-</w:t>
      </w:r>
      <w:r>
        <w:rPr>
          <w:spacing w:val="1"/>
          <w:w w:val="104"/>
        </w:rPr>
        <w:t>de</w:t>
      </w:r>
      <w:r>
        <w:rPr>
          <w:w w:val="104"/>
        </w:rPr>
        <w:t>f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1"/>
          <w:w w:val="103"/>
        </w:rPr>
        <w:t>s.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116"/>
      </w:pP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j</w:t>
      </w:r>
      <w:r>
        <w:rPr>
          <w:spacing w:val="2"/>
        </w:rPr>
        <w:t>ec</w:t>
      </w:r>
      <w:r>
        <w:t>t</w:t>
      </w:r>
      <w:r>
        <w:rPr>
          <w:spacing w:val="20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2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4"/>
        </w:rPr>
        <w:t>u</w:t>
      </w:r>
      <w:r>
        <w:rPr>
          <w:spacing w:val="-3"/>
        </w:rPr>
        <w:t>l</w:t>
      </w:r>
      <w:r>
        <w:t>t</w:t>
      </w:r>
      <w:r>
        <w:rPr>
          <w:spacing w:val="-3"/>
        </w:rPr>
        <w:t>i</w:t>
      </w:r>
      <w:r>
        <w:rPr>
          <w:spacing w:val="-2"/>
        </w:rPr>
        <w:t>-</w:t>
      </w:r>
      <w:r>
        <w:rPr>
          <w:spacing w:val="4"/>
        </w:rPr>
        <w:t>p</w:t>
      </w:r>
      <w:r>
        <w:rPr>
          <w:spacing w:val="-1"/>
        </w:rPr>
        <w:t>a</w:t>
      </w:r>
      <w:r>
        <w:t>rty</w:t>
      </w:r>
      <w:r>
        <w:rPr>
          <w:spacing w:val="3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2"/>
        </w:rPr>
        <w:t>e</w:t>
      </w:r>
      <w:r>
        <w:rPr>
          <w:spacing w:val="1"/>
        </w:rPr>
        <w:t>ss</w:t>
      </w:r>
      <w:r>
        <w:t>,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on</w:t>
      </w:r>
      <w:r>
        <w:t>ly</w:t>
      </w:r>
      <w:r>
        <w:rPr>
          <w:spacing w:val="11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  <w:w w:val="103"/>
        </w:rPr>
        <w:t>po</w:t>
      </w:r>
      <w:r>
        <w:rPr>
          <w:spacing w:val="3"/>
          <w:w w:val="103"/>
        </w:rPr>
        <w:t>r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</w:t>
      </w:r>
      <w:r>
        <w:rPr>
          <w:w w:val="103"/>
        </w:rPr>
        <w:t xml:space="preserve">n </w:t>
      </w:r>
      <w:r>
        <w:rPr>
          <w:spacing w:val="1"/>
          <w:w w:val="103"/>
        </w:rPr>
        <w:t>o</w:t>
      </w:r>
      <w:r>
        <w:rPr>
          <w:w w:val="103"/>
        </w:rPr>
        <w:t>f</w:t>
      </w:r>
      <w:r>
        <w:rPr>
          <w:spacing w:val="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o</w:t>
      </w:r>
      <w:r>
        <w:rPr>
          <w:spacing w:val="-3"/>
        </w:rPr>
        <w:t>t</w:t>
      </w:r>
      <w:r>
        <w:rPr>
          <w:spacing w:val="1"/>
        </w:rPr>
        <w:t>a</w:t>
      </w:r>
      <w:r>
        <w:t>l</w:t>
      </w:r>
      <w:r>
        <w:rPr>
          <w:spacing w:val="13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1"/>
        </w:rPr>
        <w:t>nc</w:t>
      </w:r>
      <w:r>
        <w:rPr>
          <w:spacing w:val="-2"/>
        </w:rPr>
        <w:t>t</w:t>
      </w:r>
      <w:r>
        <w:t>i</w:t>
      </w:r>
      <w:r>
        <w:rPr>
          <w:spacing w:val="1"/>
        </w:rPr>
        <w:t>ons</w:t>
      </w:r>
      <w:r>
        <w:t>/f</w:t>
      </w:r>
      <w:r>
        <w:rPr>
          <w:spacing w:val="-1"/>
        </w:rPr>
        <w:t>e</w:t>
      </w:r>
      <w:r>
        <w:rPr>
          <w:spacing w:val="1"/>
        </w:rPr>
        <w:t>a</w:t>
      </w:r>
      <w:r>
        <w:t>t</w:t>
      </w:r>
      <w:r>
        <w:rPr>
          <w:spacing w:val="2"/>
        </w:rPr>
        <w:t>u</w:t>
      </w:r>
      <w:r>
        <w:t>r</w:t>
      </w:r>
      <w:r>
        <w:rPr>
          <w:spacing w:val="1"/>
        </w:rPr>
        <w:t>es</w:t>
      </w:r>
      <w:r>
        <w:t xml:space="preserve">. 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t</w:t>
      </w:r>
      <w:r>
        <w:rPr>
          <w:spacing w:val="1"/>
        </w:rPr>
        <w:t>u</w:t>
      </w:r>
      <w:r>
        <w:t>s</w:t>
      </w:r>
      <w:r>
        <w:rPr>
          <w:spacing w:val="18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ed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t>t</w:t>
      </w:r>
      <w:r>
        <w:rPr>
          <w:spacing w:val="-3"/>
        </w:rPr>
        <w:t>i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hos</w:t>
      </w:r>
      <w:r>
        <w:t>e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1"/>
        </w:rPr>
        <w:t>he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18"/>
        </w:rPr>
        <w:t xml:space="preserve"> 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 xml:space="preserve">ve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4"/>
        </w:rPr>
        <w:t>n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ope</w:t>
      </w:r>
      <w:r>
        <w:t>d</w:t>
      </w:r>
      <w:r>
        <w:rPr>
          <w:spacing w:val="37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m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o</w:t>
      </w:r>
      <w:r>
        <w:t>id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4"/>
        </w:rPr>
        <w:t>o</w:t>
      </w:r>
      <w:r>
        <w:rPr>
          <w:spacing w:val="1"/>
        </w:rPr>
        <w:t>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4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2"/>
        </w:rPr>
        <w:t>t</w:t>
      </w:r>
      <w:r>
        <w:t>e</w:t>
      </w:r>
      <w:r>
        <w:rPr>
          <w:spacing w:val="21"/>
        </w:rPr>
        <w:t xml:space="preserve"> </w:t>
      </w:r>
      <w:r>
        <w:rPr>
          <w:spacing w:val="-2"/>
          <w:w w:val="104"/>
        </w:rPr>
        <w:t>t</w:t>
      </w:r>
      <w:r>
        <w:rPr>
          <w:w w:val="103"/>
        </w:rPr>
        <w:t xml:space="preserve">o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la</w:t>
      </w:r>
      <w:r>
        <w:rPr>
          <w:spacing w:val="4"/>
          <w:w w:val="104"/>
        </w:rPr>
        <w:t>n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01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e</w:t>
      </w:r>
      <w:r>
        <w:t>n</w:t>
      </w:r>
      <w:r>
        <w:rPr>
          <w:spacing w:val="2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rPr>
          <w:spacing w:val="3"/>
        </w:rPr>
        <w:t>r</w:t>
      </w:r>
      <w:r>
        <w:t>d</w:t>
      </w:r>
      <w:r>
        <w:rPr>
          <w:spacing w:val="14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2"/>
        </w:rPr>
        <w:t>t</w:t>
      </w:r>
      <w:r>
        <w:t>y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wa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ec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2"/>
        </w:rPr>
        <w:t>t</w:t>
      </w:r>
      <w:r>
        <w:rPr>
          <w:spacing w:val="1"/>
        </w:rPr>
        <w:t>a</w:t>
      </w:r>
      <w:r>
        <w:rPr>
          <w:spacing w:val="-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1"/>
        </w:rPr>
        <w:t>desc</w:t>
      </w:r>
      <w:r>
        <w:t>r</w:t>
      </w:r>
      <w:r>
        <w:rPr>
          <w:spacing w:val="-2"/>
        </w:rPr>
        <w:t>i</w:t>
      </w:r>
      <w:r>
        <w:rPr>
          <w:spacing w:val="4"/>
        </w:rPr>
        <w:t>p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spacing w:val="1"/>
          <w:w w:val="103"/>
        </w:rPr>
        <w:t>o</w:t>
      </w:r>
      <w:r>
        <w:rPr>
          <w:spacing w:val="1"/>
          <w:w w:val="104"/>
        </w:rPr>
        <w:t>s</w:t>
      </w:r>
      <w:r>
        <w:rPr>
          <w:w w:val="104"/>
        </w:rPr>
        <w:t xml:space="preserve">e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1"/>
        </w:rPr>
        <w:t>sk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be</w:t>
      </w:r>
      <w:r>
        <w:t>l</w:t>
      </w:r>
      <w:r>
        <w:rPr>
          <w:spacing w:val="1"/>
        </w:rPr>
        <w:t>on</w:t>
      </w:r>
      <w:r>
        <w:rPr>
          <w:spacing w:val="-3"/>
        </w:rPr>
        <w:t>g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bo</w:t>
      </w:r>
      <w:r>
        <w:t>th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2"/>
        </w:rPr>
        <w:t>n</w:t>
      </w:r>
      <w:r>
        <w:rPr>
          <w:spacing w:val="1"/>
        </w:rPr>
        <w:t>a</w:t>
      </w:r>
      <w:r>
        <w:t>l</w:t>
      </w:r>
      <w:r>
        <w:rPr>
          <w:spacing w:val="22"/>
        </w:rPr>
        <w:t xml:space="preserve"> </w:t>
      </w:r>
      <w:r>
        <w:rPr>
          <w:spacing w:val="-3"/>
        </w:rPr>
        <w:t>g</w:t>
      </w:r>
      <w:r>
        <w:rPr>
          <w:spacing w:val="3"/>
        </w:rPr>
        <w:t>r</w:t>
      </w:r>
      <w:r>
        <w:rPr>
          <w:spacing w:val="1"/>
        </w:rPr>
        <w:t>oup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2"/>
        </w:rPr>
        <w:t>n</w:t>
      </w:r>
      <w:r>
        <w:rPr>
          <w:spacing w:val="1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-3"/>
          <w:w w:val="103"/>
        </w:rPr>
        <w:t>g</w:t>
      </w:r>
      <w:r>
        <w:rPr>
          <w:spacing w:val="3"/>
          <w:w w:val="103"/>
        </w:rPr>
        <w:t>r</w:t>
      </w:r>
      <w:r>
        <w:rPr>
          <w:spacing w:val="1"/>
          <w:w w:val="103"/>
        </w:rPr>
        <w:t>oup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3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N</w:t>
      </w:r>
      <w:r>
        <w:rPr>
          <w:rFonts w:ascii="Arial" w:eastAsia="Arial" w:hAnsi="Arial" w:cs="Arial"/>
          <w:b/>
          <w:spacing w:val="-1"/>
          <w:sz w:val="26"/>
          <w:szCs w:val="26"/>
        </w:rPr>
        <w:t>V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sz w:val="26"/>
          <w:szCs w:val="26"/>
        </w:rPr>
        <w:t>NM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z w:val="26"/>
          <w:szCs w:val="26"/>
        </w:rPr>
        <w:t>L</w:t>
      </w:r>
      <w:r>
        <w:rPr>
          <w:rFonts w:ascii="Arial" w:eastAsia="Arial" w:hAnsi="Arial" w:cs="Arial"/>
          <w:b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5C0D7D">
      <w:pPr>
        <w:spacing w:before="77"/>
        <w:ind w:left="832"/>
        <w:rPr>
          <w:rFonts w:ascii="Arial" w:hAnsi="Arial" w:cs="Arial"/>
          <w:spacing w:val="1"/>
        </w:rPr>
      </w:pPr>
      <w:r w:rsidRPr="005C0D7D">
        <w:rPr>
          <w:rFonts w:ascii="Arial" w:hAnsi="Arial" w:cs="Arial"/>
          <w:spacing w:val="1"/>
        </w:rPr>
        <w:t>Available Client-side Environments Available</w:t>
      </w:r>
    </w:p>
    <w:p w:rsidR="001750A6" w:rsidRPr="001750A6" w:rsidRDefault="001750A6">
      <w:pPr>
        <w:spacing w:before="77"/>
        <w:ind w:left="832"/>
      </w:pPr>
      <w:r w:rsidRPr="001750A6">
        <w:t xml:space="preserve">Due to a limited budget and the pressing need complete the testing phase, </w:t>
      </w:r>
      <w:r>
        <w:t xml:space="preserve">Giant Team </w:t>
      </w:r>
      <w:r w:rsidRPr="001750A6">
        <w:t xml:space="preserve">has decided not to purchase any additional client-side hardware, instead </w:t>
      </w:r>
      <w:r>
        <w:t xml:space="preserve">Giant Team </w:t>
      </w:r>
      <w:r w:rsidRPr="001750A6">
        <w:t xml:space="preserve">will utilize </w:t>
      </w:r>
      <w:proofErr w:type="spellStart"/>
      <w:r w:rsidRPr="001750A6">
        <w:t>it’s</w:t>
      </w:r>
      <w:proofErr w:type="spellEnd"/>
      <w:r w:rsidRPr="001750A6">
        <w:t xml:space="preserve"> existing set of desktop and laptop machines, which currently consists of the following machine specifications:</w:t>
      </w:r>
      <w:r>
        <w:t xml:space="preserve"> 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spellStart"/>
      <w:r w:rsidR="005C0D7D" w:rsidRPr="005C0D7D">
        <w:rPr>
          <w:b/>
          <w:color w:val="FF0000"/>
          <w:spacing w:val="1"/>
        </w:rPr>
        <w:t>Everuone</w:t>
      </w:r>
      <w:proofErr w:type="spellEnd"/>
      <w:r w:rsidR="005C0D7D" w:rsidRPr="005C0D7D">
        <w:rPr>
          <w:b/>
          <w:color w:val="FF0000"/>
          <w:spacing w:val="1"/>
        </w:rPr>
        <w:t xml:space="preserve"> to put his laptop Manufacturer and Model</w:t>
      </w:r>
      <w:r w:rsidR="001750A6">
        <w:rPr>
          <w:b/>
          <w:color w:val="FF0000"/>
          <w:spacing w:val="1"/>
        </w:rPr>
        <w:t xml:space="preserve"> + </w:t>
      </w:r>
      <w:proofErr w:type="spellStart"/>
      <w:r w:rsidR="001750A6">
        <w:rPr>
          <w:b/>
          <w:color w:val="FF0000"/>
          <w:spacing w:val="1"/>
        </w:rPr>
        <w:t>desltop</w:t>
      </w:r>
      <w:proofErr w:type="spellEnd"/>
      <w:r w:rsidR="001750A6">
        <w:rPr>
          <w:b/>
          <w:color w:val="FF0000"/>
          <w:spacing w:val="1"/>
        </w:rPr>
        <w:t xml:space="preserve"> if it is </w:t>
      </w:r>
      <w:proofErr w:type="spellStart"/>
      <w:r w:rsidR="001750A6">
        <w:rPr>
          <w:b/>
          <w:color w:val="FF0000"/>
          <w:spacing w:val="1"/>
        </w:rPr>
        <w:t>avalable</w:t>
      </w:r>
      <w:proofErr w:type="spellEnd"/>
    </w:p>
    <w:p w:rsidR="007C6326" w:rsidRDefault="00F406C1">
      <w:pPr>
        <w:spacing w:before="84" w:line="250" w:lineRule="auto"/>
        <w:ind w:left="1170" w:right="501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proofErr w:type="gramStart"/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1"/>
        </w:rPr>
        <w:t>ed</w:t>
      </w:r>
      <w:r>
        <w:t>.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er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spec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22"/>
        </w:rPr>
        <w:t xml:space="preserve"> </w:t>
      </w:r>
      <w:r>
        <w:rPr>
          <w:spacing w:val="1"/>
        </w:rPr>
        <w:t>co</w:t>
      </w:r>
      <w:r>
        <w:rPr>
          <w:spacing w:val="-2"/>
        </w:rPr>
        <w:t>l</w:t>
      </w:r>
      <w:r>
        <w:t>l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3"/>
        </w:rPr>
        <w:t>i</w:t>
      </w:r>
      <w:r>
        <w:t>r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1"/>
        </w:rPr>
        <w:t>en</w:t>
      </w:r>
      <w:r>
        <w:rPr>
          <w:spacing w:val="-2"/>
        </w:rPr>
        <w:t>t</w:t>
      </w:r>
      <w:r>
        <w:t>s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1"/>
          <w:w w:val="104"/>
        </w:rPr>
        <w:t>spe</w:t>
      </w:r>
      <w:r>
        <w:rPr>
          <w:spacing w:val="-1"/>
          <w:w w:val="104"/>
        </w:rPr>
        <w:t>c</w:t>
      </w:r>
      <w:r>
        <w:rPr>
          <w:w w:val="104"/>
        </w:rPr>
        <w:t>i</w:t>
      </w:r>
      <w:r>
        <w:rPr>
          <w:w w:val="103"/>
        </w:rPr>
        <w:t>f</w:t>
      </w:r>
      <w:r>
        <w:rPr>
          <w:w w:val="104"/>
        </w:rPr>
        <w:t xml:space="preserve">ic </w:t>
      </w:r>
      <w:r>
        <w:t>r</w:t>
      </w:r>
      <w:r>
        <w:rPr>
          <w:spacing w:val="1"/>
        </w:rPr>
        <w:t>an</w:t>
      </w:r>
      <w:r>
        <w:rPr>
          <w:spacing w:val="-1"/>
        </w:rPr>
        <w:t>ge</w:t>
      </w:r>
      <w:r>
        <w:t>s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1"/>
          <w:w w:val="103"/>
        </w:rPr>
        <w:t>v</w:t>
      </w:r>
      <w:r>
        <w:rPr>
          <w:w w:val="104"/>
        </w:rPr>
        <w:t>i</w:t>
      </w:r>
      <w:r>
        <w:rPr>
          <w:spacing w:val="2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4"/>
        </w:rPr>
        <w:t>?</w:t>
      </w:r>
    </w:p>
    <w:p w:rsidR="007C6326" w:rsidRDefault="00F406C1">
      <w:pPr>
        <w:spacing w:before="7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H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c</w:t>
      </w:r>
      <w:r>
        <w:t>h</w:t>
      </w:r>
      <w:r>
        <w:rPr>
          <w:spacing w:val="2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d</w:t>
      </w:r>
      <w:r>
        <w:rPr>
          <w:spacing w:val="1"/>
        </w:rPr>
        <w:t>on</w:t>
      </w:r>
      <w:r>
        <w:t>e</w:t>
      </w:r>
      <w:r>
        <w:rPr>
          <w:spacing w:val="17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1"/>
        </w:rPr>
        <w:t>po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4"/>
        </w:rPr>
        <w:t>n</w:t>
      </w:r>
      <w:r>
        <w:t>t</w:t>
      </w:r>
      <w:r>
        <w:rPr>
          <w:spacing w:val="3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t>l</w:t>
      </w:r>
      <w:r>
        <w:rPr>
          <w:spacing w:val="-3"/>
        </w:rPr>
        <w:t>t</w:t>
      </w:r>
      <w:r>
        <w:t>i</w:t>
      </w:r>
      <w:r>
        <w:rPr>
          <w:spacing w:val="-2"/>
        </w:rPr>
        <w:t>-</w:t>
      </w:r>
      <w:r>
        <w:rPr>
          <w:spacing w:val="1"/>
        </w:rPr>
        <w:t>pa</w:t>
      </w:r>
      <w:r>
        <w:t>rt</w:t>
      </w:r>
      <w:r>
        <w:rPr>
          <w:spacing w:val="30"/>
        </w:rPr>
        <w:t xml:space="preserve"> </w:t>
      </w:r>
      <w:r>
        <w:rPr>
          <w:spacing w:val="3"/>
          <w:w w:val="103"/>
        </w:rPr>
        <w:t>f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u</w:t>
      </w:r>
      <w:r>
        <w:rPr>
          <w:w w:val="103"/>
        </w:rPr>
        <w:t>r</w:t>
      </w:r>
      <w:r>
        <w:rPr>
          <w:spacing w:val="-1"/>
          <w:w w:val="104"/>
        </w:rPr>
        <w:t>e</w:t>
      </w:r>
      <w:r>
        <w:rPr>
          <w:w w:val="104"/>
        </w:rPr>
        <w:t>?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1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1"/>
        </w:rPr>
        <w:t>w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1"/>
          <w:w w:val="104"/>
        </w:rPr>
        <w:t>re</w:t>
      </w:r>
      <w:r>
        <w:rPr>
          <w:spacing w:val="2"/>
          <w:w w:val="104"/>
        </w:rPr>
        <w:t>q</w:t>
      </w:r>
      <w:r>
        <w:rPr>
          <w:spacing w:val="2"/>
          <w:w w:val="103"/>
        </w:rPr>
        <w:t>u</w:t>
      </w:r>
      <w:r>
        <w:rPr>
          <w:w w:val="104"/>
        </w:rPr>
        <w:t>i</w:t>
      </w:r>
      <w:r>
        <w:rPr>
          <w:spacing w:val="1"/>
          <w:w w:val="104"/>
        </w:rPr>
        <w:t>re</w:t>
      </w:r>
      <w:r>
        <w:rPr>
          <w:spacing w:val="-1"/>
          <w:w w:val="104"/>
        </w:rPr>
        <w:t>me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t</w:t>
      </w:r>
      <w:r>
        <w:rPr>
          <w:spacing w:val="1"/>
          <w:w w:val="103"/>
        </w:rPr>
        <w:t>s.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t>fic</w:t>
      </w:r>
      <w:r>
        <w:rPr>
          <w:spacing w:val="2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1"/>
        </w:rPr>
        <w:t>he</w:t>
      </w:r>
      <w:r>
        <w:t>r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u</w:t>
      </w:r>
      <w:r>
        <w:rPr>
          <w:spacing w:val="1"/>
        </w:rPr>
        <w:t>ppo</w:t>
      </w:r>
      <w:r>
        <w:rPr>
          <w:spacing w:val="3"/>
        </w:rPr>
        <w:t>r</w:t>
      </w:r>
      <w:r>
        <w:rPr>
          <w:spacing w:val="-2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>o</w:t>
      </w:r>
      <w:r>
        <w:rPr>
          <w:w w:val="103"/>
        </w:rPr>
        <w:t>f</w:t>
      </w:r>
      <w:r>
        <w:rPr>
          <w:w w:val="104"/>
        </w:rPr>
        <w:t>t</w:t>
      </w:r>
      <w:r>
        <w:rPr>
          <w:spacing w:val="1"/>
          <w:w w:val="103"/>
        </w:rPr>
        <w:t>w</w:t>
      </w:r>
      <w:r>
        <w:rPr>
          <w:spacing w:val="1"/>
          <w:w w:val="104"/>
        </w:rPr>
        <w:t>a</w:t>
      </w:r>
      <w:r>
        <w:rPr>
          <w:w w:val="103"/>
        </w:rPr>
        <w:t>r</w:t>
      </w:r>
      <w:r>
        <w:rPr>
          <w:spacing w:val="-1"/>
          <w:w w:val="104"/>
        </w:rPr>
        <w:t>e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  <w:rPr>
          <w:w w:val="103"/>
        </w:rPr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1"/>
        </w:rPr>
        <w:t>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35"/>
        </w:rPr>
        <w:t xml:space="preserve"> </w:t>
      </w:r>
      <w:r>
        <w:rPr>
          <w:spacing w:val="1"/>
        </w:rPr>
        <w:t>us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e</w:t>
      </w:r>
      <w:r>
        <w:t>m</w:t>
      </w:r>
      <w:r>
        <w:rPr>
          <w:spacing w:val="23"/>
        </w:rPr>
        <w:t xml:space="preserve"> </w:t>
      </w:r>
      <w:r>
        <w:rPr>
          <w:spacing w:val="1"/>
        </w:rPr>
        <w:t>dur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6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2"/>
          <w:w w:val="103"/>
        </w:rPr>
        <w:t>n</w:t>
      </w:r>
      <w:r>
        <w:rPr>
          <w:spacing w:val="-1"/>
          <w:w w:val="103"/>
        </w:rPr>
        <w:t>g</w:t>
      </w:r>
      <w:r>
        <w:rPr>
          <w:w w:val="103"/>
        </w:rPr>
        <w:t>.</w:t>
      </w:r>
      <w:proofErr w:type="gramEnd"/>
    </w:p>
    <w:p w:rsidR="005C0D7D" w:rsidRDefault="005C0D7D">
      <w:pPr>
        <w:spacing w:before="84"/>
        <w:ind w:left="832"/>
        <w:rPr>
          <w:rFonts w:ascii="Arial" w:hAnsi="Arial" w:cs="Arial"/>
        </w:rPr>
      </w:pPr>
      <w:r w:rsidRPr="005C0D7D">
        <w:rPr>
          <w:rFonts w:ascii="Arial" w:hAnsi="Arial" w:cs="Arial"/>
        </w:rPr>
        <w:t>Available Server-side Environments</w:t>
      </w:r>
    </w:p>
    <w:p w:rsidR="005C0D7D" w:rsidRPr="005C0D7D" w:rsidRDefault="005C0D7D">
      <w:pPr>
        <w:spacing w:before="84"/>
        <w:ind w:left="832"/>
        <w:rPr>
          <w:rFonts w:ascii="Arial" w:hAnsi="Arial" w:cs="Arial"/>
        </w:rPr>
      </w:pPr>
    </w:p>
    <w:p w:rsidR="007C6326" w:rsidRDefault="007C6326">
      <w:pPr>
        <w:spacing w:before="7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4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sz w:val="26"/>
          <w:szCs w:val="26"/>
        </w:rPr>
        <w:t>F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ED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 w:line="405" w:lineRule="auto"/>
        <w:ind w:left="832" w:right="4812"/>
      </w:pPr>
      <w:proofErr w:type="gramStart"/>
      <w:r>
        <w:t>Tr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p</w:t>
      </w:r>
      <w:r>
        <w:rPr>
          <w:spacing w:val="4"/>
          <w:w w:val="103"/>
        </w:rPr>
        <w:t>p</w:t>
      </w:r>
      <w:r>
        <w:rPr>
          <w:spacing w:val="-2"/>
          <w:w w:val="104"/>
        </w:rPr>
        <w:t>l</w:t>
      </w:r>
      <w:r>
        <w:rPr>
          <w:w w:val="104"/>
        </w:rPr>
        <w:t>i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</w:t>
      </w:r>
      <w:r>
        <w:rPr>
          <w:w w:val="104"/>
        </w:rPr>
        <w:t>/</w:t>
      </w:r>
      <w:r>
        <w:rPr>
          <w:spacing w:val="1"/>
          <w:w w:val="104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1"/>
          <w:w w:val="104"/>
        </w:rPr>
        <w:t>em</w:t>
      </w:r>
      <w:r>
        <w:rPr>
          <w:w w:val="103"/>
        </w:rPr>
        <w:t>.</w:t>
      </w:r>
      <w:proofErr w:type="gramEnd"/>
      <w:r>
        <w:rPr>
          <w:w w:val="103"/>
        </w:rPr>
        <w:t xml:space="preserve"> </w:t>
      </w:r>
      <w:proofErr w:type="gramStart"/>
      <w:r>
        <w:t>Tr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o</w:t>
      </w:r>
      <w:r>
        <w:rPr>
          <w:spacing w:val="4"/>
        </w:rPr>
        <w:t>o</w:t>
      </w:r>
      <w:r>
        <w:rPr>
          <w:spacing w:val="-2"/>
        </w:rPr>
        <w:t>l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3"/>
        </w:rPr>
        <w:t>u</w:t>
      </w:r>
      <w:r>
        <w:rPr>
          <w:spacing w:val="1"/>
          <w:w w:val="104"/>
        </w:rPr>
        <w:t>s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3"/>
        </w:rPr>
        <w:t>.</w:t>
      </w:r>
      <w:proofErr w:type="gramEnd"/>
    </w:p>
    <w:p w:rsidR="007C6326" w:rsidRDefault="00F406C1">
      <w:pPr>
        <w:spacing w:before="5" w:line="247" w:lineRule="auto"/>
        <w:ind w:left="832" w:right="173"/>
      </w:pP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24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1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f</w:t>
      </w:r>
      <w: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1"/>
        </w:rPr>
        <w:t>se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 xml:space="preserve">. </w:t>
      </w:r>
      <w:r>
        <w:rPr>
          <w:spacing w:val="26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wh</w:t>
      </w:r>
      <w:r>
        <w:t>o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es</w:t>
      </w:r>
      <w:r>
        <w:rPr>
          <w:spacing w:val="1"/>
          <w:w w:val="103"/>
        </w:rPr>
        <w:t>po</w:t>
      </w:r>
      <w:r>
        <w:rPr>
          <w:spacing w:val="4"/>
          <w:w w:val="103"/>
        </w:rPr>
        <w:t>n</w:t>
      </w:r>
      <w:r>
        <w:rPr>
          <w:spacing w:val="1"/>
          <w:w w:val="104"/>
        </w:rPr>
        <w:t>s</w:t>
      </w:r>
      <w:r>
        <w:rPr>
          <w:spacing w:val="-2"/>
          <w:w w:val="104"/>
        </w:rPr>
        <w:t>i</w:t>
      </w:r>
      <w:r>
        <w:rPr>
          <w:spacing w:val="1"/>
          <w:w w:val="103"/>
        </w:rPr>
        <w:t>b</w:t>
      </w:r>
      <w:r>
        <w:rPr>
          <w:w w:val="104"/>
        </w:rPr>
        <w:t xml:space="preserve">le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test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t>a</w:t>
      </w:r>
      <w:r>
        <w:rPr>
          <w:spacing w:val="4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-3"/>
          <w:w w:val="104"/>
        </w:rPr>
        <w:t>t</w:t>
      </w:r>
      <w:r>
        <w:rPr>
          <w:w w:val="103"/>
        </w:rPr>
        <w:t>r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n</w:t>
      </w:r>
      <w:r>
        <w:rPr>
          <w:spacing w:val="-1"/>
          <w:w w:val="103"/>
        </w:rPr>
        <w:t>g</w:t>
      </w:r>
      <w:r>
        <w:rPr>
          <w:w w:val="103"/>
        </w:rPr>
        <w:t>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5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SP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B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/>
        <w:ind w:left="832"/>
      </w:pPr>
      <w:r>
        <w:rPr>
          <w:spacing w:val="-2"/>
        </w:rPr>
        <w:t>W</w:t>
      </w:r>
      <w:r>
        <w:rPr>
          <w:spacing w:val="2"/>
        </w:rPr>
        <w:t>h</w:t>
      </w:r>
      <w:r>
        <w:t>o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w w:val="104"/>
        </w:rPr>
        <w:t>c</w:t>
      </w:r>
      <w:r>
        <w:rPr>
          <w:spacing w:val="4"/>
          <w:w w:val="103"/>
        </w:rPr>
        <w:t>h</w:t>
      </w:r>
      <w:r>
        <w:rPr>
          <w:w w:val="104"/>
        </w:rPr>
        <w:t>a</w:t>
      </w:r>
      <w:r>
        <w:rPr>
          <w:w w:val="103"/>
        </w:rPr>
        <w:t>rg</w:t>
      </w:r>
      <w:r>
        <w:rPr>
          <w:w w:val="104"/>
        </w:rPr>
        <w:t>e?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4"/>
        </w:rPr>
        <w:t>u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1"/>
        </w:rPr>
        <w:t>cl</w:t>
      </w:r>
      <w:r>
        <w:rPr>
          <w:spacing w:val="2"/>
        </w:rPr>
        <w:t>ud</w:t>
      </w:r>
      <w:r>
        <w:rPr>
          <w:spacing w:val="1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17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n</w:t>
      </w:r>
      <w:r>
        <w:t xml:space="preserve">. </w:t>
      </w:r>
      <w:r>
        <w:rPr>
          <w:spacing w:val="17"/>
        </w:rPr>
        <w:t xml:space="preserve"> </w:t>
      </w:r>
      <w:r>
        <w:rPr>
          <w:spacing w:val="1"/>
        </w:rPr>
        <w:t>He</w:t>
      </w:r>
      <w:r>
        <w:t>re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3"/>
        </w:rPr>
        <w:t xml:space="preserve"> </w:t>
      </w:r>
      <w:r>
        <w:rPr>
          <w:spacing w:val="-1"/>
        </w:rPr>
        <w:t>s</w:t>
      </w:r>
      <w:r>
        <w:rPr>
          <w:spacing w:val="4"/>
        </w:rPr>
        <w:t>o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  <w:w w:val="104"/>
        </w:rPr>
        <w:t>e</w:t>
      </w:r>
      <w:r>
        <w:rPr>
          <w:spacing w:val="2"/>
          <w:w w:val="103"/>
        </w:rPr>
        <w:t>x</w:t>
      </w:r>
      <w:r>
        <w:rPr>
          <w:spacing w:val="-1"/>
          <w:w w:val="104"/>
        </w:rPr>
        <w:t>am</w:t>
      </w:r>
      <w:r>
        <w:rPr>
          <w:spacing w:val="2"/>
          <w:w w:val="103"/>
        </w:rPr>
        <w:t>p</w:t>
      </w:r>
      <w:r>
        <w:rPr>
          <w:w w:val="104"/>
        </w:rPr>
        <w:t>l</w:t>
      </w:r>
      <w:r>
        <w:rPr>
          <w:spacing w:val="1"/>
          <w:w w:val="104"/>
        </w:rPr>
        <w:t>es</w:t>
      </w:r>
      <w:r>
        <w:rPr>
          <w:w w:val="104"/>
        </w:rPr>
        <w:t>: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S</w:t>
      </w:r>
      <w:r>
        <w:rPr>
          <w:spacing w:val="1"/>
        </w:rPr>
        <w:t>e</w:t>
      </w:r>
      <w:r>
        <w:rPr>
          <w:spacing w:val="-2"/>
        </w:rPr>
        <w:t>t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1"/>
        </w:rPr>
        <w:t xml:space="preserve"> </w:t>
      </w:r>
      <w:r>
        <w:rPr>
          <w:w w:val="103"/>
        </w:rPr>
        <w:t>r</w:t>
      </w:r>
      <w:r>
        <w:rPr>
          <w:w w:val="104"/>
        </w:rPr>
        <w:t>i</w:t>
      </w:r>
      <w:r>
        <w:rPr>
          <w:spacing w:val="-3"/>
          <w:w w:val="104"/>
        </w:rPr>
        <w:t>s</w:t>
      </w:r>
      <w:r>
        <w:rPr>
          <w:spacing w:val="2"/>
          <w:w w:val="103"/>
        </w:rPr>
        <w:t>k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ec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1"/>
        </w:rPr>
        <w:t>fe</w:t>
      </w:r>
      <w:r>
        <w:rPr>
          <w:spacing w:val="-1"/>
        </w:rPr>
        <w:t>a</w:t>
      </w:r>
      <w:r>
        <w:t>t</w:t>
      </w:r>
      <w:r>
        <w:rPr>
          <w:spacing w:val="1"/>
        </w:rPr>
        <w:t>ure</w:t>
      </w:r>
      <w:r>
        <w:t>s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t>S</w:t>
      </w:r>
      <w:r>
        <w:rPr>
          <w:spacing w:val="1"/>
        </w:rPr>
        <w:t>e</w:t>
      </w:r>
      <w:r>
        <w:rPr>
          <w:spacing w:val="-2"/>
        </w:rPr>
        <w:t>t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t>tr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y</w:t>
      </w:r>
      <w:r>
        <w:rPr>
          <w:spacing w:val="22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w w:val="103"/>
        </w:rPr>
        <w:t>.</w:t>
      </w:r>
      <w:proofErr w:type="gramEnd"/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E</w:t>
      </w:r>
      <w:r>
        <w:rPr>
          <w:spacing w:val="2"/>
        </w:rPr>
        <w:t>n</w:t>
      </w:r>
      <w:r>
        <w:rPr>
          <w:spacing w:val="1"/>
        </w:rPr>
        <w:t>su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8"/>
        </w:rPr>
        <w:t xml:space="preserve"> </w:t>
      </w:r>
      <w:r>
        <w:rPr>
          <w:spacing w:val="1"/>
        </w:rPr>
        <w:t>requ</w:t>
      </w:r>
      <w:r>
        <w:t>i</w:t>
      </w:r>
      <w:r>
        <w:rPr>
          <w:spacing w:val="1"/>
        </w:rPr>
        <w:t>r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1"/>
        </w:rPr>
        <w:t>en</w:t>
      </w:r>
      <w:r>
        <w:rPr>
          <w:spacing w:val="-2"/>
        </w:rPr>
        <w:t>t</w:t>
      </w:r>
      <w:r>
        <w:t>s</w:t>
      </w:r>
      <w:r>
        <w:rPr>
          <w:spacing w:val="30"/>
        </w:rPr>
        <w:t xml:space="preserve"> </w:t>
      </w:r>
      <w:proofErr w:type="gramStart"/>
      <w:r>
        <w:rPr>
          <w:spacing w:val="1"/>
        </w:rPr>
        <w:t>ar</w:t>
      </w:r>
      <w:r>
        <w:t>e</w:t>
      </w:r>
      <w:proofErr w:type="gramEnd"/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4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1"/>
        </w:rPr>
        <w:t>c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2"/>
          <w:w w:val="103"/>
        </w:rPr>
        <w:t>n</w:t>
      </w:r>
      <w:r>
        <w:rPr>
          <w:spacing w:val="-1"/>
          <w:w w:val="103"/>
        </w:rPr>
        <w:t>g</w:t>
      </w:r>
      <w:r>
        <w:rPr>
          <w:w w:val="103"/>
        </w:rPr>
        <w:t>.</w:t>
      </w:r>
    </w:p>
    <w:p w:rsidR="007C6326" w:rsidRDefault="00F406C1">
      <w:pPr>
        <w:spacing w:before="84" w:line="247" w:lineRule="auto"/>
        <w:ind w:left="1170" w:right="630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Pr</w:t>
      </w:r>
      <w:r>
        <w:rPr>
          <w:spacing w:val="4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5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eso</w:t>
      </w:r>
      <w:r>
        <w:rPr>
          <w:spacing w:val="-2"/>
        </w:rPr>
        <w:t>l</w:t>
      </w:r>
      <w:r>
        <w:rPr>
          <w:spacing w:val="4"/>
        </w:rPr>
        <w:t>u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sch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2"/>
        </w:rPr>
        <w:t>u</w:t>
      </w:r>
      <w:r>
        <w:t>l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29"/>
        </w:rPr>
        <w:t xml:space="preserve"> </w:t>
      </w:r>
      <w:r>
        <w:rPr>
          <w:spacing w:val="1"/>
        </w:rPr>
        <w:t>con</w:t>
      </w:r>
      <w:r>
        <w:rPr>
          <w:spacing w:val="3"/>
        </w:rPr>
        <w:t>f</w:t>
      </w:r>
      <w:r>
        <w:rPr>
          <w:spacing w:val="-2"/>
        </w:rPr>
        <w:t>l</w:t>
      </w:r>
      <w:r>
        <w:t>i</w:t>
      </w:r>
      <w:r>
        <w:rPr>
          <w:spacing w:val="-1"/>
        </w:rPr>
        <w:t>c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27"/>
        </w:rPr>
        <w:t xml:space="preserve"> </w:t>
      </w:r>
      <w:r>
        <w:rPr>
          <w:spacing w:val="1"/>
        </w:rPr>
        <w:t>esp</w:t>
      </w:r>
      <w:r>
        <w:rPr>
          <w:spacing w:val="-1"/>
        </w:rPr>
        <w:t>e</w:t>
      </w:r>
      <w:r>
        <w:rPr>
          <w:spacing w:val="1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rPr>
          <w:spacing w:val="-1"/>
        </w:rPr>
        <w:t>y</w:t>
      </w:r>
      <w:r>
        <w:t>,</w:t>
      </w:r>
      <w:r>
        <w:rPr>
          <w:spacing w:val="3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do</w:t>
      </w:r>
      <w:r>
        <w:rPr>
          <w:spacing w:val="4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oduc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  <w:w w:val="103"/>
        </w:rPr>
        <w:t>s</w:t>
      </w:r>
      <w:r>
        <w:rPr>
          <w:spacing w:val="-1"/>
          <w:w w:val="103"/>
        </w:rPr>
        <w:t>y</w:t>
      </w:r>
      <w:r>
        <w:rPr>
          <w:spacing w:val="-2"/>
          <w:w w:val="104"/>
        </w:rPr>
        <w:t>s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m</w:t>
      </w:r>
      <w:r>
        <w:rPr>
          <w:w w:val="103"/>
        </w:rPr>
        <w:t>.</w:t>
      </w:r>
    </w:p>
    <w:p w:rsidR="007C6326" w:rsidRDefault="00F406C1">
      <w:pPr>
        <w:spacing w:before="77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t>o</w:t>
      </w:r>
      <w:r>
        <w:rPr>
          <w:spacing w:val="19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de</w:t>
      </w:r>
      <w:r>
        <w:t>s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2"/>
        </w:rPr>
        <w:t>i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26"/>
        </w:rPr>
        <w:t xml:space="preserve"> </w:t>
      </w:r>
      <w:r>
        <w:rPr>
          <w:w w:val="104"/>
        </w:rPr>
        <w:t>t</w:t>
      </w:r>
      <w:r>
        <w:rPr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-3"/>
          <w:w w:val="103"/>
        </w:rPr>
        <w:t>g</w:t>
      </w:r>
      <w:r>
        <w:rPr>
          <w:w w:val="104"/>
        </w:rPr>
        <w:t>?</w:t>
      </w:r>
    </w:p>
    <w:p w:rsidR="007C6326" w:rsidRDefault="00F406C1">
      <w:pPr>
        <w:spacing w:before="77"/>
        <w:ind w:left="832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w w:val="201"/>
          <w:sz w:val="22"/>
          <w:szCs w:val="22"/>
        </w:rPr>
        <w:t>!</w:t>
      </w:r>
      <w:r>
        <w:rPr>
          <w:spacing w:val="10"/>
          <w:w w:val="201"/>
          <w:sz w:val="22"/>
          <w:szCs w:val="22"/>
        </w:rPr>
        <w:t>"</w:t>
      </w:r>
      <w:r>
        <w:rPr>
          <w:spacing w:val="-2"/>
          <w:w w:val="104"/>
        </w:rPr>
        <w:t>W</w:t>
      </w:r>
      <w:r>
        <w:rPr>
          <w:spacing w:val="2"/>
          <w:w w:val="104"/>
        </w:rPr>
        <w:t>h</w:t>
      </w:r>
      <w:r>
        <w:rPr>
          <w:w w:val="103"/>
        </w:rPr>
        <w:t>o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1"/>
        </w:rPr>
        <w:t>k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t>ri</w:t>
      </w:r>
      <w:r>
        <w:rPr>
          <w:spacing w:val="-2"/>
        </w:rPr>
        <w:t>t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o</w:t>
      </w:r>
      <w:r>
        <w:rPr>
          <w:spacing w:val="-2"/>
        </w:rPr>
        <w:t>/</w:t>
      </w:r>
      <w:r>
        <w:rPr>
          <w:spacing w:val="4"/>
        </w:rPr>
        <w:t>n</w:t>
      </w:r>
      <w:r>
        <w:t>o</w:t>
      </w:r>
      <w:r>
        <w:rPr>
          <w:spacing w:val="18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c</w:t>
      </w:r>
      <w: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28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1"/>
        </w:rPr>
        <w:t>em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s</w:t>
      </w:r>
      <w:r>
        <w:rPr>
          <w:w w:val="104"/>
        </w:rPr>
        <w:t>?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46" style="position:absolute;left:0;text-align:left;margin-left:92.3pt;margin-top:1.15pt;width:427.8pt;height:0;z-index:-251660800;mso-position-horizontal-relative:page" coordorigin="1846,23" coordsize="8556,0">
            <v:shape id="_x0000_s1047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0" w:line="200" w:lineRule="exact"/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6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HEDUL</w:t>
      </w:r>
      <w:r>
        <w:rPr>
          <w:rFonts w:ascii="Arial" w:eastAsia="Arial" w:hAnsi="Arial" w:cs="Arial"/>
          <w:b/>
          <w:w w:val="101"/>
          <w:sz w:val="26"/>
          <w:szCs w:val="26"/>
        </w:rPr>
        <w:t>E</w:t>
      </w:r>
    </w:p>
    <w:p w:rsidR="007C6326" w:rsidRDefault="00F406C1">
      <w:pPr>
        <w:spacing w:before="79" w:line="249" w:lineRule="auto"/>
        <w:ind w:left="832" w:right="199"/>
      </w:pPr>
      <w:proofErr w:type="gramStart"/>
      <w:r>
        <w:t>S</w:t>
      </w:r>
      <w:r>
        <w:rPr>
          <w:spacing w:val="2"/>
        </w:rPr>
        <w:t>h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ea</w:t>
      </w:r>
      <w:r>
        <w:rPr>
          <w:spacing w:val="-2"/>
        </w:rPr>
        <w:t>l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t>ic</w:t>
      </w:r>
      <w:r>
        <w:rPr>
          <w:spacing w:val="2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2"/>
        </w:rPr>
        <w:t>l</w:t>
      </w:r>
      <w:r>
        <w:t>i</w:t>
      </w:r>
      <w:r>
        <w:rPr>
          <w:spacing w:val="1"/>
        </w:rPr>
        <w:t>da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es</w:t>
      </w:r>
      <w:r>
        <w:t>.</w:t>
      </w:r>
      <w:proofErr w:type="gramEnd"/>
      <w:r>
        <w:t xml:space="preserve"> 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-3"/>
        </w:rPr>
        <w:t>m</w:t>
      </w:r>
      <w:r>
        <w:rPr>
          <w:spacing w:val="1"/>
        </w:rPr>
        <w:t>a</w:t>
      </w:r>
      <w:r>
        <w:t>t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1"/>
        </w:rPr>
        <w:t>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6"/>
        </w:rPr>
        <w:t xml:space="preserve"> </w:t>
      </w:r>
      <w:r>
        <w:rPr>
          <w:spacing w:val="1"/>
          <w:w w:val="103"/>
        </w:rPr>
        <w:t>o</w:t>
      </w:r>
      <w:r>
        <w:rPr>
          <w:w w:val="103"/>
        </w:rPr>
        <w:t xml:space="preserve">f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ati</w:t>
      </w:r>
      <w:r>
        <w:rPr>
          <w:spacing w:val="2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4"/>
        </w:rPr>
        <w:t>u</w:t>
      </w:r>
      <w:r>
        <w:t>r</w:t>
      </w:r>
      <w:r>
        <w:rPr>
          <w:spacing w:val="-1"/>
        </w:rPr>
        <w:t>at</w:t>
      </w:r>
      <w:r>
        <w:rPr>
          <w:spacing w:val="1"/>
        </w:rPr>
        <w:t>e</w:t>
      </w:r>
      <w:r>
        <w:t>,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2"/>
        </w:rPr>
        <w:t>n</w:t>
      </w:r>
      <w:r>
        <w:rPr>
          <w:spacing w:val="-3"/>
        </w:rPr>
        <w:t>t</w:t>
      </w:r>
      <w:r>
        <w:t>ire</w:t>
      </w:r>
      <w:r>
        <w:rPr>
          <w:spacing w:val="18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il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l</w:t>
      </w:r>
      <w:r>
        <w:rPr>
          <w:spacing w:val="-1"/>
        </w:rPr>
        <w:t>i</w:t>
      </w:r>
      <w:r>
        <w:t>p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rPr>
          <w:spacing w:val="1"/>
        </w:rPr>
        <w:t>a</w:t>
      </w:r>
      <w:r>
        <w:t>rt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1"/>
          <w:w w:val="104"/>
        </w:rPr>
        <w:t>t</w:t>
      </w:r>
      <w:r>
        <w:rPr>
          <w:spacing w:val="2"/>
          <w:w w:val="104"/>
        </w:rPr>
        <w:t>h</w:t>
      </w:r>
      <w:r>
        <w:rPr>
          <w:w w:val="104"/>
        </w:rPr>
        <w:t xml:space="preserve">e </w:t>
      </w:r>
      <w:r>
        <w:rPr>
          <w:spacing w:val="1"/>
        </w:rPr>
        <w:t>ov</w:t>
      </w:r>
      <w:r>
        <w:rPr>
          <w:spacing w:val="-1"/>
        </w:rPr>
        <w:t>e</w:t>
      </w:r>
      <w:r>
        <w:t>r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2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4"/>
          <w:w w:val="103"/>
        </w:rPr>
        <w:t>p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an.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1170" w:right="176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no</w:t>
      </w:r>
      <w:r>
        <w:rPr>
          <w:spacing w:val="3"/>
        </w:rPr>
        <w:t>w</w:t>
      </w:r>
      <w:r>
        <w:t>,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1"/>
        </w:rPr>
        <w:t>rs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ar</w:t>
      </w:r>
      <w:r>
        <w:rPr>
          <w:spacing w:val="-1"/>
        </w:rPr>
        <w:t>e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pr</w:t>
      </w:r>
      <w:r>
        <w:rPr>
          <w:spacing w:val="4"/>
        </w:rPr>
        <w:t>o</w:t>
      </w:r>
      <w:r>
        <w:rPr>
          <w:spacing w:val="-3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u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21"/>
        </w:rPr>
        <w:t xml:space="preserve"> </w:t>
      </w:r>
      <w:r>
        <w:rPr>
          <w:spacing w:val="-3"/>
        </w:rPr>
        <w:t>i</w:t>
      </w:r>
      <w:r>
        <w:t>t</w:t>
      </w:r>
      <w:r>
        <w:rPr>
          <w:spacing w:val="4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1"/>
        </w:rPr>
        <w:t>e</w:t>
      </w:r>
      <w:r>
        <w:t>s</w:t>
      </w:r>
      <w:r>
        <w:rPr>
          <w:spacing w:val="2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4"/>
        </w:rPr>
        <w:t>u</w:t>
      </w:r>
      <w:r>
        <w:rPr>
          <w:spacing w:val="2"/>
        </w:rPr>
        <w:t>n</w:t>
      </w:r>
      <w:r>
        <w:rPr>
          <w:spacing w:val="1"/>
        </w:rPr>
        <w:t>c</w:t>
      </w:r>
      <w:r>
        <w:t>h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t>i</w:t>
      </w:r>
      <w:r>
        <w:rPr>
          <w:spacing w:val="-3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  <w:w w:val="104"/>
        </w:rPr>
        <w:t>a</w:t>
      </w:r>
      <w:r>
        <w:rPr>
          <w:w w:val="104"/>
        </w:rPr>
        <w:t xml:space="preserve">t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g</w:t>
      </w:r>
      <w:r>
        <w:t xml:space="preserve">. 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4"/>
        </w:rPr>
        <w:t xml:space="preserve"> u</w:t>
      </w:r>
      <w:r>
        <w:rPr>
          <w:spacing w:val="1"/>
        </w:rPr>
        <w:t>su</w:t>
      </w:r>
      <w:r>
        <w:rPr>
          <w:spacing w:val="-1"/>
        </w:rPr>
        <w:t>a</w:t>
      </w:r>
      <w:r>
        <w:t>lly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1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dow</w:t>
      </w:r>
      <w:r>
        <w:t>n</w:t>
      </w:r>
      <w:r>
        <w:rPr>
          <w:spacing w:val="1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c</w:t>
      </w:r>
      <w:r>
        <w:t>i</w:t>
      </w:r>
      <w:r>
        <w:rPr>
          <w:spacing w:val="-2"/>
        </w:rPr>
        <w:t>s</w:t>
      </w:r>
      <w: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t>,</w:t>
      </w:r>
      <w:r>
        <w:rPr>
          <w:spacing w:val="27"/>
        </w:rPr>
        <w:t xml:space="preserve"> </w:t>
      </w:r>
      <w:r>
        <w:t>‘</w:t>
      </w:r>
      <w:proofErr w:type="gramStart"/>
      <w:r>
        <w:rPr>
          <w:spacing w:val="-2"/>
        </w:rPr>
        <w:t>L</w:t>
      </w:r>
      <w:r>
        <w:rPr>
          <w:spacing w:val="-1"/>
        </w:rPr>
        <w:t>e</w:t>
      </w:r>
      <w:r>
        <w:t>t’s</w:t>
      </w:r>
      <w:proofErr w:type="gramEnd"/>
      <w:r>
        <w:rPr>
          <w:spacing w:val="21"/>
        </w:rPr>
        <w:t xml:space="preserve"> </w:t>
      </w:r>
      <w:r>
        <w:rPr>
          <w:spacing w:val="1"/>
          <w:w w:val="103"/>
        </w:rPr>
        <w:t>pu</w:t>
      </w:r>
      <w:r>
        <w:rPr>
          <w:w w:val="104"/>
        </w:rPr>
        <w:t xml:space="preserve">t </w:t>
      </w:r>
      <w:r>
        <w:rPr>
          <w:spacing w:val="1"/>
        </w:rPr>
        <w:t>so</w:t>
      </w:r>
      <w:r>
        <w:rPr>
          <w:spacing w:val="-1"/>
        </w:rPr>
        <w:t>m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30"/>
        </w:rPr>
        <w:t xml:space="preserve"> 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7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doe</w:t>
      </w:r>
      <w:r>
        <w:t>s</w:t>
      </w:r>
      <w:r>
        <w:rPr>
          <w:spacing w:val="17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ea</w:t>
      </w:r>
      <w:r>
        <w:rPr>
          <w:spacing w:val="-2"/>
        </w:rPr>
        <w:t>l</w:t>
      </w:r>
      <w:r>
        <w:t>ly</w:t>
      </w:r>
      <w:r>
        <w:rPr>
          <w:spacing w:val="17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we</w:t>
      </w:r>
      <w:r>
        <w:rPr>
          <w:spacing w:val="-3"/>
        </w:rPr>
        <w:t>l</w:t>
      </w:r>
      <w:r>
        <w:t>l’.</w:t>
      </w:r>
      <w:r>
        <w:rPr>
          <w:spacing w:val="18"/>
        </w:rPr>
        <w:t xml:space="preserve"> </w:t>
      </w:r>
      <w:r>
        <w:rPr>
          <w:spacing w:val="3"/>
        </w:rPr>
        <w:t>A</w:t>
      </w:r>
      <w:r>
        <w:rPr>
          <w:spacing w:val="1"/>
        </w:rPr>
        <w:t>nd</w:t>
      </w:r>
      <w:r>
        <w:t>,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know</w:t>
      </w:r>
      <w:r>
        <w:t>,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w w:val="104"/>
        </w:rPr>
        <w:t xml:space="preserve">is </w:t>
      </w:r>
      <w:r>
        <w:rPr>
          <w:spacing w:val="2"/>
        </w:rPr>
        <w:t>u</w:t>
      </w:r>
      <w:r>
        <w:rPr>
          <w:spacing w:val="1"/>
        </w:rPr>
        <w:t>s</w:t>
      </w:r>
      <w:r>
        <w:rPr>
          <w:spacing w:val="4"/>
        </w:rPr>
        <w:t>u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3"/>
        </w:rPr>
        <w:t>w</w:t>
      </w:r>
      <w:r>
        <w:rPr>
          <w:spacing w:val="2"/>
        </w:rPr>
        <w:t>o</w:t>
      </w:r>
      <w:r>
        <w:t>rst</w:t>
      </w:r>
      <w:r>
        <w:rPr>
          <w:spacing w:val="15"/>
        </w:rPr>
        <w:t xml:space="preserve"> 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-2"/>
        </w:rPr>
        <w:t>s</w:t>
      </w:r>
      <w:r>
        <w:rPr>
          <w:spacing w:val="1"/>
        </w:rPr>
        <w:t>s</w:t>
      </w:r>
      <w:r>
        <w:t>i</w:t>
      </w:r>
      <w:r>
        <w:rPr>
          <w:spacing w:val="2"/>
        </w:rPr>
        <w:t>b</w:t>
      </w:r>
      <w:r>
        <w:t>le</w:t>
      </w:r>
      <w:r>
        <w:rPr>
          <w:spacing w:val="27"/>
        </w:rPr>
        <w:t xml:space="preserve"> 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</w:t>
      </w:r>
      <w:r>
        <w:rPr>
          <w:w w:val="104"/>
        </w:rPr>
        <w:t>cis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w w:val="103"/>
        </w:rPr>
        <w:t>.</w:t>
      </w:r>
    </w:p>
    <w:p w:rsidR="007C6326" w:rsidRDefault="00F406C1">
      <w:pPr>
        <w:spacing w:before="77"/>
        <w:ind w:left="832"/>
      </w:pPr>
      <w:r>
        <w:rPr>
          <w:spacing w:val="1"/>
        </w:rPr>
        <w:t>Ho</w:t>
      </w:r>
      <w:r>
        <w:t>w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t>l</w:t>
      </w:r>
      <w:r>
        <w:rPr>
          <w:spacing w:val="-2"/>
        </w:rPr>
        <w:t>i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1"/>
        </w:rPr>
        <w:t>ag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schedu</w:t>
      </w:r>
      <w:r>
        <w:t>le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2"/>
        </w:rPr>
        <w:t>d</w:t>
      </w:r>
      <w:r>
        <w:rPr>
          <w:spacing w:val="-2"/>
        </w:rPr>
        <w:t>l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sho</w:t>
      </w:r>
      <w:r>
        <w:rPr>
          <w:spacing w:val="4"/>
        </w:rPr>
        <w:t>u</w:t>
      </w:r>
      <w:r>
        <w:rPr>
          <w:spacing w:val="-2"/>
        </w:rPr>
        <w:t>l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rPr>
          <w:spacing w:val="1"/>
        </w:rPr>
        <w:t>s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ad</w:t>
      </w:r>
      <w:r>
        <w:rPr>
          <w:spacing w:val="4"/>
        </w:rPr>
        <w:t>d</w:t>
      </w:r>
      <w:r>
        <w:t>r</w:t>
      </w:r>
      <w:r>
        <w:rPr>
          <w:spacing w:val="-1"/>
        </w:rPr>
        <w:t>e</w:t>
      </w:r>
      <w:r>
        <w:rPr>
          <w:spacing w:val="1"/>
        </w:rPr>
        <w:t>sse</w:t>
      </w:r>
      <w:r>
        <w:t>d</w:t>
      </w:r>
      <w:r>
        <w:rPr>
          <w:spacing w:val="35"/>
        </w:rPr>
        <w:t xml:space="preserve"> </w:t>
      </w:r>
      <w:r>
        <w:rPr>
          <w:spacing w:val="1"/>
          <w:w w:val="104"/>
        </w:rPr>
        <w:t>he</w:t>
      </w:r>
      <w:r>
        <w:rPr>
          <w:w w:val="104"/>
        </w:rPr>
        <w:t>r</w:t>
      </w:r>
      <w:r>
        <w:rPr>
          <w:spacing w:val="-1"/>
          <w:w w:val="104"/>
        </w:rPr>
        <w:t>e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1170" w:right="290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18"/>
        </w:rPr>
        <w:t xml:space="preserve"> </w:t>
      </w:r>
      <w:r>
        <w:rPr>
          <w:spacing w:val="-1"/>
        </w:rPr>
        <w:t>k</w:t>
      </w:r>
      <w:r>
        <w:rPr>
          <w:spacing w:val="2"/>
        </w:rPr>
        <w:t>n</w:t>
      </w:r>
      <w:r>
        <w:rPr>
          <w:spacing w:val="4"/>
        </w:rPr>
        <w:t>o</w:t>
      </w:r>
      <w:r>
        <w:t>w</w:t>
      </w:r>
      <w:r>
        <w:rPr>
          <w:spacing w:val="1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l</w:t>
      </w:r>
      <w:r>
        <w:rPr>
          <w:spacing w:val="-1"/>
        </w:rPr>
        <w:t>i</w:t>
      </w:r>
      <w:r>
        <w:rPr>
          <w:spacing w:val="2"/>
        </w:rPr>
        <w:t>pp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2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rPr>
          <w:spacing w:val="-1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4"/>
        </w:rPr>
        <w:t>u</w:t>
      </w:r>
      <w:r>
        <w:rPr>
          <w:spacing w:val="1"/>
        </w:rPr>
        <w:t>s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t>l</w:t>
      </w:r>
      <w:r>
        <w:rPr>
          <w:spacing w:val="-2"/>
        </w:rPr>
        <w:t>i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1"/>
        </w:rPr>
        <w:t>ag</w:t>
      </w:r>
      <w:r>
        <w:t>e</w:t>
      </w:r>
      <w:r>
        <w:rPr>
          <w:spacing w:val="27"/>
        </w:rPr>
        <w:t xml:space="preserve"> </w:t>
      </w:r>
      <w:r>
        <w:rPr>
          <w:spacing w:val="-2"/>
          <w:w w:val="104"/>
        </w:rPr>
        <w:t>i</w:t>
      </w:r>
      <w:r>
        <w:rPr>
          <w:w w:val="103"/>
        </w:rPr>
        <w:t xml:space="preserve">n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rall</w:t>
      </w:r>
      <w:r>
        <w:rPr>
          <w:spacing w:val="20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l</w:t>
      </w:r>
      <w:r>
        <w:rPr>
          <w:spacing w:val="-3"/>
        </w:rPr>
        <w:t>i</w:t>
      </w:r>
      <w:r>
        <w:t>v</w:t>
      </w:r>
      <w:r>
        <w:rPr>
          <w:spacing w:val="1"/>
        </w:rPr>
        <w:t>e</w:t>
      </w:r>
      <w:r>
        <w:t>ry</w:t>
      </w:r>
      <w:r>
        <w:rPr>
          <w:spacing w:val="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sys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,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ey</w:t>
      </w:r>
      <w:r>
        <w:rPr>
          <w:spacing w:val="13"/>
        </w:rPr>
        <w:t xml:space="preserve"> </w:t>
      </w:r>
      <w:r>
        <w:t>j</w:t>
      </w:r>
      <w:r>
        <w:rPr>
          <w:spacing w:val="2"/>
        </w:rPr>
        <w:t>u</w:t>
      </w:r>
      <w:r>
        <w:t>st</w:t>
      </w:r>
      <w:r>
        <w:rPr>
          <w:spacing w:val="12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l</w:t>
      </w:r>
      <w:r>
        <w:t>i</w:t>
      </w:r>
      <w:r>
        <w:rPr>
          <w:spacing w:val="-3"/>
        </w:rPr>
        <w:t>t</w:t>
      </w:r>
      <w:r>
        <w:t>t</w:t>
      </w:r>
      <w:r>
        <w:rPr>
          <w:spacing w:val="-3"/>
        </w:rPr>
        <w:t>l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m</w:t>
      </w:r>
      <w:r>
        <w:rPr>
          <w:spacing w:val="4"/>
        </w:rPr>
        <w:t>o</w:t>
      </w:r>
      <w:r>
        <w:t>re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o</w:t>
      </w:r>
      <w:r>
        <w:rPr>
          <w:spacing w:val="-3"/>
        </w:rPr>
        <w:t>l</w:t>
      </w:r>
      <w:r>
        <w:rPr>
          <w:spacing w:val="1"/>
        </w:rPr>
        <w:t>e</w:t>
      </w:r>
      <w:r>
        <w:t>r</w:t>
      </w:r>
      <w:r>
        <w:rPr>
          <w:spacing w:val="1"/>
        </w:rPr>
        <w:t>a</w:t>
      </w:r>
      <w:r>
        <w:rPr>
          <w:spacing w:val="2"/>
        </w:rPr>
        <w:t>n</w:t>
      </w:r>
      <w:r>
        <w:t>t,</w:t>
      </w:r>
      <w:r>
        <w:rPr>
          <w:spacing w:val="26"/>
        </w:rPr>
        <w:t xml:space="preserve"> </w:t>
      </w:r>
      <w:r>
        <w:rPr>
          <w:w w:val="104"/>
        </w:rPr>
        <w:t xml:space="preserve">if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3"/>
        </w:rPr>
        <w:t xml:space="preserve"> </w:t>
      </w:r>
      <w:r>
        <w:t>k</w:t>
      </w:r>
      <w:r>
        <w:rPr>
          <w:spacing w:val="2"/>
        </w:rPr>
        <w:t>no</w:t>
      </w:r>
      <w:r>
        <w:t>w</w:t>
      </w:r>
      <w:r>
        <w:rPr>
          <w:spacing w:val="17"/>
        </w:rPr>
        <w:t xml:space="preserve"> </w:t>
      </w:r>
      <w:r>
        <w:t>i</w:t>
      </w:r>
      <w:r>
        <w:rPr>
          <w:spacing w:val="-2"/>
        </w:rPr>
        <w:t>t</w:t>
      </w:r>
      <w:r>
        <w:rPr>
          <w:spacing w:val="3"/>
        </w:rPr>
        <w:t>’</w:t>
      </w:r>
      <w:r>
        <w:t>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3"/>
        </w:rPr>
        <w:t>i</w:t>
      </w:r>
      <w:r>
        <w:t>r</w:t>
      </w:r>
      <w:r>
        <w:rPr>
          <w:spacing w:val="16"/>
        </w:rPr>
        <w:t xml:space="preserve"> </w:t>
      </w:r>
      <w:r>
        <w:t>i</w:t>
      </w:r>
      <w:r>
        <w:rPr>
          <w:spacing w:val="2"/>
        </w:rPr>
        <w:t>n</w:t>
      </w:r>
      <w:r>
        <w:t>ter</w:t>
      </w:r>
      <w:r>
        <w:rPr>
          <w:spacing w:val="1"/>
        </w:rPr>
        <w:t>e</w:t>
      </w:r>
      <w:r>
        <w:t>st</w:t>
      </w:r>
      <w:r>
        <w:rPr>
          <w:spacing w:val="2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e</w:t>
      </w:r>
      <w:r>
        <w:t>t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2"/>
        </w:rPr>
        <w:t>b</w:t>
      </w:r>
      <w:r>
        <w:rPr>
          <w:spacing w:val="1"/>
        </w:rPr>
        <w:t>e</w:t>
      </w:r>
      <w: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22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>p</w:t>
      </w:r>
      <w:r>
        <w:rPr>
          <w:spacing w:val="4"/>
          <w:w w:val="103"/>
        </w:rPr>
        <w:t>p</w:t>
      </w:r>
      <w:r>
        <w:rPr>
          <w:spacing w:val="-3"/>
          <w:w w:val="104"/>
        </w:rPr>
        <w:t>l</w:t>
      </w:r>
      <w:r>
        <w:rPr>
          <w:w w:val="104"/>
        </w:rPr>
        <w:t>ic</w:t>
      </w:r>
      <w:r>
        <w:rPr>
          <w:spacing w:val="1"/>
          <w:w w:val="104"/>
        </w:rPr>
        <w:t>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o</w:t>
      </w:r>
      <w:r>
        <w:rPr>
          <w:spacing w:val="4"/>
          <w:w w:val="103"/>
        </w:rPr>
        <w:t>n</w:t>
      </w:r>
      <w:r>
        <w:rPr>
          <w:w w:val="103"/>
        </w:rPr>
        <w:t>.</w:t>
      </w:r>
    </w:p>
    <w:p w:rsidR="007C6326" w:rsidRDefault="00F406C1">
      <w:pPr>
        <w:spacing w:before="76" w:line="247" w:lineRule="auto"/>
        <w:ind w:left="1170" w:right="127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t>l</w:t>
      </w:r>
      <w:r>
        <w:rPr>
          <w:spacing w:val="-2"/>
        </w:rPr>
        <w:t>l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t>ff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1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e</w:t>
      </w:r>
      <w:r>
        <w:t>re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</w:t>
      </w:r>
      <w:r>
        <w:rPr>
          <w:spacing w:val="13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av</w:t>
      </w:r>
      <w:r>
        <w:t>e</w:t>
      </w:r>
      <w:r>
        <w:rPr>
          <w:spacing w:val="1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2"/>
        </w:rPr>
        <w:t>d</w:t>
      </w:r>
      <w:r>
        <w:t>i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1"/>
        </w:rPr>
        <w:t>s</w:t>
      </w:r>
      <w:r>
        <w:t>s</w:t>
      </w:r>
      <w:r>
        <w:rPr>
          <w:spacing w:val="22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m</w:t>
      </w:r>
      <w:r>
        <w:rPr>
          <w:spacing w:val="1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dv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2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i</w:t>
      </w:r>
      <w:r>
        <w:rPr>
          <w:w w:val="103"/>
        </w:rPr>
        <w:t xml:space="preserve">r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occurrenc</w:t>
      </w:r>
      <w:r>
        <w:rPr>
          <w:spacing w:val="-1"/>
        </w:rPr>
        <w:t>e</w:t>
      </w:r>
      <w:r>
        <w:t>.</w:t>
      </w:r>
      <w:r>
        <w:rPr>
          <w:spacing w:val="40"/>
        </w:rPr>
        <w:t xml:space="preserve"> </w:t>
      </w:r>
      <w:r>
        <w:rPr>
          <w:spacing w:val="1"/>
        </w:rPr>
        <w:t>Yo</w:t>
      </w:r>
      <w:r>
        <w:t>u</w:t>
      </w:r>
      <w:r>
        <w:rPr>
          <w:spacing w:val="14"/>
        </w:rPr>
        <w:t xml:space="preserve"> </w:t>
      </w:r>
      <w:r>
        <w:rPr>
          <w:spacing w:val="-1"/>
        </w:rPr>
        <w:t>ma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e</w:t>
      </w:r>
      <w:r>
        <w:t>t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user</w:t>
      </w:r>
      <w:r>
        <w:t>s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re</w:t>
      </w:r>
      <w:r>
        <w:t>e</w:t>
      </w:r>
      <w:r>
        <w:rPr>
          <w:spacing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fe</w:t>
      </w:r>
      <w:r>
        <w:t>w</w:t>
      </w:r>
      <w:r>
        <w:rPr>
          <w:spacing w:val="14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fec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ad</w:t>
      </w:r>
      <w:r>
        <w:rPr>
          <w:spacing w:val="-1"/>
        </w:rPr>
        <w:t>v</w:t>
      </w:r>
      <w:r>
        <w:rPr>
          <w:spacing w:val="1"/>
        </w:rPr>
        <w:t>anc</w:t>
      </w:r>
      <w:r>
        <w:rPr>
          <w:spacing w:val="-1"/>
        </w:rPr>
        <w:t>e</w:t>
      </w:r>
      <w:r>
        <w:t>,</w:t>
      </w:r>
      <w:r>
        <w:rPr>
          <w:spacing w:val="31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7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schedul</w:t>
      </w:r>
      <w:r>
        <w:t>e</w:t>
      </w:r>
      <w:r>
        <w:rPr>
          <w:spacing w:val="30"/>
        </w:rPr>
        <w:t xml:space="preserve"> 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ips.</w:t>
      </w:r>
    </w:p>
    <w:p w:rsidR="007C6326" w:rsidRDefault="00F406C1">
      <w:pPr>
        <w:spacing w:before="74" w:line="249" w:lineRule="auto"/>
        <w:ind w:left="832" w:right="568"/>
      </w:pPr>
      <w:r>
        <w:rPr>
          <w:spacing w:val="1"/>
        </w:rPr>
        <w:t>A</w:t>
      </w:r>
      <w:r>
        <w:t>t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-3"/>
        </w:rPr>
        <w:t>i</w:t>
      </w:r>
      <w:r>
        <w:rPr>
          <w:spacing w:val="2"/>
        </w:rPr>
        <w:t>n</w:t>
      </w:r>
      <w:r>
        <w:t>t,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t>r</w:t>
      </w:r>
      <w:r>
        <w:rPr>
          <w:spacing w:val="-1"/>
        </w:rPr>
        <w:t>e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an</w:t>
      </w:r>
      <w:r>
        <w:t>t</w:t>
      </w:r>
      <w:r>
        <w:rPr>
          <w:spacing w:val="2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i</w:t>
      </w:r>
      <w:r>
        <w:t>l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1"/>
        </w:rPr>
        <w:t>e</w:t>
      </w:r>
      <w:r>
        <w:t>s</w:t>
      </w:r>
      <w:r>
        <w:rPr>
          <w:spacing w:val="35"/>
        </w:rPr>
        <w:t xml:space="preserve"> </w:t>
      </w:r>
      <w:r>
        <w:rPr>
          <w:spacing w:val="1"/>
        </w:rPr>
        <w:t>shou</w:t>
      </w:r>
      <w:r>
        <w:t>ld</w:t>
      </w:r>
      <w:r>
        <w:rPr>
          <w:spacing w:val="2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t>t</w:t>
      </w:r>
      <w:r>
        <w:rPr>
          <w:spacing w:val="-3"/>
        </w:rPr>
        <w:t>i</w:t>
      </w:r>
      <w:r>
        <w:t>fi</w:t>
      </w:r>
      <w:r>
        <w:rPr>
          <w:spacing w:val="-1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3"/>
        </w:rPr>
        <w:t>i</w:t>
      </w:r>
      <w:r>
        <w:t>r</w:t>
      </w:r>
      <w:r>
        <w:rPr>
          <w:spacing w:val="16"/>
        </w:rPr>
        <w:t xml:space="preserve"> </w:t>
      </w:r>
      <w:r>
        <w:t>r</w:t>
      </w:r>
      <w:r>
        <w:rPr>
          <w:spacing w:val="1"/>
        </w:rPr>
        <w:t>e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sh</w:t>
      </w:r>
      <w:r>
        <w:t>ip</w:t>
      </w:r>
      <w:r>
        <w:rPr>
          <w:spacing w:val="3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rPr>
          <w:spacing w:val="1"/>
        </w:rPr>
        <w:t>ces</w:t>
      </w:r>
      <w:r>
        <w:t>s</w:t>
      </w:r>
      <w:r>
        <w:rPr>
          <w:spacing w:val="22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2"/>
        </w:rPr>
        <w:t>n</w:t>
      </w:r>
      <w:r>
        <w:rPr>
          <w:spacing w:val="-2"/>
        </w:rPr>
        <w:t>t</w:t>
      </w:r>
      <w:r>
        <w:t>ifi</w:t>
      </w:r>
      <w:r>
        <w:rPr>
          <w:spacing w:val="-1"/>
        </w:rPr>
        <w:t>e</w:t>
      </w:r>
      <w:r>
        <w:rPr>
          <w:spacing w:val="2"/>
        </w:rPr>
        <w:t>d</w:t>
      </w:r>
      <w:r>
        <w:t xml:space="preserve">. </w:t>
      </w:r>
      <w:r>
        <w:rPr>
          <w:spacing w:val="34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rPr>
          <w:spacing w:val="1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2"/>
        </w:rPr>
        <w:t>l</w:t>
      </w:r>
      <w:r>
        <w:t>p</w:t>
      </w:r>
      <w:r>
        <w:rPr>
          <w:spacing w:val="1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-2"/>
        </w:rPr>
        <w:t>i</w:t>
      </w:r>
      <w:r>
        <w:rPr>
          <w:spacing w:val="3"/>
        </w:rPr>
        <w:t>f</w:t>
      </w:r>
      <w:r>
        <w:rPr>
          <w:spacing w:val="-3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r</w:t>
      </w:r>
      <w:r>
        <w:rPr>
          <w:spacing w:val="1"/>
        </w:rPr>
        <w:t>ac</w:t>
      </w:r>
      <w:r>
        <w:rPr>
          <w:spacing w:val="-1"/>
        </w:rPr>
        <w:t>k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3"/>
        </w:rPr>
        <w:t xml:space="preserve"> </w:t>
      </w:r>
      <w:r>
        <w:rPr>
          <w:spacing w:val="2"/>
          <w:w w:val="104"/>
        </w:rPr>
        <w:t>po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n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-1"/>
          <w:w w:val="104"/>
        </w:rPr>
        <w:t>a</w:t>
      </w:r>
      <w:r>
        <w:rPr>
          <w:w w:val="104"/>
        </w:rPr>
        <w:t xml:space="preserve">l </w:t>
      </w:r>
      <w:r>
        <w:rPr>
          <w:spacing w:val="1"/>
        </w:rPr>
        <w:t>s</w:t>
      </w:r>
      <w:r>
        <w:rPr>
          <w:spacing w:val="-3"/>
        </w:rPr>
        <w:t>l</w:t>
      </w:r>
      <w:r>
        <w:t>i</w:t>
      </w:r>
      <w:r>
        <w:rPr>
          <w:spacing w:val="1"/>
        </w:rPr>
        <w:t>ppa</w:t>
      </w:r>
      <w:r>
        <w:rPr>
          <w:spacing w:val="-3"/>
        </w:rPr>
        <w:t>g</w:t>
      </w:r>
      <w:r>
        <w:t>e</w:t>
      </w:r>
      <w:r>
        <w:rPr>
          <w:spacing w:val="31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schedu</w:t>
      </w:r>
      <w:r>
        <w:t>le</w:t>
      </w:r>
      <w:r>
        <w:rPr>
          <w:spacing w:val="3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use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ss.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288"/>
      </w:pPr>
      <w:r>
        <w:rPr>
          <w:spacing w:val="-2"/>
        </w:rPr>
        <w:t>I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</w:t>
      </w:r>
      <w:r>
        <w:rPr>
          <w:spacing w:val="1"/>
        </w:rPr>
        <w:t>w</w:t>
      </w:r>
      <w:r>
        <w:rPr>
          <w:spacing w:val="-1"/>
        </w:rPr>
        <w:t>a</w:t>
      </w:r>
      <w:r>
        <w:t>ys</w:t>
      </w:r>
      <w:r>
        <w:rPr>
          <w:spacing w:val="20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e</w:t>
      </w:r>
      <w:r>
        <w:t>st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ie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4"/>
        </w:rPr>
        <w:t>d</w:t>
      </w:r>
      <w:r>
        <w:rPr>
          <w:spacing w:val="-3"/>
        </w:rPr>
        <w:t>i</w:t>
      </w:r>
      <w:r>
        <w:t>r</w:t>
      </w:r>
      <w:r>
        <w:rPr>
          <w:spacing w:val="1"/>
        </w:rPr>
        <w:t>e</w:t>
      </w:r>
      <w:r>
        <w:t>ctly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eir</w:t>
      </w:r>
      <w:r>
        <w:rPr>
          <w:spacing w:val="16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39"/>
        </w:rPr>
        <w:t xml:space="preserve"> </w:t>
      </w:r>
      <w:r>
        <w:t>a</w:t>
      </w:r>
      <w:r>
        <w:rPr>
          <w:spacing w:val="1"/>
        </w:rPr>
        <w:t>c</w:t>
      </w:r>
      <w:r>
        <w:rPr>
          <w:spacing w:val="-3"/>
        </w:rPr>
        <w:t>t</w:t>
      </w:r>
      <w:r>
        <w:t>ivi</w:t>
      </w:r>
      <w:r>
        <w:rPr>
          <w:spacing w:val="-3"/>
        </w:rPr>
        <w:t>t</w:t>
      </w:r>
      <w:r>
        <w:t>y</w:t>
      </w:r>
      <w:r>
        <w:rPr>
          <w:spacing w:val="22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 xml:space="preserve">tes. </w:t>
      </w:r>
      <w:r>
        <w:rPr>
          <w:spacing w:val="20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is </w:t>
      </w:r>
      <w:r>
        <w:rPr>
          <w:spacing w:val="1"/>
        </w:rPr>
        <w:t>pre</w:t>
      </w:r>
      <w:r>
        <w:rPr>
          <w:spacing w:val="-1"/>
        </w:rPr>
        <w:t>v</w:t>
      </w:r>
      <w:r>
        <w:rPr>
          <w:spacing w:val="1"/>
        </w:rPr>
        <w:t>en</w:t>
      </w:r>
      <w:r>
        <w:t>ts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fr</w:t>
      </w:r>
      <w:r>
        <w:rPr>
          <w:spacing w:val="4"/>
        </w:rPr>
        <w:t>o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1"/>
        </w:rPr>
        <w:t>per</w:t>
      </w:r>
      <w:r>
        <w:rPr>
          <w:spacing w:val="-1"/>
        </w:rPr>
        <w:t>c</w:t>
      </w:r>
      <w:r>
        <w:rPr>
          <w:spacing w:val="1"/>
        </w:rPr>
        <w:t>e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aus</w:t>
      </w:r>
      <w:r>
        <w:t>e</w:t>
      </w:r>
      <w:r>
        <w:rPr>
          <w:spacing w:val="2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y</w:t>
      </w:r>
      <w:r>
        <w:t xml:space="preserve">. </w:t>
      </w:r>
      <w:r>
        <w:rPr>
          <w:spacing w:val="22"/>
        </w:rPr>
        <w:t xml:space="preserve"> </w:t>
      </w:r>
      <w:r>
        <w:rPr>
          <w:spacing w:val="-3"/>
        </w:rPr>
        <w:t>F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e</w:t>
      </w:r>
      <w:r>
        <w:t>,</w:t>
      </w:r>
      <w:r>
        <w:rPr>
          <w:spacing w:val="3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1"/>
          <w:w w:val="103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 xml:space="preserve">em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>g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1"/>
        </w:rPr>
        <w:t>e</w:t>
      </w:r>
      <w:r>
        <w:t>r</w:t>
      </w:r>
      <w:r>
        <w:rPr>
          <w:spacing w:val="14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l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fi</w:t>
      </w:r>
      <w:r>
        <w:rPr>
          <w:spacing w:val="1"/>
        </w:rPr>
        <w:t>n</w:t>
      </w:r>
      <w:r>
        <w:rPr>
          <w:spacing w:val="-1"/>
        </w:rPr>
        <w:t>a</w:t>
      </w:r>
      <w:r>
        <w:t>l</w:t>
      </w:r>
      <w:r>
        <w:rPr>
          <w:spacing w:val="17"/>
        </w:rPr>
        <w:t xml:space="preserve"> </w:t>
      </w:r>
      <w:r>
        <w:rPr>
          <w:spacing w:val="1"/>
        </w:rPr>
        <w:t>bu</w:t>
      </w:r>
      <w:r>
        <w:t>i</w:t>
      </w:r>
      <w:r>
        <w:rPr>
          <w:spacing w:val="-2"/>
        </w:rPr>
        <w:t>l</w:t>
      </w:r>
      <w:r>
        <w:rPr>
          <w:spacing w:val="2"/>
        </w:rPr>
        <w:t>d</w:t>
      </w:r>
      <w:r>
        <w:t>,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eg</w:t>
      </w:r>
      <w:r>
        <w:rPr>
          <w:spacing w:val="-2"/>
        </w:rPr>
        <w:t>i</w:t>
      </w:r>
      <w:r>
        <w:rPr>
          <w:spacing w:val="1"/>
        </w:rPr>
        <w:t>n</w:t>
      </w:r>
      <w:r>
        <w:t>s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da</w:t>
      </w:r>
      <w:r>
        <w:t>y</w:t>
      </w:r>
      <w:r>
        <w:rPr>
          <w:spacing w:val="10"/>
        </w:rPr>
        <w:t xml:space="preserve"> </w:t>
      </w:r>
      <w:r>
        <w:rPr>
          <w:spacing w:val="1"/>
          <w:w w:val="104"/>
        </w:rPr>
        <w:t>a</w:t>
      </w:r>
      <w:r>
        <w:rPr>
          <w:w w:val="103"/>
        </w:rPr>
        <w:t>f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</w:t>
      </w:r>
      <w:r>
        <w:rPr>
          <w:w w:val="103"/>
        </w:rPr>
        <w:t xml:space="preserve">r </w:t>
      </w:r>
      <w:r>
        <w:rPr>
          <w:spacing w:val="1"/>
        </w:rPr>
        <w:t>de</w:t>
      </w:r>
      <w:r>
        <w:rPr>
          <w:spacing w:val="-2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3"/>
        </w:rPr>
        <w:t>y</w:t>
      </w:r>
      <w:r>
        <w:t xml:space="preserve">. </w:t>
      </w:r>
      <w:r>
        <w:rPr>
          <w:spacing w:val="2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li</w:t>
      </w:r>
      <w:r>
        <w:rPr>
          <w:spacing w:val="-1"/>
        </w:rPr>
        <w:t>ve</w:t>
      </w:r>
      <w:r>
        <w:rPr>
          <w:spacing w:val="3"/>
        </w:rPr>
        <w:t>r</w:t>
      </w:r>
      <w:r>
        <w:t>y</w:t>
      </w:r>
      <w:r>
        <w:rPr>
          <w:spacing w:val="24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,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r</w:t>
      </w:r>
      <w:r>
        <w:rPr>
          <w:spacing w:val="-3"/>
        </w:rPr>
        <w:t>t</w:t>
      </w:r>
      <w:r>
        <w:t>s</w:t>
      </w:r>
      <w:r>
        <w:rPr>
          <w:spacing w:val="20"/>
        </w:rPr>
        <w:t xml:space="preserve"> </w:t>
      </w:r>
      <w:r>
        <w:t>fr</w:t>
      </w:r>
      <w:r>
        <w:rPr>
          <w:spacing w:val="4"/>
        </w:rPr>
        <w:t>o</w:t>
      </w:r>
      <w:r>
        <w:t>m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da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t>l</w:t>
      </w:r>
      <w:r>
        <w:rPr>
          <w:spacing w:val="-3"/>
        </w:rP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1"/>
        </w:rPr>
        <w:t>y</w:t>
      </w:r>
      <w:r>
        <w:t>,</w:t>
      </w:r>
      <w:r>
        <w:rPr>
          <w:spacing w:val="26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w w:val="104"/>
        </w:rPr>
        <w:t xml:space="preserve">a </w:t>
      </w:r>
      <w:r>
        <w:rPr>
          <w:spacing w:val="1"/>
        </w:rPr>
        <w:t>spe</w:t>
      </w:r>
      <w:r>
        <w:rPr>
          <w:spacing w:val="-1"/>
        </w:rPr>
        <w:t>c</w:t>
      </w:r>
      <w:r>
        <w:t>ific</w:t>
      </w:r>
      <w:r>
        <w:rPr>
          <w:spacing w:val="26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rPr>
          <w:spacing w:val="1"/>
        </w:rPr>
        <w:t>e</w:t>
      </w:r>
      <w:r>
        <w:t xml:space="preserve">. 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1"/>
        </w:rPr>
        <w:t>dependen</w:t>
      </w:r>
      <w:r>
        <w:t>t</w:t>
      </w:r>
      <w:r>
        <w:rPr>
          <w:spacing w:val="3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v</w:t>
      </w:r>
      <w:r>
        <w:t>e</w:t>
      </w:r>
      <w:r>
        <w:rPr>
          <w:spacing w:val="25"/>
        </w:rPr>
        <w:t xml:space="preserve"> </w:t>
      </w:r>
      <w:r>
        <w:rPr>
          <w:spacing w:val="1"/>
          <w:w w:val="104"/>
        </w:rPr>
        <w:t>da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-1"/>
          <w:w w:val="103"/>
        </w:rPr>
        <w:t>g</w:t>
      </w:r>
      <w:r>
        <w:rPr>
          <w:w w:val="103"/>
        </w:rPr>
        <w:t>.</w:t>
      </w:r>
    </w:p>
    <w:p w:rsidR="007C6326" w:rsidRDefault="007C6326">
      <w:pPr>
        <w:spacing w:before="5" w:line="220" w:lineRule="exact"/>
        <w:rPr>
          <w:sz w:val="22"/>
          <w:szCs w:val="22"/>
        </w:rPr>
      </w:pPr>
    </w:p>
    <w:p w:rsidR="007C6326" w:rsidRDefault="00F406C1">
      <w:pPr>
        <w:ind w:left="113" w:right="2764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7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PL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N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SK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GE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NC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/>
        <w:ind w:left="832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ov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t>ll</w:t>
      </w:r>
      <w:r>
        <w:rPr>
          <w:spacing w:val="20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th</w:t>
      </w:r>
      <w:r>
        <w:rPr>
          <w:spacing w:val="17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2"/>
        </w:rPr>
        <w:t>ph</w:t>
      </w:r>
      <w:r>
        <w:rPr>
          <w:spacing w:val="1"/>
        </w:rPr>
        <w:t>a</w:t>
      </w:r>
      <w:r>
        <w:t>s</w:t>
      </w:r>
      <w:r>
        <w:rPr>
          <w:spacing w:val="-2"/>
        </w:rPr>
        <w:t>i</w:t>
      </w:r>
      <w:r>
        <w:t>s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test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c</w:t>
      </w:r>
      <w:r>
        <w:rPr>
          <w:w w:val="104"/>
        </w:rPr>
        <w:t>ess?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1"/>
        </w:rPr>
        <w:t>c</w:t>
      </w:r>
      <w:r>
        <w:t>k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4"/>
        </w:rPr>
        <w:t>o</w:t>
      </w:r>
      <w:r>
        <w:rPr>
          <w:spacing w:val="1"/>
        </w:rPr>
        <w:t>nne</w:t>
      </w:r>
      <w:r>
        <w:t>l</w:t>
      </w:r>
      <w:r>
        <w:rPr>
          <w:spacing w:val="26"/>
        </w:rPr>
        <w:t xml:space="preserve"> </w:t>
      </w:r>
      <w:r>
        <w:t>r</w:t>
      </w:r>
      <w:r>
        <w:rPr>
          <w:spacing w:val="1"/>
        </w:rPr>
        <w:t>esou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31"/>
        </w:rPr>
        <w:t xml:space="preserve"> </w:t>
      </w:r>
      <w:r>
        <w:rPr>
          <w:spacing w:val="1"/>
        </w:rPr>
        <w:t>whe</w:t>
      </w:r>
      <w:r>
        <w:t>n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  <w:w w:val="103"/>
        </w:rPr>
        <w:t>b</w:t>
      </w:r>
      <w:r>
        <w:rPr>
          <w:spacing w:val="1"/>
          <w:w w:val="104"/>
        </w:rPr>
        <w:t>e</w:t>
      </w:r>
      <w:r>
        <w:rPr>
          <w:spacing w:val="-3"/>
          <w:w w:val="103"/>
        </w:rPr>
        <w:t>g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w w:val="103"/>
        </w:rPr>
        <w:t>.</w:t>
      </w:r>
      <w:proofErr w:type="gramEnd"/>
    </w:p>
    <w:p w:rsidR="007C6326" w:rsidRDefault="00F406C1">
      <w:pPr>
        <w:spacing w:before="82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1"/>
        </w:rPr>
        <w:t>c</w:t>
      </w:r>
      <w:r>
        <w:t>k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1"/>
        </w:rPr>
        <w:t>ab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3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ha</w:t>
      </w:r>
      <w:r>
        <w:t>r</w:t>
      </w:r>
      <w:r>
        <w:rPr>
          <w:spacing w:val="2"/>
        </w:rPr>
        <w:t>d</w:t>
      </w:r>
      <w:r>
        <w:rPr>
          <w:spacing w:val="1"/>
        </w:rPr>
        <w:t>wa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30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,</w:t>
      </w:r>
      <w:r>
        <w:rPr>
          <w:spacing w:val="29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t>ta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1"/>
          <w:w w:val="103"/>
        </w:rPr>
        <w:t>oo</w:t>
      </w:r>
      <w:r>
        <w:rPr>
          <w:w w:val="104"/>
        </w:rPr>
        <w:t>l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t>e</w:t>
      </w:r>
      <w:r>
        <w:rPr>
          <w:spacing w:val="16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l</w:t>
      </w:r>
      <w:r>
        <w:rPr>
          <w:spacing w:val="-3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ry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27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t>r</w:t>
      </w:r>
      <w:r>
        <w:rPr>
          <w:spacing w:val="4"/>
        </w:rPr>
        <w:t>d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1"/>
          <w:w w:val="103"/>
        </w:rPr>
        <w:t>oo</w:t>
      </w:r>
      <w:r>
        <w:rPr>
          <w:w w:val="104"/>
        </w:rPr>
        <w:t>l</w:t>
      </w:r>
      <w:r>
        <w:rPr>
          <w:spacing w:val="-2"/>
          <w:w w:val="104"/>
        </w:rPr>
        <w:t>s</w:t>
      </w:r>
      <w:r>
        <w:rPr>
          <w:w w:val="103"/>
        </w:rPr>
        <w:t>.</w:t>
      </w:r>
      <w:proofErr w:type="gramEnd"/>
    </w:p>
    <w:p w:rsidR="007C6326" w:rsidRDefault="00F406C1">
      <w:pPr>
        <w:spacing w:before="84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1"/>
        </w:rPr>
        <w:t>De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y</w:t>
      </w:r>
      <w:r>
        <w:t>s</w:t>
      </w:r>
      <w:r>
        <w:rPr>
          <w:spacing w:val="2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rPr>
          <w:spacing w:val="-3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and</w:t>
      </w:r>
      <w:r>
        <w:t>/</w:t>
      </w:r>
      <w:r>
        <w:rPr>
          <w:spacing w:val="1"/>
        </w:rPr>
        <w:t>o</w:t>
      </w:r>
      <w:r>
        <w:t>r</w:t>
      </w:r>
      <w:r>
        <w:rPr>
          <w:spacing w:val="22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oo</w:t>
      </w:r>
      <w:r>
        <w:rPr>
          <w:w w:val="104"/>
        </w:rPr>
        <w:t>l</w:t>
      </w:r>
      <w:r>
        <w:rPr>
          <w:spacing w:val="1"/>
          <w:w w:val="103"/>
        </w:rPr>
        <w:t>s.</w:t>
      </w:r>
      <w:proofErr w:type="gramEnd"/>
    </w:p>
    <w:p w:rsidR="007C6326" w:rsidRDefault="00F406C1">
      <w:pPr>
        <w:spacing w:before="82" w:line="325" w:lineRule="auto"/>
        <w:ind w:left="832" w:right="3031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proofErr w:type="gramStart"/>
      <w:r>
        <w:rPr>
          <w:spacing w:val="3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3"/>
        </w:rPr>
        <w:t>g</w:t>
      </w:r>
      <w:r>
        <w:rPr>
          <w:spacing w:val="1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ori</w:t>
      </w:r>
      <w:r>
        <w:rPr>
          <w:spacing w:val="-3"/>
        </w:rPr>
        <w:t>g</w:t>
      </w:r>
      <w:r>
        <w:rPr>
          <w:spacing w:val="1"/>
        </w:rPr>
        <w:t>ina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requir</w:t>
      </w:r>
      <w:r>
        <w:rPr>
          <w:spacing w:val="-1"/>
        </w:rPr>
        <w:t>em</w:t>
      </w:r>
      <w:r>
        <w:rPr>
          <w:spacing w:val="1"/>
        </w:rPr>
        <w:t>ent</w:t>
      </w:r>
      <w:r>
        <w:t>s</w:t>
      </w:r>
      <w:r>
        <w:rPr>
          <w:spacing w:val="38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si</w:t>
      </w:r>
      <w:r>
        <w:rPr>
          <w:spacing w:val="-3"/>
          <w:w w:val="103"/>
        </w:rPr>
        <w:t>g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s</w:t>
      </w:r>
      <w:r>
        <w:rPr>
          <w:w w:val="103"/>
        </w:rPr>
        <w:t>.</w:t>
      </w:r>
      <w:proofErr w:type="gramEnd"/>
      <w:r>
        <w:rPr>
          <w:w w:val="103"/>
        </w:rPr>
        <w:t xml:space="preserve"> </w:t>
      </w:r>
      <w:r>
        <w:t>S</w:t>
      </w:r>
      <w:r>
        <w:rPr>
          <w:spacing w:val="2"/>
        </w:rPr>
        <w:t>p</w:t>
      </w:r>
      <w:r>
        <w:rPr>
          <w:spacing w:val="1"/>
        </w:rPr>
        <w:t>e</w:t>
      </w:r>
      <w:r>
        <w:rPr>
          <w:spacing w:val="-1"/>
        </w:rPr>
        <w:t>c</w:t>
      </w:r>
      <w:r>
        <w:t>ify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1"/>
        </w:rPr>
        <w:t>on</w:t>
      </w:r>
      <w:r>
        <w:t>e</w:t>
      </w:r>
      <w:r>
        <w:rPr>
          <w:spacing w:val="15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ar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2"/>
        </w:rPr>
        <w:t>u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en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21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rPr>
          <w:spacing w:val="1"/>
          <w:w w:val="104"/>
        </w:rPr>
        <w:t>e</w:t>
      </w:r>
      <w:r>
        <w:rPr>
          <w:spacing w:val="-1"/>
          <w:w w:val="103"/>
        </w:rPr>
        <w:t>x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m</w:t>
      </w:r>
      <w:r>
        <w:rPr>
          <w:spacing w:val="1"/>
          <w:w w:val="103"/>
        </w:rPr>
        <w:t>p</w:t>
      </w:r>
      <w:r>
        <w:rPr>
          <w:spacing w:val="-2"/>
          <w:w w:val="104"/>
        </w:rPr>
        <w:t>l</w:t>
      </w:r>
      <w:r>
        <w:rPr>
          <w:spacing w:val="1"/>
          <w:w w:val="104"/>
        </w:rPr>
        <w:t>e</w:t>
      </w:r>
      <w:r>
        <w:rPr>
          <w:w w:val="104"/>
        </w:rPr>
        <w:t>:</w:t>
      </w:r>
    </w:p>
    <w:p w:rsidR="007C6326" w:rsidRDefault="00F406C1">
      <w:pPr>
        <w:spacing w:before="79" w:line="250" w:lineRule="auto"/>
        <w:ind w:left="1170" w:right="295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2"/>
        </w:rPr>
        <w:t>i</w:t>
      </w:r>
      <w:r>
        <w:t>r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1"/>
        </w:rPr>
        <w:t>en</w:t>
      </w:r>
      <w:r>
        <w:rPr>
          <w:spacing w:val="-2"/>
        </w:rPr>
        <w:t>t</w:t>
      </w:r>
      <w:r>
        <w:t>s</w:t>
      </w:r>
      <w:r>
        <w:rPr>
          <w:spacing w:val="44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1"/>
        </w:rPr>
        <w:t>e</w:t>
      </w:r>
      <w:r>
        <w:rPr>
          <w:spacing w:val="-2"/>
        </w:rPr>
        <w:t>t</w:t>
      </w:r>
      <w:r>
        <w:t>e</w:t>
      </w:r>
      <w:r>
        <w:rPr>
          <w:spacing w:val="29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21"/>
        </w:rPr>
        <w:t xml:space="preserve"> </w:t>
      </w:r>
      <w:r>
        <w:rPr>
          <w:spacing w:val="1"/>
        </w:rPr>
        <w:t>1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1</w:t>
      </w:r>
      <w:r>
        <w:rPr>
          <w:spacing w:val="4"/>
        </w:rPr>
        <w:t>9</w:t>
      </w:r>
      <w:r>
        <w:rPr>
          <w:spacing w:val="1"/>
        </w:rPr>
        <w:t>XX</w:t>
      </w:r>
      <w:r>
        <w:t>,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t>,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qu</w:t>
      </w:r>
      <w:r>
        <w:rPr>
          <w:w w:val="104"/>
        </w:rPr>
        <w:t>i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me</w:t>
      </w:r>
      <w:r>
        <w:rPr>
          <w:spacing w:val="1"/>
          <w:w w:val="103"/>
        </w:rPr>
        <w:t>n</w:t>
      </w:r>
      <w:r>
        <w:rPr>
          <w:w w:val="104"/>
        </w:rPr>
        <w:t xml:space="preserve">ts 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t>e</w:t>
      </w:r>
      <w:r>
        <w:rPr>
          <w:spacing w:val="26"/>
        </w:rPr>
        <w:t xml:space="preserve"> </w:t>
      </w:r>
      <w:r>
        <w:t>aft</w:t>
      </w:r>
      <w:r>
        <w:rPr>
          <w:spacing w:val="1"/>
        </w:rPr>
        <w:t>e</w:t>
      </w:r>
      <w:r>
        <w:t>r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,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21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a</w:t>
      </w:r>
      <w:r>
        <w:rPr>
          <w:w w:val="104"/>
        </w:rPr>
        <w:t>ke</w:t>
      </w:r>
      <w:r>
        <w:rPr>
          <w:spacing w:val="4"/>
          <w:w w:val="103"/>
        </w:rPr>
        <w:t>n</w:t>
      </w:r>
      <w:r>
        <w:rPr>
          <w:w w:val="103"/>
        </w:rPr>
        <w:t>.</w:t>
      </w:r>
    </w:p>
    <w:p w:rsidR="007C6326" w:rsidRDefault="00F406C1">
      <w:pPr>
        <w:spacing w:before="74" w:line="247" w:lineRule="auto"/>
        <w:ind w:left="1509" w:right="134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2"/>
        </w:rPr>
        <w:t>u</w:t>
      </w:r>
      <w:r>
        <w:rPr>
          <w:spacing w:val="-2"/>
        </w:rPr>
        <w:t>l</w:t>
      </w:r>
      <w:r>
        <w:t>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36"/>
        </w:rPr>
        <w:t xml:space="preserve"> </w:t>
      </w:r>
      <w:r>
        <w:rPr>
          <w:spacing w:val="1"/>
        </w:rPr>
        <w:t>schedu</w:t>
      </w:r>
      <w:r>
        <w:t>le</w:t>
      </w:r>
      <w:r>
        <w:rPr>
          <w:spacing w:val="2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ov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rPr>
          <w:spacing w:val="4"/>
        </w:rPr>
        <w:t>u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app</w:t>
      </w:r>
      <w:r>
        <w:rPr>
          <w:spacing w:val="3"/>
        </w:rPr>
        <w:t>r</w:t>
      </w:r>
      <w:r>
        <w:rPr>
          <w:spacing w:val="1"/>
        </w:rPr>
        <w:t>op</w:t>
      </w:r>
      <w:r>
        <w:t>ri</w:t>
      </w:r>
      <w:r>
        <w:rPr>
          <w:spacing w:val="-1"/>
        </w:rPr>
        <w:t>a</w:t>
      </w:r>
      <w:r>
        <w:t>te</w:t>
      </w:r>
      <w:r>
        <w:rPr>
          <w:spacing w:val="33"/>
        </w:rPr>
        <w:t xml:space="preserve"> </w:t>
      </w:r>
      <w:r>
        <w:rPr>
          <w:spacing w:val="1"/>
        </w:rPr>
        <w:t>n</w:t>
      </w:r>
      <w:r>
        <w:rPr>
          <w:spacing w:val="4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4"/>
          <w:w w:val="103"/>
        </w:rPr>
        <w:t>o</w:t>
      </w:r>
      <w:r>
        <w:rPr>
          <w:w w:val="103"/>
        </w:rPr>
        <w:t xml:space="preserve">f </w:t>
      </w:r>
      <w:r>
        <w:rPr>
          <w:spacing w:val="4"/>
        </w:rPr>
        <w:t>d</w:t>
      </w:r>
      <w:r>
        <w:rPr>
          <w:spacing w:val="-1"/>
        </w:rPr>
        <w:t>ay</w:t>
      </w:r>
      <w:r>
        <w:rPr>
          <w:spacing w:val="1"/>
        </w:rPr>
        <w:t>s</w:t>
      </w:r>
      <w:r>
        <w:t xml:space="preserve">. 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8"/>
        </w:rPr>
        <w:t xml:space="preserve"> </w:t>
      </w:r>
      <w:r>
        <w:t>r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ly</w:t>
      </w:r>
      <w:r>
        <w:rPr>
          <w:spacing w:val="16"/>
        </w:rPr>
        <w:t xml:space="preserve"> </w:t>
      </w:r>
      <w:r>
        <w:rPr>
          <w:spacing w:val="1"/>
        </w:rPr>
        <w:t>oc</w:t>
      </w:r>
      <w:r>
        <w:rPr>
          <w:spacing w:val="-1"/>
        </w:rPr>
        <w:t>c</w:t>
      </w:r>
      <w:r>
        <w:rPr>
          <w:spacing w:val="4"/>
        </w:rPr>
        <w:t>u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o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r>
        <w:rPr>
          <w:spacing w:val="27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en</w:t>
      </w:r>
      <w:r>
        <w:t>d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5"/>
        </w:rPr>
        <w:t xml:space="preserve"> </w:t>
      </w:r>
      <w:r>
        <w:t>fi</w:t>
      </w:r>
      <w:r>
        <w:rPr>
          <w:spacing w:val="-1"/>
        </w:rPr>
        <w:t>x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de</w:t>
      </w:r>
      <w:r>
        <w:rPr>
          <w:spacing w:val="-3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ry</w:t>
      </w:r>
      <w:r>
        <w:rPr>
          <w:spacing w:val="23"/>
        </w:rPr>
        <w:t xml:space="preserve"> 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es</w:t>
      </w:r>
      <w:r>
        <w:rPr>
          <w:w w:val="103"/>
        </w:rPr>
        <w:t>.</w:t>
      </w:r>
    </w:p>
    <w:p w:rsidR="007C6326" w:rsidRDefault="00F406C1">
      <w:pPr>
        <w:spacing w:before="77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be</w:t>
      </w:r>
      <w:r>
        <w:t>r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pe</w:t>
      </w:r>
      <w:r>
        <w:t>rf</w:t>
      </w:r>
      <w:r>
        <w:rPr>
          <w:spacing w:val="4"/>
        </w:rPr>
        <w:t>o</w:t>
      </w:r>
      <w:r>
        <w:t>r</w:t>
      </w:r>
      <w:r>
        <w:rPr>
          <w:spacing w:val="-1"/>
        </w:rPr>
        <w:t>me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du</w:t>
      </w:r>
      <w:r>
        <w:rPr>
          <w:spacing w:val="1"/>
          <w:w w:val="104"/>
        </w:rPr>
        <w:t>ce</w:t>
      </w:r>
      <w:r>
        <w:rPr>
          <w:spacing w:val="1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2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be</w:t>
      </w:r>
      <w:r>
        <w:t>r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2"/>
        </w:rPr>
        <w:t>t</w:t>
      </w:r>
      <w:r>
        <w:rPr>
          <w:spacing w:val="1"/>
        </w:rPr>
        <w:t>ab</w:t>
      </w:r>
      <w:r>
        <w:t>le</w:t>
      </w:r>
      <w:r>
        <w:rPr>
          <w:spacing w:val="34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c</w:t>
      </w:r>
      <w:r>
        <w:rPr>
          <w:w w:val="103"/>
        </w:rPr>
        <w:t>r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as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4"/>
        <w:ind w:left="1509"/>
      </w:pPr>
      <w:r>
        <w:rPr>
          <w:w w:val="205"/>
        </w:rPr>
        <w:t>!"</w:t>
      </w:r>
      <w:r>
        <w:rPr>
          <w:spacing w:val="-66"/>
          <w:w w:val="20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21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t>i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cou</w:t>
      </w:r>
      <w:r>
        <w:t>ld</w:t>
      </w:r>
      <w:r>
        <w:rPr>
          <w:spacing w:val="19"/>
        </w:rPr>
        <w:t xml:space="preserve"> 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2"/>
        </w:rPr>
        <w:t>w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ov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t>ll</w:t>
      </w:r>
      <w:r>
        <w:rPr>
          <w:spacing w:val="20"/>
        </w:rPr>
        <w:t xml:space="preserve"> </w:t>
      </w:r>
      <w:r>
        <w:rPr>
          <w:spacing w:val="2"/>
        </w:rPr>
        <w:t>qua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de</w:t>
      </w:r>
      <w:r>
        <w:rPr>
          <w:spacing w:val="-3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2"/>
          <w:w w:val="103"/>
        </w:rPr>
        <w:t>od</w:t>
      </w:r>
      <w:r>
        <w:rPr>
          <w:spacing w:val="4"/>
          <w:w w:val="103"/>
        </w:rPr>
        <w:t>u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w w:val="103"/>
        </w:rPr>
        <w:t>.</w:t>
      </w:r>
    </w:p>
    <w:p w:rsidR="007C6326" w:rsidRDefault="00F406C1">
      <w:pPr>
        <w:spacing w:before="84"/>
        <w:ind w:left="1131" w:right="3838"/>
        <w:jc w:val="center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t>s</w:t>
      </w:r>
      <w:r>
        <w:rPr>
          <w:spacing w:val="4"/>
        </w:rPr>
        <w:t>o</w:t>
      </w:r>
      <w:r>
        <w:rPr>
          <w:spacing w:val="2"/>
        </w:rPr>
        <w:t>u</w:t>
      </w:r>
      <w: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t>a</w:t>
      </w:r>
      <w:r>
        <w:rPr>
          <w:spacing w:val="4"/>
        </w:rPr>
        <w:t>d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rPr>
          <w:w w:val="104"/>
        </w:rPr>
        <w:t>te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m</w:t>
      </w:r>
      <w:r>
        <w:rPr>
          <w:w w:val="103"/>
        </w:rPr>
        <w:t>.</w:t>
      </w:r>
    </w:p>
    <w:p w:rsidR="007C6326" w:rsidRDefault="00F406C1">
      <w:pPr>
        <w:spacing w:before="82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wor</w:t>
      </w:r>
      <w:r>
        <w:t>k</w:t>
      </w:r>
      <w:r>
        <w:rPr>
          <w:spacing w:val="14"/>
        </w:rPr>
        <w:t xml:space="preserve"> </w:t>
      </w:r>
      <w:r>
        <w:rPr>
          <w:spacing w:val="1"/>
          <w:w w:val="103"/>
        </w:rPr>
        <w:t>ov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-1"/>
          <w:w w:val="104"/>
        </w:rPr>
        <w:t>me</w:t>
      </w:r>
      <w:r>
        <w:rPr>
          <w:w w:val="103"/>
        </w:rPr>
        <w:t>.</w:t>
      </w:r>
    </w:p>
    <w:p w:rsidR="007C6326" w:rsidRDefault="00F406C1">
      <w:pPr>
        <w:spacing w:before="82"/>
        <w:ind w:left="1469" w:right="4357"/>
        <w:jc w:val="center"/>
      </w:pPr>
      <w:r>
        <w:rPr>
          <w:w w:val="205"/>
        </w:rPr>
        <w:t>!"</w:t>
      </w:r>
      <w:r>
        <w:rPr>
          <w:spacing w:val="-66"/>
          <w:w w:val="20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u</w:t>
      </w:r>
      <w:r>
        <w:rPr>
          <w:spacing w:val="-3"/>
        </w:rPr>
        <w:t>l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affec</w:t>
      </w:r>
      <w:r>
        <w:t>t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ea</w:t>
      </w:r>
      <w:r>
        <w:t>m</w:t>
      </w:r>
      <w:r>
        <w:rPr>
          <w:spacing w:val="16"/>
        </w:rPr>
        <w:t xml:space="preserve"> </w:t>
      </w:r>
      <w:r>
        <w:rPr>
          <w:spacing w:val="-1"/>
          <w:w w:val="104"/>
        </w:rPr>
        <w:t>m</w:t>
      </w:r>
      <w:r>
        <w:rPr>
          <w:spacing w:val="2"/>
          <w:w w:val="103"/>
        </w:rPr>
        <w:t>o</w:t>
      </w:r>
      <w:r>
        <w:rPr>
          <w:spacing w:val="1"/>
          <w:w w:val="103"/>
        </w:rPr>
        <w:t>r</w:t>
      </w:r>
      <w:r>
        <w:rPr>
          <w:spacing w:val="1"/>
          <w:w w:val="104"/>
        </w:rPr>
        <w:t>a</w:t>
      </w:r>
      <w:r>
        <w:rPr>
          <w:w w:val="104"/>
        </w:rPr>
        <w:t>l</w:t>
      </w:r>
      <w:r>
        <w:rPr>
          <w:spacing w:val="-1"/>
          <w:w w:val="104"/>
        </w:rPr>
        <w:t>e</w:t>
      </w:r>
      <w:r>
        <w:rPr>
          <w:w w:val="103"/>
        </w:rPr>
        <w:t>.</w:t>
      </w:r>
    </w:p>
    <w:p w:rsidR="007C6326" w:rsidRDefault="00F406C1">
      <w:pPr>
        <w:spacing w:before="84"/>
        <w:ind w:left="1170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4"/>
        </w:rPr>
        <w:t>p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1"/>
          <w:w w:val="104"/>
        </w:rPr>
        <w:t>c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spacing w:val="-1"/>
          <w:w w:val="103"/>
        </w:rPr>
        <w:t>g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F406C1">
      <w:pPr>
        <w:spacing w:before="84" w:line="247" w:lineRule="auto"/>
        <w:ind w:left="1509" w:right="306" w:hanging="338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re</w:t>
      </w:r>
      <w:r>
        <w:rPr>
          <w:spacing w:val="2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o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op</w:t>
      </w:r>
      <w: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t>i</w:t>
      </w:r>
      <w:r>
        <w:rPr>
          <w:spacing w:val="-1"/>
        </w:rPr>
        <w:t>za</w:t>
      </w:r>
      <w: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4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so</w:t>
      </w:r>
      <w:r>
        <w:rPr>
          <w:spacing w:val="4"/>
        </w:rPr>
        <w:t>u</w:t>
      </w:r>
      <w:r>
        <w:t>r</w:t>
      </w:r>
      <w:r>
        <w:rPr>
          <w:spacing w:val="-1"/>
        </w:rPr>
        <w:t>c</w:t>
      </w:r>
      <w:r>
        <w:rPr>
          <w:spacing w:val="1"/>
        </w:rPr>
        <w:t>es</w:t>
      </w:r>
      <w:r>
        <w:t xml:space="preserve">. </w:t>
      </w:r>
      <w:r>
        <w:rPr>
          <w:spacing w:val="33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sho</w:t>
      </w:r>
      <w:r>
        <w:rPr>
          <w:spacing w:val="4"/>
        </w:rPr>
        <w:t>u</w:t>
      </w:r>
      <w:r>
        <w:rPr>
          <w:spacing w:val="-2"/>
        </w:rPr>
        <w:t>l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vo</w:t>
      </w:r>
      <w:r>
        <w:rPr>
          <w:spacing w:val="-2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4"/>
        </w:rPr>
        <w:t>d</w:t>
      </w:r>
      <w:r>
        <w:t>,</w:t>
      </w:r>
      <w:r>
        <w:rPr>
          <w:spacing w:val="24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rPr>
          <w:spacing w:val="4"/>
          <w:w w:val="103"/>
        </w:rPr>
        <w:t>p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ss</w:t>
      </w:r>
      <w:r>
        <w:rPr>
          <w:spacing w:val="-2"/>
          <w:w w:val="104"/>
        </w:rPr>
        <w:t>i</w:t>
      </w:r>
      <w:r>
        <w:rPr>
          <w:spacing w:val="1"/>
          <w:w w:val="103"/>
        </w:rPr>
        <w:t>b</w:t>
      </w:r>
      <w:r>
        <w:rPr>
          <w:w w:val="104"/>
        </w:rPr>
        <w:t>l</w:t>
      </w:r>
      <w:r>
        <w:rPr>
          <w:spacing w:val="1"/>
          <w:w w:val="104"/>
        </w:rPr>
        <w:t>e</w:t>
      </w:r>
      <w:r>
        <w:rPr>
          <w:w w:val="103"/>
        </w:rPr>
        <w:t xml:space="preserve">,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obv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4"/>
        </w:rPr>
        <w:t>u</w:t>
      </w:r>
      <w:r>
        <w:t>s</w:t>
      </w:r>
      <w:r>
        <w:rPr>
          <w:spacing w:val="22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eas</w:t>
      </w:r>
      <w:r>
        <w:rPr>
          <w:spacing w:val="1"/>
          <w:w w:val="103"/>
        </w:rPr>
        <w:t>on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44" style="position:absolute;left:0;text-align:left;margin-left:92.3pt;margin-top:1.15pt;width:427.8pt;height:0;z-index:-251659776;mso-position-horizontal-relative:page" coordorigin="1846,23" coordsize="8556,0">
            <v:shape id="_x0000_s1045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220" w:lineRule="exact"/>
        <w:rPr>
          <w:sz w:val="22"/>
          <w:szCs w:val="22"/>
        </w:rPr>
      </w:pPr>
    </w:p>
    <w:p w:rsidR="007C6326" w:rsidRDefault="00F406C1">
      <w:pPr>
        <w:ind w:left="1131" w:right="1972"/>
        <w:jc w:val="center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3"/>
        </w:rPr>
        <w:t>Y</w:t>
      </w:r>
      <w:r>
        <w:rPr>
          <w:spacing w:val="2"/>
        </w:rPr>
        <w:t>o</w:t>
      </w:r>
      <w:r>
        <w:t>u</w:t>
      </w:r>
      <w:r>
        <w:rPr>
          <w:spacing w:val="14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l</w:t>
      </w:r>
      <w:r>
        <w:t>d</w:t>
      </w:r>
      <w:r>
        <w:rPr>
          <w:spacing w:val="20"/>
        </w:rPr>
        <w:t xml:space="preserve"> </w:t>
      </w:r>
      <w:r>
        <w:t>j</w:t>
      </w:r>
      <w:r>
        <w:rPr>
          <w:spacing w:val="2"/>
        </w:rPr>
        <w:t>u</w:t>
      </w:r>
      <w:r>
        <w:t>st</w:t>
      </w:r>
      <w:r>
        <w:rPr>
          <w:spacing w:val="11"/>
        </w:rPr>
        <w:t xml:space="preserve"> </w:t>
      </w:r>
      <w:r>
        <w:rPr>
          <w:spacing w:val="1"/>
        </w:rPr>
        <w:t>QU</w:t>
      </w:r>
      <w:r>
        <w:t>I</w:t>
      </w:r>
      <w:r>
        <w:rPr>
          <w:spacing w:val="-2"/>
        </w:rPr>
        <w:t>T</w:t>
      </w:r>
      <w:r>
        <w:t xml:space="preserve">. </w:t>
      </w:r>
      <w:r>
        <w:rPr>
          <w:spacing w:val="21"/>
        </w:rPr>
        <w:t xml:space="preserve"> </w:t>
      </w:r>
      <w:proofErr w:type="gramStart"/>
      <w:r>
        <w:t>A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4"/>
        </w:rPr>
        <w:t>h</w:t>
      </w:r>
      <w:r>
        <w:t>er</w:t>
      </w:r>
      <w:r>
        <w:rPr>
          <w:spacing w:val="19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treme</w:t>
      </w:r>
      <w:r>
        <w:rPr>
          <w:spacing w:val="28"/>
        </w:rPr>
        <w:t xml:space="preserve"> </w:t>
      </w:r>
      <w:r>
        <w:rPr>
          <w:spacing w:val="2"/>
        </w:rPr>
        <w:t>op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say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4"/>
        </w:rPr>
        <w:t>l</w:t>
      </w:r>
      <w:r>
        <w:rPr>
          <w:spacing w:val="1"/>
          <w:w w:val="104"/>
        </w:rPr>
        <w:t>e</w:t>
      </w:r>
      <w:r>
        <w:rPr>
          <w:w w:val="104"/>
        </w:rPr>
        <w:t>ast</w:t>
      </w:r>
      <w:r>
        <w:rPr>
          <w:w w:val="103"/>
        </w:rPr>
        <w:t>.</w:t>
      </w:r>
      <w:proofErr w:type="gramEnd"/>
    </w:p>
    <w:p w:rsidR="007C6326" w:rsidRDefault="00F406C1">
      <w:pPr>
        <w:spacing w:before="82" w:line="250" w:lineRule="auto"/>
        <w:ind w:left="832" w:right="219"/>
      </w:pPr>
      <w: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1"/>
        </w:rPr>
        <w:t>n</w:t>
      </w:r>
      <w:r>
        <w:t>t</w:t>
      </w:r>
      <w:r>
        <w:rPr>
          <w:spacing w:val="42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usua</w:t>
      </w:r>
      <w:r>
        <w:rPr>
          <w:spacing w:val="-3"/>
        </w:rPr>
        <w:t>l</w:t>
      </w:r>
      <w:r>
        <w:t>ly</w:t>
      </w:r>
      <w:r>
        <w:rPr>
          <w:spacing w:val="21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2"/>
        </w:rPr>
        <w:t>u</w:t>
      </w:r>
      <w:r>
        <w:rPr>
          <w:spacing w:val="1"/>
        </w:rPr>
        <w:t>c</w:t>
      </w:r>
      <w:r>
        <w:t>t</w:t>
      </w:r>
      <w:r>
        <w:rPr>
          <w:spacing w:val="-1"/>
        </w:rPr>
        <w:t>a</w:t>
      </w:r>
      <w:r>
        <w:rPr>
          <w:spacing w:val="2"/>
        </w:rPr>
        <w:t>n</w:t>
      </w:r>
      <w:r>
        <w:t>t</w:t>
      </w:r>
      <w:r>
        <w:rPr>
          <w:spacing w:val="2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cep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1"/>
        </w:rPr>
        <w:t>ena</w:t>
      </w:r>
      <w:r>
        <w:t>ri</w:t>
      </w:r>
      <w:r>
        <w:rPr>
          <w:spacing w:val="2"/>
        </w:rPr>
        <w:t>o</w:t>
      </w:r>
      <w:r>
        <w:t>s</w:t>
      </w:r>
      <w:r>
        <w:rPr>
          <w:spacing w:val="32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u</w:t>
      </w:r>
      <w:r>
        <w:rPr>
          <w:spacing w:val="-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abov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ve</w:t>
      </w:r>
      <w:r>
        <w:t>n</w:t>
      </w:r>
      <w:r>
        <w:rPr>
          <w:spacing w:val="18"/>
        </w:rPr>
        <w:t xml:space="preserve"> </w:t>
      </w:r>
      <w:r>
        <w:t>t</w:t>
      </w:r>
      <w:r>
        <w:rPr>
          <w:spacing w:val="1"/>
        </w:rPr>
        <w:t>ho</w:t>
      </w:r>
      <w:r>
        <w:rPr>
          <w:spacing w:val="4"/>
        </w:rPr>
        <w:t>u</w:t>
      </w:r>
      <w:r>
        <w:rPr>
          <w:spacing w:val="-3"/>
        </w:rPr>
        <w:t>g</w:t>
      </w:r>
      <w:r>
        <w:t>h</w:t>
      </w:r>
      <w:r>
        <w:rPr>
          <w:spacing w:val="22"/>
        </w:rPr>
        <w:t xml:space="preserve"> </w:t>
      </w:r>
      <w:r>
        <w:rPr>
          <w:w w:val="104"/>
        </w:rPr>
        <w:t>t</w:t>
      </w:r>
      <w:r>
        <w:rPr>
          <w:spacing w:val="2"/>
          <w:w w:val="104"/>
        </w:rPr>
        <w:t>h</w:t>
      </w:r>
      <w:r>
        <w:rPr>
          <w:spacing w:val="-1"/>
          <w:w w:val="104"/>
        </w:rPr>
        <w:t>e</w:t>
      </w:r>
      <w:r>
        <w:rPr>
          <w:w w:val="103"/>
        </w:rPr>
        <w:t xml:space="preserve">y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see</w:t>
      </w:r>
      <w:r>
        <w:t>n</w:t>
      </w:r>
      <w:r>
        <w:rPr>
          <w:spacing w:val="1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hap</w:t>
      </w:r>
      <w:r>
        <w:rPr>
          <w:spacing w:val="4"/>
        </w:rPr>
        <w:t>p</w:t>
      </w:r>
      <w:r>
        <w:rPr>
          <w:spacing w:val="-1"/>
        </w:rPr>
        <w:t>e</w:t>
      </w:r>
      <w:r>
        <w:t>n</w:t>
      </w:r>
      <w:r>
        <w:rPr>
          <w:spacing w:val="2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p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spacing w:line="247" w:lineRule="auto"/>
        <w:ind w:left="832" w:right="383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im</w:t>
      </w:r>
      <w:r>
        <w:rPr>
          <w:spacing w:val="2"/>
        </w:rPr>
        <w:t>po</w:t>
      </w:r>
      <w:r>
        <w:t>rta</w:t>
      </w:r>
      <w:r>
        <w:rPr>
          <w:spacing w:val="4"/>
        </w:rPr>
        <w:t>n</w:t>
      </w:r>
      <w:r>
        <w:t>t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e</w:t>
      </w:r>
      <w:r>
        <w:t>mem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35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at,</w:t>
      </w:r>
      <w:r>
        <w:rPr>
          <w:spacing w:val="14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o</w:t>
      </w:r>
      <w:r>
        <w:t>u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l,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18"/>
        </w:rPr>
        <w:t xml:space="preserve"> </w:t>
      </w:r>
      <w:r>
        <w:t>res</w:t>
      </w:r>
      <w:r>
        <w:rPr>
          <w:spacing w:val="4"/>
        </w:rPr>
        <w:t>u</w:t>
      </w:r>
      <w:r>
        <w:rPr>
          <w:spacing w:val="-3"/>
        </w:rPr>
        <w:t>l</w:t>
      </w:r>
      <w:r>
        <w:t>t</w:t>
      </w:r>
      <w:r>
        <w:rPr>
          <w:spacing w:val="1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w w:val="104"/>
        </w:rPr>
        <w:t>t</w:t>
      </w:r>
      <w:r>
        <w:rPr>
          <w:spacing w:val="2"/>
          <w:w w:val="104"/>
        </w:rPr>
        <w:t>h</w:t>
      </w:r>
      <w:r>
        <w:rPr>
          <w:spacing w:val="1"/>
          <w:w w:val="104"/>
        </w:rPr>
        <w:t>a</w:t>
      </w:r>
      <w:r>
        <w:rPr>
          <w:w w:val="104"/>
        </w:rPr>
        <w:t xml:space="preserve">t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cu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m</w:t>
      </w:r>
      <w:r>
        <w:t>i</w:t>
      </w:r>
      <w:r>
        <w:rPr>
          <w:spacing w:val="-3"/>
        </w:rPr>
        <w:t>t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-1"/>
        </w:rPr>
        <w:t>y</w:t>
      </w:r>
      <w:r>
        <w:t>,</w:t>
      </w:r>
      <w:r>
        <w:rPr>
          <w:spacing w:val="35"/>
        </w:rPr>
        <w:t xml:space="preserve"> </w:t>
      </w:r>
      <w:r>
        <w:rPr>
          <w:spacing w:val="1"/>
        </w:rPr>
        <w:t>ne</w:t>
      </w:r>
      <w:r>
        <w:rPr>
          <w:spacing w:val="-3"/>
        </w:rPr>
        <w:t>i</w:t>
      </w:r>
      <w:r>
        <w:t>t</w:t>
      </w:r>
      <w:r>
        <w:rPr>
          <w:spacing w:val="1"/>
        </w:rPr>
        <w:t>he</w:t>
      </w:r>
      <w:r>
        <w:t>r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wh</w:t>
      </w:r>
      <w:r>
        <w:t>i</w:t>
      </w:r>
      <w:r>
        <w:rPr>
          <w:spacing w:val="-1"/>
        </w:rPr>
        <w:t>c</w:t>
      </w:r>
      <w:r>
        <w:t>h</w:t>
      </w:r>
      <w:r>
        <w:rPr>
          <w:spacing w:val="20"/>
        </w:rPr>
        <w:t xml:space="preserve"> </w:t>
      </w:r>
      <w:r>
        <w:rPr>
          <w:spacing w:val="1"/>
        </w:rPr>
        <w:t>sh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l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cep</w:t>
      </w:r>
      <w:r>
        <w:t>t</w:t>
      </w:r>
      <w:r>
        <w:rPr>
          <w:spacing w:val="-1"/>
        </w:rPr>
        <w:t>a</w:t>
      </w:r>
      <w:r>
        <w:rPr>
          <w:spacing w:val="1"/>
        </w:rPr>
        <w:t>b</w:t>
      </w:r>
      <w:r>
        <w:t>le</w:t>
      </w:r>
      <w:r>
        <w:rPr>
          <w:spacing w:val="34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p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4"/>
        </w:rPr>
        <w:t>o</w:t>
      </w:r>
      <w:r>
        <w:rPr>
          <w:spacing w:val="1"/>
          <w:w w:val="103"/>
        </w:rPr>
        <w:t>n</w:t>
      </w:r>
      <w:r>
        <w:rPr>
          <w:w w:val="103"/>
        </w:rPr>
        <w:t>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8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P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PR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V</w:t>
      </w:r>
      <w:r>
        <w:rPr>
          <w:rFonts w:ascii="Arial" w:eastAsia="Arial" w:hAnsi="Arial" w:cs="Arial"/>
          <w:b/>
          <w:spacing w:val="-4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/>
        <w:ind w:left="832"/>
      </w:pPr>
      <w:r>
        <w:rPr>
          <w:spacing w:val="-2"/>
        </w:rPr>
        <w:t>W</w:t>
      </w:r>
      <w:r>
        <w:rPr>
          <w:spacing w:val="1"/>
        </w:rPr>
        <w:t>h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app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e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-1"/>
        </w:rPr>
        <w:t>e</w:t>
      </w:r>
      <w:r>
        <w:t>te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rPr>
          <w:spacing w:val="4"/>
        </w:rPr>
        <w:t>o</w:t>
      </w:r>
      <w:r>
        <w:t>w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12"/>
        </w:rPr>
        <w:t xml:space="preserve"> </w:t>
      </w:r>
      <w:r>
        <w:rPr>
          <w:w w:val="104"/>
        </w:rPr>
        <w:t>l</w:t>
      </w:r>
      <w:r>
        <w:rPr>
          <w:spacing w:val="-1"/>
          <w:w w:val="104"/>
        </w:rPr>
        <w:t>e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l</w:t>
      </w:r>
    </w:p>
    <w:p w:rsidR="007C6326" w:rsidRDefault="00F406C1">
      <w:pPr>
        <w:spacing w:before="7"/>
        <w:ind w:left="832"/>
      </w:pPr>
      <w:r>
        <w:t>(</w:t>
      </w:r>
      <w:proofErr w:type="gramStart"/>
      <w:r>
        <w:rPr>
          <w:spacing w:val="2"/>
        </w:rPr>
        <w:t>d</w:t>
      </w:r>
      <w:r>
        <w:rPr>
          <w:spacing w:val="1"/>
        </w:rPr>
        <w:t>epend</w:t>
      </w:r>
      <w:r>
        <w:t>i</w:t>
      </w:r>
      <w:r>
        <w:rPr>
          <w:spacing w:val="1"/>
        </w:rPr>
        <w:t>n</w:t>
      </w:r>
      <w:r>
        <w:t>g</w:t>
      </w:r>
      <w:proofErr w:type="gramEnd"/>
      <w:r>
        <w:rPr>
          <w:spacing w:val="29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w w:val="104"/>
        </w:rPr>
        <w:t>)?</w:t>
      </w:r>
    </w:p>
    <w:p w:rsidR="007C6326" w:rsidRDefault="007C6326">
      <w:pPr>
        <w:spacing w:before="1" w:line="160" w:lineRule="exact"/>
        <w:rPr>
          <w:sz w:val="16"/>
          <w:szCs w:val="16"/>
        </w:rPr>
      </w:pPr>
    </w:p>
    <w:p w:rsidR="007C6326" w:rsidRDefault="00F406C1">
      <w:pPr>
        <w:ind w:left="832"/>
      </w:pPr>
      <w:r>
        <w:rPr>
          <w:spacing w:val="1"/>
        </w:rPr>
        <w:t>A</w:t>
      </w:r>
      <w:r>
        <w:t>t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7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l,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8"/>
        </w:rPr>
        <w:t xml:space="preserve"> </w:t>
      </w:r>
      <w:r>
        <w:t>i</w:t>
      </w:r>
      <w:r>
        <w:rPr>
          <w:spacing w:val="1"/>
        </w:rPr>
        <w:t>nvo</w:t>
      </w:r>
      <w:r>
        <w:rPr>
          <w:spacing w:val="-2"/>
        </w:rPr>
        <w:t>l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  <w:w w:val="104"/>
        </w:rPr>
        <w:t>pa</w:t>
      </w:r>
      <w:r>
        <w:rPr>
          <w:w w:val="104"/>
        </w:rPr>
        <w:t>rt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es.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e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3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rPr>
          <w:spacing w:val="1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25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e</w:t>
      </w:r>
      <w:r>
        <w:rPr>
          <w:spacing w:val="1"/>
        </w:rPr>
        <w:t>e</w:t>
      </w:r>
      <w:r>
        <w:t>p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d</w:t>
      </w:r>
      <w:r>
        <w:rPr>
          <w:spacing w:val="18"/>
        </w:rPr>
        <w:t xml:space="preserve"> </w:t>
      </w:r>
      <w:proofErr w:type="gramStart"/>
      <w:r>
        <w:rPr>
          <w:spacing w:val="1"/>
        </w:rPr>
        <w:t>wh</w:t>
      </w:r>
      <w:r>
        <w:t>o</w:t>
      </w:r>
      <w:proofErr w:type="gramEnd"/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aud</w:t>
      </w:r>
      <w:r>
        <w:t>i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27"/>
        </w:rPr>
        <w:t xml:space="preserve"> </w:t>
      </w:r>
      <w:r>
        <w:rPr>
          <w:w w:val="104"/>
        </w:rPr>
        <w:t>i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5" w:lineRule="auto"/>
        <w:ind w:left="1170" w:right="363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au</w:t>
      </w:r>
      <w:r>
        <w:rPr>
          <w:spacing w:val="4"/>
        </w:rPr>
        <w:t>d</w:t>
      </w:r>
      <w:r>
        <w:rPr>
          <w:spacing w:val="-2"/>
        </w:rPr>
        <w:t>i</w:t>
      </w:r>
      <w:r>
        <w:rPr>
          <w:spacing w:val="1"/>
        </w:rPr>
        <w:t>enc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4"/>
        </w:rPr>
        <w:t>u</w:t>
      </w:r>
      <w:r>
        <w:rPr>
          <w:spacing w:val="2"/>
        </w:rPr>
        <w:t>n</w:t>
      </w:r>
      <w:r>
        <w:t>it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l</w:t>
      </w:r>
      <w:r>
        <w:rPr>
          <w:spacing w:val="-1"/>
        </w:rPr>
        <w:t>ev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3"/>
        </w:rPr>
        <w:t>f</w:t>
      </w:r>
      <w:r>
        <w:t>f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4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t>t</w:t>
      </w:r>
      <w:r>
        <w:rPr>
          <w:spacing w:val="-1"/>
        </w:rPr>
        <w:t>eg</w:t>
      </w:r>
      <w: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,</w:t>
      </w:r>
      <w:r>
        <w:rPr>
          <w:spacing w:val="3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-2"/>
        </w:rPr>
        <w:t>s</w:t>
      </w:r>
      <w:r>
        <w:t>t</w:t>
      </w:r>
      <w:r>
        <w:rPr>
          <w:spacing w:val="1"/>
        </w:rPr>
        <w:t>e</w:t>
      </w:r>
      <w:r>
        <w:t>m</w:t>
      </w:r>
      <w:r>
        <w:rPr>
          <w:spacing w:val="21"/>
        </w:rPr>
        <w:t xml:space="preserve"> </w:t>
      </w:r>
      <w:r>
        <w:rPr>
          <w:spacing w:val="1"/>
          <w:w w:val="103"/>
        </w:rPr>
        <w:t>o</w:t>
      </w:r>
      <w:r>
        <w:rPr>
          <w:w w:val="103"/>
        </w:rPr>
        <w:t xml:space="preserve">r 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3"/>
        </w:rPr>
        <w:t>t</w:t>
      </w:r>
      <w:r>
        <w:rPr>
          <w:spacing w:val="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6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w w:val="103"/>
        </w:rPr>
        <w:t>.</w:t>
      </w:r>
    </w:p>
    <w:p w:rsidR="007C6326" w:rsidRDefault="00F406C1">
      <w:pPr>
        <w:spacing w:before="79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y</w:t>
      </w:r>
      <w:r>
        <w:rPr>
          <w:spacing w:val="4"/>
        </w:rPr>
        <w:t>p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k</w:t>
      </w:r>
      <w:r>
        <w:rPr>
          <w:spacing w:val="4"/>
        </w:rPr>
        <w:t>n</w:t>
      </w:r>
      <w:r>
        <w:rPr>
          <w:spacing w:val="1"/>
        </w:rPr>
        <w:t>ow</w:t>
      </w:r>
      <w:r>
        <w:rPr>
          <w:spacing w:val="-2"/>
        </w:rPr>
        <w:t>l</w:t>
      </w:r>
      <w:r>
        <w:rPr>
          <w:spacing w:val="1"/>
        </w:rPr>
        <w:t>ed</w:t>
      </w:r>
      <w:r>
        <w:rPr>
          <w:spacing w:val="-1"/>
        </w:rPr>
        <w:t>g</w:t>
      </w:r>
      <w:r>
        <w:t>e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t>r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2"/>
        </w:rPr>
        <w:t>u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3"/>
        </w:rPr>
        <w:t>f</w:t>
      </w:r>
      <w:r>
        <w:t>f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2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  <w:w w:val="103"/>
        </w:rPr>
        <w:t>w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l</w:t>
      </w:r>
      <w:r>
        <w:rPr>
          <w:w w:val="104"/>
        </w:rPr>
        <w:t>l</w:t>
      </w:r>
      <w:r>
        <w:rPr>
          <w:w w:val="103"/>
        </w:rPr>
        <w:t>.</w:t>
      </w:r>
    </w:p>
    <w:p w:rsidR="007C6326" w:rsidRDefault="00F406C1">
      <w:pPr>
        <w:spacing w:before="84" w:line="247" w:lineRule="auto"/>
        <w:ind w:left="1170" w:right="433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t>Pr</w:t>
      </w:r>
      <w:r>
        <w:rPr>
          <w:spacing w:val="4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rPr>
          <w:spacing w:val="-1"/>
        </w:rPr>
        <w:t>mme</w:t>
      </w:r>
      <w:r>
        <w:t>rs</w:t>
      </w:r>
      <w:r>
        <w:rPr>
          <w:spacing w:val="41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ry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7"/>
        </w:rPr>
        <w:t xml:space="preserve"> </w:t>
      </w:r>
      <w:r>
        <w:rPr>
          <w:spacing w:val="4"/>
        </w:rPr>
        <w:t>b</w:t>
      </w:r>
      <w:r>
        <w:rPr>
          <w:spacing w:val="2"/>
        </w:rPr>
        <w:t>u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t>r</w:t>
      </w:r>
      <w:r>
        <w:rPr>
          <w:spacing w:val="18"/>
        </w:rPr>
        <w:t xml:space="preserve"> </w:t>
      </w:r>
      <w:r>
        <w:rPr>
          <w:spacing w:val="4"/>
        </w:rPr>
        <w:t>u</w:t>
      </w:r>
      <w:r>
        <w:rPr>
          <w:spacing w:val="1"/>
        </w:rPr>
        <w:t>nde</w:t>
      </w:r>
      <w:r>
        <w:t>r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and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  <w:w w:val="103"/>
        </w:rPr>
        <w:t>o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 xml:space="preserve">ll </w:t>
      </w:r>
      <w:r>
        <w:rPr>
          <w:spacing w:val="1"/>
        </w:rPr>
        <w:t>b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1"/>
        </w:rPr>
        <w:t>nes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d</w:t>
      </w:r>
      <w:r>
        <w:t>ri</w:t>
      </w:r>
      <w:r>
        <w:rPr>
          <w:spacing w:val="-1"/>
        </w:rPr>
        <w:t>v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spacing w:val="3"/>
          <w:w w:val="103"/>
        </w:rPr>
        <w:t>r</w:t>
      </w:r>
      <w:r>
        <w:rPr>
          <w:spacing w:val="1"/>
          <w:w w:val="104"/>
        </w:rPr>
        <w:t>o</w:t>
      </w:r>
      <w:r>
        <w:rPr>
          <w:spacing w:val="-2"/>
          <w:w w:val="104"/>
        </w:rPr>
        <w:t>j</w:t>
      </w:r>
      <w:r>
        <w:rPr>
          <w:spacing w:val="1"/>
          <w:w w:val="104"/>
        </w:rPr>
        <w:t>ec</w:t>
      </w:r>
      <w:r>
        <w:rPr>
          <w:spacing w:val="-2"/>
          <w:w w:val="104"/>
        </w:rPr>
        <w:t>t</w:t>
      </w:r>
      <w:r>
        <w:rPr>
          <w:w w:val="103"/>
        </w:rPr>
        <w:t>.</w:t>
      </w:r>
    </w:p>
    <w:p w:rsidR="007C6326" w:rsidRDefault="00F406C1">
      <w:pPr>
        <w:spacing w:before="77"/>
        <w:ind w:left="832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Use</w:t>
      </w:r>
      <w:r>
        <w:t>rs</w:t>
      </w:r>
      <w:r>
        <w:rPr>
          <w:spacing w:val="22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va</w:t>
      </w:r>
      <w:r>
        <w:rPr>
          <w:spacing w:val="3"/>
        </w:rPr>
        <w:t>r</w:t>
      </w:r>
      <w:r>
        <w:rPr>
          <w:spacing w:val="-3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b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1"/>
        </w:rPr>
        <w:t>nes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acu</w:t>
      </w:r>
      <w:r>
        <w:rPr>
          <w:spacing w:val="-1"/>
        </w:rPr>
        <w:t>me</w:t>
      </w:r>
      <w:r>
        <w:t>n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ry</w:t>
      </w:r>
      <w:r>
        <w:rPr>
          <w:spacing w:val="12"/>
        </w:rPr>
        <w:t xml:space="preserve"> </w:t>
      </w:r>
      <w:r>
        <w:t>l</w:t>
      </w:r>
      <w:r>
        <w:rPr>
          <w:spacing w:val="-3"/>
        </w:rPr>
        <w:t>i</w:t>
      </w:r>
      <w:r>
        <w:t>t</w:t>
      </w:r>
      <w:r>
        <w:rPr>
          <w:spacing w:val="-3"/>
        </w:rPr>
        <w:t>t</w:t>
      </w:r>
      <w:r>
        <w:t>le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1"/>
          <w:w w:val="104"/>
        </w:rPr>
        <w:t>sk</w:t>
      </w:r>
      <w:r>
        <w:rPr>
          <w:spacing w:val="-3"/>
          <w:w w:val="104"/>
        </w:rPr>
        <w:t>i</w:t>
      </w:r>
      <w:r>
        <w:rPr>
          <w:w w:val="104"/>
        </w:rPr>
        <w:t>l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F406C1">
      <w:pPr>
        <w:spacing w:before="82" w:line="249" w:lineRule="auto"/>
        <w:ind w:left="1170" w:right="108" w:hanging="338"/>
      </w:pPr>
      <w:r>
        <w:rPr>
          <w:w w:val="205"/>
        </w:rPr>
        <w:t>!"</w:t>
      </w:r>
      <w:r>
        <w:rPr>
          <w:spacing w:val="-68"/>
          <w:w w:val="205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1"/>
        </w:rPr>
        <w:t>wa</w:t>
      </w:r>
      <w:r>
        <w:rPr>
          <w:spacing w:val="-3"/>
        </w:rPr>
        <w:t>y</w:t>
      </w:r>
      <w:r>
        <w:t>s</w:t>
      </w:r>
      <w:r>
        <w:rPr>
          <w:spacing w:val="2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wa</w:t>
      </w:r>
      <w:r>
        <w:t>ry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use</w:t>
      </w:r>
      <w:r>
        <w:t>rs</w:t>
      </w:r>
      <w:r>
        <w:rPr>
          <w:spacing w:val="20"/>
        </w:rPr>
        <w:t xml:space="preserve"> </w:t>
      </w:r>
      <w:r>
        <w:rPr>
          <w:spacing w:val="1"/>
        </w:rPr>
        <w:t>wh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a</w:t>
      </w:r>
      <w:r>
        <w:rPr>
          <w:spacing w:val="-2"/>
        </w:rPr>
        <w:t>i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i</w:t>
      </w:r>
      <w:r>
        <w:rPr>
          <w:spacing w:val="-1"/>
        </w:rPr>
        <w:t>g</w:t>
      </w:r>
      <w:r>
        <w:t>h</w:t>
      </w:r>
      <w:r>
        <w:rPr>
          <w:spacing w:val="16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t>s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chn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k</w:t>
      </w:r>
      <w:r>
        <w:t>il</w:t>
      </w:r>
      <w:r>
        <w:rPr>
          <w:spacing w:val="-2"/>
        </w:rPr>
        <w:t>l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amm</w:t>
      </w:r>
      <w:r>
        <w:rPr>
          <w:spacing w:val="1"/>
        </w:rPr>
        <w:t>e</w:t>
      </w:r>
      <w:r>
        <w:t>rs</w:t>
      </w:r>
      <w:r>
        <w:rPr>
          <w:spacing w:val="39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 xml:space="preserve">at </w:t>
      </w:r>
      <w:r>
        <w:rPr>
          <w:spacing w:val="1"/>
        </w:rPr>
        <w:t>c</w:t>
      </w:r>
      <w:r>
        <w:rPr>
          <w:spacing w:val="-2"/>
        </w:rPr>
        <w:t>l</w:t>
      </w:r>
      <w:r>
        <w:rPr>
          <w:spacing w:val="1"/>
        </w:rPr>
        <w:t>a</w:t>
      </w:r>
      <w:r>
        <w:t>im</w:t>
      </w:r>
      <w:r>
        <w:rPr>
          <w:spacing w:val="1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</w:t>
      </w:r>
      <w:r>
        <w:rPr>
          <w:spacing w:val="2"/>
        </w:rPr>
        <w:t>u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7"/>
        </w:rPr>
        <w:t xml:space="preserve"> </w:t>
      </w:r>
      <w:r>
        <w:rPr>
          <w:spacing w:val="4"/>
        </w:rPr>
        <w:t>u</w:t>
      </w:r>
      <w:r>
        <w:rPr>
          <w:spacing w:val="1"/>
        </w:rPr>
        <w:t>nde</w:t>
      </w:r>
      <w:r>
        <w:t>r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an</w:t>
      </w:r>
      <w:r>
        <w:t>d</w:t>
      </w:r>
      <w:r>
        <w:rPr>
          <w:spacing w:val="3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t xml:space="preserve">. 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y</w:t>
      </w:r>
      <w:r>
        <w:rPr>
          <w:spacing w:val="1"/>
        </w:rPr>
        <w:t>p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>nd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1"/>
        </w:rPr>
        <w:t>dua</w:t>
      </w:r>
      <w:r>
        <w:rPr>
          <w:spacing w:val="-2"/>
        </w:rPr>
        <w:t>l</w:t>
      </w:r>
      <w:r>
        <w:t>s</w:t>
      </w:r>
      <w:r>
        <w:rPr>
          <w:spacing w:val="3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caus</w:t>
      </w:r>
      <w:r>
        <w:t>e</w:t>
      </w:r>
      <w:r>
        <w:rPr>
          <w:spacing w:val="15"/>
        </w:rPr>
        <w:t xml:space="preserve"> </w:t>
      </w:r>
      <w:r>
        <w:rPr>
          <w:spacing w:val="-1"/>
          <w:w w:val="104"/>
        </w:rPr>
        <w:t>m</w:t>
      </w:r>
      <w:r>
        <w:rPr>
          <w:spacing w:val="2"/>
          <w:w w:val="103"/>
        </w:rPr>
        <w:t>o</w:t>
      </w:r>
      <w:r>
        <w:rPr>
          <w:w w:val="103"/>
        </w:rPr>
        <w:t>r</w:t>
      </w:r>
      <w:r>
        <w:rPr>
          <w:w w:val="104"/>
        </w:rPr>
        <w:t xml:space="preserve">e </w:t>
      </w:r>
      <w:r>
        <w:rPr>
          <w:spacing w:val="1"/>
        </w:rPr>
        <w:t>ha</w:t>
      </w:r>
      <w:r>
        <w:t>rm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3"/>
        </w:rPr>
        <w:t>g</w:t>
      </w:r>
      <w:r>
        <w:rPr>
          <w:spacing w:val="4"/>
        </w:rPr>
        <w:t>o</w:t>
      </w:r>
      <w:r>
        <w:rPr>
          <w:spacing w:val="1"/>
        </w:rPr>
        <w:t>o</w:t>
      </w:r>
      <w:r>
        <w:t>d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k</w:t>
      </w:r>
      <w:r>
        <w:t>i</w:t>
      </w:r>
      <w:r>
        <w:rPr>
          <w:spacing w:val="-2"/>
        </w:rPr>
        <w:t>l</w:t>
      </w:r>
      <w:r>
        <w:t>ls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be</w:t>
      </w:r>
      <w:r>
        <w:rPr>
          <w:spacing w:val="-2"/>
        </w:rPr>
        <w:t>l</w:t>
      </w:r>
      <w:r>
        <w:t>i</w:t>
      </w:r>
      <w:r>
        <w:rPr>
          <w:spacing w:val="1"/>
        </w:rPr>
        <w:t>e</w:t>
      </w:r>
      <w:r>
        <w:rPr>
          <w:spacing w:val="-1"/>
        </w:rPr>
        <w:t>v</w:t>
      </w:r>
      <w:r>
        <w:t>e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3"/>
        </w:rPr>
        <w:t xml:space="preserve"> </w:t>
      </w:r>
      <w:r>
        <w:rPr>
          <w:spacing w:val="1"/>
          <w:w w:val="104"/>
        </w:rPr>
        <w:t>posse</w:t>
      </w:r>
      <w:r>
        <w:rPr>
          <w:spacing w:val="-2"/>
          <w:w w:val="104"/>
        </w:rPr>
        <w:t>s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9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G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w w:val="101"/>
          <w:sz w:val="26"/>
          <w:szCs w:val="26"/>
        </w:rPr>
        <w:t>Y</w:t>
      </w:r>
    </w:p>
    <w:p w:rsidR="007C6326" w:rsidRDefault="00F406C1">
      <w:pPr>
        <w:spacing w:before="79" w:line="247" w:lineRule="auto"/>
        <w:ind w:left="832" w:right="158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1"/>
        </w:rPr>
        <w:t>Use</w:t>
      </w:r>
      <w:r>
        <w:t>d</w:t>
      </w:r>
      <w:r>
        <w:rPr>
          <w:spacing w:val="1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de</w:t>
      </w:r>
      <w:r>
        <w:t>fi</w:t>
      </w:r>
      <w:r>
        <w:rPr>
          <w:spacing w:val="1"/>
        </w:rPr>
        <w:t>n</w:t>
      </w:r>
      <w:r>
        <w:t>e</w:t>
      </w:r>
      <w:r>
        <w:rPr>
          <w:spacing w:val="22"/>
        </w:rPr>
        <w:t xml:space="preserve"> 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t>r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-3"/>
        </w:rPr>
        <w:t>y</w:t>
      </w:r>
      <w:r>
        <w:rPr>
          <w:spacing w:val="-1"/>
        </w:rPr>
        <w:t>m</w:t>
      </w:r>
      <w:r>
        <w:t>s</w:t>
      </w:r>
      <w:r>
        <w:rPr>
          <w:spacing w:val="29"/>
        </w:rPr>
        <w:t xml:space="preserve"> </w:t>
      </w:r>
      <w:r>
        <w:rPr>
          <w:spacing w:val="4"/>
        </w:rPr>
        <w:t>u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docu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2"/>
        </w:rPr>
        <w:t>t</w:t>
      </w:r>
      <w:r>
        <w:t>,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ge</w:t>
      </w:r>
      <w:r>
        <w:rPr>
          <w:spacing w:val="1"/>
        </w:rPr>
        <w:t>ne</w:t>
      </w:r>
      <w:r>
        <w:t>r</w:t>
      </w:r>
      <w:r>
        <w:rPr>
          <w:spacing w:val="1"/>
        </w:rPr>
        <w:t>a</w:t>
      </w:r>
      <w:r>
        <w:rPr>
          <w:spacing w:val="-2"/>
        </w:rPr>
        <w:t>l</w:t>
      </w:r>
      <w:r>
        <w:t>,</w:t>
      </w:r>
      <w:r>
        <w:rPr>
          <w:spacing w:val="2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l</w:t>
      </w:r>
      <w:r>
        <w:rPr>
          <w:w w:val="104"/>
        </w:rPr>
        <w:t>i</w:t>
      </w:r>
      <w:r>
        <w:rPr>
          <w:spacing w:val="-1"/>
          <w:w w:val="104"/>
        </w:rPr>
        <w:t>m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1"/>
          <w:w w:val="104"/>
        </w:rPr>
        <w:t>a</w:t>
      </w:r>
      <w:r>
        <w:rPr>
          <w:w w:val="104"/>
        </w:rPr>
        <w:t xml:space="preserve">te </w:t>
      </w:r>
      <w:r>
        <w:rPr>
          <w:spacing w:val="1"/>
        </w:rPr>
        <w:t>con</w:t>
      </w:r>
      <w:r>
        <w:t>f</w:t>
      </w:r>
      <w:r>
        <w:rPr>
          <w:spacing w:val="4"/>
        </w:rPr>
        <w:t>u</w:t>
      </w:r>
      <w:r>
        <w:rPr>
          <w:spacing w:val="-2"/>
        </w:rPr>
        <w:t>s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2"/>
        </w:rPr>
        <w:t>t</w:t>
      </w:r>
      <w:r>
        <w:t>e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33"/>
        </w:rPr>
        <w:t xml:space="preserve"> 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o</w:t>
      </w:r>
      <w:r>
        <w:rPr>
          <w:spacing w:val="-3"/>
          <w:w w:val="104"/>
        </w:rPr>
        <w:t>m</w:t>
      </w:r>
      <w:r>
        <w:rPr>
          <w:spacing w:val="-1"/>
          <w:w w:val="104"/>
        </w:rPr>
        <w:t>m</w:t>
      </w:r>
      <w:r>
        <w:rPr>
          <w:spacing w:val="1"/>
          <w:w w:val="103"/>
        </w:rPr>
        <w:t>u</w:t>
      </w:r>
      <w:r>
        <w:rPr>
          <w:spacing w:val="4"/>
          <w:w w:val="103"/>
        </w:rPr>
        <w:t>n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ca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ons.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42" style="position:absolute;left:0;text-align:left;margin-left:92.3pt;margin-top:1.15pt;width:427.8pt;height:0;z-index:-251658752;mso-position-horizontal-relative:page" coordorigin="1846,23" coordsize="8556,0">
            <v:shape id="_x0000_s1043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14" w:line="280" w:lineRule="exact"/>
        <w:rPr>
          <w:sz w:val="28"/>
          <w:szCs w:val="28"/>
        </w:rPr>
      </w:pPr>
    </w:p>
    <w:p w:rsidR="007C6326" w:rsidRDefault="00F406C1">
      <w:pPr>
        <w:ind w:left="854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spacing w:val="-1"/>
          <w:sz w:val="49"/>
          <w:szCs w:val="49"/>
        </w:rPr>
        <w:t>SAMPL</w:t>
      </w:r>
      <w:r>
        <w:rPr>
          <w:rFonts w:ascii="Arial" w:eastAsia="Arial" w:hAnsi="Arial" w:cs="Arial"/>
          <w:b/>
          <w:sz w:val="49"/>
          <w:szCs w:val="49"/>
        </w:rPr>
        <w:t xml:space="preserve">E </w:t>
      </w:r>
      <w:r>
        <w:rPr>
          <w:rFonts w:ascii="Arial" w:eastAsia="Arial" w:hAnsi="Arial" w:cs="Arial"/>
          <w:b/>
          <w:spacing w:val="2"/>
          <w:sz w:val="49"/>
          <w:szCs w:val="49"/>
        </w:rPr>
        <w:t>M</w:t>
      </w:r>
      <w:r>
        <w:rPr>
          <w:rFonts w:ascii="Arial" w:eastAsia="Arial" w:hAnsi="Arial" w:cs="Arial"/>
          <w:b/>
          <w:spacing w:val="-2"/>
          <w:sz w:val="49"/>
          <w:szCs w:val="49"/>
        </w:rPr>
        <w:t>A</w:t>
      </w:r>
      <w:r>
        <w:rPr>
          <w:rFonts w:ascii="Arial" w:eastAsia="Arial" w:hAnsi="Arial" w:cs="Arial"/>
          <w:b/>
          <w:spacing w:val="-1"/>
          <w:sz w:val="49"/>
          <w:szCs w:val="49"/>
        </w:rPr>
        <w:t>STE</w:t>
      </w:r>
      <w:r>
        <w:rPr>
          <w:rFonts w:ascii="Arial" w:eastAsia="Arial" w:hAnsi="Arial" w:cs="Arial"/>
          <w:b/>
          <w:sz w:val="49"/>
          <w:szCs w:val="49"/>
        </w:rPr>
        <w:t xml:space="preserve">R </w:t>
      </w:r>
      <w:r>
        <w:rPr>
          <w:rFonts w:ascii="Arial" w:eastAsia="Arial" w:hAnsi="Arial" w:cs="Arial"/>
          <w:b/>
          <w:spacing w:val="3"/>
          <w:sz w:val="49"/>
          <w:szCs w:val="49"/>
        </w:rPr>
        <w:t>T</w:t>
      </w:r>
      <w:r>
        <w:rPr>
          <w:rFonts w:ascii="Arial" w:eastAsia="Arial" w:hAnsi="Arial" w:cs="Arial"/>
          <w:b/>
          <w:spacing w:val="-3"/>
          <w:sz w:val="49"/>
          <w:szCs w:val="49"/>
        </w:rPr>
        <w:t>E</w:t>
      </w:r>
      <w:r>
        <w:rPr>
          <w:rFonts w:ascii="Arial" w:eastAsia="Arial" w:hAnsi="Arial" w:cs="Arial"/>
          <w:b/>
          <w:spacing w:val="-1"/>
          <w:sz w:val="49"/>
          <w:szCs w:val="49"/>
        </w:rPr>
        <w:t>S</w:t>
      </w:r>
      <w:r>
        <w:rPr>
          <w:rFonts w:ascii="Arial" w:eastAsia="Arial" w:hAnsi="Arial" w:cs="Arial"/>
          <w:b/>
          <w:sz w:val="49"/>
          <w:szCs w:val="49"/>
        </w:rPr>
        <w:t xml:space="preserve">T </w:t>
      </w:r>
      <w:r>
        <w:rPr>
          <w:rFonts w:ascii="Arial" w:eastAsia="Arial" w:hAnsi="Arial" w:cs="Arial"/>
          <w:b/>
          <w:spacing w:val="-1"/>
          <w:sz w:val="49"/>
          <w:szCs w:val="49"/>
        </w:rPr>
        <w:t>PLAN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1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PL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3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DEN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sz w:val="26"/>
          <w:szCs w:val="26"/>
        </w:rPr>
        <w:t>IE</w:t>
      </w:r>
      <w:r>
        <w:rPr>
          <w:rFonts w:ascii="Arial" w:eastAsia="Arial" w:hAnsi="Arial" w:cs="Arial"/>
          <w:b/>
          <w:sz w:val="26"/>
          <w:szCs w:val="26"/>
        </w:rPr>
        <w:t xml:space="preserve">R              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-</w:t>
      </w:r>
      <w:r>
        <w:rPr>
          <w:rFonts w:ascii="Arial" w:eastAsia="Arial" w:hAnsi="Arial" w:cs="Arial"/>
          <w:b/>
          <w:w w:val="101"/>
          <w:sz w:val="26"/>
          <w:szCs w:val="26"/>
        </w:rPr>
        <w:t>M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P01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.</w:t>
      </w:r>
      <w:r>
        <w:rPr>
          <w:rFonts w:ascii="Arial" w:eastAsia="Arial" w:hAnsi="Arial" w:cs="Arial"/>
          <w:b/>
          <w:w w:val="101"/>
          <w:sz w:val="26"/>
          <w:szCs w:val="26"/>
        </w:rPr>
        <w:t>3</w:t>
      </w:r>
    </w:p>
    <w:p w:rsidR="007C6326" w:rsidRDefault="007C6326">
      <w:pPr>
        <w:spacing w:before="5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2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REN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/>
        <w:ind w:left="832"/>
      </w:pPr>
      <w:r>
        <w:rPr>
          <w:spacing w:val="1"/>
        </w:rPr>
        <w:t>No</w:t>
      </w:r>
      <w:r>
        <w:rPr>
          <w:spacing w:val="4"/>
        </w:rPr>
        <w:t>n</w:t>
      </w:r>
      <w:r>
        <w:t>e</w:t>
      </w:r>
      <w:r>
        <w:rPr>
          <w:spacing w:val="16"/>
        </w:rPr>
        <w:t xml:space="preserve"> </w:t>
      </w:r>
      <w:r>
        <w:rPr>
          <w:spacing w:val="-2"/>
          <w:w w:val="103"/>
        </w:rPr>
        <w:t>I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en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f</w:t>
      </w:r>
      <w:r>
        <w:rPr>
          <w:w w:val="104"/>
        </w:rPr>
        <w:t>i</w:t>
      </w:r>
      <w:r>
        <w:rPr>
          <w:spacing w:val="1"/>
          <w:w w:val="104"/>
        </w:rPr>
        <w:t>ed.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3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DUC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w w:val="101"/>
          <w:sz w:val="26"/>
          <w:szCs w:val="26"/>
        </w:rPr>
        <w:t>N</w:t>
      </w:r>
    </w:p>
    <w:p w:rsidR="007C6326" w:rsidRDefault="00F406C1">
      <w:pPr>
        <w:spacing w:before="75" w:line="248" w:lineRule="auto"/>
        <w:ind w:left="832" w:right="203"/>
        <w:rPr>
          <w:sz w:val="22"/>
          <w:szCs w:val="22"/>
        </w:rPr>
      </w:pPr>
      <w:r>
        <w:rPr>
          <w:sz w:val="22"/>
          <w:szCs w:val="22"/>
        </w:rPr>
        <w:t>Th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Tes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Plan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ned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-write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w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ll </w:t>
      </w:r>
      <w:r>
        <w:rPr>
          <w:sz w:val="22"/>
          <w:szCs w:val="22"/>
        </w:rPr>
        <w:t>ad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ned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al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</w:t>
      </w:r>
    </w:p>
    <w:p w:rsidR="007C6326" w:rsidRDefault="00F406C1">
      <w:pPr>
        <w:spacing w:line="240" w:lineRule="exact"/>
        <w:ind w:left="832"/>
        <w:rPr>
          <w:sz w:val="22"/>
          <w:szCs w:val="22"/>
        </w:rPr>
      </w:pPr>
      <w:proofErr w:type="gramStart"/>
      <w:r>
        <w:rPr>
          <w:sz w:val="22"/>
          <w:szCs w:val="22"/>
        </w:rPr>
        <w:t>pro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s</w:t>
      </w:r>
      <w:proofErr w:type="gramEnd"/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oth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dir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ndir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ly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ff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ted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ents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ddressed.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pri</w:t>
      </w:r>
      <w:r>
        <w:rPr>
          <w:spacing w:val="2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ary</w:t>
      </w:r>
    </w:p>
    <w:p w:rsidR="007C6326" w:rsidRDefault="00F406C1">
      <w:pPr>
        <w:spacing w:before="6" w:line="246" w:lineRule="auto"/>
        <w:ind w:left="832" w:right="247"/>
        <w:rPr>
          <w:sz w:val="22"/>
          <w:szCs w:val="22"/>
        </w:rPr>
      </w:pPr>
      <w:proofErr w:type="gramStart"/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proofErr w:type="gramEnd"/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his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plan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ensure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signed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he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curr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whi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owing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 xml:space="preserve">or 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v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men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ncre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ses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quisi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v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ble </w:t>
      </w:r>
      <w:r>
        <w:rPr>
          <w:spacing w:val="-1"/>
          <w:w w:val="102"/>
          <w:sz w:val="22"/>
          <w:szCs w:val="22"/>
        </w:rPr>
        <w:t>(</w:t>
      </w:r>
      <w:r>
        <w:rPr>
          <w:spacing w:val="-3"/>
          <w:w w:val="102"/>
          <w:sz w:val="22"/>
          <w:szCs w:val="22"/>
        </w:rPr>
        <w:t>g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nul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rit</w:t>
      </w:r>
      <w:r>
        <w:rPr>
          <w:spacing w:val="-3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7C6326" w:rsidRDefault="007C6326">
      <w:pPr>
        <w:spacing w:before="5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16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2"/>
        </w:rP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av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,</w:t>
      </w:r>
      <w:r>
        <w:rPr>
          <w:spacing w:val="22"/>
        </w:rPr>
        <w:t xml:space="preserve"> </w:t>
      </w:r>
      <w:r>
        <w:rPr>
          <w:spacing w:val="1"/>
        </w:rPr>
        <w:t>Un</w:t>
      </w:r>
      <w:r>
        <w:t>i</w:t>
      </w:r>
      <w:r>
        <w:rPr>
          <w:spacing w:val="-2"/>
        </w:rPr>
        <w:t>t</w:t>
      </w:r>
      <w:r>
        <w:t>,</w:t>
      </w:r>
      <w:r>
        <w:rPr>
          <w:spacing w:val="17"/>
        </w:rPr>
        <w:t xml:space="preserve"> </w:t>
      </w:r>
      <w: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/</w:t>
      </w:r>
      <w:proofErr w:type="gramStart"/>
      <w:r>
        <w:rPr>
          <w:spacing w:val="-2"/>
        </w:rPr>
        <w:t>I</w:t>
      </w:r>
      <w:r>
        <w:rPr>
          <w:spacing w:val="1"/>
        </w:rPr>
        <w:t>n</w:t>
      </w:r>
      <w:r>
        <w:t>t</w:t>
      </w:r>
      <w:r>
        <w:rPr>
          <w:spacing w:val="-1"/>
        </w:rPr>
        <w:t>eg</w:t>
      </w:r>
      <w:r>
        <w:rPr>
          <w:spacing w:val="1"/>
        </w:rP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 xml:space="preserve">n 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proofErr w:type="gramEnd"/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2"/>
        </w:rPr>
        <w:t>t</w:t>
      </w:r>
      <w:r>
        <w:rPr>
          <w:spacing w:val="1"/>
        </w:rPr>
        <w:t>anc</w:t>
      </w:r>
      <w:r>
        <w:rPr>
          <w:spacing w:val="-1"/>
        </w:rPr>
        <w:t>e</w:t>
      </w:r>
      <w:r>
        <w:t>.</w:t>
      </w:r>
      <w:r>
        <w:rPr>
          <w:spacing w:val="39"/>
        </w:rPr>
        <w:t xml:space="preserve"> 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de</w:t>
      </w:r>
      <w:r>
        <w:rPr>
          <w:spacing w:val="-3"/>
        </w:rPr>
        <w:t>t</w:t>
      </w:r>
      <w:r>
        <w:rPr>
          <w:spacing w:val="1"/>
        </w:rPr>
        <w:t>a</w:t>
      </w:r>
      <w:r>
        <w:t>i</w:t>
      </w:r>
      <w:r>
        <w:rPr>
          <w:spacing w:val="-3"/>
        </w:rPr>
        <w:t>l</w:t>
      </w:r>
      <w:r>
        <w:t>s</w:t>
      </w:r>
      <w:r>
        <w:rPr>
          <w:spacing w:val="25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9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2"/>
        </w:rPr>
        <w:t xml:space="preserve"> </w:t>
      </w:r>
      <w:r>
        <w:rPr>
          <w:spacing w:val="1"/>
        </w:rPr>
        <w:t>add</w:t>
      </w:r>
      <w:r>
        <w:t>r</w:t>
      </w:r>
      <w:r>
        <w:rPr>
          <w:spacing w:val="1"/>
        </w:rPr>
        <w:t>ess</w:t>
      </w:r>
      <w:r>
        <w:rPr>
          <w:spacing w:val="-1"/>
        </w:rPr>
        <w:t>e</w:t>
      </w:r>
      <w:r>
        <w:t>d</w:t>
      </w:r>
      <w:r>
        <w:rPr>
          <w:spacing w:val="3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t>r</w:t>
      </w:r>
      <w:r>
        <w:rPr>
          <w:spacing w:val="1"/>
        </w:rPr>
        <w:t>oac</w:t>
      </w:r>
      <w:r>
        <w:t>h</w:t>
      </w:r>
      <w:r>
        <w:rPr>
          <w:spacing w:val="29"/>
        </w:rPr>
        <w:t xml:space="preserve"> </w:t>
      </w:r>
      <w:r>
        <w:rPr>
          <w:spacing w:val="1"/>
        </w:rPr>
        <w:t>sec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t>f</w:t>
      </w:r>
      <w:r>
        <w:rPr>
          <w:spacing w:val="2"/>
        </w:rPr>
        <w:t>u</w:t>
      </w:r>
      <w:r>
        <w:t>rt</w:t>
      </w:r>
      <w:r>
        <w:rPr>
          <w:spacing w:val="1"/>
        </w:rPr>
        <w:t>he</w:t>
      </w:r>
      <w:r>
        <w:t>r</w:t>
      </w:r>
      <w:r>
        <w:rPr>
          <w:spacing w:val="20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ne</w:t>
      </w:r>
      <w:r>
        <w:t>d</w:t>
      </w:r>
      <w:r>
        <w:rPr>
          <w:spacing w:val="26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t>l</w:t>
      </w:r>
      <w:r>
        <w:rPr>
          <w:spacing w:val="-1"/>
        </w:rPr>
        <w:t>ev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spec</w:t>
      </w:r>
      <w:r>
        <w:rPr>
          <w:spacing w:val="-3"/>
        </w:rPr>
        <w:t>i</w:t>
      </w:r>
      <w:r>
        <w:rPr>
          <w:spacing w:val="1"/>
        </w:rPr>
        <w:t>f</w:t>
      </w:r>
      <w:r>
        <w:t>ic</w:t>
      </w:r>
      <w:r>
        <w:rPr>
          <w:spacing w:val="25"/>
        </w:rPr>
        <w:t xml:space="preserve"> </w:t>
      </w:r>
      <w:r>
        <w:rPr>
          <w:spacing w:val="1"/>
          <w:w w:val="103"/>
        </w:rPr>
        <w:t>p</w:t>
      </w:r>
      <w:r>
        <w:rPr>
          <w:w w:val="104"/>
        </w:rPr>
        <w:t>l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129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es</w:t>
      </w:r>
      <w:r>
        <w:rPr>
          <w:spacing w:val="-3"/>
        </w:rPr>
        <w:t>t</w:t>
      </w:r>
      <w:r>
        <w:t>imated</w:t>
      </w:r>
      <w:r>
        <w:rPr>
          <w:spacing w:val="36"/>
        </w:rPr>
        <w:t xml:space="preserve"> </w:t>
      </w:r>
      <w:r>
        <w:t>t</w:t>
      </w:r>
      <w:r>
        <w:rPr>
          <w:spacing w:val="-3"/>
        </w:rPr>
        <w:t>i</w:t>
      </w:r>
      <w:r>
        <w:t>me</w:t>
      </w:r>
      <w:r>
        <w:rPr>
          <w:spacing w:val="18"/>
        </w:rPr>
        <w:t xml:space="preserve"> </w:t>
      </w:r>
      <w:r>
        <w:rPr>
          <w:spacing w:val="-3"/>
        </w:rPr>
        <w:t>l</w:t>
      </w:r>
      <w:r>
        <w:t>i</w:t>
      </w:r>
      <w:r>
        <w:rPr>
          <w:spacing w:val="2"/>
        </w:rPr>
        <w:t>n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</w:t>
      </w:r>
      <w:r>
        <w:rPr>
          <w:spacing w:val="1"/>
        </w:rPr>
        <w:t>e</w:t>
      </w:r>
      <w:r>
        <w:t>ry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gressive</w:t>
      </w:r>
      <w:r>
        <w:rPr>
          <w:spacing w:val="35"/>
        </w:rPr>
        <w:t xml:space="preserve"> </w:t>
      </w:r>
      <w:r>
        <w:rPr>
          <w:spacing w:val="3"/>
        </w:rPr>
        <w:t>(</w:t>
      </w:r>
      <w:r>
        <w:rPr>
          <w:spacing w:val="-2"/>
        </w:rPr>
        <w:t>s</w:t>
      </w:r>
      <w:r>
        <w:t>ix</w:t>
      </w:r>
      <w:r>
        <w:rPr>
          <w:spacing w:val="14"/>
        </w:rPr>
        <w:t xml:space="preserve"> </w:t>
      </w:r>
      <w:r>
        <w:t>(</w:t>
      </w:r>
      <w:r>
        <w:rPr>
          <w:spacing w:val="2"/>
        </w:rPr>
        <w:t>6</w:t>
      </w:r>
      <w:r>
        <w:t>)</w:t>
      </w:r>
      <w:r>
        <w:rPr>
          <w:spacing w:val="10"/>
        </w:rPr>
        <w:t xml:space="preserve"> </w:t>
      </w:r>
      <w:r>
        <w:t>m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s</w:t>
      </w:r>
      <w:r>
        <w:rPr>
          <w:spacing w:val="3"/>
        </w:rPr>
        <w:t>)</w:t>
      </w:r>
      <w:r>
        <w:t>,</w:t>
      </w:r>
      <w:r>
        <w:rPr>
          <w:spacing w:val="26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1"/>
        </w:rPr>
        <w:t>c</w:t>
      </w:r>
      <w:r>
        <w:rPr>
          <w:spacing w:val="2"/>
        </w:rPr>
        <w:t>h</w:t>
      </w:r>
      <w:r>
        <w:t>,</w:t>
      </w:r>
      <w:r>
        <w:rPr>
          <w:spacing w:val="13"/>
        </w:rPr>
        <w:t xml:space="preserve"> 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 xml:space="preserve">y </w:t>
      </w:r>
      <w:r>
        <w:rPr>
          <w:spacing w:val="1"/>
          <w:w w:val="104"/>
        </w:rPr>
        <w:t>de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y</w:t>
      </w:r>
      <w:r>
        <w:rPr>
          <w:w w:val="104"/>
        </w:rPr>
        <w:t>s</w:t>
      </w:r>
      <w:r>
        <w:rPr>
          <w:spacing w:val="3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3"/>
        </w:rPr>
        <w:t>i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rd</w:t>
      </w:r>
      <w:r>
        <w:rPr>
          <w:spacing w:val="17"/>
        </w:rPr>
        <w:t xml:space="preserve"> </w:t>
      </w:r>
      <w:r>
        <w:rPr>
          <w:spacing w:val="4"/>
          <w:w w:val="103"/>
        </w:rPr>
        <w:t>p</w:t>
      </w:r>
      <w:r>
        <w:rPr>
          <w:spacing w:val="-1"/>
          <w:w w:val="104"/>
        </w:rPr>
        <w:t>a</w:t>
      </w:r>
      <w:r>
        <w:rPr>
          <w:w w:val="103"/>
        </w:rPr>
        <w:t>r</w:t>
      </w:r>
      <w:r>
        <w:rPr>
          <w:w w:val="104"/>
        </w:rPr>
        <w:t>t</w:t>
      </w:r>
      <w:r>
        <w:rPr>
          <w:w w:val="103"/>
        </w:rPr>
        <w:t xml:space="preserve">y </w:t>
      </w:r>
      <w:r>
        <w:rPr>
          <w:spacing w:val="1"/>
        </w:rPr>
        <w:t>so</w:t>
      </w:r>
      <w:r>
        <w:t>ft</w:t>
      </w:r>
      <w:r>
        <w:rPr>
          <w:spacing w:val="1"/>
        </w:rPr>
        <w:t>wa</w:t>
      </w:r>
      <w:r>
        <w:t>re</w:t>
      </w:r>
      <w:r>
        <w:rPr>
          <w:spacing w:val="27"/>
        </w:rPr>
        <w:t xml:space="preserve"> </w:t>
      </w:r>
      <w:r>
        <w:rPr>
          <w:spacing w:val="1"/>
        </w:rPr>
        <w:t>cou</w:t>
      </w:r>
      <w:r>
        <w:t>ld</w:t>
      </w:r>
      <w:r>
        <w:rPr>
          <w:spacing w:val="21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t>if</w:t>
      </w:r>
      <w:r>
        <w:rPr>
          <w:spacing w:val="-2"/>
        </w:rPr>
        <w:t>i</w:t>
      </w:r>
      <w:r>
        <w:rPr>
          <w:spacing w:val="1"/>
        </w:rPr>
        <w:t>can</w:t>
      </w:r>
      <w:r>
        <w:t>t</w:t>
      </w:r>
      <w:r>
        <w:rPr>
          <w:spacing w:val="31"/>
        </w:rPr>
        <w:t xml:space="preserve"> </w:t>
      </w:r>
      <w:r>
        <w:rPr>
          <w:spacing w:val="1"/>
        </w:rPr>
        <w:t>e</w:t>
      </w:r>
      <w:r>
        <w:t>ff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3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4"/>
        </w:rPr>
        <w:t>n</w:t>
      </w:r>
      <w:r>
        <w:t>.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cep</w:t>
      </w:r>
      <w:r>
        <w:rPr>
          <w:spacing w:val="-2"/>
        </w:rPr>
        <w:t>t</w:t>
      </w:r>
      <w:r>
        <w:rPr>
          <w:spacing w:val="1"/>
        </w:rPr>
        <w:t>anc</w:t>
      </w:r>
      <w:r>
        <w:t>e</w:t>
      </w:r>
      <w:r>
        <w:rPr>
          <w:spacing w:val="37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xp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w w:val="104"/>
        </w:rPr>
        <w:t>t</w:t>
      </w:r>
      <w:r>
        <w:rPr>
          <w:w w:val="103"/>
        </w:rPr>
        <w:t xml:space="preserve">o </w:t>
      </w:r>
      <w:r>
        <w:t>t</w:t>
      </w:r>
      <w:r>
        <w:rPr>
          <w:spacing w:val="-1"/>
        </w:rPr>
        <w:t>ak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2"/>
        </w:rPr>
        <w:t xml:space="preserve"> </w:t>
      </w:r>
      <w:r>
        <w:rPr>
          <w:spacing w:val="3"/>
        </w:rPr>
        <w:t>(</w:t>
      </w:r>
      <w:r>
        <w:rPr>
          <w:spacing w:val="2"/>
        </w:rPr>
        <w:t>1</w:t>
      </w:r>
      <w:r>
        <w:t>)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on</w:t>
      </w:r>
      <w:r>
        <w:t>th</w:t>
      </w:r>
      <w:r>
        <w:rPr>
          <w:spacing w:val="22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rPr>
          <w:spacing w:val="-3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l</w:t>
      </w:r>
      <w:r>
        <w:rPr>
          <w:spacing w:val="-3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ry</w:t>
      </w:r>
      <w:r>
        <w:rPr>
          <w:spacing w:val="23"/>
        </w:rPr>
        <w:t xml:space="preserve"> </w:t>
      </w:r>
      <w:r>
        <w:rPr>
          <w:spacing w:val="3"/>
        </w:rPr>
        <w:t>f</w:t>
      </w:r>
      <w:r>
        <w:t>r</w:t>
      </w:r>
      <w:r>
        <w:rPr>
          <w:spacing w:val="1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don</w:t>
      </w:r>
      <w:r>
        <w:t>e</w:t>
      </w:r>
      <w:r>
        <w:rPr>
          <w:spacing w:val="17"/>
        </w:rPr>
        <w:t xml:space="preserve"> </w:t>
      </w:r>
      <w:r>
        <w:rPr>
          <w:spacing w:val="-3"/>
          <w:w w:val="104"/>
        </w:rPr>
        <w:t>i</w:t>
      </w:r>
      <w:r>
        <w:rPr>
          <w:w w:val="103"/>
        </w:rPr>
        <w:t xml:space="preserve">n </w:t>
      </w:r>
      <w:r>
        <w:rPr>
          <w:spacing w:val="1"/>
        </w:rPr>
        <w:t>pa</w:t>
      </w:r>
      <w:r>
        <w:t>r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-1"/>
        </w:rPr>
        <w:t>e</w:t>
      </w:r>
      <w:r>
        <w:t>l</w:t>
      </w:r>
      <w:r>
        <w:rPr>
          <w:spacing w:val="27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u</w:t>
      </w:r>
      <w:r>
        <w:t>rr</w:t>
      </w:r>
      <w:r>
        <w:rPr>
          <w:spacing w:val="1"/>
        </w:rPr>
        <w:t>en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oces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5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MS</w:t>
      </w:r>
    </w:p>
    <w:p w:rsidR="007C6326" w:rsidRDefault="00F406C1">
      <w:pPr>
        <w:spacing w:before="75"/>
        <w:ind w:left="832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fo</w:t>
      </w:r>
      <w:r>
        <w:rPr>
          <w:sz w:val="22"/>
          <w:szCs w:val="22"/>
        </w:rPr>
        <w:t>llowi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version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test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d:</w:t>
      </w:r>
    </w:p>
    <w:p w:rsidR="007C6326" w:rsidRDefault="007C6326">
      <w:pPr>
        <w:spacing w:before="2" w:line="160" w:lineRule="exact"/>
        <w:rPr>
          <w:sz w:val="16"/>
          <w:szCs w:val="16"/>
        </w:rPr>
      </w:pPr>
    </w:p>
    <w:p w:rsidR="007C6326" w:rsidRDefault="00F406C1">
      <w:pPr>
        <w:ind w:left="832"/>
      </w:pP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t>E</w:t>
      </w:r>
      <w:r>
        <w:rPr>
          <w:spacing w:val="1"/>
        </w:rPr>
        <w:t>X</w:t>
      </w:r>
      <w:r>
        <w:t>T</w:t>
      </w:r>
      <w:r>
        <w:rPr>
          <w:spacing w:val="1"/>
        </w:rPr>
        <w:t>O</w:t>
      </w:r>
      <w:r>
        <w:t>L</w:t>
      </w:r>
      <w:r>
        <w:rPr>
          <w:spacing w:val="27"/>
        </w:rPr>
        <w:t xml:space="preserve"> </w:t>
      </w:r>
      <w:r>
        <w:rPr>
          <w:spacing w:val="-2"/>
        </w:rP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,</w:t>
      </w:r>
      <w:r>
        <w:rPr>
          <w:spacing w:val="28"/>
        </w:rPr>
        <w:t xml:space="preserve"> </w:t>
      </w:r>
      <w:r>
        <w:rPr>
          <w:spacing w:val="1"/>
        </w:rPr>
        <w:t>Vers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26"/>
        </w:rPr>
        <w:t xml:space="preserve"> </w:t>
      </w:r>
      <w:r>
        <w:rPr>
          <w:b/>
          <w:spacing w:val="2"/>
          <w:w w:val="103"/>
        </w:rPr>
        <w:t>3</w:t>
      </w:r>
      <w:r>
        <w:rPr>
          <w:b/>
          <w:spacing w:val="-2"/>
          <w:w w:val="103"/>
        </w:rPr>
        <w:t>.</w:t>
      </w:r>
      <w:r>
        <w:rPr>
          <w:b/>
          <w:w w:val="103"/>
        </w:rPr>
        <w:t>0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75"/>
      </w:pP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t>w</w:t>
      </w:r>
      <w:r>
        <w:rPr>
          <w:spacing w:val="15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ea</w:t>
      </w:r>
      <w:r>
        <w:rPr>
          <w:spacing w:val="-2"/>
        </w:rPr>
        <w:t>s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b</w:t>
      </w:r>
      <w:r>
        <w:t>le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2"/>
        </w:rPr>
        <w:t>o</w:t>
      </w:r>
      <w:r>
        <w:t>r</w:t>
      </w:r>
      <w:r>
        <w:rPr>
          <w:spacing w:val="1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</w:t>
      </w:r>
      <w:r>
        <w:rPr>
          <w:spacing w:val="2"/>
        </w:rPr>
        <w:t>o</w:t>
      </w:r>
      <w:r>
        <w:t>l</w:t>
      </w:r>
      <w:r>
        <w:rPr>
          <w:spacing w:val="-3"/>
        </w:rPr>
        <w:t>l</w:t>
      </w:r>
      <w:r>
        <w:rPr>
          <w:spacing w:val="-2"/>
        </w:rPr>
        <w:t>-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20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2"/>
        </w:rPr>
        <w:t>t</w:t>
      </w:r>
      <w:r>
        <w:t>il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f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.</w:t>
      </w:r>
      <w:r>
        <w:rPr>
          <w:spacing w:val="3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  <w:w w:val="103"/>
        </w:rPr>
        <w:t>w</w:t>
      </w:r>
      <w:r>
        <w:rPr>
          <w:spacing w:val="-3"/>
          <w:w w:val="104"/>
        </w:rPr>
        <w:t>i</w:t>
      </w:r>
      <w:r>
        <w:rPr>
          <w:w w:val="104"/>
        </w:rPr>
        <w:t xml:space="preserve">ll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up</w:t>
      </w:r>
      <w:r>
        <w:rPr>
          <w:spacing w:val="-1"/>
        </w:rPr>
        <w:t>g</w:t>
      </w:r>
      <w:r>
        <w:t>r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1"/>
        </w:rPr>
        <w:t>e</w:t>
      </w:r>
      <w:r>
        <w:t>/</w:t>
      </w:r>
      <w:r>
        <w:rPr>
          <w:spacing w:val="1"/>
        </w:rPr>
        <w:t>up</w:t>
      </w:r>
      <w:r>
        <w:rPr>
          <w:spacing w:val="4"/>
        </w:rPr>
        <w:t>d</w:t>
      </w:r>
      <w:r>
        <w:rPr>
          <w:spacing w:val="-1"/>
        </w:rPr>
        <w:t>a</w:t>
      </w:r>
      <w:r>
        <w:t>te</w:t>
      </w:r>
      <w:r>
        <w:rPr>
          <w:spacing w:val="44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3"/>
          <w:w w:val="104"/>
        </w:rPr>
        <w:t>j</w:t>
      </w:r>
      <w:r>
        <w:rPr>
          <w:spacing w:val="1"/>
          <w:w w:val="104"/>
        </w:rPr>
        <w:t>ec</w:t>
      </w:r>
      <w:r>
        <w:rPr>
          <w:spacing w:val="-3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D</w:t>
      </w:r>
      <w:r>
        <w:rPr>
          <w:spacing w:val="1"/>
        </w:rPr>
        <w:t>N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P</w:t>
      </w:r>
      <w:r>
        <w:t>C</w:t>
      </w:r>
      <w:r>
        <w:rPr>
          <w:spacing w:val="12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t>tr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pac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,</w:t>
      </w:r>
      <w:r>
        <w:rPr>
          <w:spacing w:val="31"/>
        </w:rPr>
        <w:t xml:space="preserve"> </w:t>
      </w:r>
      <w:r>
        <w:rPr>
          <w:spacing w:val="1"/>
        </w:rPr>
        <w:t>Vers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8"/>
        </w:rPr>
        <w:t xml:space="preserve"> </w:t>
      </w:r>
      <w:r>
        <w:rPr>
          <w:b/>
          <w:spacing w:val="4"/>
          <w:w w:val="103"/>
        </w:rPr>
        <w:t>2</w:t>
      </w:r>
      <w:r>
        <w:rPr>
          <w:b/>
          <w:spacing w:val="-2"/>
          <w:w w:val="103"/>
        </w:rPr>
        <w:t>.</w:t>
      </w:r>
      <w:r>
        <w:rPr>
          <w:b/>
          <w:w w:val="103"/>
        </w:rPr>
        <w:t>2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50" w:lineRule="auto"/>
        <w:ind w:left="832" w:right="275"/>
      </w:pPr>
      <w:r>
        <w:rPr>
          <w:spacing w:val="-2"/>
        </w:rPr>
        <w:t>I</w:t>
      </w:r>
      <w:r>
        <w:t>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t>w</w:t>
      </w:r>
      <w:r>
        <w:rPr>
          <w:spacing w:val="15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ea</w:t>
      </w:r>
      <w:r>
        <w:rPr>
          <w:spacing w:val="-2"/>
        </w:rPr>
        <w:t>s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b</w:t>
      </w:r>
      <w:r>
        <w:t>le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2"/>
        </w:rPr>
        <w:t>o</w:t>
      </w:r>
      <w:r>
        <w:t>r</w:t>
      </w:r>
      <w:r>
        <w:rPr>
          <w:spacing w:val="1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</w:t>
      </w:r>
      <w:r>
        <w:rPr>
          <w:spacing w:val="2"/>
        </w:rPr>
        <w:t>o</w:t>
      </w:r>
      <w:r>
        <w:t>l</w:t>
      </w:r>
      <w:r>
        <w:rPr>
          <w:spacing w:val="-2"/>
        </w:rPr>
        <w:t>l-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20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9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2"/>
        </w:rPr>
        <w:t>t</w:t>
      </w:r>
      <w:r>
        <w:t>il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f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s</w:t>
      </w:r>
      <w:r>
        <w:t>t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.</w:t>
      </w:r>
      <w:r>
        <w:rPr>
          <w:spacing w:val="36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8"/>
        </w:rPr>
        <w:t xml:space="preserve"> </w:t>
      </w:r>
      <w:r>
        <w:rPr>
          <w:spacing w:val="1"/>
          <w:w w:val="103"/>
        </w:rPr>
        <w:t>w</w:t>
      </w:r>
      <w:r>
        <w:rPr>
          <w:spacing w:val="-2"/>
          <w:w w:val="104"/>
        </w:rPr>
        <w:t>i</w:t>
      </w:r>
      <w:r>
        <w:rPr>
          <w:w w:val="104"/>
        </w:rPr>
        <w:t xml:space="preserve">ll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up</w:t>
      </w:r>
      <w:r>
        <w:rPr>
          <w:spacing w:val="-1"/>
        </w:rPr>
        <w:t>g</w:t>
      </w:r>
      <w:r>
        <w:t>r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1"/>
        </w:rPr>
        <w:t>e</w:t>
      </w:r>
      <w:r>
        <w:t>/</w:t>
      </w:r>
      <w:r>
        <w:rPr>
          <w:spacing w:val="1"/>
        </w:rPr>
        <w:t>up</w:t>
      </w:r>
      <w:r>
        <w:rPr>
          <w:spacing w:val="4"/>
        </w:rPr>
        <w:t>d</w:t>
      </w:r>
      <w:r>
        <w:rPr>
          <w:spacing w:val="-1"/>
        </w:rPr>
        <w:t>a</w:t>
      </w:r>
      <w:r>
        <w:t>te</w:t>
      </w:r>
      <w:r>
        <w:rPr>
          <w:spacing w:val="44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3"/>
          <w:w w:val="104"/>
        </w:rPr>
        <w:t>j</w:t>
      </w:r>
      <w:r>
        <w:rPr>
          <w:spacing w:val="1"/>
          <w:w w:val="104"/>
        </w:rPr>
        <w:t>ec</w:t>
      </w:r>
      <w:r>
        <w:rPr>
          <w:spacing w:val="-3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ind w:left="832"/>
      </w:pPr>
      <w:r>
        <w:rPr>
          <w:spacing w:val="1"/>
        </w:rPr>
        <w:t>C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C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"/>
        </w:rPr>
        <w:t>o</w:t>
      </w:r>
      <w:r>
        <w:t>m</w:t>
      </w:r>
      <w:r>
        <w:rPr>
          <w:spacing w:val="23"/>
        </w:rPr>
        <w:t xml:space="preserve"> </w:t>
      </w:r>
      <w:r>
        <w:rPr>
          <w:spacing w:val="-1"/>
        </w:rPr>
        <w:t>P</w:t>
      </w:r>
      <w:r>
        <w:t>C</w:t>
      </w:r>
      <w:r>
        <w:rPr>
          <w:spacing w:val="12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t>tr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pac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25"/>
        </w:rPr>
        <w:t xml:space="preserve"> </w:t>
      </w:r>
      <w:r>
        <w:t>(t</w:t>
      </w:r>
      <w:r>
        <w:rPr>
          <w:spacing w:val="1"/>
        </w:rPr>
        <w:t>w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t>ri</w:t>
      </w:r>
      <w:r>
        <w:rPr>
          <w:spacing w:val="1"/>
        </w:rPr>
        <w:t>bu</w:t>
      </w:r>
      <w:r>
        <w:t>t</w:t>
      </w:r>
      <w:r>
        <w:rPr>
          <w:spacing w:val="1"/>
        </w:rPr>
        <w:t>o</w:t>
      </w:r>
      <w:r>
        <w:t>rs</w:t>
      </w:r>
      <w:r>
        <w:rPr>
          <w:spacing w:val="35"/>
        </w:rPr>
        <w:t xml:space="preserve"> </w:t>
      </w:r>
      <w:r>
        <w:rPr>
          <w:spacing w:val="1"/>
          <w:w w:val="103"/>
        </w:rPr>
        <w:t>on</w:t>
      </w:r>
      <w:r>
        <w:rPr>
          <w:w w:val="104"/>
        </w:rPr>
        <w:t>l</w:t>
      </w:r>
      <w:r>
        <w:rPr>
          <w:spacing w:val="-3"/>
          <w:w w:val="103"/>
        </w:rPr>
        <w:t>y</w:t>
      </w:r>
      <w:r>
        <w:rPr>
          <w:spacing w:val="3"/>
          <w:w w:val="103"/>
        </w:rPr>
        <w:t>)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D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N</w:t>
      </w:r>
      <w:r>
        <w:rPr>
          <w:spacing w:val="-1"/>
        </w:rPr>
        <w:t>e</w:t>
      </w:r>
      <w:r>
        <w:t>w</w:t>
      </w:r>
      <w:r>
        <w:rPr>
          <w:spacing w:val="16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ss</w:t>
      </w:r>
      <w:r>
        <w:t>i</w:t>
      </w:r>
      <w:r>
        <w:rPr>
          <w:spacing w:val="-2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o</w:t>
      </w:r>
      <w:r>
        <w:t>ft</w:t>
      </w:r>
      <w:r>
        <w:rPr>
          <w:spacing w:val="1"/>
        </w:rPr>
        <w:t>wa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31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s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27"/>
        </w:rPr>
        <w:t xml:space="preserve"> </w:t>
      </w:r>
      <w:r>
        <w:rPr>
          <w:b/>
          <w:spacing w:val="1"/>
          <w:w w:val="103"/>
        </w:rPr>
        <w:t>1.0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1509" w:right="194"/>
      </w:pPr>
      <w:r>
        <w:t>A</w:t>
      </w:r>
      <w:r>
        <w:rPr>
          <w:spacing w:val="8"/>
        </w:rPr>
        <w:t xml:space="preserve"> </w:t>
      </w:r>
      <w:r>
        <w:rPr>
          <w:spacing w:val="1"/>
        </w:rPr>
        <w:t>det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-3"/>
        </w:rPr>
        <w:t>l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in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3"/>
        </w:rPr>
        <w:t>g</w:t>
      </w:r>
      <w:r>
        <w:rPr>
          <w:spacing w:val="3"/>
        </w:rPr>
        <w:t>r</w:t>
      </w:r>
      <w:r>
        <w:rPr>
          <w:spacing w:val="-1"/>
        </w:rPr>
        <w:t>am</w:t>
      </w:r>
      <w:r>
        <w:rPr>
          <w:spacing w:val="1"/>
        </w:rPr>
        <w:t>s</w:t>
      </w:r>
      <w:r>
        <w:t>,</w:t>
      </w:r>
      <w:r>
        <w:rPr>
          <w:spacing w:val="28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4"/>
        </w:rPr>
        <w:t>b</w:t>
      </w:r>
      <w:r>
        <w:rPr>
          <w:spacing w:val="-1"/>
        </w:rPr>
        <w:t>a</w:t>
      </w:r>
      <w:r>
        <w:rPr>
          <w:spacing w:val="1"/>
        </w:rPr>
        <w:t>ses</w:t>
      </w:r>
      <w:r>
        <w:t>,</w:t>
      </w:r>
      <w:r>
        <w:rPr>
          <w:spacing w:val="3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en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1"/>
        </w:rPr>
        <w:t>r</w:t>
      </w:r>
      <w:r>
        <w:rPr>
          <w:spacing w:val="-3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1"/>
        </w:rPr>
        <w:t>wi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pr</w:t>
      </w:r>
      <w:r>
        <w:rPr>
          <w:spacing w:val="4"/>
        </w:rPr>
        <w:t>o</w:t>
      </w:r>
      <w:r>
        <w:rPr>
          <w:spacing w:val="-1"/>
        </w:rPr>
        <w:t>v</w:t>
      </w:r>
      <w:r>
        <w:rPr>
          <w:spacing w:val="1"/>
        </w:rPr>
        <w:t>id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e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de</w:t>
      </w:r>
      <w:r>
        <w:t>t</w:t>
      </w:r>
      <w:r>
        <w:rPr>
          <w:spacing w:val="-1"/>
        </w:rPr>
        <w:t>a</w:t>
      </w:r>
      <w:r>
        <w:t>i</w:t>
      </w:r>
      <w:r>
        <w:rPr>
          <w:spacing w:val="-2"/>
        </w:rPr>
        <w:t>l</w:t>
      </w:r>
      <w:r>
        <w:rPr>
          <w:spacing w:val="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t>n</w:t>
      </w:r>
      <w:r>
        <w:rPr>
          <w:spacing w:val="23"/>
        </w:rPr>
        <w:t xml:space="preserve"> </w:t>
      </w:r>
      <w:r>
        <w:rPr>
          <w:spacing w:val="4"/>
          <w:w w:val="103"/>
        </w:rPr>
        <w:t>d</w:t>
      </w:r>
      <w:r>
        <w:rPr>
          <w:spacing w:val="2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u</w:t>
      </w:r>
      <w:r>
        <w:rPr>
          <w:spacing w:val="-1"/>
          <w:w w:val="104"/>
        </w:rPr>
        <w:t>me</w:t>
      </w:r>
      <w:r>
        <w:rPr>
          <w:spacing w:val="1"/>
          <w:w w:val="104"/>
        </w:rPr>
        <w:t>n</w:t>
      </w:r>
      <w:r>
        <w:rPr>
          <w:w w:val="104"/>
        </w:rPr>
        <w:t>t</w:t>
      </w:r>
      <w:r>
        <w:rPr>
          <w:spacing w:val="1"/>
          <w:w w:val="103"/>
        </w:rPr>
        <w:t>s.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647" w:hanging="677"/>
      </w:pPr>
      <w:r>
        <w:t>E.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O</w:t>
      </w:r>
      <w:r>
        <w:t>r</w:t>
      </w:r>
      <w:r>
        <w:rPr>
          <w:spacing w:val="2"/>
        </w:rPr>
        <w:t>d</w:t>
      </w:r>
      <w:r>
        <w:rPr>
          <w:spacing w:val="1"/>
        </w:rPr>
        <w:t>e</w:t>
      </w:r>
      <w:r>
        <w:t>r</w:t>
      </w:r>
      <w:r>
        <w:rPr>
          <w:spacing w:val="16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9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4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t>rf</w:t>
      </w:r>
      <w:r>
        <w:rPr>
          <w:spacing w:val="1"/>
        </w:rPr>
        <w:t>ac</w:t>
      </w:r>
      <w:r>
        <w:t>e</w:t>
      </w:r>
      <w:r>
        <w:rPr>
          <w:spacing w:val="30"/>
        </w:rPr>
        <w:t xml:space="preserve"> </w:t>
      </w:r>
      <w:r>
        <w:t>s</w:t>
      </w:r>
      <w:r>
        <w:rPr>
          <w:spacing w:val="2"/>
        </w:rPr>
        <w:t>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,</w:t>
      </w:r>
      <w:r>
        <w:rPr>
          <w:spacing w:val="28"/>
        </w:rPr>
        <w:t xml:space="preserve"> </w:t>
      </w:r>
      <w:r>
        <w:rPr>
          <w:spacing w:val="3"/>
        </w:rPr>
        <w:t>C</w:t>
      </w:r>
      <w:r>
        <w:rPr>
          <w:spacing w:val="2"/>
        </w:rPr>
        <w:t>u</w:t>
      </w:r>
      <w:r>
        <w:t>r</w:t>
      </w:r>
      <w:r>
        <w:rPr>
          <w:spacing w:val="3"/>
        </w:rPr>
        <w:t>r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25"/>
        </w:rPr>
        <w:t xml:space="preserve"> </w:t>
      </w:r>
      <w:r>
        <w:t>v</w:t>
      </w:r>
      <w:r>
        <w:rPr>
          <w:spacing w:val="1"/>
        </w:rPr>
        <w:t>e</w:t>
      </w:r>
      <w:r>
        <w:t>rs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t>t</w:t>
      </w:r>
      <w:r>
        <w:rPr>
          <w:spacing w:val="-3"/>
        </w:rPr>
        <w:t>i</w:t>
      </w:r>
      <w:r>
        <w:t>me</w:t>
      </w:r>
      <w:r>
        <w:rPr>
          <w:spacing w:val="1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i</w:t>
      </w:r>
      <w:r>
        <w:t>l</w:t>
      </w:r>
      <w:r>
        <w:rPr>
          <w:spacing w:val="2"/>
        </w:rPr>
        <w:t>o</w:t>
      </w:r>
      <w:r>
        <w:t>t.</w:t>
      </w:r>
      <w:r>
        <w:rPr>
          <w:spacing w:val="17"/>
        </w:rPr>
        <w:t xml:space="preserve"> </w:t>
      </w:r>
      <w:proofErr w:type="gramStart"/>
      <w:r>
        <w:rPr>
          <w:w w:val="104"/>
        </w:rPr>
        <w:t>C</w:t>
      </w:r>
      <w:r>
        <w:rPr>
          <w:spacing w:val="4"/>
          <w:w w:val="104"/>
        </w:rPr>
        <w:t>u</w:t>
      </w:r>
      <w:r>
        <w:rPr>
          <w:w w:val="104"/>
        </w:rPr>
        <w:t>rr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n</w:t>
      </w:r>
      <w:r>
        <w:rPr>
          <w:spacing w:val="-3"/>
          <w:w w:val="104"/>
        </w:rPr>
        <w:t>t</w:t>
      </w:r>
      <w:r>
        <w:rPr>
          <w:w w:val="104"/>
        </w:rPr>
        <w:t>l</w:t>
      </w:r>
      <w:r>
        <w:rPr>
          <w:spacing w:val="-3"/>
          <w:w w:val="104"/>
        </w:rPr>
        <w:t>y</w:t>
      </w:r>
      <w:r>
        <w:rPr>
          <w:w w:val="103"/>
        </w:rPr>
        <w:t xml:space="preserve">, 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s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25"/>
        </w:rPr>
        <w:t xml:space="preserve"> </w:t>
      </w:r>
      <w:r>
        <w:rPr>
          <w:b/>
          <w:spacing w:val="1"/>
          <w:w w:val="103"/>
        </w:rPr>
        <w:t>4.1.</w:t>
      </w:r>
      <w:proofErr w:type="gramEnd"/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3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3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en</w:t>
      </w:r>
      <w:r>
        <w:t>ts</w:t>
      </w:r>
      <w:r>
        <w:rPr>
          <w:spacing w:val="38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1"/>
        </w:rPr>
        <w:t>me</w:t>
      </w:r>
      <w:r>
        <w:rPr>
          <w:spacing w:val="1"/>
        </w:rPr>
        <w:t>n</w:t>
      </w:r>
      <w:r>
        <w:t>t,</w:t>
      </w:r>
      <w:r>
        <w:rPr>
          <w:spacing w:val="31"/>
        </w:rPr>
        <w:t xml:space="preserve"> </w:t>
      </w:r>
      <w:r>
        <w:t>SST</w:t>
      </w:r>
      <w:r>
        <w:rPr>
          <w:spacing w:val="1"/>
        </w:rPr>
        <w:t>_</w:t>
      </w:r>
      <w:proofErr w:type="gramStart"/>
      <w:r>
        <w:rPr>
          <w:spacing w:val="3"/>
        </w:rPr>
        <w:t>R</w:t>
      </w:r>
      <w:r>
        <w:rPr>
          <w:spacing w:val="1"/>
        </w:rPr>
        <w:t>Q</w:t>
      </w:r>
      <w:r>
        <w:t>MT</w:t>
      </w:r>
      <w:r>
        <w:rPr>
          <w:spacing w:val="-2"/>
        </w:rPr>
        <w:t>.W</w:t>
      </w:r>
      <w:r>
        <w:t xml:space="preserve">PD </w:t>
      </w:r>
      <w:r>
        <w:rPr>
          <w:spacing w:val="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proofErr w:type="gramEnd"/>
      <w:r>
        <w:rPr>
          <w:spacing w:val="25"/>
        </w:rPr>
        <w:t xml:space="preserve"> </w:t>
      </w:r>
      <w:r>
        <w:rPr>
          <w:b/>
          <w:spacing w:val="1"/>
          <w:w w:val="103"/>
        </w:rPr>
        <w:t>4.1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G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8"/>
        </w:rPr>
        <w:t xml:space="preserve"> </w:t>
      </w:r>
      <w:r>
        <w:t>S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3"/>
        </w:rPr>
        <w:t xml:space="preserve"> </w:t>
      </w:r>
      <w:r>
        <w:rPr>
          <w:spacing w:val="1"/>
        </w:rPr>
        <w:t>Des</w:t>
      </w:r>
      <w:r>
        <w:rPr>
          <w:spacing w:val="-2"/>
        </w:rPr>
        <w:t>i</w:t>
      </w:r>
      <w:r>
        <w:rPr>
          <w:spacing w:val="-3"/>
        </w:rPr>
        <w:t>g</w:t>
      </w:r>
      <w:r>
        <w:t>n</w:t>
      </w:r>
      <w:r>
        <w:rPr>
          <w:spacing w:val="25"/>
        </w:rPr>
        <w:t xml:space="preserve"> </w:t>
      </w:r>
      <w:r>
        <w:rPr>
          <w:spacing w:val="1"/>
        </w:rPr>
        <w:t>D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3"/>
        </w:rPr>
        <w:t>m</w:t>
      </w:r>
      <w:r>
        <w:rPr>
          <w:spacing w:val="1"/>
        </w:rPr>
        <w:t>en</w:t>
      </w:r>
      <w:r>
        <w:t>t,</w:t>
      </w:r>
      <w:r>
        <w:rPr>
          <w:spacing w:val="32"/>
        </w:rPr>
        <w:t xml:space="preserve"> </w:t>
      </w:r>
      <w:r>
        <w:t>SST</w:t>
      </w:r>
      <w:r>
        <w:rPr>
          <w:spacing w:val="1"/>
        </w:rPr>
        <w:t>_</w:t>
      </w:r>
      <w:proofErr w:type="gramStart"/>
      <w:r>
        <w:t>S</w:t>
      </w:r>
      <w:r>
        <w:rPr>
          <w:spacing w:val="1"/>
        </w:rPr>
        <w:t>Y</w:t>
      </w:r>
      <w:r>
        <w:t>S</w:t>
      </w:r>
      <w:r>
        <w:rPr>
          <w:spacing w:val="1"/>
        </w:rPr>
        <w:t>D.</w:t>
      </w:r>
      <w:r>
        <w:rPr>
          <w:spacing w:val="-2"/>
        </w:rPr>
        <w:t>W</w:t>
      </w:r>
      <w:r>
        <w:t xml:space="preserve">PD </w:t>
      </w:r>
      <w:r>
        <w:rPr>
          <w:spacing w:val="3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ers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proofErr w:type="gramEnd"/>
      <w:r>
        <w:rPr>
          <w:spacing w:val="25"/>
        </w:rPr>
        <w:t xml:space="preserve"> </w:t>
      </w:r>
      <w:r>
        <w:rPr>
          <w:b/>
          <w:spacing w:val="1"/>
          <w:w w:val="103"/>
        </w:rPr>
        <w:t>3.02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1"/>
        </w:rPr>
        <w:t>H</w:t>
      </w:r>
      <w:r>
        <w:t xml:space="preserve">. </w:t>
      </w:r>
      <w:r>
        <w:rPr>
          <w:spacing w:val="10"/>
        </w:rPr>
        <w:t xml:space="preserve"> </w:t>
      </w:r>
      <w:r>
        <w:rPr>
          <w:spacing w:val="1"/>
        </w:rPr>
        <w:t>Reas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rPr>
          <w:spacing w:val="4"/>
        </w:rPr>
        <w:t>n</w:t>
      </w:r>
      <w:r>
        <w:rPr>
          <w:spacing w:val="-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3"/>
        </w:rP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18"/>
        </w:rPr>
        <w:t xml:space="preserve"> </w:t>
      </w:r>
      <w:r>
        <w:rPr>
          <w:spacing w:val="1"/>
        </w:rPr>
        <w:t>Des</w:t>
      </w:r>
      <w:r>
        <w:rPr>
          <w:spacing w:val="-3"/>
        </w:rPr>
        <w:t>i</w:t>
      </w:r>
      <w:r>
        <w:rPr>
          <w:spacing w:val="-1"/>
        </w:rPr>
        <w:t>g</w:t>
      </w:r>
      <w:r>
        <w:t>n</w:t>
      </w:r>
      <w:r>
        <w:rPr>
          <w:spacing w:val="25"/>
        </w:rPr>
        <w:t xml:space="preserve"> </w:t>
      </w:r>
      <w:r>
        <w:rPr>
          <w:spacing w:val="1"/>
        </w:rPr>
        <w:t>Do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1"/>
        </w:rPr>
        <w:t>me</w:t>
      </w:r>
      <w:r>
        <w:rPr>
          <w:spacing w:val="1"/>
        </w:rPr>
        <w:t>n</w:t>
      </w:r>
      <w:r>
        <w:t>t,</w:t>
      </w:r>
      <w:r>
        <w:rPr>
          <w:spacing w:val="35"/>
        </w:rPr>
        <w:t xml:space="preserve"> </w:t>
      </w:r>
      <w:r>
        <w:t>SST</w:t>
      </w:r>
      <w:r>
        <w:rPr>
          <w:spacing w:val="1"/>
        </w:rPr>
        <w:t>_</w:t>
      </w:r>
      <w:proofErr w:type="gramStart"/>
      <w:r>
        <w:rPr>
          <w:spacing w:val="1"/>
        </w:rPr>
        <w:t>DT</w:t>
      </w:r>
      <w:r>
        <w:rPr>
          <w:spacing w:val="-2"/>
        </w:rPr>
        <w:t>L</w:t>
      </w:r>
      <w:r>
        <w:rPr>
          <w:spacing w:val="1"/>
        </w:rPr>
        <w:t>D.</w:t>
      </w:r>
      <w:r>
        <w:rPr>
          <w:spacing w:val="-2"/>
        </w:rPr>
        <w:t>W</w:t>
      </w:r>
      <w:r>
        <w:t xml:space="preserve">PD </w:t>
      </w:r>
      <w:r>
        <w:rPr>
          <w:spacing w:val="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s</w:t>
      </w:r>
      <w:r>
        <w:t>i</w:t>
      </w:r>
      <w:r>
        <w:rPr>
          <w:spacing w:val="2"/>
        </w:rPr>
        <w:t>o</w:t>
      </w:r>
      <w:r>
        <w:t>n</w:t>
      </w:r>
      <w:proofErr w:type="gramEnd"/>
      <w:r>
        <w:rPr>
          <w:spacing w:val="26"/>
        </w:rPr>
        <w:t xml:space="preserve"> </w:t>
      </w:r>
      <w:r>
        <w:rPr>
          <w:b/>
          <w:spacing w:val="1"/>
          <w:w w:val="103"/>
        </w:rPr>
        <w:t>3.04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40" style="position:absolute;left:0;text-align:left;margin-left:92.3pt;margin-top:1.15pt;width:427.8pt;height:0;z-index:-251657728;mso-position-horizontal-relative:page" coordorigin="1846,23" coordsize="8556,0">
            <v:shape id="_x0000_s1041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0" w:line="200" w:lineRule="exact"/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5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W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z w:val="26"/>
          <w:szCs w:val="26"/>
        </w:rPr>
        <w:t>E</w:t>
      </w:r>
      <w:r>
        <w:rPr>
          <w:rFonts w:ascii="Arial" w:eastAsia="Arial" w:hAnsi="Arial" w:cs="Arial"/>
          <w:b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IS</w:t>
      </w:r>
      <w:r>
        <w:rPr>
          <w:rFonts w:ascii="Arial" w:eastAsia="Arial" w:hAnsi="Arial" w:cs="Arial"/>
          <w:b/>
          <w:sz w:val="26"/>
          <w:szCs w:val="26"/>
        </w:rPr>
        <w:t>K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SU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 w:line="247" w:lineRule="auto"/>
        <w:ind w:left="832" w:right="311"/>
      </w:pPr>
      <w:r>
        <w:t>T</w:t>
      </w:r>
      <w:r>
        <w:rPr>
          <w:spacing w:val="2"/>
        </w:rPr>
        <w:t>h</w:t>
      </w:r>
      <w:r>
        <w:rPr>
          <w:spacing w:val="1"/>
        </w:rPr>
        <w:t>er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se</w:t>
      </w:r>
      <w:r>
        <w:rPr>
          <w:spacing w:val="-1"/>
        </w:rPr>
        <w:t>v</w:t>
      </w:r>
      <w:r>
        <w:rPr>
          <w:spacing w:val="1"/>
        </w:rPr>
        <w:t>er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2"/>
        </w:rPr>
        <w:t>t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pr</w:t>
      </w:r>
      <w:r>
        <w:rPr>
          <w:spacing w:val="4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</w:t>
      </w:r>
      <w:r>
        <w:rPr>
          <w:spacing w:val="4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rPr>
          <w:spacing w:val="2"/>
        </w:rPr>
        <w:t>h</w:t>
      </w:r>
      <w:r>
        <w:t>in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t>t</w:t>
      </w:r>
      <w:r>
        <w:rPr>
          <w:spacing w:val="1"/>
        </w:rPr>
        <w:t>ro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5"/>
        </w:rPr>
        <w:t xml:space="preserve"> </w:t>
      </w:r>
      <w:r>
        <w:rPr>
          <w:w w:val="103"/>
        </w:rPr>
        <w:t>S</w:t>
      </w:r>
      <w:r>
        <w:rPr>
          <w:spacing w:val="1"/>
          <w:w w:val="104"/>
        </w:rPr>
        <w:t>a</w:t>
      </w:r>
      <w:r>
        <w:rPr>
          <w:w w:val="104"/>
        </w:rPr>
        <w:t>l</w:t>
      </w:r>
      <w:r>
        <w:rPr>
          <w:spacing w:val="-1"/>
          <w:w w:val="104"/>
        </w:rPr>
        <w:t>e</w:t>
      </w:r>
      <w:r>
        <w:rPr>
          <w:w w:val="104"/>
        </w:rPr>
        <w:t xml:space="preserve">s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bu</w:t>
      </w:r>
      <w:r>
        <w:t>t</w:t>
      </w:r>
      <w:r>
        <w:rPr>
          <w:spacing w:val="10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ir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8"/>
        </w:rPr>
        <w:t xml:space="preserve"> </w:t>
      </w:r>
      <w: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t>ts</w:t>
      </w:r>
      <w:r>
        <w:rPr>
          <w:spacing w:val="2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m</w:t>
      </w:r>
      <w:r>
        <w:rPr>
          <w:spacing w:val="4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che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3"/>
          <w:w w:val="103"/>
        </w:rPr>
        <w:t>w</w:t>
      </w:r>
      <w:r>
        <w:rPr>
          <w:spacing w:val="-1"/>
          <w:w w:val="104"/>
        </w:rPr>
        <w:t>e</w:t>
      </w:r>
      <w:r>
        <w:rPr>
          <w:w w:val="104"/>
        </w:rPr>
        <w:t>l</w:t>
      </w:r>
      <w:r>
        <w:rPr>
          <w:spacing w:val="-3"/>
          <w:w w:val="104"/>
        </w:rPr>
        <w:t>l</w:t>
      </w:r>
      <w:r>
        <w:rPr>
          <w:w w:val="103"/>
        </w:rPr>
        <w:t>.</w:t>
      </w:r>
    </w:p>
    <w:p w:rsidR="007C6326" w:rsidRDefault="007C6326">
      <w:pPr>
        <w:spacing w:before="4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109" w:hanging="677"/>
        <w:jc w:val="both"/>
      </w:pPr>
      <w:r>
        <w:rPr>
          <w:spacing w:val="1"/>
        </w:rPr>
        <w:t>A</w:t>
      </w:r>
      <w:r>
        <w:t>.</w:t>
      </w:r>
      <w:r>
        <w:rPr>
          <w:spacing w:val="-44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S/</w:t>
      </w:r>
      <w:r>
        <w:rPr>
          <w:spacing w:val="1"/>
        </w:rPr>
        <w:t>40</w:t>
      </w:r>
      <w:r>
        <w:t>0</w:t>
      </w:r>
      <w:r>
        <w:rPr>
          <w:spacing w:val="23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1"/>
        </w:rPr>
        <w:t>do</w:t>
      </w:r>
      <w:r>
        <w:t>r</w:t>
      </w:r>
      <w:r>
        <w:rPr>
          <w:spacing w:val="22"/>
        </w:rPr>
        <w:t xml:space="preserve"> </w:t>
      </w:r>
      <w:r>
        <w:rPr>
          <w:spacing w:val="1"/>
        </w:rPr>
        <w:t>sup</w:t>
      </w:r>
      <w:r>
        <w:rPr>
          <w:spacing w:val="4"/>
        </w:rPr>
        <w:t>p</w:t>
      </w:r>
      <w:r>
        <w:rPr>
          <w:spacing w:val="-3"/>
        </w:rPr>
        <w:t>l</w:t>
      </w:r>
      <w:r>
        <w:t>i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pa</w:t>
      </w:r>
      <w:r>
        <w:rPr>
          <w:spacing w:val="-1"/>
        </w:rPr>
        <w:t>c</w:t>
      </w:r>
      <w:r>
        <w:rPr>
          <w:spacing w:val="2"/>
        </w:rPr>
        <w:t>k</w:t>
      </w:r>
      <w:r>
        <w:rPr>
          <w:spacing w:val="-1"/>
        </w:rPr>
        <w:t>age</w:t>
      </w:r>
      <w:r>
        <w:t>.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pa</w:t>
      </w:r>
      <w:r>
        <w:rPr>
          <w:spacing w:val="-1"/>
        </w:rPr>
        <w:t>c</w:t>
      </w:r>
      <w:r>
        <w:rPr>
          <w:spacing w:val="2"/>
        </w:rPr>
        <w:t>k</w:t>
      </w:r>
      <w:r>
        <w:rPr>
          <w:spacing w:val="-1"/>
        </w:rPr>
        <w:t>ag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  <w:w w:val="104"/>
        </w:rPr>
        <w:t xml:space="preserve">be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t</w:t>
      </w:r>
      <w:r>
        <w:t>t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u</w:t>
      </w:r>
      <w:r>
        <w:rPr>
          <w:spacing w:val="1"/>
        </w:rPr>
        <w:t>ppo</w:t>
      </w:r>
      <w:r>
        <w:rPr>
          <w:spacing w:val="3"/>
        </w:rPr>
        <w:t>r</w:t>
      </w:r>
      <w:r>
        <w:t>t</w:t>
      </w:r>
      <w:r>
        <w:rPr>
          <w:spacing w:val="10"/>
        </w:rPr>
        <w:t xml:space="preserve"> </w:t>
      </w:r>
      <w:r>
        <w:t>fr</w:t>
      </w:r>
      <w:r>
        <w:rPr>
          <w:spacing w:val="4"/>
        </w:rPr>
        <w:t>o</w:t>
      </w:r>
      <w:r>
        <w:t>m</w:t>
      </w:r>
      <w:r>
        <w:rPr>
          <w:spacing w:val="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AN</w:t>
      </w:r>
      <w:r>
        <w:t>SI</w:t>
      </w:r>
      <w:r>
        <w:rPr>
          <w:spacing w:val="5"/>
        </w:rPr>
        <w:t xml:space="preserve"> </w:t>
      </w:r>
      <w:r>
        <w:rPr>
          <w:spacing w:val="3"/>
        </w:rPr>
        <w:t>X</w:t>
      </w:r>
      <w:r>
        <w:rPr>
          <w:spacing w:val="1"/>
        </w:rPr>
        <w:t>1</w:t>
      </w:r>
      <w:r>
        <w:t>2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2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t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3"/>
          <w:w w:val="103"/>
        </w:rPr>
        <w:t>r</w:t>
      </w:r>
      <w:r>
        <w:rPr>
          <w:spacing w:val="2"/>
          <w:w w:val="103"/>
        </w:rPr>
        <w:t>n</w:t>
      </w:r>
      <w:r>
        <w:rPr>
          <w:spacing w:val="-1"/>
          <w:w w:val="104"/>
        </w:rPr>
        <w:t>a</w:t>
      </w:r>
      <w:r>
        <w:rPr>
          <w:w w:val="104"/>
        </w:rPr>
        <w:t xml:space="preserve">l 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3"/>
        </w:rPr>
        <w:t>/</w:t>
      </w:r>
      <w:r>
        <w:rPr>
          <w:spacing w:val="2"/>
        </w:rPr>
        <w:t>4</w:t>
      </w:r>
      <w:r>
        <w:rPr>
          <w:spacing w:val="4"/>
        </w:rPr>
        <w:t>0</w:t>
      </w:r>
      <w:r>
        <w:t>0</w:t>
      </w:r>
      <w:r>
        <w:rPr>
          <w:spacing w:val="2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>ta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rPr>
          <w:spacing w:val="1"/>
        </w:rPr>
        <w:t>a</w:t>
      </w:r>
      <w:r>
        <w:t>se</w:t>
      </w:r>
      <w:r>
        <w:rPr>
          <w:spacing w:val="15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rPr>
          <w:w w:val="103"/>
        </w:rPr>
        <w:t>f</w:t>
      </w:r>
      <w:r>
        <w:rPr>
          <w:spacing w:val="2"/>
          <w:w w:val="103"/>
        </w:rPr>
        <w:t>o</w:t>
      </w:r>
      <w:r>
        <w:rPr>
          <w:w w:val="103"/>
        </w:rPr>
        <w:t>r</w:t>
      </w:r>
      <w:r>
        <w:rPr>
          <w:w w:val="104"/>
        </w:rPr>
        <w:t>m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172" w:hanging="677"/>
      </w:pPr>
      <w:r>
        <w:rPr>
          <w:spacing w:val="1"/>
        </w:rPr>
        <w:t>B</w:t>
      </w:r>
      <w:r>
        <w:t>.</w:t>
      </w:r>
      <w:r>
        <w:rPr>
          <w:spacing w:val="-43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t>C</w:t>
      </w:r>
      <w:r>
        <w:rPr>
          <w:spacing w:val="12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so</w:t>
      </w:r>
      <w:r>
        <w:t>ft</w:t>
      </w:r>
      <w:r>
        <w:rPr>
          <w:spacing w:val="1"/>
        </w:rPr>
        <w:t>wa</w:t>
      </w:r>
      <w:r>
        <w:t>re</w:t>
      </w:r>
      <w:r>
        <w:rPr>
          <w:spacing w:val="26"/>
        </w:rPr>
        <w:t xml:space="preserve"> </w:t>
      </w:r>
      <w:r>
        <w:rPr>
          <w:spacing w:val="1"/>
        </w:rPr>
        <w:t>pac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25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ea</w:t>
      </w:r>
      <w:r>
        <w:rPr>
          <w:spacing w:val="-1"/>
        </w:rPr>
        <w:t>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-3"/>
        </w:rPr>
        <w:t>i</w:t>
      </w:r>
      <w:r>
        <w:rPr>
          <w:spacing w:val="1"/>
        </w:rPr>
        <w:t>b</w:t>
      </w:r>
      <w:r>
        <w:rPr>
          <w:spacing w:val="4"/>
        </w:rPr>
        <w:t>u</w:t>
      </w:r>
      <w:r>
        <w:rPr>
          <w:spacing w:val="-3"/>
        </w:rPr>
        <w:t>t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4"/>
        </w:rPr>
        <w:t>'</w:t>
      </w:r>
      <w:r>
        <w:t>s</w:t>
      </w:r>
      <w:r>
        <w:rPr>
          <w:spacing w:val="35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27"/>
        </w:rPr>
        <w:t xml:space="preserve"> </w:t>
      </w:r>
      <w:r>
        <w:t>(</w:t>
      </w:r>
      <w:r>
        <w:rPr>
          <w:spacing w:val="1"/>
        </w:rPr>
        <w:t>bo</w:t>
      </w:r>
      <w:r>
        <w:t>th</w:t>
      </w:r>
      <w:r>
        <w:rPr>
          <w:spacing w:val="17"/>
        </w:rPr>
        <w:t xml:space="preserve"> 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u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spacing w:val="1"/>
          <w:w w:val="103"/>
        </w:rPr>
        <w:t>o</w:t>
      </w:r>
      <w:r>
        <w:rPr>
          <w:w w:val="104"/>
        </w:rPr>
        <w:t xml:space="preserve">m </w:t>
      </w:r>
      <w:r>
        <w:rPr>
          <w:spacing w:val="3"/>
        </w:rPr>
        <w:t>w</w:t>
      </w:r>
      <w:r>
        <w:t>r</w:t>
      </w:r>
      <w:r>
        <w:rPr>
          <w:spacing w:val="-3"/>
        </w:rPr>
        <w:t>i</w:t>
      </w:r>
      <w:r>
        <w:t>t</w:t>
      </w:r>
      <w:r>
        <w:rPr>
          <w:spacing w:val="-3"/>
        </w:rPr>
        <w:t>t</w:t>
      </w:r>
      <w:r>
        <w:rPr>
          <w:spacing w:val="1"/>
        </w:rPr>
        <w:t>e</w:t>
      </w:r>
      <w:r>
        <w:t>n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endo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su</w:t>
      </w:r>
      <w:r>
        <w:rPr>
          <w:spacing w:val="4"/>
        </w:rPr>
        <w:t>p</w:t>
      </w:r>
      <w:r>
        <w:rPr>
          <w:spacing w:val="2"/>
        </w:rPr>
        <w:t>p</w:t>
      </w:r>
      <w:r>
        <w:rPr>
          <w:spacing w:val="-3"/>
        </w:rPr>
        <w:t>l</w:t>
      </w:r>
      <w:r>
        <w:t>i</w:t>
      </w:r>
      <w:r>
        <w:rPr>
          <w:spacing w:val="1"/>
        </w:rPr>
        <w:t>ed</w:t>
      </w:r>
      <w:r>
        <w:t>)</w:t>
      </w:r>
      <w:r>
        <w:rPr>
          <w:spacing w:val="28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rPr>
          <w:spacing w:val="-3"/>
        </w:rPr>
        <w:t>i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ma</w:t>
      </w:r>
      <w:r>
        <w:t>tt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1"/>
        </w:rPr>
        <w:t>s</w:t>
      </w:r>
      <w:r>
        <w:t>tri</w:t>
      </w:r>
      <w:r>
        <w:rPr>
          <w:spacing w:val="1"/>
        </w:rPr>
        <w:t>bu</w:t>
      </w:r>
      <w:r>
        <w:t>t</w:t>
      </w:r>
      <w:r>
        <w:rPr>
          <w:spacing w:val="1"/>
        </w:rPr>
        <w:t>o</w:t>
      </w:r>
      <w:r>
        <w:t>rs</w:t>
      </w:r>
      <w:r>
        <w:rPr>
          <w:spacing w:val="35"/>
        </w:rPr>
        <w:t xml:space="preserve"> </w:t>
      </w:r>
      <w:r>
        <w:rPr>
          <w:spacing w:val="1"/>
          <w:w w:val="103"/>
        </w:rPr>
        <w:t>d</w:t>
      </w:r>
      <w:r>
        <w:rPr>
          <w:spacing w:val="-1"/>
          <w:w w:val="104"/>
        </w:rPr>
        <w:t>a</w:t>
      </w:r>
      <w:r>
        <w:rPr>
          <w:w w:val="104"/>
        </w:rPr>
        <w:t xml:space="preserve">ta </w:t>
      </w:r>
      <w:r>
        <w:rPr>
          <w:spacing w:val="1"/>
        </w:rPr>
        <w:t>i</w:t>
      </w:r>
      <w:r>
        <w:rPr>
          <w:spacing w:val="2"/>
        </w:rPr>
        <w:t>n</w:t>
      </w:r>
      <w:r>
        <w:rPr>
          <w:spacing w:val="1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rre</w:t>
      </w:r>
      <w:r>
        <w:rPr>
          <w:spacing w:val="-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ED</w:t>
      </w:r>
      <w:r>
        <w:t>I</w:t>
      </w:r>
      <w:r>
        <w:rPr>
          <w:spacing w:val="14"/>
        </w:rPr>
        <w:t xml:space="preserve"> </w:t>
      </w:r>
      <w:r>
        <w:rPr>
          <w:spacing w:val="1"/>
        </w:rPr>
        <w:t>X</w:t>
      </w:r>
      <w:r>
        <w:rPr>
          <w:spacing w:val="4"/>
        </w:rPr>
        <w:t>1</w:t>
      </w:r>
      <w:r>
        <w:t>2</w:t>
      </w:r>
      <w:r>
        <w:rPr>
          <w:spacing w:val="12"/>
        </w:rPr>
        <w:t xml:space="preserve"> </w:t>
      </w:r>
      <w:r>
        <w:rPr>
          <w:spacing w:val="3"/>
          <w:w w:val="103"/>
        </w:rPr>
        <w:t>f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r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spacing w:val="1"/>
          <w:w w:val="103"/>
        </w:rPr>
        <w:t>s.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50" w:lineRule="auto"/>
        <w:ind w:left="1509" w:right="127" w:hanging="677"/>
      </w:pPr>
      <w:r>
        <w:rPr>
          <w:spacing w:val="1"/>
        </w:rPr>
        <w:t>C</w:t>
      </w:r>
      <w:r>
        <w:t>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B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4"/>
        </w:rPr>
        <w:t>u</w:t>
      </w:r>
      <w:r>
        <w:t>p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cov</w:t>
      </w:r>
      <w:r>
        <w:rPr>
          <w:spacing w:val="-1"/>
        </w:rPr>
        <w:t>e</w:t>
      </w:r>
      <w:r>
        <w:t>ry</w:t>
      </w:r>
      <w:r>
        <w:rPr>
          <w:spacing w:val="27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t>tr</w:t>
      </w:r>
      <w:r>
        <w:rPr>
          <w:spacing w:val="1"/>
        </w:rPr>
        <w:t>ans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ss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1"/>
        </w:rPr>
        <w:t xml:space="preserve"> </w:t>
      </w:r>
      <w:r>
        <w:t>f</w:t>
      </w:r>
      <w:r>
        <w:rPr>
          <w:spacing w:val="-3"/>
        </w:rPr>
        <w:t>i</w:t>
      </w:r>
      <w:r>
        <w:t>l</w:t>
      </w:r>
      <w:r>
        <w:rPr>
          <w:spacing w:val="1"/>
        </w:rPr>
        <w:t>e</w:t>
      </w:r>
      <w:r>
        <w:rPr>
          <w:spacing w:val="-2"/>
        </w:rPr>
        <w:t>s</w:t>
      </w:r>
      <w:r>
        <w:t>,</w:t>
      </w:r>
      <w:r>
        <w:rPr>
          <w:spacing w:val="18"/>
        </w:rPr>
        <w:t xml:space="preserve"> 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rPr>
          <w:spacing w:val="1"/>
        </w:rPr>
        <w:t>abas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"/>
        </w:rPr>
        <w:t>a</w:t>
      </w:r>
      <w:r>
        <w:t>rt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-1"/>
        </w:rPr>
        <w:t>t</w:t>
      </w:r>
      <w:r>
        <w:t>r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1"/>
        </w:rPr>
        <w:t>s</w:t>
      </w:r>
      <w:r>
        <w:t>l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24"/>
        </w:rPr>
        <w:t xml:space="preserve"> </w:t>
      </w:r>
      <w:r>
        <w:rPr>
          <w:spacing w:val="-1"/>
        </w:rPr>
        <w:t>m</w:t>
      </w:r>
      <w:r>
        <w:rPr>
          <w:spacing w:val="4"/>
        </w:rPr>
        <w:t>u</w:t>
      </w:r>
      <w:r>
        <w:rPr>
          <w:spacing w:val="-1"/>
        </w:rPr>
        <w:t>s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f</w:t>
      </w:r>
      <w:r>
        <w:rPr>
          <w:spacing w:val="4"/>
        </w:rPr>
        <w:t>u</w:t>
      </w:r>
      <w:r>
        <w:rPr>
          <w:spacing w:val="-3"/>
        </w:rPr>
        <w:t>l</w:t>
      </w:r>
      <w:r>
        <w:t>ly</w:t>
      </w:r>
      <w:r>
        <w:rPr>
          <w:spacing w:val="25"/>
        </w:rPr>
        <w:t xml:space="preserve"> </w:t>
      </w:r>
      <w:r>
        <w:rPr>
          <w:spacing w:val="-1"/>
          <w:w w:val="104"/>
        </w:rPr>
        <w:t>c</w:t>
      </w:r>
      <w:r>
        <w:rPr>
          <w:spacing w:val="4"/>
          <w:w w:val="104"/>
        </w:rPr>
        <w:t>h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k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d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tabs>
          <w:tab w:val="left" w:pos="1500"/>
        </w:tabs>
        <w:spacing w:line="248" w:lineRule="auto"/>
        <w:ind w:left="1509" w:right="192" w:hanging="677"/>
      </w:pPr>
      <w:r>
        <w:rPr>
          <w:spacing w:val="1"/>
        </w:rPr>
        <w:t>D</w:t>
      </w:r>
      <w:r>
        <w:t>.</w:t>
      </w:r>
      <w:r>
        <w:rPr>
          <w:spacing w:val="-44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b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res</w:t>
      </w:r>
      <w:r>
        <w:rPr>
          <w:spacing w:val="-3"/>
        </w:rPr>
        <w:t>t</w:t>
      </w:r>
      <w:r>
        <w:rPr>
          <w:spacing w:val="1"/>
        </w:rPr>
        <w:t>ar</w:t>
      </w:r>
      <w:r>
        <w:t>t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3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3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d</w:t>
      </w:r>
      <w:r>
        <w:rPr>
          <w:spacing w:val="4"/>
        </w:rPr>
        <w:t>d</w:t>
      </w:r>
      <w:r>
        <w:rPr>
          <w:spacing w:val="-3"/>
        </w:rPr>
        <w:t>l</w:t>
      </w:r>
      <w:r>
        <w:t>e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proces</w:t>
      </w:r>
      <w:r>
        <w:t>s</w:t>
      </w:r>
      <w:r>
        <w:rPr>
          <w:spacing w:val="2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cr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2"/>
        </w:rPr>
        <w:t xml:space="preserve"> </w:t>
      </w:r>
      <w:r>
        <w:rPr>
          <w:spacing w:val="1"/>
        </w:rPr>
        <w:t>fac</w:t>
      </w:r>
      <w:r>
        <w:rPr>
          <w:spacing w:val="-3"/>
        </w:rPr>
        <w:t>t</w:t>
      </w:r>
      <w:r>
        <w:rPr>
          <w:spacing w:val="4"/>
        </w:rPr>
        <w:t>o</w:t>
      </w:r>
      <w:r>
        <w:t>r</w:t>
      </w:r>
      <w:r>
        <w:rPr>
          <w:spacing w:val="18"/>
        </w:rPr>
        <w:t xml:space="preserve"> </w:t>
      </w:r>
      <w:r>
        <w:rPr>
          <w:w w:val="104"/>
        </w:rPr>
        <w:t>t</w:t>
      </w:r>
      <w:r>
        <w:rPr>
          <w:w w:val="103"/>
        </w:rPr>
        <w:t xml:space="preserve">o </w:t>
      </w:r>
      <w:r>
        <w:rPr>
          <w:spacing w:val="1"/>
        </w:rPr>
        <w:t>ap</w:t>
      </w:r>
      <w:r>
        <w:rPr>
          <w:spacing w:val="4"/>
        </w:rPr>
        <w:t>p</w:t>
      </w:r>
      <w:r>
        <w:rPr>
          <w:spacing w:val="-3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re</w:t>
      </w:r>
      <w:r>
        <w:rPr>
          <w:spacing w:val="-3"/>
        </w:rPr>
        <w:t>l</w:t>
      </w:r>
      <w:r>
        <w:t>i</w:t>
      </w:r>
      <w:r>
        <w:rPr>
          <w:spacing w:val="1"/>
        </w:rPr>
        <w:t>ab</w:t>
      </w:r>
      <w:r>
        <w:rPr>
          <w:spacing w:val="-3"/>
        </w:rPr>
        <w:t>i</w:t>
      </w:r>
      <w:r>
        <w:t>li</w:t>
      </w:r>
      <w:r>
        <w:rPr>
          <w:spacing w:val="-3"/>
        </w:rPr>
        <w:t>ty</w:t>
      </w:r>
      <w:r>
        <w:t>.</w:t>
      </w:r>
      <w:r>
        <w:rPr>
          <w:spacing w:val="3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-3"/>
        </w:rPr>
        <w:t>l</w:t>
      </w:r>
      <w:r>
        <w:t>y</w:t>
      </w:r>
      <w:r>
        <w:rPr>
          <w:spacing w:val="30"/>
        </w:rPr>
        <w:t xml:space="preserve"> </w:t>
      </w:r>
      <w:r>
        <w:t>tr</w:t>
      </w:r>
      <w:r>
        <w:rPr>
          <w:spacing w:val="1"/>
        </w:rPr>
        <w:t>u</w:t>
      </w:r>
      <w:r>
        <w:t>e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16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r</w:t>
      </w:r>
      <w:r>
        <w:rPr>
          <w:spacing w:val="1"/>
        </w:rPr>
        <w:t>ans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ss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2"/>
        </w:rPr>
        <w:t xml:space="preserve"> </w:t>
      </w:r>
      <w:r>
        <w:rPr>
          <w:spacing w:val="1"/>
        </w:rPr>
        <w:t>f</w:t>
      </w:r>
      <w:r>
        <w:t>i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1"/>
          <w:w w:val="104"/>
        </w:rPr>
        <w:t xml:space="preserve">as 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d</w:t>
      </w:r>
      <w:r>
        <w:rPr>
          <w:spacing w:val="1"/>
        </w:rPr>
        <w:t>a</w:t>
      </w:r>
      <w:r>
        <w:rPr>
          <w:spacing w:val="-3"/>
        </w:rPr>
        <w:t>t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pu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2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rPr>
          <w:spacing w:val="2"/>
        </w:rPr>
        <w:t>o</w:t>
      </w:r>
      <w:r>
        <w:t>x</w:t>
      </w:r>
      <w:r>
        <w:rPr>
          <w:spacing w:val="11"/>
        </w:rPr>
        <w:t xml:space="preserve"> </w:t>
      </w:r>
      <w:r>
        <w:rPr>
          <w:spacing w:val="-3"/>
        </w:rPr>
        <w:t>i</w:t>
      </w:r>
      <w:r>
        <w:t>t</w:t>
      </w:r>
      <w:r>
        <w:rPr>
          <w:spacing w:val="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11"/>
        </w:rPr>
        <w:t xml:space="preserve"> 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2"/>
        </w:rPr>
        <w:t>b</w:t>
      </w:r>
      <w:r>
        <w:t>le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3"/>
        </w:rPr>
        <w:t>r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-3"/>
        </w:rPr>
        <w:t>m</w:t>
      </w:r>
      <w:r>
        <w:rPr>
          <w:spacing w:val="4"/>
        </w:rPr>
        <w:t>u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2"/>
          <w:w w:val="103"/>
        </w:rPr>
        <w:t>b</w:t>
      </w:r>
      <w:r>
        <w:rPr>
          <w:w w:val="104"/>
        </w:rPr>
        <w:t xml:space="preserve">e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t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1"/>
        </w:rPr>
        <w:t xml:space="preserve"> </w:t>
      </w:r>
      <w:r>
        <w:rPr>
          <w:w w:val="104"/>
        </w:rPr>
        <w:t>l</w:t>
      </w:r>
      <w:r>
        <w:rPr>
          <w:spacing w:val="2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</w:t>
      </w:r>
      <w:r>
        <w:rPr>
          <w:w w:val="104"/>
        </w:rPr>
        <w:t>l</w:t>
      </w:r>
      <w:r>
        <w:rPr>
          <w:spacing w:val="-3"/>
          <w:w w:val="104"/>
        </w:rPr>
        <w:t>l</w:t>
      </w:r>
      <w:r>
        <w:rPr>
          <w:spacing w:val="-3"/>
          <w:w w:val="103"/>
        </w:rPr>
        <w:t>y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149" w:hanging="677"/>
      </w:pPr>
      <w:r>
        <w:t>E.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rPr>
          <w:spacing w:val="4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se</w:t>
      </w:r>
      <w:r>
        <w:rPr>
          <w:spacing w:val="-1"/>
        </w:rPr>
        <w:t>c</w:t>
      </w:r>
      <w:r>
        <w:rPr>
          <w:spacing w:val="4"/>
        </w:rPr>
        <w:t>u</w:t>
      </w:r>
      <w:r>
        <w:t>r</w:t>
      </w:r>
      <w:r>
        <w:rPr>
          <w:spacing w:val="-2"/>
        </w:rPr>
        <w:t>i</w:t>
      </w:r>
      <w:r>
        <w:t>ty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2"/>
        </w:rPr>
        <w:t>i</w:t>
      </w:r>
      <w:r>
        <w:rPr>
          <w:spacing w:val="1"/>
        </w:rPr>
        <w:t>ne</w:t>
      </w:r>
      <w:r>
        <w:t>d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2"/>
        </w:rPr>
        <w:t>i</w:t>
      </w:r>
      <w:r>
        <w:t>fi</w:t>
      </w:r>
      <w:r>
        <w:rPr>
          <w:spacing w:val="1"/>
        </w:rPr>
        <w:t>ed</w:t>
      </w:r>
      <w:r>
        <w:t>,</w:t>
      </w:r>
      <w:r>
        <w:rPr>
          <w:spacing w:val="25"/>
        </w:rPr>
        <w:t xml:space="preserve"> </w:t>
      </w:r>
      <w:r>
        <w:rPr>
          <w:spacing w:val="1"/>
        </w:rPr>
        <w:t>espe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30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fi</w:t>
      </w:r>
      <w:r>
        <w:rPr>
          <w:spacing w:val="-2"/>
        </w:rPr>
        <w:t>l</w:t>
      </w:r>
      <w:r>
        <w:rPr>
          <w:spacing w:val="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>h</w:t>
      </w:r>
      <w:r>
        <w:rPr>
          <w:spacing w:val="1"/>
          <w:w w:val="104"/>
        </w:rPr>
        <w:t>a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w w:val="103"/>
        </w:rPr>
        <w:t xml:space="preserve">d </w:t>
      </w:r>
      <w:r>
        <w:rPr>
          <w:spacing w:val="4"/>
        </w:rPr>
        <w:t>b</w:t>
      </w:r>
      <w:r>
        <w:rPr>
          <w:spacing w:val="-1"/>
        </w:rPr>
        <w:t>e</w:t>
      </w:r>
      <w:r>
        <w:t>t</w:t>
      </w:r>
      <w:r>
        <w:rPr>
          <w:spacing w:val="1"/>
        </w:rPr>
        <w:t>we</w:t>
      </w:r>
      <w:r>
        <w:rPr>
          <w:spacing w:val="-1"/>
        </w:rPr>
        <w:t>e</w:t>
      </w:r>
      <w:r>
        <w:t>n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9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5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pr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9"/>
        </w:rPr>
        <w:t xml:space="preserve"> </w:t>
      </w:r>
      <w:r>
        <w:rPr>
          <w:spacing w:val="1"/>
          <w:w w:val="103"/>
        </w:rPr>
        <w:t>b</w:t>
      </w:r>
      <w:r>
        <w:rPr>
          <w:spacing w:val="1"/>
          <w:w w:val="104"/>
        </w:rPr>
        <w:t>as</w:t>
      </w:r>
      <w:r>
        <w:rPr>
          <w:spacing w:val="-3"/>
          <w:w w:val="104"/>
        </w:rPr>
        <w:t>i</w:t>
      </w:r>
      <w:r>
        <w:rPr>
          <w:w w:val="104"/>
        </w:rPr>
        <w:t xml:space="preserve">c </w:t>
      </w:r>
      <w:r>
        <w:rPr>
          <w:spacing w:val="1"/>
        </w:rPr>
        <w:t>secu</w:t>
      </w:r>
      <w:r>
        <w:t>ri</w:t>
      </w:r>
      <w:r>
        <w:rPr>
          <w:spacing w:val="-3"/>
        </w:rPr>
        <w:t>t</w:t>
      </w:r>
      <w:r>
        <w:t>y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4"/>
        </w:rPr>
        <w:t>o</w:t>
      </w:r>
      <w:r>
        <w:rPr>
          <w:spacing w:val="1"/>
        </w:rPr>
        <w:t>u</w:t>
      </w:r>
      <w:r>
        <w:rPr>
          <w:spacing w:val="-3"/>
        </w:rPr>
        <w:t>g</w:t>
      </w:r>
      <w:r>
        <w:t>h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t>/</w:t>
      </w:r>
      <w:r>
        <w:rPr>
          <w:spacing w:val="1"/>
        </w:rPr>
        <w:t>40</w:t>
      </w:r>
      <w:r>
        <w:t>0</w:t>
      </w:r>
      <w:r>
        <w:rPr>
          <w:spacing w:val="2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t>s</w:t>
      </w:r>
      <w:r>
        <w:rPr>
          <w:spacing w:val="25"/>
        </w:rPr>
        <w:t xml:space="preserve"> </w:t>
      </w:r>
      <w:r>
        <w:rPr>
          <w:spacing w:val="1"/>
        </w:rPr>
        <w:t>na</w:t>
      </w:r>
      <w:r>
        <w:t>t</w:t>
      </w:r>
      <w:r>
        <w:rPr>
          <w:spacing w:val="-3"/>
        </w:rPr>
        <w:t>i</w:t>
      </w:r>
      <w:r>
        <w:rPr>
          <w:spacing w:val="-1"/>
        </w:rPr>
        <w:t>v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cu</w:t>
      </w:r>
      <w:r>
        <w:t>ri</w:t>
      </w:r>
      <w:r>
        <w:rPr>
          <w:spacing w:val="-3"/>
        </w:rPr>
        <w:t>t</w:t>
      </w:r>
      <w:r>
        <w:t>y</w:t>
      </w:r>
      <w:r>
        <w:rPr>
          <w:spacing w:val="24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ss.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6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FE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RE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O</w:t>
      </w:r>
      <w:r>
        <w:rPr>
          <w:rFonts w:ascii="Arial" w:eastAsia="Arial" w:hAnsi="Arial" w:cs="Arial"/>
          <w:b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E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D</w:t>
      </w:r>
    </w:p>
    <w:p w:rsidR="007C6326" w:rsidRDefault="00F406C1">
      <w:pPr>
        <w:spacing w:before="82" w:line="405" w:lineRule="auto"/>
        <w:ind w:left="832" w:right="886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1"/>
        </w:rPr>
        <w:t>ow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</w:t>
      </w:r>
      <w:r>
        <w:rPr>
          <w:spacing w:val="-2"/>
        </w:rPr>
        <w:t>i</w:t>
      </w:r>
      <w:r>
        <w:rPr>
          <w:spacing w:val="1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1"/>
        </w:rPr>
        <w:t>ea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rPr>
          <w:spacing w:val="4"/>
        </w:rPr>
        <w:t>u</w:t>
      </w:r>
      <w:r>
        <w:t>r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pp</w:t>
      </w:r>
      <w:r>
        <w:rPr>
          <w:w w:val="104"/>
        </w:rPr>
        <w:t>l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ca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</w:t>
      </w:r>
      <w:r>
        <w:rPr>
          <w:w w:val="103"/>
        </w:rPr>
        <w:t xml:space="preserve">. </w:t>
      </w: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N</w:t>
      </w:r>
      <w:r>
        <w:rPr>
          <w:spacing w:val="-1"/>
        </w:rPr>
        <w:t>e</w:t>
      </w:r>
      <w:r>
        <w:t>w</w:t>
      </w:r>
      <w:r>
        <w:rPr>
          <w:spacing w:val="16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acqu</w:t>
      </w:r>
      <w:r>
        <w:t>i</w:t>
      </w:r>
      <w:r>
        <w:rPr>
          <w:spacing w:val="1"/>
        </w:rPr>
        <w:t>s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ss.</w:t>
      </w:r>
    </w:p>
    <w:p w:rsidR="007C6326" w:rsidRDefault="00F406C1">
      <w:pPr>
        <w:spacing w:before="5"/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si</w:t>
      </w:r>
      <w:r>
        <w:rPr>
          <w:spacing w:val="-3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9"/>
        </w:rPr>
        <w:t xml:space="preserve"> </w:t>
      </w:r>
      <w:r>
        <w:rPr>
          <w:spacing w:val="1"/>
        </w:rPr>
        <w:t>On-</w:t>
      </w:r>
      <w:r>
        <w:rPr>
          <w:spacing w:val="-2"/>
        </w:rPr>
        <w:t>l</w:t>
      </w:r>
      <w:r>
        <w:rPr>
          <w:spacing w:val="1"/>
        </w:rPr>
        <w:t>in</w:t>
      </w:r>
      <w:r>
        <w:t>e</w:t>
      </w:r>
      <w:r>
        <w:rPr>
          <w:spacing w:val="26"/>
        </w:rPr>
        <w:t xml:space="preserve"> </w:t>
      </w:r>
      <w:r>
        <w:rPr>
          <w:spacing w:val="1"/>
          <w:w w:val="104"/>
        </w:rPr>
        <w:t>scr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ens.</w:t>
      </w:r>
    </w:p>
    <w:p w:rsidR="007C6326" w:rsidRDefault="007C6326">
      <w:pPr>
        <w:spacing w:before="6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C</w:t>
      </w:r>
      <w:r>
        <w:t xml:space="preserve">.        </w:t>
      </w:r>
      <w:r>
        <w:rPr>
          <w:spacing w:val="42"/>
        </w:rPr>
        <w:t xml:space="preserve"> </w:t>
      </w:r>
      <w:r>
        <w:rPr>
          <w:spacing w:val="3"/>
          <w:w w:val="103"/>
        </w:rPr>
        <w:t>R</w:t>
      </w:r>
      <w:r>
        <w:rPr>
          <w:spacing w:val="-1"/>
          <w:w w:val="103"/>
        </w:rPr>
        <w:t>e</w:t>
      </w:r>
      <w:r>
        <w:rPr>
          <w:spacing w:val="4"/>
          <w:w w:val="103"/>
        </w:rPr>
        <w:t>d</w:t>
      </w:r>
      <w:r>
        <w:rPr>
          <w:spacing w:val="-1"/>
          <w:w w:val="103"/>
        </w:rPr>
        <w:t>e</w:t>
      </w:r>
      <w:r>
        <w:rPr>
          <w:spacing w:val="1"/>
          <w:w w:val="103"/>
        </w:rPr>
        <w:t>s</w:t>
      </w:r>
      <w:r>
        <w:rPr>
          <w:w w:val="103"/>
        </w:rPr>
        <w:t>i</w:t>
      </w:r>
      <w:r>
        <w:rPr>
          <w:spacing w:val="-3"/>
          <w:w w:val="103"/>
        </w:rPr>
        <w:t>g</w:t>
      </w:r>
      <w:r>
        <w:rPr>
          <w:spacing w:val="2"/>
          <w:w w:val="103"/>
        </w:rPr>
        <w:t>n</w:t>
      </w:r>
      <w:r>
        <w:rPr>
          <w:spacing w:val="1"/>
          <w:w w:val="103"/>
        </w:rPr>
        <w:t>ed</w:t>
      </w:r>
      <w:r>
        <w:rPr>
          <w:w w:val="103"/>
        </w:rPr>
        <w:t>/</w:t>
      </w:r>
      <w:r>
        <w:rPr>
          <w:spacing w:val="1"/>
          <w:w w:val="103"/>
        </w:rPr>
        <w:t>Co</w:t>
      </w:r>
      <w:r>
        <w:rPr>
          <w:spacing w:val="4"/>
          <w:w w:val="103"/>
        </w:rPr>
        <w:t>n</w:t>
      </w:r>
      <w:r>
        <w:rPr>
          <w:spacing w:val="-1"/>
          <w:w w:val="103"/>
        </w:rPr>
        <w:t>v</w:t>
      </w:r>
      <w:r>
        <w:rPr>
          <w:spacing w:val="1"/>
          <w:w w:val="103"/>
        </w:rPr>
        <w:t>e</w:t>
      </w:r>
      <w:r>
        <w:rPr>
          <w:w w:val="103"/>
        </w:rPr>
        <w:t>r</w:t>
      </w:r>
      <w:r>
        <w:rPr>
          <w:spacing w:val="-3"/>
          <w:w w:val="103"/>
        </w:rPr>
        <w:t>t</w:t>
      </w:r>
      <w:r>
        <w:rPr>
          <w:spacing w:val="1"/>
          <w:w w:val="103"/>
        </w:rPr>
        <w:t>e</w:t>
      </w:r>
      <w:r>
        <w:rPr>
          <w:w w:val="103"/>
        </w:rPr>
        <w:t>d</w:t>
      </w:r>
      <w:r>
        <w:rPr>
          <w:spacing w:val="13"/>
          <w:w w:val="103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po</w:t>
      </w:r>
      <w:r>
        <w:rPr>
          <w:w w:val="103"/>
        </w:rPr>
        <w:t>r</w:t>
      </w:r>
      <w:r>
        <w:rPr>
          <w:w w:val="104"/>
        </w:rPr>
        <w:t>t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D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N</w:t>
      </w:r>
      <w:r>
        <w:rPr>
          <w:spacing w:val="-1"/>
        </w:rPr>
        <w:t>e</w:t>
      </w:r>
      <w:r>
        <w:t>w</w:t>
      </w:r>
      <w:r>
        <w:rPr>
          <w:spacing w:val="16"/>
        </w:rPr>
        <w:t xml:space="preserve"> </w:t>
      </w:r>
      <w:r>
        <w:rPr>
          <w:spacing w:val="1"/>
        </w:rPr>
        <w:t>Au</w:t>
      </w:r>
      <w:r>
        <w:t>t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rPr>
          <w:spacing w:val="1"/>
        </w:rPr>
        <w:t>Ar</w:t>
      </w:r>
      <w:r>
        <w:rPr>
          <w:spacing w:val="-1"/>
        </w:rPr>
        <w:t>c</w:t>
      </w:r>
      <w:r>
        <w:rPr>
          <w:spacing w:val="4"/>
        </w:rPr>
        <w:t>h</w:t>
      </w:r>
      <w:r>
        <w:rPr>
          <w:spacing w:val="-2"/>
        </w:rPr>
        <w:t>i</w:t>
      </w:r>
      <w:r>
        <w:rPr>
          <w:spacing w:val="2"/>
        </w:rPr>
        <w:t>v</w:t>
      </w:r>
      <w:r>
        <w:t>e</w:t>
      </w:r>
      <w:r>
        <w:rPr>
          <w:spacing w:val="26"/>
        </w:rPr>
        <w:t xml:space="preserve"> </w:t>
      </w:r>
      <w:r>
        <w:rPr>
          <w:spacing w:val="1"/>
          <w:w w:val="103"/>
        </w:rPr>
        <w:t>pr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ess.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 xml:space="preserve">E.         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>n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3"/>
        </w:rPr>
        <w:t>f</w:t>
      </w:r>
      <w:r>
        <w:rPr>
          <w:spacing w:val="-1"/>
        </w:rPr>
        <w:t>a</w:t>
      </w:r>
      <w:r>
        <w:rPr>
          <w:spacing w:val="1"/>
        </w:rPr>
        <w:t>c</w:t>
      </w:r>
      <w:r>
        <w:t>e</w:t>
      </w:r>
      <w:r>
        <w:rPr>
          <w:spacing w:val="2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>de</w:t>
      </w:r>
      <w:r>
        <w:t>r</w:t>
      </w:r>
      <w:r>
        <w:rPr>
          <w:spacing w:val="18"/>
        </w:rPr>
        <w:t xml:space="preserve"> </w:t>
      </w:r>
      <w:r>
        <w:rPr>
          <w:spacing w:val="-2"/>
        </w:rPr>
        <w:t>E</w:t>
      </w:r>
      <w:r>
        <w:rPr>
          <w:spacing w:val="4"/>
        </w:rPr>
        <w:t>n</w:t>
      </w:r>
      <w:r>
        <w:rPr>
          <w:spacing w:val="-2"/>
        </w:rPr>
        <w:t>t</w:t>
      </w:r>
      <w:r>
        <w:t>ry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-2"/>
        </w:rPr>
        <w:t>s</w:t>
      </w:r>
      <w:r>
        <w:t>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6"/>
        </w:rPr>
        <w:t xml:space="preserve"> </w:t>
      </w:r>
      <w:r>
        <w:rPr>
          <w:spacing w:val="1"/>
          <w:w w:val="103"/>
        </w:rPr>
        <w:t>b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ses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3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1"/>
        </w:rPr>
        <w:t>pu</w:t>
      </w:r>
      <w:r>
        <w:t>t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Ac</w:t>
      </w:r>
      <w:r>
        <w:t>t</w:t>
      </w:r>
      <w:r>
        <w:rPr>
          <w:spacing w:val="-3"/>
        </w:rPr>
        <w:t>i</w:t>
      </w:r>
      <w:r>
        <w:rPr>
          <w:spacing w:val="-1"/>
        </w:rPr>
        <w:t>v</w:t>
      </w:r>
      <w:r>
        <w:t>ity</w:t>
      </w:r>
      <w:r>
        <w:rPr>
          <w:spacing w:val="2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1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  <w:w w:val="104"/>
        </w:rPr>
        <w:t>c</w:t>
      </w:r>
      <w:r>
        <w:rPr>
          <w:spacing w:val="1"/>
          <w:w w:val="103"/>
        </w:rPr>
        <w:t>o</w:t>
      </w:r>
      <w:r>
        <w:rPr>
          <w:spacing w:val="-1"/>
          <w:w w:val="104"/>
        </w:rPr>
        <w:t>mm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ss</w:t>
      </w:r>
      <w:r>
        <w:rPr>
          <w:w w:val="104"/>
        </w:rPr>
        <w:t>i</w:t>
      </w:r>
      <w:r>
        <w:rPr>
          <w:spacing w:val="1"/>
          <w:w w:val="103"/>
        </w:rPr>
        <w:t>on</w:t>
      </w:r>
      <w:r>
        <w:rPr>
          <w:w w:val="104"/>
        </w:rPr>
        <w:t>s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7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FE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RE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-2"/>
          <w:sz w:val="26"/>
          <w:szCs w:val="26"/>
        </w:rPr>
        <w:t>O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O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E</w:t>
      </w:r>
      <w:r>
        <w:rPr>
          <w:rFonts w:ascii="Arial" w:eastAsia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ES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D</w:t>
      </w:r>
    </w:p>
    <w:p w:rsidR="007C6326" w:rsidRDefault="00F406C1">
      <w:pPr>
        <w:spacing w:before="82" w:line="247" w:lineRule="auto"/>
        <w:ind w:left="832" w:right="173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</w:t>
      </w:r>
      <w:r>
        <w:rPr>
          <w:spacing w:val="-2"/>
        </w:rPr>
        <w:t>i</w:t>
      </w:r>
      <w:r>
        <w:rPr>
          <w:spacing w:val="1"/>
        </w:rPr>
        <w:t>s</w:t>
      </w:r>
      <w:r>
        <w:t>t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1"/>
        </w:rPr>
        <w:t>ea</w:t>
      </w:r>
      <w:r>
        <w:t>s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n</w:t>
      </w:r>
      <w:r>
        <w:rPr>
          <w:spacing w:val="4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3"/>
        </w:rPr>
        <w:t>f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3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</w:t>
      </w:r>
      <w:r>
        <w:rPr>
          <w:spacing w:val="4"/>
        </w:rPr>
        <w:t>d</w:t>
      </w:r>
      <w:r>
        <w:t>r</w:t>
      </w:r>
      <w:r>
        <w:rPr>
          <w:spacing w:val="-1"/>
        </w:rPr>
        <w:t>e</w:t>
      </w:r>
      <w:r>
        <w:rPr>
          <w:spacing w:val="1"/>
        </w:rPr>
        <w:t>sse</w:t>
      </w:r>
      <w:r>
        <w:rPr>
          <w:spacing w:val="2"/>
        </w:rPr>
        <w:t>d</w:t>
      </w:r>
      <w:r>
        <w:t xml:space="preserve">. </w:t>
      </w:r>
      <w:r>
        <w:rPr>
          <w:spacing w:val="33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4"/>
        </w:rPr>
        <w:t xml:space="preserve">e </w:t>
      </w:r>
      <w:r>
        <w:rPr>
          <w:spacing w:val="1"/>
        </w:rPr>
        <w:t>a</w:t>
      </w:r>
      <w:r>
        <w:t>re</w:t>
      </w:r>
      <w:r>
        <w:rPr>
          <w:spacing w:val="1"/>
        </w:rPr>
        <w:t>a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4"/>
        </w:rPr>
        <w:t>d</w:t>
      </w:r>
      <w:r>
        <w:rPr>
          <w:spacing w:val="-3"/>
        </w:rPr>
        <w:t>i</w:t>
      </w:r>
      <w:r>
        <w:t>r</w:t>
      </w:r>
      <w:r>
        <w:rPr>
          <w:spacing w:val="1"/>
        </w:rPr>
        <w:t>e</w:t>
      </w:r>
      <w:r>
        <w:t>ct</w:t>
      </w:r>
      <w:r>
        <w:rPr>
          <w:spacing w:val="2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</w:t>
      </w:r>
      <w:r>
        <w:rPr>
          <w:spacing w:val="1"/>
        </w:rPr>
        <w:t>e</w:t>
      </w:r>
      <w:r>
        <w:t>s</w:t>
      </w:r>
      <w:r>
        <w:rPr>
          <w:spacing w:val="2"/>
        </w:rPr>
        <w:t>u</w:t>
      </w:r>
      <w:r>
        <w:t>lt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w w:val="104"/>
        </w:rPr>
        <w:t>e</w:t>
      </w:r>
      <w:r>
        <w:rPr>
          <w:spacing w:val="3"/>
          <w:w w:val="103"/>
        </w:rPr>
        <w:t>f</w:t>
      </w:r>
      <w:r>
        <w:rPr>
          <w:w w:val="103"/>
        </w:rPr>
        <w:t>f</w:t>
      </w:r>
      <w:r>
        <w:rPr>
          <w:spacing w:val="2"/>
          <w:w w:val="103"/>
        </w:rPr>
        <w:t>o</w:t>
      </w:r>
      <w:r>
        <w:rPr>
          <w:w w:val="103"/>
        </w:rPr>
        <w:t>r</w:t>
      </w:r>
      <w:r>
        <w:rPr>
          <w:w w:val="104"/>
        </w:rPr>
        <w:t>ts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N</w:t>
      </w:r>
      <w:r>
        <w:rPr>
          <w:spacing w:val="1"/>
        </w:rPr>
        <w:t>on</w:t>
      </w:r>
      <w:r>
        <w:rPr>
          <w:spacing w:val="-2"/>
        </w:rPr>
        <w:t>-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4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ess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1509" w:right="106"/>
        <w:jc w:val="both"/>
      </w:pPr>
      <w:r>
        <w:rPr>
          <w:spacing w:val="3"/>
        </w:rPr>
        <w:t>O</w:t>
      </w:r>
      <w:r>
        <w:rPr>
          <w:spacing w:val="2"/>
        </w:rPr>
        <w:t>n</w:t>
      </w:r>
      <w:r>
        <w:rPr>
          <w:spacing w:val="-3"/>
        </w:rPr>
        <w:t>l</w:t>
      </w:r>
      <w:r>
        <w:t>y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t>ter</w:t>
      </w:r>
      <w:r>
        <w:rPr>
          <w:spacing w:val="3"/>
        </w:rPr>
        <w:t>f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2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t>at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t>ve</w:t>
      </w:r>
      <w:r>
        <w:rPr>
          <w:spacing w:val="3"/>
        </w:rPr>
        <w:t>r</w:t>
      </w:r>
      <w:r>
        <w:rPr>
          <w:spacing w:val="-3"/>
        </w:rPr>
        <w:t>i</w:t>
      </w:r>
      <w:r>
        <w:t>fi</w:t>
      </w:r>
      <w:r>
        <w:rPr>
          <w:spacing w:val="1"/>
        </w:rPr>
        <w:t>e</w:t>
      </w:r>
      <w:r>
        <w:rPr>
          <w:spacing w:val="2"/>
        </w:rPr>
        <w:t>d</w:t>
      </w:r>
      <w:r>
        <w:t>.</w:t>
      </w:r>
      <w:r>
        <w:rPr>
          <w:spacing w:val="24"/>
        </w:rPr>
        <w:t xml:space="preserve"> </w:t>
      </w:r>
      <w:r>
        <w:t>C</w:t>
      </w:r>
      <w:r>
        <w:rPr>
          <w:spacing w:val="4"/>
        </w:rPr>
        <w:t>h</w:t>
      </w:r>
      <w:r>
        <w:t>a</w:t>
      </w:r>
      <w:r>
        <w:rPr>
          <w:spacing w:val="4"/>
        </w:rPr>
        <w:t>n</w:t>
      </w:r>
      <w:r>
        <w:rPr>
          <w:spacing w:val="-3"/>
        </w:rPr>
        <w:t>g</w:t>
      </w:r>
      <w:r>
        <w:rPr>
          <w:spacing w:val="1"/>
        </w:rPr>
        <w:t>e</w:t>
      </w:r>
      <w:r>
        <w:t>s</w:t>
      </w:r>
      <w:r>
        <w:rPr>
          <w:spacing w:val="2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>e</w:t>
      </w:r>
    </w:p>
    <w:p w:rsidR="007C6326" w:rsidRDefault="00F406C1">
      <w:pPr>
        <w:spacing w:before="7" w:line="249" w:lineRule="auto"/>
        <w:ind w:left="1509" w:right="349"/>
        <w:jc w:val="both"/>
      </w:pPr>
      <w:r>
        <w:t>E</w:t>
      </w:r>
      <w:r>
        <w:rPr>
          <w:spacing w:val="1"/>
        </w:rPr>
        <w:t>D</w:t>
      </w:r>
      <w:r>
        <w:t>I</w:t>
      </w:r>
      <w:r>
        <w:rPr>
          <w:spacing w:val="14"/>
        </w:rPr>
        <w:t xml:space="preserve"> </w:t>
      </w:r>
      <w:r>
        <w:t>i</w:t>
      </w:r>
      <w:r>
        <w:rPr>
          <w:spacing w:val="2"/>
        </w:rPr>
        <w:t>n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3"/>
        </w:rPr>
        <w:t>f</w:t>
      </w:r>
      <w:r>
        <w:rPr>
          <w:spacing w:val="-1"/>
        </w:rPr>
        <w:t>a</w:t>
      </w:r>
      <w:r>
        <w:rPr>
          <w:spacing w:val="1"/>
        </w:rPr>
        <w:t>c</w:t>
      </w:r>
      <w:r>
        <w:t>e</w:t>
      </w:r>
      <w:r>
        <w:rPr>
          <w:spacing w:val="2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4"/>
        </w:rPr>
        <w:t>u</w:t>
      </w:r>
      <w:r>
        <w:rPr>
          <w:spacing w:val="1"/>
        </w:rPr>
        <w:t>ppo</w:t>
      </w:r>
      <w:r>
        <w:rPr>
          <w:spacing w:val="3"/>
        </w:rPr>
        <w:t>r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Re</w:t>
      </w:r>
      <w:r>
        <w:rPr>
          <w:spacing w:val="-1"/>
        </w:rPr>
        <w:t>a</w:t>
      </w:r>
      <w:r>
        <w:rPr>
          <w:spacing w:val="1"/>
        </w:rPr>
        <w:t>ss</w:t>
      </w:r>
      <w:r>
        <w:t>i</w:t>
      </w:r>
      <w:r>
        <w:rPr>
          <w:spacing w:val="-3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2"/>
        </w:rPr>
        <w:t>l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rPr>
          <w:spacing w:val="-2"/>
        </w:rPr>
        <w:t>t</w:t>
      </w:r>
      <w: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1"/>
        </w:rPr>
        <w:t>pa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3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9"/>
        </w:rPr>
        <w:t xml:space="preserve"> </w:t>
      </w:r>
      <w:r>
        <w:t>i</w:t>
      </w:r>
      <w:r>
        <w:rPr>
          <w:spacing w:val="-1"/>
        </w:rPr>
        <w:t>m</w:t>
      </w:r>
      <w:r>
        <w:rPr>
          <w:spacing w:val="1"/>
        </w:rPr>
        <w:t>pa</w:t>
      </w:r>
      <w:r>
        <w:rPr>
          <w:spacing w:val="-1"/>
        </w:rPr>
        <w:t>c</w:t>
      </w:r>
      <w:r>
        <w:t>t</w:t>
      </w:r>
      <w:r>
        <w:rPr>
          <w:spacing w:val="24"/>
        </w:rPr>
        <w:t xml:space="preserve"> </w:t>
      </w:r>
      <w:r>
        <w:rPr>
          <w:spacing w:val="1"/>
          <w:w w:val="103"/>
        </w:rPr>
        <w:t>o</w:t>
      </w:r>
      <w:r>
        <w:rPr>
          <w:w w:val="103"/>
        </w:rPr>
        <w:t xml:space="preserve">n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>de</w:t>
      </w:r>
      <w:r>
        <w:t>r</w:t>
      </w:r>
      <w:r>
        <w:rPr>
          <w:spacing w:val="12"/>
        </w:rPr>
        <w:t xml:space="preserve"> </w:t>
      </w:r>
      <w:r>
        <w:t>Pr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.</w:t>
      </w:r>
      <w:r>
        <w:rPr>
          <w:spacing w:val="2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2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sepa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app</w:t>
      </w:r>
      <w:r>
        <w:t>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1"/>
        </w:rPr>
        <w:t xml:space="preserve"> </w:t>
      </w:r>
      <w:r>
        <w:rPr>
          <w:spacing w:val="1"/>
        </w:rPr>
        <w:t>sha</w:t>
      </w:r>
      <w:r>
        <w:t>r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4"/>
        </w:rPr>
        <w:t xml:space="preserve"> 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5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t>rf</w:t>
      </w:r>
      <w:r>
        <w:rPr>
          <w:spacing w:val="1"/>
        </w:rPr>
        <w:t>ac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on</w:t>
      </w:r>
      <w:r>
        <w:t>l</w:t>
      </w:r>
      <w:r>
        <w:rPr>
          <w:spacing w:val="-3"/>
        </w:rPr>
        <w:t>y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>de</w:t>
      </w:r>
      <w:r>
        <w:t>rs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con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1"/>
        </w:rPr>
        <w:t>u</w:t>
      </w:r>
      <w:r>
        <w:t>e</w:t>
      </w:r>
      <w:r>
        <w:rPr>
          <w:spacing w:val="2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rPr>
          <w:spacing w:val="-2"/>
        </w:rPr>
        <w:t>s</w:t>
      </w:r>
      <w:r>
        <w:t>s</w:t>
      </w:r>
      <w:r>
        <w:rPr>
          <w:spacing w:val="2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a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nn</w:t>
      </w:r>
      <w:r>
        <w:rPr>
          <w:spacing w:val="1"/>
          <w:w w:val="104"/>
        </w:rPr>
        <w:t>e</w:t>
      </w:r>
      <w:r>
        <w:rPr>
          <w:w w:val="103"/>
        </w:rPr>
        <w:t>r.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2"/>
        </w:rPr>
        <w:t xml:space="preserve"> </w:t>
      </w:r>
      <w:r>
        <w:rPr>
          <w:spacing w:val="3"/>
        </w:rPr>
        <w:t>N</w:t>
      </w:r>
      <w:r>
        <w:rPr>
          <w:spacing w:val="-1"/>
        </w:rPr>
        <w:t>e</w:t>
      </w:r>
      <w:r>
        <w:t>t</w:t>
      </w:r>
      <w:r>
        <w:rPr>
          <w:spacing w:val="1"/>
        </w:rPr>
        <w:t>wo</w:t>
      </w:r>
      <w:r>
        <w:t>rk</w:t>
      </w:r>
      <w:r>
        <w:rPr>
          <w:spacing w:val="2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4"/>
        </w:rPr>
        <w:t>u</w:t>
      </w:r>
      <w:r>
        <w:t>r</w:t>
      </w:r>
      <w:r>
        <w:rPr>
          <w:spacing w:val="-3"/>
        </w:rPr>
        <w:t>i</w:t>
      </w:r>
      <w:r>
        <w:t>ty</w:t>
      </w:r>
      <w:r>
        <w:rPr>
          <w:spacing w:val="2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2"/>
        </w:rPr>
        <w:t>-</w:t>
      </w:r>
      <w:r>
        <w:t>in</w:t>
      </w:r>
      <w:r>
        <w:rPr>
          <w:spacing w:val="20"/>
        </w:rPr>
        <w:t xml:space="preserve"> </w:t>
      </w:r>
      <w:r>
        <w:rPr>
          <w:spacing w:val="1"/>
          <w:w w:val="104"/>
        </w:rPr>
        <w:t>ac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ess</w:t>
      </w:r>
      <w:r>
        <w:rPr>
          <w:w w:val="103"/>
        </w:rPr>
        <w:t>.</w:t>
      </w:r>
    </w:p>
    <w:p w:rsidR="007C6326" w:rsidRDefault="007C6326">
      <w:pPr>
        <w:spacing w:before="13" w:line="200" w:lineRule="exact"/>
      </w:pPr>
    </w:p>
    <w:p w:rsidR="007C6326" w:rsidRDefault="00F406C1">
      <w:pPr>
        <w:spacing w:line="253" w:lineRule="auto"/>
        <w:ind w:left="1509" w:right="353"/>
        <w:jc w:val="both"/>
        <w:rPr>
          <w:sz w:val="18"/>
          <w:szCs w:val="18"/>
        </w:rPr>
      </w:pPr>
      <w:r>
        <w:rPr>
          <w:sz w:val="18"/>
          <w:szCs w:val="18"/>
        </w:rPr>
        <w:t>Ch</w:t>
      </w:r>
      <w:r>
        <w:rPr>
          <w:spacing w:val="1"/>
          <w:sz w:val="18"/>
          <w:szCs w:val="18"/>
        </w:rPr>
        <w:t>a</w:t>
      </w:r>
      <w:r>
        <w:rPr>
          <w:spacing w:val="-3"/>
          <w:sz w:val="18"/>
          <w:szCs w:val="18"/>
        </w:rPr>
        <w:t>ng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2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>cl</w:t>
      </w:r>
      <w:r>
        <w:rPr>
          <w:spacing w:val="-3"/>
          <w:sz w:val="18"/>
          <w:szCs w:val="18"/>
        </w:rPr>
        <w:t>u</w:t>
      </w:r>
      <w:r>
        <w:rPr>
          <w:sz w:val="18"/>
          <w:szCs w:val="18"/>
        </w:rPr>
        <w:t>de</w:t>
      </w:r>
      <w:r>
        <w:rPr>
          <w:spacing w:val="1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I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tran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ac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5"/>
          <w:sz w:val="18"/>
          <w:szCs w:val="18"/>
        </w:rPr>
        <w:t>o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s</w:t>
      </w:r>
      <w:r>
        <w:rPr>
          <w:spacing w:val="3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f</w:t>
      </w:r>
      <w:r>
        <w:rPr>
          <w:spacing w:val="-3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r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i</w:t>
      </w:r>
      <w:r>
        <w:rPr>
          <w:spacing w:val="-3"/>
          <w:sz w:val="18"/>
          <w:szCs w:val="18"/>
        </w:rPr>
        <w:t>gn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2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l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1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l</w:t>
      </w:r>
      <w:r>
        <w:rPr>
          <w:spacing w:val="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ha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</w:t>
      </w:r>
      <w:r>
        <w:rPr>
          <w:spacing w:val="1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o 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m</w:t>
      </w:r>
      <w:r>
        <w:rPr>
          <w:spacing w:val="1"/>
          <w:sz w:val="18"/>
          <w:szCs w:val="18"/>
        </w:rPr>
        <w:t>pa</w:t>
      </w:r>
      <w:r>
        <w:rPr>
          <w:spacing w:val="-2"/>
          <w:sz w:val="18"/>
          <w:szCs w:val="18"/>
        </w:rPr>
        <w:t>c</w:t>
      </w:r>
      <w:r>
        <w:rPr>
          <w:sz w:val="18"/>
          <w:szCs w:val="18"/>
        </w:rPr>
        <w:t>t</w:t>
      </w:r>
      <w:r>
        <w:rPr>
          <w:spacing w:val="1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</w:t>
      </w:r>
      <w:r>
        <w:rPr>
          <w:spacing w:val="-3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8"/>
          <w:sz w:val="18"/>
          <w:szCs w:val="18"/>
        </w:rPr>
        <w:t xml:space="preserve"> </w:t>
      </w:r>
      <w:r>
        <w:rPr>
          <w:spacing w:val="-1"/>
          <w:w w:val="104"/>
          <w:sz w:val="18"/>
          <w:szCs w:val="18"/>
        </w:rPr>
        <w:t>s</w:t>
      </w:r>
      <w:r>
        <w:rPr>
          <w:spacing w:val="1"/>
          <w:w w:val="104"/>
          <w:sz w:val="18"/>
          <w:szCs w:val="18"/>
        </w:rPr>
        <w:t>ec</w:t>
      </w:r>
      <w:r>
        <w:rPr>
          <w:spacing w:val="-3"/>
          <w:w w:val="104"/>
          <w:sz w:val="18"/>
          <w:szCs w:val="18"/>
        </w:rPr>
        <w:t>u</w:t>
      </w:r>
      <w:r>
        <w:rPr>
          <w:spacing w:val="2"/>
          <w:w w:val="104"/>
          <w:sz w:val="18"/>
          <w:szCs w:val="18"/>
        </w:rPr>
        <w:t>r</w:t>
      </w:r>
      <w:r>
        <w:rPr>
          <w:spacing w:val="-2"/>
          <w:w w:val="104"/>
          <w:sz w:val="18"/>
          <w:szCs w:val="18"/>
        </w:rPr>
        <w:t>i</w:t>
      </w:r>
      <w:r>
        <w:rPr>
          <w:spacing w:val="1"/>
          <w:w w:val="104"/>
          <w:sz w:val="18"/>
          <w:szCs w:val="18"/>
        </w:rPr>
        <w:t>t</w:t>
      </w:r>
      <w:r>
        <w:rPr>
          <w:w w:val="104"/>
          <w:sz w:val="18"/>
          <w:szCs w:val="18"/>
        </w:rPr>
        <w:t xml:space="preserve">y 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pec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s</w:t>
      </w:r>
      <w:r>
        <w:rPr>
          <w:spacing w:val="2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9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</w:t>
      </w:r>
      <w:r>
        <w:rPr>
          <w:spacing w:val="-3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w</w:t>
      </w:r>
      <w:r>
        <w:rPr>
          <w:spacing w:val="-5"/>
          <w:sz w:val="18"/>
          <w:szCs w:val="18"/>
        </w:rPr>
        <w:t>o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2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9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</w:t>
      </w:r>
      <w:r>
        <w:rPr>
          <w:spacing w:val="-3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E</w:t>
      </w:r>
      <w:r>
        <w:rPr>
          <w:spacing w:val="-3"/>
          <w:sz w:val="18"/>
          <w:szCs w:val="18"/>
        </w:rPr>
        <w:t>X</w:t>
      </w:r>
      <w:r>
        <w:rPr>
          <w:spacing w:val="-2"/>
          <w:sz w:val="18"/>
          <w:szCs w:val="18"/>
        </w:rPr>
        <w:t>T</w:t>
      </w:r>
      <w:r>
        <w:rPr>
          <w:spacing w:val="-1"/>
          <w:sz w:val="18"/>
          <w:szCs w:val="18"/>
        </w:rPr>
        <w:t>O</w:t>
      </w:r>
      <w:r>
        <w:rPr>
          <w:spacing w:val="-4"/>
          <w:sz w:val="18"/>
          <w:szCs w:val="18"/>
        </w:rPr>
        <w:t>L</w:t>
      </w:r>
      <w:r>
        <w:rPr>
          <w:spacing w:val="1"/>
          <w:sz w:val="18"/>
          <w:szCs w:val="18"/>
        </w:rPr>
        <w:t>/E</w:t>
      </w:r>
      <w:r>
        <w:rPr>
          <w:spacing w:val="-3"/>
          <w:sz w:val="18"/>
          <w:szCs w:val="18"/>
        </w:rPr>
        <w:t>D</w:t>
      </w:r>
      <w:r>
        <w:rPr>
          <w:sz w:val="18"/>
          <w:szCs w:val="18"/>
        </w:rPr>
        <w:t>I</w:t>
      </w:r>
      <w:r>
        <w:rPr>
          <w:spacing w:val="42"/>
          <w:sz w:val="18"/>
          <w:szCs w:val="18"/>
        </w:rPr>
        <w:t xml:space="preserve"> </w:t>
      </w:r>
      <w:r>
        <w:rPr>
          <w:spacing w:val="-2"/>
          <w:w w:val="104"/>
          <w:sz w:val="18"/>
          <w:szCs w:val="18"/>
        </w:rPr>
        <w:t>i</w:t>
      </w:r>
      <w:r>
        <w:rPr>
          <w:w w:val="104"/>
          <w:sz w:val="18"/>
          <w:szCs w:val="18"/>
        </w:rPr>
        <w:t>n</w:t>
      </w:r>
      <w:r>
        <w:rPr>
          <w:spacing w:val="1"/>
          <w:w w:val="104"/>
          <w:sz w:val="18"/>
          <w:szCs w:val="18"/>
        </w:rPr>
        <w:t>t</w:t>
      </w:r>
      <w:r>
        <w:rPr>
          <w:spacing w:val="-2"/>
          <w:w w:val="104"/>
          <w:sz w:val="18"/>
          <w:szCs w:val="18"/>
        </w:rPr>
        <w:t>e</w:t>
      </w:r>
      <w:r>
        <w:rPr>
          <w:spacing w:val="2"/>
          <w:w w:val="104"/>
          <w:sz w:val="18"/>
          <w:szCs w:val="18"/>
        </w:rPr>
        <w:t>r</w:t>
      </w:r>
      <w:r>
        <w:rPr>
          <w:w w:val="104"/>
          <w:sz w:val="18"/>
          <w:szCs w:val="18"/>
        </w:rPr>
        <w:t>f</w:t>
      </w:r>
      <w:r>
        <w:rPr>
          <w:spacing w:val="1"/>
          <w:w w:val="104"/>
          <w:sz w:val="18"/>
          <w:szCs w:val="18"/>
        </w:rPr>
        <w:t>ace.</w:t>
      </w:r>
    </w:p>
    <w:p w:rsidR="007C6326" w:rsidRDefault="00F406C1">
      <w:pPr>
        <w:spacing w:line="240" w:lineRule="exact"/>
        <w:ind w:left="832"/>
        <w:rPr>
          <w:sz w:val="22"/>
          <w:szCs w:val="22"/>
        </w:rPr>
      </w:pPr>
      <w:r>
        <w:rPr>
          <w:sz w:val="22"/>
          <w:szCs w:val="22"/>
        </w:rPr>
        <w:t xml:space="preserve">C.     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ional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EDI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proc</w:t>
      </w:r>
      <w:r>
        <w:rPr>
          <w:spacing w:val="3"/>
          <w:w w:val="102"/>
          <w:sz w:val="22"/>
          <w:szCs w:val="22"/>
        </w:rPr>
        <w:t>e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7C6326" w:rsidRDefault="007C6326">
      <w:pPr>
        <w:spacing w:before="2" w:line="160" w:lineRule="exact"/>
        <w:rPr>
          <w:sz w:val="16"/>
          <w:szCs w:val="16"/>
        </w:rPr>
      </w:pPr>
    </w:p>
    <w:p w:rsidR="007C6326" w:rsidRDefault="00F406C1">
      <w:pPr>
        <w:spacing w:line="247" w:lineRule="auto"/>
        <w:ind w:left="1509" w:right="241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3"/>
        </w:rPr>
        <w:t>C</w:t>
      </w:r>
      <w:r>
        <w:rPr>
          <w:spacing w:val="2"/>
        </w:rPr>
        <w:t>h</w:t>
      </w:r>
      <w:r>
        <w:rPr>
          <w:spacing w:val="1"/>
        </w:rPr>
        <w:t>an</w:t>
      </w:r>
      <w:r>
        <w:rPr>
          <w:spacing w:val="-3"/>
        </w:rPr>
        <w:t>g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ud</w:t>
      </w:r>
      <w:r>
        <w:t>e</w:t>
      </w:r>
      <w:r>
        <w:rPr>
          <w:spacing w:val="24"/>
        </w:rPr>
        <w:t xml:space="preserve"> </w:t>
      </w:r>
      <w:r>
        <w:rPr>
          <w:spacing w:val="-2"/>
        </w:rPr>
        <w:t>E</w:t>
      </w:r>
      <w:r>
        <w:rPr>
          <w:spacing w:val="3"/>
        </w:rPr>
        <w:t>D</w:t>
      </w:r>
      <w:r>
        <w:t>I</w:t>
      </w:r>
      <w:r>
        <w:rPr>
          <w:spacing w:val="9"/>
        </w:rPr>
        <w:t xml:space="preserve"> </w:t>
      </w:r>
      <w:r>
        <w:t>tr</w:t>
      </w:r>
      <w:r>
        <w:rPr>
          <w:spacing w:val="1"/>
        </w:rPr>
        <w:t>ansa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s</w:t>
      </w:r>
      <w:r>
        <w:rPr>
          <w:spacing w:val="3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pac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1"/>
        </w:rPr>
        <w:t>e</w:t>
      </w:r>
      <w: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a</w:t>
      </w:r>
      <w:r>
        <w:t>l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r>
        <w:rPr>
          <w:spacing w:val="2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X</w:t>
      </w:r>
      <w:r>
        <w:t>T</w:t>
      </w:r>
      <w:r>
        <w:rPr>
          <w:spacing w:val="1"/>
        </w:rPr>
        <w:t>O</w:t>
      </w:r>
      <w:r>
        <w:rPr>
          <w:spacing w:val="-2"/>
        </w:rPr>
        <w:t>L/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37"/>
        </w:rPr>
        <w:t xml:space="preserve"> </w:t>
      </w:r>
      <w:r>
        <w:rPr>
          <w:spacing w:val="-2"/>
          <w:w w:val="104"/>
        </w:rPr>
        <w:t>i</w:t>
      </w:r>
      <w:r>
        <w:rPr>
          <w:spacing w:val="4"/>
          <w:w w:val="104"/>
        </w:rPr>
        <w:t>n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</w:t>
      </w:r>
      <w:r>
        <w:rPr>
          <w:w w:val="103"/>
        </w:rPr>
        <w:t>rf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38" style="position:absolute;left:0;text-align:left;margin-left:92.3pt;margin-top:1.15pt;width:427.8pt;height:0;z-index:-251656704;mso-position-horizontal-relative:page" coordorigin="1846,23" coordsize="8556,0">
            <v:shape id="_x0000_s1039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spacing w:before="29"/>
        <w:ind w:left="832"/>
      </w:pPr>
      <w:r>
        <w:rPr>
          <w:spacing w:val="1"/>
        </w:rPr>
        <w:t>D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-1"/>
        </w:rPr>
        <w:t>P</w:t>
      </w:r>
      <w:r>
        <w:t>C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rPr>
          <w:spacing w:val="1"/>
        </w:rPr>
        <w:t>se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spre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1"/>
        </w:rPr>
        <w:t>sh</w:t>
      </w:r>
      <w:r>
        <w:rPr>
          <w:spacing w:val="-1"/>
        </w:rPr>
        <w:t>e</w:t>
      </w:r>
      <w:r>
        <w:rPr>
          <w:spacing w:val="1"/>
        </w:rPr>
        <w:t>e</w:t>
      </w:r>
      <w:r>
        <w:t>t</w:t>
      </w:r>
      <w:r>
        <w:rPr>
          <w:spacing w:val="37"/>
        </w:rPr>
        <w:t xml:space="preserve"> </w:t>
      </w:r>
      <w:r>
        <w:rPr>
          <w:spacing w:val="1"/>
        </w:rPr>
        <w:t>ana</w:t>
      </w:r>
      <w:r>
        <w:rPr>
          <w:spacing w:val="-3"/>
        </w:rPr>
        <w:t>l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i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i</w:t>
      </w:r>
      <w:r>
        <w:rPr>
          <w:spacing w:val="-1"/>
        </w:rPr>
        <w:t>c</w:t>
      </w:r>
      <w:r>
        <w:rPr>
          <w:spacing w:val="1"/>
        </w:rPr>
        <w:t>at</w:t>
      </w:r>
      <w:r>
        <w:rPr>
          <w:spacing w:val="-2"/>
        </w:rPr>
        <w:t>i</w:t>
      </w:r>
      <w:r>
        <w:rPr>
          <w:spacing w:val="2"/>
        </w:rPr>
        <w:t>o</w:t>
      </w:r>
      <w:r>
        <w:rPr>
          <w:spacing w:val="4"/>
        </w:rPr>
        <w:t>n</w:t>
      </w:r>
      <w:r>
        <w:t>s</w:t>
      </w:r>
      <w:r>
        <w:rPr>
          <w:spacing w:val="36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  <w:w w:val="104"/>
        </w:rPr>
        <w:t>da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1509" w:right="111"/>
      </w:pPr>
      <w:r>
        <w:t>T</w:t>
      </w:r>
      <w:r>
        <w:rPr>
          <w:spacing w:val="2"/>
        </w:rPr>
        <w:t>h</w:t>
      </w:r>
      <w:r>
        <w:rPr>
          <w:spacing w:val="1"/>
        </w:rPr>
        <w:t>es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2"/>
        </w:rPr>
        <w:t>i</w:t>
      </w:r>
      <w:r>
        <w:rPr>
          <w:spacing w:val="1"/>
        </w:rPr>
        <w:t>ca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t>t</w:t>
      </w:r>
      <w:r>
        <w:rPr>
          <w:spacing w:val="-1"/>
        </w:rPr>
        <w:t>e</w:t>
      </w:r>
      <w:r>
        <w:t>ly</w:t>
      </w:r>
      <w:r>
        <w:rPr>
          <w:spacing w:val="32"/>
        </w:rPr>
        <w:t xml:space="preserve"> </w:t>
      </w:r>
      <w:r>
        <w:rPr>
          <w:spacing w:val="1"/>
        </w:rPr>
        <w:t>un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con</w:t>
      </w:r>
      <w:r>
        <w:t>t</w:t>
      </w:r>
      <w:r>
        <w:rPr>
          <w:spacing w:val="1"/>
        </w:rPr>
        <w:t>ro</w:t>
      </w:r>
      <w:r>
        <w:t>l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1"/>
        </w:rPr>
        <w:t>e</w:t>
      </w:r>
      <w:r>
        <w:t>r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u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s</w:t>
      </w:r>
      <w:r>
        <w:rPr>
          <w:w w:val="104"/>
        </w:rPr>
        <w:t>i</w:t>
      </w:r>
      <w:r>
        <w:rPr>
          <w:spacing w:val="2"/>
          <w:w w:val="103"/>
        </w:rPr>
        <w:t>d</w:t>
      </w:r>
      <w:r>
        <w:rPr>
          <w:w w:val="104"/>
        </w:rPr>
        <w:t xml:space="preserve">e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co</w:t>
      </w:r>
      <w:r>
        <w:rPr>
          <w:spacing w:val="4"/>
        </w:rPr>
        <w:t>p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j</w:t>
      </w:r>
      <w:r>
        <w:rPr>
          <w:spacing w:val="1"/>
        </w:rPr>
        <w:t>ec</w:t>
      </w:r>
      <w:r>
        <w:rPr>
          <w:spacing w:val="-3"/>
        </w:rPr>
        <w:t>t</w:t>
      </w:r>
      <w:r>
        <w:t>.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ne</w:t>
      </w:r>
      <w:r>
        <w:rPr>
          <w:spacing w:val="-1"/>
        </w:rPr>
        <w:t>c</w:t>
      </w:r>
      <w:r>
        <w:rPr>
          <w:spacing w:val="1"/>
        </w:rPr>
        <w:t>ess</w:t>
      </w:r>
      <w:r>
        <w:rPr>
          <w:spacing w:val="-1"/>
        </w:rPr>
        <w:t>a</w:t>
      </w:r>
      <w:r>
        <w:t>ry</w:t>
      </w:r>
      <w:r>
        <w:rPr>
          <w:spacing w:val="28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t>ta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t>t</w:t>
      </w:r>
      <w:r>
        <w:rPr>
          <w:spacing w:val="14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3"/>
        </w:rPr>
        <w:t>o</w:t>
      </w:r>
      <w:r>
        <w:rPr>
          <w:spacing w:val="-1"/>
          <w:w w:val="103"/>
        </w:rPr>
        <w:t>v</w:t>
      </w:r>
      <w:r>
        <w:rPr>
          <w:w w:val="104"/>
        </w:rPr>
        <w:t>i</w:t>
      </w:r>
      <w:r>
        <w:rPr>
          <w:spacing w:val="2"/>
          <w:w w:val="104"/>
        </w:rPr>
        <w:t>d</w:t>
      </w:r>
      <w:r>
        <w:rPr>
          <w:spacing w:val="1"/>
          <w:w w:val="104"/>
        </w:rPr>
        <w:t>e</w:t>
      </w:r>
      <w:r>
        <w:rPr>
          <w:w w:val="103"/>
        </w:rPr>
        <w:t xml:space="preserve">d </w:t>
      </w:r>
      <w:r>
        <w:t>to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cus</w:t>
      </w:r>
      <w:r>
        <w:rPr>
          <w:spacing w:val="-3"/>
        </w:rPr>
        <w:t>t</w:t>
      </w:r>
      <w:r>
        <w:rPr>
          <w:spacing w:val="4"/>
        </w:rPr>
        <w:t>o</w:t>
      </w:r>
      <w:r>
        <w:rPr>
          <w:spacing w:val="-3"/>
        </w:rPr>
        <w:t>m</w:t>
      </w:r>
      <w:r>
        <w:rPr>
          <w:spacing w:val="1"/>
        </w:rPr>
        <w:t>er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t>w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m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t>.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3"/>
        </w:rPr>
        <w:t>i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ca</w:t>
      </w:r>
      <w:r>
        <w:rPr>
          <w:spacing w:val="-3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40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rPr>
          <w:spacing w:val="3"/>
        </w:rPr>
        <w:t>r</w:t>
      </w:r>
      <w:r>
        <w:rPr>
          <w:spacing w:val="-1"/>
        </w:rPr>
        <w:t>e</w:t>
      </w:r>
      <w:r>
        <w:t>s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-3"/>
        </w:rPr>
        <w:t>i</w:t>
      </w:r>
      <w:r>
        <w:rPr>
          <w:spacing w:val="4"/>
        </w:rPr>
        <w:t>b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3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t>ati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w w:val="104"/>
        </w:rPr>
        <w:t>mai</w:t>
      </w:r>
      <w:r>
        <w:rPr>
          <w:spacing w:val="2"/>
          <w:w w:val="103"/>
        </w:rPr>
        <w:t>n</w:t>
      </w:r>
      <w:r>
        <w:rPr>
          <w:w w:val="104"/>
        </w:rPr>
        <w:t>tai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e</w:t>
      </w:r>
      <w:r>
        <w:rPr>
          <w:w w:val="103"/>
        </w:rPr>
        <w:t>r</w:t>
      </w:r>
      <w:r>
        <w:rPr>
          <w:spacing w:val="-3"/>
          <w:w w:val="104"/>
        </w:rPr>
        <w:t>/</w:t>
      </w:r>
      <w:r>
        <w:rPr>
          <w:spacing w:val="4"/>
          <w:w w:val="103"/>
        </w:rPr>
        <w:t>d</w:t>
      </w:r>
      <w:r>
        <w:rPr>
          <w:w w:val="104"/>
        </w:rPr>
        <w:t>e</w:t>
      </w:r>
      <w:r>
        <w:rPr>
          <w:w w:val="103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l</w:t>
      </w:r>
      <w:r>
        <w:rPr>
          <w:spacing w:val="2"/>
          <w:w w:val="103"/>
        </w:rPr>
        <w:t>op</w:t>
      </w:r>
      <w:r>
        <w:rPr>
          <w:spacing w:val="1"/>
          <w:w w:val="104"/>
        </w:rPr>
        <w:t>e</w:t>
      </w:r>
      <w:r>
        <w:rPr>
          <w:w w:val="103"/>
        </w:rPr>
        <w:t>r.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E</w:t>
      </w:r>
      <w:r>
        <w:t xml:space="preserve">.         </w:t>
      </w:r>
      <w:r>
        <w:rPr>
          <w:spacing w:val="5"/>
        </w:rPr>
        <w:t xml:space="preserve"> </w:t>
      </w:r>
      <w:r>
        <w:rPr>
          <w:spacing w:val="3"/>
        </w:rPr>
        <w:t>B</w:t>
      </w:r>
      <w:r>
        <w:rPr>
          <w:spacing w:val="2"/>
        </w:rPr>
        <w:t>u</w:t>
      </w:r>
      <w:r>
        <w:rPr>
          <w:spacing w:val="1"/>
        </w:rPr>
        <w:t>sin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31"/>
        </w:rPr>
        <w:t xml:space="preserve"> </w:t>
      </w:r>
      <w:r>
        <w:rPr>
          <w:spacing w:val="1"/>
        </w:rPr>
        <w:t>Ana</w:t>
      </w:r>
      <w:r>
        <w:rPr>
          <w:spacing w:val="-3"/>
        </w:rPr>
        <w:t>l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i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funct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  <w:w w:val="104"/>
        </w:rPr>
        <w:t>da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1509" w:right="133"/>
      </w:pPr>
      <w:r>
        <w:t>T</w:t>
      </w:r>
      <w:r>
        <w:rPr>
          <w:spacing w:val="2"/>
        </w:rPr>
        <w:t>h</w:t>
      </w:r>
      <w:r>
        <w:rPr>
          <w:spacing w:val="1"/>
        </w:rPr>
        <w:t>es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2"/>
        </w:rPr>
        <w:t>i</w:t>
      </w:r>
      <w:r>
        <w:rPr>
          <w:spacing w:val="1"/>
        </w:rPr>
        <w:t>ca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t>t</w:t>
      </w:r>
      <w:r>
        <w:rPr>
          <w:spacing w:val="-1"/>
        </w:rPr>
        <w:t>e</w:t>
      </w:r>
      <w:r>
        <w:t>ly</w:t>
      </w:r>
      <w:r>
        <w:rPr>
          <w:spacing w:val="32"/>
        </w:rPr>
        <w:t xml:space="preserve"> </w:t>
      </w:r>
      <w:r>
        <w:rPr>
          <w:spacing w:val="1"/>
        </w:rPr>
        <w:t>un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8"/>
        </w:rPr>
        <w:t xml:space="preserve"> </w:t>
      </w:r>
      <w:r>
        <w:rPr>
          <w:spacing w:val="1"/>
        </w:rPr>
        <w:t>supp</w:t>
      </w:r>
      <w:r>
        <w:rPr>
          <w:spacing w:val="4"/>
        </w:rPr>
        <w:t>o</w:t>
      </w:r>
      <w:r>
        <w:t>rt</w:t>
      </w:r>
      <w:r>
        <w:rPr>
          <w:spacing w:val="19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</w:t>
      </w:r>
      <w:r>
        <w:rPr>
          <w:w w:val="104"/>
        </w:rPr>
        <w:t xml:space="preserve">m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t</w:t>
      </w:r>
      <w:r>
        <w:rPr>
          <w:spacing w:val="1"/>
        </w:rPr>
        <w:t>s</w:t>
      </w:r>
      <w:r>
        <w:t>i</w:t>
      </w:r>
      <w:r>
        <w:rPr>
          <w:spacing w:val="2"/>
        </w:rPr>
        <w:t>d</w:t>
      </w:r>
      <w:r>
        <w:t>e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scop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t.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ssar</w:t>
      </w:r>
      <w:r>
        <w:t>y</w:t>
      </w:r>
      <w:r>
        <w:rPr>
          <w:spacing w:val="30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ba</w:t>
      </w:r>
      <w:r>
        <w:rPr>
          <w:spacing w:val="-2"/>
        </w:rPr>
        <w:t>s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>m</w:t>
      </w:r>
      <w:r>
        <w:rPr>
          <w:spacing w:val="1"/>
        </w:rPr>
        <w:t>a</w:t>
      </w:r>
      <w:r>
        <w:t>t</w:t>
      </w:r>
      <w:r>
        <w:rPr>
          <w:spacing w:val="21"/>
        </w:rPr>
        <w:t xml:space="preserve"> 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for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o</w:t>
      </w:r>
      <w:r>
        <w:rPr>
          <w:w w:val="103"/>
        </w:rPr>
        <w:t xml:space="preserve">n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4"/>
        </w:rPr>
        <w:t>p</w:t>
      </w:r>
      <w:r>
        <w:rPr>
          <w:spacing w:val="2"/>
        </w:rPr>
        <w:t>po</w:t>
      </w:r>
      <w:r>
        <w:t>rt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t>am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em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>ta.</w:t>
      </w:r>
      <w:r>
        <w:rPr>
          <w:spacing w:val="17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i</w:t>
      </w:r>
      <w:r>
        <w:rPr>
          <w:w w:val="103"/>
        </w:rPr>
        <w:t xml:space="preserve">r </w:t>
      </w:r>
      <w:r>
        <w:rPr>
          <w:spacing w:val="1"/>
        </w:rPr>
        <w:t>a</w:t>
      </w:r>
      <w:r>
        <w:rPr>
          <w:spacing w:val="2"/>
        </w:rPr>
        <w:t>p</w:t>
      </w:r>
      <w:r>
        <w:rPr>
          <w:spacing w:val="4"/>
        </w:rPr>
        <w:t>p</w:t>
      </w:r>
      <w:r>
        <w:rPr>
          <w:spacing w:val="-3"/>
        </w:rPr>
        <w:t>l</w:t>
      </w:r>
      <w:r>
        <w:t>ic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2"/>
        </w:rPr>
        <w:t>o</w:t>
      </w:r>
      <w:r>
        <w:rPr>
          <w:spacing w:val="4"/>
        </w:rPr>
        <w:t>n</w:t>
      </w:r>
      <w:r>
        <w:t>s</w:t>
      </w:r>
      <w:r>
        <w:rPr>
          <w:spacing w:val="3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r</w:t>
      </w:r>
      <w:r>
        <w:rPr>
          <w:spacing w:val="1"/>
        </w:rPr>
        <w:t>e</w:t>
      </w:r>
      <w:r>
        <w:t>s</w:t>
      </w:r>
      <w:r>
        <w:rPr>
          <w:spacing w:val="2"/>
        </w:rPr>
        <w:t>po</w:t>
      </w:r>
      <w:r>
        <w:rPr>
          <w:spacing w:val="4"/>
        </w:rPr>
        <w:t>n</w:t>
      </w:r>
      <w:r>
        <w:t>s</w:t>
      </w:r>
      <w:r>
        <w:rPr>
          <w:spacing w:val="-3"/>
        </w:rPr>
        <w:t>i</w:t>
      </w:r>
      <w:r>
        <w:rPr>
          <w:spacing w:val="2"/>
        </w:rPr>
        <w:t>b</w:t>
      </w:r>
      <w:r>
        <w:t>i</w:t>
      </w:r>
      <w:r>
        <w:rPr>
          <w:spacing w:val="-3"/>
        </w:rPr>
        <w:t>l</w:t>
      </w:r>
      <w:r>
        <w:t>ity</w:t>
      </w:r>
      <w:r>
        <w:rPr>
          <w:spacing w:val="3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2"/>
        </w:rPr>
        <w:t>p</w:t>
      </w:r>
      <w:r>
        <w:rPr>
          <w:spacing w:val="-3"/>
        </w:rPr>
        <w:t>l</w:t>
      </w:r>
      <w:r>
        <w:t>i</w:t>
      </w:r>
      <w:r>
        <w:rPr>
          <w:spacing w:val="1"/>
        </w:rPr>
        <w:t>c</w:t>
      </w:r>
      <w:r>
        <w:t>at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3"/>
        </w:rPr>
        <w:t xml:space="preserve"> </w:t>
      </w:r>
      <w:r>
        <w:rPr>
          <w:w w:val="104"/>
        </w:rPr>
        <w:t>m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w w:val="104"/>
        </w:rPr>
        <w:t>e</w:t>
      </w:r>
      <w:r>
        <w:rPr>
          <w:w w:val="103"/>
        </w:rPr>
        <w:t>r</w:t>
      </w:r>
      <w:r>
        <w:rPr>
          <w:w w:val="104"/>
        </w:rPr>
        <w:t>/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v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l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p</w:t>
      </w:r>
      <w:r>
        <w:rPr>
          <w:w w:val="104"/>
        </w:rPr>
        <w:t>e</w:t>
      </w:r>
      <w:r>
        <w:rPr>
          <w:spacing w:val="3"/>
          <w:w w:val="103"/>
        </w:rPr>
        <w:t>r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3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rPr>
          <w:spacing w:val="2"/>
          <w:w w:val="103"/>
        </w:rPr>
        <w:t>M</w:t>
      </w:r>
      <w:r>
        <w:rPr>
          <w:spacing w:val="-1"/>
          <w:w w:val="103"/>
        </w:rPr>
        <w:t>a</w:t>
      </w:r>
      <w:r>
        <w:rPr>
          <w:spacing w:val="1"/>
          <w:w w:val="103"/>
        </w:rPr>
        <w:t>rk</w:t>
      </w:r>
      <w:r>
        <w:rPr>
          <w:spacing w:val="-1"/>
          <w:w w:val="103"/>
        </w:rPr>
        <w:t>e</w:t>
      </w:r>
      <w:r>
        <w:rPr>
          <w:w w:val="103"/>
        </w:rPr>
        <w:t>t</w:t>
      </w:r>
      <w:r>
        <w:rPr>
          <w:spacing w:val="-3"/>
          <w:w w:val="103"/>
        </w:rPr>
        <w:t>i</w:t>
      </w:r>
      <w:r>
        <w:rPr>
          <w:spacing w:val="4"/>
          <w:w w:val="103"/>
        </w:rPr>
        <w:t>n</w:t>
      </w:r>
      <w:r>
        <w:rPr>
          <w:spacing w:val="-3"/>
          <w:w w:val="103"/>
        </w:rPr>
        <w:t>g</w:t>
      </w:r>
      <w:r>
        <w:rPr>
          <w:w w:val="103"/>
        </w:rPr>
        <w:t>/</w:t>
      </w:r>
      <w:r>
        <w:rPr>
          <w:spacing w:val="-3"/>
          <w:w w:val="103"/>
        </w:rPr>
        <w:t>F</w:t>
      </w:r>
      <w:r>
        <w:rPr>
          <w:spacing w:val="2"/>
          <w:w w:val="103"/>
        </w:rPr>
        <w:t>o</w:t>
      </w:r>
      <w:r>
        <w:rPr>
          <w:spacing w:val="1"/>
          <w:w w:val="103"/>
        </w:rPr>
        <w:t>re</w:t>
      </w:r>
      <w:r>
        <w:rPr>
          <w:spacing w:val="-1"/>
          <w:w w:val="103"/>
        </w:rPr>
        <w:t>c</w:t>
      </w:r>
      <w:r>
        <w:rPr>
          <w:spacing w:val="1"/>
          <w:w w:val="103"/>
        </w:rPr>
        <w:t>as</w:t>
      </w:r>
      <w:r>
        <w:rPr>
          <w:spacing w:val="-3"/>
          <w:w w:val="103"/>
        </w:rPr>
        <w:t>t</w:t>
      </w:r>
      <w:r>
        <w:rPr>
          <w:spacing w:val="1"/>
          <w:w w:val="103"/>
        </w:rPr>
        <w:t>in</w:t>
      </w:r>
      <w:r>
        <w:rPr>
          <w:w w:val="103"/>
        </w:rPr>
        <w:t>g</w:t>
      </w:r>
      <w:r>
        <w:rPr>
          <w:spacing w:val="6"/>
          <w:w w:val="103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sse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usin</w:t>
      </w:r>
      <w:r>
        <w:t>g</w:t>
      </w:r>
      <w:r>
        <w:rPr>
          <w:spacing w:val="14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  <w:w w:val="103"/>
        </w:rPr>
        <w:t>d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ta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1509" w:right="163"/>
      </w:pPr>
      <w:r>
        <w:t>T</w:t>
      </w:r>
      <w:r>
        <w:rPr>
          <w:spacing w:val="2"/>
        </w:rPr>
        <w:t>h</w:t>
      </w:r>
      <w:r>
        <w:rPr>
          <w:spacing w:val="1"/>
        </w:rPr>
        <w:t>es</w:t>
      </w:r>
      <w:r>
        <w:t>e</w:t>
      </w:r>
      <w:r>
        <w:rPr>
          <w:spacing w:val="21"/>
        </w:rPr>
        <w:t xml:space="preserve"> </w:t>
      </w:r>
      <w:r>
        <w:rPr>
          <w:spacing w:val="1"/>
        </w:rPr>
        <w:t>app</w:t>
      </w:r>
      <w:r>
        <w:t>l</w:t>
      </w:r>
      <w:r>
        <w:rPr>
          <w:spacing w:val="-2"/>
        </w:rPr>
        <w:t>i</w:t>
      </w:r>
      <w:r>
        <w:rPr>
          <w:spacing w:val="1"/>
        </w:rPr>
        <w:t>ca</w:t>
      </w:r>
      <w:r>
        <w:rPr>
          <w:spacing w:val="-2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2"/>
        </w:rPr>
        <w:t>l</w:t>
      </w:r>
      <w:r>
        <w:rPr>
          <w:spacing w:val="1"/>
        </w:rPr>
        <w:t>e</w:t>
      </w:r>
      <w:r>
        <w:t>t</w:t>
      </w:r>
      <w:r>
        <w:rPr>
          <w:spacing w:val="-1"/>
        </w:rPr>
        <w:t>e</w:t>
      </w:r>
      <w:r>
        <w:t>ly</w:t>
      </w:r>
      <w:r>
        <w:rPr>
          <w:spacing w:val="32"/>
        </w:rPr>
        <w:t xml:space="preserve"> </w:t>
      </w:r>
      <w:r>
        <w:rPr>
          <w:spacing w:val="1"/>
        </w:rPr>
        <w:t>un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con</w:t>
      </w:r>
      <w:r>
        <w:t>t</w:t>
      </w:r>
      <w:r>
        <w:rPr>
          <w:spacing w:val="1"/>
        </w:rPr>
        <w:t>ro</w:t>
      </w:r>
      <w:r>
        <w:t>l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ar</w:t>
      </w:r>
      <w:r>
        <w:rPr>
          <w:spacing w:val="-1"/>
        </w:rPr>
        <w:t>k</w:t>
      </w:r>
      <w:r>
        <w:rPr>
          <w:spacing w:val="1"/>
        </w:rPr>
        <w:t>e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2"/>
        </w:rPr>
        <w:t>t</w:t>
      </w:r>
      <w:r>
        <w:rPr>
          <w:spacing w:val="1"/>
        </w:rPr>
        <w:t>s</w:t>
      </w:r>
      <w:r>
        <w:t>i</w:t>
      </w:r>
      <w:r>
        <w:rPr>
          <w:spacing w:val="2"/>
        </w:rPr>
        <w:t>d</w:t>
      </w:r>
      <w:r>
        <w:t>e</w:t>
      </w:r>
      <w:r>
        <w:rPr>
          <w:spacing w:val="22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scop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t.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ssa</w:t>
      </w:r>
      <w:r>
        <w:t>ry</w:t>
      </w:r>
      <w:r>
        <w:rPr>
          <w:spacing w:val="29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bas</w:t>
      </w:r>
      <w:r>
        <w:t>e</w:t>
      </w:r>
      <w:r>
        <w:rPr>
          <w:spacing w:val="16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t>t</w:t>
      </w:r>
      <w:r>
        <w:rPr>
          <w:spacing w:val="19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-2"/>
          <w:w w:val="104"/>
        </w:rPr>
        <w:t>t</w:t>
      </w:r>
      <w:r>
        <w:rPr>
          <w:w w:val="103"/>
        </w:rPr>
        <w:t xml:space="preserve">o </w:t>
      </w:r>
      <w:r>
        <w:rPr>
          <w:spacing w:val="-1"/>
        </w:rPr>
        <w:t>m</w:t>
      </w:r>
      <w:r>
        <w:rPr>
          <w:spacing w:val="1"/>
        </w:rPr>
        <w:t>a</w:t>
      </w:r>
      <w:r>
        <w:t>r</w:t>
      </w:r>
      <w:r>
        <w:rPr>
          <w:spacing w:val="-1"/>
        </w:rPr>
        <w:t>k</w:t>
      </w:r>
      <w:r>
        <w:rPr>
          <w:spacing w:val="1"/>
        </w:rPr>
        <w:t>e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m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d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a</w:t>
      </w:r>
      <w:r>
        <w:t>.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3"/>
        </w:rPr>
        <w:t>i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3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3"/>
        </w:rPr>
        <w:t>r</w:t>
      </w:r>
      <w:r>
        <w:rPr>
          <w:spacing w:val="-1"/>
        </w:rPr>
        <w:t>e</w:t>
      </w:r>
      <w:r>
        <w:t>s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-3"/>
        </w:rPr>
        <w:t>i</w:t>
      </w:r>
      <w:r>
        <w:rPr>
          <w:spacing w:val="4"/>
        </w:rPr>
        <w:t>b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ty</w:t>
      </w:r>
      <w:r>
        <w:rPr>
          <w:spacing w:val="3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t>ati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w w:val="104"/>
        </w:rPr>
        <w:t>mai</w:t>
      </w:r>
      <w:r>
        <w:rPr>
          <w:spacing w:val="2"/>
          <w:w w:val="103"/>
        </w:rPr>
        <w:t>n</w:t>
      </w:r>
      <w:r>
        <w:rPr>
          <w:w w:val="104"/>
        </w:rPr>
        <w:t>tai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e</w:t>
      </w:r>
      <w:r>
        <w:rPr>
          <w:w w:val="103"/>
        </w:rPr>
        <w:t>r</w:t>
      </w:r>
      <w:r>
        <w:rPr>
          <w:spacing w:val="-3"/>
          <w:w w:val="104"/>
        </w:rPr>
        <w:t>/</w:t>
      </w:r>
      <w:r>
        <w:rPr>
          <w:spacing w:val="4"/>
          <w:w w:val="103"/>
        </w:rPr>
        <w:t>d</w:t>
      </w:r>
      <w:r>
        <w:rPr>
          <w:w w:val="104"/>
        </w:rPr>
        <w:t>e</w:t>
      </w:r>
      <w:r>
        <w:rPr>
          <w:w w:val="103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l</w:t>
      </w:r>
      <w:r>
        <w:rPr>
          <w:spacing w:val="2"/>
          <w:w w:val="103"/>
        </w:rPr>
        <w:t>op</w:t>
      </w:r>
      <w:r>
        <w:rPr>
          <w:spacing w:val="1"/>
          <w:w w:val="104"/>
        </w:rPr>
        <w:t>e</w:t>
      </w:r>
      <w:r>
        <w:rPr>
          <w:w w:val="103"/>
        </w:rPr>
        <w:t>r.</w:t>
      </w:r>
    </w:p>
    <w:p w:rsidR="007C6326" w:rsidRDefault="007C6326">
      <w:pPr>
        <w:spacing w:before="8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8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P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PR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w w:val="101"/>
          <w:sz w:val="26"/>
          <w:szCs w:val="26"/>
        </w:rPr>
        <w:t>H</w:t>
      </w:r>
    </w:p>
    <w:p w:rsidR="007C6326" w:rsidRDefault="007C6326">
      <w:pPr>
        <w:spacing w:before="5" w:line="140" w:lineRule="exact"/>
        <w:rPr>
          <w:sz w:val="15"/>
          <w:szCs w:val="15"/>
        </w:rPr>
      </w:pPr>
    </w:p>
    <w:p w:rsidR="007C6326" w:rsidRDefault="00F406C1">
      <w:pPr>
        <w:ind w:left="1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pacing w:val="-2"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1    </w:t>
      </w:r>
      <w:r>
        <w:rPr>
          <w:rFonts w:ascii="Arial" w:eastAsia="Arial" w:hAnsi="Arial" w:cs="Arial"/>
          <w:b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</w:rPr>
        <w:t>es</w:t>
      </w:r>
      <w:r>
        <w:rPr>
          <w:rFonts w:ascii="Arial" w:eastAsia="Arial" w:hAnsi="Arial" w:cs="Arial"/>
          <w:b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g</w:t>
      </w:r>
      <w:r>
        <w:rPr>
          <w:rFonts w:ascii="Arial" w:eastAsia="Arial" w:hAnsi="Arial" w:cs="Arial"/>
          <w:b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L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b/>
          <w:spacing w:val="-4"/>
          <w:w w:val="104"/>
          <w:sz w:val="18"/>
          <w:szCs w:val="18"/>
        </w:rPr>
        <w:t>v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ls</w:t>
      </w:r>
    </w:p>
    <w:p w:rsidR="007C6326" w:rsidRDefault="00F406C1">
      <w:pPr>
        <w:spacing w:before="82" w:line="249" w:lineRule="auto"/>
        <w:ind w:left="832" w:right="116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Reas</w:t>
      </w:r>
      <w:r>
        <w:rPr>
          <w:spacing w:val="-3"/>
        </w:rPr>
        <w:t>s</w:t>
      </w:r>
      <w:r>
        <w:t>i</w:t>
      </w:r>
      <w:r>
        <w:rPr>
          <w:spacing w:val="-3"/>
        </w:rPr>
        <w:t>g</w:t>
      </w:r>
      <w:r>
        <w:rPr>
          <w:spacing w:val="4"/>
        </w:rPr>
        <w:t>n</w:t>
      </w:r>
      <w:r>
        <w:rPr>
          <w:spacing w:val="-1"/>
        </w:rPr>
        <w:t>e</w:t>
      </w:r>
      <w:r>
        <w:t>d</w:t>
      </w:r>
      <w:r>
        <w:rPr>
          <w:spacing w:val="37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2"/>
        </w:rPr>
        <w:t>l</w:t>
      </w:r>
      <w:r>
        <w:rPr>
          <w:spacing w:val="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1"/>
        </w:rPr>
        <w:t>s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-2"/>
        </w:rPr>
        <w:t>i</w:t>
      </w:r>
      <w:r>
        <w:t>t,</w:t>
      </w:r>
      <w:r>
        <w:rPr>
          <w:spacing w:val="13"/>
        </w:rPr>
        <w:t xml:space="preserve"> </w:t>
      </w:r>
      <w:r>
        <w:rPr>
          <w:w w:val="103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1"/>
          <w:w w:val="104"/>
        </w:rPr>
        <w:t>em</w:t>
      </w:r>
      <w:r>
        <w:rPr>
          <w:w w:val="104"/>
        </w:rPr>
        <w:t>/</w:t>
      </w:r>
      <w:r>
        <w:rPr>
          <w:spacing w:val="-2"/>
          <w:w w:val="103"/>
        </w:rPr>
        <w:t>I</w:t>
      </w:r>
      <w:r>
        <w:rPr>
          <w:spacing w:val="2"/>
          <w:w w:val="103"/>
        </w:rPr>
        <w:t>n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3"/>
          <w:w w:val="103"/>
        </w:rPr>
        <w:t>g</w:t>
      </w:r>
      <w:r>
        <w:rPr>
          <w:w w:val="103"/>
        </w:rPr>
        <w:t>r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o</w:t>
      </w:r>
      <w:r>
        <w:rPr>
          <w:w w:val="103"/>
        </w:rPr>
        <w:t xml:space="preserve">n </w:t>
      </w:r>
      <w:r>
        <w:t>(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1"/>
        </w:rPr>
        <w:t>b</w:t>
      </w:r>
      <w:r>
        <w:t>i</w:t>
      </w:r>
      <w:r>
        <w:rPr>
          <w:spacing w:val="1"/>
        </w:rPr>
        <w:t>ned</w:t>
      </w:r>
      <w:r>
        <w:t>)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3"/>
        </w:rPr>
        <w:t>t</w:t>
      </w:r>
      <w:r>
        <w:rPr>
          <w:spacing w:val="1"/>
        </w:rPr>
        <w:t>anc</w:t>
      </w:r>
      <w:r>
        <w:t>e</w:t>
      </w:r>
      <w:r>
        <w:rPr>
          <w:spacing w:val="3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s</w:t>
      </w:r>
      <w:r>
        <w:t>.</w:t>
      </w:r>
      <w:r>
        <w:rPr>
          <w:spacing w:val="20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1"/>
        </w:rPr>
        <w:t>hope</w:t>
      </w:r>
      <w:r>
        <w:t>d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re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as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2"/>
        </w:rPr>
        <w:t>u</w:t>
      </w:r>
      <w:r>
        <w:t>ll</w:t>
      </w:r>
      <w:r>
        <w:rPr>
          <w:spacing w:val="9"/>
        </w:rPr>
        <w:t xml:space="preserve"> 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-1"/>
          <w:w w:val="104"/>
        </w:rPr>
        <w:t>m</w:t>
      </w:r>
      <w:r>
        <w:rPr>
          <w:w w:val="104"/>
        </w:rPr>
        <w:t xml:space="preserve">e </w:t>
      </w:r>
      <w:r>
        <w:t>i</w:t>
      </w:r>
      <w:r>
        <w:rPr>
          <w:spacing w:val="1"/>
        </w:rPr>
        <w:t>ndependen</w:t>
      </w:r>
      <w:r>
        <w:t>t</w:t>
      </w:r>
      <w:r>
        <w:rPr>
          <w:spacing w:val="3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4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-3"/>
        </w:rPr>
        <w:t>/</w:t>
      </w:r>
      <w:proofErr w:type="gramStart"/>
      <w:r>
        <w:t>i</w:t>
      </w:r>
      <w:r>
        <w:rPr>
          <w:spacing w:val="1"/>
        </w:rPr>
        <w:t>n</w:t>
      </w:r>
      <w:r>
        <w:t>t</w:t>
      </w:r>
      <w:r>
        <w:rPr>
          <w:spacing w:val="-1"/>
        </w:rPr>
        <w:t>eg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 xml:space="preserve">n 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rPr>
          <w:spacing w:val="-1"/>
        </w:rPr>
        <w:t>g</w:t>
      </w:r>
      <w:proofErr w:type="gramEnd"/>
      <w:r>
        <w:t>.</w:t>
      </w:r>
      <w:r>
        <w:rPr>
          <w:spacing w:val="23"/>
        </w:rPr>
        <w:t xml:space="preserve"> </w:t>
      </w:r>
      <w:r>
        <w:rPr>
          <w:spacing w:val="1"/>
        </w:rPr>
        <w:t>Howe</w:t>
      </w:r>
      <w:r>
        <w:rPr>
          <w:spacing w:val="-1"/>
        </w:rPr>
        <w:t>v</w:t>
      </w:r>
      <w:r>
        <w:rPr>
          <w:spacing w:val="1"/>
        </w:rPr>
        <w:t>e</w:t>
      </w:r>
      <w:r>
        <w:t>r,</w:t>
      </w:r>
      <w:r>
        <w:rPr>
          <w:spacing w:val="26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th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bud</w:t>
      </w:r>
      <w:r>
        <w:rPr>
          <w:spacing w:val="-1"/>
        </w:rPr>
        <w:t>ge</w:t>
      </w:r>
      <w:r>
        <w:t>t</w:t>
      </w:r>
      <w:r>
        <w:rPr>
          <w:spacing w:val="21"/>
        </w:rPr>
        <w:t xml:space="preserve"> </w:t>
      </w:r>
      <w:r>
        <w:rPr>
          <w:spacing w:val="-1"/>
          <w:w w:val="104"/>
        </w:rPr>
        <w:t>c</w:t>
      </w:r>
      <w:r>
        <w:rPr>
          <w:spacing w:val="2"/>
          <w:w w:val="103"/>
        </w:rPr>
        <w:t>o</w:t>
      </w:r>
      <w:r>
        <w:rPr>
          <w:spacing w:val="4"/>
          <w:w w:val="103"/>
        </w:rPr>
        <w:t>n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w w:val="103"/>
        </w:rPr>
        <w:t>r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t</w:t>
      </w:r>
      <w:r>
        <w:rPr>
          <w:w w:val="104"/>
        </w:rPr>
        <w:t xml:space="preserve">s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t>ime</w:t>
      </w:r>
      <w:r>
        <w:rPr>
          <w:spacing w:val="17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2"/>
        </w:rPr>
        <w:t>n</w:t>
      </w:r>
      <w:r>
        <w:t>e</w:t>
      </w:r>
      <w:r>
        <w:rPr>
          <w:spacing w:val="15"/>
        </w:rPr>
        <w:t xml:space="preserve"> </w:t>
      </w:r>
      <w:r>
        <w:t>esta</w:t>
      </w:r>
      <w:r>
        <w:rPr>
          <w:spacing w:val="2"/>
        </w:rPr>
        <w:t>b</w:t>
      </w:r>
      <w:r>
        <w:t>li</w:t>
      </w:r>
      <w:r>
        <w:rPr>
          <w:spacing w:val="-2"/>
        </w:rPr>
        <w:t>s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4"/>
        </w:rPr>
        <w:t>d</w:t>
      </w:r>
      <w:r>
        <w:t>;</w:t>
      </w:r>
      <w:r>
        <w:rPr>
          <w:spacing w:val="35"/>
        </w:rPr>
        <w:t xml:space="preserve"> </w:t>
      </w:r>
      <w:r>
        <w:t>m</w:t>
      </w:r>
      <w:r>
        <w:rPr>
          <w:spacing w:val="2"/>
        </w:rPr>
        <w:t>o</w:t>
      </w:r>
      <w:r>
        <w:t>st</w:t>
      </w:r>
      <w:r>
        <w:rPr>
          <w:spacing w:val="15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on</w:t>
      </w:r>
      <w:r>
        <w:t>e</w:t>
      </w:r>
      <w:r>
        <w:rPr>
          <w:spacing w:val="1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t>ma</w:t>
      </w:r>
      <w:r>
        <w:rPr>
          <w:spacing w:val="4"/>
        </w:rPr>
        <w:t>n</w:t>
      </w:r>
      <w:r>
        <w:rPr>
          <w:spacing w:val="-1"/>
        </w:rPr>
        <w:t>a</w:t>
      </w:r>
      <w:r>
        <w:t>ger</w:t>
      </w:r>
      <w:r>
        <w:rPr>
          <w:spacing w:val="2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e</w:t>
      </w:r>
      <w:r>
        <w:rPr>
          <w:w w:val="103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l</w:t>
      </w:r>
      <w:r>
        <w:rPr>
          <w:spacing w:val="2"/>
          <w:w w:val="103"/>
        </w:rPr>
        <w:t>op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2"/>
          <w:w w:val="104"/>
        </w:rPr>
        <w:t>n</w:t>
      </w:r>
      <w:r>
        <w:rPr>
          <w:w w:val="104"/>
        </w:rPr>
        <w:t xml:space="preserve">t </w:t>
      </w:r>
      <w:proofErr w:type="gramStart"/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m</w:t>
      </w:r>
      <w:r>
        <w:t>s</w:t>
      </w:r>
      <w:proofErr w:type="gramEnd"/>
      <w:r>
        <w:rPr>
          <w:spacing w:val="19"/>
        </w:rPr>
        <w:t xml:space="preserve"> </w:t>
      </w:r>
      <w:r>
        <w:rPr>
          <w:spacing w:val="2"/>
          <w:w w:val="103"/>
        </w:rPr>
        <w:t>p</w:t>
      </w:r>
      <w:r>
        <w:rPr>
          <w:spacing w:val="1"/>
          <w:w w:val="104"/>
        </w:rPr>
        <w:t>a</w:t>
      </w:r>
      <w:r>
        <w:rPr>
          <w:w w:val="103"/>
        </w:rPr>
        <w:t>r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c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p</w:t>
      </w:r>
      <w:r>
        <w:rPr>
          <w:spacing w:val="-1"/>
          <w:w w:val="104"/>
        </w:rPr>
        <w:t>a</w:t>
      </w:r>
      <w:r>
        <w:rPr>
          <w:w w:val="104"/>
        </w:rPr>
        <w:t>t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56"/>
      </w:pPr>
      <w:r>
        <w:rPr>
          <w:spacing w:val="1"/>
        </w:rPr>
        <w:t>UN</w:t>
      </w:r>
      <w:r>
        <w:rPr>
          <w:spacing w:val="-2"/>
        </w:rPr>
        <w:t>I</w:t>
      </w:r>
      <w:r>
        <w:t>T</w:t>
      </w:r>
      <w:r>
        <w:rPr>
          <w:spacing w:val="19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d</w:t>
      </w:r>
      <w:r>
        <w:rPr>
          <w:spacing w:val="1"/>
        </w:rPr>
        <w:t>on</w:t>
      </w:r>
      <w:r>
        <w:t>e</w:t>
      </w:r>
      <w:r>
        <w:rPr>
          <w:spacing w:val="17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1"/>
        </w:rPr>
        <w:t>e</w:t>
      </w:r>
      <w:r>
        <w:t>r</w:t>
      </w:r>
      <w:r>
        <w:rPr>
          <w:spacing w:val="3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p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rPr>
          <w:spacing w:val="-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0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 xml:space="preserve">am </w:t>
      </w:r>
      <w:r>
        <w:t>l</w:t>
      </w:r>
      <w:r>
        <w:rPr>
          <w:spacing w:val="-1"/>
        </w:rPr>
        <w:t>e</w:t>
      </w:r>
      <w:r>
        <w:rPr>
          <w:spacing w:val="1"/>
        </w:rPr>
        <w:t>ade</w:t>
      </w:r>
      <w:r>
        <w:t>r.</w:t>
      </w:r>
      <w:r>
        <w:rPr>
          <w:spacing w:val="20"/>
        </w:rPr>
        <w:t xml:space="preserve"> </w:t>
      </w:r>
      <w:r>
        <w:t>Pr</w:t>
      </w:r>
      <w:r>
        <w:rPr>
          <w:spacing w:val="4"/>
        </w:rPr>
        <w:t>o</w:t>
      </w:r>
      <w:r>
        <w:rPr>
          <w:spacing w:val="2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3"/>
        </w:rPr>
        <w:t>(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16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1"/>
        </w:rPr>
        <w:t>s</w:t>
      </w:r>
      <w:r>
        <w:t>t,</w:t>
      </w:r>
      <w:r>
        <w:rPr>
          <w:spacing w:val="13"/>
        </w:rPr>
        <w:t xml:space="preserve"> </w:t>
      </w:r>
      <w:r>
        <w:rPr>
          <w:spacing w:val="1"/>
        </w:rPr>
        <w:t>sa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3"/>
        </w:rPr>
        <w:t>l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"/>
        </w:rPr>
        <w:t>pu</w:t>
      </w:r>
      <w:r>
        <w:t>t,</w:t>
      </w:r>
      <w:r>
        <w:rPr>
          <w:spacing w:val="20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ri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4"/>
        </w:rPr>
        <w:t>o</w:t>
      </w:r>
      <w:r>
        <w:rPr>
          <w:spacing w:val="1"/>
        </w:rPr>
        <w:t>u</w:t>
      </w:r>
      <w:r>
        <w:t>t</w:t>
      </w:r>
      <w:r>
        <w:rPr>
          <w:spacing w:val="-2"/>
        </w:rPr>
        <w:t>s</w:t>
      </w:r>
      <w:r>
        <w:t>,</w:t>
      </w:r>
      <w:r>
        <w:rPr>
          <w:spacing w:val="30"/>
        </w:rPr>
        <w:t xml:space="preserve"> </w:t>
      </w:r>
      <w:proofErr w:type="gramStart"/>
      <w:r>
        <w:rPr>
          <w:spacing w:val="1"/>
        </w:rPr>
        <w:t>de</w:t>
      </w:r>
      <w: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proofErr w:type="gramEnd"/>
      <w:r>
        <w:rPr>
          <w:spacing w:val="18"/>
        </w:rPr>
        <w:t xml:space="preserve"> </w:t>
      </w:r>
      <w:r>
        <w:rPr>
          <w:w w:val="104"/>
        </w:rPr>
        <w:t>i</w:t>
      </w:r>
      <w:r>
        <w:rPr>
          <w:spacing w:val="2"/>
          <w:w w:val="104"/>
        </w:rPr>
        <w:t>n</w:t>
      </w:r>
      <w:r>
        <w:rPr>
          <w:w w:val="103"/>
        </w:rPr>
        <w:t>f</w:t>
      </w:r>
      <w:r>
        <w:rPr>
          <w:spacing w:val="2"/>
          <w:w w:val="103"/>
        </w:rPr>
        <w:t>o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ma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o</w:t>
      </w:r>
      <w:r>
        <w:rPr>
          <w:spacing w:val="4"/>
          <w:w w:val="103"/>
        </w:rPr>
        <w:t>n</w:t>
      </w:r>
      <w:r>
        <w:rPr>
          <w:w w:val="103"/>
        </w:rPr>
        <w:t xml:space="preserve">)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rPr>
          <w:spacing w:val="-3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amm</w:t>
      </w:r>
      <w:r>
        <w:rPr>
          <w:spacing w:val="1"/>
        </w:rPr>
        <w:t>e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6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ade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t>f</w:t>
      </w:r>
      <w:r>
        <w:rPr>
          <w:spacing w:val="2"/>
        </w:rPr>
        <w:t>o</w:t>
      </w:r>
      <w:r>
        <w:t>re</w:t>
      </w:r>
      <w:r>
        <w:rPr>
          <w:spacing w:val="21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ce</w:t>
      </w:r>
      <w:r>
        <w:rPr>
          <w:spacing w:val="1"/>
          <w:w w:val="103"/>
        </w:rPr>
        <w:t>p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</w:t>
      </w:r>
      <w:r>
        <w:rPr>
          <w:w w:val="103"/>
        </w:rPr>
        <w:t xml:space="preserve">d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pas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pe</w:t>
      </w:r>
      <w:r>
        <w:t>r</w:t>
      </w:r>
      <w:r>
        <w:rPr>
          <w:spacing w:val="1"/>
        </w:rPr>
        <w:t>son</w:t>
      </w:r>
      <w:r>
        <w:t>.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est pe</w:t>
      </w:r>
      <w:r>
        <w:rPr>
          <w:w w:val="104"/>
        </w:rPr>
        <w:t>r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>on.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147"/>
      </w:pPr>
      <w:r>
        <w:rPr>
          <w:w w:val="103"/>
        </w:rPr>
        <w:t>S</w:t>
      </w:r>
      <w:r>
        <w:rPr>
          <w:spacing w:val="1"/>
          <w:w w:val="103"/>
        </w:rPr>
        <w:t>Y</w:t>
      </w:r>
      <w:r>
        <w:rPr>
          <w:w w:val="103"/>
        </w:rPr>
        <w:t>STEM</w:t>
      </w:r>
      <w:r>
        <w:rPr>
          <w:spacing w:val="-2"/>
          <w:w w:val="103"/>
        </w:rPr>
        <w:t>/</w:t>
      </w:r>
      <w:r>
        <w:rPr>
          <w:w w:val="103"/>
        </w:rPr>
        <w:t>I</w:t>
      </w:r>
      <w:r>
        <w:rPr>
          <w:spacing w:val="1"/>
          <w:w w:val="103"/>
        </w:rPr>
        <w:t>N</w:t>
      </w:r>
      <w:r>
        <w:rPr>
          <w:spacing w:val="-2"/>
          <w:w w:val="103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G</w:t>
      </w:r>
      <w:r>
        <w:rPr>
          <w:spacing w:val="3"/>
          <w:w w:val="103"/>
        </w:rPr>
        <w:t>R</w:t>
      </w:r>
      <w:r>
        <w:rPr>
          <w:spacing w:val="1"/>
          <w:w w:val="103"/>
        </w:rPr>
        <w:t>A</w:t>
      </w:r>
      <w:r>
        <w:rPr>
          <w:spacing w:val="-2"/>
          <w:w w:val="103"/>
        </w:rPr>
        <w:t>T</w:t>
      </w:r>
      <w:r>
        <w:rPr>
          <w:w w:val="103"/>
        </w:rPr>
        <w:t>I</w:t>
      </w:r>
      <w:r>
        <w:rPr>
          <w:spacing w:val="1"/>
          <w:w w:val="103"/>
        </w:rPr>
        <w:t>O</w:t>
      </w:r>
      <w:r>
        <w:rPr>
          <w:w w:val="103"/>
        </w:rPr>
        <w:t>N</w:t>
      </w:r>
      <w:r>
        <w:rPr>
          <w:spacing w:val="12"/>
          <w:w w:val="10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pe</w:t>
      </w:r>
      <w:r>
        <w:t>rf</w:t>
      </w:r>
      <w:r>
        <w:rPr>
          <w:spacing w:val="4"/>
        </w:rPr>
        <w:t>o</w:t>
      </w:r>
      <w:r>
        <w:t>r</w:t>
      </w:r>
      <w:r>
        <w:rPr>
          <w:spacing w:val="-1"/>
        </w:rPr>
        <w:t>me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l</w:t>
      </w:r>
      <w:r>
        <w:rPr>
          <w:spacing w:val="2"/>
          <w:w w:val="103"/>
        </w:rPr>
        <w:t>o</w:t>
      </w:r>
      <w:r>
        <w:rPr>
          <w:spacing w:val="4"/>
          <w:w w:val="103"/>
        </w:rPr>
        <w:t>p</w:t>
      </w:r>
      <w:r>
        <w:rPr>
          <w:spacing w:val="-3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</w:t>
      </w:r>
      <w:r>
        <w:rPr>
          <w:w w:val="104"/>
        </w:rPr>
        <w:t xml:space="preserve">t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5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ade</w:t>
      </w:r>
      <w:r>
        <w:t>r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anc</w:t>
      </w:r>
      <w:r>
        <w:t>e</w:t>
      </w:r>
      <w:r>
        <w:rPr>
          <w:spacing w:val="33"/>
        </w:rPr>
        <w:t xml:space="preserve"> </w:t>
      </w:r>
      <w:r>
        <w:rPr>
          <w:spacing w:val="1"/>
        </w:rPr>
        <w:t>fr</w:t>
      </w:r>
      <w:r>
        <w:rPr>
          <w:spacing w:val="4"/>
        </w:rPr>
        <w:t>o</w:t>
      </w:r>
      <w:r>
        <w:t>m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i</w:t>
      </w:r>
      <w:r>
        <w:rPr>
          <w:spacing w:val="1"/>
        </w:rPr>
        <w:t>nd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1"/>
        </w:rPr>
        <w:t>dua</w:t>
      </w:r>
      <w:r>
        <w:t>l</w:t>
      </w:r>
      <w:r>
        <w:rPr>
          <w:spacing w:val="30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t>s</w:t>
      </w:r>
      <w:r>
        <w:rPr>
          <w:spacing w:val="3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3"/>
        </w:rPr>
        <w:t>i</w:t>
      </w:r>
      <w:r>
        <w:t>r</w:t>
      </w:r>
      <w:r>
        <w:rPr>
          <w:spacing w:val="1"/>
        </w:rPr>
        <w:t>ed</w:t>
      </w:r>
      <w:r>
        <w:t xml:space="preserve">. </w:t>
      </w:r>
      <w:r>
        <w:rPr>
          <w:spacing w:val="28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spec</w:t>
      </w:r>
      <w:r>
        <w:rPr>
          <w:spacing w:val="-3"/>
        </w:rPr>
        <w:t>i</w:t>
      </w:r>
      <w:r>
        <w:rPr>
          <w:spacing w:val="1"/>
        </w:rPr>
        <w:t>f</w:t>
      </w:r>
      <w:r>
        <w:t>ic</w:t>
      </w:r>
      <w:r>
        <w:rPr>
          <w:spacing w:val="25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o</w:t>
      </w:r>
      <w:r>
        <w:rPr>
          <w:spacing w:val="1"/>
          <w:w w:val="103"/>
        </w:rPr>
        <w:t>o</w:t>
      </w:r>
      <w:r>
        <w:rPr>
          <w:w w:val="104"/>
        </w:rPr>
        <w:t xml:space="preserve">ls </w:t>
      </w:r>
      <w:r>
        <w:rPr>
          <w:spacing w:val="1"/>
        </w:rPr>
        <w:t>a</w:t>
      </w:r>
      <w:r>
        <w:t>re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3"/>
        </w:rPr>
        <w:t>i</w:t>
      </w:r>
      <w:r>
        <w:t>la</w:t>
      </w:r>
      <w:r>
        <w:rPr>
          <w:spacing w:val="4"/>
        </w:rPr>
        <w:t>b</w:t>
      </w:r>
      <w:r>
        <w:rPr>
          <w:spacing w:val="-3"/>
        </w:rPr>
        <w:t>l</w:t>
      </w:r>
      <w:r>
        <w:t>e</w:t>
      </w:r>
      <w:r>
        <w:rPr>
          <w:spacing w:val="30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t>je</w:t>
      </w:r>
      <w:r>
        <w:rPr>
          <w:spacing w:val="1"/>
        </w:rPr>
        <w:t>c</w:t>
      </w:r>
      <w:r>
        <w:t>t.</w:t>
      </w:r>
      <w:r>
        <w:rPr>
          <w:spacing w:val="22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g</w:t>
      </w:r>
      <w:r>
        <w:t>r</w:t>
      </w:r>
      <w:r>
        <w:rPr>
          <w:spacing w:val="1"/>
        </w:rPr>
        <w:t>a</w:t>
      </w:r>
      <w:r>
        <w:rPr>
          <w:spacing w:val="-3"/>
        </w:rPr>
        <w:t>m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2"/>
        </w:rPr>
        <w:t>n</w:t>
      </w:r>
      <w:r>
        <w:t>ter</w:t>
      </w:r>
      <w:r>
        <w:rPr>
          <w:spacing w:val="18"/>
        </w:rPr>
        <w:t xml:space="preserve"> </w:t>
      </w:r>
      <w:r>
        <w:t>i</w:t>
      </w:r>
      <w:r>
        <w:rPr>
          <w:spacing w:val="2"/>
        </w:rPr>
        <w:t>n</w:t>
      </w:r>
      <w:r>
        <w:t>to</w:t>
      </w:r>
      <w:r>
        <w:rPr>
          <w:spacing w:val="12"/>
        </w:rPr>
        <w:t xml:space="preserve"> </w:t>
      </w:r>
      <w:r>
        <w:t>Sys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-3"/>
        </w:rPr>
        <w:t>/</w:t>
      </w:r>
      <w:proofErr w:type="gramStart"/>
      <w:r>
        <w:t>I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 xml:space="preserve">n 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proofErr w:type="gramEnd"/>
      <w:r>
        <w:rPr>
          <w:spacing w:val="14"/>
        </w:rPr>
        <w:t xml:space="preserve"> </w:t>
      </w:r>
      <w:r>
        <w:t>aft</w:t>
      </w:r>
      <w:r>
        <w:rPr>
          <w:spacing w:val="1"/>
        </w:rPr>
        <w:t>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8"/>
        </w:rPr>
        <w:t xml:space="preserve"> </w:t>
      </w:r>
      <w:r>
        <w:rPr>
          <w:w w:val="104"/>
        </w:rPr>
        <w:t>c</w:t>
      </w:r>
      <w:r>
        <w:rPr>
          <w:spacing w:val="3"/>
          <w:w w:val="103"/>
        </w:rPr>
        <w:t>r</w:t>
      </w:r>
      <w:r>
        <w:rPr>
          <w:spacing w:val="-3"/>
          <w:w w:val="104"/>
        </w:rPr>
        <w:t>i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c</w:t>
      </w:r>
      <w:r>
        <w:rPr>
          <w:w w:val="104"/>
        </w:rPr>
        <w:t xml:space="preserve">al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>e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co</w:t>
      </w:r>
      <w:r>
        <w:t>rr</w:t>
      </w:r>
      <w:r>
        <w:rPr>
          <w:spacing w:val="1"/>
        </w:rPr>
        <w:t>ec</w:t>
      </w:r>
      <w:r>
        <w:rPr>
          <w:spacing w:val="-2"/>
        </w:rPr>
        <w:t>t</w:t>
      </w:r>
      <w:r>
        <w:rPr>
          <w:spacing w:val="1"/>
        </w:rPr>
        <w:t>ed</w:t>
      </w:r>
      <w:r>
        <w:t>.</w:t>
      </w:r>
      <w:r>
        <w:rPr>
          <w:spacing w:val="33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m</w:t>
      </w:r>
      <w:r>
        <w:rPr>
          <w:spacing w:val="25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y</w:t>
      </w:r>
      <w:r>
        <w:rPr>
          <w:spacing w:val="14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4"/>
        </w:rPr>
        <w:t>u</w:t>
      </w:r>
      <w:r>
        <w:t>p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a</w:t>
      </w:r>
      <w:r>
        <w:t>j</w:t>
      </w:r>
      <w:r>
        <w:rPr>
          <w:spacing w:val="2"/>
        </w:rPr>
        <w:t>o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4"/>
        </w:rPr>
        <w:t>n</w:t>
      </w:r>
      <w:r>
        <w:t>g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y</w:t>
      </w:r>
      <w:r>
        <w:rPr>
          <w:spacing w:val="11"/>
        </w:rPr>
        <w:t xml:space="preserve"> </w:t>
      </w:r>
      <w:r>
        <w:rPr>
          <w:spacing w:val="4"/>
          <w:w w:val="103"/>
        </w:rPr>
        <w:t>d</w:t>
      </w:r>
      <w:r>
        <w:rPr>
          <w:w w:val="103"/>
        </w:rPr>
        <w:t xml:space="preserve">o </w:t>
      </w:r>
      <w:r>
        <w:rPr>
          <w:spacing w:val="1"/>
        </w:rPr>
        <w:t>no</w:t>
      </w:r>
      <w:r>
        <w:t>t</w:t>
      </w:r>
      <w:r>
        <w:rPr>
          <w:spacing w:val="13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m</w:t>
      </w:r>
      <w:r>
        <w:rPr>
          <w:spacing w:val="1"/>
        </w:rPr>
        <w:t>ped</w:t>
      </w:r>
      <w:r>
        <w:t>e</w:t>
      </w:r>
      <w:r>
        <w:rPr>
          <w:spacing w:val="26"/>
        </w:rPr>
        <w:t xml:space="preserve"> </w:t>
      </w:r>
      <w: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m</w:t>
      </w:r>
      <w:r>
        <w:rPr>
          <w:spacing w:val="22"/>
        </w:rPr>
        <w:t xml:space="preserve"> </w:t>
      </w:r>
      <w:r>
        <w:rPr>
          <w:spacing w:val="3"/>
        </w:rPr>
        <w:t>(</w:t>
      </w:r>
      <w:r>
        <w:rPr>
          <w:spacing w:val="-2"/>
        </w:rPr>
        <w:t>I</w:t>
      </w:r>
      <w:r>
        <w:rPr>
          <w:spacing w:val="1"/>
        </w:rPr>
        <w:t>.</w:t>
      </w:r>
      <w:r>
        <w:rPr>
          <w:spacing w:val="-2"/>
        </w:rPr>
        <w:t>E</w:t>
      </w:r>
      <w:r>
        <w:t>.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re</w:t>
      </w:r>
      <w:r>
        <w:rPr>
          <w:spacing w:val="1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wo</w:t>
      </w:r>
      <w:r>
        <w:t>rk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1"/>
        </w:rPr>
        <w:t>o</w:t>
      </w:r>
      <w:r>
        <w:rPr>
          <w:spacing w:val="4"/>
        </w:rPr>
        <w:t>u</w:t>
      </w:r>
      <w:r>
        <w:rPr>
          <w:spacing w:val="1"/>
        </w:rPr>
        <w:t>n</w:t>
      </w:r>
      <w:r>
        <w:t>d</w:t>
      </w:r>
      <w:r>
        <w:rPr>
          <w:spacing w:val="22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w w:val="103"/>
        </w:rPr>
        <w:t>r</w:t>
      </w:r>
      <w:r>
        <w:rPr>
          <w:spacing w:val="2"/>
          <w:w w:val="103"/>
        </w:rPr>
        <w:t>o</w:t>
      </w:r>
      <w:r>
        <w:rPr>
          <w:spacing w:val="3"/>
          <w:w w:val="103"/>
        </w:rPr>
        <w:t>r</w:t>
      </w:r>
      <w:r>
        <w:rPr>
          <w:w w:val="103"/>
        </w:rPr>
        <w:t>).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232"/>
      </w:pPr>
      <w:r>
        <w:rPr>
          <w:spacing w:val="1"/>
        </w:rPr>
        <w:t>AC</w:t>
      </w:r>
      <w:r>
        <w:rPr>
          <w:spacing w:val="3"/>
        </w:rPr>
        <w:t>C</w:t>
      </w:r>
      <w:r>
        <w:t>EP</w:t>
      </w:r>
      <w:r>
        <w:rPr>
          <w:spacing w:val="-2"/>
        </w:rPr>
        <w:t>T</w:t>
      </w:r>
      <w:r>
        <w:rPr>
          <w:spacing w:val="1"/>
        </w:rPr>
        <w:t>A</w:t>
      </w:r>
      <w:r>
        <w:rPr>
          <w:spacing w:val="3"/>
        </w:rPr>
        <w:t>N</w:t>
      </w:r>
      <w:r>
        <w:rPr>
          <w:spacing w:val="1"/>
        </w:rPr>
        <w:t>C</w:t>
      </w:r>
      <w:r>
        <w:t>E</w:t>
      </w:r>
      <w:r>
        <w:rPr>
          <w:spacing w:val="49"/>
        </w:rPr>
        <w:t xml:space="preserve"> </w:t>
      </w:r>
      <w: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perfor</w:t>
      </w:r>
      <w:r>
        <w:rPr>
          <w:spacing w:val="-1"/>
        </w:rPr>
        <w:t>m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en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user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1"/>
        </w:rPr>
        <w:t>an</w:t>
      </w:r>
      <w:r>
        <w:rPr>
          <w:spacing w:val="-1"/>
        </w:rPr>
        <w:t>c</w:t>
      </w:r>
      <w:r>
        <w:t>e</w:t>
      </w:r>
      <w:r>
        <w:rPr>
          <w:spacing w:val="3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7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ea</w:t>
      </w:r>
      <w:r>
        <w:t>m</w:t>
      </w:r>
      <w:r>
        <w:rPr>
          <w:spacing w:val="15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ade</w:t>
      </w:r>
      <w:r>
        <w:t>r.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37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do</w:t>
      </w:r>
      <w:r>
        <w:rPr>
          <w:spacing w:val="4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pa</w:t>
      </w:r>
      <w:r>
        <w:t>r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1"/>
        </w:rPr>
        <w:t>e</w:t>
      </w:r>
      <w:r>
        <w:t>l</w:t>
      </w:r>
      <w:r>
        <w:rPr>
          <w:spacing w:val="22"/>
        </w:rPr>
        <w:t xml:space="preserve"> </w:t>
      </w:r>
      <w:r>
        <w:rPr>
          <w:spacing w:val="1"/>
          <w:w w:val="103"/>
        </w:rPr>
        <w:t>w</w:t>
      </w:r>
      <w:r>
        <w:rPr>
          <w:spacing w:val="-3"/>
          <w:w w:val="104"/>
        </w:rPr>
        <w:t>i</w:t>
      </w:r>
      <w:r>
        <w:rPr>
          <w:w w:val="104"/>
        </w:rPr>
        <w:t xml:space="preserve">th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4"/>
        </w:rPr>
        <w:t>Z</w:t>
      </w:r>
      <w:r>
        <w:t>IP</w:t>
      </w:r>
      <w:r>
        <w:rPr>
          <w:spacing w:val="-3"/>
        </w:rPr>
        <w:t>/F</w:t>
      </w:r>
      <w:r>
        <w:rPr>
          <w:spacing w:val="1"/>
        </w:rPr>
        <w:t>A</w:t>
      </w:r>
      <w:r>
        <w:t>X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c</w:t>
      </w:r>
      <w:r>
        <w:rPr>
          <w:spacing w:val="1"/>
        </w:rPr>
        <w:t>es</w:t>
      </w:r>
      <w:r>
        <w:t>s</w:t>
      </w:r>
      <w:r>
        <w:rPr>
          <w:spacing w:val="23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pe</w:t>
      </w:r>
      <w:r>
        <w:t>ri</w:t>
      </w:r>
      <w:r>
        <w:rPr>
          <w:spacing w:val="1"/>
        </w:rPr>
        <w:t>o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on</w:t>
      </w:r>
      <w:r>
        <w:t>th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1"/>
        </w:rPr>
        <w:t>e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-1"/>
        </w:rPr>
        <w:t>e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 xml:space="preserve">e </w:t>
      </w:r>
      <w: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/</w:t>
      </w:r>
      <w:proofErr w:type="gramStart"/>
      <w:r>
        <w:rPr>
          <w:spacing w:val="-2"/>
        </w:rPr>
        <w:t>I</w:t>
      </w:r>
      <w:r>
        <w:rPr>
          <w:spacing w:val="1"/>
        </w:rPr>
        <w:t>n</w:t>
      </w:r>
      <w:r>
        <w:t>t</w:t>
      </w:r>
      <w:r>
        <w:rPr>
          <w:spacing w:val="-1"/>
        </w:rPr>
        <w:t>eg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 xml:space="preserve">n 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proofErr w:type="gramEnd"/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spacing w:val="3"/>
          <w:w w:val="103"/>
        </w:rPr>
        <w:t>r</w:t>
      </w:r>
      <w:r>
        <w:rPr>
          <w:spacing w:val="1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ess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225"/>
      </w:pPr>
      <w:r>
        <w:t>Pr</w:t>
      </w:r>
      <w:r>
        <w:rPr>
          <w:spacing w:val="1"/>
        </w:rPr>
        <w:t>o</w:t>
      </w:r>
      <w:r>
        <w:rPr>
          <w:spacing w:val="-1"/>
        </w:rPr>
        <w:t>g</w:t>
      </w:r>
      <w:r>
        <w:rPr>
          <w:spacing w:val="1"/>
        </w:rPr>
        <w:t>ra</w:t>
      </w:r>
      <w:r>
        <w:rPr>
          <w:spacing w:val="-3"/>
        </w:rPr>
        <w:t>m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en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n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2"/>
        </w:rPr>
        <w:t>t</w:t>
      </w:r>
      <w:r>
        <w:rPr>
          <w:spacing w:val="1"/>
        </w:rPr>
        <w:t>anc</w:t>
      </w:r>
      <w:r>
        <w:t>e</w:t>
      </w:r>
      <w:r>
        <w:rPr>
          <w:spacing w:val="3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af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8"/>
        </w:rPr>
        <w:t xml:space="preserve"> </w:t>
      </w:r>
      <w:r>
        <w:rPr>
          <w:spacing w:val="1"/>
        </w:rPr>
        <w:t>cr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j</w:t>
      </w:r>
      <w:r>
        <w:rPr>
          <w:spacing w:val="2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defe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1"/>
          <w:w w:val="103"/>
        </w:rPr>
        <w:t>b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e</w:t>
      </w:r>
      <w:r>
        <w:rPr>
          <w:w w:val="103"/>
        </w:rPr>
        <w:t xml:space="preserve">n </w:t>
      </w:r>
      <w:r>
        <w:rPr>
          <w:spacing w:val="1"/>
        </w:rPr>
        <w:t>co</w:t>
      </w:r>
      <w:r>
        <w:t>rr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1"/>
        </w:rPr>
        <w:t>ed</w:t>
      </w:r>
      <w:r>
        <w:t>.</w:t>
      </w:r>
      <w:r>
        <w:rPr>
          <w:spacing w:val="33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m</w:t>
      </w:r>
      <w:r>
        <w:rPr>
          <w:spacing w:val="2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j</w:t>
      </w:r>
      <w:r>
        <w:rPr>
          <w:spacing w:val="2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-3"/>
        </w:rPr>
        <w:t>l</w:t>
      </w:r>
      <w:r>
        <w:rPr>
          <w:spacing w:val="4"/>
        </w:rPr>
        <w:t>o</w:t>
      </w:r>
      <w:r>
        <w:rPr>
          <w:spacing w:val="1"/>
        </w:rPr>
        <w:t>n</w:t>
      </w:r>
      <w:r>
        <w:t>g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1"/>
        </w:rPr>
        <w:t>doe</w:t>
      </w:r>
      <w:r>
        <w:t>s</w:t>
      </w:r>
      <w:r>
        <w:rPr>
          <w:spacing w:val="17"/>
        </w:rPr>
        <w:t xml:space="preserve"> </w:t>
      </w:r>
      <w:r>
        <w:rPr>
          <w:spacing w:val="4"/>
        </w:rPr>
        <w:t>n</w:t>
      </w:r>
      <w:r>
        <w:rPr>
          <w:spacing w:val="2"/>
        </w:rPr>
        <w:t>o</w:t>
      </w:r>
      <w:r>
        <w:t>t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4"/>
        </w:rPr>
        <w:t>d</w:t>
      </w:r>
      <w:r>
        <w:t>e</w:t>
      </w:r>
      <w:r>
        <w:rPr>
          <w:spacing w:val="25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pr</w:t>
      </w:r>
      <w:r>
        <w:rPr>
          <w:spacing w:val="4"/>
        </w:rPr>
        <w:t>o</w:t>
      </w:r>
      <w:r>
        <w:rPr>
          <w:spacing w:val="-3"/>
        </w:rPr>
        <w:t>g</w:t>
      </w:r>
      <w:r>
        <w:rPr>
          <w:spacing w:val="1"/>
        </w:rPr>
        <w:t>ra</w:t>
      </w:r>
      <w:r>
        <w:t>m</w:t>
      </w:r>
      <w:r>
        <w:rPr>
          <w:spacing w:val="23"/>
        </w:rPr>
        <w:t xml:space="preserve"> </w:t>
      </w:r>
      <w:r>
        <w:rPr>
          <w:spacing w:val="3"/>
        </w:rPr>
        <w:t>(</w:t>
      </w:r>
      <w:r>
        <w:rPr>
          <w:spacing w:val="-2"/>
        </w:rPr>
        <w:t>I.</w:t>
      </w:r>
      <w:r>
        <w:t>E.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er</w:t>
      </w:r>
      <w:r>
        <w:t>e</w:t>
      </w:r>
      <w:r>
        <w:rPr>
          <w:spacing w:val="1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wor</w:t>
      </w:r>
      <w:r>
        <w:t>k</w:t>
      </w:r>
      <w:r>
        <w:rPr>
          <w:spacing w:val="13"/>
        </w:rPr>
        <w:t xml:space="preserve"> </w:t>
      </w:r>
      <w:r>
        <w:rPr>
          <w:spacing w:val="1"/>
        </w:rPr>
        <w:t>aro</w:t>
      </w:r>
      <w:r>
        <w:rPr>
          <w:spacing w:val="4"/>
        </w:rPr>
        <w:t>u</w:t>
      </w:r>
      <w:r>
        <w:rPr>
          <w:spacing w:val="1"/>
        </w:rPr>
        <w:t>n</w:t>
      </w:r>
      <w:r>
        <w:t>d</w:t>
      </w:r>
      <w:r>
        <w:rPr>
          <w:spacing w:val="24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erro</w:t>
      </w:r>
      <w:r>
        <w:rPr>
          <w:spacing w:val="3"/>
        </w:rPr>
        <w:t>r</w:t>
      </w:r>
      <w:r>
        <w:t>).</w:t>
      </w:r>
      <w:r>
        <w:rPr>
          <w:spacing w:val="20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2"/>
        </w:rPr>
        <w:t>o</w:t>
      </w:r>
      <w:r>
        <w:t>r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na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-1"/>
        </w:rPr>
        <w:t>e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cc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p</w:t>
      </w:r>
      <w:r>
        <w:rPr>
          <w:w w:val="104"/>
        </w:rPr>
        <w:t>t</w:t>
      </w:r>
      <w:r>
        <w:rPr>
          <w:spacing w:val="1"/>
          <w:w w:val="104"/>
        </w:rPr>
        <w:t>an</w:t>
      </w:r>
      <w:r>
        <w:rPr>
          <w:spacing w:val="-1"/>
          <w:w w:val="104"/>
        </w:rPr>
        <w:t>c</w:t>
      </w:r>
      <w:r>
        <w:rPr>
          <w:w w:val="104"/>
        </w:rPr>
        <w:t xml:space="preserve">e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8"/>
        </w:rPr>
        <w:t xml:space="preserve"> </w:t>
      </w:r>
      <w:r>
        <w:rPr>
          <w:spacing w:val="1"/>
        </w:rPr>
        <w:t>ope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r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j</w:t>
      </w:r>
      <w:r>
        <w:rPr>
          <w:spacing w:val="4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r>
        <w:rPr>
          <w:spacing w:val="25"/>
        </w:rPr>
        <w:t xml:space="preserve"> </w:t>
      </w:r>
      <w:r>
        <w:t>M</w:t>
      </w:r>
      <w:r>
        <w:rPr>
          <w:spacing w:val="1"/>
        </w:rPr>
        <w:t>U</w:t>
      </w:r>
      <w:r>
        <w:t>ST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co</w:t>
      </w:r>
      <w:r>
        <w:t>rr</w:t>
      </w:r>
      <w:r>
        <w:rPr>
          <w:spacing w:val="1"/>
        </w:rPr>
        <w:t>ec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ve</w:t>
      </w:r>
      <w:r>
        <w:rPr>
          <w:spacing w:val="3"/>
        </w:rPr>
        <w:t>r</w:t>
      </w:r>
      <w:r>
        <w:rPr>
          <w:spacing w:val="-3"/>
        </w:rPr>
        <w:t>i</w:t>
      </w:r>
      <w:r>
        <w:t>fi</w:t>
      </w:r>
      <w:r>
        <w:rPr>
          <w:spacing w:val="1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4"/>
        </w:rPr>
        <w:t>C</w:t>
      </w:r>
      <w:r>
        <w:rPr>
          <w:spacing w:val="2"/>
          <w:w w:val="103"/>
        </w:rPr>
        <w:t>u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1"/>
          <w:w w:val="104"/>
        </w:rPr>
        <w:t>o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</w:t>
      </w:r>
      <w:r>
        <w:rPr>
          <w:w w:val="103"/>
        </w:rPr>
        <w:t xml:space="preserve">r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1"/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pr</w:t>
      </w:r>
      <w:r>
        <w:rPr>
          <w:spacing w:val="1"/>
          <w:w w:val="104"/>
        </w:rPr>
        <w:t>ese</w:t>
      </w:r>
      <w:r>
        <w:rPr>
          <w:spacing w:val="1"/>
          <w:w w:val="103"/>
        </w:rPr>
        <w:t>n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128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t>A</w:t>
      </w:r>
      <w:r>
        <w:rPr>
          <w:spacing w:val="8"/>
        </w:rPr>
        <w:t xml:space="preserve"> </w:t>
      </w:r>
      <w:r>
        <w:rPr>
          <w:spacing w:val="-2"/>
        </w:rPr>
        <w:t>l</w:t>
      </w:r>
      <w:r>
        <w:t>im</w:t>
      </w:r>
      <w:r>
        <w:rPr>
          <w:spacing w:val="-2"/>
        </w:rPr>
        <w:t>i</w:t>
      </w:r>
      <w:r>
        <w:t>ted</w:t>
      </w:r>
      <w:r>
        <w:rPr>
          <w:spacing w:val="26"/>
        </w:rPr>
        <w:t xml:space="preserve"> </w:t>
      </w:r>
      <w:r>
        <w:rPr>
          <w:spacing w:val="4"/>
        </w:rPr>
        <w:t>n</w:t>
      </w:r>
      <w:r>
        <w:rPr>
          <w:spacing w:val="2"/>
        </w:rPr>
        <w:t>u</w:t>
      </w:r>
      <w:r>
        <w:t>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t>str</w:t>
      </w:r>
      <w:r>
        <w:rPr>
          <w:spacing w:val="-2"/>
        </w:rPr>
        <w:t>i</w:t>
      </w:r>
      <w:r>
        <w:rPr>
          <w:spacing w:val="4"/>
        </w:rPr>
        <w:t>b</w:t>
      </w:r>
      <w:r>
        <w:rPr>
          <w:spacing w:val="2"/>
        </w:rPr>
        <w:t>u</w:t>
      </w:r>
      <w:r>
        <w:t>t</w:t>
      </w:r>
      <w:r>
        <w:rPr>
          <w:spacing w:val="2"/>
        </w:rPr>
        <w:t>o</w:t>
      </w:r>
      <w:r>
        <w:t>rs</w:t>
      </w:r>
      <w:r>
        <w:rPr>
          <w:spacing w:val="34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t</w:t>
      </w:r>
      <w: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2"/>
        </w:rPr>
        <w:t>p</w:t>
      </w:r>
      <w:r>
        <w:rPr>
          <w:spacing w:val="1"/>
        </w:rPr>
        <w:t>a</w:t>
      </w:r>
      <w:r>
        <w:t>te</w:t>
      </w:r>
      <w:r>
        <w:rPr>
          <w:spacing w:val="3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t>i</w:t>
      </w:r>
      <w:r>
        <w:rPr>
          <w:spacing w:val="-2"/>
        </w:rPr>
        <w:t>t</w:t>
      </w:r>
      <w:r>
        <w:t>ial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2"/>
        </w:rPr>
        <w:t>p</w:t>
      </w:r>
      <w:r>
        <w:t>ta</w:t>
      </w:r>
      <w:r>
        <w:rPr>
          <w:spacing w:val="4"/>
        </w:rPr>
        <w:t>n</w:t>
      </w:r>
      <w:r>
        <w:t>ce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</w:t>
      </w:r>
      <w:r>
        <w:t>st</w:t>
      </w:r>
      <w:r>
        <w:rPr>
          <w:spacing w:val="11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</w:t>
      </w:r>
      <w:r>
        <w:t>ss.</w:t>
      </w:r>
      <w:r>
        <w:rPr>
          <w:spacing w:val="24"/>
        </w:rPr>
        <w:t xml:space="preserve"> </w:t>
      </w:r>
      <w:r>
        <w:rPr>
          <w:spacing w:val="1"/>
          <w:w w:val="103"/>
        </w:rPr>
        <w:t>O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c</w:t>
      </w:r>
      <w:r>
        <w:rPr>
          <w:w w:val="104"/>
        </w:rPr>
        <w:t xml:space="preserve">e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3"/>
        </w:rPr>
        <w:t>t</w:t>
      </w:r>
      <w:r>
        <w:rPr>
          <w:spacing w:val="1"/>
        </w:rPr>
        <w:t>anc</w:t>
      </w:r>
      <w:r>
        <w:t>e</w:t>
      </w:r>
      <w:r>
        <w:rPr>
          <w:spacing w:val="3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t>,</w:t>
      </w:r>
      <w:r>
        <w:rPr>
          <w:spacing w:val="3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r</w:t>
      </w:r>
      <w:r>
        <w:t>i</w:t>
      </w:r>
      <w:r>
        <w:rPr>
          <w:spacing w:val="1"/>
        </w:rPr>
        <w:t>bu</w:t>
      </w:r>
      <w:r>
        <w:t>t</w:t>
      </w:r>
      <w:r>
        <w:rPr>
          <w:spacing w:val="1"/>
        </w:rPr>
        <w:t>or</w:t>
      </w:r>
      <w:r>
        <w:t>s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1"/>
        </w:rPr>
        <w:t>de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ir</w:t>
      </w:r>
      <w:r>
        <w:rPr>
          <w:spacing w:val="14"/>
        </w:rPr>
        <w:t xml:space="preserve"> </w:t>
      </w:r>
      <w:r>
        <w:rPr>
          <w:spacing w:val="1"/>
        </w:rPr>
        <w:t>ab</w:t>
      </w:r>
      <w:r>
        <w:t>i</w:t>
      </w:r>
      <w:r>
        <w:rPr>
          <w:spacing w:val="-3"/>
        </w:rPr>
        <w:t>l</w:t>
      </w:r>
      <w:r>
        <w:t>ity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enera</w:t>
      </w:r>
      <w:r>
        <w:rPr>
          <w:spacing w:val="-3"/>
        </w:rPr>
        <w:t>t</w:t>
      </w:r>
      <w:r>
        <w:t>e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r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q</w:t>
      </w:r>
      <w:r>
        <w:rPr>
          <w:spacing w:val="2"/>
          <w:w w:val="103"/>
        </w:rPr>
        <w:t>u</w:t>
      </w:r>
      <w:r>
        <w:rPr>
          <w:spacing w:val="-3"/>
          <w:w w:val="104"/>
        </w:rPr>
        <w:t>i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e</w:t>
      </w:r>
      <w:r>
        <w:rPr>
          <w:w w:val="103"/>
        </w:rPr>
        <w:t xml:space="preserve">d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4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i</w:t>
      </w:r>
      <w:r>
        <w:t>fi</w:t>
      </w:r>
      <w:r>
        <w:rPr>
          <w:spacing w:val="-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che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1"/>
        </w:rPr>
        <w:t>ns</w:t>
      </w:r>
      <w:r>
        <w:t>t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ir</w:t>
      </w:r>
      <w:r>
        <w:rPr>
          <w:spacing w:val="14"/>
        </w:rPr>
        <w:t xml:space="preserve"> </w:t>
      </w:r>
      <w:r>
        <w:rPr>
          <w:spacing w:val="-3"/>
        </w:rPr>
        <w:t>F</w:t>
      </w:r>
      <w:r>
        <w:rPr>
          <w:spacing w:val="3"/>
        </w:rPr>
        <w:t>A</w:t>
      </w:r>
      <w:r>
        <w:rPr>
          <w:spacing w:val="1"/>
        </w:rPr>
        <w:t>X</w:t>
      </w:r>
      <w:r>
        <w:rPr>
          <w:spacing w:val="-2"/>
        </w:rPr>
        <w:t>/ZI</w:t>
      </w:r>
      <w:r>
        <w:t>P</w:t>
      </w:r>
      <w:r>
        <w:rPr>
          <w:spacing w:val="26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rPr>
          <w:spacing w:val="1"/>
        </w:rPr>
        <w:t>a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such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so</w:t>
      </w:r>
      <w:r>
        <w:rPr>
          <w:spacing w:val="-1"/>
        </w:rPr>
        <w:t>m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1"/>
        </w:rPr>
        <w:t>s</w:t>
      </w:r>
      <w:r>
        <w:t>tri</w:t>
      </w:r>
      <w:r>
        <w:rPr>
          <w:spacing w:val="1"/>
        </w:rPr>
        <w:t>bu</w:t>
      </w:r>
      <w:r>
        <w:t>t</w:t>
      </w:r>
      <w:r>
        <w:rPr>
          <w:spacing w:val="1"/>
        </w:rPr>
        <w:t>o</w:t>
      </w:r>
      <w:r>
        <w:t>rs</w:t>
      </w:r>
      <w:r>
        <w:rPr>
          <w:spacing w:val="35"/>
        </w:rPr>
        <w:t xml:space="preserve"> </w:t>
      </w:r>
      <w:r>
        <w:rPr>
          <w:spacing w:val="1"/>
          <w:w w:val="103"/>
        </w:rPr>
        <w:t>w</w:t>
      </w:r>
      <w:r>
        <w:rPr>
          <w:spacing w:val="-2"/>
          <w:w w:val="104"/>
        </w:rPr>
        <w:t>i</w:t>
      </w:r>
      <w:r>
        <w:rPr>
          <w:w w:val="104"/>
        </w:rPr>
        <w:t xml:space="preserve">ll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d</w:t>
      </w:r>
      <w:r>
        <w:rPr>
          <w:spacing w:val="1"/>
        </w:rPr>
        <w:t>uc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so</w:t>
      </w:r>
      <w:r>
        <w:rPr>
          <w:spacing w:val="-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a</w:t>
      </w:r>
      <w:r>
        <w:t>l</w:t>
      </w:r>
      <w:r>
        <w:rPr>
          <w:spacing w:val="-2"/>
        </w:rPr>
        <w:t>l</w:t>
      </w:r>
      <w:r>
        <w:rPr>
          <w:spacing w:val="1"/>
        </w:rPr>
        <w:t>e</w:t>
      </w:r>
      <w:r>
        <w:t>l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sa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1"/>
        </w:rPr>
        <w:t>me</w:t>
      </w:r>
      <w:r>
        <w:t>.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eq</w:t>
      </w:r>
      <w:r>
        <w:rPr>
          <w:spacing w:val="4"/>
        </w:rPr>
        <w:t>u</w:t>
      </w:r>
      <w:r>
        <w:rPr>
          <w:spacing w:val="-2"/>
        </w:rPr>
        <w:t>i</w:t>
      </w:r>
      <w:r>
        <w:t>re</w:t>
      </w:r>
      <w:r>
        <w:rPr>
          <w:spacing w:val="25"/>
        </w:rPr>
        <w:t xml:space="preserve"> 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a</w:t>
      </w:r>
      <w:r>
        <w:rPr>
          <w:w w:val="104"/>
        </w:rPr>
        <w:t>r</w:t>
      </w:r>
      <w:r>
        <w:rPr>
          <w:spacing w:val="1"/>
          <w:w w:val="104"/>
        </w:rPr>
        <w:t>e</w:t>
      </w:r>
      <w:r>
        <w:rPr>
          <w:w w:val="104"/>
        </w:rPr>
        <w:t>f</w:t>
      </w:r>
      <w:r>
        <w:rPr>
          <w:spacing w:val="2"/>
          <w:w w:val="103"/>
        </w:rPr>
        <w:t>u</w:t>
      </w:r>
      <w:r>
        <w:rPr>
          <w:w w:val="104"/>
        </w:rPr>
        <w:t>l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36" style="position:absolute;left:0;text-align:left;margin-left:92.3pt;margin-top:1.15pt;width:427.8pt;height:0;z-index:-251655680;mso-position-horizontal-relative:page" coordorigin="1846,23" coordsize="8556,0">
            <v:shape id="_x0000_s1037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spacing w:before="29" w:line="247" w:lineRule="auto"/>
        <w:ind w:left="832" w:right="134"/>
      </w:pPr>
      <w:proofErr w:type="gramStart"/>
      <w:r>
        <w:rPr>
          <w:spacing w:val="1"/>
        </w:rPr>
        <w:t>coo</w:t>
      </w:r>
      <w:r>
        <w:t>r</w:t>
      </w:r>
      <w:r>
        <w:rPr>
          <w:spacing w:val="4"/>
        </w:rPr>
        <w:t>d</w:t>
      </w:r>
      <w:r>
        <w:rPr>
          <w:spacing w:val="-3"/>
        </w:rPr>
        <w:t>i</w:t>
      </w:r>
      <w:r>
        <w:rPr>
          <w:spacing w:val="1"/>
        </w:rPr>
        <w:t>na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proofErr w:type="gramEnd"/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3"/>
        </w:rPr>
        <w:t>t</w:t>
      </w:r>
      <w:r>
        <w:t>r</w:t>
      </w:r>
      <w:r>
        <w:rPr>
          <w:spacing w:val="4"/>
        </w:rPr>
        <w:t>o</w:t>
      </w:r>
      <w:r>
        <w:t>l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ab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3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oduc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1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vo</w:t>
      </w:r>
      <w:r>
        <w:rPr>
          <w:spacing w:val="-3"/>
        </w:rPr>
        <w:t>i</w:t>
      </w:r>
      <w:r>
        <w:t>d</w:t>
      </w:r>
      <w:r>
        <w:rPr>
          <w:spacing w:val="21"/>
        </w:rPr>
        <w:t xml:space="preserve"> </w:t>
      </w:r>
      <w:r>
        <w:rPr>
          <w:spacing w:val="4"/>
        </w:rPr>
        <w:t>p</w:t>
      </w:r>
      <w:r>
        <w:rPr>
          <w:spacing w:val="2"/>
        </w:rPr>
        <w:t>o</w:t>
      </w:r>
      <w:r>
        <w:rPr>
          <w:spacing w:val="1"/>
        </w:rPr>
        <w:t>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4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3"/>
        </w:rPr>
        <w:t>t</w:t>
      </w:r>
      <w:r>
        <w:t>o</w:t>
      </w:r>
      <w:r>
        <w:rPr>
          <w:spacing w:val="14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  <w:w w:val="103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st</w:t>
      </w:r>
      <w:r>
        <w:rPr>
          <w:spacing w:val="-1"/>
          <w:w w:val="104"/>
        </w:rPr>
        <w:t>em</w:t>
      </w:r>
      <w:r>
        <w:rPr>
          <w:w w:val="103"/>
        </w:rPr>
        <w:t>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pacing w:val="-2"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2    </w:t>
      </w:r>
      <w:r>
        <w:rPr>
          <w:rFonts w:ascii="Arial" w:eastAsia="Arial" w:hAnsi="Arial" w:cs="Arial"/>
          <w:b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onfigu</w:t>
      </w:r>
      <w:r>
        <w:rPr>
          <w:rFonts w:ascii="Arial" w:eastAsia="Arial" w:hAnsi="Arial" w:cs="Arial"/>
          <w:b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atio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Man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g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eme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n</w:t>
      </w:r>
      <w:r>
        <w:rPr>
          <w:rFonts w:ascii="Arial" w:eastAsia="Arial" w:hAnsi="Arial" w:cs="Arial"/>
          <w:b/>
          <w:spacing w:val="2"/>
          <w:w w:val="104"/>
          <w:sz w:val="18"/>
          <w:szCs w:val="18"/>
        </w:rPr>
        <w:t>t</w:t>
      </w:r>
      <w:r>
        <w:rPr>
          <w:rFonts w:ascii="Arial" w:eastAsia="Arial" w:hAnsi="Arial" w:cs="Arial"/>
          <w:b/>
          <w:spacing w:val="-2"/>
          <w:w w:val="104"/>
          <w:sz w:val="18"/>
          <w:szCs w:val="18"/>
        </w:rPr>
        <w:t>/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h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ng</w:t>
      </w:r>
      <w:r>
        <w:rPr>
          <w:rFonts w:ascii="Arial" w:eastAsia="Arial" w:hAnsi="Arial" w:cs="Arial"/>
          <w:b/>
          <w:w w:val="104"/>
          <w:sz w:val="18"/>
          <w:szCs w:val="18"/>
        </w:rPr>
        <w:t>e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 xml:space="preserve"> C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ont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ol</w:t>
      </w:r>
    </w:p>
    <w:p w:rsidR="007C6326" w:rsidRDefault="00F406C1">
      <w:pPr>
        <w:spacing w:before="82" w:line="248" w:lineRule="auto"/>
        <w:ind w:left="832" w:right="112"/>
      </w:pPr>
      <w:r>
        <w:t>M</w:t>
      </w:r>
      <w:r>
        <w:rPr>
          <w:spacing w:val="1"/>
        </w:rPr>
        <w:t>ov</w:t>
      </w:r>
      <w:r>
        <w:rPr>
          <w:spacing w:val="-1"/>
        </w:rPr>
        <w:t>em</w:t>
      </w:r>
      <w:r>
        <w:rPr>
          <w:spacing w:val="1"/>
        </w:rPr>
        <w:t>en</w:t>
      </w:r>
      <w:r>
        <w:t>t</w:t>
      </w:r>
      <w:r>
        <w:rPr>
          <w:spacing w:val="2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am</w:t>
      </w:r>
      <w:r>
        <w:t>s</w:t>
      </w:r>
      <w:r>
        <w:rPr>
          <w:spacing w:val="27"/>
        </w:rPr>
        <w:t xml:space="preserve"> </w:t>
      </w:r>
      <w:r>
        <w:t>fr</w:t>
      </w:r>
      <w:r>
        <w:rPr>
          <w:spacing w:val="4"/>
        </w:rPr>
        <w:t>o</w:t>
      </w:r>
      <w:r>
        <w:t>m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35"/>
        </w:rPr>
        <w:t xml:space="preserve"> </w:t>
      </w:r>
      <w:r>
        <w:rPr>
          <w:spacing w:val="1"/>
        </w:rPr>
        <w:t>p</w:t>
      </w:r>
      <w:r>
        <w:rPr>
          <w:spacing w:val="4"/>
        </w:rPr>
        <w:t>o</w:t>
      </w:r>
      <w:r>
        <w:t>r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proofErr w:type="gramStart"/>
      <w:r>
        <w:t>t</w:t>
      </w:r>
      <w:r>
        <w:rPr>
          <w:spacing w:val="2"/>
        </w:rPr>
        <w:t>h</w:t>
      </w:r>
      <w:r>
        <w:t xml:space="preserve">e </w:t>
      </w:r>
      <w:r>
        <w:rPr>
          <w:spacing w:val="5"/>
        </w:rPr>
        <w:t xml:space="preserve"> </w:t>
      </w:r>
      <w:r>
        <w:t>‘</w:t>
      </w:r>
      <w:r>
        <w:rPr>
          <w:spacing w:val="3"/>
        </w:rPr>
        <w:t>R</w:t>
      </w:r>
      <w:r>
        <w:t>E</w:t>
      </w:r>
      <w:r>
        <w:rPr>
          <w:spacing w:val="1"/>
        </w:rPr>
        <w:t>D</w:t>
      </w:r>
      <w:r>
        <w:t>’</w:t>
      </w:r>
      <w:proofErr w:type="gramEnd"/>
      <w:r>
        <w:rPr>
          <w:spacing w:val="17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1"/>
          <w:w w:val="103"/>
        </w:rPr>
        <w:t>po</w:t>
      </w:r>
      <w:r>
        <w:rPr>
          <w:w w:val="103"/>
        </w:rPr>
        <w:t>r</w:t>
      </w:r>
      <w:r>
        <w:rPr>
          <w:w w:val="104"/>
        </w:rPr>
        <w:t>ti</w:t>
      </w:r>
      <w:r>
        <w:rPr>
          <w:spacing w:val="1"/>
          <w:w w:val="104"/>
        </w:rPr>
        <w:t>o</w:t>
      </w:r>
      <w:r>
        <w:rPr>
          <w:w w:val="103"/>
        </w:rPr>
        <w:t xml:space="preserve">n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‘</w:t>
      </w:r>
      <w:r>
        <w:rPr>
          <w:spacing w:val="3"/>
        </w:rPr>
        <w:t>R</w:t>
      </w:r>
      <w:r>
        <w:rPr>
          <w:spacing w:val="-2"/>
        </w:rPr>
        <w:t>E</w:t>
      </w:r>
      <w:r>
        <w:rPr>
          <w:spacing w:val="3"/>
        </w:rPr>
        <w:t>D</w:t>
      </w:r>
      <w:r>
        <w:t>’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r</w:t>
      </w:r>
      <w:r>
        <w:rPr>
          <w:spacing w:val="1"/>
        </w:rPr>
        <w:t>ou</w:t>
      </w:r>
      <w:r>
        <w:rPr>
          <w:spacing w:val="-1"/>
        </w:rPr>
        <w:t>g</w:t>
      </w:r>
      <w:r>
        <w:t>h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3"/>
        </w:rPr>
        <w:t>C</w:t>
      </w:r>
      <w:r>
        <w:rPr>
          <w:spacing w:val="1"/>
        </w:rPr>
        <w:t>on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1"/>
        </w:rPr>
        <w:t xml:space="preserve"> </w:t>
      </w:r>
      <w:r>
        <w:rPr>
          <w:w w:val="103"/>
        </w:rPr>
        <w:t>M</w:t>
      </w:r>
      <w:r>
        <w:rPr>
          <w:spacing w:val="1"/>
          <w:w w:val="104"/>
        </w:rPr>
        <w:t>ana</w:t>
      </w:r>
      <w:r>
        <w:rPr>
          <w:spacing w:val="-3"/>
          <w:w w:val="104"/>
        </w:rPr>
        <w:t>g</w:t>
      </w:r>
      <w:r>
        <w:rPr>
          <w:spacing w:val="-1"/>
          <w:w w:val="104"/>
        </w:rPr>
        <w:t>em</w:t>
      </w:r>
      <w:r>
        <w:rPr>
          <w:spacing w:val="1"/>
          <w:w w:val="104"/>
        </w:rPr>
        <w:t xml:space="preserve">ent </w:t>
      </w:r>
      <w:r>
        <w:rPr>
          <w:spacing w:val="1"/>
        </w:rPr>
        <w:t>app</w:t>
      </w:r>
      <w:r>
        <w:t>l</w:t>
      </w:r>
      <w:r>
        <w:rPr>
          <w:spacing w:val="-3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rPr>
          <w:spacing w:val="-2"/>
        </w:rPr>
        <w:t>s</w:t>
      </w:r>
      <w:r>
        <w:rPr>
          <w:spacing w:val="1"/>
        </w:rPr>
        <w:t>s</w:t>
      </w:r>
      <w:r>
        <w:t>,</w:t>
      </w:r>
      <w:r>
        <w:rPr>
          <w:spacing w:val="27"/>
        </w:rPr>
        <w:t xml:space="preserve"> </w:t>
      </w:r>
      <w:r>
        <w:t>‘E</w:t>
      </w:r>
      <w:r>
        <w:rPr>
          <w:spacing w:val="1"/>
        </w:rPr>
        <w:t>X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1"/>
        </w:rPr>
        <w:t>AC</w:t>
      </w:r>
      <w:r>
        <w:t>T’.</w:t>
      </w:r>
      <w:r>
        <w:rPr>
          <w:spacing w:val="44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ensu</w:t>
      </w:r>
      <w:r>
        <w:t>re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rPr>
          <w:spacing w:val="-1"/>
        </w:rPr>
        <w:t>m</w:t>
      </w:r>
      <w:r>
        <w:t>s</w:t>
      </w:r>
      <w:r>
        <w:rPr>
          <w:spacing w:val="27"/>
        </w:rPr>
        <w:t xml:space="preserve"> </w:t>
      </w:r>
      <w:r>
        <w:rPr>
          <w:spacing w:val="4"/>
        </w:rPr>
        <w:t>u</w:t>
      </w:r>
      <w:r>
        <w:rPr>
          <w:spacing w:val="1"/>
        </w:rPr>
        <w:t>nde</w:t>
      </w:r>
      <w:r>
        <w:t>r</w:t>
      </w:r>
      <w:r>
        <w:rPr>
          <w:spacing w:val="20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1"/>
        </w:rPr>
        <w:t xml:space="preserve"> </w:t>
      </w:r>
      <w:r>
        <w:rPr>
          <w:spacing w:val="1"/>
          <w:w w:val="104"/>
        </w:rPr>
        <w:t xml:space="preserve">and </w:t>
      </w:r>
      <w:r>
        <w:t>t</w:t>
      </w:r>
      <w:r>
        <w:rPr>
          <w:spacing w:val="1"/>
        </w:rPr>
        <w:t>hos</w:t>
      </w:r>
      <w:r>
        <w:t>e</w:t>
      </w:r>
      <w:r>
        <w:rPr>
          <w:spacing w:val="1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</w:t>
      </w:r>
      <w:r>
        <w:rPr>
          <w:spacing w:val="2"/>
        </w:rPr>
        <w:t>u</w:t>
      </w:r>
      <w:r>
        <w:t>ll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am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4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ls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1"/>
        </w:rPr>
        <w:t>an</w:t>
      </w:r>
      <w:r>
        <w:rPr>
          <w:spacing w:val="-1"/>
        </w:rPr>
        <w:t>ge</w:t>
      </w:r>
      <w:r>
        <w:rPr>
          <w:spacing w:val="1"/>
        </w:rPr>
        <w:t>s</w:t>
      </w:r>
      <w:r>
        <w:t>.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1"/>
          <w:w w:val="104"/>
        </w:rPr>
        <w:t>s</w:t>
      </w:r>
      <w:r>
        <w:rPr>
          <w:spacing w:val="-1"/>
          <w:w w:val="104"/>
        </w:rPr>
        <w:t>am</w:t>
      </w:r>
      <w:r>
        <w:rPr>
          <w:w w:val="104"/>
        </w:rPr>
        <w:t xml:space="preserve">e 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x</w:t>
      </w:r>
      <w:r>
        <w:rPr>
          <w:spacing w:val="-3"/>
          <w:w w:val="104"/>
        </w:rPr>
        <w:t>t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w w:val="104"/>
        </w:rPr>
        <w:t>t</w:t>
      </w:r>
      <w: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</w:t>
      </w:r>
      <w:r>
        <w:t>s</w:t>
      </w:r>
      <w:r>
        <w:rPr>
          <w:spacing w:val="23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u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m</w:t>
      </w:r>
      <w:r>
        <w:t>i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te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rPr>
          <w:spacing w:val="-1"/>
        </w:rPr>
        <w:t>m</w:t>
      </w:r>
      <w:r>
        <w:t>s</w:t>
      </w:r>
      <w:r>
        <w:rPr>
          <w:spacing w:val="27"/>
        </w:rPr>
        <w:t xml:space="preserve"> </w:t>
      </w:r>
      <w:r>
        <w:t>f</w:t>
      </w:r>
      <w:r>
        <w:rPr>
          <w:spacing w:val="3"/>
        </w:rPr>
        <w:t>r</w:t>
      </w:r>
      <w:r>
        <w:rPr>
          <w:spacing w:val="1"/>
        </w:rPr>
        <w:t>o</w:t>
      </w:r>
      <w:r>
        <w:t>m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D</w:t>
      </w:r>
      <w:r>
        <w:rPr>
          <w:spacing w:val="-1"/>
        </w:rPr>
        <w:t>ev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rPr>
          <w:spacing w:val="-3"/>
        </w:rPr>
        <w:t>t</w:t>
      </w:r>
      <w:r>
        <w:t>/</w:t>
      </w:r>
      <w:proofErr w:type="gramStart"/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 xml:space="preserve">t </w:t>
      </w:r>
      <w:r>
        <w:rPr>
          <w:spacing w:val="7"/>
        </w:rPr>
        <w:t xml:space="preserve"> </w:t>
      </w:r>
      <w:r>
        <w:rPr>
          <w:spacing w:val="3"/>
          <w:w w:val="103"/>
        </w:rPr>
        <w:t>‘</w:t>
      </w:r>
      <w:r>
        <w:rPr>
          <w:w w:val="104"/>
        </w:rPr>
        <w:t>RE</w:t>
      </w:r>
      <w:r>
        <w:rPr>
          <w:spacing w:val="1"/>
          <w:w w:val="103"/>
        </w:rPr>
        <w:t>D</w:t>
      </w:r>
      <w:r>
        <w:rPr>
          <w:w w:val="103"/>
        </w:rPr>
        <w:t>’</w:t>
      </w:r>
      <w:proofErr w:type="gramEnd"/>
      <w:r>
        <w:rPr>
          <w:w w:val="103"/>
        </w:rPr>
        <w:t xml:space="preserve"> </w:t>
      </w:r>
      <w:r>
        <w:rPr>
          <w:spacing w:val="1"/>
          <w:w w:val="103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3"/>
        </w:rPr>
        <w:t>s</w:t>
      </w:r>
      <w:r>
        <w:rPr>
          <w:w w:val="103"/>
        </w:rPr>
        <w:t>t</w:t>
      </w:r>
      <w:r>
        <w:rPr>
          <w:spacing w:val="-1"/>
          <w:w w:val="103"/>
        </w:rPr>
        <w:t>e</w:t>
      </w:r>
      <w:r>
        <w:rPr>
          <w:w w:val="103"/>
        </w:rPr>
        <w:t>m</w:t>
      </w:r>
      <w:r>
        <w:rPr>
          <w:spacing w:val="4"/>
          <w:w w:val="10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od</w:t>
      </w:r>
      <w:r>
        <w:rPr>
          <w:spacing w:val="4"/>
        </w:rPr>
        <w:t>u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3"/>
        </w:rPr>
        <w:t>‘</w:t>
      </w:r>
      <w:r>
        <w:rPr>
          <w:spacing w:val="1"/>
        </w:rPr>
        <w:t>B</w:t>
      </w:r>
      <w:r>
        <w:rPr>
          <w:spacing w:val="-2"/>
        </w:rPr>
        <w:t>L</w:t>
      </w:r>
      <w:r>
        <w:rPr>
          <w:spacing w:val="1"/>
        </w:rPr>
        <w:t>U</w:t>
      </w:r>
      <w:r>
        <w:t>E’</w:t>
      </w:r>
      <w:r>
        <w:rPr>
          <w:spacing w:val="2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20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4"/>
        </w:rPr>
        <w:t>o</w:t>
      </w:r>
      <w:r>
        <w:t>r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-3"/>
          <w:w w:val="104"/>
        </w:rPr>
        <w:t>t</w:t>
      </w:r>
      <w:r>
        <w:rPr>
          <w:w w:val="103"/>
        </w:rPr>
        <w:t xml:space="preserve">o </w:t>
      </w:r>
      <w:r>
        <w:rPr>
          <w:spacing w:val="1"/>
        </w:rPr>
        <w:t>pu</w:t>
      </w:r>
      <w:r>
        <w:rPr>
          <w:spacing w:val="4"/>
        </w:rPr>
        <w:t>b</w:t>
      </w:r>
      <w:r>
        <w:rPr>
          <w:spacing w:val="-3"/>
        </w:rPr>
        <w:t>l</w:t>
      </w:r>
      <w:r>
        <w:t>i</w:t>
      </w:r>
      <w:r>
        <w:rPr>
          <w:spacing w:val="1"/>
        </w:rPr>
        <w:t>she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an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3"/>
          <w:w w:val="103"/>
        </w:rPr>
        <w:t>g</w:t>
      </w:r>
      <w:r>
        <w:rPr>
          <w:spacing w:val="2"/>
          <w:w w:val="103"/>
        </w:rPr>
        <w:t>u</w:t>
      </w:r>
      <w:r>
        <w:rPr>
          <w:w w:val="104"/>
        </w:rPr>
        <w:t>i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-3"/>
          <w:w w:val="104"/>
        </w:rPr>
        <w:t>l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525"/>
      </w:pPr>
      <w:r>
        <w:rPr>
          <w:spacing w:val="1"/>
        </w:rPr>
        <w:t>A</w:t>
      </w:r>
      <w:r>
        <w:t>ll</w:t>
      </w:r>
      <w:r>
        <w:rPr>
          <w:spacing w:val="10"/>
        </w:rPr>
        <w:t xml:space="preserve"> </w:t>
      </w:r>
      <w:r>
        <w:rPr>
          <w:spacing w:val="1"/>
        </w:rPr>
        <w:t>Un</w:t>
      </w:r>
      <w:r>
        <w:t>it</w:t>
      </w:r>
      <w:r>
        <w:rPr>
          <w:spacing w:val="1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rPr>
          <w:spacing w:val="2"/>
        </w:rPr>
        <w:t>n</w:t>
      </w:r>
      <w:r>
        <w:t>it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pe</w:t>
      </w:r>
      <w:r>
        <w:t>rf</w:t>
      </w:r>
      <w:r>
        <w:rPr>
          <w:spacing w:val="4"/>
        </w:rPr>
        <w:t>o</w:t>
      </w:r>
      <w:r>
        <w:t>r</w:t>
      </w:r>
      <w:r>
        <w:rPr>
          <w:spacing w:val="-1"/>
        </w:rPr>
        <w:t>me</w:t>
      </w:r>
      <w:r>
        <w:t>d</w:t>
      </w:r>
      <w:r>
        <w:rPr>
          <w:spacing w:val="3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3"/>
        </w:rPr>
        <w:t xml:space="preserve"> </w:t>
      </w:r>
      <w:r>
        <w:rPr>
          <w:spacing w:val="1"/>
        </w:rPr>
        <w:t>A</w:t>
      </w:r>
      <w:r>
        <w:t>S/</w:t>
      </w:r>
      <w:r>
        <w:rPr>
          <w:spacing w:val="1"/>
        </w:rPr>
        <w:t>40</w:t>
      </w:r>
      <w:r>
        <w:t>0</w:t>
      </w:r>
      <w:r>
        <w:rPr>
          <w:spacing w:val="23"/>
        </w:rPr>
        <w:t xml:space="preserve"> </w:t>
      </w:r>
      <w:r>
        <w:rPr>
          <w:w w:val="103"/>
        </w:rPr>
        <w:t>‘</w:t>
      </w:r>
      <w:r>
        <w:rPr>
          <w:spacing w:val="3"/>
          <w:w w:val="104"/>
        </w:rPr>
        <w:t>R</w:t>
      </w:r>
      <w:r>
        <w:rPr>
          <w:spacing w:val="-2"/>
          <w:w w:val="104"/>
        </w:rPr>
        <w:t>E</w:t>
      </w:r>
      <w:r>
        <w:rPr>
          <w:spacing w:val="3"/>
          <w:w w:val="103"/>
        </w:rPr>
        <w:t>D</w:t>
      </w:r>
      <w:r>
        <w:rPr>
          <w:w w:val="103"/>
        </w:rPr>
        <w:t xml:space="preserve">’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.</w:t>
      </w:r>
      <w:r>
        <w:rPr>
          <w:spacing w:val="23"/>
        </w:rPr>
        <w:t xml:space="preserve"> </w:t>
      </w:r>
      <w:r>
        <w:rPr>
          <w:spacing w:val="3"/>
        </w:rPr>
        <w:t>O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2"/>
        </w:rPr>
        <w:t xml:space="preserve"> </w:t>
      </w:r>
      <w:r>
        <w:rPr>
          <w:spacing w:val="2"/>
        </w:rPr>
        <w:t>h</w:t>
      </w:r>
      <w:r>
        <w:rPr>
          <w:spacing w:val="1"/>
        </w:rPr>
        <w:t>a</w:t>
      </w:r>
      <w:r>
        <w:t>s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</w:t>
      </w:r>
      <w:r>
        <w:rPr>
          <w:spacing w:val="1"/>
        </w:rPr>
        <w:t>ea</w:t>
      </w:r>
      <w:r>
        <w:rPr>
          <w:spacing w:val="-2"/>
        </w:rPr>
        <w:t>s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2"/>
        </w:rPr>
        <w:t>b</w:t>
      </w:r>
      <w:r>
        <w:rPr>
          <w:spacing w:val="-3"/>
        </w:rPr>
        <w:t>l</w:t>
      </w:r>
      <w:r>
        <w:t>e</w:t>
      </w:r>
      <w:r>
        <w:rPr>
          <w:spacing w:val="34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2"/>
        </w:rPr>
        <w:t>b</w:t>
      </w:r>
      <w:r>
        <w:rPr>
          <w:spacing w:val="-1"/>
        </w:rPr>
        <w:t>i</w:t>
      </w:r>
      <w:r>
        <w:rPr>
          <w:spacing w:val="-3"/>
        </w:rPr>
        <w:t>l</w:t>
      </w:r>
      <w:r>
        <w:rPr>
          <w:spacing w:val="-1"/>
        </w:rPr>
        <w:t>it</w:t>
      </w:r>
      <w:r>
        <w:rPr>
          <w:spacing w:val="-3"/>
        </w:rPr>
        <w:t>y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n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i</w:t>
      </w:r>
      <w:r>
        <w:rPr>
          <w:spacing w:val="-3"/>
        </w:rPr>
        <w:t>t</w:t>
      </w:r>
      <w:r>
        <w:rPr>
          <w:spacing w:val="-1"/>
        </w:rPr>
        <w:t>ic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j</w:t>
      </w:r>
      <w:r>
        <w:rPr>
          <w:spacing w:val="4"/>
          <w:w w:val="103"/>
        </w:rPr>
        <w:t>o</w:t>
      </w:r>
      <w:r>
        <w:rPr>
          <w:w w:val="103"/>
        </w:rPr>
        <w:t xml:space="preserve">r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t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2"/>
        </w:rPr>
        <w:t>d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34"/>
        </w:rPr>
        <w:t xml:space="preserve"> </w:t>
      </w:r>
      <w:r>
        <w:t>i</w:t>
      </w:r>
      <w:r>
        <w:rPr>
          <w:spacing w:val="2"/>
        </w:rPr>
        <w:t>n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i</w:t>
      </w:r>
      <w:r>
        <w:t>l</w:t>
      </w:r>
      <w:r>
        <w:rPr>
          <w:spacing w:val="2"/>
        </w:rPr>
        <w:t>o</w:t>
      </w:r>
      <w:r>
        <w:t>t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do</w:t>
      </w:r>
      <w:r>
        <w:rPr>
          <w:spacing w:val="4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oduc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t>/</w:t>
      </w:r>
      <w:r>
        <w:rPr>
          <w:spacing w:val="1"/>
        </w:rPr>
        <w:t>40</w:t>
      </w:r>
      <w:r>
        <w:t>0</w:t>
      </w:r>
      <w:r>
        <w:rPr>
          <w:spacing w:val="24"/>
        </w:rPr>
        <w:t xml:space="preserve"> </w:t>
      </w:r>
      <w:r>
        <w:rPr>
          <w:w w:val="103"/>
        </w:rPr>
        <w:t>‘</w:t>
      </w:r>
      <w:r>
        <w:rPr>
          <w:spacing w:val="3"/>
          <w:w w:val="104"/>
        </w:rPr>
        <w:t>B</w:t>
      </w:r>
      <w:r>
        <w:rPr>
          <w:spacing w:val="-2"/>
          <w:w w:val="104"/>
        </w:rPr>
        <w:t>L</w:t>
      </w:r>
      <w:r>
        <w:rPr>
          <w:spacing w:val="1"/>
          <w:w w:val="103"/>
        </w:rPr>
        <w:t>U</w:t>
      </w:r>
      <w:r>
        <w:rPr>
          <w:spacing w:val="-2"/>
          <w:w w:val="104"/>
        </w:rPr>
        <w:t>E</w:t>
      </w:r>
      <w:r>
        <w:rPr>
          <w:w w:val="103"/>
        </w:rPr>
        <w:t xml:space="preserve">’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.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-3"/>
        </w:rPr>
        <w:t>l</w:t>
      </w:r>
      <w:r>
        <w:t>l</w:t>
      </w:r>
      <w:r>
        <w:rPr>
          <w:spacing w:val="9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do</w:t>
      </w:r>
      <w:r>
        <w:rPr>
          <w:spacing w:val="4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‘</w:t>
      </w:r>
      <w:r>
        <w:rPr>
          <w:spacing w:val="3"/>
        </w:rPr>
        <w:t>B</w:t>
      </w:r>
      <w:r>
        <w:rPr>
          <w:spacing w:val="-5"/>
        </w:rPr>
        <w:t>L</w:t>
      </w:r>
      <w:r>
        <w:rPr>
          <w:spacing w:val="1"/>
        </w:rPr>
        <w:t>U</w:t>
      </w:r>
      <w:r>
        <w:t>E’</w:t>
      </w:r>
      <w:r>
        <w:rPr>
          <w:spacing w:val="26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do</w:t>
      </w:r>
      <w:r>
        <w:rPr>
          <w:spacing w:val="4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l</w:t>
      </w:r>
      <w:r>
        <w:rPr>
          <w:spacing w:val="2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l</w:t>
      </w:r>
      <w:r>
        <w:rPr>
          <w:w w:val="104"/>
        </w:rPr>
        <w:t xml:space="preserve">l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ls</w:t>
      </w:r>
      <w:r>
        <w:rPr>
          <w:spacing w:val="25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4"/>
        </w:rPr>
        <w:t>n</w:t>
      </w:r>
      <w:r>
        <w:t>t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t>t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upda</w:t>
      </w:r>
      <w:r>
        <w:t>t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d</w:t>
      </w:r>
      <w:r>
        <w:rPr>
          <w:spacing w:val="1"/>
        </w:rPr>
        <w:t>u</w:t>
      </w:r>
      <w:r>
        <w:rPr>
          <w:spacing w:val="-1"/>
        </w:rPr>
        <w:t>c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3"/>
        </w:rPr>
        <w:t xml:space="preserve"> </w:t>
      </w:r>
      <w:r>
        <w:rPr>
          <w:w w:val="103"/>
        </w:rPr>
        <w:t>f</w:t>
      </w:r>
      <w:r>
        <w:rPr>
          <w:spacing w:val="-2"/>
          <w:w w:val="104"/>
        </w:rPr>
        <w:t>i</w:t>
      </w:r>
      <w:r>
        <w:rPr>
          <w:w w:val="104"/>
        </w:rPr>
        <w:t>l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191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3"/>
        </w:rPr>
        <w:t>l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t>s</w:t>
      </w:r>
      <w:r>
        <w:rPr>
          <w:spacing w:val="2"/>
        </w:rPr>
        <w:t>o</w:t>
      </w:r>
      <w:r>
        <w:t>me</w:t>
      </w:r>
      <w:r>
        <w:rPr>
          <w:spacing w:val="17"/>
        </w:rPr>
        <w:t xml:space="preserve"> </w:t>
      </w:r>
      <w:r>
        <w:rPr>
          <w:spacing w:val="1"/>
        </w:rPr>
        <w:t>ea</w:t>
      </w:r>
      <w:r>
        <w:t>r</w:t>
      </w:r>
      <w:r>
        <w:rPr>
          <w:spacing w:val="-3"/>
        </w:rPr>
        <w:t>l</w:t>
      </w:r>
      <w:r>
        <w:t>y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n</w:t>
      </w:r>
      <w:r>
        <w:rPr>
          <w:spacing w:val="4"/>
        </w:rPr>
        <w:t>u</w:t>
      </w:r>
      <w:r>
        <w:rPr>
          <w:spacing w:val="-3"/>
        </w:rPr>
        <w:t>m</w:t>
      </w:r>
      <w:r>
        <w:rPr>
          <w:spacing w:val="4"/>
        </w:rPr>
        <w:t>b</w:t>
      </w:r>
      <w:r>
        <w:t>ers</w:t>
      </w:r>
      <w:r>
        <w:rPr>
          <w:spacing w:val="28"/>
        </w:rPr>
        <w:t xml:space="preserve"> </w:t>
      </w:r>
      <w:r>
        <w:t>r</w:t>
      </w:r>
      <w:r>
        <w:rPr>
          <w:spacing w:val="1"/>
        </w:rPr>
        <w:t>e</w:t>
      </w:r>
      <w:r>
        <w:t>c</w:t>
      </w:r>
      <w:r>
        <w:rPr>
          <w:spacing w:val="1"/>
        </w:rPr>
        <w:t>e</w:t>
      </w:r>
      <w:r>
        <w:t>ived</w:t>
      </w:r>
      <w:r>
        <w:rPr>
          <w:spacing w:val="32"/>
        </w:rPr>
        <w:t xml:space="preserve">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g</w:t>
      </w:r>
      <w:r>
        <w:t>h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-3"/>
        </w:rPr>
        <w:t>l</w:t>
      </w:r>
      <w:r>
        <w:t>d</w:t>
      </w:r>
      <w:r>
        <w:rPr>
          <w:spacing w:val="13"/>
        </w:rPr>
        <w:t xml:space="preserve"> </w:t>
      </w:r>
      <w:r>
        <w:rPr>
          <w:spacing w:val="-2"/>
        </w:rPr>
        <w:t>ZI</w:t>
      </w:r>
      <w:r>
        <w:t>P/</w:t>
      </w:r>
      <w:r>
        <w:rPr>
          <w:spacing w:val="-3"/>
        </w:rPr>
        <w:t>F</w:t>
      </w:r>
      <w:r>
        <w:rPr>
          <w:spacing w:val="1"/>
        </w:rPr>
        <w:t>A</w:t>
      </w:r>
      <w:r>
        <w:t>X</w:t>
      </w:r>
      <w:r>
        <w:rPr>
          <w:spacing w:val="31"/>
        </w:rPr>
        <w:t xml:space="preserve"> </w:t>
      </w:r>
      <w:r>
        <w:rPr>
          <w:spacing w:val="2"/>
          <w:w w:val="103"/>
        </w:rPr>
        <w:t>p</w:t>
      </w:r>
      <w:r>
        <w:rPr>
          <w:w w:val="103"/>
        </w:rPr>
        <w:t>r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c</w:t>
      </w:r>
      <w:r>
        <w:rPr>
          <w:w w:val="104"/>
        </w:rPr>
        <w:t xml:space="preserve">ess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-3"/>
        </w:rPr>
        <w:t>g</w:t>
      </w:r>
      <w:r>
        <w:rPr>
          <w:spacing w:val="2"/>
        </w:rPr>
        <w:t>h</w:t>
      </w:r>
      <w:r>
        <w:rPr>
          <w:spacing w:val="1"/>
        </w:rPr>
        <w:t>e</w:t>
      </w:r>
      <w:r>
        <w:t>r</w:t>
      </w:r>
      <w:r>
        <w:rPr>
          <w:spacing w:val="2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18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spacing w:val="-2"/>
        </w:rP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4"/>
        </w:rPr>
        <w:t>o</w:t>
      </w:r>
      <w:r>
        <w:rPr>
          <w:spacing w:val="1"/>
        </w:rPr>
        <w:t>u</w:t>
      </w:r>
      <w:r>
        <w:rPr>
          <w:spacing w:val="-3"/>
        </w:rPr>
        <w:t>g</w:t>
      </w:r>
      <w:r>
        <w:t>h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17"/>
        </w:rPr>
        <w:t xml:space="preserve"> </w:t>
      </w:r>
      <w:r>
        <w:rPr>
          <w:spacing w:val="-2"/>
        </w:rPr>
        <w:t>E</w:t>
      </w:r>
      <w:r>
        <w:rPr>
          <w:spacing w:val="4"/>
        </w:rPr>
        <w:t>D</w:t>
      </w:r>
      <w:r>
        <w:t>I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2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rPr>
          <w:spacing w:val="1"/>
        </w:rPr>
        <w:t>s</w:t>
      </w:r>
      <w:r>
        <w:t>o</w:t>
      </w:r>
      <w:r>
        <w:rPr>
          <w:spacing w:val="15"/>
        </w:rPr>
        <w:t xml:space="preserve"> </w:t>
      </w:r>
      <w:r>
        <w:rPr>
          <w:spacing w:val="1"/>
          <w:w w:val="104"/>
        </w:rPr>
        <w:t>he</w:t>
      </w:r>
      <w:r>
        <w:rPr>
          <w:spacing w:val="-2"/>
          <w:w w:val="104"/>
        </w:rPr>
        <w:t>l</w:t>
      </w:r>
      <w:r>
        <w:rPr>
          <w:w w:val="103"/>
        </w:rPr>
        <w:t xml:space="preserve">p </w:t>
      </w:r>
      <w:r>
        <w:t>i</w:t>
      </w:r>
      <w:r>
        <w:rPr>
          <w:spacing w:val="2"/>
        </w:rPr>
        <w:t>d</w:t>
      </w:r>
      <w: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t>ify</w:t>
      </w:r>
      <w:r>
        <w:rPr>
          <w:spacing w:val="25"/>
        </w:rPr>
        <w:t xml:space="preserve"> </w:t>
      </w:r>
      <w:r>
        <w:rPr>
          <w:spacing w:val="2"/>
        </w:rPr>
        <w:t>po</w:t>
      </w:r>
      <w:r>
        <w:t>t</w:t>
      </w:r>
      <w:r>
        <w:rPr>
          <w:spacing w:val="1"/>
        </w:rPr>
        <w:t>e</w:t>
      </w:r>
      <w:r>
        <w:rPr>
          <w:spacing w:val="2"/>
        </w:rPr>
        <w:t>n</w:t>
      </w:r>
      <w:r>
        <w:rPr>
          <w:spacing w:val="-3"/>
        </w:rPr>
        <w:t>t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25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2"/>
        </w:rPr>
        <w:t>b</w:t>
      </w:r>
      <w:r>
        <w:rPr>
          <w:spacing w:val="-3"/>
        </w:rPr>
        <w:t>l</w:t>
      </w:r>
      <w:r>
        <w:rPr>
          <w:spacing w:val="1"/>
        </w:rPr>
        <w:t>e</w:t>
      </w:r>
      <w:r>
        <w:t>ms</w:t>
      </w:r>
      <w:r>
        <w:rPr>
          <w:spacing w:val="26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t>m</w:t>
      </w:r>
      <w:r>
        <w:rPr>
          <w:spacing w:val="2"/>
        </w:rPr>
        <w:t>p</w:t>
      </w:r>
      <w:r>
        <w:rPr>
          <w:spacing w:val="1"/>
        </w:rPr>
        <w:t>a</w:t>
      </w:r>
      <w:r>
        <w:t>ris</w:t>
      </w:r>
      <w:r>
        <w:rPr>
          <w:spacing w:val="2"/>
        </w:rPr>
        <w:t>o</w:t>
      </w:r>
      <w:r>
        <w:t>n</w:t>
      </w:r>
      <w:r>
        <w:rPr>
          <w:spacing w:val="40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6"/>
        </w:rPr>
        <w:t xml:space="preserve"> </w:t>
      </w:r>
      <w:r>
        <w:t>sets</w:t>
      </w:r>
      <w:r>
        <w:rPr>
          <w:spacing w:val="1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  <w:w w:val="103"/>
        </w:rPr>
        <w:t>n</w:t>
      </w:r>
      <w:r>
        <w:rPr>
          <w:spacing w:val="2"/>
          <w:w w:val="103"/>
        </w:rPr>
        <w:t>u</w:t>
      </w:r>
      <w:r>
        <w:rPr>
          <w:w w:val="104"/>
        </w:rPr>
        <w:t>m</w:t>
      </w:r>
      <w:r>
        <w:rPr>
          <w:spacing w:val="2"/>
          <w:w w:val="104"/>
        </w:rPr>
        <w:t>b</w:t>
      </w:r>
      <w:r>
        <w:rPr>
          <w:spacing w:val="1"/>
          <w:w w:val="104"/>
        </w:rPr>
        <w:t>e</w:t>
      </w:r>
      <w:r>
        <w:rPr>
          <w:w w:val="103"/>
        </w:rPr>
        <w:t>rs.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467"/>
      </w:pPr>
      <w:r>
        <w:rPr>
          <w:spacing w:val="1"/>
        </w:rPr>
        <w:t>A</w:t>
      </w:r>
      <w:r>
        <w:t>ll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-2"/>
        </w:rPr>
        <w:t>s</w:t>
      </w:r>
      <w:r>
        <w:t>,</w:t>
      </w:r>
      <w:r>
        <w:rPr>
          <w:spacing w:val="28"/>
        </w:rPr>
        <w:t xml:space="preserve"> 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3"/>
        </w:rPr>
        <w:t>t</w:t>
      </w:r>
      <w:r>
        <w:t>s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t>ifi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2"/>
        </w:rPr>
        <w:t xml:space="preserve"> </w:t>
      </w:r>
      <w:r>
        <w:t>r</w:t>
      </w:r>
      <w:r>
        <w:rPr>
          <w:spacing w:val="1"/>
        </w:rPr>
        <w:t>eq</w:t>
      </w:r>
      <w:r>
        <w:rPr>
          <w:spacing w:val="4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t>ts</w:t>
      </w:r>
      <w:r>
        <w:rPr>
          <w:spacing w:val="2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t>m</w:t>
      </w:r>
      <w:r>
        <w:rPr>
          <w:spacing w:val="19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4"/>
          <w:w w:val="103"/>
        </w:rPr>
        <w:t>h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spacing w:val="2"/>
          <w:w w:val="103"/>
        </w:rPr>
        <w:t>d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 xml:space="preserve">ed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1"/>
        </w:rPr>
        <w:t>ou</w:t>
      </w:r>
      <w:r>
        <w:rPr>
          <w:spacing w:val="-1"/>
        </w:rPr>
        <w:t>g</w:t>
      </w:r>
      <w:r>
        <w:t>h</w:t>
      </w:r>
      <w:r>
        <w:rPr>
          <w:spacing w:val="24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pu</w:t>
      </w:r>
      <w:r>
        <w:rPr>
          <w:spacing w:val="4"/>
        </w:rPr>
        <w:t>b</w:t>
      </w:r>
      <w:r>
        <w:rPr>
          <w:spacing w:val="-3"/>
        </w:rPr>
        <w:t>l</w:t>
      </w:r>
      <w:r>
        <w:t>i</w:t>
      </w:r>
      <w:r>
        <w:rPr>
          <w:spacing w:val="1"/>
        </w:rPr>
        <w:t>sh</w:t>
      </w:r>
      <w:r>
        <w:rPr>
          <w:spacing w:val="-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1"/>
        </w:rPr>
        <w:t>chan</w:t>
      </w:r>
      <w:r>
        <w:rPr>
          <w:spacing w:val="-3"/>
        </w:rPr>
        <w:t>g</w:t>
      </w:r>
      <w:r>
        <w:t>e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2"/>
        </w:rPr>
        <w:t>o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c</w:t>
      </w:r>
      <w:r>
        <w:rPr>
          <w:spacing w:val="1"/>
        </w:rPr>
        <w:t>ed</w:t>
      </w:r>
      <w:r>
        <w:rPr>
          <w:spacing w:val="4"/>
        </w:rPr>
        <w:t>u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.</w:t>
      </w:r>
      <w:r>
        <w:rPr>
          <w:spacing w:val="35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t>ifi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4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nd</w:t>
      </w:r>
      <w:r>
        <w:rPr>
          <w:spacing w:val="1"/>
          <w:w w:val="104"/>
        </w:rPr>
        <w:t>a</w:t>
      </w:r>
      <w:r>
        <w:rPr>
          <w:w w:val="103"/>
        </w:rPr>
        <w:t xml:space="preserve">rd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spacing w:val="2"/>
        </w:rPr>
        <w:t>du</w:t>
      </w:r>
      <w:r>
        <w:rPr>
          <w:spacing w:val="3"/>
        </w:rPr>
        <w:t>r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2"/>
        </w:rPr>
        <w:t>t</w:t>
      </w:r>
      <w:r>
        <w:t>if</w:t>
      </w:r>
      <w:r>
        <w:rPr>
          <w:spacing w:val="-2"/>
        </w:rPr>
        <w:t>i</w:t>
      </w:r>
      <w:r>
        <w:rPr>
          <w:spacing w:val="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2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2"/>
        </w:rPr>
        <w:t>o</w:t>
      </w:r>
      <w:r>
        <w:t>l</w:t>
      </w:r>
      <w:r>
        <w:rPr>
          <w:spacing w:val="21"/>
        </w:rPr>
        <w:t xml:space="preserve"> </w:t>
      </w:r>
      <w:r>
        <w:rPr>
          <w:spacing w:val="1"/>
          <w:w w:val="104"/>
        </w:rPr>
        <w:t>se</w:t>
      </w:r>
      <w:r>
        <w:rPr>
          <w:spacing w:val="-1"/>
          <w:w w:val="104"/>
        </w:rPr>
        <w:t>ct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spacing w:val="2"/>
          <w:w w:val="103"/>
        </w:rPr>
        <w:t>n.</w:t>
      </w:r>
    </w:p>
    <w:p w:rsidR="007C6326" w:rsidRDefault="007C6326">
      <w:pPr>
        <w:spacing w:before="12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pacing w:val="-2"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3    </w:t>
      </w:r>
      <w:r>
        <w:rPr>
          <w:rFonts w:ascii="Arial" w:eastAsia="Arial" w:hAnsi="Arial" w:cs="Arial"/>
          <w:b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</w:rPr>
        <w:t>es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ool</w:t>
      </w:r>
      <w:r>
        <w:rPr>
          <w:rFonts w:ascii="Arial" w:eastAsia="Arial" w:hAnsi="Arial" w:cs="Arial"/>
          <w:b/>
          <w:w w:val="104"/>
          <w:sz w:val="18"/>
          <w:szCs w:val="18"/>
        </w:rPr>
        <w:t>s</w:t>
      </w:r>
    </w:p>
    <w:p w:rsidR="007C6326" w:rsidRDefault="00F406C1">
      <w:pPr>
        <w:spacing w:before="82"/>
        <w:ind w:left="832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2"/>
        </w:rPr>
        <w:t>l</w:t>
      </w:r>
      <w:r>
        <w:t>y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o</w:t>
      </w:r>
      <w:r>
        <w:rPr>
          <w:spacing w:val="4"/>
        </w:rPr>
        <w:t>o</w:t>
      </w:r>
      <w:r>
        <w:rPr>
          <w:spacing w:val="-2"/>
        </w:rPr>
        <w:t>l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1"/>
        </w:rPr>
        <w:t>anda</w:t>
      </w:r>
      <w:r>
        <w:t>rd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-2"/>
        </w:rPr>
        <w:t>/</w:t>
      </w:r>
      <w:r>
        <w:rPr>
          <w:spacing w:val="4"/>
        </w:rPr>
        <w:t>4</w:t>
      </w:r>
      <w:r>
        <w:rPr>
          <w:spacing w:val="1"/>
        </w:rPr>
        <w:t>0</w:t>
      </w:r>
      <w:r>
        <w:t>0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4"/>
        </w:rPr>
        <w:t>u</w:t>
      </w:r>
      <w:r>
        <w:rPr>
          <w:spacing w:val="-2"/>
        </w:rPr>
        <w:t>t</w:t>
      </w:r>
      <w:r>
        <w:t>i</w:t>
      </w:r>
      <w:r>
        <w:rPr>
          <w:spacing w:val="-2"/>
        </w:rPr>
        <w:t>l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1"/>
        </w:rPr>
        <w:t>e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o</w:t>
      </w:r>
      <w:r>
        <w:rPr>
          <w:spacing w:val="-3"/>
          <w:w w:val="104"/>
        </w:rPr>
        <w:t>m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nd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219" w:hanging="677"/>
      </w:pPr>
      <w:r>
        <w:rPr>
          <w:spacing w:val="1"/>
        </w:rPr>
        <w:t>A</w:t>
      </w:r>
      <w:r>
        <w:t>.</w:t>
      </w:r>
      <w:r>
        <w:rPr>
          <w:spacing w:val="-44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</w:t>
      </w:r>
      <w:r>
        <w:rPr>
          <w:spacing w:val="26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3"/>
        </w:rPr>
        <w:t>m</w:t>
      </w:r>
      <w:r>
        <w:rPr>
          <w:spacing w:val="1"/>
        </w:rPr>
        <w:t>en</w:t>
      </w:r>
      <w:r>
        <w:t>t</w:t>
      </w:r>
      <w:r>
        <w:rPr>
          <w:spacing w:val="44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age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(</w:t>
      </w:r>
      <w:r>
        <w:t>P</w:t>
      </w:r>
      <w:r>
        <w:rPr>
          <w:spacing w:val="1"/>
        </w:rPr>
        <w:t>DM</w:t>
      </w:r>
      <w:r>
        <w:t>)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u</w:t>
      </w:r>
      <w:r>
        <w:rPr>
          <w:spacing w:val="-2"/>
        </w:rPr>
        <w:t>s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so</w:t>
      </w:r>
      <w:r>
        <w:rPr>
          <w:spacing w:val="4"/>
        </w:rPr>
        <w:t>u</w:t>
      </w:r>
      <w:r>
        <w:t>r</w:t>
      </w:r>
      <w:r>
        <w:rPr>
          <w:spacing w:val="-1"/>
        </w:rPr>
        <w:t>c</w:t>
      </w:r>
      <w:r>
        <w:t>e</w:t>
      </w:r>
      <w:r>
        <w:rPr>
          <w:spacing w:val="21"/>
        </w:rPr>
        <w:t xml:space="preserve"> 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ers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o</w:t>
      </w:r>
      <w:r>
        <w:rPr>
          <w:w w:val="103"/>
        </w:rPr>
        <w:t xml:space="preserve">n </w:t>
      </w:r>
      <w:r>
        <w:rPr>
          <w:spacing w:val="1"/>
        </w:rPr>
        <w:t>co</w:t>
      </w:r>
      <w:r>
        <w:rPr>
          <w:spacing w:val="4"/>
        </w:rPr>
        <w:t>n</w:t>
      </w:r>
      <w:r>
        <w:t>f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1"/>
        </w:rPr>
        <w:t>u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2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-1"/>
        </w:rPr>
        <w:t>agem</w:t>
      </w:r>
      <w:r>
        <w:rPr>
          <w:spacing w:val="1"/>
        </w:rPr>
        <w:t>en</w:t>
      </w:r>
      <w:r>
        <w:t>t</w:t>
      </w:r>
      <w:r>
        <w:rPr>
          <w:spacing w:val="39"/>
        </w:rPr>
        <w:t xml:space="preserve"> </w:t>
      </w:r>
      <w:r>
        <w:t>t</w:t>
      </w:r>
      <w:r>
        <w:rPr>
          <w:spacing w:val="1"/>
        </w:rPr>
        <w:t>oo</w:t>
      </w:r>
      <w:r>
        <w:t>l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con</w:t>
      </w:r>
      <w:r>
        <w:t>j</w:t>
      </w:r>
      <w:r>
        <w:rPr>
          <w:spacing w:val="1"/>
        </w:rPr>
        <w:t>unc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2"/>
        </w:rPr>
        <w:t>-</w:t>
      </w:r>
      <w:r>
        <w:rPr>
          <w:spacing w:val="4"/>
        </w:rPr>
        <w:t>h</w:t>
      </w:r>
      <w:r>
        <w:rPr>
          <w:spacing w:val="1"/>
        </w:rPr>
        <w:t>ous</w:t>
      </w:r>
      <w:r>
        <w:t>e</w:t>
      </w:r>
      <w:r>
        <w:rPr>
          <w:spacing w:val="27"/>
        </w:rPr>
        <w:t xml:space="preserve"> </w:t>
      </w:r>
      <w:r>
        <w:rPr>
          <w:spacing w:val="1"/>
          <w:w w:val="104"/>
        </w:rPr>
        <w:t>che</w:t>
      </w:r>
      <w:r>
        <w:rPr>
          <w:spacing w:val="-1"/>
          <w:w w:val="104"/>
        </w:rPr>
        <w:t>c</w:t>
      </w:r>
      <w:r>
        <w:rPr>
          <w:spacing w:val="1"/>
          <w:w w:val="103"/>
        </w:rPr>
        <w:t>k</w:t>
      </w:r>
      <w:r>
        <w:rPr>
          <w:spacing w:val="-2"/>
          <w:w w:val="103"/>
        </w:rPr>
        <w:t>-</w:t>
      </w:r>
      <w:r>
        <w:rPr>
          <w:spacing w:val="-2"/>
          <w:w w:val="104"/>
        </w:rPr>
        <w:t>i</w:t>
      </w:r>
      <w:r>
        <w:rPr>
          <w:spacing w:val="4"/>
          <w:w w:val="103"/>
        </w:rPr>
        <w:t>n</w:t>
      </w:r>
      <w:r>
        <w:rPr>
          <w:spacing w:val="-2"/>
          <w:w w:val="104"/>
        </w:rPr>
        <w:t>/</w:t>
      </w:r>
      <w:r>
        <w:rPr>
          <w:spacing w:val="1"/>
          <w:w w:val="104"/>
        </w:rPr>
        <w:t>che</w:t>
      </w:r>
      <w:r>
        <w:rPr>
          <w:spacing w:val="-1"/>
          <w:w w:val="104"/>
        </w:rPr>
        <w:t>c</w:t>
      </w:r>
      <w:r>
        <w:rPr>
          <w:spacing w:val="2"/>
          <w:w w:val="103"/>
        </w:rPr>
        <w:t>k</w:t>
      </w:r>
      <w:r>
        <w:rPr>
          <w:spacing w:val="-2"/>
          <w:w w:val="103"/>
        </w:rPr>
        <w:t>-</w:t>
      </w:r>
      <w:r>
        <w:rPr>
          <w:spacing w:val="1"/>
          <w:w w:val="104"/>
        </w:rPr>
        <w:t xml:space="preserve">out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3"/>
        </w:rPr>
        <w:t>t</w:t>
      </w:r>
      <w:r>
        <w:t>r</w:t>
      </w:r>
      <w:r>
        <w:rPr>
          <w:spacing w:val="4"/>
        </w:rPr>
        <w:t>o</w:t>
      </w:r>
      <w:r>
        <w:t>l</w:t>
      </w:r>
      <w:r>
        <w:rPr>
          <w:spacing w:val="21"/>
        </w:rPr>
        <w:t xml:space="preserve"> </w:t>
      </w:r>
      <w:r>
        <w:rPr>
          <w:spacing w:val="1"/>
        </w:rPr>
        <w:t>u</w:t>
      </w:r>
      <w:r>
        <w:t>t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</w:t>
      </w:r>
      <w:r>
        <w:rPr>
          <w:spacing w:val="-3"/>
        </w:rPr>
        <w:t>y</w:t>
      </w:r>
      <w:r>
        <w:t>.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-2"/>
        </w:rPr>
        <w:t>-</w:t>
      </w:r>
      <w:r>
        <w:t>i</w:t>
      </w:r>
      <w:r>
        <w:rPr>
          <w:spacing w:val="2"/>
        </w:rPr>
        <w:t>n</w:t>
      </w:r>
      <w:r>
        <w:t>/</w:t>
      </w:r>
      <w:r>
        <w:rPr>
          <w:spacing w:val="1"/>
        </w:rPr>
        <w:t>ou</w:t>
      </w:r>
      <w:r>
        <w:t>t</w:t>
      </w:r>
      <w:r>
        <w:rPr>
          <w:spacing w:val="37"/>
        </w:rPr>
        <w:t xml:space="preserve"> </w:t>
      </w:r>
      <w:r>
        <w:rPr>
          <w:spacing w:val="4"/>
        </w:rPr>
        <w:t>u</w:t>
      </w:r>
      <w:r>
        <w:rPr>
          <w:spacing w:val="-3"/>
        </w:rPr>
        <w:t>t</w:t>
      </w:r>
      <w:r>
        <w:t>i</w:t>
      </w:r>
      <w:r>
        <w:rPr>
          <w:spacing w:val="-3"/>
        </w:rPr>
        <w:t>l</w:t>
      </w:r>
      <w:r>
        <w:t>i</w:t>
      </w:r>
      <w:r>
        <w:rPr>
          <w:spacing w:val="-3"/>
        </w:rPr>
        <w:t>t</w:t>
      </w:r>
      <w:r>
        <w:t>y</w:t>
      </w:r>
      <w:r>
        <w:rPr>
          <w:spacing w:val="1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3"/>
        </w:rPr>
        <w:t>r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19"/>
        </w:rPr>
        <w:t xml:space="preserve"> </w:t>
      </w:r>
      <w:proofErr w:type="gramStart"/>
      <w:r>
        <w:rPr>
          <w:spacing w:val="1"/>
        </w:rPr>
        <w:t>de</w:t>
      </w:r>
      <w:r>
        <w:rPr>
          <w:spacing w:val="-1"/>
        </w:rPr>
        <w:t>ve</w:t>
      </w:r>
      <w: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1"/>
        </w:rPr>
        <w:t>e</w:t>
      </w:r>
      <w:r>
        <w:t>rs</w:t>
      </w:r>
      <w:proofErr w:type="gramEnd"/>
      <w:r>
        <w:rPr>
          <w:spacing w:val="35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anda</w:t>
      </w:r>
      <w:r>
        <w:t>rd</w:t>
      </w:r>
      <w:r>
        <w:rPr>
          <w:spacing w:val="30"/>
        </w:rPr>
        <w:t xml:space="preserve"> </w:t>
      </w:r>
      <w:r>
        <w:rPr>
          <w:spacing w:val="1"/>
          <w:w w:val="103"/>
        </w:rPr>
        <w:t>A</w:t>
      </w:r>
      <w:r>
        <w:rPr>
          <w:spacing w:val="-1"/>
          <w:w w:val="103"/>
        </w:rPr>
        <w:t>S</w:t>
      </w:r>
      <w:r>
        <w:rPr>
          <w:w w:val="104"/>
        </w:rPr>
        <w:t>/</w:t>
      </w:r>
      <w:r>
        <w:rPr>
          <w:spacing w:val="1"/>
          <w:w w:val="103"/>
        </w:rPr>
        <w:t xml:space="preserve">400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1"/>
        </w:rPr>
        <w:t>es</w:t>
      </w:r>
      <w:r>
        <w:t>s</w:t>
      </w:r>
      <w:r>
        <w:rPr>
          <w:spacing w:val="22"/>
        </w:rPr>
        <w:t xml:space="preserve"> 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nu.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9" w:lineRule="auto"/>
        <w:ind w:left="1509" w:right="123" w:hanging="677"/>
      </w:pPr>
      <w:r>
        <w:rPr>
          <w:spacing w:val="1"/>
        </w:rPr>
        <w:t>B</w:t>
      </w:r>
      <w:r>
        <w:t>.</w:t>
      </w:r>
      <w:r>
        <w:rPr>
          <w:spacing w:val="-43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1"/>
        </w:rPr>
        <w:t>o</w:t>
      </w:r>
      <w:r>
        <w:t>t</w:t>
      </w:r>
      <w:r>
        <w:rPr>
          <w:spacing w:val="-3"/>
        </w:rPr>
        <w:t>y</w:t>
      </w:r>
      <w:r>
        <w:rPr>
          <w:spacing w:val="4"/>
        </w:rPr>
        <w:t>p</w:t>
      </w:r>
      <w:r>
        <w:rPr>
          <w:spacing w:val="-1"/>
        </w:rPr>
        <w:t>e</w:t>
      </w:r>
      <w:r>
        <w:t>s</w:t>
      </w:r>
      <w:r>
        <w:rPr>
          <w:spacing w:val="31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t>r</w:t>
      </w:r>
      <w:r>
        <w:rPr>
          <w:spacing w:val="1"/>
        </w:rPr>
        <w:t>een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us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t>/</w:t>
      </w:r>
      <w:r>
        <w:rPr>
          <w:spacing w:val="1"/>
        </w:rPr>
        <w:t>40</w:t>
      </w:r>
      <w:r>
        <w:t>0</w:t>
      </w:r>
      <w:r>
        <w:rPr>
          <w:spacing w:val="23"/>
        </w:rPr>
        <w:t xml:space="preserve"> </w:t>
      </w:r>
      <w:r>
        <w:rPr>
          <w:spacing w:val="-1"/>
          <w:w w:val="103"/>
        </w:rPr>
        <w:t>S</w:t>
      </w:r>
      <w:r>
        <w:rPr>
          <w:spacing w:val="1"/>
          <w:w w:val="104"/>
        </w:rPr>
        <w:t>c</w:t>
      </w:r>
      <w:r>
        <w:rPr>
          <w:w w:val="103"/>
        </w:rPr>
        <w:t>r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e</w:t>
      </w:r>
      <w:r>
        <w:rPr>
          <w:w w:val="103"/>
        </w:rPr>
        <w:t xml:space="preserve">n </w:t>
      </w:r>
      <w:r>
        <w:rPr>
          <w:spacing w:val="3"/>
        </w:rPr>
        <w:t>D</w:t>
      </w:r>
      <w:r>
        <w:rPr>
          <w:spacing w:val="-1"/>
        </w:rPr>
        <w:t>e</w:t>
      </w:r>
      <w:r>
        <w:rPr>
          <w:spacing w:val="1"/>
        </w:rPr>
        <w:t>s</w:t>
      </w:r>
      <w:r>
        <w:t>i</w:t>
      </w:r>
      <w:r>
        <w:rPr>
          <w:spacing w:val="-3"/>
        </w:rPr>
        <w:t>g</w:t>
      </w:r>
      <w:r>
        <w:t>n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id</w:t>
      </w:r>
      <w:r>
        <w:rPr>
          <w:spacing w:val="12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S</w:t>
      </w:r>
      <w:r>
        <w:rPr>
          <w:spacing w:val="1"/>
        </w:rPr>
        <w:t>DA</w:t>
      </w:r>
      <w:r>
        <w:t>).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rPr>
          <w:spacing w:val="2"/>
        </w:rPr>
        <w:t>n</w:t>
      </w:r>
      <w:r>
        <w:t>it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-3"/>
        </w:rPr>
        <w:t>y</w:t>
      </w:r>
      <w:r>
        <w:rPr>
          <w:spacing w:val="4"/>
        </w:rPr>
        <w:t>o</w:t>
      </w:r>
      <w:r>
        <w:rPr>
          <w:spacing w:val="1"/>
        </w:rPr>
        <w:t>u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ene</w:t>
      </w:r>
      <w:r>
        <w:t>r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1"/>
        </w:rPr>
        <w:t>en</w:t>
      </w:r>
      <w:r>
        <w:t>t</w:t>
      </w:r>
      <w:r>
        <w:rPr>
          <w:spacing w:val="2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t>r</w:t>
      </w:r>
      <w:r>
        <w:rPr>
          <w:spacing w:val="1"/>
        </w:rPr>
        <w:t>een</w:t>
      </w:r>
      <w:r>
        <w:t>s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1"/>
        </w:rPr>
        <w:t xml:space="preserve"> </w:t>
      </w:r>
      <w:r>
        <w:rPr>
          <w:spacing w:val="1"/>
          <w:w w:val="103"/>
        </w:rPr>
        <w:t>b</w:t>
      </w:r>
      <w:r>
        <w:rPr>
          <w:w w:val="104"/>
        </w:rPr>
        <w:t xml:space="preserve">e </w:t>
      </w:r>
      <w:r>
        <w:rPr>
          <w:spacing w:val="1"/>
          <w:w w:val="103"/>
        </w:rPr>
        <w:t>s</w:t>
      </w:r>
      <w:r>
        <w:rPr>
          <w:spacing w:val="4"/>
          <w:w w:val="103"/>
        </w:rPr>
        <w:t>h</w:t>
      </w:r>
      <w:r>
        <w:rPr>
          <w:spacing w:val="1"/>
          <w:w w:val="103"/>
        </w:rPr>
        <w:t>ow</w:t>
      </w:r>
      <w:r>
        <w:rPr>
          <w:w w:val="103"/>
        </w:rPr>
        <w:t>n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3"/>
        </w:rPr>
        <w:t>m</w:t>
      </w:r>
      <w: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7"/>
        </w:rPr>
        <w:t xml:space="preserve"> 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t>ff</w:t>
      </w:r>
      <w:r>
        <w:rPr>
          <w:spacing w:val="1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-3"/>
        </w:rPr>
        <w:t>i</w:t>
      </w:r>
      <w:r>
        <w:rPr>
          <w:spacing w:val="4"/>
        </w:rPr>
        <w:t>o</w:t>
      </w:r>
      <w:r>
        <w:t>r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</w:t>
      </w:r>
      <w:r>
        <w:rPr>
          <w:spacing w:val="-1"/>
        </w:rPr>
        <w:t>e</w:t>
      </w:r>
      <w:r>
        <w:rPr>
          <w:spacing w:val="4"/>
        </w:rPr>
        <w:t>d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30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th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  <w:w w:val="104"/>
        </w:rPr>
        <w:t xml:space="preserve">and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l</w:t>
      </w:r>
      <w:r>
        <w:rPr>
          <w:spacing w:val="2"/>
        </w:rPr>
        <w:t>op</w:t>
      </w:r>
      <w:r>
        <w:rPr>
          <w:spacing w:val="-1"/>
        </w:rPr>
        <w:t>m</w:t>
      </w:r>
      <w:r>
        <w:rPr>
          <w:spacing w:val="2"/>
        </w:rPr>
        <w:t>en</w:t>
      </w:r>
      <w:r>
        <w:t>t</w:t>
      </w:r>
      <w:r>
        <w:rPr>
          <w:spacing w:val="37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  <w:w w:val="104"/>
        </w:rPr>
        <w:t>sc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n</w:t>
      </w:r>
      <w:r>
        <w:rPr>
          <w:spacing w:val="-2"/>
          <w:w w:val="103"/>
        </w:rPr>
        <w:t>s</w:t>
      </w:r>
      <w:r>
        <w:rPr>
          <w:w w:val="103"/>
        </w:rPr>
        <w:t>.</w:t>
      </w:r>
    </w:p>
    <w:p w:rsidR="007C6326" w:rsidRDefault="007C6326">
      <w:pPr>
        <w:spacing w:before="10" w:line="140" w:lineRule="exact"/>
        <w:rPr>
          <w:sz w:val="14"/>
          <w:szCs w:val="14"/>
        </w:rPr>
      </w:pPr>
    </w:p>
    <w:p w:rsidR="007C6326" w:rsidRDefault="00F406C1">
      <w:pPr>
        <w:ind w:left="832"/>
      </w:pPr>
      <w:r>
        <w:t xml:space="preserve">C.        </w:t>
      </w:r>
      <w:r>
        <w:rPr>
          <w:spacing w:val="42"/>
        </w:rPr>
        <w:t xml:space="preserve"> </w:t>
      </w:r>
      <w:r>
        <w:rPr>
          <w:spacing w:val="4"/>
        </w:rPr>
        <w:t>A</w:t>
      </w:r>
      <w:r>
        <w:rPr>
          <w:spacing w:val="-2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e</w:t>
      </w:r>
      <w:r>
        <w:rPr>
          <w:spacing w:val="2"/>
        </w:rPr>
        <w:t>d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26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3"/>
        </w:rPr>
        <w:t>m</w:t>
      </w:r>
      <w:r>
        <w:rPr>
          <w:spacing w:val="4"/>
        </w:rPr>
        <w:t>p</w:t>
      </w:r>
      <w:r>
        <w:rPr>
          <w:spacing w:val="-2"/>
        </w:rPr>
        <w:t>i</w:t>
      </w:r>
      <w:r>
        <w:t>l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9"/>
        </w:rPr>
        <w:t xml:space="preserve"> </w:t>
      </w:r>
      <w:r>
        <w:t>a</w:t>
      </w:r>
      <w:r>
        <w:rPr>
          <w:spacing w:val="4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-3"/>
        </w:rPr>
        <w:t>g</w:t>
      </w:r>
      <w:r>
        <w:rPr>
          <w:spacing w:val="-1"/>
        </w:rPr>
        <w:t>g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27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on</w:t>
      </w:r>
      <w:r>
        <w:t>e</w:t>
      </w:r>
      <w:r>
        <w:rPr>
          <w:spacing w:val="15"/>
        </w:rPr>
        <w:t xml:space="preserve"> </w:t>
      </w:r>
      <w:r>
        <w:rPr>
          <w:spacing w:val="4"/>
        </w:rPr>
        <w:t>u</w:t>
      </w:r>
      <w:r>
        <w:rPr>
          <w:spacing w:val="-2"/>
        </w:rPr>
        <w:t>s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S</w:t>
      </w:r>
      <w:r>
        <w:rPr>
          <w:spacing w:val="4"/>
        </w:rPr>
        <w:t>o</w:t>
      </w:r>
      <w:r>
        <w:rPr>
          <w:spacing w:val="2"/>
        </w:rPr>
        <w:t>u</w:t>
      </w:r>
      <w:r>
        <w:t>r</w:t>
      </w:r>
      <w:r>
        <w:rPr>
          <w:spacing w:val="1"/>
        </w:rPr>
        <w:t>c</w:t>
      </w:r>
      <w:r>
        <w:t>e</w:t>
      </w:r>
      <w:r>
        <w:rPr>
          <w:spacing w:val="20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8"/>
        </w:rPr>
        <w:t xml:space="preserve"> </w:t>
      </w:r>
      <w:r>
        <w:rPr>
          <w:spacing w:val="1"/>
          <w:w w:val="103"/>
        </w:rPr>
        <w:t>U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-2"/>
          <w:w w:val="104"/>
        </w:rPr>
        <w:t>l</w:t>
      </w:r>
      <w:r>
        <w:rPr>
          <w:w w:val="104"/>
        </w:rPr>
        <w:t>ity</w:t>
      </w:r>
    </w:p>
    <w:p w:rsidR="007C6326" w:rsidRDefault="00F406C1">
      <w:pPr>
        <w:spacing w:before="5"/>
        <w:ind w:left="1509"/>
      </w:pPr>
      <w:proofErr w:type="gramStart"/>
      <w:r>
        <w:rPr>
          <w:spacing w:val="3"/>
          <w:w w:val="103"/>
        </w:rPr>
        <w:t>(</w:t>
      </w:r>
      <w:r>
        <w:rPr>
          <w:w w:val="103"/>
        </w:rPr>
        <w:t>S</w:t>
      </w:r>
      <w:r>
        <w:rPr>
          <w:spacing w:val="-2"/>
          <w:w w:val="104"/>
        </w:rPr>
        <w:t>E</w:t>
      </w:r>
      <w:r>
        <w:rPr>
          <w:spacing w:val="3"/>
          <w:w w:val="103"/>
        </w:rPr>
        <w:t>U</w:t>
      </w:r>
      <w:r>
        <w:rPr>
          <w:w w:val="103"/>
        </w:rPr>
        <w:t>).</w:t>
      </w:r>
      <w:proofErr w:type="gramEnd"/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8" w:lineRule="auto"/>
        <w:ind w:left="1509" w:right="111" w:hanging="677"/>
      </w:pPr>
      <w:r>
        <w:rPr>
          <w:spacing w:val="1"/>
        </w:rPr>
        <w:t>D</w:t>
      </w:r>
      <w:r>
        <w:t>.</w:t>
      </w:r>
      <w:r>
        <w:rPr>
          <w:spacing w:val="-44"/>
        </w:rPr>
        <w:t xml:space="preserve"> </w:t>
      </w:r>
      <w:r>
        <w:tab/>
      </w:r>
      <w:r>
        <w:rPr>
          <w:spacing w:val="3"/>
        </w:rPr>
        <w:t>D</w:t>
      </w:r>
      <w:r>
        <w:rPr>
          <w:spacing w:val="-1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3"/>
        </w:rPr>
        <w:t>i</w:t>
      </w:r>
      <w:r>
        <w:rPr>
          <w:spacing w:val="1"/>
        </w:rPr>
        <w:t>s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1"/>
        </w:rPr>
        <w:t>duc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t>fi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3"/>
        </w:rPr>
        <w:t>r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</w:t>
      </w:r>
      <w:r>
        <w:rPr>
          <w:spacing w:val="-3"/>
        </w:rPr>
        <w:t>l</w:t>
      </w:r>
      <w:r>
        <w:rPr>
          <w:spacing w:val="1"/>
        </w:rPr>
        <w:t>ab</w:t>
      </w:r>
      <w:r>
        <w:t>le</w:t>
      </w:r>
      <w:r>
        <w:rPr>
          <w:spacing w:val="30"/>
        </w:rPr>
        <w:t xml:space="preserve"> </w:t>
      </w:r>
      <w:r>
        <w:rPr>
          <w:spacing w:val="1"/>
        </w:rPr>
        <w:t>us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5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3"/>
          <w:w w:val="103"/>
        </w:rPr>
        <w:t>A</w:t>
      </w:r>
      <w:r>
        <w:rPr>
          <w:spacing w:val="-1"/>
          <w:w w:val="103"/>
        </w:rPr>
        <w:t>S</w:t>
      </w:r>
      <w:r>
        <w:rPr>
          <w:spacing w:val="-3"/>
          <w:w w:val="104"/>
        </w:rPr>
        <w:t>/</w:t>
      </w:r>
      <w:r>
        <w:rPr>
          <w:spacing w:val="2"/>
          <w:w w:val="103"/>
        </w:rPr>
        <w:t>4</w:t>
      </w:r>
      <w:r>
        <w:rPr>
          <w:spacing w:val="4"/>
          <w:w w:val="103"/>
        </w:rPr>
        <w:t>0</w:t>
      </w:r>
      <w:r>
        <w:rPr>
          <w:w w:val="103"/>
        </w:rPr>
        <w:t>0</w:t>
      </w:r>
      <w:r>
        <w:rPr>
          <w:spacing w:val="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t>ta</w:t>
      </w:r>
      <w:r>
        <w:rPr>
          <w:spacing w:val="14"/>
        </w:rPr>
        <w:t xml:space="preserve"> </w:t>
      </w:r>
      <w:r>
        <w:rPr>
          <w:spacing w:val="1"/>
        </w:rPr>
        <w:t>bas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cop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mm</w:t>
      </w:r>
      <w:r>
        <w:rPr>
          <w:spacing w:val="1"/>
        </w:rPr>
        <w:t>an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P</w:t>
      </w:r>
      <w:r>
        <w:rPr>
          <w:spacing w:val="1"/>
        </w:rPr>
        <w:t>Y</w:t>
      </w:r>
      <w:r>
        <w:t>F</w:t>
      </w:r>
      <w:r>
        <w:rPr>
          <w:spacing w:val="1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3"/>
        </w:rPr>
        <w:t>i</w:t>
      </w:r>
      <w:r>
        <w:t>t</w:t>
      </w:r>
      <w:r>
        <w:rPr>
          <w:spacing w:val="-4"/>
        </w:rPr>
        <w:t>'</w:t>
      </w:r>
      <w:r>
        <w:t>s</w:t>
      </w:r>
      <w:proofErr w:type="spellEnd"/>
      <w:proofErr w:type="gramEnd"/>
      <w:r>
        <w:rPr>
          <w:spacing w:val="12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a</w:t>
      </w:r>
      <w:r>
        <w:t>r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u</w:t>
      </w:r>
      <w:r>
        <w:t>s</w:t>
      </w:r>
      <w:r>
        <w:rPr>
          <w:spacing w:val="22"/>
        </w:rPr>
        <w:t xml:space="preserve"> </w:t>
      </w:r>
      <w:r>
        <w:rPr>
          <w:spacing w:val="3"/>
        </w:rPr>
        <w:t>f</w:t>
      </w:r>
      <w:r>
        <w:rPr>
          <w:spacing w:val="1"/>
        </w:rPr>
        <w:t>unc</w:t>
      </w:r>
      <w:r>
        <w:rPr>
          <w:spacing w:val="-3"/>
        </w:rPr>
        <w:t>t</w:t>
      </w:r>
      <w:r>
        <w:t>i</w:t>
      </w:r>
      <w:r>
        <w:rPr>
          <w:spacing w:val="1"/>
        </w:rPr>
        <w:t>ons</w:t>
      </w:r>
      <w:r>
        <w:t>.</w:t>
      </w:r>
      <w:r>
        <w:rPr>
          <w:spacing w:val="29"/>
        </w:rPr>
        <w:t xml:space="preserve"> </w:t>
      </w:r>
      <w:r>
        <w:rPr>
          <w:spacing w:val="3"/>
        </w:rPr>
        <w:t>A</w:t>
      </w:r>
      <w:r>
        <w:rPr>
          <w:spacing w:val="1"/>
        </w:rPr>
        <w:t>dd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1"/>
        </w:rPr>
        <w:t>ona</w:t>
      </w:r>
      <w:r>
        <w:t>l</w:t>
      </w:r>
      <w:r>
        <w:rPr>
          <w:spacing w:val="29"/>
        </w:rPr>
        <w:t xml:space="preserve"> 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 xml:space="preserve">a </w:t>
      </w:r>
      <w:r>
        <w:rPr>
          <w:spacing w:val="3"/>
          <w:w w:val="104"/>
        </w:rPr>
        <w:t>w</w:t>
      </w:r>
      <w:r>
        <w:rPr>
          <w:spacing w:val="-3"/>
          <w:w w:val="104"/>
        </w:rPr>
        <w:t>i</w:t>
      </w:r>
      <w:r>
        <w:rPr>
          <w:w w:val="104"/>
        </w:rPr>
        <w:t>ll</w:t>
      </w:r>
      <w:r>
        <w:rPr>
          <w:spacing w:val="-2"/>
          <w:w w:val="10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23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2"/>
        </w:rPr>
        <w:t xml:space="preserve"> </w:t>
      </w:r>
      <w:r>
        <w:t>m</w:t>
      </w:r>
      <w:r>
        <w:rPr>
          <w:spacing w:val="4"/>
        </w:rPr>
        <w:t>o</w:t>
      </w:r>
      <w:r>
        <w:rPr>
          <w:spacing w:val="2"/>
        </w:rPr>
        <w:t>d</w:t>
      </w:r>
      <w:r>
        <w:rPr>
          <w:spacing w:val="-3"/>
        </w:rPr>
        <w:t>i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2"/>
        </w:rPr>
        <w:t>n</w:t>
      </w:r>
      <w:r>
        <w:rPr>
          <w:spacing w:val="1"/>
        </w:rPr>
        <w:t>e</w:t>
      </w:r>
      <w:r>
        <w:t>e</w:t>
      </w:r>
      <w:r>
        <w:rPr>
          <w:spacing w:val="4"/>
        </w:rPr>
        <w:t>d</w:t>
      </w:r>
      <w:r>
        <w:t>ed</w:t>
      </w:r>
      <w:r>
        <w:rPr>
          <w:spacing w:val="22"/>
        </w:rPr>
        <w:t xml:space="preserve"> </w:t>
      </w:r>
      <w:r>
        <w:rPr>
          <w:spacing w:val="2"/>
        </w:rPr>
        <w:t>u</w:t>
      </w:r>
      <w:r>
        <w:rPr>
          <w:spacing w:val="1"/>
        </w:rPr>
        <w:t>s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Da</w:t>
      </w:r>
      <w:r>
        <w:t>ta</w:t>
      </w:r>
      <w:r>
        <w:rPr>
          <w:spacing w:val="14"/>
        </w:rPr>
        <w:t xml:space="preserve"> </w:t>
      </w:r>
      <w:r>
        <w:rPr>
          <w:spacing w:val="-3"/>
        </w:rPr>
        <w:t>F</w:t>
      </w:r>
      <w:r>
        <w:t>i</w:t>
      </w:r>
      <w:r>
        <w:rPr>
          <w:spacing w:val="-3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U</w:t>
      </w:r>
      <w:r>
        <w:rPr>
          <w:spacing w:val="-3"/>
        </w:rPr>
        <w:t>t</w:t>
      </w:r>
      <w:r>
        <w:t>i</w:t>
      </w:r>
      <w:r>
        <w:rPr>
          <w:spacing w:val="-3"/>
        </w:rPr>
        <w:t>l</w:t>
      </w:r>
      <w:r>
        <w:t>i</w:t>
      </w:r>
      <w:r>
        <w:rPr>
          <w:spacing w:val="-3"/>
        </w:rPr>
        <w:t>t</w:t>
      </w:r>
      <w:r>
        <w:t>y</w:t>
      </w:r>
      <w:r>
        <w:rPr>
          <w:spacing w:val="17"/>
        </w:rPr>
        <w:t xml:space="preserve"> </w:t>
      </w:r>
      <w:r>
        <w:rPr>
          <w:spacing w:val="3"/>
        </w:rPr>
        <w:t>(</w:t>
      </w:r>
      <w:r>
        <w:rPr>
          <w:spacing w:val="1"/>
        </w:rPr>
        <w:t>D</w:t>
      </w:r>
      <w:r>
        <w:rPr>
          <w:spacing w:val="-3"/>
        </w:rPr>
        <w:t>F</w:t>
      </w:r>
      <w:r>
        <w:rPr>
          <w:spacing w:val="1"/>
        </w:rPr>
        <w:t>U</w:t>
      </w:r>
      <w:r>
        <w:rPr>
          <w:spacing w:val="-1"/>
        </w:rPr>
        <w:t>)</w:t>
      </w:r>
      <w:r>
        <w:t>.</w:t>
      </w:r>
      <w:r>
        <w:rPr>
          <w:spacing w:val="14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9"/>
        </w:rPr>
        <w:t xml:space="preserve"> </w:t>
      </w:r>
      <w:r>
        <w:rPr>
          <w:spacing w:val="1"/>
          <w:w w:val="104"/>
        </w:rPr>
        <w:t>c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>g</w:t>
      </w:r>
      <w:r>
        <w:rPr>
          <w:w w:val="104"/>
        </w:rPr>
        <w:t xml:space="preserve">es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15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ma</w:t>
      </w:r>
      <w:r>
        <w:rPr>
          <w:spacing w:val="1"/>
        </w:rPr>
        <w:t>d</w:t>
      </w:r>
      <w:r>
        <w:t>e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1"/>
        </w:rPr>
        <w:t>duc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2"/>
        </w:rPr>
        <w:t xml:space="preserve"> </w:t>
      </w:r>
      <w:r>
        <w:t>fi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unde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10"/>
        </w:rPr>
        <w:t xml:space="preserve"> </w:t>
      </w:r>
      <w:r>
        <w:rPr>
          <w:spacing w:val="-1"/>
          <w:w w:val="104"/>
        </w:rPr>
        <w:t>c</w:t>
      </w:r>
      <w:r>
        <w:rPr>
          <w:w w:val="104"/>
        </w:rPr>
        <w:t>i</w:t>
      </w:r>
      <w:r>
        <w:rPr>
          <w:w w:val="103"/>
        </w:rPr>
        <w:t>r</w:t>
      </w:r>
      <w:r>
        <w:rPr>
          <w:spacing w:val="1"/>
          <w:w w:val="104"/>
        </w:rPr>
        <w:t>c</w:t>
      </w:r>
      <w:r>
        <w:rPr>
          <w:spacing w:val="1"/>
          <w:w w:val="103"/>
        </w:rPr>
        <w:t>u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n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9" w:lineRule="auto"/>
        <w:ind w:left="1509" w:right="106" w:hanging="677"/>
      </w:pPr>
      <w:r>
        <w:t>E.</w:t>
      </w:r>
      <w:r>
        <w:rPr>
          <w:spacing w:val="-43"/>
        </w:rPr>
        <w:t xml:space="preserve"> </w:t>
      </w:r>
      <w:r>
        <w:tab/>
        <w:t>I</w:t>
      </w:r>
      <w:r>
        <w:rPr>
          <w:spacing w:val="2"/>
        </w:rPr>
        <w:t>n</w:t>
      </w:r>
      <w:r>
        <w:t>i</w:t>
      </w:r>
      <w:r>
        <w:rPr>
          <w:spacing w:val="-2"/>
        </w:rPr>
        <w:t>t</w:t>
      </w:r>
      <w:r>
        <w:t>ial</w:t>
      </w:r>
      <w:r>
        <w:rPr>
          <w:spacing w:val="18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5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4"/>
        </w:rPr>
        <w:t xml:space="preserve"> </w:t>
      </w:r>
      <w:r>
        <w:t>test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on</w:t>
      </w:r>
      <w:r>
        <w:t>e</w:t>
      </w:r>
      <w:r>
        <w:rPr>
          <w:spacing w:val="15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4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rPr>
          <w:spacing w:val="1"/>
        </w:rPr>
        <w:t>e</w:t>
      </w:r>
      <w:r>
        <w:rPr>
          <w:spacing w:val="-2"/>
        </w:rPr>
        <w:t>t</w:t>
      </w:r>
      <w:r>
        <w:t>a</w:t>
      </w:r>
      <w:r>
        <w:rPr>
          <w:spacing w:val="14"/>
        </w:rPr>
        <w:t xml:space="preserve"> </w:t>
      </w:r>
      <w:r>
        <w:t>s</w:t>
      </w:r>
      <w:r>
        <w:rPr>
          <w:spacing w:val="-3"/>
        </w:rPr>
        <w:t>i</w:t>
      </w:r>
      <w:r>
        <w:t>tes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2"/>
        </w:rPr>
        <w:t>p</w:t>
      </w:r>
      <w:r>
        <w:rPr>
          <w:spacing w:val="-2"/>
        </w:rPr>
        <w:t>l</w:t>
      </w:r>
      <w:r>
        <w:t>i</w:t>
      </w:r>
      <w:r>
        <w:rPr>
          <w:spacing w:val="1"/>
        </w:rPr>
        <w:t>c</w:t>
      </w:r>
      <w:r>
        <w:t>at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28"/>
        </w:rPr>
        <w:t xml:space="preserve"> </w:t>
      </w:r>
      <w:r>
        <w:rPr>
          <w:spacing w:val="-2"/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3"/>
        </w:rPr>
        <w:t xml:space="preserve"> </w:t>
      </w:r>
      <w:r>
        <w:t>mail</w:t>
      </w:r>
      <w:r>
        <w:rPr>
          <w:spacing w:val="2"/>
        </w:rPr>
        <w:t>bo</w:t>
      </w:r>
      <w:r>
        <w:t>x</w:t>
      </w:r>
      <w:r>
        <w:rPr>
          <w:spacing w:val="25"/>
        </w:rPr>
        <w:t xml:space="preserve"> </w:t>
      </w:r>
      <w:r>
        <w:t>l</w:t>
      </w:r>
      <w:r>
        <w:rPr>
          <w:spacing w:val="2"/>
        </w:rPr>
        <w:t>o</w:t>
      </w:r>
      <w:r>
        <w:t>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  <w:r>
        <w:rPr>
          <w:spacing w:val="27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lly</w:t>
      </w:r>
      <w:r>
        <w:rPr>
          <w:spacing w:val="20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19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i</w:t>
      </w:r>
      <w:r>
        <w:t>les,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t>re</w:t>
      </w:r>
      <w:r>
        <w:rPr>
          <w:spacing w:val="1"/>
        </w:rPr>
        <w:t>a</w:t>
      </w:r>
      <w:r>
        <w:t>te</w:t>
      </w:r>
      <w:r>
        <w:rPr>
          <w:spacing w:val="21"/>
        </w:rPr>
        <w:t xml:space="preserve"> </w:t>
      </w:r>
      <w:r>
        <w:rPr>
          <w:spacing w:val="2"/>
        </w:rPr>
        <w:t>h</w:t>
      </w:r>
      <w:r>
        <w:t>i</w:t>
      </w:r>
      <w:r>
        <w:rPr>
          <w:spacing w:val="-3"/>
        </w:rPr>
        <w:t>g</w:t>
      </w:r>
      <w:r>
        <w:t>h</w:t>
      </w:r>
      <w:r>
        <w:rPr>
          <w:spacing w:val="16"/>
        </w:rPr>
        <w:t xml:space="preserve"> </w:t>
      </w:r>
      <w:r>
        <w:t>v</w:t>
      </w:r>
      <w:r>
        <w:rPr>
          <w:spacing w:val="2"/>
        </w:rPr>
        <w:t>o</w:t>
      </w:r>
      <w:r>
        <w:t>l</w:t>
      </w:r>
      <w:r>
        <w:rPr>
          <w:spacing w:val="2"/>
        </w:rPr>
        <w:t>u</w:t>
      </w:r>
      <w:r>
        <w:t>me</w:t>
      </w:r>
      <w:r>
        <w:rPr>
          <w:spacing w:val="23"/>
        </w:rPr>
        <w:t xml:space="preserve"> </w:t>
      </w:r>
      <w:r>
        <w:rPr>
          <w:spacing w:val="4"/>
          <w:w w:val="104"/>
        </w:rPr>
        <w:t>d</w:t>
      </w:r>
      <w:r>
        <w:rPr>
          <w:spacing w:val="-1"/>
          <w:w w:val="104"/>
        </w:rPr>
        <w:t>a</w:t>
      </w:r>
      <w:r>
        <w:rPr>
          <w:w w:val="104"/>
        </w:rPr>
        <w:t xml:space="preserve">ta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</w:t>
      </w:r>
      <w:r>
        <w:rPr>
          <w:spacing w:val="-3"/>
        </w:rPr>
        <w:t>i</w:t>
      </w:r>
      <w:r>
        <w:t>m</w:t>
      </w:r>
      <w:r>
        <w:rPr>
          <w:spacing w:val="2"/>
        </w:rPr>
        <w:t>u</w:t>
      </w:r>
      <w:r>
        <w:t>late</w:t>
      </w:r>
      <w:r>
        <w:rPr>
          <w:spacing w:val="28"/>
        </w:rPr>
        <w:t xml:space="preserve"> </w:t>
      </w:r>
      <w:r>
        <w:t>m</w:t>
      </w:r>
      <w:r>
        <w:rPr>
          <w:spacing w:val="2"/>
        </w:rPr>
        <w:t>u</w:t>
      </w:r>
      <w:r>
        <w:t>l</w:t>
      </w:r>
      <w:r>
        <w:rPr>
          <w:spacing w:val="-3"/>
        </w:rPr>
        <w:t>t</w:t>
      </w:r>
      <w:r>
        <w:t>i</w:t>
      </w:r>
      <w:r>
        <w:rPr>
          <w:spacing w:val="2"/>
        </w:rPr>
        <w:t>p</w:t>
      </w:r>
      <w:r>
        <w:t>le</w:t>
      </w:r>
      <w:r>
        <w:rPr>
          <w:spacing w:val="28"/>
        </w:rPr>
        <w:t xml:space="preserve"> </w:t>
      </w:r>
      <w:r>
        <w:rPr>
          <w:spacing w:val="2"/>
        </w:rPr>
        <w:t>d</w:t>
      </w:r>
      <w:r>
        <w:t>is</w:t>
      </w:r>
      <w:r>
        <w:rPr>
          <w:spacing w:val="-3"/>
        </w:rPr>
        <w:t>t</w:t>
      </w:r>
      <w:r>
        <w:t>ri</w:t>
      </w:r>
      <w:r>
        <w:rPr>
          <w:spacing w:val="2"/>
        </w:rPr>
        <w:t>b</w:t>
      </w:r>
      <w:r>
        <w:rPr>
          <w:spacing w:val="4"/>
        </w:rPr>
        <w:t>u</w:t>
      </w:r>
      <w:r>
        <w:rPr>
          <w:spacing w:val="-3"/>
        </w:rPr>
        <w:t>t</w:t>
      </w:r>
      <w:r>
        <w:rPr>
          <w:spacing w:val="2"/>
        </w:rPr>
        <w:t>o</w:t>
      </w:r>
      <w:r>
        <w:rPr>
          <w:spacing w:val="3"/>
        </w:rPr>
        <w:t>r</w:t>
      </w:r>
      <w:r>
        <w:t>s</w:t>
      </w:r>
      <w:r>
        <w:rPr>
          <w:spacing w:val="32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2"/>
        </w:rPr>
        <w:t>nd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2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a</w:t>
      </w:r>
      <w:r>
        <w:rPr>
          <w:w w:val="104"/>
        </w:rPr>
        <w:t>ta</w:t>
      </w:r>
      <w:r>
        <w:rPr>
          <w:w w:val="103"/>
        </w:rPr>
        <w:t>.</w:t>
      </w:r>
    </w:p>
    <w:p w:rsidR="007C6326" w:rsidRDefault="007C6326">
      <w:pPr>
        <w:spacing w:before="8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pacing w:val="-2"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4    </w:t>
      </w:r>
      <w:r>
        <w:rPr>
          <w:rFonts w:ascii="Arial" w:eastAsia="Arial" w:hAnsi="Arial" w:cs="Arial"/>
          <w:b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Me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b/>
          <w:w w:val="104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ings</w:t>
      </w:r>
    </w:p>
    <w:p w:rsidR="007C6326" w:rsidRDefault="00F406C1">
      <w:pPr>
        <w:spacing w:before="82" w:line="248" w:lineRule="auto"/>
        <w:ind w:left="832" w:right="104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rPr>
          <w:spacing w:val="-1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e</w:t>
      </w:r>
      <w:r>
        <w:rPr>
          <w:spacing w:val="-1"/>
        </w:rPr>
        <w:t>e</w:t>
      </w:r>
      <w:r>
        <w:t>t</w:t>
      </w:r>
      <w:r>
        <w:rPr>
          <w:spacing w:val="16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we</w:t>
      </w:r>
      <w:r>
        <w:rPr>
          <w:spacing w:val="-1"/>
        </w:rPr>
        <w:t>e</w:t>
      </w:r>
      <w:r>
        <w:rPr>
          <w:spacing w:val="2"/>
        </w:rPr>
        <w:t>k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al</w:t>
      </w:r>
      <w:r>
        <w:rPr>
          <w:spacing w:val="2"/>
        </w:rPr>
        <w:t>u</w:t>
      </w:r>
      <w:r>
        <w:rPr>
          <w:spacing w:val="1"/>
        </w:rPr>
        <w:t>a</w:t>
      </w:r>
      <w:r>
        <w:rPr>
          <w:spacing w:val="-2"/>
        </w:rPr>
        <w:t>t</w:t>
      </w:r>
      <w:r>
        <w:t>e</w:t>
      </w:r>
      <w:r>
        <w:rPr>
          <w:spacing w:val="27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at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-1"/>
          <w:w w:val="104"/>
        </w:rPr>
        <w:t>i</w:t>
      </w:r>
      <w:r>
        <w:rPr>
          <w:spacing w:val="2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2"/>
          <w:w w:val="103"/>
        </w:rPr>
        <w:t>n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w w:val="103"/>
        </w:rPr>
        <w:t xml:space="preserve">fy 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w w:val="103"/>
        </w:rPr>
        <w:t>r</w:t>
      </w:r>
      <w:r>
        <w:rPr>
          <w:spacing w:val="2"/>
          <w:w w:val="103"/>
        </w:rPr>
        <w:t>o</w:t>
      </w:r>
      <w:r>
        <w:rPr>
          <w:w w:val="103"/>
        </w:rPr>
        <w:t>r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2"/>
        </w:rPr>
        <w:t>d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ob</w:t>
      </w:r>
      <w:r>
        <w:t>l</w:t>
      </w:r>
      <w:r>
        <w:rPr>
          <w:spacing w:val="-1"/>
        </w:rPr>
        <w:t>em</w:t>
      </w:r>
      <w:r>
        <w:t>s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</w:t>
      </w:r>
      <w:r>
        <w:t>rly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1"/>
        </w:rPr>
        <w:t>s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le</w:t>
      </w:r>
      <w:r>
        <w:t>.</w:t>
      </w:r>
      <w:r>
        <w:rPr>
          <w:spacing w:val="2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a</w:t>
      </w:r>
      <w:r>
        <w:t>m</w:t>
      </w:r>
      <w:r>
        <w:rPr>
          <w:spacing w:val="1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e</w:t>
      </w:r>
      <w:r>
        <w:rPr>
          <w:spacing w:val="-1"/>
        </w:rPr>
        <w:t>e</w:t>
      </w:r>
      <w:r>
        <w:t>t</w:t>
      </w:r>
      <w:r>
        <w:rPr>
          <w:spacing w:val="18"/>
        </w:rPr>
        <w:t xml:space="preserve"> </w:t>
      </w:r>
      <w:r>
        <w:rPr>
          <w:spacing w:val="1"/>
          <w:w w:val="103"/>
        </w:rPr>
        <w:t>w</w:t>
      </w:r>
      <w:r>
        <w:rPr>
          <w:spacing w:val="-3"/>
          <w:w w:val="104"/>
        </w:rPr>
        <w:t>i</w:t>
      </w:r>
      <w:r>
        <w:rPr>
          <w:spacing w:val="-1"/>
          <w:w w:val="104"/>
        </w:rPr>
        <w:t>t</w:t>
      </w:r>
      <w:r>
        <w:rPr>
          <w:w w:val="103"/>
        </w:rPr>
        <w:t xml:space="preserve">h </w:t>
      </w:r>
      <w:r>
        <w:rPr>
          <w:spacing w:val="1"/>
          <w:w w:val="103"/>
        </w:rPr>
        <w:t>de</w:t>
      </w:r>
      <w:r>
        <w:rPr>
          <w:spacing w:val="-1"/>
          <w:w w:val="103"/>
        </w:rPr>
        <w:t>v</w:t>
      </w:r>
      <w:r>
        <w:rPr>
          <w:spacing w:val="1"/>
          <w:w w:val="103"/>
        </w:rPr>
        <w:t>e</w:t>
      </w:r>
      <w:r>
        <w:rPr>
          <w:spacing w:val="-3"/>
          <w:w w:val="103"/>
        </w:rPr>
        <w:t>l</w:t>
      </w:r>
      <w:r>
        <w:rPr>
          <w:spacing w:val="4"/>
          <w:w w:val="103"/>
        </w:rPr>
        <w:t>o</w:t>
      </w:r>
      <w:r>
        <w:rPr>
          <w:spacing w:val="1"/>
          <w:w w:val="103"/>
        </w:rPr>
        <w:t>p</w:t>
      </w:r>
      <w:r>
        <w:rPr>
          <w:spacing w:val="-1"/>
          <w:w w:val="103"/>
        </w:rPr>
        <w:t>me</w:t>
      </w:r>
      <w:r>
        <w:rPr>
          <w:spacing w:val="4"/>
          <w:w w:val="103"/>
        </w:rPr>
        <w:t>n</w:t>
      </w:r>
      <w:r>
        <w:rPr>
          <w:w w:val="103"/>
        </w:rPr>
        <w:t>t</w:t>
      </w:r>
      <w:r>
        <w:rPr>
          <w:spacing w:val="7"/>
          <w:w w:val="10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8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we</w:t>
      </w:r>
      <w:r>
        <w:rPr>
          <w:spacing w:val="-1"/>
        </w:rPr>
        <w:t>e</w:t>
      </w:r>
      <w:r>
        <w:rPr>
          <w:spacing w:val="2"/>
        </w:rPr>
        <w:t>k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w</w:t>
      </w:r>
      <w:r>
        <w:rPr>
          <w:spacing w:val="-1"/>
        </w:rPr>
        <w:t>e</w:t>
      </w:r>
      <w:r>
        <w:t>l</w:t>
      </w:r>
      <w:r>
        <w:rPr>
          <w:spacing w:val="-3"/>
        </w:rPr>
        <w:t>l</w:t>
      </w:r>
      <w:r>
        <w:t>.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20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me</w:t>
      </w:r>
      <w:r>
        <w:rPr>
          <w:spacing w:val="1"/>
        </w:rPr>
        <w:t>e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s</w:t>
      </w:r>
      <w:r>
        <w:rPr>
          <w:spacing w:val="26"/>
        </w:rPr>
        <w:t xml:space="preserve"> </w:t>
      </w:r>
      <w:r>
        <w:rPr>
          <w:spacing w:val="1"/>
          <w:w w:val="104"/>
        </w:rPr>
        <w:t>w</w:t>
      </w:r>
      <w:r>
        <w:rPr>
          <w:w w:val="104"/>
        </w:rPr>
        <w:t>i</w:t>
      </w:r>
      <w:r>
        <w:rPr>
          <w:spacing w:val="-3"/>
          <w:w w:val="104"/>
        </w:rPr>
        <w:t>l</w:t>
      </w:r>
      <w:r>
        <w:rPr>
          <w:w w:val="104"/>
        </w:rPr>
        <w:t xml:space="preserve">l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c</w:t>
      </w:r>
      <w:r>
        <w:rPr>
          <w:spacing w:val="1"/>
        </w:rPr>
        <w:t>hed</w:t>
      </w:r>
      <w:r>
        <w:rPr>
          <w:spacing w:val="4"/>
        </w:rPr>
        <w:t>u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iff</w:t>
      </w:r>
      <w:r>
        <w:rPr>
          <w:spacing w:val="1"/>
        </w:rPr>
        <w:t>e</w:t>
      </w:r>
      <w:r>
        <w:t>r</w:t>
      </w:r>
      <w:r>
        <w:rPr>
          <w:spacing w:val="1"/>
        </w:rPr>
        <w:t>en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we</w:t>
      </w:r>
      <w:r>
        <w:rPr>
          <w:spacing w:val="-1"/>
        </w:rPr>
        <w:t>e</w:t>
      </w:r>
      <w:r>
        <w:rPr>
          <w:spacing w:val="2"/>
        </w:rPr>
        <w:t>k</w:t>
      </w:r>
      <w:r>
        <w:rPr>
          <w:spacing w:val="1"/>
        </w:rPr>
        <w:t>s</w:t>
      </w:r>
      <w:r>
        <w:t>.</w:t>
      </w:r>
      <w:r>
        <w:rPr>
          <w:spacing w:val="16"/>
        </w:rPr>
        <w:t xml:space="preserve"> </w:t>
      </w:r>
      <w:r>
        <w:rPr>
          <w:spacing w:val="1"/>
        </w:rPr>
        <w:t>Ad</w:t>
      </w:r>
      <w:r>
        <w:rPr>
          <w:spacing w:val="4"/>
        </w:rPr>
        <w:t>d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1"/>
        </w:rPr>
        <w:t>a</w:t>
      </w:r>
      <w:r>
        <w:t>l</w:t>
      </w:r>
      <w:r>
        <w:rPr>
          <w:spacing w:val="27"/>
        </w:rPr>
        <w:t xml:space="preserve"> </w:t>
      </w:r>
      <w:r>
        <w:rPr>
          <w:spacing w:val="-1"/>
        </w:rPr>
        <w:t>me</w:t>
      </w:r>
      <w:r>
        <w:rPr>
          <w:spacing w:val="1"/>
        </w:rPr>
        <w:t>e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0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4"/>
        </w:rPr>
        <w:t>u</w:t>
      </w:r>
      <w:r>
        <w:rPr>
          <w:spacing w:val="-3"/>
        </w:rPr>
        <w:t>i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22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1"/>
          <w:w w:val="104"/>
        </w:rPr>
        <w:t>em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 xml:space="preserve">ency </w:t>
      </w:r>
      <w:r>
        <w:rPr>
          <w:w w:val="104"/>
        </w:rPr>
        <w:t>s</w:t>
      </w:r>
      <w:r>
        <w:rPr>
          <w:spacing w:val="-3"/>
          <w:w w:val="104"/>
        </w:rPr>
        <w:t>i</w:t>
      </w:r>
      <w:r>
        <w:rPr>
          <w:w w:val="104"/>
        </w:rPr>
        <w:t>t</w:t>
      </w:r>
      <w:r>
        <w:rPr>
          <w:spacing w:val="2"/>
          <w:w w:val="104"/>
        </w:rPr>
        <w:t>u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2"/>
          <w:w w:val="104"/>
        </w:rPr>
        <w:t>o</w:t>
      </w:r>
      <w:r>
        <w:rPr>
          <w:spacing w:val="2"/>
          <w:w w:val="103"/>
        </w:rPr>
        <w:t>n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34" style="position:absolute;left:0;text-align:left;margin-left:92.3pt;margin-top:1.15pt;width:427.8pt;height:0;z-index:-251654656;mso-position-horizontal-relative:page" coordorigin="1846,23" coordsize="8556,0">
            <v:shape id="_x0000_s1035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7" w:line="180" w:lineRule="exact"/>
        <w:rPr>
          <w:sz w:val="18"/>
          <w:szCs w:val="18"/>
        </w:rPr>
      </w:pPr>
    </w:p>
    <w:p w:rsidR="007C6326" w:rsidRDefault="00F406C1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pacing w:val="-2"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5    </w:t>
      </w:r>
      <w:r>
        <w:rPr>
          <w:rFonts w:ascii="Arial" w:eastAsia="Arial" w:hAnsi="Arial" w:cs="Arial"/>
          <w:b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1"/>
          <w:sz w:val="18"/>
          <w:szCs w:val="18"/>
        </w:rPr>
        <w:t>as</w:t>
      </w:r>
      <w:r>
        <w:rPr>
          <w:rFonts w:ascii="Arial" w:eastAsia="Arial" w:hAnsi="Arial" w:cs="Arial"/>
          <w:b/>
          <w:spacing w:val="1"/>
          <w:sz w:val="18"/>
          <w:szCs w:val="18"/>
        </w:rPr>
        <w:t>ur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Me</w:t>
      </w:r>
      <w:r>
        <w:rPr>
          <w:rFonts w:ascii="Arial" w:eastAsia="Arial" w:hAnsi="Arial" w:cs="Arial"/>
          <w:b/>
          <w:spacing w:val="2"/>
          <w:w w:val="104"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w w:val="104"/>
          <w:sz w:val="18"/>
          <w:szCs w:val="18"/>
        </w:rPr>
        <w:t>ri</w:t>
      </w:r>
      <w:r>
        <w:rPr>
          <w:rFonts w:ascii="Arial" w:eastAsia="Arial" w:hAnsi="Arial" w:cs="Arial"/>
          <w:b/>
          <w:spacing w:val="1"/>
          <w:w w:val="104"/>
          <w:sz w:val="18"/>
          <w:szCs w:val="18"/>
        </w:rPr>
        <w:t>cs</w:t>
      </w:r>
    </w:p>
    <w:p w:rsidR="007C6326" w:rsidRDefault="00F406C1">
      <w:pPr>
        <w:spacing w:before="82" w:line="249" w:lineRule="auto"/>
        <w:ind w:left="832" w:right="136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7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t>f</w:t>
      </w:r>
      <w:r>
        <w:rPr>
          <w:spacing w:val="2"/>
        </w:rPr>
        <w:t>o</w:t>
      </w:r>
      <w:r>
        <w:t>rm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3"/>
        </w:rPr>
        <w:t>l</w:t>
      </w:r>
      <w:r>
        <w:t>l</w:t>
      </w:r>
      <w:r>
        <w:rPr>
          <w:spacing w:val="1"/>
        </w:rPr>
        <w:t>e</w:t>
      </w:r>
      <w:r>
        <w:rPr>
          <w:spacing w:val="-1"/>
        </w:rPr>
        <w:t>c</w:t>
      </w:r>
      <w:r>
        <w:t>ted</w:t>
      </w:r>
      <w:r>
        <w:rPr>
          <w:spacing w:val="33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l</w:t>
      </w:r>
      <w:r>
        <w:rPr>
          <w:spacing w:val="2"/>
        </w:rPr>
        <w:t>op</w:t>
      </w:r>
      <w:r>
        <w:rPr>
          <w:spacing w:val="-1"/>
        </w:rPr>
        <w:t>m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39"/>
        </w:rPr>
        <w:t xml:space="preserve"> </w:t>
      </w:r>
      <w:r>
        <w:t>te</w:t>
      </w:r>
      <w:r>
        <w:rPr>
          <w:spacing w:val="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2"/>
        </w:rPr>
        <w:t>du</w:t>
      </w:r>
      <w:r>
        <w:t>ri</w:t>
      </w:r>
      <w:r>
        <w:rPr>
          <w:spacing w:val="2"/>
        </w:rPr>
        <w:t>n</w:t>
      </w:r>
      <w:r>
        <w:t>g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U</w:t>
      </w:r>
      <w:r>
        <w:rPr>
          <w:spacing w:val="2"/>
        </w:rPr>
        <w:t>n</w:t>
      </w:r>
      <w:r>
        <w:t>it</w:t>
      </w:r>
      <w:r>
        <w:rPr>
          <w:spacing w:val="12"/>
        </w:rPr>
        <w:t xml:space="preserve"> </w:t>
      </w:r>
      <w:r>
        <w:rPr>
          <w:w w:val="104"/>
        </w:rPr>
        <w:t>test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w w:val="103"/>
        </w:rPr>
        <w:t xml:space="preserve">g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t>.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4"/>
        </w:rPr>
        <w:t xml:space="preserve">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rPr>
          <w:spacing w:val="3"/>
        </w:rPr>
        <w:t>r</w:t>
      </w:r>
      <w:r>
        <w:rPr>
          <w:spacing w:val="-3"/>
        </w:rPr>
        <w:t>m</w:t>
      </w:r>
      <w:r>
        <w:rPr>
          <w:spacing w:val="1"/>
        </w:rPr>
        <w:t>a</w:t>
      </w:r>
      <w: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rPr>
          <w:spacing w:val="-3"/>
        </w:rPr>
        <w:t>g</w:t>
      </w:r>
      <w:r>
        <w:rPr>
          <w:spacing w:val="3"/>
        </w:rPr>
        <w:t>r</w:t>
      </w:r>
      <w:r>
        <w:rPr>
          <w:spacing w:val="-1"/>
        </w:rPr>
        <w:t>a</w:t>
      </w:r>
      <w:r>
        <w:t>m</w:t>
      </w:r>
      <w:r>
        <w:rPr>
          <w:spacing w:val="2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u</w:t>
      </w:r>
      <w:r>
        <w:t>r</w:t>
      </w:r>
      <w:r>
        <w:rPr>
          <w:spacing w:val="1"/>
        </w:rPr>
        <w:t>nov</w:t>
      </w:r>
      <w:r>
        <w:rPr>
          <w:spacing w:val="-1"/>
        </w:rPr>
        <w:t>e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we</w:t>
      </w:r>
      <w:r>
        <w:rPr>
          <w:spacing w:val="-2"/>
        </w:rPr>
        <w:t>l</w:t>
      </w:r>
      <w:r>
        <w:t>l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  <w:w w:val="104"/>
        </w:rPr>
        <w:t xml:space="preserve">be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i</w:t>
      </w:r>
      <w:r>
        <w:rPr>
          <w:spacing w:val="1"/>
        </w:rPr>
        <w:t>we</w:t>
      </w:r>
      <w:r>
        <w:rPr>
          <w:spacing w:val="-1"/>
        </w:rPr>
        <w:t>e</w:t>
      </w:r>
      <w:r>
        <w:rPr>
          <w:spacing w:val="2"/>
        </w:rPr>
        <w:t>k</w:t>
      </w:r>
      <w:r>
        <w:rPr>
          <w:spacing w:val="-3"/>
        </w:rPr>
        <w:t>l</w:t>
      </w:r>
      <w:r>
        <w:t>y</w:t>
      </w:r>
      <w:r>
        <w:rPr>
          <w:spacing w:val="27"/>
        </w:rPr>
        <w:t xml:space="preserve"> </w:t>
      </w:r>
      <w:r>
        <w:rPr>
          <w:spacing w:val="1"/>
          <w:w w:val="104"/>
        </w:rPr>
        <w:t>bas</w:t>
      </w:r>
      <w:r>
        <w:rPr>
          <w:w w:val="104"/>
        </w:rPr>
        <w:t>i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1</w:t>
      </w:r>
      <w:r>
        <w:t xml:space="preserve">.  </w:t>
      </w:r>
      <w:r>
        <w:rPr>
          <w:spacing w:val="11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t>ts</w:t>
      </w:r>
      <w:r>
        <w:rPr>
          <w:spacing w:val="25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o</w:t>
      </w:r>
      <w:r>
        <w:rPr>
          <w:spacing w:val="4"/>
        </w:rPr>
        <w:t>d</w:t>
      </w:r>
      <w:r>
        <w:rPr>
          <w:spacing w:val="2"/>
        </w:rPr>
        <w:t>u</w:t>
      </w:r>
      <w:r>
        <w:t>le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2"/>
          <w:w w:val="104"/>
        </w:rPr>
        <w:t>s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ri</w:t>
      </w:r>
      <w:r>
        <w:rPr>
          <w:spacing w:val="-2"/>
          <w:w w:val="104"/>
        </w:rPr>
        <w:t>t</w:t>
      </w:r>
      <w:r>
        <w:rPr>
          <w:spacing w:val="-1"/>
          <w:w w:val="103"/>
        </w:rPr>
        <w:t>y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2"/>
        </w:rPr>
        <w:t>2</w:t>
      </w:r>
      <w:r>
        <w:t xml:space="preserve">.  </w:t>
      </w:r>
      <w:r>
        <w:rPr>
          <w:spacing w:val="11"/>
        </w:rPr>
        <w:t xml:space="preserve"> </w:t>
      </w:r>
      <w:r>
        <w:rPr>
          <w:spacing w:val="1"/>
        </w:rPr>
        <w:t>Def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1"/>
        </w:rPr>
        <w:t>Ori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(Re</w:t>
      </w:r>
      <w:r>
        <w:rPr>
          <w:spacing w:val="2"/>
        </w:rPr>
        <w:t>q</w:t>
      </w:r>
      <w:r>
        <w:rPr>
          <w:spacing w:val="4"/>
        </w:rPr>
        <w:t>u</w:t>
      </w:r>
      <w:r>
        <w:rPr>
          <w:spacing w:val="-2"/>
        </w:rPr>
        <w:t>i</w:t>
      </w:r>
      <w:r>
        <w:rPr>
          <w:spacing w:val="1"/>
        </w:rPr>
        <w:t>re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2"/>
        </w:rPr>
        <w:t>t</w:t>
      </w:r>
      <w:r>
        <w:t>,</w:t>
      </w:r>
      <w:r>
        <w:rPr>
          <w:spacing w:val="42"/>
        </w:rPr>
        <w:t xml:space="preserve"> </w:t>
      </w:r>
      <w:r>
        <w:rPr>
          <w:spacing w:val="3"/>
        </w:rPr>
        <w:t>D</w:t>
      </w:r>
      <w:r>
        <w:rPr>
          <w:spacing w:val="-1"/>
        </w:rPr>
        <w:t>e</w:t>
      </w:r>
      <w:r>
        <w:rPr>
          <w:spacing w:val="1"/>
        </w:rPr>
        <w:t>si</w:t>
      </w:r>
      <w:r>
        <w:rPr>
          <w:spacing w:val="-3"/>
        </w:rPr>
        <w:t>g</w:t>
      </w:r>
      <w:r>
        <w:rPr>
          <w:spacing w:val="2"/>
        </w:rPr>
        <w:t>n</w:t>
      </w:r>
      <w:r>
        <w:t>,</w:t>
      </w:r>
      <w:r>
        <w:rPr>
          <w:spacing w:val="24"/>
        </w:rPr>
        <w:t xml:space="preserve"> </w:t>
      </w:r>
      <w:r>
        <w:rPr>
          <w:spacing w:val="1"/>
          <w:w w:val="104"/>
        </w:rPr>
        <w:t>C</w:t>
      </w:r>
      <w:r>
        <w:rPr>
          <w:spacing w:val="2"/>
          <w:w w:val="104"/>
        </w:rPr>
        <w:t>od</w:t>
      </w:r>
      <w:r>
        <w:rPr>
          <w:spacing w:val="1"/>
          <w:w w:val="104"/>
        </w:rPr>
        <w:t>e</w:t>
      </w:r>
      <w:r>
        <w:rPr>
          <w:w w:val="103"/>
        </w:rPr>
        <w:t>)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80"/>
      </w:pPr>
      <w:r>
        <w:rPr>
          <w:spacing w:val="2"/>
        </w:rPr>
        <w:t>3</w:t>
      </w:r>
      <w:r>
        <w:t xml:space="preserve">.  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18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res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2"/>
        </w:rPr>
        <w:t>u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5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t</w:t>
      </w:r>
      <w:r>
        <w:t>,</w:t>
      </w:r>
      <w:r>
        <w:rPr>
          <w:spacing w:val="22"/>
        </w:rPr>
        <w:t xml:space="preserve"> </w:t>
      </w:r>
      <w:r>
        <w:rPr>
          <w:spacing w:val="1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1"/>
        </w:rPr>
        <w:t>Crit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4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1"/>
        </w:rPr>
        <w:t>Ma</w:t>
      </w:r>
      <w:r>
        <w:rPr>
          <w:spacing w:val="-2"/>
        </w:rPr>
        <w:t>j</w:t>
      </w:r>
      <w:r>
        <w:rPr>
          <w:spacing w:val="4"/>
        </w:rPr>
        <w:t>o</w:t>
      </w:r>
      <w:r>
        <w:t>r</w:t>
      </w:r>
      <w:r>
        <w:rPr>
          <w:spacing w:val="17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-2"/>
        </w:rPr>
        <w:t>l</w:t>
      </w:r>
      <w:r>
        <w:rPr>
          <w:spacing w:val="-1"/>
        </w:rPr>
        <w:t>y</w:t>
      </w:r>
      <w:r>
        <w:t xml:space="preserve">. 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2"/>
        </w:rPr>
        <w:t>o</w:t>
      </w:r>
      <w:r>
        <w:t>r</w:t>
      </w:r>
      <w:r>
        <w:rPr>
          <w:spacing w:val="19"/>
        </w:rPr>
        <w:t xml:space="preserve"> </w:t>
      </w:r>
      <w:r>
        <w:rPr>
          <w:spacing w:val="2"/>
          <w:w w:val="104"/>
        </w:rPr>
        <w:t>d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f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ct</w:t>
      </w:r>
      <w:r>
        <w:rPr>
          <w:w w:val="104"/>
        </w:rPr>
        <w:t xml:space="preserve">s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o</w:t>
      </w:r>
      <w:r>
        <w:t>t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o</w:t>
      </w:r>
      <w:r>
        <w:rPr>
          <w:spacing w:val="-1"/>
          <w:w w:val="103"/>
        </w:rPr>
        <w:t>g</w:t>
      </w:r>
      <w:r>
        <w:rPr>
          <w:spacing w:val="-1"/>
          <w:w w:val="104"/>
        </w:rPr>
        <w:t>e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50" w:lineRule="auto"/>
        <w:ind w:left="832" w:right="181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2"/>
        </w:rPr>
        <w:t>l</w:t>
      </w:r>
      <w:r>
        <w:t>l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ea</w:t>
      </w:r>
      <w:r>
        <w:t>m</w:t>
      </w:r>
      <w:r>
        <w:rPr>
          <w:spacing w:val="15"/>
        </w:rPr>
        <w:t xml:space="preserve"> </w:t>
      </w:r>
      <w:r>
        <w:rPr>
          <w:spacing w:val="2"/>
        </w:rPr>
        <w:t>d</w:t>
      </w:r>
      <w:r>
        <w:rPr>
          <w:spacing w:val="4"/>
        </w:rPr>
        <w:t>u</w:t>
      </w:r>
      <w:r>
        <w:t>r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4"/>
        </w:rPr>
        <w:t>p</w:t>
      </w:r>
      <w:r>
        <w:rPr>
          <w:spacing w:val="2"/>
        </w:rPr>
        <w:t>h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1"/>
        </w:rPr>
        <w:t>es</w:t>
      </w:r>
      <w:r>
        <w:t>.</w:t>
      </w:r>
      <w:r>
        <w:rPr>
          <w:spacing w:val="22"/>
        </w:rPr>
        <w:t xml:space="preserve"> </w:t>
      </w:r>
      <w:r>
        <w:rPr>
          <w:w w:val="104"/>
        </w:rPr>
        <w:t>T</w:t>
      </w:r>
      <w:r>
        <w:rPr>
          <w:spacing w:val="2"/>
          <w:w w:val="104"/>
        </w:rPr>
        <w:t>h</w:t>
      </w:r>
      <w:r>
        <w:rPr>
          <w:w w:val="104"/>
        </w:rPr>
        <w:t xml:space="preserve">is </w:t>
      </w:r>
      <w:r>
        <w:t>i</w:t>
      </w:r>
      <w:r>
        <w:rPr>
          <w:spacing w:val="2"/>
        </w:rPr>
        <w:t>n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i</w:t>
      </w:r>
      <w:r>
        <w:rPr>
          <w:spacing w:val="1"/>
        </w:rPr>
        <w:t>w</w:t>
      </w:r>
      <w:r>
        <w:rPr>
          <w:spacing w:val="-1"/>
        </w:rPr>
        <w:t>e</w:t>
      </w:r>
      <w:r>
        <w:rPr>
          <w:spacing w:val="1"/>
        </w:rPr>
        <w:t>e</w:t>
      </w:r>
      <w:r>
        <w:rPr>
          <w:spacing w:val="-1"/>
        </w:rPr>
        <w:t>k</w:t>
      </w:r>
      <w:r>
        <w:t>ly</w:t>
      </w:r>
      <w:r>
        <w:rPr>
          <w:spacing w:val="27"/>
        </w:rPr>
        <w:t xml:space="preserve"> </w:t>
      </w:r>
      <w:r>
        <w:rPr>
          <w:spacing w:val="1"/>
        </w:rPr>
        <w:t>bas</w:t>
      </w:r>
      <w:r>
        <w:rPr>
          <w:spacing w:val="-3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am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ind w:left="832"/>
      </w:pPr>
      <w:r>
        <w:rPr>
          <w:spacing w:val="1"/>
        </w:rPr>
        <w:t>1</w:t>
      </w:r>
      <w:r>
        <w:t xml:space="preserve">.         </w:t>
      </w:r>
      <w:r>
        <w:rPr>
          <w:spacing w:val="23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f</w:t>
      </w:r>
      <w:r>
        <w:rPr>
          <w:spacing w:val="1"/>
        </w:rPr>
        <w:t>ec</w:t>
      </w:r>
      <w:r>
        <w:rPr>
          <w:spacing w:val="-2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rPr>
          <w:spacing w:val="4"/>
        </w:rPr>
        <w:t>u</w:t>
      </w:r>
      <w:r>
        <w:rPr>
          <w:spacing w:val="-2"/>
        </w:rPr>
        <w:t>l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  <w:w w:val="104"/>
        </w:rPr>
        <w:t>se</w:t>
      </w:r>
      <w:r>
        <w:rPr>
          <w:spacing w:val="-1"/>
          <w:w w:val="104"/>
        </w:rPr>
        <w:t>v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spacing w:val="-2"/>
          <w:w w:val="104"/>
        </w:rPr>
        <w:t>i</w:t>
      </w:r>
      <w:r>
        <w:rPr>
          <w:w w:val="104"/>
        </w:rPr>
        <w:t>t</w:t>
      </w:r>
      <w:r>
        <w:rPr>
          <w:spacing w:val="-3"/>
          <w:w w:val="103"/>
        </w:rPr>
        <w:t>y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2</w:t>
      </w:r>
      <w:r>
        <w:t xml:space="preserve">.         </w:t>
      </w:r>
      <w:r>
        <w:rPr>
          <w:spacing w:val="23"/>
        </w:rPr>
        <w:t xml:space="preserve"> </w:t>
      </w:r>
      <w:r>
        <w:rPr>
          <w:spacing w:val="3"/>
        </w:rPr>
        <w:t>D</w:t>
      </w:r>
      <w:r>
        <w:rPr>
          <w:spacing w:val="-1"/>
        </w:rPr>
        <w:t>e</w:t>
      </w:r>
      <w:r>
        <w:t>f</w:t>
      </w:r>
      <w:r>
        <w:rPr>
          <w:spacing w:val="1"/>
        </w:rPr>
        <w:t>ec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ri</w:t>
      </w:r>
      <w:r>
        <w:rPr>
          <w:spacing w:val="-3"/>
        </w:rPr>
        <w:t>g</w:t>
      </w:r>
      <w:r>
        <w:t>in</w:t>
      </w:r>
      <w:r>
        <w:rPr>
          <w:spacing w:val="19"/>
        </w:rPr>
        <w:t xml:space="preserve"> </w:t>
      </w:r>
      <w:r>
        <w:rPr>
          <w:spacing w:val="3"/>
        </w:rPr>
        <w:t>(</w:t>
      </w:r>
      <w:r>
        <w:rPr>
          <w:spacing w:val="1"/>
        </w:rPr>
        <w:t>Requ</w:t>
      </w:r>
      <w:r>
        <w:t>ir</w:t>
      </w:r>
      <w:r>
        <w:rPr>
          <w:spacing w:val="-1"/>
        </w:rPr>
        <w:t>em</w:t>
      </w:r>
      <w:r>
        <w:rPr>
          <w:spacing w:val="1"/>
        </w:rPr>
        <w:t>en</w:t>
      </w:r>
      <w:r>
        <w:t>t,</w:t>
      </w:r>
      <w:r>
        <w:rPr>
          <w:spacing w:val="45"/>
        </w:rPr>
        <w:t xml:space="preserve"> </w:t>
      </w:r>
      <w:r>
        <w:rPr>
          <w:spacing w:val="1"/>
        </w:rPr>
        <w:t>Des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t>,</w:t>
      </w:r>
      <w:r>
        <w:rPr>
          <w:spacing w:val="23"/>
        </w:rPr>
        <w:t xml:space="preserve"> </w:t>
      </w:r>
      <w:r>
        <w:rPr>
          <w:spacing w:val="3"/>
          <w:w w:val="104"/>
        </w:rPr>
        <w:t>C</w:t>
      </w:r>
      <w:r>
        <w:rPr>
          <w:spacing w:val="1"/>
          <w:w w:val="104"/>
        </w:rPr>
        <w:t>ode)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5" w:lineRule="auto"/>
        <w:ind w:left="1509" w:right="329" w:hanging="677"/>
      </w:pPr>
      <w:r>
        <w:rPr>
          <w:spacing w:val="1"/>
        </w:rPr>
        <w:t>3</w:t>
      </w:r>
      <w:r>
        <w:t>.</w:t>
      </w:r>
      <w:r>
        <w:rPr>
          <w:spacing w:val="-45"/>
        </w:rPr>
        <w:t xml:space="preserve"> </w:t>
      </w:r>
      <w:r>
        <w:tab/>
        <w:t>Ti</w:t>
      </w:r>
      <w:r>
        <w:rPr>
          <w:spacing w:val="-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spen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f</w:t>
      </w:r>
      <w:r>
        <w:rPr>
          <w:spacing w:val="1"/>
        </w:rPr>
        <w:t>ec</w:t>
      </w:r>
      <w:r>
        <w:t>t</w:t>
      </w:r>
      <w:r>
        <w:rPr>
          <w:spacing w:val="18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1"/>
        </w:rPr>
        <w:t>ve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-1"/>
        </w:rPr>
        <w:t>ga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t,</w:t>
      </w:r>
      <w:r>
        <w:rPr>
          <w:spacing w:val="22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t>ri</w:t>
      </w:r>
      <w:r>
        <w:rPr>
          <w:spacing w:val="-3"/>
        </w:rPr>
        <w:t>t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</w:t>
      </w:r>
      <w:r>
        <w:rPr>
          <w:spacing w:val="23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t>j</w:t>
      </w:r>
      <w:r>
        <w:rPr>
          <w:spacing w:val="2"/>
        </w:rPr>
        <w:t>o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on</w:t>
      </w:r>
      <w:r>
        <w:t>l</w:t>
      </w:r>
      <w:r>
        <w:rPr>
          <w:spacing w:val="-3"/>
        </w:rPr>
        <w:t>y</w:t>
      </w:r>
      <w:r>
        <w:t xml:space="preserve">. </w:t>
      </w:r>
      <w:r>
        <w:rPr>
          <w:spacing w:val="19"/>
        </w:rPr>
        <w:t xml:space="preserve"> </w:t>
      </w:r>
      <w:r>
        <w:rPr>
          <w:spacing w:val="3"/>
        </w:rPr>
        <w:t>A</w:t>
      </w:r>
      <w:r>
        <w:rPr>
          <w:spacing w:val="-3"/>
        </w:rPr>
        <w:t>l</w:t>
      </w:r>
      <w:r>
        <w:t>l</w:t>
      </w:r>
      <w:r>
        <w:rPr>
          <w:spacing w:val="9"/>
        </w:rPr>
        <w:t xml:space="preserve"> </w:t>
      </w:r>
      <w:r>
        <w:rPr>
          <w:w w:val="103"/>
        </w:rPr>
        <w:t>M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4"/>
          <w:w w:val="103"/>
        </w:rPr>
        <w:t>o</w:t>
      </w:r>
      <w:r>
        <w:rPr>
          <w:w w:val="103"/>
        </w:rPr>
        <w:t xml:space="preserve">r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o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d</w:t>
      </w:r>
      <w:r>
        <w:rPr>
          <w:spacing w:val="24"/>
        </w:rPr>
        <w:t xml:space="preserve"> </w:t>
      </w:r>
      <w:r>
        <w:rPr>
          <w:spacing w:val="-3"/>
          <w:w w:val="104"/>
        </w:rPr>
        <w:t>t</w:t>
      </w:r>
      <w:r>
        <w:rPr>
          <w:spacing w:val="2"/>
          <w:w w:val="103"/>
        </w:rPr>
        <w:t>o</w:t>
      </w:r>
      <w:r>
        <w:rPr>
          <w:spacing w:val="-1"/>
          <w:w w:val="103"/>
        </w:rPr>
        <w:t>g</w:t>
      </w:r>
      <w:r>
        <w:rPr>
          <w:spacing w:val="-1"/>
          <w:w w:val="104"/>
        </w:rPr>
        <w:t>e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spacing w:val="1"/>
          <w:w w:val="104"/>
        </w:rPr>
        <w:t>e</w:t>
      </w:r>
      <w:r>
        <w:rPr>
          <w:w w:val="103"/>
        </w:rPr>
        <w:t>r.</w:t>
      </w:r>
    </w:p>
    <w:p w:rsidR="007C6326" w:rsidRDefault="007C6326">
      <w:pPr>
        <w:spacing w:before="4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2"/>
        </w:rPr>
        <w:t>4</w:t>
      </w:r>
      <w:r>
        <w:t xml:space="preserve">.         </w:t>
      </w:r>
      <w:r>
        <w:rPr>
          <w:spacing w:val="23"/>
        </w:rPr>
        <w:t xml:space="preserve"> </w:t>
      </w:r>
      <w:r>
        <w:rPr>
          <w:spacing w:val="3"/>
        </w:rPr>
        <w:t>N</w:t>
      </w:r>
      <w:r>
        <w:rPr>
          <w:spacing w:val="2"/>
        </w:rPr>
        <w:t>u</w:t>
      </w:r>
      <w:r>
        <w:rPr>
          <w:spacing w:val="-1"/>
        </w:rPr>
        <w:t>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5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2"/>
        </w:rPr>
        <w:t>m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m</w:t>
      </w:r>
      <w:r>
        <w:rPr>
          <w:spacing w:val="2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4"/>
        </w:rPr>
        <w:t>b</w:t>
      </w:r>
      <w:r>
        <w:rPr>
          <w:spacing w:val="-1"/>
        </w:rPr>
        <w:t>m</w:t>
      </w:r>
      <w:r>
        <w:rPr>
          <w:spacing w:val="-2"/>
        </w:rPr>
        <w:t>i</w:t>
      </w:r>
      <w: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4"/>
        </w:rPr>
        <w:t>d</w:t>
      </w:r>
      <w:r>
        <w:t>y</w:t>
      </w:r>
      <w:r>
        <w:rPr>
          <w:spacing w:val="15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2"/>
          <w:w w:val="104"/>
        </w:rPr>
        <w:t>t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50" w:lineRule="auto"/>
        <w:ind w:left="1509" w:right="664" w:hanging="677"/>
      </w:pPr>
      <w:r>
        <w:rPr>
          <w:spacing w:val="1"/>
        </w:rPr>
        <w:t>5</w:t>
      </w:r>
      <w:r>
        <w:t>.</w:t>
      </w:r>
      <w:r>
        <w:rPr>
          <w:spacing w:val="-45"/>
        </w:rPr>
        <w:t xml:space="preserve"> </w:t>
      </w:r>
      <w:r>
        <w:tab/>
      </w:r>
      <w:r>
        <w:rPr>
          <w:spacing w:val="3"/>
        </w:rPr>
        <w:t>D</w:t>
      </w:r>
      <w:r>
        <w:rPr>
          <w:spacing w:val="-1"/>
        </w:rPr>
        <w:t>e</w:t>
      </w:r>
      <w:r>
        <w:rPr>
          <w:spacing w:val="1"/>
        </w:rPr>
        <w:t>fec</w:t>
      </w:r>
      <w:r>
        <w:rPr>
          <w:spacing w:val="-2"/>
        </w:rPr>
        <w:t>t</w:t>
      </w:r>
      <w:r>
        <w:t>s</w:t>
      </w:r>
      <w:r>
        <w:rPr>
          <w:spacing w:val="27"/>
        </w:rPr>
        <w:t xml:space="preserve"> </w:t>
      </w:r>
      <w:r>
        <w:rPr>
          <w:spacing w:val="-3"/>
        </w:rPr>
        <w:t>l</w:t>
      </w:r>
      <w:r>
        <w:rPr>
          <w:spacing w:val="2"/>
        </w:rPr>
        <w:t>o</w:t>
      </w:r>
      <w:r>
        <w:rPr>
          <w:spacing w:val="1"/>
        </w:rPr>
        <w:t>ca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h</w:t>
      </w:r>
      <w:r>
        <w:rPr>
          <w:spacing w:val="1"/>
        </w:rPr>
        <w:t>e</w:t>
      </w:r>
      <w:r>
        <w:t>r</w:t>
      </w:r>
      <w:r>
        <w:rPr>
          <w:spacing w:val="20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sh</w:t>
      </w:r>
      <w:r>
        <w:rPr>
          <w:spacing w:val="4"/>
        </w:rPr>
        <w:t>o</w:t>
      </w:r>
      <w:r>
        <w:rPr>
          <w:spacing w:val="2"/>
        </w:rPr>
        <w:t>u</w:t>
      </w:r>
      <w:r>
        <w:rPr>
          <w:spacing w:val="-3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>e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4"/>
        </w:rPr>
        <w:t>u</w:t>
      </w:r>
      <w:r>
        <w:rPr>
          <w:spacing w:val="-3"/>
        </w:rPr>
        <w:t>g</w:t>
      </w:r>
      <w:r>
        <w:rPr>
          <w:spacing w:val="1"/>
        </w:rPr>
        <w:t>h</w:t>
      </w:r>
      <w:r>
        <w:t>t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1"/>
        </w:rPr>
        <w:t>we</w:t>
      </w:r>
      <w:r>
        <w:t>r</w:t>
      </w:r>
      <w:r>
        <w:rPr>
          <w:spacing w:val="2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t>s</w:t>
      </w:r>
      <w:r>
        <w:rPr>
          <w:spacing w:val="21"/>
        </w:rPr>
        <w:t xml:space="preserve"> </w:t>
      </w:r>
      <w:r>
        <w:rPr>
          <w:spacing w:val="1"/>
          <w:w w:val="103"/>
        </w:rPr>
        <w:t xml:space="preserve">of 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w w:val="104"/>
        </w:rPr>
        <w:t>s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2"/>
          <w:w w:val="104"/>
        </w:rPr>
        <w:t>n</w:t>
      </w:r>
      <w:r>
        <w:rPr>
          <w:spacing w:val="-3"/>
          <w:w w:val="103"/>
        </w:rPr>
        <w:t>g</w:t>
      </w:r>
      <w:r>
        <w:rPr>
          <w:w w:val="103"/>
        </w:rPr>
        <w:t>.</w:t>
      </w:r>
    </w:p>
    <w:p w:rsidR="007C6326" w:rsidRDefault="007C6326">
      <w:pPr>
        <w:spacing w:before="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9 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sz w:val="26"/>
          <w:szCs w:val="26"/>
        </w:rPr>
        <w:t>/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>L</w:t>
      </w:r>
      <w:r>
        <w:rPr>
          <w:rFonts w:ascii="Arial" w:eastAsia="Arial" w:hAnsi="Arial" w:cs="Arial"/>
          <w:b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CR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ER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w w:val="101"/>
          <w:sz w:val="26"/>
          <w:szCs w:val="26"/>
        </w:rPr>
        <w:t>A</w:t>
      </w:r>
    </w:p>
    <w:p w:rsidR="007C6326" w:rsidRDefault="00F406C1">
      <w:pPr>
        <w:spacing w:before="75" w:line="246" w:lineRule="auto"/>
        <w:ind w:left="832" w:right="102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proc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omp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nce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ial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ribu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c</w:t>
      </w:r>
      <w:r>
        <w:rPr>
          <w:spacing w:val="1"/>
          <w:w w:val="102"/>
          <w:sz w:val="22"/>
          <w:szCs w:val="22"/>
        </w:rPr>
        <w:t>c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u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 xml:space="preserve">ly </w:t>
      </w:r>
      <w:r>
        <w:rPr>
          <w:sz w:val="22"/>
          <w:szCs w:val="22"/>
        </w:rPr>
        <w:t>sent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ned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sal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riod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EDI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lan</w:t>
      </w:r>
      <w:r>
        <w:rPr>
          <w:spacing w:val="3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 xml:space="preserve">es </w:t>
      </w:r>
      <w:r>
        <w:rPr>
          <w:sz w:val="22"/>
          <w:szCs w:val="22"/>
        </w:rPr>
        <w:t>wi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ld</w:t>
      </w:r>
      <w:r>
        <w:rPr>
          <w:spacing w:val="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Z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P/FAX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l.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dmi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tion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is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sf</w:t>
      </w:r>
      <w:r>
        <w:rPr>
          <w:sz w:val="22"/>
          <w:szCs w:val="22"/>
        </w:rPr>
        <w:t>ied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orre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tri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utors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tive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nd</w:t>
      </w:r>
    </w:p>
    <w:p w:rsidR="007C6326" w:rsidRDefault="00F406C1">
      <w:pPr>
        <w:spacing w:before="2"/>
        <w:ind w:left="832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proofErr w:type="gram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opped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coun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109"/>
      </w:pP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0"/>
        </w:rPr>
        <w:t xml:space="preserve"> </w:t>
      </w:r>
      <w:r>
        <w:rPr>
          <w:spacing w:val="4"/>
        </w:rPr>
        <w:t>p</w:t>
      </w:r>
      <w:r>
        <w:rPr>
          <w:spacing w:val="2"/>
        </w:rPr>
        <w:t>o</w:t>
      </w:r>
      <w:r>
        <w:rPr>
          <w:spacing w:val="-3"/>
        </w:rPr>
        <w:t>i</w:t>
      </w:r>
      <w:r>
        <w:rPr>
          <w:spacing w:val="4"/>
        </w:rPr>
        <w:t>n</w:t>
      </w:r>
      <w:r>
        <w:t>t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ne</w:t>
      </w:r>
      <w:r>
        <w:rPr>
          <w:spacing w:val="-1"/>
        </w:rPr>
        <w:t>x</w:t>
      </w:r>
      <w:r>
        <w:t>t</w:t>
      </w:r>
      <w:r>
        <w:rPr>
          <w:spacing w:val="12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4"/>
        </w:rPr>
        <w:t>d</w:t>
      </w:r>
      <w:r>
        <w:rPr>
          <w:spacing w:val="-3"/>
        </w:rPr>
        <w:t>i</w:t>
      </w:r>
      <w:r>
        <w:rPr>
          <w:spacing w:val="1"/>
        </w:rPr>
        <w:t>s</w:t>
      </w:r>
      <w:r>
        <w:t>tr</w:t>
      </w:r>
      <w:r>
        <w:rPr>
          <w:spacing w:val="-3"/>
        </w:rPr>
        <w:t>i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-3"/>
        </w:rPr>
        <w:t>t</w:t>
      </w:r>
      <w:r>
        <w:rPr>
          <w:spacing w:val="4"/>
        </w:rPr>
        <w:t>o</w:t>
      </w:r>
      <w:r>
        <w:t>rs</w:t>
      </w:r>
      <w:r>
        <w:rPr>
          <w:spacing w:val="30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9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>g</w:t>
      </w:r>
      <w:r>
        <w:t>in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pa</w:t>
      </w:r>
      <w:r>
        <w:t>r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l</w:t>
      </w:r>
      <w:r>
        <w:rPr>
          <w:spacing w:val="22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2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1"/>
        </w:rPr>
        <w:t>no</w:t>
      </w:r>
      <w:r>
        <w:t>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lr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4"/>
        </w:rPr>
        <w:t>d</w:t>
      </w:r>
      <w:r>
        <w:t>y</w:t>
      </w:r>
      <w:r>
        <w:rPr>
          <w:spacing w:val="16"/>
        </w:rPr>
        <w:t xml:space="preserve"> </w:t>
      </w:r>
      <w:r>
        <w:rPr>
          <w:spacing w:val="1"/>
        </w:rPr>
        <w:t>do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1"/>
        </w:rPr>
        <w:t xml:space="preserve"> </w:t>
      </w:r>
      <w:r>
        <w:rPr>
          <w:spacing w:val="1"/>
          <w:w w:val="103"/>
        </w:rPr>
        <w:t xml:space="preserve">so. </w:t>
      </w:r>
      <w:r>
        <w:rPr>
          <w:spacing w:val="1"/>
        </w:rPr>
        <w:t>O</w:t>
      </w:r>
      <w:r>
        <w:rPr>
          <w:spacing w:val="2"/>
        </w:rPr>
        <w:t>n</w:t>
      </w:r>
      <w:r>
        <w:t>ly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se</w:t>
      </w:r>
      <w:r>
        <w:t>t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2"/>
        </w:rPr>
        <w:t>d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t>ri</w:t>
      </w:r>
      <w:r>
        <w:rPr>
          <w:spacing w:val="2"/>
        </w:rPr>
        <w:t>b</w:t>
      </w:r>
      <w:r>
        <w:rPr>
          <w:spacing w:val="4"/>
        </w:rPr>
        <w:t>u</w:t>
      </w:r>
      <w:r>
        <w:rPr>
          <w:spacing w:val="-2"/>
        </w:rPr>
        <w:t>t</w:t>
      </w:r>
      <w:r>
        <w:rPr>
          <w:spacing w:val="2"/>
        </w:rPr>
        <w:t>o</w:t>
      </w:r>
      <w:r>
        <w:rPr>
          <w:spacing w:val="3"/>
        </w:rPr>
        <w:t>r</w:t>
      </w:r>
      <w:r>
        <w:t>s</w:t>
      </w:r>
      <w:r>
        <w:rPr>
          <w:spacing w:val="32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1"/>
        </w:rPr>
        <w:t>s</w:t>
      </w:r>
      <w:r>
        <w:t>s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d</w:t>
      </w:r>
      <w:r>
        <w:rPr>
          <w:spacing w:val="1"/>
        </w:rPr>
        <w:t>a</w:t>
      </w:r>
      <w:r>
        <w:rPr>
          <w:spacing w:val="-2"/>
        </w:rPr>
        <w:t>t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1"/>
        </w:rPr>
        <w:t>a</w:t>
      </w:r>
      <w:r>
        <w:t>ri</w:t>
      </w:r>
      <w:r>
        <w:rPr>
          <w:spacing w:val="1"/>
        </w:rPr>
        <w:t>s</w:t>
      </w:r>
      <w:r>
        <w:rPr>
          <w:spacing w:val="2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1"/>
        </w:rPr>
        <w:t>e</w:t>
      </w:r>
      <w:r>
        <w:rPr>
          <w:spacing w:val="-2"/>
        </w:rPr>
        <w:t>t</w:t>
      </w:r>
      <w:r>
        <w:t>e</w:t>
      </w:r>
      <w:r>
        <w:rPr>
          <w:spacing w:val="2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spacing w:val="-2"/>
          <w:w w:val="103"/>
        </w:rPr>
        <w:t>g</w:t>
      </w:r>
      <w:r>
        <w:rPr>
          <w:w w:val="103"/>
        </w:rPr>
        <w:t xml:space="preserve">, </w:t>
      </w:r>
      <w:r>
        <w:rPr>
          <w:spacing w:val="1"/>
          <w:w w:val="104"/>
        </w:rPr>
        <w:t>a</w:t>
      </w:r>
      <w:r>
        <w:rPr>
          <w:w w:val="104"/>
        </w:rPr>
        <w:t>t</w:t>
      </w:r>
      <w: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4"/>
        </w:rPr>
        <w:t>n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pp</w:t>
      </w:r>
      <w: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4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35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1"/>
        </w:rPr>
        <w:t>v</w:t>
      </w:r>
      <w:r>
        <w:rPr>
          <w:spacing w:val="1"/>
        </w:rPr>
        <w:t>e</w:t>
      </w:r>
      <w:r>
        <w:t>.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dd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2"/>
        </w:rPr>
        <w:t>on</w:t>
      </w:r>
      <w:r>
        <w:rPr>
          <w:spacing w:val="1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3"/>
        </w:rPr>
        <w:t>i</w:t>
      </w:r>
      <w:r>
        <w:rPr>
          <w:spacing w:val="2"/>
        </w:rPr>
        <w:t>v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>s</w:t>
      </w:r>
      <w:r>
        <w:rPr>
          <w:spacing w:val="35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1"/>
          <w:w w:val="104"/>
        </w:rPr>
        <w:t>as</w:t>
      </w:r>
    </w:p>
    <w:p w:rsidR="007C6326" w:rsidRDefault="00F406C1">
      <w:pPr>
        <w:spacing w:before="1" w:line="245" w:lineRule="auto"/>
        <w:ind w:left="832" w:right="551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proofErr w:type="gramStart"/>
      <w:r>
        <w:rPr>
          <w:spacing w:val="1"/>
        </w:rPr>
        <w:t>re</w:t>
      </w:r>
      <w:r>
        <w:rPr>
          <w:spacing w:val="-1"/>
        </w:rPr>
        <w:t>a</w:t>
      </w:r>
      <w:r>
        <w:rPr>
          <w:spacing w:val="4"/>
        </w:rPr>
        <w:t>d</w:t>
      </w:r>
      <w:r>
        <w:t>y</w:t>
      </w:r>
      <w:proofErr w:type="gramEnd"/>
      <w:r>
        <w:rPr>
          <w:spacing w:val="16"/>
        </w:rPr>
        <w:t xml:space="preserve"> </w:t>
      </w:r>
      <w:r>
        <w:rPr>
          <w:spacing w:val="1"/>
        </w:rPr>
        <w:t>ba</w:t>
      </w:r>
      <w:r>
        <w:rPr>
          <w:spacing w:val="-2"/>
        </w:rPr>
        <w:t>s</w:t>
      </w:r>
      <w:r>
        <w:t>i</w:t>
      </w:r>
      <w:r>
        <w:rPr>
          <w:spacing w:val="1"/>
        </w:rPr>
        <w:t>s</w:t>
      </w:r>
      <w:r>
        <w:t xml:space="preserve">. </w:t>
      </w:r>
      <w:r>
        <w:rPr>
          <w:spacing w:val="21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1"/>
        </w:rPr>
        <w:t>e</w:t>
      </w:r>
      <w:r>
        <w:t>n</w:t>
      </w:r>
      <w:r>
        <w:rPr>
          <w:spacing w:val="2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r</w:t>
      </w:r>
      <w:r>
        <w:t>i</w:t>
      </w:r>
      <w:r>
        <w:rPr>
          <w:spacing w:val="1"/>
        </w:rPr>
        <w:t>bu</w:t>
      </w:r>
      <w:r>
        <w:t>t</w:t>
      </w:r>
      <w:r>
        <w:rPr>
          <w:spacing w:val="1"/>
        </w:rPr>
        <w:t>o</w:t>
      </w:r>
      <w:r>
        <w:t>r</w:t>
      </w:r>
      <w:r>
        <w:rPr>
          <w:spacing w:val="3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1"/>
        </w:rPr>
        <w:t>read</w:t>
      </w:r>
      <w:r>
        <w:rPr>
          <w:spacing w:val="-3"/>
        </w:rPr>
        <w:t>y</w:t>
      </w:r>
      <w:r>
        <w:t>,</w:t>
      </w:r>
      <w:r>
        <w:rPr>
          <w:spacing w:val="2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2"/>
        </w:rPr>
        <w:t>i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er</w:t>
      </w:r>
      <w:r>
        <w:t>i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1"/>
        </w:rPr>
        <w:t>ed</w:t>
      </w:r>
      <w:r>
        <w:t>,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15"/>
        </w:rPr>
        <w:t xml:space="preserve"> </w:t>
      </w:r>
      <w:r>
        <w:rPr>
          <w:spacing w:val="1"/>
          <w:w w:val="104"/>
        </w:rPr>
        <w:t>be a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v</w:t>
      </w:r>
      <w:r>
        <w:rPr>
          <w:spacing w:val="-1"/>
          <w:w w:val="104"/>
        </w:rPr>
        <w:t>a</w:t>
      </w:r>
      <w:r>
        <w:rPr>
          <w:w w:val="104"/>
        </w:rPr>
        <w:t>te</w:t>
      </w:r>
      <w:r>
        <w:rPr>
          <w:spacing w:val="4"/>
          <w:w w:val="103"/>
        </w:rPr>
        <w:t>d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32" style="position:absolute;left:0;text-align:left;margin-left:92.3pt;margin-top:1.15pt;width:427.8pt;height:0;z-index:-251653632;mso-position-horizontal-relative:page" coordorigin="1846,23" coordsize="8556,0">
            <v:shape id="_x0000_s1033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17" w:line="260" w:lineRule="exact"/>
        <w:rPr>
          <w:sz w:val="26"/>
          <w:szCs w:val="26"/>
        </w:rPr>
      </w:pPr>
    </w:p>
    <w:p w:rsidR="007C6326" w:rsidRDefault="00F406C1">
      <w:pPr>
        <w:spacing w:before="19"/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0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sz w:val="26"/>
          <w:szCs w:val="26"/>
        </w:rPr>
        <w:t>U</w:t>
      </w:r>
      <w:r>
        <w:rPr>
          <w:rFonts w:ascii="Arial" w:eastAsia="Arial" w:hAnsi="Arial" w:cs="Arial"/>
          <w:b/>
          <w:spacing w:val="-1"/>
          <w:sz w:val="26"/>
          <w:szCs w:val="26"/>
        </w:rPr>
        <w:t>SP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NS</w:t>
      </w:r>
      <w:r>
        <w:rPr>
          <w:rFonts w:ascii="Arial" w:eastAsia="Arial" w:hAnsi="Arial" w:cs="Arial"/>
          <w:b/>
          <w:spacing w:val="1"/>
          <w:sz w:val="26"/>
          <w:szCs w:val="26"/>
        </w:rPr>
        <w:t>IO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spacing w:val="1"/>
          <w:sz w:val="26"/>
          <w:szCs w:val="26"/>
        </w:rPr>
        <w:t>RI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ER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>A</w:t>
      </w:r>
      <w:r>
        <w:rPr>
          <w:rFonts w:ascii="Arial" w:eastAsia="Arial" w:hAnsi="Arial" w:cs="Arial"/>
          <w:b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SUM</w:t>
      </w:r>
      <w:r>
        <w:rPr>
          <w:rFonts w:ascii="Arial" w:eastAsia="Arial" w:hAnsi="Arial" w:cs="Arial"/>
          <w:b/>
          <w:spacing w:val="1"/>
          <w:sz w:val="26"/>
          <w:szCs w:val="26"/>
        </w:rPr>
        <w:t>P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IO</w:t>
      </w:r>
      <w:r>
        <w:rPr>
          <w:rFonts w:ascii="Arial" w:eastAsia="Arial" w:hAnsi="Arial" w:cs="Arial"/>
          <w:b/>
          <w:sz w:val="26"/>
          <w:szCs w:val="26"/>
        </w:rPr>
        <w:t>N</w:t>
      </w:r>
      <w:r>
        <w:rPr>
          <w:rFonts w:ascii="Arial" w:eastAsia="Arial" w:hAnsi="Arial" w:cs="Arial"/>
          <w:b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Q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U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M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7"/>
        <w:ind w:left="832"/>
      </w:pP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N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D</w:t>
      </w:r>
      <w:r>
        <w:rPr>
          <w:spacing w:val="-2"/>
        </w:rPr>
        <w:t>i</w:t>
      </w:r>
      <w:r>
        <w:t>str</w:t>
      </w:r>
      <w:r>
        <w:rPr>
          <w:spacing w:val="-2"/>
        </w:rPr>
        <w:t>i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-2"/>
        </w:rPr>
        <w:t>t</w:t>
      </w:r>
      <w:r>
        <w:rPr>
          <w:spacing w:val="4"/>
        </w:rPr>
        <w:t>o</w:t>
      </w:r>
      <w:r>
        <w:t>rs</w:t>
      </w:r>
      <w:r>
        <w:rPr>
          <w:spacing w:val="32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2"/>
        </w:rPr>
        <w:t>d</w:t>
      </w:r>
      <w:r>
        <w:t>y</w:t>
      </w:r>
      <w:r>
        <w:rPr>
          <w:spacing w:val="15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i</w:t>
      </w:r>
      <w:r>
        <w:t>l</w:t>
      </w:r>
      <w:r>
        <w:rPr>
          <w:spacing w:val="2"/>
        </w:rPr>
        <w:t>o</w:t>
      </w:r>
      <w:r>
        <w:t>t</w:t>
      </w:r>
      <w:r>
        <w:rPr>
          <w:spacing w:val="13"/>
        </w:rPr>
        <w:t xml:space="preserve"> 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w w:val="104"/>
        </w:rPr>
        <w:t>i</w:t>
      </w:r>
      <w:r>
        <w:rPr>
          <w:spacing w:val="-2"/>
          <w:w w:val="104"/>
        </w:rPr>
        <w:t>t</w:t>
      </w:r>
      <w:r>
        <w:rPr>
          <w:w w:val="104"/>
        </w:rPr>
        <w:t>iati</w:t>
      </w:r>
      <w:r>
        <w:rPr>
          <w:spacing w:val="2"/>
          <w:w w:val="103"/>
        </w:rPr>
        <w:t>on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218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t>il</w:t>
      </w:r>
      <w:r>
        <w:rPr>
          <w:spacing w:val="2"/>
        </w:rPr>
        <w:t>o</w:t>
      </w:r>
      <w:r>
        <w:t>t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4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l</w:t>
      </w:r>
      <w:r>
        <w:rPr>
          <w:spacing w:val="1"/>
        </w:rPr>
        <w:t>a</w:t>
      </w:r>
      <w:r>
        <w:rPr>
          <w:spacing w:val="-3"/>
        </w:rPr>
        <w:t>y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un</w:t>
      </w:r>
      <w:r>
        <w:t>t</w:t>
      </w:r>
      <w:r>
        <w:rPr>
          <w:spacing w:val="-2"/>
        </w:rPr>
        <w:t>i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a</w:t>
      </w:r>
      <w:r>
        <w:t>t</w:t>
      </w:r>
      <w:r>
        <w:rPr>
          <w:spacing w:val="6"/>
        </w:rPr>
        <w:t xml:space="preserve"> </w:t>
      </w:r>
      <w:r>
        <w:t>le</w:t>
      </w:r>
      <w:r>
        <w:rPr>
          <w:spacing w:val="1"/>
        </w:rPr>
        <w:t>as</w:t>
      </w:r>
      <w:r>
        <w:t>t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1"/>
        </w:rPr>
        <w:t>e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stri</w:t>
      </w:r>
      <w:r>
        <w:rPr>
          <w:spacing w:val="2"/>
        </w:rPr>
        <w:t>bu</w:t>
      </w:r>
      <w:r>
        <w:t>t</w:t>
      </w:r>
      <w:r>
        <w:rPr>
          <w:spacing w:val="2"/>
        </w:rPr>
        <w:t>o</w:t>
      </w:r>
      <w:r>
        <w:t>rs</w:t>
      </w:r>
      <w:r>
        <w:rPr>
          <w:spacing w:val="38"/>
        </w:rPr>
        <w:t xml:space="preserve"> </w:t>
      </w:r>
      <w:r>
        <w:t>a</w:t>
      </w:r>
      <w:r>
        <w:rPr>
          <w:spacing w:val="3"/>
        </w:rPr>
        <w:t>r</w:t>
      </w:r>
      <w:r>
        <w:t>e</w:t>
      </w:r>
      <w:r>
        <w:rPr>
          <w:spacing w:val="13"/>
        </w:rPr>
        <w:t xml:space="preserve"> </w:t>
      </w:r>
      <w:r>
        <w:t>r</w:t>
      </w:r>
      <w:r>
        <w:rPr>
          <w:spacing w:val="1"/>
        </w:rPr>
        <w:t>e</w:t>
      </w:r>
      <w:r>
        <w:t>a</w:t>
      </w:r>
      <w:r>
        <w:rPr>
          <w:spacing w:val="2"/>
        </w:rPr>
        <w:t>d</w:t>
      </w:r>
      <w:r>
        <w:t>y</w:t>
      </w:r>
      <w:r>
        <w:rPr>
          <w:spacing w:val="1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rPr>
          <w:spacing w:val="1"/>
        </w:rPr>
        <w:t>a</w:t>
      </w:r>
      <w:r>
        <w:t>te</w:t>
      </w:r>
      <w:r>
        <w:rPr>
          <w:spacing w:val="25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i</w:t>
      </w:r>
      <w:r>
        <w:rPr>
          <w:spacing w:val="-2"/>
          <w:w w:val="104"/>
        </w:rPr>
        <w:t>l</w:t>
      </w:r>
      <w:r>
        <w:rPr>
          <w:spacing w:val="2"/>
          <w:w w:val="103"/>
        </w:rPr>
        <w:t>o</w:t>
      </w:r>
      <w:r>
        <w:rPr>
          <w:w w:val="104"/>
        </w:rPr>
        <w:t xml:space="preserve">t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1"/>
        </w:rPr>
        <w:t>c</w:t>
      </w:r>
      <w:r>
        <w:rPr>
          <w:spacing w:val="1"/>
        </w:rPr>
        <w:t>ess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add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1"/>
        </w:rPr>
        <w:t>ona</w:t>
      </w:r>
      <w:r>
        <w:t>l</w:t>
      </w:r>
      <w:r>
        <w:rPr>
          <w:spacing w:val="32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2"/>
        </w:rPr>
        <w:t>t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4"/>
        </w:rPr>
        <w:t>d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Re</w:t>
      </w:r>
      <w:r>
        <w:rPr>
          <w:spacing w:val="-1"/>
        </w:rPr>
        <w:t>a</w:t>
      </w:r>
      <w:r>
        <w:rPr>
          <w:spacing w:val="1"/>
        </w:rPr>
        <w:t>ss</w:t>
      </w:r>
      <w:r>
        <w:t>i</w:t>
      </w:r>
      <w:r>
        <w:rPr>
          <w:spacing w:val="-3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8"/>
        </w:rPr>
        <w:t xml:space="preserve"> </w:t>
      </w:r>
      <w:r>
        <w:t>S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2"/>
        </w:rPr>
        <w:t>j</w:t>
      </w:r>
      <w:r>
        <w:rPr>
          <w:spacing w:val="1"/>
        </w:rPr>
        <w:t>ec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du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5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is </w:t>
      </w:r>
      <w:r>
        <w:rPr>
          <w:spacing w:val="1"/>
          <w:w w:val="104"/>
        </w:rPr>
        <w:t>de</w:t>
      </w:r>
      <w:r>
        <w:rPr>
          <w:spacing w:val="-2"/>
          <w:w w:val="104"/>
        </w:rPr>
        <w:t>l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y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B</w:t>
      </w:r>
      <w:r>
        <w:t xml:space="preserve">.        </w:t>
      </w:r>
      <w:r>
        <w:rPr>
          <w:spacing w:val="42"/>
        </w:rPr>
        <w:t xml:space="preserve"> </w:t>
      </w:r>
      <w:r>
        <w:rPr>
          <w:spacing w:val="3"/>
        </w:rPr>
        <w:t>U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b</w:t>
      </w:r>
      <w:r>
        <w:t>i</w:t>
      </w:r>
      <w:r>
        <w:rPr>
          <w:spacing w:val="-2"/>
        </w:rPr>
        <w:t>l</w:t>
      </w:r>
      <w:r>
        <w:t>i</w:t>
      </w:r>
      <w:r>
        <w:rPr>
          <w:spacing w:val="-2"/>
        </w:rPr>
        <w:t>t</w:t>
      </w:r>
      <w:r>
        <w:t>y</w:t>
      </w:r>
      <w:r>
        <w:rPr>
          <w:spacing w:val="4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1"/>
        </w:rPr>
        <w:t xml:space="preserve"> </w:t>
      </w:r>
      <w:r>
        <w:rPr>
          <w:spacing w:val="-1"/>
        </w:rPr>
        <w:t>ma</w:t>
      </w:r>
      <w:r>
        <w:t>il</w:t>
      </w:r>
      <w:r>
        <w:rPr>
          <w:spacing w:val="14"/>
        </w:rPr>
        <w:t xml:space="preserve"> </w:t>
      </w:r>
      <w:r>
        <w:rPr>
          <w:spacing w:val="2"/>
          <w:w w:val="103"/>
        </w:rPr>
        <w:t>b</w:t>
      </w:r>
      <w:r>
        <w:rPr>
          <w:spacing w:val="4"/>
          <w:w w:val="103"/>
        </w:rPr>
        <w:t>o</w:t>
      </w:r>
      <w:r>
        <w:rPr>
          <w:spacing w:val="-1"/>
          <w:w w:val="103"/>
        </w:rPr>
        <w:t>x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123"/>
      </w:pP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1"/>
        </w:rPr>
        <w:t>n</w:t>
      </w:r>
      <w:r>
        <w:t>t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d</w:t>
      </w:r>
      <w:r>
        <w:rPr>
          <w:spacing w:val="1"/>
        </w:rPr>
        <w:t>u</w:t>
      </w:r>
      <w:r>
        <w:rPr>
          <w:spacing w:val="2"/>
        </w:rPr>
        <w:t>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2"/>
        </w:rPr>
        <w:t xml:space="preserve"> </w:t>
      </w:r>
      <w:r>
        <w:rPr>
          <w:spacing w:val="-3"/>
        </w:rPr>
        <w:t>l</w:t>
      </w:r>
      <w:r>
        <w:t>i</w:t>
      </w:r>
      <w:r>
        <w:rPr>
          <w:spacing w:val="1"/>
        </w:rPr>
        <w:t>n</w:t>
      </w:r>
      <w:r>
        <w:rPr>
          <w:spacing w:val="2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rPr>
          <w:spacing w:val="2"/>
        </w:rPr>
        <w:t>o</w:t>
      </w:r>
      <w:r>
        <w:t>x</w:t>
      </w:r>
      <w:r>
        <w:rPr>
          <w:spacing w:val="11"/>
        </w:rPr>
        <w:t xml:space="preserve"> </w:t>
      </w:r>
      <w: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i</w:t>
      </w:r>
      <w:r>
        <w:rPr>
          <w:spacing w:val="-3"/>
        </w:rPr>
        <w:t>l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2"/>
        </w:rPr>
        <w:t>e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1"/>
        </w:rPr>
        <w:t>no</w:t>
      </w:r>
      <w:r>
        <w:t>t</w:t>
      </w:r>
      <w:r>
        <w:rPr>
          <w:spacing w:val="18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ob</w:t>
      </w:r>
      <w:r>
        <w:t>t</w:t>
      </w:r>
      <w:r>
        <w:rPr>
          <w:spacing w:val="-1"/>
        </w:rPr>
        <w:t>a</w:t>
      </w:r>
      <w:r>
        <w:t>i</w:t>
      </w:r>
      <w:r>
        <w:rPr>
          <w:spacing w:val="1"/>
        </w:rPr>
        <w:t>n</w:t>
      </w:r>
      <w:r>
        <w:rPr>
          <w:spacing w:val="2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u</w:t>
      </w:r>
      <w:r>
        <w:t>rr</w:t>
      </w:r>
      <w:r>
        <w:rPr>
          <w:spacing w:val="1"/>
        </w:rPr>
        <w:t>en</w:t>
      </w:r>
      <w:r>
        <w:t>t</w:t>
      </w:r>
      <w:r>
        <w:rPr>
          <w:spacing w:val="19"/>
        </w:rPr>
        <w:t xml:space="preserve"> </w:t>
      </w:r>
      <w:r>
        <w:rPr>
          <w:spacing w:val="1"/>
          <w:w w:val="104"/>
        </w:rPr>
        <w:t>s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-3"/>
          <w:w w:val="103"/>
        </w:rPr>
        <w:t>g</w:t>
      </w:r>
      <w:r>
        <w:rPr>
          <w:w w:val="104"/>
        </w:rPr>
        <w:t xml:space="preserve">le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1"/>
        </w:rPr>
        <w:t>duc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1"/>
        </w:rPr>
        <w:t>n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t>il</w:t>
      </w:r>
      <w:r>
        <w:rPr>
          <w:spacing w:val="14"/>
        </w:rPr>
        <w:t xml:space="preserve"> </w:t>
      </w:r>
      <w:r>
        <w:rPr>
          <w:spacing w:val="1"/>
        </w:rPr>
        <w:t>bo</w:t>
      </w:r>
      <w:r>
        <w:t>x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-3"/>
        </w:rPr>
        <w:t>t</w:t>
      </w:r>
      <w:r>
        <w:t>i</w:t>
      </w:r>
      <w:r>
        <w:rPr>
          <w:spacing w:val="1"/>
        </w:rPr>
        <w:t>nu</w:t>
      </w:r>
      <w:r>
        <w:t>e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-3"/>
        </w:rPr>
        <w:t>t</w:t>
      </w:r>
      <w:r>
        <w:t>il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se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t>d</w:t>
      </w:r>
      <w:r>
        <w:rPr>
          <w:spacing w:val="23"/>
        </w:rPr>
        <w:t xml:space="preserve"> </w:t>
      </w:r>
      <w:r>
        <w:rPr>
          <w:spacing w:val="-3"/>
        </w:rPr>
        <w:t>l</w:t>
      </w:r>
      <w:r>
        <w:t>i</w:t>
      </w:r>
      <w:r>
        <w:rPr>
          <w:spacing w:val="1"/>
        </w:rPr>
        <w:t>n</w:t>
      </w:r>
      <w:r>
        <w:t>e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e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1"/>
        </w:rPr>
        <w:t>e</w:t>
      </w:r>
      <w:r>
        <w:t>s</w:t>
      </w:r>
      <w:r>
        <w:rPr>
          <w:spacing w:val="29"/>
        </w:rPr>
        <w:t xml:space="preserve"> </w:t>
      </w:r>
      <w:r>
        <w:rPr>
          <w:spacing w:val="1"/>
          <w:w w:val="104"/>
        </w:rPr>
        <w:t>a</w:t>
      </w:r>
      <w:r>
        <w:rPr>
          <w:spacing w:val="-1"/>
          <w:w w:val="104"/>
        </w:rPr>
        <w:t>v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i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b</w:t>
      </w:r>
      <w:r>
        <w:rPr>
          <w:spacing w:val="-3"/>
          <w:w w:val="104"/>
        </w:rPr>
        <w:t>l</w:t>
      </w:r>
      <w:r>
        <w:rPr>
          <w:spacing w:val="1"/>
          <w:w w:val="104"/>
        </w:rPr>
        <w:t xml:space="preserve">e.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ce</w:t>
      </w:r>
      <w:r>
        <w:rPr>
          <w:spacing w:val="-2"/>
        </w:rPr>
        <w:t>s</w:t>
      </w:r>
      <w:r>
        <w:rPr>
          <w:spacing w:val="1"/>
        </w:rPr>
        <w:t>s</w:t>
      </w:r>
      <w:r>
        <w:t>i</w:t>
      </w:r>
      <w:r>
        <w:rPr>
          <w:spacing w:val="-2"/>
        </w:rPr>
        <w:t>t</w:t>
      </w:r>
      <w:r>
        <w:rPr>
          <w:spacing w:val="1"/>
        </w:rPr>
        <w:t>a</w:t>
      </w:r>
      <w:r>
        <w:t>te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r</w:t>
      </w:r>
      <w:r>
        <w:rPr>
          <w:spacing w:val="1"/>
        </w:rPr>
        <w:t>e</w:t>
      </w:r>
      <w:r>
        <w:t>f</w:t>
      </w:r>
      <w:r>
        <w:rPr>
          <w:spacing w:val="2"/>
        </w:rPr>
        <w:t>u</w:t>
      </w:r>
      <w:r>
        <w:t>l</w:t>
      </w:r>
      <w:r>
        <w:rPr>
          <w:spacing w:val="20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o</w:t>
      </w:r>
      <w:r>
        <w:t>r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rPr>
          <w:spacing w:val="-1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rPr>
          <w:spacing w:val="1"/>
        </w:rPr>
        <w:t>be</w:t>
      </w:r>
      <w:r>
        <w:rPr>
          <w:spacing w:val="-2"/>
        </w:rPr>
        <w:t>t</w:t>
      </w:r>
      <w:r>
        <w:rPr>
          <w:spacing w:val="1"/>
        </w:rPr>
        <w:t>we</w:t>
      </w:r>
      <w:r>
        <w:rPr>
          <w:spacing w:val="-1"/>
        </w:rPr>
        <w:t>e</w:t>
      </w:r>
      <w:r>
        <w:t>n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O</w:t>
      </w:r>
      <w:r>
        <w:t>r</w:t>
      </w:r>
      <w:r>
        <w:rPr>
          <w:spacing w:val="1"/>
        </w:rPr>
        <w:t>de</w:t>
      </w:r>
      <w:r>
        <w:t>r</w:t>
      </w:r>
      <w:r>
        <w:rPr>
          <w:spacing w:val="16"/>
        </w:rPr>
        <w:t xml:space="preserve"> </w:t>
      </w:r>
      <w:r>
        <w:t>E</w:t>
      </w:r>
      <w:r>
        <w:rPr>
          <w:spacing w:val="2"/>
        </w:rPr>
        <w:t>n</w:t>
      </w:r>
      <w:r>
        <w:t>try</w:t>
      </w:r>
      <w:r>
        <w:rPr>
          <w:spacing w:val="16"/>
        </w:rPr>
        <w:t xml:space="preserve"> </w:t>
      </w:r>
      <w:r>
        <w:rPr>
          <w:spacing w:val="1"/>
        </w:rPr>
        <w:t>depa</w:t>
      </w:r>
      <w:r>
        <w:t>rt</w:t>
      </w:r>
      <w:r>
        <w:rPr>
          <w:spacing w:val="-1"/>
        </w:rPr>
        <w:t>me</w:t>
      </w:r>
      <w:r>
        <w:rPr>
          <w:spacing w:val="1"/>
        </w:rPr>
        <w:t>n</w:t>
      </w:r>
      <w:r>
        <w:t>t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rPr>
          <w:spacing w:val="1"/>
        </w:rPr>
        <w:t>Rea</w:t>
      </w:r>
      <w:r>
        <w:rPr>
          <w:spacing w:val="-2"/>
        </w:rPr>
        <w:t>s</w:t>
      </w:r>
      <w:r>
        <w:rPr>
          <w:spacing w:val="1"/>
        </w:rPr>
        <w:t>si</w:t>
      </w:r>
      <w:r>
        <w:rPr>
          <w:spacing w:val="-3"/>
        </w:rPr>
        <w:t>g</w:t>
      </w:r>
      <w:r>
        <w:rPr>
          <w:spacing w:val="4"/>
        </w:rPr>
        <w:t>n</w:t>
      </w:r>
      <w:r>
        <w:rPr>
          <w:spacing w:val="-1"/>
        </w:rPr>
        <w:t>e</w:t>
      </w:r>
      <w:r>
        <w:t>d</w:t>
      </w:r>
      <w:r>
        <w:rPr>
          <w:spacing w:val="38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-1"/>
          <w:w w:val="103"/>
        </w:rPr>
        <w:t>g</w:t>
      </w:r>
      <w:r>
        <w:rPr>
          <w:w w:val="103"/>
        </w:rPr>
        <w:t>r</w:t>
      </w:r>
      <w:r>
        <w:rPr>
          <w:spacing w:val="1"/>
          <w:w w:val="103"/>
        </w:rPr>
        <w:t>ou</w:t>
      </w:r>
      <w:r>
        <w:rPr>
          <w:spacing w:val="4"/>
          <w:w w:val="103"/>
        </w:rPr>
        <w:t>p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 xml:space="preserve">C.        </w:t>
      </w:r>
      <w:r>
        <w:rPr>
          <w:spacing w:val="42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t>str</w:t>
      </w:r>
      <w:r>
        <w:rPr>
          <w:spacing w:val="-2"/>
        </w:rPr>
        <w:t>i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-2"/>
        </w:rPr>
        <w:t>t</w:t>
      </w:r>
      <w:r>
        <w:rPr>
          <w:spacing w:val="4"/>
        </w:rPr>
        <w:t>o</w:t>
      </w:r>
      <w:r>
        <w:t>r</w:t>
      </w:r>
      <w:r>
        <w:rPr>
          <w:spacing w:val="31"/>
        </w:rPr>
        <w:t xml:space="preserve"> </w:t>
      </w:r>
      <w:r>
        <w:t>PC</w:t>
      </w:r>
      <w:r>
        <w:rPr>
          <w:spacing w:val="16"/>
        </w:rPr>
        <w:t xml:space="preserve"> </w:t>
      </w:r>
      <w:r>
        <w:rPr>
          <w:spacing w:val="-2"/>
        </w:rP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t>s</w:t>
      </w:r>
      <w:r>
        <w:rPr>
          <w:spacing w:val="2"/>
        </w:rPr>
        <w:t>o</w:t>
      </w:r>
      <w:r>
        <w:rPr>
          <w:spacing w:val="3"/>
        </w:rPr>
        <w:t>f</w:t>
      </w:r>
      <w:r>
        <w:rPr>
          <w:spacing w:val="-2"/>
        </w:rPr>
        <w:t>t</w:t>
      </w:r>
      <w:r>
        <w:t>ware</w:t>
      </w:r>
      <w:r>
        <w:rPr>
          <w:spacing w:val="26"/>
        </w:rPr>
        <w:t xml:space="preserve"> 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e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-1"/>
          <w:w w:val="103"/>
        </w:rPr>
        <w:t>y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9" w:lineRule="auto"/>
        <w:ind w:left="832" w:right="250"/>
      </w:pP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en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l</w:t>
      </w:r>
      <w:r>
        <w:rPr>
          <w:spacing w:val="1"/>
        </w:rPr>
        <w:t>a</w:t>
      </w:r>
      <w:r>
        <w:t>y</w:t>
      </w:r>
      <w:r>
        <w:rPr>
          <w:spacing w:val="15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de</w:t>
      </w:r>
      <w:r>
        <w:t>l</w:t>
      </w:r>
      <w:r>
        <w:rPr>
          <w:spacing w:val="-3"/>
        </w:rPr>
        <w:t>i</w:t>
      </w:r>
      <w:r>
        <w:rPr>
          <w:spacing w:val="-1"/>
        </w:rPr>
        <w:t>v</w:t>
      </w:r>
      <w:r>
        <w:rPr>
          <w:spacing w:val="1"/>
        </w:rPr>
        <w:t>er</w:t>
      </w:r>
      <w:r>
        <w:t>y</w:t>
      </w:r>
      <w:r>
        <w:rPr>
          <w:spacing w:val="23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1"/>
        </w:rPr>
        <w:t>ab</w:t>
      </w:r>
      <w:r>
        <w:rPr>
          <w:spacing w:val="-3"/>
        </w:rPr>
        <w:t>i</w:t>
      </w:r>
      <w:r>
        <w:t>li</w:t>
      </w:r>
      <w:r>
        <w:rPr>
          <w:spacing w:val="-3"/>
        </w:rPr>
        <w:t>t</w:t>
      </w:r>
      <w:r>
        <w:t>y</w:t>
      </w:r>
      <w:r>
        <w:rPr>
          <w:spacing w:val="3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1"/>
        </w:rPr>
        <w:t>so</w:t>
      </w:r>
      <w:r>
        <w:rPr>
          <w:spacing w:val="3"/>
        </w:rPr>
        <w:t>f</w:t>
      </w:r>
      <w:r>
        <w:rPr>
          <w:spacing w:val="-3"/>
        </w:rPr>
        <w:t>t</w:t>
      </w:r>
      <w:r>
        <w:rPr>
          <w:spacing w:val="1"/>
        </w:rPr>
        <w:t>war</w:t>
      </w:r>
      <w:r>
        <w:t>e</w:t>
      </w:r>
      <w:r>
        <w:rPr>
          <w:spacing w:val="26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,</w:t>
      </w:r>
      <w:r>
        <w:rPr>
          <w:spacing w:val="2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l</w:t>
      </w:r>
      <w:r>
        <w:rPr>
          <w:w w:val="103"/>
        </w:rPr>
        <w:t xml:space="preserve">y </w:t>
      </w:r>
      <w:r>
        <w:rPr>
          <w:spacing w:val="-1"/>
        </w:rPr>
        <w:t>ma</w:t>
      </w:r>
      <w:r>
        <w:t>j</w:t>
      </w:r>
      <w:r>
        <w:rPr>
          <w:spacing w:val="2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a</w:t>
      </w:r>
      <w:r>
        <w:t>y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i</w:t>
      </w:r>
      <w:r>
        <w:t>l</w:t>
      </w:r>
      <w:r>
        <w:rPr>
          <w:spacing w:val="2"/>
        </w:rPr>
        <w:t>o</w:t>
      </w:r>
      <w:r>
        <w:t>t</w:t>
      </w:r>
      <w:r>
        <w:rPr>
          <w:spacing w:val="13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g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-2"/>
        </w:rPr>
        <w:t>i</w:t>
      </w:r>
      <w:r>
        <w:t>t,</w:t>
      </w:r>
      <w:r>
        <w:rPr>
          <w:spacing w:val="1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2"/>
        </w:rPr>
        <w:t>g</w:t>
      </w:r>
      <w:r>
        <w:t>r</w:t>
      </w:r>
      <w:r>
        <w:rPr>
          <w:spacing w:val="1"/>
        </w:rPr>
        <w:t>a</w:t>
      </w:r>
      <w: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s</w:t>
      </w:r>
      <w:r>
        <w:rPr>
          <w:spacing w:val="2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-3"/>
        </w:rPr>
        <w:t>t</w:t>
      </w:r>
      <w:r>
        <w:t>i</w:t>
      </w:r>
      <w:r>
        <w:rPr>
          <w:spacing w:val="2"/>
        </w:rPr>
        <w:t>nu</w:t>
      </w:r>
      <w:r>
        <w:t>e</w:t>
      </w:r>
      <w:r>
        <w:rPr>
          <w:spacing w:val="26"/>
        </w:rPr>
        <w:t xml:space="preserve"> </w:t>
      </w:r>
      <w:r>
        <w:rPr>
          <w:spacing w:val="4"/>
          <w:w w:val="103"/>
        </w:rPr>
        <w:t>u</w:t>
      </w:r>
      <w:r>
        <w:rPr>
          <w:spacing w:val="1"/>
          <w:w w:val="104"/>
        </w:rPr>
        <w:t>s</w:t>
      </w:r>
      <w:r>
        <w:rPr>
          <w:spacing w:val="-2"/>
          <w:w w:val="104"/>
        </w:rPr>
        <w:t>i</w:t>
      </w:r>
      <w:r>
        <w:rPr>
          <w:spacing w:val="2"/>
          <w:w w:val="103"/>
        </w:rPr>
        <w:t>n</w:t>
      </w:r>
      <w:r>
        <w:rPr>
          <w:w w:val="103"/>
        </w:rPr>
        <w:t xml:space="preserve">g </w:t>
      </w:r>
      <w:r>
        <w:t>l</w:t>
      </w:r>
      <w:r>
        <w:rPr>
          <w:spacing w:val="-2"/>
        </w:rPr>
        <w:t>i</w:t>
      </w:r>
      <w:r>
        <w:t>m</w:t>
      </w:r>
      <w:r>
        <w:rPr>
          <w:spacing w:val="-2"/>
        </w:rPr>
        <w:t>i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2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>ta</w:t>
      </w:r>
      <w:r>
        <w:rPr>
          <w:spacing w:val="14"/>
        </w:rPr>
        <w:t xml:space="preserve"> </w:t>
      </w:r>
      <w:r>
        <w:rPr>
          <w:spacing w:val="2"/>
        </w:rPr>
        <w:t>u</w:t>
      </w:r>
      <w:r>
        <w:rPr>
          <w:spacing w:val="4"/>
        </w:rPr>
        <w:t>n</w:t>
      </w:r>
      <w:r>
        <w:rPr>
          <w:spacing w:val="-3"/>
        </w:rPr>
        <w:t>t</w:t>
      </w:r>
      <w:r>
        <w:t>il</w:t>
      </w:r>
      <w:r>
        <w:rPr>
          <w:spacing w:val="13"/>
        </w:rPr>
        <w:t xml:space="preserve"> </w:t>
      </w:r>
      <w:r>
        <w:t>s</w:t>
      </w:r>
      <w:r>
        <w:rPr>
          <w:spacing w:val="2"/>
        </w:rPr>
        <w:t>u</w:t>
      </w:r>
      <w:r>
        <w:rPr>
          <w:spacing w:val="1"/>
        </w:rPr>
        <w:t>c</w:t>
      </w:r>
      <w:r>
        <w:t>h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t>ime</w:t>
      </w:r>
      <w:r>
        <w:rPr>
          <w:spacing w:val="1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PC</w:t>
      </w:r>
      <w:r>
        <w:rPr>
          <w:spacing w:val="13"/>
        </w:rPr>
        <w:t xml:space="preserve"> </w:t>
      </w:r>
      <w:r>
        <w:t>s</w:t>
      </w:r>
      <w:r>
        <w:rPr>
          <w:spacing w:val="2"/>
        </w:rPr>
        <w:t>o</w:t>
      </w:r>
      <w:r>
        <w:rPr>
          <w:spacing w:val="3"/>
        </w:rPr>
        <w:t>f</w:t>
      </w:r>
      <w:r>
        <w:rPr>
          <w:spacing w:val="-3"/>
        </w:rPr>
        <w:t>t</w:t>
      </w:r>
      <w:r>
        <w:rPr>
          <w:spacing w:val="1"/>
        </w:rPr>
        <w:t>wa</w:t>
      </w:r>
      <w:r>
        <w:t>re</w:t>
      </w:r>
      <w:r>
        <w:rPr>
          <w:spacing w:val="2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</w:t>
      </w:r>
      <w:r>
        <w:rPr>
          <w:spacing w:val="2"/>
          <w:w w:val="103"/>
        </w:rPr>
        <w:t>d</w:t>
      </w:r>
      <w:r>
        <w:rPr>
          <w:spacing w:val="-3"/>
          <w:w w:val="103"/>
        </w:rPr>
        <w:t>y</w:t>
      </w:r>
      <w:r>
        <w:rPr>
          <w:w w:val="103"/>
        </w:rPr>
        <w:t>.</w:t>
      </w:r>
    </w:p>
    <w:p w:rsidR="007C6326" w:rsidRDefault="007C6326">
      <w:pPr>
        <w:spacing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233"/>
      </w:pPr>
      <w:r>
        <w:t>T</w:t>
      </w:r>
      <w:r>
        <w:rPr>
          <w:spacing w:val="2"/>
        </w:rPr>
        <w:t>h</w:t>
      </w:r>
      <w:r>
        <w:t>is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</w:t>
      </w:r>
      <w:r>
        <w:t>d</w:t>
      </w:r>
      <w:r>
        <w:rPr>
          <w:spacing w:val="14"/>
        </w:rPr>
        <w:t xml:space="preserve"> </w:t>
      </w:r>
      <w:r>
        <w:t>t</w:t>
      </w:r>
      <w:r>
        <w:rPr>
          <w:spacing w:val="-2"/>
        </w:rPr>
        <w:t>i</w:t>
      </w:r>
      <w:r>
        <w:t>me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1"/>
        </w:rPr>
        <w:t>w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le</w:t>
      </w:r>
      <w:r>
        <w:rPr>
          <w:spacing w:val="2"/>
        </w:rPr>
        <w:t>v</w:t>
      </w:r>
      <w:r>
        <w:rPr>
          <w:spacing w:val="-1"/>
        </w:rPr>
        <w:t>e</w:t>
      </w:r>
      <w:r>
        <w:t>ls</w:t>
      </w:r>
      <w:r>
        <w:rPr>
          <w:spacing w:val="1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</w:t>
      </w:r>
      <w:r>
        <w:t>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t>f</w:t>
      </w:r>
      <w:r>
        <w:rPr>
          <w:spacing w:val="4"/>
        </w:rPr>
        <w:t>u</w:t>
      </w:r>
      <w:r>
        <w:rPr>
          <w:spacing w:val="-2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t>m</w:t>
      </w:r>
      <w:r>
        <w:rPr>
          <w:spacing w:val="2"/>
        </w:rPr>
        <w:t>p</w:t>
      </w:r>
      <w:r>
        <w:t>lete</w:t>
      </w:r>
      <w:r>
        <w:rPr>
          <w:spacing w:val="30"/>
        </w:rPr>
        <w:t xml:space="preserve"> </w:t>
      </w:r>
      <w:r>
        <w:t>test</w:t>
      </w:r>
      <w:r>
        <w:rPr>
          <w:spacing w:val="-2"/>
        </w:rPr>
        <w:t>i</w:t>
      </w:r>
      <w:r>
        <w:rPr>
          <w:spacing w:val="4"/>
        </w:rPr>
        <w:t>n</w:t>
      </w:r>
      <w:r>
        <w:t>g</w:t>
      </w:r>
      <w:r>
        <w:rPr>
          <w:spacing w:val="19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2"/>
        </w:rPr>
        <w:t>nn</w:t>
      </w:r>
      <w:r>
        <w:rPr>
          <w:spacing w:val="4"/>
        </w:rPr>
        <w:t>o</w:t>
      </w:r>
      <w:r>
        <w:t>t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4"/>
          <w:w w:val="103"/>
        </w:rPr>
        <w:t>d</w:t>
      </w:r>
      <w:r>
        <w:rPr>
          <w:spacing w:val="2"/>
          <w:w w:val="103"/>
        </w:rPr>
        <w:t>on</w:t>
      </w:r>
      <w:r>
        <w:rPr>
          <w:w w:val="104"/>
        </w:rPr>
        <w:t xml:space="preserve">e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rPr>
          <w:spacing w:val="2"/>
        </w:rPr>
        <w:t>h</w:t>
      </w:r>
      <w:r>
        <w:rPr>
          <w:spacing w:val="4"/>
        </w:rPr>
        <w:t>o</w:t>
      </w:r>
      <w:r>
        <w:rPr>
          <w:spacing w:val="2"/>
        </w:rPr>
        <w:t>u</w:t>
      </w:r>
      <w:r>
        <w:t>t</w:t>
      </w:r>
      <w:r>
        <w:rPr>
          <w:spacing w:val="21"/>
        </w:rPr>
        <w:t xml:space="preserve"> </w:t>
      </w:r>
      <w:r>
        <w:t>r</w:t>
      </w:r>
      <w:r>
        <w:rPr>
          <w:spacing w:val="1"/>
        </w:rPr>
        <w:t>ea</w:t>
      </w:r>
      <w:r>
        <w:rPr>
          <w:spacing w:val="-2"/>
        </w:rPr>
        <w:t>s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ab</w:t>
      </w:r>
      <w:r>
        <w:rPr>
          <w:spacing w:val="-2"/>
        </w:rPr>
        <w:t>l</w:t>
      </w:r>
      <w:r>
        <w:t>e</w:t>
      </w:r>
      <w:r>
        <w:rPr>
          <w:spacing w:val="35"/>
        </w:rPr>
        <w:t xml:space="preserve"> </w:t>
      </w:r>
      <w:r>
        <w:rPr>
          <w:spacing w:val="-1"/>
        </w:rPr>
        <w:t>am</w:t>
      </w:r>
      <w:r>
        <w:rPr>
          <w:spacing w:val="1"/>
        </w:rPr>
        <w:t>o</w:t>
      </w:r>
      <w:r>
        <w:rPr>
          <w:spacing w:val="4"/>
        </w:rPr>
        <w:t>u</w:t>
      </w:r>
      <w:r>
        <w:rPr>
          <w:spacing w:val="1"/>
        </w:rPr>
        <w:t>n</w:t>
      </w:r>
      <w:r>
        <w:rPr>
          <w:spacing w:val="-2"/>
        </w:rPr>
        <w:t>t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rPr>
          <w:spacing w:val="1"/>
        </w:rPr>
        <w:t>a</w:t>
      </w:r>
      <w:r>
        <w:t>.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2"/>
        </w:rPr>
        <w:t>t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ca</w:t>
      </w:r>
      <w:r>
        <w:t>n</w:t>
      </w:r>
      <w:r>
        <w:rPr>
          <w:spacing w:val="13"/>
        </w:rPr>
        <w:t xml:space="preserve"> </w:t>
      </w:r>
      <w:r>
        <w:rPr>
          <w:spacing w:val="4"/>
        </w:rPr>
        <w:t>o</w:t>
      </w:r>
      <w:r>
        <w:rPr>
          <w:spacing w:val="2"/>
        </w:rPr>
        <w:t>n</w:t>
      </w:r>
      <w:r>
        <w:t>ly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de</w:t>
      </w:r>
      <w:r>
        <w:t>ri</w:t>
      </w:r>
      <w:r>
        <w:rPr>
          <w:spacing w:val="-1"/>
        </w:rPr>
        <w:t>v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t>fr</w:t>
      </w:r>
      <w:r>
        <w:rPr>
          <w:spacing w:val="2"/>
        </w:rPr>
        <w:t>o</w:t>
      </w:r>
      <w:r>
        <w:t>m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2"/>
        </w:rPr>
        <w:t>t</w:t>
      </w:r>
      <w:r>
        <w:rPr>
          <w:spacing w:val="4"/>
        </w:rPr>
        <w:t>u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2"/>
          <w:w w:val="104"/>
        </w:rPr>
        <w:t>t</w:t>
      </w:r>
      <w:r>
        <w:rPr>
          <w:w w:val="103"/>
        </w:rPr>
        <w:t>r</w:t>
      </w:r>
      <w:r>
        <w:rPr>
          <w:spacing w:val="1"/>
          <w:w w:val="104"/>
        </w:rPr>
        <w:t>ans</w:t>
      </w:r>
      <w:r>
        <w:rPr>
          <w:spacing w:val="-1"/>
          <w:w w:val="104"/>
        </w:rPr>
        <w:t>m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ss</w:t>
      </w:r>
      <w:r>
        <w:rPr>
          <w:w w:val="104"/>
        </w:rPr>
        <w:t>i</w:t>
      </w:r>
      <w:r>
        <w:rPr>
          <w:spacing w:val="1"/>
          <w:w w:val="103"/>
        </w:rPr>
        <w:t xml:space="preserve">ons </w:t>
      </w:r>
      <w:r>
        <w:rPr>
          <w:spacing w:val="1"/>
        </w:rPr>
        <w:t>fr</w:t>
      </w:r>
      <w:r>
        <w:rPr>
          <w:spacing w:val="4"/>
        </w:rPr>
        <w:t>o</w:t>
      </w:r>
      <w:r>
        <w:t>m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1"/>
        </w:rPr>
        <w:t>so</w:t>
      </w:r>
      <w:r>
        <w:rPr>
          <w:spacing w:val="3"/>
        </w:rPr>
        <w:t>f</w:t>
      </w:r>
      <w:r>
        <w:rPr>
          <w:spacing w:val="-2"/>
        </w:rPr>
        <w:t>t</w:t>
      </w:r>
      <w:r>
        <w:rPr>
          <w:spacing w:val="1"/>
        </w:rPr>
        <w:t>war</w:t>
      </w:r>
      <w:r>
        <w:t>e</w:t>
      </w:r>
      <w:r>
        <w:rPr>
          <w:spacing w:val="26"/>
        </w:rPr>
        <w:t xml:space="preserve"> </w:t>
      </w:r>
      <w:r>
        <w:rPr>
          <w:spacing w:val="4"/>
          <w:w w:val="103"/>
        </w:rPr>
        <w:t>p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k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g</w:t>
      </w:r>
      <w:r>
        <w:rPr>
          <w:spacing w:val="1"/>
          <w:w w:val="104"/>
        </w:rPr>
        <w:t>e.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1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DEL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V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ER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B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ES</w:t>
      </w:r>
    </w:p>
    <w:p w:rsidR="007C6326" w:rsidRDefault="00F406C1">
      <w:pPr>
        <w:spacing w:before="73"/>
        <w:ind w:left="832"/>
        <w:rPr>
          <w:sz w:val="22"/>
          <w:szCs w:val="22"/>
        </w:rPr>
      </w:pP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p</w:t>
      </w:r>
      <w:r>
        <w:rPr>
          <w:w w:val="103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7C6326" w:rsidRDefault="007C6326">
      <w:pPr>
        <w:spacing w:before="2" w:line="160" w:lineRule="exact"/>
        <w:rPr>
          <w:sz w:val="16"/>
          <w:szCs w:val="16"/>
        </w:rPr>
      </w:pPr>
    </w:p>
    <w:p w:rsidR="007C6326" w:rsidRDefault="00F406C1">
      <w:pPr>
        <w:ind w:left="832"/>
      </w:pPr>
      <w: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t>/</w:t>
      </w:r>
      <w:proofErr w:type="gramStart"/>
      <w:r>
        <w:rPr>
          <w:spacing w:val="-2"/>
        </w:rPr>
        <w:t>I</w:t>
      </w:r>
      <w:r>
        <w:rPr>
          <w:spacing w:val="1"/>
        </w:rPr>
        <w:t>n</w:t>
      </w:r>
      <w:r>
        <w:t>t</w:t>
      </w:r>
      <w:r>
        <w:rPr>
          <w:spacing w:val="-1"/>
        </w:rPr>
        <w:t>eg</w:t>
      </w:r>
      <w:r>
        <w:t>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 xml:space="preserve">n 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proofErr w:type="gramEnd"/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w w:val="104"/>
        </w:rPr>
        <w:t>l</w:t>
      </w:r>
      <w:r>
        <w:rPr>
          <w:spacing w:val="1"/>
          <w:w w:val="104"/>
        </w:rPr>
        <w:t>a</w:t>
      </w:r>
      <w:r>
        <w:rPr>
          <w:w w:val="103"/>
        </w:rPr>
        <w:t>n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Un</w:t>
      </w:r>
      <w:r>
        <w:t>it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ans</w:t>
      </w:r>
      <w:r>
        <w:rPr>
          <w:spacing w:val="-3"/>
        </w:rPr>
        <w:t>/</w:t>
      </w:r>
      <w:r>
        <w:t>t</w:t>
      </w:r>
      <w:r>
        <w:rPr>
          <w:spacing w:val="2"/>
        </w:rPr>
        <w:t>u</w:t>
      </w:r>
      <w:r>
        <w:t>r</w:t>
      </w:r>
      <w:r>
        <w:rPr>
          <w:spacing w:val="4"/>
        </w:rPr>
        <w:t>n</w:t>
      </w:r>
      <w:r>
        <w:rPr>
          <w:spacing w:val="1"/>
        </w:rPr>
        <w:t>o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43"/>
        </w:rPr>
        <w:t xml:space="preserve"> </w:t>
      </w:r>
      <w:r>
        <w:rPr>
          <w:spacing w:val="1"/>
          <w:w w:val="104"/>
        </w:rPr>
        <w:t>docu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en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1"/>
          <w:w w:val="103"/>
        </w:rPr>
        <w:t>on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S</w:t>
      </w:r>
      <w:r>
        <w:rPr>
          <w:spacing w:val="1"/>
        </w:rPr>
        <w:t>c</w:t>
      </w:r>
      <w:r>
        <w:t>r</w:t>
      </w:r>
      <w:r>
        <w:rPr>
          <w:spacing w:val="-1"/>
        </w:rPr>
        <w:t>e</w:t>
      </w:r>
      <w:r>
        <w:rPr>
          <w:spacing w:val="1"/>
        </w:rPr>
        <w:t>e</w:t>
      </w:r>
      <w:r>
        <w:t>n</w:t>
      </w:r>
      <w:r>
        <w:rPr>
          <w:spacing w:val="24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2"/>
          <w:w w:val="104"/>
        </w:rPr>
        <w:t>t</w:t>
      </w:r>
      <w:r>
        <w:rPr>
          <w:spacing w:val="1"/>
          <w:w w:val="103"/>
        </w:rPr>
        <w:t>o</w:t>
      </w:r>
      <w:r>
        <w:rPr>
          <w:w w:val="104"/>
        </w:rPr>
        <w:t>t</w:t>
      </w:r>
      <w:r>
        <w:rPr>
          <w:spacing w:val="-3"/>
          <w:w w:val="103"/>
        </w:rPr>
        <w:t>y</w:t>
      </w:r>
      <w:r>
        <w:rPr>
          <w:spacing w:val="4"/>
          <w:w w:val="103"/>
        </w:rPr>
        <w:t>p</w:t>
      </w:r>
      <w:r>
        <w:rPr>
          <w:spacing w:val="-1"/>
          <w:w w:val="104"/>
        </w:rPr>
        <w:t>e</w:t>
      </w:r>
      <w:r>
        <w:rPr>
          <w:w w:val="104"/>
        </w:rPr>
        <w:t>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Re</w:t>
      </w:r>
      <w:r>
        <w:rPr>
          <w:spacing w:val="2"/>
        </w:rPr>
        <w:t>po</w:t>
      </w:r>
      <w:r>
        <w:rPr>
          <w:spacing w:val="3"/>
        </w:rPr>
        <w:t>r</w:t>
      </w:r>
      <w:r>
        <w:t>t</w:t>
      </w:r>
      <w:r>
        <w:rPr>
          <w:spacing w:val="19"/>
        </w:rPr>
        <w:t xml:space="preserve"> </w:t>
      </w:r>
      <w:r>
        <w:rPr>
          <w:spacing w:val="-1"/>
          <w:w w:val="104"/>
        </w:rPr>
        <w:t>m</w:t>
      </w:r>
      <w:r>
        <w:rPr>
          <w:spacing w:val="2"/>
          <w:w w:val="103"/>
        </w:rPr>
        <w:t>o</w:t>
      </w:r>
      <w:r>
        <w:rPr>
          <w:spacing w:val="2"/>
          <w:w w:val="104"/>
        </w:rPr>
        <w:t>c</w:t>
      </w:r>
      <w:r>
        <w:rPr>
          <w:spacing w:val="-1"/>
          <w:w w:val="103"/>
        </w:rPr>
        <w:t>k</w:t>
      </w:r>
      <w:r>
        <w:rPr>
          <w:spacing w:val="-2"/>
          <w:w w:val="103"/>
        </w:rPr>
        <w:t>-</w:t>
      </w:r>
      <w:r>
        <w:rPr>
          <w:spacing w:val="2"/>
          <w:w w:val="103"/>
        </w:rPr>
        <w:t>u</w:t>
      </w:r>
      <w:r>
        <w:rPr>
          <w:spacing w:val="4"/>
          <w:w w:val="103"/>
        </w:rPr>
        <w:t>p</w:t>
      </w:r>
      <w:r>
        <w:rPr>
          <w:w w:val="104"/>
        </w:rPr>
        <w:t>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Def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2"/>
        </w:rPr>
        <w:t>/I</w:t>
      </w:r>
      <w:r>
        <w:rPr>
          <w:spacing w:val="4"/>
        </w:rP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d</w:t>
      </w:r>
      <w:r>
        <w:rPr>
          <w:spacing w:val="1"/>
        </w:rPr>
        <w:t>en</w:t>
      </w:r>
      <w:r>
        <w:t xml:space="preserve">t   </w:t>
      </w:r>
      <w:r>
        <w:rPr>
          <w:spacing w:val="1"/>
        </w:rPr>
        <w:t>repor</w:t>
      </w:r>
      <w:r>
        <w:t>ts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  <w:w w:val="104"/>
        </w:rPr>
        <w:t>su</w:t>
      </w:r>
      <w:r>
        <w:rPr>
          <w:spacing w:val="-1"/>
          <w:w w:val="104"/>
        </w:rPr>
        <w:t>mm</w:t>
      </w:r>
      <w:r>
        <w:rPr>
          <w:spacing w:val="1"/>
          <w:w w:val="104"/>
        </w:rPr>
        <w:t>ar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es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4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-1"/>
        </w:rPr>
        <w:t>g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u</w:t>
      </w:r>
      <w:r>
        <w:t>r</w:t>
      </w:r>
      <w:r>
        <w:rPr>
          <w:spacing w:val="1"/>
        </w:rPr>
        <w:t>nov</w:t>
      </w:r>
      <w:r>
        <w:rPr>
          <w:spacing w:val="-1"/>
        </w:rPr>
        <w:t>e</w:t>
      </w:r>
      <w:r>
        <w:t>r</w:t>
      </w:r>
      <w:r>
        <w:rPr>
          <w:spacing w:val="25"/>
        </w:rPr>
        <w:t xml:space="preserve"> </w:t>
      </w:r>
      <w:r>
        <w:rPr>
          <w:w w:val="103"/>
        </w:rPr>
        <w:t>r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p</w:t>
      </w:r>
      <w:r>
        <w:rPr>
          <w:spacing w:val="4"/>
          <w:w w:val="103"/>
        </w:rPr>
        <w:t>o</w:t>
      </w:r>
      <w:r>
        <w:rPr>
          <w:w w:val="103"/>
        </w:rPr>
        <w:t>r</w:t>
      </w:r>
      <w:r>
        <w:rPr>
          <w:spacing w:val="-2"/>
          <w:w w:val="104"/>
        </w:rPr>
        <w:t>t</w:t>
      </w:r>
      <w:r>
        <w:rPr>
          <w:w w:val="104"/>
        </w:rPr>
        <w:t>s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2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2"/>
          <w:sz w:val="26"/>
          <w:szCs w:val="26"/>
        </w:rPr>
        <w:t>M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T</w:t>
      </w:r>
      <w:r>
        <w:rPr>
          <w:rFonts w:ascii="Arial" w:eastAsia="Arial" w:hAnsi="Arial" w:cs="Arial"/>
          <w:b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K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7C6326">
      <w:pPr>
        <w:spacing w:line="200" w:lineRule="exact"/>
      </w:pPr>
    </w:p>
    <w:p w:rsidR="007C6326" w:rsidRDefault="007C6326">
      <w:pPr>
        <w:spacing w:before="20" w:line="240" w:lineRule="exact"/>
        <w:rPr>
          <w:sz w:val="24"/>
          <w:szCs w:val="24"/>
        </w:rPr>
      </w:pPr>
    </w:p>
    <w:tbl>
      <w:tblPr>
        <w:tblW w:w="0" w:type="auto"/>
        <w:tblInd w:w="8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9"/>
        <w:gridCol w:w="1763"/>
        <w:gridCol w:w="1289"/>
      </w:tblGrid>
      <w:tr w:rsidR="007C6326">
        <w:trPr>
          <w:trHeight w:hRule="exact" w:val="331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F406C1">
            <w:pPr>
              <w:spacing w:line="240" w:lineRule="exact"/>
              <w:ind w:left="1443" w:right="1439"/>
              <w:jc w:val="center"/>
              <w:rPr>
                <w:sz w:val="22"/>
                <w:szCs w:val="22"/>
              </w:rPr>
            </w:pPr>
            <w:r>
              <w:rPr>
                <w:spacing w:val="-1"/>
                <w:w w:val="102"/>
                <w:sz w:val="22"/>
                <w:szCs w:val="22"/>
              </w:rPr>
              <w:t>TASK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F406C1">
            <w:pPr>
              <w:spacing w:line="240" w:lineRule="exact"/>
              <w:ind w:left="29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ned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w w:val="102"/>
                <w:sz w:val="22"/>
                <w:szCs w:val="22"/>
              </w:rPr>
              <w:t>T</w:t>
            </w:r>
            <w:r>
              <w:rPr>
                <w:w w:val="102"/>
                <w:sz w:val="22"/>
                <w:szCs w:val="22"/>
              </w:rPr>
              <w:t>o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F406C1">
            <w:pPr>
              <w:spacing w:line="240" w:lineRule="exact"/>
              <w:ind w:left="359"/>
              <w:rPr>
                <w:sz w:val="22"/>
                <w:szCs w:val="22"/>
              </w:rPr>
            </w:pPr>
            <w:r>
              <w:rPr>
                <w:spacing w:val="-1"/>
                <w:w w:val="102"/>
                <w:sz w:val="22"/>
                <w:szCs w:val="22"/>
              </w:rPr>
              <w:t>St</w:t>
            </w:r>
            <w:r>
              <w:rPr>
                <w:spacing w:val="3"/>
                <w:w w:val="102"/>
                <w:sz w:val="22"/>
                <w:szCs w:val="22"/>
              </w:rPr>
              <w:t>a</w:t>
            </w:r>
            <w:r>
              <w:rPr>
                <w:w w:val="103"/>
                <w:sz w:val="22"/>
                <w:szCs w:val="22"/>
              </w:rPr>
              <w:t>t</w:t>
            </w:r>
            <w:r>
              <w:rPr>
                <w:spacing w:val="-1"/>
                <w:w w:val="102"/>
                <w:sz w:val="22"/>
                <w:szCs w:val="22"/>
              </w:rPr>
              <w:t>us</w:t>
            </w:r>
          </w:p>
        </w:tc>
      </w:tr>
      <w:tr w:rsidR="007C6326">
        <w:trPr>
          <w:trHeight w:hRule="exact" w:val="440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  <w:r>
              <w:rPr>
                <w:spacing w:val="1"/>
                <w:sz w:val="18"/>
                <w:szCs w:val="18"/>
              </w:rPr>
              <w:t>eat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ep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anc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Pla</w:t>
            </w:r>
            <w:r>
              <w:rPr>
                <w:w w:val="104"/>
                <w:sz w:val="18"/>
                <w:szCs w:val="18"/>
              </w:rPr>
              <w:t>n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C</w:t>
            </w:r>
            <w:r>
              <w:rPr>
                <w:spacing w:val="1"/>
                <w:w w:val="104"/>
                <w:sz w:val="18"/>
                <w:szCs w:val="18"/>
              </w:rPr>
              <w:t>l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nt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3"/>
        </w:trPr>
        <w:tc>
          <w:tcPr>
            <w:tcW w:w="355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  <w:r>
              <w:rPr>
                <w:spacing w:val="1"/>
                <w:sz w:val="18"/>
                <w:szCs w:val="18"/>
              </w:rPr>
              <w:t>eat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-7"/>
                <w:w w:val="104"/>
                <w:sz w:val="18"/>
                <w:szCs w:val="18"/>
              </w:rPr>
              <w:t>y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te</w:t>
            </w:r>
            <w:r>
              <w:rPr>
                <w:spacing w:val="-2"/>
                <w:w w:val="104"/>
                <w:sz w:val="18"/>
                <w:szCs w:val="18"/>
              </w:rPr>
              <w:t>m</w:t>
            </w:r>
            <w:r>
              <w:rPr>
                <w:spacing w:val="1"/>
                <w:w w:val="104"/>
                <w:sz w:val="18"/>
                <w:szCs w:val="18"/>
              </w:rPr>
              <w:t>/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spacing w:val="1"/>
                <w:w w:val="104"/>
                <w:sz w:val="18"/>
                <w:szCs w:val="18"/>
              </w:rPr>
              <w:t>n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g</w:t>
            </w:r>
            <w:r>
              <w:rPr>
                <w:spacing w:val="1"/>
                <w:w w:val="104"/>
                <w:sz w:val="18"/>
                <w:szCs w:val="18"/>
              </w:rPr>
              <w:t>rati</w:t>
            </w:r>
            <w:r>
              <w:rPr>
                <w:spacing w:val="-5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n</w:t>
            </w:r>
            <w:r>
              <w:rPr>
                <w:spacing w:val="3"/>
                <w:w w:val="10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Pla</w:t>
            </w:r>
            <w:r>
              <w:rPr>
                <w:w w:val="104"/>
                <w:sz w:val="18"/>
                <w:szCs w:val="18"/>
              </w:rPr>
              <w:t>n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D</w:t>
            </w:r>
            <w:r>
              <w:rPr>
                <w:spacing w:val="-2"/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v</w:t>
            </w:r>
            <w:r>
              <w:rPr>
                <w:w w:val="104"/>
                <w:sz w:val="18"/>
                <w:szCs w:val="18"/>
              </w:rPr>
              <w:t>.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0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le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Pr</w:t>
            </w:r>
            <w:r>
              <w:rPr>
                <w:spacing w:val="-3"/>
                <w:w w:val="104"/>
                <w:sz w:val="18"/>
                <w:szCs w:val="18"/>
              </w:rPr>
              <w:t>o</w:t>
            </w:r>
            <w:r>
              <w:rPr>
                <w:spacing w:val="1"/>
                <w:w w:val="104"/>
                <w:sz w:val="18"/>
                <w:szCs w:val="18"/>
              </w:rPr>
              <w:t>ce</w:t>
            </w:r>
            <w:r>
              <w:rPr>
                <w:spacing w:val="-3"/>
                <w:w w:val="104"/>
                <w:sz w:val="18"/>
                <w:szCs w:val="18"/>
              </w:rPr>
              <w:t>d</w:t>
            </w:r>
            <w:r>
              <w:rPr>
                <w:spacing w:val="1"/>
                <w:w w:val="104"/>
                <w:sz w:val="18"/>
                <w:szCs w:val="18"/>
              </w:rPr>
              <w:t>ure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w w:val="104"/>
                <w:sz w:val="18"/>
                <w:szCs w:val="18"/>
              </w:rPr>
              <w:t>Dev.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0"/>
        </w:trPr>
        <w:tc>
          <w:tcPr>
            <w:tcW w:w="355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ne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Tu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nov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f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eac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le</w:t>
            </w:r>
            <w:r>
              <w:rPr>
                <w:spacing w:val="-3"/>
                <w:w w:val="104"/>
                <w:sz w:val="18"/>
                <w:szCs w:val="18"/>
              </w:rPr>
              <w:t>v</w:t>
            </w:r>
            <w:r>
              <w:rPr>
                <w:spacing w:val="-2"/>
                <w:w w:val="104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l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TM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4"/>
                <w:w w:val="104"/>
                <w:sz w:val="18"/>
                <w:szCs w:val="18"/>
              </w:rPr>
              <w:t>D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v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4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7"/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reens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ie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M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0"/>
        </w:trPr>
        <w:tc>
          <w:tcPr>
            <w:tcW w:w="355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7"/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R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po</w:t>
            </w:r>
            <w:r>
              <w:rPr>
                <w:w w:val="104"/>
                <w:sz w:val="18"/>
                <w:szCs w:val="18"/>
              </w:rPr>
              <w:t>r</w:t>
            </w:r>
            <w:r>
              <w:rPr>
                <w:spacing w:val="1"/>
                <w:w w:val="104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ie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M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</w:tr>
    </w:tbl>
    <w:p w:rsidR="007C6326" w:rsidRDefault="007C6326">
      <w:pPr>
        <w:sectPr w:rsidR="007C6326">
          <w:pgSz w:w="12240" w:h="15840"/>
          <w:pgMar w:top="780" w:right="1720" w:bottom="280" w:left="1720" w:header="588" w:footer="487" w:gutter="0"/>
          <w:cols w:space="708"/>
        </w:sectPr>
      </w:pP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30" style="position:absolute;left:0;text-align:left;margin-left:92.3pt;margin-top:1.15pt;width:427.8pt;height:0;z-index:-251652608;mso-position-horizontal-relative:page" coordorigin="1846,23" coordsize="8556,0">
            <v:shape id="_x0000_s1031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0" w:line="200" w:lineRule="exact"/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3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E</w:t>
      </w:r>
      <w:r>
        <w:rPr>
          <w:rFonts w:ascii="Arial" w:eastAsia="Arial" w:hAnsi="Arial" w:cs="Arial"/>
          <w:b/>
          <w:spacing w:val="1"/>
          <w:sz w:val="26"/>
          <w:szCs w:val="26"/>
        </w:rPr>
        <w:t>N</w:t>
      </w:r>
      <w:r>
        <w:rPr>
          <w:rFonts w:ascii="Arial" w:eastAsia="Arial" w:hAnsi="Arial" w:cs="Arial"/>
          <w:b/>
          <w:spacing w:val="-1"/>
          <w:sz w:val="26"/>
          <w:szCs w:val="26"/>
        </w:rPr>
        <w:t>V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sz w:val="26"/>
          <w:szCs w:val="26"/>
        </w:rPr>
        <w:t>NM</w:t>
      </w:r>
      <w:r>
        <w:rPr>
          <w:rFonts w:ascii="Arial" w:eastAsia="Arial" w:hAnsi="Arial" w:cs="Arial"/>
          <w:b/>
          <w:spacing w:val="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z w:val="26"/>
          <w:szCs w:val="26"/>
        </w:rPr>
        <w:t>L</w:t>
      </w:r>
      <w:r>
        <w:rPr>
          <w:rFonts w:ascii="Arial" w:eastAsia="Arial" w:hAnsi="Arial" w:cs="Arial"/>
          <w:b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NE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D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9" w:line="247" w:lineRule="auto"/>
        <w:ind w:left="832" w:right="359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f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1"/>
        </w:rPr>
        <w:t>ow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2"/>
        </w:rPr>
        <w:t>n</w:t>
      </w:r>
      <w:r>
        <w:t>ts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4"/>
        </w:rPr>
        <w:t>q</w:t>
      </w:r>
      <w:r>
        <w:rPr>
          <w:spacing w:val="2"/>
        </w:rPr>
        <w:t>u</w:t>
      </w:r>
      <w:r>
        <w:rPr>
          <w:spacing w:val="-2"/>
        </w:rPr>
        <w:t>i</w:t>
      </w:r>
      <w:r>
        <w:rPr>
          <w:spacing w:val="3"/>
        </w:rPr>
        <w:t>r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supp</w:t>
      </w:r>
      <w:r>
        <w:rPr>
          <w:spacing w:val="4"/>
        </w:rPr>
        <w:t>o</w:t>
      </w:r>
      <w:r>
        <w:t>rt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ov</w:t>
      </w:r>
      <w:r>
        <w:rPr>
          <w:spacing w:val="-1"/>
        </w:rPr>
        <w:t>e</w:t>
      </w:r>
      <w:r>
        <w:t>r</w:t>
      </w:r>
      <w:r>
        <w:rPr>
          <w:spacing w:val="1"/>
        </w:rPr>
        <w:t>a</w:t>
      </w:r>
      <w:r>
        <w:t>ll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rPr>
          <w:spacing w:val="-2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rPr>
          <w:spacing w:val="1"/>
        </w:rPr>
        <w:t>e</w:t>
      </w:r>
      <w:r>
        <w:t>ff</w:t>
      </w:r>
      <w:r>
        <w:rPr>
          <w:spacing w:val="2"/>
        </w:rPr>
        <w:t>o</w:t>
      </w:r>
      <w:r>
        <w:rPr>
          <w:spacing w:val="3"/>
        </w:rPr>
        <w:t>r</w:t>
      </w:r>
      <w:r>
        <w:t>t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t>l</w:t>
      </w:r>
      <w:r>
        <w:rPr>
          <w:spacing w:val="-1"/>
        </w:rPr>
        <w:t>ev</w:t>
      </w:r>
      <w:r>
        <w:rPr>
          <w:spacing w:val="1"/>
        </w:rPr>
        <w:t>e</w:t>
      </w:r>
      <w:r>
        <w:t>ls</w:t>
      </w:r>
      <w:r>
        <w:rPr>
          <w:spacing w:val="19"/>
        </w:rPr>
        <w:t xml:space="preserve"> </w:t>
      </w:r>
      <w:r>
        <w:rPr>
          <w:spacing w:val="1"/>
          <w:w w:val="103"/>
        </w:rPr>
        <w:t>w</w:t>
      </w:r>
      <w:r>
        <w:rPr>
          <w:w w:val="104"/>
        </w:rPr>
        <w:t>i</w:t>
      </w:r>
      <w:r>
        <w:rPr>
          <w:spacing w:val="-2"/>
          <w:w w:val="104"/>
        </w:rPr>
        <w:t>t</w:t>
      </w:r>
      <w:r>
        <w:rPr>
          <w:spacing w:val="4"/>
          <w:w w:val="103"/>
        </w:rPr>
        <w:t>h</w:t>
      </w:r>
      <w:r>
        <w:rPr>
          <w:spacing w:val="-2"/>
          <w:w w:val="104"/>
        </w:rPr>
        <w:t>i</w:t>
      </w:r>
      <w:r>
        <w:rPr>
          <w:w w:val="103"/>
        </w:rPr>
        <w:t xml:space="preserve">n </w:t>
      </w:r>
      <w:r>
        <w:rPr>
          <w:spacing w:val="1"/>
        </w:rPr>
        <w:t>th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re</w:t>
      </w:r>
      <w:r>
        <w:rPr>
          <w:spacing w:val="-1"/>
        </w:rPr>
        <w:t>a</w:t>
      </w:r>
      <w:r>
        <w:rPr>
          <w:spacing w:val="1"/>
        </w:rPr>
        <w:t>ssi</w:t>
      </w:r>
      <w:r>
        <w:rPr>
          <w:spacing w:val="-3"/>
        </w:rPr>
        <w:t>g</w:t>
      </w:r>
      <w:r>
        <w:rPr>
          <w:spacing w:val="2"/>
        </w:rPr>
        <w:t>n</w:t>
      </w:r>
      <w:r>
        <w:rPr>
          <w:spacing w:val="1"/>
        </w:rPr>
        <w:t>e</w:t>
      </w:r>
      <w:r>
        <w:t>d</w:t>
      </w:r>
      <w:r>
        <w:rPr>
          <w:spacing w:val="3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le</w:t>
      </w:r>
      <w:r>
        <w:t>s</w:t>
      </w:r>
      <w:r>
        <w:rPr>
          <w:spacing w:val="17"/>
        </w:rPr>
        <w:t xml:space="preserve"> </w:t>
      </w:r>
      <w:r>
        <w:rPr>
          <w:spacing w:val="1"/>
          <w:w w:val="103"/>
        </w:rPr>
        <w:t>p</w:t>
      </w:r>
      <w:r>
        <w:rPr>
          <w:spacing w:val="3"/>
          <w:w w:val="103"/>
        </w:rPr>
        <w:t>r</w:t>
      </w:r>
      <w:r>
        <w:rPr>
          <w:spacing w:val="1"/>
          <w:w w:val="104"/>
        </w:rPr>
        <w:t>o</w:t>
      </w:r>
      <w:r>
        <w:rPr>
          <w:spacing w:val="-3"/>
          <w:w w:val="104"/>
        </w:rPr>
        <w:t>j</w:t>
      </w:r>
      <w:r>
        <w:rPr>
          <w:spacing w:val="1"/>
          <w:w w:val="104"/>
        </w:rPr>
        <w:t>ec</w:t>
      </w:r>
      <w:r>
        <w:rPr>
          <w:spacing w:val="-3"/>
          <w:w w:val="104"/>
        </w:rPr>
        <w:t>t</w:t>
      </w:r>
      <w:r>
        <w:rPr>
          <w:w w:val="104"/>
        </w:rPr>
        <w:t>:</w:t>
      </w:r>
    </w:p>
    <w:p w:rsidR="007C6326" w:rsidRDefault="007C6326">
      <w:pPr>
        <w:spacing w:before="4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231" w:hanging="677"/>
      </w:pPr>
      <w:r>
        <w:rPr>
          <w:spacing w:val="1"/>
        </w:rPr>
        <w:t>A</w:t>
      </w:r>
      <w:r>
        <w:t>.</w:t>
      </w:r>
      <w:r>
        <w:rPr>
          <w:spacing w:val="-44"/>
        </w:rPr>
        <w:t xml:space="preserve"> </w:t>
      </w:r>
      <w:r>
        <w:tab/>
      </w:r>
      <w:r>
        <w:rPr>
          <w:spacing w:val="3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2"/>
        </w:rPr>
        <w:t>o</w:t>
      </w:r>
      <w:r>
        <w:rPr>
          <w:spacing w:val="-3"/>
        </w:rPr>
        <w:t>t</w:t>
      </w:r>
      <w:r>
        <w:t>h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1"/>
        </w:rPr>
        <w:t>duc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t>/</w:t>
      </w:r>
      <w:r>
        <w:rPr>
          <w:spacing w:val="1"/>
        </w:rPr>
        <w:t>40</w:t>
      </w:r>
      <w:r>
        <w:t>0</w:t>
      </w:r>
      <w:r>
        <w:rPr>
          <w:spacing w:val="23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em</w:t>
      </w:r>
      <w:r>
        <w:rPr>
          <w:spacing w:val="1"/>
        </w:rPr>
        <w:t>s</w:t>
      </w:r>
      <w:r>
        <w:t xml:space="preserve">. </w:t>
      </w:r>
      <w:r>
        <w:rPr>
          <w:spacing w:val="28"/>
        </w:rPr>
        <w:t xml:space="preserve"> </w:t>
      </w:r>
      <w:proofErr w:type="gramStart"/>
      <w:r>
        <w:rPr>
          <w:spacing w:val="-3"/>
        </w:rPr>
        <w:t>F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4"/>
          <w:w w:val="103"/>
        </w:rPr>
        <w:t>d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v</w:t>
      </w:r>
      <w:r>
        <w:rPr>
          <w:spacing w:val="-1"/>
          <w:w w:val="104"/>
        </w:rPr>
        <w:t>e</w:t>
      </w:r>
      <w:r>
        <w:rPr>
          <w:w w:val="104"/>
        </w:rPr>
        <w:t>l</w:t>
      </w:r>
      <w:r>
        <w:rPr>
          <w:spacing w:val="1"/>
          <w:w w:val="104"/>
        </w:rPr>
        <w:t>op</w:t>
      </w:r>
      <w:r>
        <w:rPr>
          <w:spacing w:val="-1"/>
          <w:w w:val="104"/>
        </w:rPr>
        <w:t>m</w:t>
      </w:r>
      <w:r>
        <w:rPr>
          <w:spacing w:val="1"/>
          <w:w w:val="104"/>
        </w:rPr>
        <w:t>en</w:t>
      </w:r>
      <w:r>
        <w:rPr>
          <w:spacing w:val="-3"/>
          <w:w w:val="104"/>
        </w:rPr>
        <w:t>t</w:t>
      </w:r>
      <w:r>
        <w:rPr>
          <w:w w:val="103"/>
        </w:rPr>
        <w:t xml:space="preserve">, 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4"/>
        </w:rPr>
        <w:t>q</w:t>
      </w:r>
      <w:r>
        <w:rPr>
          <w:spacing w:val="2"/>
        </w:rPr>
        <w:t>u</w:t>
      </w:r>
      <w:r>
        <w:rPr>
          <w:spacing w:val="-3"/>
        </w:rPr>
        <w:t>i</w:t>
      </w:r>
      <w:r>
        <w:rPr>
          <w:spacing w:val="1"/>
        </w:rPr>
        <w:t>s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</w:t>
      </w:r>
      <w:r>
        <w:rPr>
          <w:w w:val="104"/>
        </w:rPr>
        <w:t>s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w w:val="103"/>
        </w:rPr>
        <w:t>g.</w:t>
      </w:r>
      <w:proofErr w:type="gramEnd"/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8" w:lineRule="auto"/>
        <w:ind w:left="1509" w:right="145" w:hanging="677"/>
      </w:pPr>
      <w:r>
        <w:t>B.</w:t>
      </w:r>
      <w:r>
        <w:rPr>
          <w:spacing w:val="-43"/>
        </w:rPr>
        <w:t xml:space="preserve"> </w:t>
      </w:r>
      <w:r>
        <w:tab/>
        <w:t>A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t>mm</w:t>
      </w:r>
      <w:r>
        <w:rPr>
          <w:spacing w:val="2"/>
        </w:rPr>
        <w:t>un</w:t>
      </w:r>
      <w:r>
        <w:t>ic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rPr>
          <w:spacing w:val="4"/>
        </w:rPr>
        <w:t>n</w:t>
      </w:r>
      <w:r>
        <w:t>s</w:t>
      </w:r>
      <w:r>
        <w:rPr>
          <w:spacing w:val="49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4"/>
        </w:rPr>
        <w:t>n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4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2"/>
        </w:rPr>
        <w:t>bo</w:t>
      </w:r>
      <w:r>
        <w:t>x</w:t>
      </w:r>
      <w:r>
        <w:rPr>
          <w:spacing w:val="26"/>
        </w:rPr>
        <w:t xml:space="preserve"> </w:t>
      </w:r>
      <w:r>
        <w:t>f</w:t>
      </w:r>
      <w:r>
        <w:rPr>
          <w:spacing w:val="1"/>
        </w:rPr>
        <w:t>ac</w:t>
      </w:r>
      <w:r>
        <w:rPr>
          <w:spacing w:val="-3"/>
        </w:rPr>
        <w:t>i</w:t>
      </w:r>
      <w:r>
        <w:t>l</w:t>
      </w:r>
      <w:r>
        <w:rPr>
          <w:spacing w:val="-3"/>
        </w:rPr>
        <w:t>i</w:t>
      </w:r>
      <w:r>
        <w:t>t</w:t>
      </w:r>
      <w:r>
        <w:rPr>
          <w:spacing w:val="-3"/>
        </w:rPr>
        <w:t>y</w:t>
      </w:r>
      <w:r>
        <w:t>.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2"/>
        </w:rPr>
        <w:t>h</w:t>
      </w:r>
      <w:r>
        <w:rPr>
          <w:spacing w:val="1"/>
        </w:rPr>
        <w:t>a</w:t>
      </w:r>
      <w:r>
        <w:t>ve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s</w:t>
      </w:r>
      <w:r>
        <w:rPr>
          <w:spacing w:val="4"/>
        </w:rPr>
        <w:t>h</w:t>
      </w:r>
      <w:r>
        <w:t>a</w:t>
      </w:r>
      <w:r>
        <w:rPr>
          <w:spacing w:val="3"/>
        </w:rPr>
        <w:t>r</w:t>
      </w:r>
      <w:r>
        <w:t>ed</w:t>
      </w:r>
      <w:r>
        <w:rPr>
          <w:spacing w:val="24"/>
        </w:rPr>
        <w:t xml:space="preserve"> </w:t>
      </w:r>
      <w:r>
        <w:rPr>
          <w:w w:val="104"/>
        </w:rPr>
        <w:t>l</w:t>
      </w:r>
      <w:r>
        <w:rPr>
          <w:spacing w:val="-3"/>
          <w:w w:val="104"/>
        </w:rPr>
        <w:t>i</w:t>
      </w:r>
      <w:r>
        <w:rPr>
          <w:spacing w:val="2"/>
          <w:w w:val="103"/>
        </w:rPr>
        <w:t>n</w:t>
      </w:r>
      <w:r>
        <w:rPr>
          <w:w w:val="104"/>
        </w:rPr>
        <w:t xml:space="preserve">e </w:t>
      </w:r>
      <w:r>
        <w:rPr>
          <w:spacing w:val="3"/>
        </w:rPr>
        <w:t>w</w:t>
      </w:r>
      <w:r>
        <w:rPr>
          <w:spacing w:val="-3"/>
        </w:rPr>
        <w:t>i</w:t>
      </w:r>
      <w:r>
        <w:t>th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>de</w:t>
      </w:r>
      <w:r>
        <w:t>r</w:t>
      </w:r>
      <w:r>
        <w:rPr>
          <w:spacing w:val="18"/>
        </w:rPr>
        <w:t xml:space="preserve"> </w:t>
      </w:r>
      <w:r>
        <w:rPr>
          <w:spacing w:val="-2"/>
        </w:rP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t>ry</w:t>
      </w:r>
      <w:r>
        <w:rPr>
          <w:spacing w:val="15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on</w:t>
      </w:r>
      <w:r>
        <w:t>ly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rPr>
          <w:spacing w:val="4"/>
        </w:rPr>
        <w:t>n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ma</w:t>
      </w:r>
      <w:r>
        <w:t>i</w:t>
      </w:r>
      <w:r>
        <w:rPr>
          <w:spacing w:val="-3"/>
        </w:rPr>
        <w:t>l</w:t>
      </w:r>
      <w:r>
        <w:rPr>
          <w:spacing w:val="4"/>
        </w:rPr>
        <w:t>b</w:t>
      </w:r>
      <w:r>
        <w:rPr>
          <w:spacing w:val="2"/>
        </w:rPr>
        <w:t>o</w:t>
      </w:r>
      <w:r>
        <w:t>x</w:t>
      </w:r>
      <w:r>
        <w:rPr>
          <w:spacing w:val="25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4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re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ha</w:t>
      </w:r>
      <w:r>
        <w:rPr>
          <w:spacing w:val="-1"/>
        </w:rPr>
        <w:t>v</w:t>
      </w:r>
      <w:r>
        <w:t>e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w w:val="104"/>
        </w:rPr>
        <w:t xml:space="preserve">a </w:t>
      </w:r>
      <w:r>
        <w:rPr>
          <w:spacing w:val="1"/>
        </w:rPr>
        <w:t>co</w:t>
      </w:r>
      <w:r>
        <w:rPr>
          <w:spacing w:val="4"/>
        </w:rPr>
        <w:t>o</w:t>
      </w:r>
      <w:r>
        <w:t>r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e</w:t>
      </w:r>
      <w:r>
        <w:t>f</w:t>
      </w:r>
      <w:r>
        <w:rPr>
          <w:spacing w:val="3"/>
        </w:rPr>
        <w:t>f</w:t>
      </w:r>
      <w:r>
        <w:rPr>
          <w:spacing w:val="2"/>
        </w:rPr>
        <w:t>o</w:t>
      </w:r>
      <w:r>
        <w:t>rt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2"/>
        </w:rPr>
        <w:t>n</w:t>
      </w:r>
      <w:r>
        <w:t>e</w:t>
      </w:r>
      <w:r>
        <w:rPr>
          <w:spacing w:val="34"/>
        </w:rPr>
        <w:t xml:space="preserve"> </w:t>
      </w:r>
      <w:r>
        <w:rPr>
          <w:spacing w:val="1"/>
        </w:rPr>
        <w:t>ho</w:t>
      </w:r>
      <w:r>
        <w:t>w</w:t>
      </w:r>
      <w:r>
        <w:rPr>
          <w:spacing w:val="14"/>
        </w:rPr>
        <w:t xml:space="preserve"> </w:t>
      </w:r>
      <w:r>
        <w:rPr>
          <w:spacing w:val="1"/>
        </w:rPr>
        <w:t>o</w:t>
      </w:r>
      <w:r>
        <w:t>ft</w:t>
      </w:r>
      <w:r>
        <w:rPr>
          <w:spacing w:val="1"/>
        </w:rPr>
        <w:t>e</w:t>
      </w:r>
      <w:r>
        <w:t>n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-2"/>
        </w:rPr>
        <w:t>i</w:t>
      </w:r>
      <w:r>
        <w:t>l</w:t>
      </w:r>
      <w:r>
        <w:rPr>
          <w:spacing w:val="1"/>
        </w:rPr>
        <w:t>bo</w:t>
      </w:r>
      <w:r>
        <w:t>x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"/>
        </w:rPr>
        <w:t>de</w:t>
      </w:r>
      <w:r>
        <w:t>r</w:t>
      </w:r>
      <w:r>
        <w:rPr>
          <w:spacing w:val="18"/>
        </w:rPr>
        <w:t xml:space="preserve"> 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n</w:t>
      </w:r>
      <w:r>
        <w:rPr>
          <w:spacing w:val="-2"/>
          <w:w w:val="104"/>
        </w:rPr>
        <w:t>t</w:t>
      </w:r>
      <w:r>
        <w:rPr>
          <w:w w:val="103"/>
        </w:rPr>
        <w:t xml:space="preserve">ry </w:t>
      </w:r>
      <w:r>
        <w:rPr>
          <w:spacing w:val="4"/>
        </w:rPr>
        <w:t>p</w:t>
      </w:r>
      <w:r>
        <w:t>r</w:t>
      </w:r>
      <w:r>
        <w:rPr>
          <w:spacing w:val="1"/>
        </w:rPr>
        <w:t>oc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t>s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t>a</w:t>
      </w:r>
      <w:r>
        <w:rPr>
          <w:spacing w:val="14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sse</w:t>
      </w:r>
      <w:r>
        <w:t>d</w:t>
      </w:r>
      <w:r>
        <w:rPr>
          <w:spacing w:val="3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ry</w:t>
      </w:r>
      <w:r>
        <w:rPr>
          <w:spacing w:val="15"/>
        </w:rPr>
        <w:t xml:space="preserve"> </w:t>
      </w:r>
      <w:r>
        <w:rPr>
          <w:spacing w:val="4"/>
        </w:rPr>
        <w:t>h</w:t>
      </w:r>
      <w:r>
        <w:rPr>
          <w:spacing w:val="1"/>
        </w:rPr>
        <w:t>ou</w:t>
      </w:r>
      <w:r>
        <w:t>r</w:t>
      </w:r>
      <w:r>
        <w:rPr>
          <w:spacing w:val="1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c</w:t>
      </w:r>
      <w:r>
        <w:rPr>
          <w:spacing w:val="1"/>
        </w:rPr>
        <w:t>es</w:t>
      </w:r>
      <w:r>
        <w:t>s</w:t>
      </w:r>
      <w:r>
        <w:rPr>
          <w:spacing w:val="23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3"/>
        </w:rPr>
        <w:t>l</w:t>
      </w:r>
      <w:r>
        <w:t>ly</w:t>
      </w:r>
      <w:r>
        <w:rPr>
          <w:spacing w:val="17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4"/>
        </w:rPr>
        <w:t>n</w:t>
      </w:r>
      <w:r>
        <w:rPr>
          <w:spacing w:val="-3"/>
          <w:w w:val="104"/>
        </w:rPr>
        <w:t>l</w:t>
      </w:r>
      <w:r>
        <w:rPr>
          <w:w w:val="103"/>
        </w:rPr>
        <w:t xml:space="preserve">y </w:t>
      </w:r>
      <w:r>
        <w:rPr>
          <w:spacing w:val="4"/>
        </w:rPr>
        <w:t>n</w:t>
      </w:r>
      <w:r>
        <w:rPr>
          <w:spacing w:val="-1"/>
        </w:rPr>
        <w:t>e</w:t>
      </w:r>
      <w:r>
        <w:rPr>
          <w:spacing w:val="1"/>
        </w:rPr>
        <w:t>ed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pu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onc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  <w:w w:val="103"/>
        </w:rPr>
        <w:t>d</w:t>
      </w:r>
      <w:r>
        <w:rPr>
          <w:spacing w:val="-1"/>
          <w:w w:val="104"/>
        </w:rPr>
        <w:t>a</w:t>
      </w:r>
      <w:r>
        <w:rPr>
          <w:spacing w:val="-1"/>
          <w:w w:val="103"/>
        </w:rPr>
        <w:t>y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C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f</w:t>
      </w:r>
      <w:r>
        <w:rPr>
          <w:spacing w:val="1"/>
        </w:rPr>
        <w:t>unc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4"/>
        </w:rPr>
        <w:t>n</w:t>
      </w:r>
      <w:r>
        <w:rPr>
          <w:spacing w:val="-1"/>
        </w:rPr>
        <w:t>a</w:t>
      </w:r>
      <w:r>
        <w:t>l</w:t>
      </w:r>
      <w:r>
        <w:rPr>
          <w:spacing w:val="28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p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rPr>
          <w:spacing w:val="-3"/>
        </w:rPr>
        <w:t>/</w:t>
      </w:r>
      <w:r>
        <w:rPr>
          <w:spacing w:val="4"/>
        </w:rPr>
        <w:t>4</w:t>
      </w:r>
      <w:r>
        <w:rPr>
          <w:spacing w:val="1"/>
        </w:rPr>
        <w:t>0</w:t>
      </w:r>
      <w:r>
        <w:t>0</w:t>
      </w:r>
      <w:r>
        <w:rPr>
          <w:spacing w:val="23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end</w:t>
      </w:r>
      <w:r>
        <w:rPr>
          <w:spacing w:val="4"/>
        </w:rPr>
        <w:t>o</w:t>
      </w:r>
      <w:r>
        <w:t>r</w:t>
      </w:r>
      <w:r>
        <w:rPr>
          <w:spacing w:val="19"/>
        </w:rPr>
        <w:t xml:space="preserve"> </w:t>
      </w:r>
      <w:r>
        <w:rPr>
          <w:spacing w:val="4"/>
          <w:w w:val="103"/>
        </w:rPr>
        <w:t>p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spacing w:val="-1"/>
          <w:w w:val="103"/>
        </w:rPr>
        <w:t>k</w:t>
      </w:r>
      <w:r>
        <w:rPr>
          <w:spacing w:val="1"/>
          <w:w w:val="104"/>
        </w:rPr>
        <w:t>a</w:t>
      </w:r>
      <w:r>
        <w:rPr>
          <w:spacing w:val="-3"/>
          <w:w w:val="103"/>
        </w:rPr>
        <w:t>g</w:t>
      </w:r>
      <w:r>
        <w:rPr>
          <w:spacing w:val="1"/>
          <w:w w:val="104"/>
        </w:rPr>
        <w:t>e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305" w:hanging="677"/>
      </w:pPr>
      <w:r>
        <w:rPr>
          <w:spacing w:val="1"/>
        </w:rPr>
        <w:t>D</w:t>
      </w:r>
      <w:r>
        <w:t>.</w:t>
      </w:r>
      <w:r>
        <w:rPr>
          <w:spacing w:val="-44"/>
        </w:rPr>
        <w:t xml:space="preserve"> </w:t>
      </w:r>
      <w:r>
        <w:tab/>
      </w:r>
      <w:r>
        <w:rPr>
          <w:spacing w:val="3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ea</w:t>
      </w:r>
      <w:r>
        <w:rPr>
          <w:spacing w:val="-2"/>
        </w:rPr>
        <w:t>s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4"/>
        </w:rPr>
        <w:t xml:space="preserve"> </w:t>
      </w:r>
      <w:r>
        <w:rPr>
          <w:spacing w:val="4"/>
        </w:rPr>
        <w:t>d</w:t>
      </w:r>
      <w:r>
        <w:rPr>
          <w:spacing w:val="-2"/>
        </w:rPr>
        <w:t>i</w:t>
      </w:r>
      <w:r>
        <w:rPr>
          <w:spacing w:val="1"/>
        </w:rPr>
        <w:t>s</w:t>
      </w:r>
      <w:r>
        <w:t>tr</w:t>
      </w:r>
      <w:r>
        <w:rPr>
          <w:spacing w:val="-2"/>
        </w:rPr>
        <w:t>i</w:t>
      </w:r>
      <w:r>
        <w:rPr>
          <w:spacing w:val="4"/>
        </w:rPr>
        <w:t>b</w:t>
      </w:r>
      <w:r>
        <w:rPr>
          <w:spacing w:val="2"/>
        </w:rPr>
        <w:t>u</w:t>
      </w:r>
      <w:r>
        <w:rPr>
          <w:spacing w:val="-2"/>
        </w:rPr>
        <w:t>t</w:t>
      </w:r>
      <w:r>
        <w:rPr>
          <w:spacing w:val="4"/>
        </w:rPr>
        <w:t>o</w:t>
      </w:r>
      <w:r>
        <w:t>r</w:t>
      </w:r>
      <w:r>
        <w:rPr>
          <w:spacing w:val="31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l</w:t>
      </w:r>
      <w:r>
        <w:rPr>
          <w:spacing w:val="-2"/>
        </w:rPr>
        <w:t>l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p</w:t>
      </w:r>
      <w:r>
        <w:t>y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1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end</w:t>
      </w:r>
      <w:r>
        <w:rPr>
          <w:spacing w:val="4"/>
        </w:rPr>
        <w:t>o</w:t>
      </w:r>
      <w:r>
        <w:t>r</w:t>
      </w:r>
      <w:r>
        <w:rPr>
          <w:spacing w:val="24"/>
        </w:rPr>
        <w:t xml:space="preserve"> </w:t>
      </w:r>
      <w:r>
        <w:rPr>
          <w:spacing w:val="1"/>
          <w:w w:val="104"/>
        </w:rPr>
        <w:t>p</w:t>
      </w:r>
      <w:r>
        <w:rPr>
          <w:spacing w:val="-1"/>
          <w:w w:val="104"/>
        </w:rPr>
        <w:t>a</w:t>
      </w:r>
      <w:r>
        <w:rPr>
          <w:spacing w:val="1"/>
          <w:w w:val="104"/>
        </w:rPr>
        <w:t>c</w:t>
      </w:r>
      <w:r>
        <w:rPr>
          <w:spacing w:val="-1"/>
          <w:w w:val="104"/>
        </w:rPr>
        <w:t>k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g</w:t>
      </w:r>
      <w:r>
        <w:rPr>
          <w:w w:val="104"/>
        </w:rPr>
        <w:t xml:space="preserve">e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50" w:lineRule="auto"/>
        <w:ind w:left="1509" w:right="156" w:hanging="677"/>
      </w:pPr>
      <w:r>
        <w:t>E.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as</w:t>
      </w:r>
      <w:r>
        <w:rPr>
          <w:spacing w:val="-2"/>
        </w:rPr>
        <w:t>t</w:t>
      </w:r>
      <w:r>
        <w:rPr>
          <w:spacing w:val="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2"/>
        </w:rPr>
        <w:t>o</w:t>
      </w:r>
      <w:r>
        <w:t>l</w:t>
      </w:r>
      <w:r>
        <w:rPr>
          <w:spacing w:val="19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1"/>
        </w:rPr>
        <w:t>b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20"/>
        </w:rPr>
        <w:t xml:space="preserve"> </w:t>
      </w:r>
      <w:r>
        <w:t>(</w:t>
      </w:r>
      <w:r>
        <w:rPr>
          <w:spacing w:val="4"/>
        </w:rPr>
        <w:t>d</w:t>
      </w:r>
      <w:r>
        <w:rPr>
          <w:spacing w:val="-1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rPr>
          <w:spacing w:val="1"/>
        </w:rPr>
        <w:t>s</w:t>
      </w:r>
      <w:r>
        <w:t>)</w:t>
      </w:r>
      <w:r>
        <w:rPr>
          <w:spacing w:val="21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1"/>
        </w:rPr>
        <w:t>co</w:t>
      </w:r>
      <w:r>
        <w:rPr>
          <w:spacing w:val="4"/>
        </w:rPr>
        <w:t>n</w:t>
      </w:r>
      <w:r>
        <w:rPr>
          <w:spacing w:val="-2"/>
        </w:rPr>
        <w:t>t</w:t>
      </w:r>
      <w:r>
        <w:t>r</w:t>
      </w:r>
      <w:r>
        <w:rPr>
          <w:spacing w:val="4"/>
        </w:rPr>
        <w:t>o</w:t>
      </w:r>
      <w:r>
        <w:rPr>
          <w:spacing w:val="-2"/>
        </w:rPr>
        <w:t>l</w:t>
      </w:r>
      <w:r>
        <w:t>l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d</w:t>
      </w:r>
      <w:r>
        <w:rPr>
          <w:spacing w:val="1"/>
          <w:w w:val="103"/>
        </w:rPr>
        <w:t>u</w:t>
      </w:r>
      <w:r>
        <w:rPr>
          <w:spacing w:val="-1"/>
          <w:w w:val="104"/>
        </w:rPr>
        <w:t>c</w:t>
      </w:r>
      <w:r>
        <w:rPr>
          <w:w w:val="104"/>
        </w:rPr>
        <w:t>ti</w:t>
      </w:r>
      <w:r>
        <w:rPr>
          <w:spacing w:val="1"/>
          <w:w w:val="103"/>
        </w:rPr>
        <w:t>on</w:t>
      </w:r>
      <w:r>
        <w:rPr>
          <w:w w:val="104"/>
        </w:rPr>
        <w:t>/</w:t>
      </w:r>
      <w:r>
        <w:rPr>
          <w:spacing w:val="-2"/>
          <w:w w:val="104"/>
        </w:rPr>
        <w:t>t</w:t>
      </w:r>
      <w:r>
        <w:rPr>
          <w:spacing w:val="1"/>
          <w:w w:val="104"/>
        </w:rPr>
        <w:t>es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n</w:t>
      </w:r>
      <w:r>
        <w:rPr>
          <w:w w:val="103"/>
        </w:rPr>
        <w:t xml:space="preserve">g </w:t>
      </w:r>
      <w:r>
        <w:rPr>
          <w:spacing w:val="1"/>
        </w:rPr>
        <w:t>env</w:t>
      </w:r>
      <w:r>
        <w:rPr>
          <w:spacing w:val="-2"/>
        </w:rPr>
        <w:t>i</w:t>
      </w:r>
      <w:r>
        <w:t>r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rPr>
          <w:spacing w:val="4"/>
        </w:rPr>
        <w:t>o</w:t>
      </w:r>
      <w:r>
        <w:rPr>
          <w:spacing w:val="-3"/>
        </w:rPr>
        <w:t>t</w:t>
      </w:r>
      <w:r>
        <w:t>h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1"/>
        </w:rPr>
        <w:t>duc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1"/>
        </w:rPr>
        <w:t>me</w:t>
      </w:r>
      <w:r>
        <w:rPr>
          <w:spacing w:val="2"/>
        </w:rPr>
        <w:t>n</w:t>
      </w:r>
      <w:r>
        <w:t>t</w:t>
      </w:r>
      <w:r>
        <w:rPr>
          <w:spacing w:val="41"/>
        </w:rPr>
        <w:t xml:space="preserve"> </w:t>
      </w:r>
      <w:r>
        <w:rPr>
          <w:spacing w:val="1"/>
          <w:w w:val="103"/>
        </w:rPr>
        <w:t>s</w:t>
      </w:r>
      <w:r>
        <w:rPr>
          <w:spacing w:val="-3"/>
          <w:w w:val="103"/>
        </w:rPr>
        <w:t>y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m</w:t>
      </w:r>
      <w:r>
        <w:rPr>
          <w:spacing w:val="1"/>
          <w:w w:val="103"/>
        </w:rPr>
        <w:t>s.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ind w:left="832"/>
      </w:pPr>
      <w:r>
        <w:rPr>
          <w:spacing w:val="-3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h</w:t>
      </w:r>
      <w:r>
        <w:rPr>
          <w:spacing w:val="-3"/>
        </w:rPr>
        <w:t>t</w:t>
      </w:r>
      <w:r>
        <w:t>ly</w:t>
      </w:r>
      <w:r>
        <w:rPr>
          <w:spacing w:val="19"/>
        </w:rPr>
        <w:t xml:space="preserve"> </w:t>
      </w:r>
      <w:r>
        <w:rPr>
          <w:spacing w:val="1"/>
        </w:rPr>
        <w:t>ba</w:t>
      </w:r>
      <w:r>
        <w:rPr>
          <w:spacing w:val="-1"/>
        </w:rPr>
        <w:t>c</w:t>
      </w:r>
      <w:r>
        <w:rPr>
          <w:spacing w:val="1"/>
        </w:rPr>
        <w:t>kup</w:t>
      </w:r>
      <w:r>
        <w:t>/r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1"/>
        </w:rPr>
        <w:t>ov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45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1"/>
          <w:w w:val="103"/>
        </w:rPr>
        <w:t>o</w:t>
      </w:r>
      <w:r>
        <w:rPr>
          <w:spacing w:val="1"/>
          <w:w w:val="104"/>
        </w:rPr>
        <w:t>ce</w:t>
      </w:r>
      <w:r>
        <w:rPr>
          <w:spacing w:val="-2"/>
          <w:w w:val="104"/>
        </w:rPr>
        <w:t>s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4     </w:t>
      </w:r>
      <w:r>
        <w:rPr>
          <w:rFonts w:ascii="Arial" w:eastAsia="Arial" w:hAnsi="Arial" w:cs="Arial"/>
          <w:b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sz w:val="26"/>
          <w:szCs w:val="26"/>
        </w:rPr>
        <w:t>S</w:t>
      </w:r>
      <w:r>
        <w:rPr>
          <w:rFonts w:ascii="Arial" w:eastAsia="Arial" w:hAnsi="Arial" w:cs="Arial"/>
          <w:b/>
          <w:spacing w:val="-5"/>
          <w:sz w:val="26"/>
          <w:szCs w:val="26"/>
        </w:rPr>
        <w:t>T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F</w:t>
      </w:r>
      <w:r>
        <w:rPr>
          <w:rFonts w:ascii="Arial" w:eastAsia="Arial" w:hAnsi="Arial" w:cs="Arial"/>
          <w:b/>
          <w:spacing w:val="-3"/>
          <w:sz w:val="26"/>
          <w:szCs w:val="26"/>
        </w:rPr>
        <w:t>F</w:t>
      </w:r>
      <w:r>
        <w:rPr>
          <w:rFonts w:ascii="Arial" w:eastAsia="Arial" w:hAnsi="Arial" w:cs="Arial"/>
          <w:b/>
          <w:spacing w:val="1"/>
          <w:sz w:val="26"/>
          <w:szCs w:val="26"/>
        </w:rPr>
        <w:t>IN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4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3"/>
          <w:sz w:val="26"/>
          <w:szCs w:val="26"/>
        </w:rPr>
        <w:t>T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ED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75" w:line="246" w:lineRule="auto"/>
        <w:ind w:left="832" w:right="235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pre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rred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wi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me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ter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pro</w:t>
      </w:r>
      <w:r>
        <w:rPr>
          <w:spacing w:val="2"/>
          <w:w w:val="102"/>
          <w:sz w:val="22"/>
          <w:szCs w:val="22"/>
        </w:rPr>
        <w:t>j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c</w:t>
      </w:r>
      <w:r>
        <w:rPr>
          <w:w w:val="103"/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ste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/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ntegrat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ept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nce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esting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ec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w</w:t>
      </w:r>
      <w:r>
        <w:rPr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l </w:t>
      </w:r>
      <w:r>
        <w:rPr>
          <w:sz w:val="22"/>
          <w:szCs w:val="22"/>
        </w:rPr>
        <w:t>re</w:t>
      </w:r>
      <w:r>
        <w:rPr>
          <w:spacing w:val="2"/>
          <w:sz w:val="22"/>
          <w:szCs w:val="22"/>
        </w:rPr>
        <w:t>q</w:t>
      </w:r>
      <w:r>
        <w:rPr>
          <w:sz w:val="22"/>
          <w:szCs w:val="22"/>
        </w:rPr>
        <w:t>uire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assi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person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ime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nning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rt</w:t>
      </w:r>
      <w:r>
        <w:rPr>
          <w:spacing w:val="2"/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ip</w:t>
      </w:r>
      <w:r>
        <w:rPr>
          <w:spacing w:val="3"/>
          <w:w w:val="102"/>
          <w:sz w:val="22"/>
          <w:szCs w:val="22"/>
        </w:rPr>
        <w:t>a</w:t>
      </w:r>
      <w:r>
        <w:rPr>
          <w:w w:val="103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e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reviews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tc</w:t>
      </w:r>
      <w:r>
        <w:rPr>
          <w:spacing w:val="1"/>
          <w:sz w:val="22"/>
          <w:szCs w:val="22"/>
        </w:rPr>
        <w:t>..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</w:t>
      </w:r>
      <w:proofErr w:type="gramEnd"/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appro</w:t>
      </w:r>
      <w:r>
        <w:rPr>
          <w:spacing w:val="2"/>
          <w:sz w:val="22"/>
          <w:szCs w:val="22"/>
        </w:rPr>
        <w:t>x</w:t>
      </w:r>
      <w:r>
        <w:rPr>
          <w:sz w:val="22"/>
          <w:szCs w:val="22"/>
        </w:rPr>
        <w:t>im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our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onths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into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wou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be </w:t>
      </w:r>
      <w:r>
        <w:rPr>
          <w:sz w:val="22"/>
          <w:szCs w:val="22"/>
        </w:rPr>
        <w:t>assi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rate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person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lab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3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r/</w:t>
      </w:r>
      <w:r>
        <w:rPr>
          <w:spacing w:val="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st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z w:val="22"/>
          <w:szCs w:val="22"/>
        </w:rPr>
        <w:t>ume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ro</w:t>
      </w:r>
      <w:r>
        <w:rPr>
          <w:spacing w:val="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spacing w:line="250" w:lineRule="auto"/>
        <w:ind w:left="832" w:right="313"/>
      </w:pPr>
      <w:r>
        <w:rPr>
          <w:spacing w:val="-2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1"/>
        </w:rPr>
        <w:t>d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ov</w:t>
      </w:r>
      <w:r>
        <w:rPr>
          <w:spacing w:val="-3"/>
        </w:rPr>
        <w:t>i</w:t>
      </w:r>
      <w:r>
        <w:rPr>
          <w:spacing w:val="4"/>
        </w:rPr>
        <w:t>d</w:t>
      </w:r>
      <w:r>
        <w:t>e</w:t>
      </w:r>
      <w:r>
        <w:rPr>
          <w:spacing w:val="22"/>
        </w:rPr>
        <w:t xml:space="preserve"> 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2"/>
        </w:rPr>
        <w:t>p</w:t>
      </w:r>
      <w:r>
        <w:rPr>
          <w:spacing w:val="-3"/>
        </w:rPr>
        <w:t>l</w:t>
      </w:r>
      <w:r>
        <w:rPr>
          <w:spacing w:val="1"/>
        </w:rPr>
        <w:t>e</w:t>
      </w:r>
      <w:r>
        <w:t>te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4"/>
        </w:rPr>
        <w:t>p</w:t>
      </w:r>
      <w:r>
        <w:rPr>
          <w:spacing w:val="-1"/>
        </w:rPr>
        <w:t>e</w:t>
      </w:r>
      <w:r>
        <w:t>r</w:t>
      </w:r>
      <w:r>
        <w:rPr>
          <w:spacing w:val="2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rPr>
          <w:spacing w:val="-3"/>
        </w:rPr>
        <w:t>l</w:t>
      </w:r>
      <w:r>
        <w:t>l</w:t>
      </w:r>
      <w:r>
        <w:rPr>
          <w:spacing w:val="1"/>
        </w:rPr>
        <w:t>ow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ne</w:t>
      </w:r>
      <w:r>
        <w:rPr>
          <w:spacing w:val="-1"/>
        </w:rPr>
        <w:t>e</w:t>
      </w:r>
      <w:r>
        <w:t>d</w:t>
      </w:r>
      <w:r>
        <w:rPr>
          <w:spacing w:val="1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add</w:t>
      </w:r>
      <w:r>
        <w:t>r</w:t>
      </w:r>
      <w:r>
        <w:rPr>
          <w:spacing w:val="1"/>
        </w:rPr>
        <w:t>ess</w:t>
      </w:r>
      <w:r>
        <w:rPr>
          <w:spacing w:val="-1"/>
        </w:rPr>
        <w:t>e</w:t>
      </w:r>
      <w:r>
        <w:t>d</w:t>
      </w:r>
      <w:r>
        <w:rPr>
          <w:spacing w:val="32"/>
        </w:rPr>
        <w:t xml:space="preserve"> </w:t>
      </w:r>
      <w:r>
        <w:rPr>
          <w:w w:val="104"/>
        </w:rPr>
        <w:t>i</w:t>
      </w:r>
      <w:r>
        <w:rPr>
          <w:w w:val="103"/>
        </w:rPr>
        <w:t xml:space="preserve">n 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>m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  <w:w w:val="104"/>
        </w:rPr>
        <w:t>t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>i</w:t>
      </w:r>
      <w:r>
        <w:rPr>
          <w:spacing w:val="1"/>
          <w:w w:val="104"/>
        </w:rPr>
        <w:t>n</w:t>
      </w:r>
      <w:r>
        <w:rPr>
          <w:w w:val="104"/>
        </w:rPr>
        <w:t>i</w:t>
      </w:r>
      <w:r>
        <w:rPr>
          <w:spacing w:val="1"/>
          <w:w w:val="104"/>
        </w:rPr>
        <w:t>n</w:t>
      </w:r>
      <w:r>
        <w:rPr>
          <w:spacing w:val="-3"/>
          <w:w w:val="103"/>
        </w:rPr>
        <w:t>g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4"/>
          <w:szCs w:val="14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108" w:hanging="677"/>
        <w:jc w:val="both"/>
      </w:pPr>
      <w:r>
        <w:rPr>
          <w:spacing w:val="1"/>
        </w:rPr>
        <w:t>A</w:t>
      </w:r>
      <w:r>
        <w:t>.</w:t>
      </w:r>
      <w:r>
        <w:rPr>
          <w:spacing w:val="-44"/>
        </w:rPr>
        <w:t xml:space="preserve"> </w:t>
      </w:r>
      <w:r>
        <w:tab/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1"/>
        </w:rPr>
        <w:t>e</w:t>
      </w:r>
      <w:r>
        <w:t>rs</w:t>
      </w:r>
      <w:r>
        <w:rPr>
          <w:spacing w:val="33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rPr>
          <w:spacing w:val="-3"/>
        </w:rPr>
        <w:t>t</w:t>
      </w:r>
      <w:r>
        <w:rPr>
          <w:spacing w:val="1"/>
        </w:rPr>
        <w:t>e</w:t>
      </w:r>
      <w:r>
        <w:t>r(</w:t>
      </w:r>
      <w:r>
        <w:rPr>
          <w:spacing w:val="1"/>
        </w:rPr>
        <w:t>s</w:t>
      </w:r>
      <w:r>
        <w:t>)</w:t>
      </w:r>
      <w:r>
        <w:rPr>
          <w:spacing w:val="25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ne</w:t>
      </w:r>
      <w:r>
        <w:rPr>
          <w:spacing w:val="-1"/>
        </w:rPr>
        <w:t>e</w:t>
      </w:r>
      <w:r>
        <w:t>d</w:t>
      </w:r>
      <w:r>
        <w:rPr>
          <w:spacing w:val="1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5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1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ba</w:t>
      </w:r>
      <w:r>
        <w:rPr>
          <w:spacing w:val="-2"/>
        </w:rPr>
        <w:t>s</w:t>
      </w:r>
      <w:r>
        <w:t>ic</w:t>
      </w:r>
      <w:r>
        <w:rPr>
          <w:spacing w:val="13"/>
        </w:rPr>
        <w:t xml:space="preserve"> 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1"/>
        </w:rPr>
        <w:t>n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6"/>
        </w:rPr>
        <w:t xml:space="preserve"> </w:t>
      </w:r>
      <w:r>
        <w:rPr>
          <w:w w:val="104"/>
        </w:rPr>
        <w:t>E</w:t>
      </w:r>
      <w:r>
        <w:rPr>
          <w:spacing w:val="1"/>
          <w:w w:val="103"/>
        </w:rPr>
        <w:t>D</w:t>
      </w:r>
      <w:r>
        <w:rPr>
          <w:w w:val="103"/>
        </w:rPr>
        <w:t xml:space="preserve">I </w:t>
      </w:r>
      <w:r>
        <w:t>i</w:t>
      </w:r>
      <w:r>
        <w:rPr>
          <w:spacing w:val="2"/>
        </w:rPr>
        <w:t>n</w:t>
      </w:r>
      <w:r>
        <w:t>t</w:t>
      </w:r>
      <w:r>
        <w:rPr>
          <w:spacing w:val="-1"/>
        </w:rPr>
        <w:t>e</w:t>
      </w:r>
      <w:r>
        <w:rPr>
          <w:spacing w:val="3"/>
        </w:rPr>
        <w:t>r</w:t>
      </w:r>
      <w:r>
        <w:t>f</w:t>
      </w:r>
      <w:r>
        <w:rPr>
          <w:spacing w:val="-1"/>
        </w:rPr>
        <w:t>a</w:t>
      </w:r>
      <w:r>
        <w:rPr>
          <w:spacing w:val="1"/>
        </w:rPr>
        <w:t>ce</w:t>
      </w:r>
      <w:r>
        <w:t>.</w:t>
      </w:r>
      <w:r>
        <w:rPr>
          <w:spacing w:val="21"/>
        </w:rPr>
        <w:t xml:space="preserve"> </w:t>
      </w:r>
      <w:r>
        <w:t>Pri</w:t>
      </w:r>
      <w:r>
        <w:rPr>
          <w:spacing w:val="2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>na</w:t>
      </w:r>
      <w:r>
        <w:t>l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cep</w:t>
      </w:r>
      <w:r>
        <w:rPr>
          <w:spacing w:val="-3"/>
        </w:rPr>
        <w:t>t</w:t>
      </w:r>
      <w:r>
        <w:rPr>
          <w:spacing w:val="1"/>
        </w:rPr>
        <w:t>anc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o</w:t>
      </w:r>
      <w:r>
        <w:t>f t</w:t>
      </w:r>
      <w:r>
        <w:rPr>
          <w:spacing w:val="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j</w:t>
      </w:r>
      <w:r>
        <w:rPr>
          <w:spacing w:val="1"/>
        </w:rPr>
        <w:t>ec</w:t>
      </w:r>
      <w:r>
        <w:t>t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ope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ff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6"/>
        </w:rPr>
        <w:t xml:space="preserve"> </w:t>
      </w:r>
      <w:r>
        <w:rPr>
          <w:spacing w:val="3"/>
          <w:w w:val="103"/>
        </w:rPr>
        <w:t>r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q</w:t>
      </w:r>
      <w:r>
        <w:rPr>
          <w:spacing w:val="2"/>
          <w:w w:val="103"/>
        </w:rPr>
        <w:t>u</w:t>
      </w:r>
      <w:r>
        <w:rPr>
          <w:spacing w:val="-3"/>
          <w:w w:val="104"/>
        </w:rPr>
        <w:t>i</w:t>
      </w:r>
      <w:r>
        <w:rPr>
          <w:spacing w:val="3"/>
          <w:w w:val="103"/>
        </w:rPr>
        <w:t>r</w:t>
      </w:r>
      <w:r>
        <w:rPr>
          <w:w w:val="104"/>
        </w:rPr>
        <w:t xml:space="preserve">e </w:t>
      </w:r>
      <w:r>
        <w:rPr>
          <w:spacing w:val="1"/>
        </w:rPr>
        <w:t>co</w:t>
      </w:r>
      <w:r>
        <w:rPr>
          <w:spacing w:val="-1"/>
        </w:rPr>
        <w:t>m</w:t>
      </w:r>
      <w:r>
        <w:rPr>
          <w:spacing w:val="2"/>
        </w:rPr>
        <w:t>p</w:t>
      </w:r>
      <w: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t>e</w:t>
      </w:r>
      <w:r>
        <w:rPr>
          <w:spacing w:val="30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3"/>
        </w:rPr>
        <w:t>i</w:t>
      </w:r>
      <w:r>
        <w:rPr>
          <w:spacing w:val="1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E</w:t>
      </w:r>
      <w:r>
        <w:rPr>
          <w:spacing w:val="1"/>
        </w:rPr>
        <w:t>D</w:t>
      </w:r>
      <w:r>
        <w:t>I</w:t>
      </w:r>
      <w:r>
        <w:rPr>
          <w:spacing w:val="13"/>
        </w:rPr>
        <w:t xml:space="preserve"> </w:t>
      </w:r>
      <w:proofErr w:type="gramStart"/>
      <w:r>
        <w:rPr>
          <w:spacing w:val="1"/>
        </w:rPr>
        <w:t>co</w:t>
      </w:r>
      <w:r>
        <w:rPr>
          <w:spacing w:val="-1"/>
        </w:rPr>
        <w:t>mm</w:t>
      </w:r>
      <w:r>
        <w:rPr>
          <w:spacing w:val="1"/>
        </w:rPr>
        <w:t>un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4"/>
        </w:rPr>
        <w:t>o</w:t>
      </w:r>
      <w:r>
        <w:rPr>
          <w:spacing w:val="2"/>
        </w:rPr>
        <w:t>n</w:t>
      </w:r>
      <w:r>
        <w:t xml:space="preserve">s </w:t>
      </w:r>
      <w:r>
        <w:rPr>
          <w:spacing w:val="3"/>
        </w:rPr>
        <w:t xml:space="preserve"> 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4"/>
        </w:rPr>
        <w:t>oc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ss</w:t>
      </w:r>
      <w:proofErr w:type="gramEnd"/>
      <w:r>
        <w:rPr>
          <w:spacing w:val="1"/>
          <w:w w:val="103"/>
        </w:rPr>
        <w:t>.</w:t>
      </w:r>
    </w:p>
    <w:p w:rsidR="007C6326" w:rsidRDefault="00F406C1">
      <w:pPr>
        <w:spacing w:before="28" w:line="380" w:lineRule="exact"/>
        <w:ind w:left="832" w:right="387"/>
      </w:pPr>
      <w:r>
        <w:rPr>
          <w:spacing w:val="1"/>
        </w:rPr>
        <w:t>B</w:t>
      </w:r>
      <w:r>
        <w:t xml:space="preserve">.        </w:t>
      </w:r>
      <w:r>
        <w:rPr>
          <w:spacing w:val="4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rPr>
          <w:spacing w:val="2"/>
        </w:rPr>
        <w:t>d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4"/>
        </w:rPr>
        <w:t>o</w:t>
      </w:r>
      <w:r>
        <w:t>n</w:t>
      </w:r>
      <w:r>
        <w:rPr>
          <w:spacing w:val="46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1"/>
        </w:rPr>
        <w:t>af</w:t>
      </w:r>
      <w:r>
        <w:t>f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1"/>
        </w:rPr>
        <w:t>re</w:t>
      </w:r>
      <w:r>
        <w:rPr>
          <w:spacing w:val="2"/>
        </w:rPr>
        <w:t>qu</w:t>
      </w:r>
      <w:r>
        <w:t>i</w:t>
      </w:r>
      <w:r>
        <w:rPr>
          <w:spacing w:val="1"/>
        </w:rPr>
        <w:t>r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tra</w:t>
      </w:r>
      <w:r>
        <w:rPr>
          <w:spacing w:val="-2"/>
        </w:rPr>
        <w:t>i</w:t>
      </w:r>
      <w:r>
        <w:rPr>
          <w:spacing w:val="2"/>
        </w:rPr>
        <w:t>n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t>w</w:t>
      </w:r>
      <w:r>
        <w:rPr>
          <w:spacing w:val="15"/>
        </w:rPr>
        <w:t xml:space="preserve"> </w:t>
      </w:r>
      <w:r>
        <w:rPr>
          <w:spacing w:val="1"/>
        </w:rPr>
        <w:t>scr</w:t>
      </w:r>
      <w:r>
        <w:rPr>
          <w:spacing w:val="-1"/>
        </w:rPr>
        <w:t>e</w:t>
      </w:r>
      <w:r>
        <w:rPr>
          <w:spacing w:val="1"/>
        </w:rPr>
        <w:t>e</w:t>
      </w:r>
      <w:r>
        <w:rPr>
          <w:spacing w:val="2"/>
        </w:rPr>
        <w:t>n</w:t>
      </w:r>
      <w:r>
        <w:t>s</w:t>
      </w:r>
      <w:r>
        <w:rPr>
          <w:spacing w:val="27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d</w:t>
      </w:r>
      <w:r>
        <w:rPr>
          <w:spacing w:val="15"/>
        </w:rPr>
        <w:t xml:space="preserve"> </w:t>
      </w:r>
      <w:r>
        <w:rPr>
          <w:spacing w:val="1"/>
          <w:w w:val="104"/>
        </w:rPr>
        <w:t>r</w:t>
      </w:r>
      <w:r>
        <w:rPr>
          <w:spacing w:val="-1"/>
          <w:w w:val="104"/>
        </w:rPr>
        <w:t>e</w:t>
      </w:r>
      <w:r>
        <w:rPr>
          <w:spacing w:val="4"/>
          <w:w w:val="103"/>
        </w:rPr>
        <w:t>p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 xml:space="preserve">rts. </w:t>
      </w:r>
      <w:r>
        <w:rPr>
          <w:spacing w:val="1"/>
        </w:rPr>
        <w:t>C</w:t>
      </w:r>
      <w:r>
        <w:t xml:space="preserve">.        </w:t>
      </w:r>
      <w:r>
        <w:rPr>
          <w:spacing w:val="43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ea</w:t>
      </w:r>
      <w:r>
        <w:rPr>
          <w:spacing w:val="-2"/>
        </w:rPr>
        <w:t>s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on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1"/>
        </w:rPr>
        <w:t>e</w:t>
      </w:r>
      <w:r>
        <w:t>r</w:t>
      </w:r>
      <w:r>
        <w:rPr>
          <w:spacing w:val="-1"/>
        </w:rPr>
        <w:t>a</w:t>
      </w:r>
      <w:r>
        <w:t>ti</w:t>
      </w:r>
      <w:r>
        <w:rPr>
          <w:spacing w:val="1"/>
        </w:rPr>
        <w:t>on</w:t>
      </w:r>
      <w:r>
        <w:t>s</w:t>
      </w:r>
      <w:r>
        <w:rPr>
          <w:spacing w:val="33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1"/>
        </w:rPr>
        <w:t>a</w:t>
      </w:r>
      <w:r>
        <w:t>ff</w:t>
      </w:r>
      <w:r>
        <w:rPr>
          <w:spacing w:val="16"/>
        </w:rPr>
        <w:t xml:space="preserve"> </w:t>
      </w:r>
      <w:r>
        <w:rPr>
          <w:spacing w:val="-1"/>
        </w:rPr>
        <w:t>mem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ne</w:t>
      </w:r>
      <w:r>
        <w:rPr>
          <w:spacing w:val="-1"/>
        </w:rPr>
        <w:t>e</w:t>
      </w:r>
      <w:r>
        <w:rPr>
          <w:spacing w:val="2"/>
        </w:rPr>
        <w:t>d</w:t>
      </w:r>
      <w:r>
        <w:t>s</w:t>
      </w:r>
      <w:r>
        <w:rPr>
          <w:spacing w:val="2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tr</w:t>
      </w:r>
      <w:r>
        <w:rPr>
          <w:spacing w:val="-1"/>
        </w:rPr>
        <w:t>a</w:t>
      </w:r>
      <w:r>
        <w:t>i</w:t>
      </w:r>
      <w:r>
        <w:rPr>
          <w:spacing w:val="1"/>
        </w:rPr>
        <w:t>ne</w:t>
      </w:r>
      <w:r>
        <w:t>d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  <w:w w:val="104"/>
        </w:rPr>
        <w:t>t</w:t>
      </w:r>
      <w:r>
        <w:rPr>
          <w:spacing w:val="4"/>
          <w:w w:val="103"/>
        </w:rPr>
        <w:t>h</w:t>
      </w:r>
      <w:r>
        <w:rPr>
          <w:w w:val="104"/>
        </w:rPr>
        <w:t>e</w:t>
      </w:r>
    </w:p>
    <w:p w:rsidR="007C6326" w:rsidRDefault="00F406C1">
      <w:pPr>
        <w:spacing w:line="200" w:lineRule="exact"/>
        <w:ind w:left="1509"/>
      </w:pPr>
      <w:proofErr w:type="gramStart"/>
      <w:r>
        <w:t>i</w:t>
      </w:r>
      <w:r>
        <w:rPr>
          <w:spacing w:val="2"/>
        </w:rPr>
        <w:t>n</w:t>
      </w:r>
      <w:r>
        <w:rPr>
          <w:spacing w:val="1"/>
        </w:rPr>
        <w:t>s</w:t>
      </w:r>
      <w:r>
        <w:t>t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proofErr w:type="gramEnd"/>
      <w:r>
        <w:rPr>
          <w:spacing w:val="37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con</w:t>
      </w:r>
      <w:r>
        <w:t>tr</w:t>
      </w:r>
      <w:r>
        <w:rPr>
          <w:spacing w:val="2"/>
        </w:rPr>
        <w:t>o</w:t>
      </w:r>
      <w:r>
        <w:t>l</w:t>
      </w:r>
      <w:r>
        <w:rPr>
          <w:spacing w:val="2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rPr>
          <w:spacing w:val="1"/>
        </w:rPr>
        <w:t>se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t>ri</w:t>
      </w:r>
      <w:r>
        <w:rPr>
          <w:spacing w:val="1"/>
        </w:rPr>
        <w:t>bu</w:t>
      </w:r>
      <w:r>
        <w:t>t</w:t>
      </w:r>
      <w:r>
        <w:rPr>
          <w:spacing w:val="1"/>
        </w:rPr>
        <w:t>o</w:t>
      </w:r>
      <w:r>
        <w:t>rs</w:t>
      </w:r>
      <w:r>
        <w:rPr>
          <w:spacing w:val="37"/>
        </w:rPr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12"/>
        </w:rPr>
        <w:t xml:space="preserve"> </w:t>
      </w:r>
      <w:r>
        <w:rPr>
          <w:spacing w:val="1"/>
        </w:rPr>
        <w:t>pa</w:t>
      </w:r>
      <w:r>
        <w:rPr>
          <w:spacing w:val="-1"/>
        </w:rPr>
        <w:t>ck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.</w:t>
      </w:r>
      <w:r>
        <w:rPr>
          <w:spacing w:val="2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1"/>
          <w:w w:val="103"/>
        </w:rPr>
        <w:t>d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s</w:t>
      </w:r>
      <w:r>
        <w:rPr>
          <w:w w:val="104"/>
        </w:rPr>
        <w:t>tri</w:t>
      </w:r>
      <w:r>
        <w:rPr>
          <w:spacing w:val="1"/>
          <w:w w:val="104"/>
        </w:rPr>
        <w:t>b</w:t>
      </w:r>
      <w:r>
        <w:rPr>
          <w:spacing w:val="1"/>
          <w:w w:val="103"/>
        </w:rPr>
        <w:t>u</w:t>
      </w:r>
      <w:r>
        <w:rPr>
          <w:w w:val="104"/>
        </w:rPr>
        <w:t>t</w:t>
      </w:r>
      <w:r>
        <w:rPr>
          <w:spacing w:val="1"/>
          <w:w w:val="104"/>
        </w:rPr>
        <w:t>o</w:t>
      </w:r>
      <w:r>
        <w:rPr>
          <w:w w:val="103"/>
        </w:rPr>
        <w:t>r</w:t>
      </w:r>
      <w:r>
        <w:rPr>
          <w:w w:val="104"/>
        </w:rPr>
        <w:t>s</w:t>
      </w:r>
    </w:p>
    <w:p w:rsidR="007C6326" w:rsidRDefault="00F406C1">
      <w:pPr>
        <w:spacing w:before="10" w:line="247" w:lineRule="auto"/>
        <w:ind w:left="1509" w:right="387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proofErr w:type="gramStart"/>
      <w:r>
        <w:rPr>
          <w:spacing w:val="4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s</w:t>
      </w:r>
      <w:r>
        <w:rPr>
          <w:spacing w:val="4"/>
        </w:rPr>
        <w:t>o</w:t>
      </w:r>
      <w:r>
        <w:rPr>
          <w:spacing w:val="1"/>
        </w:rPr>
        <w:t>nne</w:t>
      </w:r>
      <w:r>
        <w:t>l</w:t>
      </w:r>
      <w:proofErr w:type="gramEnd"/>
      <w:r>
        <w:rPr>
          <w:spacing w:val="2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t>i</w:t>
      </w:r>
      <w:r>
        <w:rPr>
          <w:spacing w:val="1"/>
        </w:rPr>
        <w:t>ne</w:t>
      </w:r>
      <w:r>
        <w:t>d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1"/>
        </w:rPr>
        <w:t>bas</w:t>
      </w:r>
      <w:r>
        <w:rPr>
          <w:spacing w:val="-1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1"/>
        </w:rPr>
        <w:t>pac</w:t>
      </w:r>
      <w:r>
        <w:rPr>
          <w:spacing w:val="-1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2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-3"/>
        </w:rPr>
        <w:t>i</w:t>
      </w:r>
      <w:r>
        <w:t>ts</w:t>
      </w:r>
      <w:r>
        <w:rPr>
          <w:spacing w:val="12"/>
        </w:rPr>
        <w:t xml:space="preserve"> </w:t>
      </w:r>
      <w:r>
        <w:rPr>
          <w:spacing w:val="1"/>
          <w:w w:val="103"/>
        </w:rPr>
        <w:t>op</w:t>
      </w:r>
      <w:r>
        <w:rPr>
          <w:spacing w:val="1"/>
          <w:w w:val="104"/>
        </w:rPr>
        <w:t>e</w:t>
      </w:r>
      <w:r>
        <w:rPr>
          <w:w w:val="103"/>
        </w:rPr>
        <w:t>r</w:t>
      </w:r>
      <w:r>
        <w:rPr>
          <w:spacing w:val="-1"/>
          <w:w w:val="104"/>
        </w:rPr>
        <w:t>a</w:t>
      </w:r>
      <w:r>
        <w:rPr>
          <w:w w:val="104"/>
        </w:rPr>
        <w:t>ti</w:t>
      </w:r>
      <w:r>
        <w:rPr>
          <w:spacing w:val="1"/>
          <w:w w:val="103"/>
        </w:rPr>
        <w:t>on</w:t>
      </w:r>
      <w:r>
        <w:rPr>
          <w:spacing w:val="1"/>
          <w:w w:val="104"/>
        </w:rPr>
        <w:t>a</w:t>
      </w:r>
      <w:r>
        <w:rPr>
          <w:w w:val="104"/>
        </w:rPr>
        <w:t xml:space="preserve">l </w:t>
      </w:r>
      <w:r>
        <w:rPr>
          <w:spacing w:val="1"/>
          <w:w w:val="104"/>
        </w:rPr>
        <w:t>chara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1"/>
          <w:w w:val="104"/>
        </w:rPr>
        <w:t>er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s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1"/>
          <w:w w:val="104"/>
        </w:rPr>
        <w:t>c</w:t>
      </w:r>
      <w:r>
        <w:rPr>
          <w:spacing w:val="1"/>
          <w:w w:val="103"/>
        </w:rPr>
        <w:t>s.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28" style="position:absolute;left:0;text-align:left;margin-left:92.3pt;margin-top:1.15pt;width:427.8pt;height:0;z-index:-251651584;mso-position-horizontal-relative:page" coordorigin="1846,23" coordsize="8556,0">
            <v:shape id="_x0000_s1029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17" w:line="260" w:lineRule="exact"/>
        <w:rPr>
          <w:sz w:val="26"/>
          <w:szCs w:val="26"/>
        </w:rPr>
      </w:pPr>
    </w:p>
    <w:p w:rsidR="007C6326" w:rsidRDefault="00F406C1">
      <w:pPr>
        <w:spacing w:before="19"/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5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SP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SI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B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7C6326">
      <w:pPr>
        <w:spacing w:line="200" w:lineRule="exact"/>
      </w:pPr>
    </w:p>
    <w:p w:rsidR="007C6326" w:rsidRDefault="007C6326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84"/>
        <w:gridCol w:w="678"/>
        <w:gridCol w:w="678"/>
        <w:gridCol w:w="746"/>
        <w:gridCol w:w="745"/>
        <w:gridCol w:w="814"/>
      </w:tblGrid>
      <w:tr w:rsidR="007C6326">
        <w:trPr>
          <w:trHeight w:hRule="exact" w:val="703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62"/>
              <w:rPr>
                <w:sz w:val="22"/>
                <w:szCs w:val="22"/>
              </w:rPr>
            </w:pPr>
            <w:r>
              <w:rPr>
                <w:spacing w:val="-1"/>
                <w:w w:val="102"/>
                <w:sz w:val="22"/>
                <w:szCs w:val="22"/>
              </w:rPr>
              <w:t>TM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69"/>
              <w:rPr>
                <w:sz w:val="22"/>
                <w:szCs w:val="22"/>
              </w:rPr>
            </w:pPr>
            <w:r>
              <w:rPr>
                <w:spacing w:val="-1"/>
                <w:w w:val="102"/>
                <w:sz w:val="22"/>
                <w:szCs w:val="22"/>
              </w:rPr>
              <w:t>PM</w:t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8" w:line="100" w:lineRule="exact"/>
              <w:rPr>
                <w:sz w:val="10"/>
                <w:szCs w:val="10"/>
              </w:rPr>
            </w:pPr>
          </w:p>
          <w:p w:rsidR="007C6326" w:rsidRDefault="00F406C1">
            <w:pPr>
              <w:ind w:left="177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D</w:t>
            </w:r>
            <w:r>
              <w:rPr>
                <w:spacing w:val="3"/>
                <w:w w:val="102"/>
                <w:sz w:val="22"/>
                <w:szCs w:val="22"/>
              </w:rPr>
              <w:t>e</w:t>
            </w:r>
            <w:r>
              <w:rPr>
                <w:w w:val="102"/>
                <w:sz w:val="22"/>
                <w:szCs w:val="22"/>
              </w:rPr>
              <w:t>v</w:t>
            </w:r>
          </w:p>
          <w:p w:rsidR="007C6326" w:rsidRDefault="00F406C1">
            <w:pPr>
              <w:spacing w:before="8"/>
              <w:ind w:left="105"/>
              <w:rPr>
                <w:sz w:val="22"/>
                <w:szCs w:val="22"/>
              </w:rPr>
            </w:pPr>
            <w:r>
              <w:rPr>
                <w:spacing w:val="1"/>
                <w:w w:val="102"/>
                <w:sz w:val="22"/>
                <w:szCs w:val="22"/>
              </w:rPr>
              <w:t>Team</w:t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before="8" w:line="100" w:lineRule="exact"/>
              <w:rPr>
                <w:sz w:val="10"/>
                <w:szCs w:val="10"/>
              </w:rPr>
            </w:pPr>
          </w:p>
          <w:p w:rsidR="007C6326" w:rsidRDefault="00F406C1">
            <w:pPr>
              <w:ind w:left="167"/>
              <w:rPr>
                <w:sz w:val="22"/>
                <w:szCs w:val="22"/>
              </w:rPr>
            </w:pPr>
            <w:r>
              <w:rPr>
                <w:spacing w:val="1"/>
                <w:w w:val="102"/>
                <w:sz w:val="22"/>
                <w:szCs w:val="22"/>
              </w:rPr>
              <w:t>Test</w:t>
            </w:r>
          </w:p>
          <w:p w:rsidR="007C6326" w:rsidRDefault="00F406C1">
            <w:pPr>
              <w:spacing w:before="8"/>
              <w:ind w:left="105"/>
              <w:rPr>
                <w:sz w:val="22"/>
                <w:szCs w:val="22"/>
              </w:rPr>
            </w:pPr>
            <w:r>
              <w:rPr>
                <w:spacing w:val="-1"/>
                <w:w w:val="102"/>
                <w:sz w:val="22"/>
                <w:szCs w:val="22"/>
              </w:rPr>
              <w:t>T</w:t>
            </w:r>
            <w:r>
              <w:rPr>
                <w:spacing w:val="3"/>
                <w:w w:val="102"/>
                <w:sz w:val="22"/>
                <w:szCs w:val="22"/>
              </w:rPr>
              <w:t>e</w:t>
            </w:r>
            <w:r>
              <w:rPr>
                <w:spacing w:val="1"/>
                <w:w w:val="102"/>
                <w:sz w:val="22"/>
                <w:szCs w:val="22"/>
              </w:rPr>
              <w:t>a</w:t>
            </w:r>
            <w:r>
              <w:rPr>
                <w:w w:val="102"/>
                <w:sz w:val="22"/>
                <w:szCs w:val="22"/>
              </w:rPr>
              <w:t>m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21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C</w:t>
            </w:r>
            <w:r>
              <w:rPr>
                <w:spacing w:val="2"/>
                <w:w w:val="102"/>
                <w:sz w:val="22"/>
                <w:szCs w:val="22"/>
              </w:rPr>
              <w:t>l</w:t>
            </w:r>
            <w:r>
              <w:rPr>
                <w:w w:val="102"/>
                <w:sz w:val="22"/>
                <w:szCs w:val="22"/>
              </w:rPr>
              <w:t>i</w:t>
            </w:r>
            <w:r>
              <w:rPr>
                <w:spacing w:val="3"/>
                <w:w w:val="102"/>
                <w:sz w:val="22"/>
                <w:szCs w:val="22"/>
              </w:rPr>
              <w:t>e</w:t>
            </w:r>
            <w:r>
              <w:rPr>
                <w:w w:val="102"/>
                <w:sz w:val="22"/>
                <w:szCs w:val="22"/>
              </w:rPr>
              <w:t>nt</w:t>
            </w:r>
          </w:p>
        </w:tc>
      </w:tr>
      <w:tr w:rsidR="007C6326">
        <w:trPr>
          <w:trHeight w:hRule="exact" w:val="440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cep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nce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ati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x</w:t>
            </w:r>
            <w:r>
              <w:rPr>
                <w:w w:val="104"/>
                <w:sz w:val="18"/>
                <w:szCs w:val="18"/>
              </w:rPr>
              <w:t>ecu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i</w:t>
            </w:r>
            <w:r>
              <w:rPr>
                <w:spacing w:val="-3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n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8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81" w:right="281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</w:tr>
      <w:tr w:rsidR="007C6326">
        <w:trPr>
          <w:trHeight w:hRule="exact" w:val="443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4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-7"/>
                <w:w w:val="104"/>
                <w:sz w:val="18"/>
                <w:szCs w:val="18"/>
              </w:rPr>
              <w:t>y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te</w:t>
            </w:r>
            <w:r>
              <w:rPr>
                <w:spacing w:val="-2"/>
                <w:w w:val="104"/>
                <w:sz w:val="18"/>
                <w:szCs w:val="18"/>
              </w:rPr>
              <w:t>m</w:t>
            </w:r>
            <w:r>
              <w:rPr>
                <w:spacing w:val="1"/>
                <w:w w:val="104"/>
                <w:sz w:val="18"/>
                <w:szCs w:val="18"/>
              </w:rPr>
              <w:t>/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spacing w:val="1"/>
                <w:w w:val="104"/>
                <w:sz w:val="18"/>
                <w:szCs w:val="18"/>
              </w:rPr>
              <w:t>n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g</w:t>
            </w:r>
            <w:r>
              <w:rPr>
                <w:spacing w:val="1"/>
                <w:w w:val="104"/>
                <w:sz w:val="18"/>
                <w:szCs w:val="18"/>
              </w:rPr>
              <w:t>rat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spacing w:val="-3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proofErr w:type="gramStart"/>
            <w:r>
              <w:rPr>
                <w:spacing w:val="-3"/>
                <w:sz w:val="18"/>
                <w:szCs w:val="18"/>
              </w:rPr>
              <w:t>Do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pacing w:val="-3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ti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proofErr w:type="gramEnd"/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Ex</w:t>
            </w:r>
            <w:r>
              <w:rPr>
                <w:spacing w:val="-2"/>
                <w:w w:val="104"/>
                <w:sz w:val="18"/>
                <w:szCs w:val="18"/>
              </w:rPr>
              <w:t>e</w:t>
            </w:r>
            <w:r>
              <w:rPr>
                <w:spacing w:val="1"/>
                <w:w w:val="104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.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7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2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x</w:t>
            </w:r>
            <w:r>
              <w:rPr>
                <w:w w:val="104"/>
                <w:sz w:val="18"/>
                <w:szCs w:val="18"/>
              </w:rPr>
              <w:t>ecu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i</w:t>
            </w:r>
            <w:r>
              <w:rPr>
                <w:spacing w:val="-5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n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7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0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-7"/>
                <w:sz w:val="18"/>
                <w:szCs w:val="18"/>
              </w:rPr>
              <w:t>y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R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5"/>
                <w:w w:val="104"/>
                <w:sz w:val="18"/>
                <w:szCs w:val="18"/>
              </w:rPr>
              <w:t>v</w:t>
            </w:r>
            <w:r>
              <w:rPr>
                <w:spacing w:val="1"/>
                <w:w w:val="104"/>
                <w:sz w:val="18"/>
                <w:szCs w:val="18"/>
              </w:rPr>
              <w:t>ie</w:t>
            </w:r>
            <w:r>
              <w:rPr>
                <w:spacing w:val="-4"/>
                <w:w w:val="104"/>
                <w:sz w:val="18"/>
                <w:szCs w:val="18"/>
              </w:rPr>
              <w:t>w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8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81" w:right="281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</w:tr>
      <w:tr w:rsidR="007C6326">
        <w:trPr>
          <w:trHeight w:hRule="exact" w:val="443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tai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R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3"/>
                <w:w w:val="104"/>
                <w:sz w:val="18"/>
                <w:szCs w:val="18"/>
              </w:rPr>
              <w:t>v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1"/>
                <w:w w:val="104"/>
                <w:sz w:val="18"/>
                <w:szCs w:val="18"/>
              </w:rPr>
              <w:t>ws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7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0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ced</w:t>
            </w:r>
            <w:r>
              <w:rPr>
                <w:spacing w:val="-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res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ru</w:t>
            </w:r>
            <w:r>
              <w:rPr>
                <w:spacing w:val="1"/>
                <w:w w:val="104"/>
                <w:sz w:val="18"/>
                <w:szCs w:val="18"/>
              </w:rPr>
              <w:t>l</w:t>
            </w:r>
            <w:r>
              <w:rPr>
                <w:w w:val="104"/>
                <w:sz w:val="18"/>
                <w:szCs w:val="18"/>
              </w:rPr>
              <w:t>es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7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</w:tr>
      <w:tr w:rsidR="007C6326">
        <w:trPr>
          <w:trHeight w:hRule="exact" w:val="443"/>
        </w:trPr>
        <w:tc>
          <w:tcPr>
            <w:tcW w:w="398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4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en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7"/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re</w:t>
            </w:r>
            <w:r>
              <w:rPr>
                <w:spacing w:val="-3"/>
                <w:w w:val="104"/>
                <w:sz w:val="18"/>
                <w:szCs w:val="18"/>
              </w:rPr>
              <w:t>v</w:t>
            </w:r>
            <w:r>
              <w:rPr>
                <w:spacing w:val="1"/>
                <w:w w:val="104"/>
                <w:sz w:val="18"/>
                <w:szCs w:val="18"/>
              </w:rPr>
              <w:t>i</w:t>
            </w:r>
            <w:r>
              <w:rPr>
                <w:spacing w:val="-2"/>
                <w:w w:val="104"/>
                <w:sz w:val="18"/>
                <w:szCs w:val="18"/>
              </w:rPr>
              <w:t>e</w:t>
            </w:r>
            <w:r>
              <w:rPr>
                <w:spacing w:val="-1"/>
                <w:w w:val="104"/>
                <w:sz w:val="18"/>
                <w:szCs w:val="18"/>
              </w:rPr>
              <w:t>w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/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8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81" w:right="281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</w:tr>
      <w:tr w:rsidR="007C6326">
        <w:trPr>
          <w:trHeight w:hRule="exact" w:val="442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pacing w:val="-3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on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nd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eg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io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te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t</w:t>
            </w:r>
            <w:r>
              <w:rPr>
                <w:spacing w:val="-2"/>
                <w:w w:val="104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ng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14" w:right="212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8" w:right="245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45" w:right="248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C6326" w:rsidRDefault="007C6326">
            <w:pPr>
              <w:spacing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281" w:right="281"/>
              <w:jc w:val="center"/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X</w:t>
            </w:r>
          </w:p>
        </w:tc>
      </w:tr>
      <w:tr w:rsidR="007C6326">
        <w:trPr>
          <w:trHeight w:hRule="exact" w:val="443"/>
        </w:trPr>
        <w:tc>
          <w:tcPr>
            <w:tcW w:w="398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67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  <w:tc>
          <w:tcPr>
            <w:tcW w:w="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  <w:tc>
          <w:tcPr>
            <w:tcW w:w="745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  <w:tc>
          <w:tcPr>
            <w:tcW w:w="81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6326" w:rsidRDefault="007C6326"/>
        </w:tc>
      </w:tr>
    </w:tbl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7C6326">
      <w:pPr>
        <w:spacing w:line="200" w:lineRule="exact"/>
      </w:pPr>
    </w:p>
    <w:p w:rsidR="007C6326" w:rsidRDefault="00F406C1">
      <w:pPr>
        <w:spacing w:before="29" w:line="247" w:lineRule="auto"/>
        <w:ind w:left="832" w:right="394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3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6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1"/>
        </w:rPr>
        <w:t>ade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4"/>
        </w:rPr>
        <w:t>p</w:t>
      </w:r>
      <w:r>
        <w:rPr>
          <w:spacing w:val="1"/>
        </w:rPr>
        <w:t>ons</w:t>
      </w:r>
      <w:r>
        <w:t>i</w:t>
      </w:r>
      <w:r>
        <w:rPr>
          <w:spacing w:val="2"/>
        </w:rPr>
        <w:t>b</w:t>
      </w:r>
      <w:r>
        <w:rPr>
          <w:spacing w:val="-2"/>
        </w:rPr>
        <w:t>l</w:t>
      </w:r>
      <w:r>
        <w:t>e</w:t>
      </w:r>
      <w:r>
        <w:rPr>
          <w:spacing w:val="36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e</w:t>
      </w:r>
      <w:r>
        <w:t>rif</w:t>
      </w:r>
      <w:r>
        <w:rPr>
          <w:spacing w:val="-2"/>
        </w:rPr>
        <w:t>i</w:t>
      </w:r>
      <w:r>
        <w:rPr>
          <w:spacing w:val="1"/>
        </w:rPr>
        <w:t>ca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3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  <w:w w:val="104"/>
        </w:rPr>
        <w:t>a</w:t>
      </w:r>
      <w:r>
        <w:rPr>
          <w:w w:val="104"/>
        </w:rPr>
        <w:t xml:space="preserve">ll </w:t>
      </w:r>
      <w:r>
        <w:rPr>
          <w:spacing w:val="1"/>
        </w:rPr>
        <w:t>un</w:t>
      </w:r>
      <w:r>
        <w:t>it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an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  <w:w w:val="103"/>
        </w:rPr>
        <w:t>d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cu</w:t>
      </w:r>
      <w:r>
        <w:rPr>
          <w:spacing w:val="-1"/>
          <w:w w:val="104"/>
        </w:rPr>
        <w:t>me</w:t>
      </w:r>
      <w:r>
        <w:rPr>
          <w:spacing w:val="4"/>
          <w:w w:val="103"/>
        </w:rPr>
        <w:t>n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on.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2"/>
        </w:rP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-1"/>
        </w:rPr>
        <w:t>age</w:t>
      </w:r>
      <w:r>
        <w:t>r/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38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2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4"/>
        </w:rPr>
        <w:t>o</w:t>
      </w:r>
      <w:r>
        <w:rPr>
          <w:spacing w:val="2"/>
        </w:rPr>
        <w:t>n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4"/>
        </w:rPr>
        <w:t>b</w:t>
      </w:r>
      <w:r>
        <w:rPr>
          <w:spacing w:val="-2"/>
        </w:rPr>
        <w:t>l</w:t>
      </w:r>
      <w:r>
        <w:t>e</w:t>
      </w:r>
      <w:r>
        <w:rPr>
          <w:spacing w:val="34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2"/>
        </w:rPr>
        <w:t>n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4"/>
          <w:w w:val="103"/>
        </w:rPr>
        <w:t>d</w:t>
      </w:r>
      <w:r>
        <w:rPr>
          <w:spacing w:val="2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4"/>
          <w:w w:val="103"/>
        </w:rPr>
        <w:t>u</w:t>
      </w:r>
      <w:r>
        <w:rPr>
          <w:spacing w:val="-1"/>
          <w:w w:val="104"/>
        </w:rPr>
        <w:t>me</w:t>
      </w:r>
      <w:r>
        <w:rPr>
          <w:spacing w:val="2"/>
          <w:w w:val="103"/>
        </w:rPr>
        <w:t>n</w:t>
      </w:r>
      <w:r>
        <w:rPr>
          <w:w w:val="104"/>
        </w:rPr>
        <w:t>t</w:t>
      </w:r>
      <w:r>
        <w:rPr>
          <w:spacing w:val="1"/>
          <w:w w:val="104"/>
        </w:rPr>
        <w:t>a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2"/>
          <w:w w:val="103"/>
        </w:rPr>
        <w:t>on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spacing w:line="248" w:lineRule="auto"/>
        <w:ind w:left="832" w:right="206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en</w:t>
      </w:r>
      <w:r>
        <w:t>t</w:t>
      </w:r>
      <w:r>
        <w:rPr>
          <w:spacing w:val="-2"/>
        </w:rPr>
        <w:t>i</w:t>
      </w:r>
      <w:r>
        <w:rPr>
          <w:spacing w:val="1"/>
        </w:rPr>
        <w:t>r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2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par</w:t>
      </w:r>
      <w:r>
        <w:t>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4"/>
        </w:rPr>
        <w:t>p</w:t>
      </w:r>
      <w:r>
        <w:rPr>
          <w:spacing w:val="-1"/>
        </w:rPr>
        <w:t>a</w:t>
      </w:r>
      <w:r>
        <w:t>te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e</w:t>
      </w:r>
      <w:r>
        <w:t>w</w:t>
      </w:r>
      <w:r>
        <w:rPr>
          <w:spacing w:val="2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e</w:t>
      </w:r>
      <w:r>
        <w:t>m</w:t>
      </w:r>
      <w:r>
        <w:rPr>
          <w:spacing w:val="21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17"/>
        </w:rPr>
        <w:t xml:space="preserve"> </w:t>
      </w:r>
      <w:r>
        <w:rPr>
          <w:spacing w:val="1"/>
        </w:rPr>
        <w:t>des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  <w:w w:val="103"/>
        </w:rPr>
        <w:t>w</w:t>
      </w:r>
      <w:r>
        <w:rPr>
          <w:spacing w:val="-1"/>
          <w:w w:val="104"/>
        </w:rPr>
        <w:t>e</w:t>
      </w:r>
      <w:r>
        <w:rPr>
          <w:w w:val="104"/>
        </w:rPr>
        <w:t xml:space="preserve">ll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re</w:t>
      </w:r>
      <w:r>
        <w:rPr>
          <w:spacing w:val="-1"/>
        </w:rPr>
        <w:t>v</w:t>
      </w:r>
      <w:r>
        <w:t>i</w:t>
      </w:r>
      <w:r>
        <w:rPr>
          <w:spacing w:val="-1"/>
        </w:rPr>
        <w:t>e</w:t>
      </w:r>
      <w:r>
        <w:t>w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y</w:t>
      </w:r>
      <w:r>
        <w:rPr>
          <w:spacing w:val="12"/>
        </w:rPr>
        <w:t xml:space="preserve"> </w:t>
      </w:r>
      <w:r>
        <w:rPr>
          <w:spacing w:val="1"/>
        </w:rPr>
        <w:t>chan</w:t>
      </w:r>
      <w:r>
        <w:rPr>
          <w:spacing w:val="-3"/>
        </w:rPr>
        <w:t>g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4"/>
        </w:rP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t>ts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ge</w:t>
      </w:r>
      <w:r>
        <w:rPr>
          <w:spacing w:val="1"/>
        </w:rPr>
        <w:t>nera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use</w:t>
      </w:r>
      <w:r>
        <w:t>r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su</w:t>
      </w:r>
      <w:r>
        <w:t>lt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1"/>
          <w:w w:val="104"/>
        </w:rPr>
        <w:t>defe</w:t>
      </w:r>
      <w:r>
        <w:rPr>
          <w:spacing w:val="-1"/>
          <w:w w:val="104"/>
        </w:rPr>
        <w:t>c</w:t>
      </w:r>
      <w:r>
        <w:rPr>
          <w:w w:val="104"/>
        </w:rPr>
        <w:t xml:space="preserve">ts </w:t>
      </w:r>
      <w:r>
        <w:rPr>
          <w:spacing w:val="1"/>
        </w:rPr>
        <w:t>dis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ve</w:t>
      </w:r>
      <w:r>
        <w:rPr>
          <w:spacing w:val="3"/>
        </w:rPr>
        <w:t>r</w:t>
      </w:r>
      <w:r>
        <w:rPr>
          <w:spacing w:val="-1"/>
        </w:rPr>
        <w:t>e</w:t>
      </w:r>
      <w:r>
        <w:t>d</w:t>
      </w:r>
      <w:r>
        <w:rPr>
          <w:spacing w:val="35"/>
        </w:rPr>
        <w:t xml:space="preserve"> </w:t>
      </w:r>
      <w:r>
        <w:rPr>
          <w:spacing w:val="1"/>
        </w:rPr>
        <w:t>d</w:t>
      </w:r>
      <w:r>
        <w:rPr>
          <w:spacing w:val="4"/>
        </w:rPr>
        <w:t>u</w:t>
      </w:r>
      <w:r>
        <w:rPr>
          <w:spacing w:val="1"/>
        </w:rPr>
        <w:t>r</w:t>
      </w:r>
      <w:r>
        <w:rPr>
          <w:spacing w:val="-3"/>
        </w:rPr>
        <w:t>i</w:t>
      </w:r>
      <w:r>
        <w:rPr>
          <w:spacing w:val="4"/>
        </w:rPr>
        <w:t>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-3"/>
        </w:rPr>
        <w:t>m</w:t>
      </w:r>
      <w:r>
        <w:rPr>
          <w:spacing w:val="1"/>
        </w:rPr>
        <w:t>en</w:t>
      </w:r>
      <w:r>
        <w:t>t</w:t>
      </w:r>
      <w:r>
        <w:rPr>
          <w:spacing w:val="40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1"/>
        </w:rPr>
        <w:t>st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-3"/>
        </w:rPr>
        <w:t>g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nis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46"/>
        </w:rPr>
        <w:t xml:space="preserve"> </w:t>
      </w:r>
      <w:r>
        <w:rPr>
          <w:spacing w:val="1"/>
        </w:rPr>
        <w:t>st</w:t>
      </w:r>
      <w:r>
        <w:rPr>
          <w:spacing w:val="-1"/>
        </w:rPr>
        <w:t>a</w:t>
      </w:r>
      <w:r>
        <w:rPr>
          <w:spacing w:val="3"/>
        </w:rPr>
        <w:t>f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s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4"/>
        </w:rPr>
        <w:t>q</w:t>
      </w:r>
      <w:r>
        <w:rPr>
          <w:spacing w:val="2"/>
        </w:rPr>
        <w:t>u</w:t>
      </w:r>
      <w:r>
        <w:rPr>
          <w:spacing w:val="-3"/>
        </w:rPr>
        <w:t>i</w:t>
      </w:r>
      <w:r>
        <w:rPr>
          <w:spacing w:val="3"/>
        </w:rPr>
        <w:t>r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1"/>
          <w:w w:val="104"/>
        </w:rPr>
        <w:t xml:space="preserve">to </w:t>
      </w:r>
      <w:r>
        <w:rPr>
          <w:spacing w:val="2"/>
        </w:rPr>
        <w:t>p</w:t>
      </w:r>
      <w:r>
        <w:rPr>
          <w:spacing w:val="1"/>
        </w:rPr>
        <w:t>a</w:t>
      </w:r>
      <w:r>
        <w:t>rt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4"/>
        </w:rPr>
        <w:t>p</w:t>
      </w:r>
      <w:r>
        <w:t>ate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i</w:t>
      </w:r>
      <w:r>
        <w:rPr>
          <w:spacing w:val="2"/>
        </w:rPr>
        <w:t>n</w:t>
      </w:r>
      <w:r>
        <w:t>i</w:t>
      </w:r>
      <w:r>
        <w:rPr>
          <w:spacing w:val="-2"/>
        </w:rPr>
        <w:t>t</w:t>
      </w:r>
      <w:r>
        <w:t>ial</w:t>
      </w:r>
      <w:r>
        <w:rPr>
          <w:spacing w:val="22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i</w:t>
      </w:r>
      <w:r>
        <w:t>g</w:t>
      </w:r>
      <w:r>
        <w:rPr>
          <w:spacing w:val="2"/>
        </w:rPr>
        <w:t>h</w:t>
      </w:r>
      <w:r>
        <w:rPr>
          <w:spacing w:val="-2"/>
        </w:rPr>
        <w:t>-</w:t>
      </w:r>
      <w:r>
        <w:t>l</w:t>
      </w:r>
      <w:r>
        <w:rPr>
          <w:spacing w:val="1"/>
        </w:rPr>
        <w:t>e</w:t>
      </w:r>
      <w:r>
        <w:rPr>
          <w:spacing w:val="-1"/>
        </w:rPr>
        <w:t>v</w:t>
      </w:r>
      <w:r>
        <w:t>el</w:t>
      </w:r>
      <w:r>
        <w:rPr>
          <w:spacing w:val="32"/>
        </w:rPr>
        <w:t xml:space="preserve"> </w:t>
      </w:r>
      <w:r>
        <w:t>s</w:t>
      </w:r>
      <w:r>
        <w:rPr>
          <w:spacing w:val="-3"/>
        </w:rPr>
        <w:t>y</w:t>
      </w:r>
      <w:r>
        <w:t>s</w:t>
      </w:r>
      <w:r>
        <w:rPr>
          <w:spacing w:val="-2"/>
        </w:rPr>
        <w:t>t</w:t>
      </w:r>
      <w:r>
        <w:rPr>
          <w:spacing w:val="1"/>
        </w:rPr>
        <w:t>e</w:t>
      </w:r>
      <w:r>
        <w:t>m</w:t>
      </w:r>
      <w:r>
        <w:rPr>
          <w:spacing w:val="23"/>
        </w:rPr>
        <w:t xml:space="preserve"> </w:t>
      </w:r>
      <w:r>
        <w:rPr>
          <w:w w:val="103"/>
        </w:rPr>
        <w:t>r</w:t>
      </w:r>
      <w:r>
        <w:rPr>
          <w:w w:val="104"/>
        </w:rPr>
        <w:t>e</w:t>
      </w:r>
      <w:r>
        <w:rPr>
          <w:spacing w:val="2"/>
          <w:w w:val="104"/>
        </w:rPr>
        <w:t>v</w:t>
      </w:r>
      <w:r>
        <w:rPr>
          <w:spacing w:val="-2"/>
          <w:w w:val="104"/>
        </w:rPr>
        <w:t>i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w</w:t>
      </w:r>
      <w:r>
        <w:rPr>
          <w:w w:val="103"/>
        </w:rPr>
        <w:t>.</w:t>
      </w:r>
    </w:p>
    <w:p w:rsidR="007C6326" w:rsidRDefault="007C6326">
      <w:pPr>
        <w:spacing w:before="1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171"/>
      </w:pP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sa</w:t>
      </w:r>
      <w:r>
        <w:rPr>
          <w:spacing w:val="-2"/>
        </w:rPr>
        <w:t>l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ad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i</w:t>
      </w:r>
      <w:r>
        <w:rPr>
          <w:spacing w:val="-2"/>
        </w:rPr>
        <w:t>s</w:t>
      </w:r>
      <w:r>
        <w:t>tr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a</w:t>
      </w:r>
      <w:r>
        <w:t>ff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ov</w:t>
      </w:r>
      <w:r>
        <w:rPr>
          <w:spacing w:val="-2"/>
        </w:rPr>
        <w:t>i</w:t>
      </w:r>
      <w:r>
        <w:rPr>
          <w:spacing w:val="1"/>
        </w:rPr>
        <w:t>d</w:t>
      </w:r>
      <w:r>
        <w:t>e</w:t>
      </w:r>
      <w:r>
        <w:rPr>
          <w:spacing w:val="2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pe</w:t>
      </w:r>
      <w:r>
        <w:t>r</w:t>
      </w:r>
      <w:r>
        <w:rPr>
          <w:spacing w:val="1"/>
        </w:rPr>
        <w:t>son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-1"/>
        </w:rPr>
        <w:t>e</w:t>
      </w:r>
      <w:r>
        <w:rPr>
          <w:spacing w:val="4"/>
        </w:rPr>
        <w:t>d</w:t>
      </w:r>
      <w:r>
        <w:t>,</w:t>
      </w:r>
      <w:r>
        <w:rPr>
          <w:spacing w:val="25"/>
        </w:rPr>
        <w:t xml:space="preserve"> </w:t>
      </w:r>
      <w:r>
        <w:t>t</w:t>
      </w:r>
      <w:r>
        <w:rPr>
          <w:spacing w:val="2"/>
        </w:rPr>
        <w:t>h</w:t>
      </w:r>
      <w:r>
        <w:t>r</w:t>
      </w:r>
      <w:r>
        <w:rPr>
          <w:spacing w:val="2"/>
        </w:rPr>
        <w:t>o</w:t>
      </w:r>
      <w:r>
        <w:rPr>
          <w:spacing w:val="4"/>
        </w:rPr>
        <w:t>u</w:t>
      </w:r>
      <w:r>
        <w:rPr>
          <w:spacing w:val="-3"/>
        </w:rPr>
        <w:t>g</w:t>
      </w:r>
      <w:r>
        <w:rPr>
          <w:spacing w:val="1"/>
        </w:rPr>
        <w:t>ho</w:t>
      </w:r>
      <w:r>
        <w:rPr>
          <w:spacing w:val="4"/>
        </w:rPr>
        <w:t>u</w:t>
      </w:r>
      <w:r>
        <w:t>t</w:t>
      </w:r>
      <w:r>
        <w:rPr>
          <w:spacing w:val="27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4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23"/>
        </w:rPr>
        <w:t xml:space="preserve"> </w:t>
      </w:r>
      <w:r>
        <w:rPr>
          <w:spacing w:val="-2"/>
          <w:w w:val="104"/>
        </w:rPr>
        <w:t>t</w:t>
      </w:r>
      <w:r>
        <w:rPr>
          <w:w w:val="103"/>
        </w:rPr>
        <w:t xml:space="preserve">o </w:t>
      </w:r>
      <w:r>
        <w:rPr>
          <w:spacing w:val="-1"/>
        </w:rPr>
        <w:t>v</w:t>
      </w:r>
      <w:r>
        <w:rPr>
          <w:spacing w:val="1"/>
        </w:rPr>
        <w:t>e</w:t>
      </w:r>
      <w:r>
        <w:t>rify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t>r</w:t>
      </w:r>
      <w:r>
        <w:rPr>
          <w:spacing w:val="1"/>
        </w:rPr>
        <w:t>esu</w:t>
      </w:r>
      <w:r>
        <w:t>l</w:t>
      </w:r>
      <w:r>
        <w:rPr>
          <w:spacing w:val="-3"/>
        </w:rPr>
        <w:t>t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answe</w:t>
      </w:r>
      <w:r>
        <w:t>r</w:t>
      </w:r>
      <w:r>
        <w:rPr>
          <w:spacing w:val="23"/>
        </w:rPr>
        <w:t xml:space="preserve"> </w:t>
      </w:r>
      <w:r>
        <w:rPr>
          <w:spacing w:val="1"/>
        </w:rPr>
        <w:t>ques</w:t>
      </w:r>
      <w:r>
        <w:rPr>
          <w:spacing w:val="-3"/>
        </w:rPr>
        <w:t>t</w:t>
      </w:r>
      <w:r>
        <w:t>i</w:t>
      </w:r>
      <w:r>
        <w:rPr>
          <w:spacing w:val="1"/>
        </w:rPr>
        <w:t>on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ri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  <w:r>
        <w:rPr>
          <w:spacing w:val="20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pe</w:t>
      </w:r>
      <w:r>
        <w:t>r</w:t>
      </w:r>
      <w:r>
        <w:rPr>
          <w:spacing w:val="1"/>
        </w:rPr>
        <w:t>so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16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espons</w:t>
      </w:r>
      <w:r>
        <w:t>i</w:t>
      </w:r>
      <w:r>
        <w:rPr>
          <w:spacing w:val="2"/>
        </w:rPr>
        <w:t>b</w:t>
      </w:r>
      <w:r>
        <w:t>le</w:t>
      </w:r>
      <w:r>
        <w:rPr>
          <w:spacing w:val="34"/>
        </w:rPr>
        <w:t xml:space="preserve"> </w:t>
      </w:r>
      <w:r>
        <w:rPr>
          <w:w w:val="103"/>
        </w:rPr>
        <w:t>f</w:t>
      </w:r>
      <w:r>
        <w:rPr>
          <w:spacing w:val="2"/>
          <w:w w:val="103"/>
        </w:rPr>
        <w:t>o</w:t>
      </w:r>
      <w:r>
        <w:rPr>
          <w:w w:val="103"/>
        </w:rPr>
        <w:t xml:space="preserve">r </w:t>
      </w:r>
      <w:r>
        <w:rPr>
          <w:spacing w:val="2"/>
        </w:rPr>
        <w:t>p</w:t>
      </w:r>
      <w:r>
        <w:rPr>
          <w:spacing w:val="1"/>
        </w:rPr>
        <w:t>a</w:t>
      </w:r>
      <w:r>
        <w:t>rt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4"/>
        </w:rPr>
        <w:t>p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3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2"/>
        </w:rPr>
        <w:t>u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2"/>
        </w:rPr>
        <w:t>t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2"/>
          <w:w w:val="104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3"/>
        </w:rPr>
        <w:t>n</w:t>
      </w:r>
      <w:r>
        <w:rPr>
          <w:w w:val="103"/>
        </w:rPr>
        <w:t>.</w:t>
      </w:r>
    </w:p>
    <w:p w:rsidR="007C6326" w:rsidRDefault="007C6326">
      <w:pPr>
        <w:spacing w:before="9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6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S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HEDUL</w:t>
      </w:r>
      <w:r>
        <w:rPr>
          <w:rFonts w:ascii="Arial" w:eastAsia="Arial" w:hAnsi="Arial" w:cs="Arial"/>
          <w:b/>
          <w:w w:val="101"/>
          <w:sz w:val="26"/>
          <w:szCs w:val="26"/>
        </w:rPr>
        <w:t>E</w:t>
      </w:r>
    </w:p>
    <w:p w:rsidR="007C6326" w:rsidRDefault="00F406C1">
      <w:pPr>
        <w:spacing w:before="77" w:line="248" w:lineRule="auto"/>
        <w:ind w:left="832" w:right="108"/>
      </w:pPr>
      <w:r>
        <w:t>T</w:t>
      </w:r>
      <w:r>
        <w:rPr>
          <w:spacing w:val="-2"/>
        </w:rPr>
        <w:t>i</w:t>
      </w:r>
      <w:r>
        <w:t>me</w:t>
      </w:r>
      <w:r>
        <w:rPr>
          <w:spacing w:val="19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b</w:t>
      </w:r>
      <w:r>
        <w:rPr>
          <w:spacing w:val="1"/>
        </w:rPr>
        <w:t>e</w:t>
      </w:r>
      <w:r>
        <w:t>en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3"/>
        </w:rPr>
        <w:t>w</w:t>
      </w:r>
      <w:r>
        <w:rPr>
          <w:spacing w:val="-3"/>
        </w:rPr>
        <w:t>i</w:t>
      </w:r>
      <w:r>
        <w:t>t</w:t>
      </w:r>
      <w:r>
        <w:rPr>
          <w:spacing w:val="2"/>
        </w:rPr>
        <w:t>h</w:t>
      </w:r>
      <w:r>
        <w:rPr>
          <w:spacing w:val="-3"/>
        </w:rPr>
        <w:t>i</w:t>
      </w:r>
      <w:r>
        <w:t>n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t>je</w:t>
      </w:r>
      <w:r>
        <w:rPr>
          <w:spacing w:val="2"/>
        </w:rPr>
        <w:t>c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t>lan</w:t>
      </w:r>
      <w:r>
        <w:rPr>
          <w:spacing w:val="18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f</w:t>
      </w:r>
      <w:r>
        <w:rPr>
          <w:spacing w:val="2"/>
        </w:rPr>
        <w:t>o</w:t>
      </w:r>
      <w:r>
        <w:t>l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1"/>
        </w:rPr>
        <w:t>w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25"/>
        </w:rPr>
        <w:t xml:space="preserve"> </w:t>
      </w:r>
      <w:r>
        <w:t>t</w:t>
      </w:r>
      <w:r>
        <w:rPr>
          <w:spacing w:val="1"/>
        </w:rPr>
        <w:t>e</w:t>
      </w:r>
      <w:r>
        <w:t>s</w:t>
      </w:r>
      <w:r>
        <w:rPr>
          <w:spacing w:val="-3"/>
        </w:rPr>
        <w:t>t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t>a</w:t>
      </w:r>
      <w:r>
        <w:rPr>
          <w:spacing w:val="1"/>
        </w:rPr>
        <w:t>c</w:t>
      </w:r>
      <w:r>
        <w:t>t</w:t>
      </w:r>
      <w:r>
        <w:rPr>
          <w:spacing w:val="-2"/>
        </w:rPr>
        <w:t>i</w:t>
      </w:r>
      <w:r>
        <w:t>vit</w:t>
      </w:r>
      <w:r>
        <w:rPr>
          <w:spacing w:val="-2"/>
        </w:rPr>
        <w:t>i</w:t>
      </w:r>
      <w:r>
        <w:rPr>
          <w:spacing w:val="1"/>
        </w:rPr>
        <w:t>es</w:t>
      </w:r>
      <w:r>
        <w:t>.</w:t>
      </w:r>
      <w:r>
        <w:rPr>
          <w:spacing w:val="31"/>
        </w:rPr>
        <w:t xml:space="preserve"> </w:t>
      </w:r>
      <w:r>
        <w:rPr>
          <w:w w:val="104"/>
        </w:rPr>
        <w:t>T</w:t>
      </w:r>
      <w:r>
        <w:rPr>
          <w:spacing w:val="2"/>
          <w:w w:val="104"/>
        </w:rPr>
        <w:t>h</w:t>
      </w:r>
      <w:r>
        <w:rPr>
          <w:w w:val="104"/>
        </w:rPr>
        <w:t xml:space="preserve">e </w:t>
      </w:r>
      <w:r>
        <w:rPr>
          <w:spacing w:val="1"/>
        </w:rPr>
        <w:t>spe</w:t>
      </w:r>
      <w:r>
        <w:rPr>
          <w:spacing w:val="-1"/>
        </w:rPr>
        <w:t>c</w:t>
      </w:r>
      <w:r>
        <w:t>ific</w:t>
      </w:r>
      <w:r>
        <w:rPr>
          <w:spacing w:val="26"/>
        </w:rPr>
        <w:t xml:space="preserve"> </w:t>
      </w:r>
      <w:r>
        <w:rPr>
          <w:spacing w:val="1"/>
        </w:rPr>
        <w:t>da</w:t>
      </w:r>
      <w:r>
        <w:rPr>
          <w:spacing w:val="-3"/>
        </w:rPr>
        <w:t>t</w:t>
      </w:r>
      <w:r>
        <w:rPr>
          <w:spacing w:val="1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-1"/>
        </w:rPr>
        <w:t>m</w:t>
      </w:r>
      <w:r>
        <w:rPr>
          <w:spacing w:val="1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ac</w:t>
      </w:r>
      <w:r>
        <w:t>h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3"/>
        </w:rPr>
        <w:t>t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-3"/>
        </w:rPr>
        <w:t>t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3"/>
        </w:rPr>
        <w:t>f</w:t>
      </w:r>
      <w:r>
        <w:rPr>
          <w:spacing w:val="-3"/>
        </w:rPr>
        <w:t>i</w:t>
      </w:r>
      <w:r>
        <w:rPr>
          <w:spacing w:val="1"/>
        </w:rPr>
        <w:t>ne</w:t>
      </w:r>
      <w:r>
        <w:t>d</w:t>
      </w:r>
      <w:r>
        <w:rPr>
          <w:spacing w:val="2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13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1"/>
        </w:rPr>
        <w:t>ne</w:t>
      </w:r>
      <w:r>
        <w:t>.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1"/>
          <w:w w:val="104"/>
        </w:rPr>
        <w:t>pe</w:t>
      </w:r>
      <w:r>
        <w:rPr>
          <w:w w:val="104"/>
        </w:rPr>
        <w:t>r</w:t>
      </w:r>
      <w:r>
        <w:rPr>
          <w:spacing w:val="1"/>
          <w:w w:val="104"/>
        </w:rPr>
        <w:t>s</w:t>
      </w:r>
      <w:r>
        <w:rPr>
          <w:spacing w:val="1"/>
          <w:w w:val="103"/>
        </w:rPr>
        <w:t xml:space="preserve">ons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1"/>
        </w:rPr>
        <w:t>e</w:t>
      </w:r>
      <w:r>
        <w:t>d</w:t>
      </w:r>
      <w:r>
        <w:rPr>
          <w:spacing w:val="28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ac</w:t>
      </w:r>
      <w:r>
        <w:t>h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oce</w:t>
      </w:r>
      <w:r>
        <w:rPr>
          <w:spacing w:val="-2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12"/>
        </w:rPr>
        <w:t xml:space="preserve"> </w:t>
      </w:r>
      <w:r>
        <w:rPr>
          <w:spacing w:val="1"/>
        </w:rPr>
        <w:t>de</w:t>
      </w:r>
      <w:r>
        <w:rPr>
          <w:spacing w:val="-3"/>
        </w:rPr>
        <w:t>t</w:t>
      </w:r>
      <w:r>
        <w:rPr>
          <w:spacing w:val="1"/>
        </w:rPr>
        <w:t>a</w:t>
      </w:r>
      <w:r>
        <w:t>i</w:t>
      </w:r>
      <w:r>
        <w:rPr>
          <w:spacing w:val="-3"/>
        </w:rPr>
        <w:t>l</w:t>
      </w:r>
      <w:r>
        <w:rPr>
          <w:spacing w:val="1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3"/>
        </w:rP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16"/>
        </w:rPr>
        <w:t xml:space="preserve"> </w:t>
      </w:r>
      <w:r>
        <w:t>l</w:t>
      </w:r>
      <w:r>
        <w:rPr>
          <w:spacing w:val="-3"/>
        </w:rPr>
        <w:t>i</w:t>
      </w:r>
      <w:r>
        <w:rPr>
          <w:spacing w:val="1"/>
        </w:rPr>
        <w:t>n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4"/>
        </w:rPr>
        <w:t>p</w:t>
      </w:r>
      <w:r>
        <w:rPr>
          <w:spacing w:val="-3"/>
        </w:rP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we</w:t>
      </w:r>
      <w:r>
        <w:rPr>
          <w:spacing w:val="-3"/>
        </w:rPr>
        <w:t>l</w:t>
      </w:r>
      <w:r>
        <w:t>l.</w:t>
      </w:r>
      <w:r>
        <w:rPr>
          <w:spacing w:val="15"/>
        </w:rPr>
        <w:t xml:space="preserve"> </w:t>
      </w:r>
      <w:r>
        <w:rPr>
          <w:spacing w:val="1"/>
          <w:w w:val="104"/>
        </w:rPr>
        <w:t>C</w:t>
      </w:r>
      <w:r>
        <w:rPr>
          <w:spacing w:val="4"/>
          <w:w w:val="103"/>
        </w:rPr>
        <w:t>o</w:t>
      </w:r>
      <w:r>
        <w:rPr>
          <w:spacing w:val="1"/>
          <w:w w:val="103"/>
        </w:rPr>
        <w:t>o</w:t>
      </w:r>
      <w:r>
        <w:rPr>
          <w:w w:val="103"/>
        </w:rPr>
        <w:t>r</w:t>
      </w:r>
      <w:r>
        <w:rPr>
          <w:spacing w:val="1"/>
          <w:w w:val="103"/>
        </w:rPr>
        <w:t>d</w:t>
      </w:r>
      <w:r>
        <w:rPr>
          <w:w w:val="104"/>
        </w:rPr>
        <w:t>i</w:t>
      </w:r>
      <w:r>
        <w:rPr>
          <w:spacing w:val="1"/>
          <w:w w:val="103"/>
        </w:rPr>
        <w:t>n</w:t>
      </w:r>
      <w:r>
        <w:rPr>
          <w:spacing w:val="1"/>
          <w:w w:val="104"/>
        </w:rPr>
        <w:t>a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1"/>
          <w:w w:val="103"/>
        </w:rPr>
        <w:t>o</w:t>
      </w:r>
      <w:r>
        <w:rPr>
          <w:w w:val="103"/>
        </w:rPr>
        <w:t xml:space="preserve">n </w:t>
      </w:r>
      <w:r>
        <w:rPr>
          <w:spacing w:val="1"/>
          <w:w w:val="103"/>
        </w:rPr>
        <w:t>o</w:t>
      </w:r>
      <w:r>
        <w:rPr>
          <w:w w:val="103"/>
        </w:rPr>
        <w:t>f</w:t>
      </w:r>
      <w:r>
        <w:rPr>
          <w:spacing w:val="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pe</w:t>
      </w:r>
      <w:r>
        <w:t>r</w:t>
      </w:r>
      <w:r>
        <w:rPr>
          <w:spacing w:val="1"/>
        </w:rPr>
        <w:t>so</w:t>
      </w:r>
      <w:r>
        <w:rPr>
          <w:spacing w:val="4"/>
        </w:rPr>
        <w:t>n</w:t>
      </w:r>
      <w:r>
        <w:rPr>
          <w:spacing w:val="1"/>
        </w:rPr>
        <w:t>n</w:t>
      </w:r>
      <w:r>
        <w:rPr>
          <w:spacing w:val="-1"/>
        </w:rPr>
        <w:t>e</w:t>
      </w:r>
      <w:r>
        <w:t>l</w:t>
      </w:r>
      <w:r>
        <w:rPr>
          <w:spacing w:val="3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4"/>
        </w:rPr>
        <w:t>q</w:t>
      </w:r>
      <w:r>
        <w:rPr>
          <w:spacing w:val="2"/>
        </w:rPr>
        <w:t>u</w:t>
      </w:r>
      <w:r>
        <w:t>ir</w:t>
      </w:r>
      <w:r>
        <w:rPr>
          <w:spacing w:val="-1"/>
        </w:rPr>
        <w:t>e</w:t>
      </w:r>
      <w:r>
        <w:t>d</w:t>
      </w:r>
      <w:r>
        <w:rPr>
          <w:spacing w:val="27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</w:t>
      </w:r>
      <w:r>
        <w:rPr>
          <w:spacing w:val="19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1"/>
        </w:rPr>
        <w:t>sk</w:t>
      </w:r>
      <w:r>
        <w:t>,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m</w:t>
      </w:r>
      <w:r>
        <w:t>,</w:t>
      </w:r>
      <w:r>
        <w:rPr>
          <w:spacing w:val="19"/>
        </w:rPr>
        <w:t xml:space="preserve"> </w:t>
      </w:r>
      <w:r>
        <w:rPr>
          <w:spacing w:val="1"/>
        </w:rPr>
        <w:t>de</w:t>
      </w:r>
      <w:r>
        <w:rPr>
          <w:spacing w:val="-1"/>
        </w:rPr>
        <w:t>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4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ea</w:t>
      </w:r>
      <w:r>
        <w:rPr>
          <w:spacing w:val="-1"/>
        </w:rPr>
        <w:t>m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-1"/>
        </w:rPr>
        <w:t>agem</w:t>
      </w:r>
      <w:r>
        <w:rPr>
          <w:spacing w:val="1"/>
        </w:rPr>
        <w:t>en</w:t>
      </w:r>
      <w:r>
        <w:t>t</w:t>
      </w:r>
      <w:r>
        <w:rPr>
          <w:spacing w:val="39"/>
        </w:rPr>
        <w:t xml:space="preserve"> </w:t>
      </w:r>
      <w:r>
        <w:rPr>
          <w:spacing w:val="1"/>
          <w:w w:val="104"/>
        </w:rPr>
        <w:t xml:space="preserve">and </w:t>
      </w:r>
      <w:r>
        <w:rPr>
          <w:spacing w:val="1"/>
        </w:rPr>
        <w:t>cus</w:t>
      </w:r>
      <w:r>
        <w:rPr>
          <w:spacing w:val="-2"/>
        </w:rPr>
        <w:t>t</w:t>
      </w:r>
      <w:r>
        <w:rPr>
          <w:spacing w:val="4"/>
        </w:rPr>
        <w:t>o</w:t>
      </w:r>
      <w:r>
        <w:rPr>
          <w:spacing w:val="-3"/>
        </w:rPr>
        <w:t>m</w:t>
      </w:r>
      <w:r>
        <w:rPr>
          <w:spacing w:val="1"/>
        </w:rPr>
        <w:t>e</w:t>
      </w:r>
      <w:r>
        <w:t>r</w:t>
      </w:r>
      <w:r>
        <w:rPr>
          <w:spacing w:val="2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hand</w:t>
      </w:r>
      <w:r>
        <w:t>l</w:t>
      </w:r>
      <w:r>
        <w:rPr>
          <w:spacing w:val="1"/>
        </w:rPr>
        <w:t>e</w:t>
      </w:r>
      <w:r>
        <w:t>d</w:t>
      </w:r>
      <w:r>
        <w:rPr>
          <w:spacing w:val="25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4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</w:t>
      </w:r>
      <w:r>
        <w:rPr>
          <w:spacing w:val="-1"/>
        </w:rPr>
        <w:t>age</w:t>
      </w:r>
      <w:r>
        <w:t>r</w:t>
      </w:r>
      <w:r>
        <w:rPr>
          <w:spacing w:val="2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1"/>
        </w:rPr>
        <w:t>con</w:t>
      </w:r>
      <w:r>
        <w:t>j</w:t>
      </w:r>
      <w:r>
        <w:rPr>
          <w:spacing w:val="1"/>
        </w:rPr>
        <w:t>unc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3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9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4"/>
        </w:rPr>
        <w:t xml:space="preserve">t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5"/>
        </w:rPr>
        <w:t xml:space="preserve"> </w:t>
      </w:r>
      <w:r>
        <w:rPr>
          <w:w w:val="104"/>
        </w:rPr>
        <w:t>l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a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e</w:t>
      </w:r>
      <w:r>
        <w:rPr>
          <w:spacing w:val="1"/>
          <w:w w:val="103"/>
        </w:rPr>
        <w:t>r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3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A</w:t>
      </w:r>
      <w:r>
        <w:t xml:space="preserve">.        </w:t>
      </w:r>
      <w:r>
        <w:rPr>
          <w:spacing w:val="30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3"/>
        </w:rPr>
        <w:t>i</w:t>
      </w:r>
      <w:r>
        <w:rPr>
          <w:spacing w:val="1"/>
        </w:rPr>
        <w:t>e</w:t>
      </w:r>
      <w:r>
        <w:t>w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1"/>
        </w:rPr>
        <w:t>Req</w:t>
      </w:r>
      <w:r>
        <w:rPr>
          <w:spacing w:val="4"/>
        </w:rPr>
        <w:t>u</w:t>
      </w:r>
      <w:r>
        <w:rPr>
          <w:spacing w:val="-3"/>
        </w:rPr>
        <w:t>i</w:t>
      </w:r>
      <w:r>
        <w:t>r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4"/>
        </w:rPr>
        <w:t>n</w:t>
      </w:r>
      <w:r>
        <w:rPr>
          <w:spacing w:val="-3"/>
        </w:rPr>
        <w:t>t</w:t>
      </w:r>
      <w:r>
        <w:t>s</w:t>
      </w:r>
      <w:r>
        <w:rPr>
          <w:spacing w:val="42"/>
        </w:rPr>
        <w:t xml:space="preserve"> </w:t>
      </w:r>
      <w:r>
        <w:rPr>
          <w:spacing w:val="1"/>
        </w:rPr>
        <w:t>docu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2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4"/>
        </w:rPr>
        <w:t>o</w:t>
      </w:r>
      <w:r>
        <w:rPr>
          <w:spacing w:val="1"/>
        </w:rPr>
        <w:t>nne</w:t>
      </w:r>
      <w:r>
        <w:t>l</w:t>
      </w:r>
      <w:r>
        <w:rPr>
          <w:spacing w:val="23"/>
        </w:rPr>
        <w:t xml:space="preserve"> </w:t>
      </w:r>
      <w:r>
        <w:t>(</w:t>
      </w:r>
      <w:r>
        <w:rPr>
          <w:spacing w:val="1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14"/>
        </w:rPr>
        <w:t xml:space="preserve"> 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1"/>
        </w:rPr>
        <w:t xml:space="preserve"> </w:t>
      </w:r>
      <w:r>
        <w:rPr>
          <w:spacing w:val="-3"/>
          <w:w w:val="104"/>
        </w:rPr>
        <w:t>m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m</w:t>
      </w:r>
      <w:r>
        <w:rPr>
          <w:spacing w:val="2"/>
          <w:w w:val="103"/>
        </w:rPr>
        <w:t>b</w:t>
      </w:r>
      <w:r>
        <w:rPr>
          <w:spacing w:val="1"/>
          <w:w w:val="104"/>
        </w:rPr>
        <w:t>e</w:t>
      </w:r>
      <w:r>
        <w:rPr>
          <w:w w:val="104"/>
        </w:rPr>
        <w:t>r</w:t>
      </w:r>
      <w:r>
        <w:rPr>
          <w:spacing w:val="1"/>
          <w:w w:val="103"/>
        </w:rPr>
        <w:t>s)</w:t>
      </w:r>
    </w:p>
    <w:p w:rsidR="007C6326" w:rsidRDefault="00F406C1">
      <w:pPr>
        <w:spacing w:before="5"/>
        <w:ind w:left="1473" w:right="1618"/>
        <w:jc w:val="center"/>
      </w:pPr>
      <w:proofErr w:type="gramStart"/>
      <w:r>
        <w:rPr>
          <w:spacing w:val="1"/>
        </w:rPr>
        <w:t>an</w:t>
      </w:r>
      <w:r>
        <w:t>d</w:t>
      </w:r>
      <w:proofErr w:type="gramEnd"/>
      <w:r>
        <w:rPr>
          <w:spacing w:val="16"/>
        </w:rPr>
        <w:t xml:space="preserve"> </w:t>
      </w:r>
      <w:r>
        <w:t>i</w:t>
      </w:r>
      <w:r>
        <w:rPr>
          <w:spacing w:val="2"/>
        </w:rPr>
        <w:t>n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ea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nv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t>y</w:t>
      </w:r>
      <w:r>
        <w:rPr>
          <w:spacing w:val="27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a</w:t>
      </w:r>
      <w:r>
        <w:rPr>
          <w:spacing w:val="1"/>
        </w:rPr>
        <w:t>sses</w:t>
      </w:r>
      <w:r>
        <w:t>,</w:t>
      </w:r>
      <w:r>
        <w:rPr>
          <w:spacing w:val="25"/>
        </w:rPr>
        <w:t xml:space="preserve"> </w:t>
      </w:r>
      <w:r>
        <w:rPr>
          <w:spacing w:val="1"/>
        </w:rPr>
        <w:t>sub</w:t>
      </w:r>
      <w:r>
        <w:t>-</w:t>
      </w:r>
      <w:r>
        <w:rPr>
          <w:spacing w:val="-1"/>
        </w:rPr>
        <w:t>c</w:t>
      </w:r>
      <w:r>
        <w:t>l</w:t>
      </w:r>
      <w:r>
        <w:rPr>
          <w:spacing w:val="-1"/>
        </w:rPr>
        <w:t>a</w:t>
      </w:r>
      <w:r>
        <w:rPr>
          <w:spacing w:val="1"/>
        </w:rPr>
        <w:t>sse</w:t>
      </w:r>
      <w:r>
        <w:t>s</w:t>
      </w:r>
      <w:r>
        <w:rPr>
          <w:spacing w:val="3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b</w:t>
      </w:r>
      <w:r>
        <w:rPr>
          <w:spacing w:val="-2"/>
          <w:w w:val="104"/>
        </w:rPr>
        <w:t>j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ti</w:t>
      </w:r>
      <w:r>
        <w:rPr>
          <w:spacing w:val="-1"/>
          <w:w w:val="103"/>
        </w:rPr>
        <w:t>v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310" w:hanging="677"/>
      </w:pPr>
      <w:r>
        <w:rPr>
          <w:spacing w:val="1"/>
        </w:rPr>
        <w:t>B</w:t>
      </w:r>
      <w:r>
        <w:t>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D</w:t>
      </w:r>
      <w:r>
        <w:rPr>
          <w:spacing w:val="-1"/>
        </w:rPr>
        <w:t>ev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M</w:t>
      </w:r>
      <w:r>
        <w:rPr>
          <w:spacing w:val="1"/>
        </w:rPr>
        <w:t>as</w:t>
      </w:r>
      <w:r>
        <w:rPr>
          <w:spacing w:val="-3"/>
        </w:rPr>
        <w:t>t</w:t>
      </w:r>
      <w:r>
        <w:rPr>
          <w:spacing w:val="1"/>
        </w:rPr>
        <w:t>e</w:t>
      </w:r>
      <w:r>
        <w:t>r</w:t>
      </w:r>
      <w:r>
        <w:rPr>
          <w:spacing w:val="2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1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ma</w:t>
      </w:r>
      <w:r>
        <w:rPr>
          <w:spacing w:val="4"/>
        </w:rPr>
        <w:t>n</w:t>
      </w:r>
      <w:r>
        <w:rPr>
          <w:spacing w:val="-1"/>
        </w:rPr>
        <w:t>age</w:t>
      </w:r>
      <w:r>
        <w:t>r</w:t>
      </w:r>
      <w:r>
        <w:rPr>
          <w:spacing w:val="28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17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-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3"/>
        </w:rPr>
        <w:t>l</w:t>
      </w:r>
      <w:r>
        <w:rPr>
          <w:spacing w:val="2"/>
        </w:rPr>
        <w:t>o</w:t>
      </w:r>
      <w:r>
        <w:rPr>
          <w:spacing w:val="1"/>
        </w:rPr>
        <w:t>ca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1"/>
          <w:w w:val="104"/>
        </w:rPr>
        <w:t xml:space="preserve">at </w:t>
      </w:r>
      <w:r>
        <w:rPr>
          <w:spacing w:val="-1"/>
        </w:rP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w</w:t>
      </w:r>
      <w:r>
        <w:t>o</w:t>
      </w:r>
      <w:r>
        <w:rPr>
          <w:spacing w:val="16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vie</w:t>
      </w:r>
      <w:r>
        <w:rPr>
          <w:spacing w:val="1"/>
        </w:rPr>
        <w:t>w</w:t>
      </w:r>
      <w:r>
        <w:t>s</w:t>
      </w:r>
      <w:r>
        <w:rPr>
          <w:spacing w:val="2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l</w:t>
      </w:r>
      <w:r>
        <w:rPr>
          <w:spacing w:val="-1"/>
          <w:w w:val="104"/>
        </w:rPr>
        <w:t>a</w:t>
      </w:r>
      <w:r>
        <w:rPr>
          <w:spacing w:val="4"/>
          <w:w w:val="104"/>
        </w:rPr>
        <w:t>n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9" w:lineRule="auto"/>
        <w:ind w:left="1509" w:right="176" w:hanging="677"/>
        <w:jc w:val="both"/>
        <w:sectPr w:rsidR="007C6326">
          <w:pgSz w:w="12240" w:h="15840"/>
          <w:pgMar w:top="780" w:right="1720" w:bottom="280" w:left="1720" w:header="588" w:footer="487" w:gutter="0"/>
          <w:cols w:space="708"/>
        </w:sectPr>
      </w:pPr>
      <w:r>
        <w:rPr>
          <w:spacing w:val="1"/>
        </w:rPr>
        <w:t>C</w:t>
      </w:r>
      <w:r>
        <w:t>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3"/>
        </w:rPr>
        <w:t>i</w:t>
      </w:r>
      <w:r>
        <w:rPr>
          <w:spacing w:val="1"/>
        </w:rPr>
        <w:t>e</w:t>
      </w:r>
      <w:r>
        <w:t>w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y</w:t>
      </w:r>
      <w:r>
        <w:rPr>
          <w:spacing w:val="1"/>
        </w:rPr>
        <w:t>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23"/>
        </w:rPr>
        <w:t xml:space="preserve"> </w:t>
      </w:r>
      <w:r>
        <w:rPr>
          <w:spacing w:val="1"/>
        </w:rPr>
        <w:t>des</w:t>
      </w:r>
      <w:r>
        <w:rPr>
          <w:spacing w:val="-3"/>
        </w:rPr>
        <w:t>i</w:t>
      </w:r>
      <w:r>
        <w:rPr>
          <w:spacing w:val="-1"/>
        </w:rPr>
        <w:t>g</w:t>
      </w:r>
      <w:r>
        <w:t>n</w:t>
      </w:r>
      <w:r>
        <w:rPr>
          <w:spacing w:val="20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</w:t>
      </w:r>
      <w:r>
        <w:rPr>
          <w:spacing w:val="1"/>
        </w:rPr>
        <w:t>cu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28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5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sonne</w:t>
      </w:r>
      <w:r>
        <w:rPr>
          <w:spacing w:val="-3"/>
        </w:rPr>
        <w:t>l</w:t>
      </w:r>
      <w:r>
        <w:t>.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rPr>
          <w:spacing w:val="-3"/>
        </w:rPr>
        <w:t>i</w:t>
      </w:r>
      <w:r>
        <w:t>s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1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t>e</w:t>
      </w:r>
      <w:r>
        <w:rPr>
          <w:spacing w:val="22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rPr>
          <w:spacing w:val="1"/>
        </w:rPr>
        <w:t>u</w:t>
      </w:r>
      <w:r>
        <w:rPr>
          <w:spacing w:val="4"/>
        </w:rPr>
        <w:t>n</w:t>
      </w:r>
      <w:r>
        <w:rPr>
          <w:spacing w:val="1"/>
        </w:rPr>
        <w:t>de</w:t>
      </w:r>
      <w: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and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3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app</w:t>
      </w:r>
      <w:r>
        <w:t>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2"/>
        </w:rPr>
        <w:t>u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u</w:t>
      </w:r>
      <w:r>
        <w:rPr>
          <w:spacing w:val="3"/>
        </w:rPr>
        <w:t>r</w:t>
      </w:r>
      <w:r>
        <w:t>e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ll</w:t>
      </w:r>
      <w:r>
        <w:rPr>
          <w:spacing w:val="11"/>
        </w:rPr>
        <w:t xml:space="preserve"> </w:t>
      </w:r>
      <w:r>
        <w:t>f</w:t>
      </w:r>
      <w:r>
        <w:rPr>
          <w:spacing w:val="2"/>
        </w:rPr>
        <w:t>u</w:t>
      </w:r>
      <w:r>
        <w:rPr>
          <w:spacing w:val="3"/>
        </w:rPr>
        <w:t>r</w:t>
      </w:r>
      <w:r>
        <w:rPr>
          <w:spacing w:val="-3"/>
        </w:rPr>
        <w:t>t</w:t>
      </w:r>
      <w:r>
        <w:rPr>
          <w:spacing w:val="1"/>
        </w:rPr>
        <w:t>he</w:t>
      </w:r>
      <w:r>
        <w:t>r</w:t>
      </w:r>
      <w:r>
        <w:rPr>
          <w:spacing w:val="21"/>
        </w:rPr>
        <w:t xml:space="preserve"> </w:t>
      </w:r>
      <w:r>
        <w:rPr>
          <w:spacing w:val="1"/>
          <w:w w:val="103"/>
        </w:rPr>
        <w:t>d</w:t>
      </w:r>
      <w:r>
        <w:rPr>
          <w:spacing w:val="1"/>
          <w:w w:val="104"/>
        </w:rPr>
        <w:t>e</w:t>
      </w:r>
      <w:r>
        <w:rPr>
          <w:w w:val="103"/>
        </w:rPr>
        <w:t>f</w:t>
      </w:r>
      <w:r>
        <w:rPr>
          <w:spacing w:val="-3"/>
          <w:w w:val="104"/>
        </w:rPr>
        <w:t>i</w:t>
      </w:r>
      <w:r>
        <w:rPr>
          <w:spacing w:val="4"/>
          <w:w w:val="103"/>
        </w:rPr>
        <w:t>n</w:t>
      </w:r>
      <w:r>
        <w:rPr>
          <w:w w:val="104"/>
        </w:rPr>
        <w:t xml:space="preserve">e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v</w:t>
      </w:r>
      <w:r>
        <w:rPr>
          <w:spacing w:val="1"/>
        </w:rPr>
        <w:t>en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26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1"/>
        </w:rPr>
        <w:t>ass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spacing w:val="28"/>
        </w:rPr>
        <w:t xml:space="preserve"> </w:t>
      </w:r>
      <w:r>
        <w:rPr>
          <w:spacing w:val="1"/>
        </w:rPr>
        <w:t>sub</w:t>
      </w:r>
      <w:r>
        <w:rPr>
          <w:spacing w:val="-2"/>
        </w:rPr>
        <w:t>-</w:t>
      </w:r>
      <w:r>
        <w:rPr>
          <w:spacing w:val="1"/>
        </w:rPr>
        <w:t>c</w:t>
      </w:r>
      <w:r>
        <w:rPr>
          <w:spacing w:val="-3"/>
        </w:rPr>
        <w:t>l</w:t>
      </w:r>
      <w:r>
        <w:rPr>
          <w:spacing w:val="1"/>
        </w:rPr>
        <w:t>asse</w:t>
      </w:r>
      <w:r>
        <w:t>s</w:t>
      </w:r>
      <w:r>
        <w:rPr>
          <w:spacing w:val="34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4"/>
        </w:rPr>
        <w:t xml:space="preserve"> </w:t>
      </w:r>
      <w:r>
        <w:rPr>
          <w:spacing w:val="1"/>
          <w:w w:val="103"/>
        </w:rPr>
        <w:t>ob</w:t>
      </w:r>
      <w:r>
        <w:rPr>
          <w:w w:val="104"/>
        </w:rPr>
        <w:t>j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c</w:t>
      </w:r>
      <w:r>
        <w:rPr>
          <w:w w:val="104"/>
        </w:rPr>
        <w:t>t</w:t>
      </w:r>
      <w:r>
        <w:rPr>
          <w:spacing w:val="-3"/>
          <w:w w:val="104"/>
        </w:rPr>
        <w:t>i</w:t>
      </w:r>
      <w:r>
        <w:rPr>
          <w:spacing w:val="1"/>
          <w:w w:val="103"/>
        </w:rPr>
        <w:t>v</w:t>
      </w:r>
      <w:r>
        <w:rPr>
          <w:spacing w:val="-1"/>
          <w:w w:val="104"/>
        </w:rPr>
        <w:t>e</w:t>
      </w:r>
      <w:r>
        <w:rPr>
          <w:spacing w:val="1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4" w:line="180" w:lineRule="exact"/>
        <w:rPr>
          <w:sz w:val="18"/>
          <w:szCs w:val="18"/>
        </w:rPr>
      </w:pPr>
    </w:p>
    <w:p w:rsidR="007C6326" w:rsidRDefault="00F7439B">
      <w:pPr>
        <w:spacing w:before="35"/>
        <w:ind w:left="153"/>
        <w:rPr>
          <w:rFonts w:ascii="Arial" w:eastAsia="Arial" w:hAnsi="Arial" w:cs="Arial"/>
          <w:sz w:val="18"/>
          <w:szCs w:val="18"/>
        </w:rPr>
      </w:pPr>
      <w:r w:rsidRPr="00F7439B">
        <w:pict>
          <v:group id="_x0000_s1026" style="position:absolute;left:0;text-align:left;margin-left:92.3pt;margin-top:1.15pt;width:427.8pt;height:0;z-index:-251650560;mso-position-horizontal-relative:page" coordorigin="1846,23" coordsize="8556,0">
            <v:shape id="_x0000_s1027" style="position:absolute;left:1846;top:23;width:8556;height:0" coordorigin="1846,23" coordsize="8556,0" path="m1846,23r8556,e" filled="f" strokeweight=".7pt">
              <v:path arrowok="t"/>
            </v:shape>
            <w10:wrap anchorx="page"/>
          </v:group>
        </w:pic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Fo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un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a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io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3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Cou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pacing w:val="-3"/>
          <w:sz w:val="18"/>
          <w:szCs w:val="18"/>
        </w:rPr>
        <w:t>s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i</w:t>
      </w:r>
      <w:r w:rsidR="00F406C1">
        <w:rPr>
          <w:rFonts w:ascii="Arial" w:eastAsia="Arial" w:hAnsi="Arial" w:cs="Arial"/>
          <w:i/>
          <w:sz w:val="18"/>
          <w:szCs w:val="18"/>
        </w:rPr>
        <w:t>n</w:t>
      </w:r>
      <w:r w:rsidR="00F406C1"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So</w:t>
      </w:r>
      <w:r w:rsidR="00F406C1">
        <w:rPr>
          <w:rFonts w:ascii="Arial" w:eastAsia="Arial" w:hAnsi="Arial" w:cs="Arial"/>
          <w:i/>
          <w:spacing w:val="1"/>
          <w:sz w:val="18"/>
          <w:szCs w:val="18"/>
        </w:rPr>
        <w:t>f</w:t>
      </w:r>
      <w:r w:rsidR="00F406C1">
        <w:rPr>
          <w:rFonts w:ascii="Arial" w:eastAsia="Arial" w:hAnsi="Arial" w:cs="Arial"/>
          <w:i/>
          <w:spacing w:val="-2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sz w:val="18"/>
          <w:szCs w:val="18"/>
        </w:rPr>
        <w:t>wa</w:t>
      </w:r>
      <w:r w:rsidR="00F406C1">
        <w:rPr>
          <w:rFonts w:ascii="Arial" w:eastAsia="Arial" w:hAnsi="Arial" w:cs="Arial"/>
          <w:i/>
          <w:spacing w:val="2"/>
          <w:sz w:val="18"/>
          <w:szCs w:val="18"/>
        </w:rPr>
        <w:t>r</w:t>
      </w:r>
      <w:r w:rsidR="00F406C1">
        <w:rPr>
          <w:rFonts w:ascii="Arial" w:eastAsia="Arial" w:hAnsi="Arial" w:cs="Arial"/>
          <w:i/>
          <w:sz w:val="18"/>
          <w:szCs w:val="18"/>
        </w:rPr>
        <w:t>e</w:t>
      </w:r>
      <w:r w:rsidR="00F406C1"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 w:rsidR="00F406C1">
        <w:rPr>
          <w:rFonts w:ascii="Arial" w:eastAsia="Arial" w:hAnsi="Arial" w:cs="Arial"/>
          <w:i/>
          <w:spacing w:val="-1"/>
          <w:w w:val="104"/>
          <w:sz w:val="18"/>
          <w:szCs w:val="18"/>
        </w:rPr>
        <w:t>esti</w:t>
      </w:r>
      <w:r w:rsidR="00F406C1"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 w:rsidR="00F406C1">
        <w:rPr>
          <w:rFonts w:ascii="Arial" w:eastAsia="Arial" w:hAnsi="Arial" w:cs="Arial"/>
          <w:i/>
          <w:w w:val="104"/>
          <w:sz w:val="18"/>
          <w:szCs w:val="18"/>
        </w:rPr>
        <w:t>g</w:t>
      </w:r>
    </w:p>
    <w:p w:rsidR="007C6326" w:rsidRDefault="007C6326">
      <w:pPr>
        <w:spacing w:before="2" w:line="180" w:lineRule="exact"/>
        <w:rPr>
          <w:sz w:val="19"/>
          <w:szCs w:val="19"/>
        </w:rPr>
      </w:pPr>
    </w:p>
    <w:p w:rsidR="007C6326" w:rsidRDefault="00F406C1">
      <w:pPr>
        <w:tabs>
          <w:tab w:val="left" w:pos="1500"/>
        </w:tabs>
        <w:spacing w:before="29" w:line="247" w:lineRule="auto"/>
        <w:ind w:left="1509" w:right="332" w:hanging="677"/>
      </w:pPr>
      <w:r>
        <w:rPr>
          <w:spacing w:val="1"/>
        </w:rPr>
        <w:t>D</w:t>
      </w:r>
      <w:r>
        <w:t>.</w:t>
      </w:r>
      <w:r>
        <w:rPr>
          <w:spacing w:val="-44"/>
        </w:rPr>
        <w:t xml:space="preserve"> </w:t>
      </w:r>
      <w:r>
        <w:tab/>
      </w:r>
      <w:r>
        <w:rPr>
          <w:spacing w:val="3"/>
        </w:rPr>
        <w:t>D</w:t>
      </w:r>
      <w:r>
        <w:rPr>
          <w:spacing w:val="-1"/>
        </w:rPr>
        <w:t>ev</w:t>
      </w:r>
      <w:r>
        <w:rPr>
          <w:spacing w:val="1"/>
        </w:rPr>
        <w:t>e</w:t>
      </w:r>
      <w:r>
        <w:t>l</w:t>
      </w:r>
      <w:r>
        <w:rPr>
          <w:spacing w:val="1"/>
        </w:rPr>
        <w:t>op</w:t>
      </w:r>
      <w:r>
        <w:rPr>
          <w:spacing w:val="-1"/>
        </w:rPr>
        <w:t>m</w:t>
      </w:r>
      <w:r>
        <w:rPr>
          <w:spacing w:val="1"/>
        </w:rPr>
        <w:t>en</w:t>
      </w:r>
      <w:r>
        <w:t>t</w:t>
      </w:r>
      <w:r>
        <w:rPr>
          <w:spacing w:val="4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1"/>
        </w:rPr>
        <w:t>Sy</w:t>
      </w:r>
      <w:r>
        <w:rPr>
          <w:spacing w:val="-2"/>
        </w:rPr>
        <w:t>s</w:t>
      </w:r>
      <w:r>
        <w:t>t</w:t>
      </w:r>
      <w:r>
        <w:rPr>
          <w:spacing w:val="1"/>
        </w:rPr>
        <w:t>e</w:t>
      </w:r>
      <w:r>
        <w:rPr>
          <w:spacing w:val="-3"/>
        </w:rPr>
        <w:t>m</w:t>
      </w:r>
      <w:r>
        <w:t>/</w:t>
      </w:r>
      <w:proofErr w:type="gramStart"/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 xml:space="preserve">n 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t>d</w:t>
      </w:r>
      <w:proofErr w:type="gramEnd"/>
      <w:r>
        <w:rPr>
          <w:spacing w:val="16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38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rPr>
          <w:spacing w:val="1"/>
        </w:rPr>
        <w:t>an</w:t>
      </w:r>
      <w:r>
        <w:t>s</w:t>
      </w:r>
      <w:r>
        <w:rPr>
          <w:spacing w:val="2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ana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 xml:space="preserve">d </w:t>
      </w:r>
      <w:r>
        <w:rPr>
          <w:spacing w:val="4"/>
        </w:rPr>
        <w:t>o</w:t>
      </w:r>
      <w:r>
        <w:rPr>
          <w:spacing w:val="-3"/>
        </w:rPr>
        <w:t>t</w:t>
      </w:r>
      <w:r>
        <w:rPr>
          <w:spacing w:val="4"/>
        </w:rPr>
        <w:t>h</w:t>
      </w:r>
      <w:r>
        <w:rPr>
          <w:spacing w:val="-1"/>
        </w:rPr>
        <w:t>e</w:t>
      </w:r>
      <w:r>
        <w:t>r</w:t>
      </w:r>
      <w:r>
        <w:rPr>
          <w:spacing w:val="19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s</w:t>
      </w:r>
      <w:r>
        <w:t>s</w:t>
      </w:r>
      <w:r>
        <w:rPr>
          <w:spacing w:val="1"/>
        </w:rPr>
        <w:t>e</w:t>
      </w:r>
      <w:r>
        <w:rPr>
          <w:spacing w:val="2"/>
        </w:rPr>
        <w:t>n</w:t>
      </w:r>
      <w:r>
        <w:t>t</w:t>
      </w:r>
      <w:r>
        <w:rPr>
          <w:spacing w:val="-3"/>
        </w:rPr>
        <w:t>i</w:t>
      </w:r>
      <w:r>
        <w:rPr>
          <w:spacing w:val="1"/>
        </w:rPr>
        <w:t>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p</w:t>
      </w:r>
      <w:r>
        <w:rPr>
          <w:spacing w:val="1"/>
        </w:rPr>
        <w:t>e</w:t>
      </w:r>
      <w:r>
        <w:t>rs</w:t>
      </w:r>
      <w:r>
        <w:rPr>
          <w:spacing w:val="2"/>
        </w:rPr>
        <w:t>o</w:t>
      </w:r>
      <w:r>
        <w:rPr>
          <w:spacing w:val="4"/>
        </w:rPr>
        <w:t>n</w:t>
      </w:r>
      <w:r>
        <w:rPr>
          <w:spacing w:val="2"/>
        </w:rPr>
        <w:t>n</w:t>
      </w:r>
      <w:r>
        <w:rPr>
          <w:spacing w:val="-1"/>
        </w:rPr>
        <w:t>e</w:t>
      </w:r>
      <w:r>
        <w:t>l</w:t>
      </w:r>
      <w:r>
        <w:rPr>
          <w:spacing w:val="29"/>
        </w:rPr>
        <w:t xml:space="preserve"> </w:t>
      </w:r>
      <w:r>
        <w:rPr>
          <w:spacing w:val="1"/>
        </w:rPr>
        <w:t>w</w:t>
      </w:r>
      <w:r>
        <w:rPr>
          <w:spacing w:val="-3"/>
        </w:rPr>
        <w:t>i</w:t>
      </w:r>
      <w:r>
        <w:t>th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ime</w:t>
      </w:r>
      <w:r>
        <w:rPr>
          <w:spacing w:val="17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l</w:t>
      </w:r>
      <w:r>
        <w:t>l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ted</w:t>
      </w:r>
      <w:r>
        <w:rPr>
          <w:spacing w:val="31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>e</w:t>
      </w:r>
      <w:r>
        <w:t>ast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w</w:t>
      </w:r>
      <w:r>
        <w:t>o</w:t>
      </w:r>
      <w:r>
        <w:rPr>
          <w:spacing w:val="15"/>
        </w:rPr>
        <w:t xml:space="preserve"> </w:t>
      </w:r>
      <w:r>
        <w:t>r</w:t>
      </w:r>
      <w:r>
        <w:rPr>
          <w:spacing w:val="1"/>
        </w:rPr>
        <w:t>e</w:t>
      </w:r>
      <w:r>
        <w:t>v</w:t>
      </w:r>
      <w:r>
        <w:rPr>
          <w:spacing w:val="-3"/>
        </w:rPr>
        <w:t>i</w:t>
      </w:r>
      <w:r>
        <w:rPr>
          <w:spacing w:val="1"/>
        </w:rPr>
        <w:t>ew</w:t>
      </w:r>
      <w:r>
        <w:t>s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2"/>
          <w:w w:val="103"/>
        </w:rPr>
        <w:t>p</w:t>
      </w:r>
      <w:r>
        <w:rPr>
          <w:w w:val="104"/>
        </w:rPr>
        <w:t>la</w:t>
      </w:r>
      <w:r>
        <w:rPr>
          <w:spacing w:val="4"/>
          <w:w w:val="103"/>
        </w:rPr>
        <w:t>n</w:t>
      </w:r>
      <w:r>
        <w:rPr>
          <w:spacing w:val="-2"/>
          <w:w w:val="103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tabs>
          <w:tab w:val="left" w:pos="1500"/>
        </w:tabs>
        <w:spacing w:line="247" w:lineRule="auto"/>
        <w:ind w:left="1509" w:right="108" w:hanging="677"/>
        <w:jc w:val="both"/>
      </w:pPr>
      <w:r>
        <w:t>E.</w:t>
      </w:r>
      <w:r>
        <w:rPr>
          <w:spacing w:val="-43"/>
        </w:rPr>
        <w:t xml:space="preserve"> </w:t>
      </w:r>
      <w:r>
        <w:tab/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e</w:t>
      </w:r>
      <w:r>
        <w:t>w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t</w:t>
      </w:r>
      <w:r>
        <w:rPr>
          <w:spacing w:val="1"/>
        </w:rPr>
        <w:t>a</w:t>
      </w:r>
      <w:r>
        <w:rPr>
          <w:spacing w:val="-2"/>
        </w:rPr>
        <w:t>i</w:t>
      </w:r>
      <w:r>
        <w:t>l</w:t>
      </w:r>
      <w:r>
        <w:rPr>
          <w:spacing w:val="18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s</w:t>
      </w:r>
      <w:r>
        <w:t>i</w:t>
      </w:r>
      <w:r>
        <w:rPr>
          <w:spacing w:val="-3"/>
        </w:rPr>
        <w:t>g</w:t>
      </w:r>
      <w:r>
        <w:t>n</w:t>
      </w:r>
      <w:r>
        <w:rPr>
          <w:spacing w:val="20"/>
        </w:rPr>
        <w:t xml:space="preserve"> </w:t>
      </w:r>
      <w:r>
        <w:rPr>
          <w:spacing w:val="4"/>
        </w:rP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4"/>
        </w:rPr>
        <w:t>u</w:t>
      </w:r>
      <w:r>
        <w:rPr>
          <w:spacing w:val="-1"/>
        </w:rPr>
        <w:t>me</w:t>
      </w:r>
      <w:r>
        <w:rPr>
          <w:spacing w:val="1"/>
        </w:rPr>
        <w:t>n</w:t>
      </w:r>
      <w:r>
        <w:t>t(</w:t>
      </w:r>
      <w:r>
        <w:rPr>
          <w:spacing w:val="1"/>
        </w:rPr>
        <w:t>s</w:t>
      </w:r>
      <w:r>
        <w:t>)</w:t>
      </w:r>
      <w:r>
        <w:rPr>
          <w:spacing w:val="3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6"/>
        </w:rPr>
        <w:t xml:space="preserve"> </w:t>
      </w:r>
      <w:r>
        <w:rPr>
          <w:spacing w:val="1"/>
        </w:rPr>
        <w:t>pe</w:t>
      </w:r>
      <w:r>
        <w:t>r</w:t>
      </w:r>
      <w:r>
        <w:rPr>
          <w:spacing w:val="1"/>
        </w:rPr>
        <w:t>son</w:t>
      </w:r>
      <w:r>
        <w:rPr>
          <w:spacing w:val="4"/>
        </w:rPr>
        <w:t>n</w:t>
      </w:r>
      <w:r>
        <w:rPr>
          <w:spacing w:val="-1"/>
        </w:rPr>
        <w:t>e</w:t>
      </w:r>
      <w:r>
        <w:t>l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t>r</w:t>
      </w:r>
      <w:r>
        <w:rPr>
          <w:spacing w:val="1"/>
        </w:rPr>
        <w:t>equ</w:t>
      </w:r>
      <w:r>
        <w:t>ir</w:t>
      </w:r>
      <w:r>
        <w:rPr>
          <w:spacing w:val="-1"/>
        </w:rPr>
        <w:t>e</w:t>
      </w:r>
      <w:r>
        <w:rPr>
          <w:spacing w:val="4"/>
        </w:rPr>
        <w:t>d</w:t>
      </w:r>
      <w:r>
        <w:t>.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10"/>
        </w:rPr>
        <w:t xml:space="preserve"> </w:t>
      </w:r>
      <w:r>
        <w:rPr>
          <w:spacing w:val="1"/>
          <w:w w:val="103"/>
        </w:rPr>
        <w:t>w</w:t>
      </w:r>
      <w:r>
        <w:rPr>
          <w:w w:val="104"/>
        </w:rPr>
        <w:t>i</w:t>
      </w:r>
      <w:r>
        <w:rPr>
          <w:spacing w:val="-2"/>
          <w:w w:val="104"/>
        </w:rPr>
        <w:t>l</w:t>
      </w:r>
      <w:r>
        <w:rPr>
          <w:w w:val="104"/>
        </w:rPr>
        <w:t xml:space="preserve">l </w:t>
      </w:r>
      <w:r>
        <w:rPr>
          <w:spacing w:val="4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t>e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a</w:t>
      </w:r>
      <w:r>
        <w:t>m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11"/>
        </w:rPr>
        <w:t xml:space="preserve"> </w:t>
      </w:r>
      <w:r>
        <w:t xml:space="preserve">a </w:t>
      </w:r>
      <w:r>
        <w:rPr>
          <w:spacing w:val="2"/>
        </w:rPr>
        <w:t>c</w:t>
      </w:r>
      <w:r>
        <w:t>l</w:t>
      </w:r>
      <w:r>
        <w:rPr>
          <w:spacing w:val="-1"/>
        </w:rPr>
        <w:t>e</w:t>
      </w:r>
      <w:r>
        <w:rPr>
          <w:spacing w:val="1"/>
        </w:rPr>
        <w:t>a</w:t>
      </w:r>
      <w:r>
        <w:t>r</w:t>
      </w:r>
      <w:r>
        <w:rPr>
          <w:spacing w:val="1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4"/>
        </w:rPr>
        <w:t>u</w:t>
      </w:r>
      <w:r>
        <w:rPr>
          <w:spacing w:val="2"/>
        </w:rPr>
        <w:t>nde</w:t>
      </w:r>
      <w: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rPr>
          <w:spacing w:val="2"/>
        </w:rPr>
        <w:t>n</w:t>
      </w:r>
      <w:r>
        <w:rPr>
          <w:spacing w:val="4"/>
        </w:rPr>
        <w:t>d</w:t>
      </w:r>
      <w:r>
        <w:rPr>
          <w:spacing w:val="-3"/>
        </w:rPr>
        <w:t>i</w:t>
      </w:r>
      <w:r>
        <w:rPr>
          <w:spacing w:val="2"/>
        </w:rPr>
        <w:t>n</w:t>
      </w:r>
      <w:r>
        <w:t>g</w:t>
      </w:r>
      <w:r>
        <w:rPr>
          <w:spacing w:val="33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3"/>
        </w:rPr>
        <w:t>i</w:t>
      </w:r>
      <w:r>
        <w:rPr>
          <w:spacing w:val="4"/>
        </w:rPr>
        <w:t>n</w:t>
      </w:r>
      <w:r>
        <w:rPr>
          <w:spacing w:val="2"/>
        </w:rPr>
        <w:t>d</w:t>
      </w:r>
      <w:r>
        <w:rPr>
          <w:spacing w:val="-3"/>
        </w:rPr>
        <w:t>i</w:t>
      </w:r>
      <w:r>
        <w:rPr>
          <w:spacing w:val="2"/>
        </w:rPr>
        <w:t>v</w:t>
      </w:r>
      <w:r>
        <w:rPr>
          <w:spacing w:val="-3"/>
        </w:rPr>
        <w:t>i</w:t>
      </w:r>
      <w:r>
        <w:rPr>
          <w:spacing w:val="2"/>
        </w:rPr>
        <w:t>d</w:t>
      </w:r>
      <w:r>
        <w:rPr>
          <w:spacing w:val="4"/>
        </w:rPr>
        <w:t>u</w:t>
      </w:r>
      <w:r>
        <w:rPr>
          <w:spacing w:val="-1"/>
        </w:rPr>
        <w:t>a</w:t>
      </w:r>
      <w:r>
        <w:t>l</w:t>
      </w:r>
      <w:r>
        <w:rPr>
          <w:spacing w:val="26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t>r</w:t>
      </w:r>
      <w:r>
        <w:rPr>
          <w:spacing w:val="1"/>
        </w:rPr>
        <w:t>a</w:t>
      </w:r>
      <w:r>
        <w:t>m</w:t>
      </w:r>
      <w:r>
        <w:rPr>
          <w:spacing w:val="17"/>
        </w:rPr>
        <w:t xml:space="preserve"> </w:t>
      </w:r>
      <w:r>
        <w:rPr>
          <w:spacing w:val="2"/>
        </w:rPr>
        <w:t>s</w:t>
      </w:r>
      <w:r>
        <w:t>tr</w:t>
      </w:r>
      <w:r>
        <w:rPr>
          <w:spacing w:val="2"/>
        </w:rPr>
        <w:t>uc</w:t>
      </w:r>
      <w:r>
        <w:rPr>
          <w:spacing w:val="-3"/>
        </w:rPr>
        <w:t>t</w:t>
      </w:r>
      <w:r>
        <w:rPr>
          <w:spacing w:val="2"/>
        </w:rPr>
        <w:t>u</w:t>
      </w:r>
      <w:r>
        <w:rPr>
          <w:spacing w:val="3"/>
        </w:rPr>
        <w:t>r</w:t>
      </w:r>
      <w:r>
        <w:t>e</w:t>
      </w:r>
      <w:r>
        <w:rPr>
          <w:spacing w:val="21"/>
        </w:rPr>
        <w:t xml:space="preserve"> </w:t>
      </w:r>
      <w:r>
        <w:rPr>
          <w:spacing w:val="2"/>
          <w:w w:val="104"/>
        </w:rPr>
        <w:t>a</w:t>
      </w:r>
      <w:r>
        <w:rPr>
          <w:spacing w:val="2"/>
          <w:w w:val="103"/>
        </w:rPr>
        <w:t>n</w:t>
      </w:r>
      <w:r>
        <w:rPr>
          <w:w w:val="103"/>
        </w:rPr>
        <w:t xml:space="preserve">d </w:t>
      </w:r>
      <w:r>
        <w:rPr>
          <w:spacing w:val="3"/>
        </w:rPr>
        <w:t>w</w:t>
      </w:r>
      <w:r>
        <w:rPr>
          <w:spacing w:val="-3"/>
        </w:rPr>
        <w:t>i</w:t>
      </w:r>
      <w:r>
        <w:t>ll</w:t>
      </w:r>
      <w:r>
        <w:rPr>
          <w:spacing w:val="12"/>
        </w:rPr>
        <w:t xml:space="preserve"> </w:t>
      </w:r>
      <w:r>
        <w:t>f</w:t>
      </w:r>
      <w:r>
        <w:rPr>
          <w:spacing w:val="2"/>
        </w:rPr>
        <w:t>u</w:t>
      </w:r>
      <w:r>
        <w:t>rt</w:t>
      </w:r>
      <w:r>
        <w:rPr>
          <w:spacing w:val="1"/>
        </w:rPr>
        <w:t>he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de</w:t>
      </w:r>
      <w:r>
        <w:t>f</w:t>
      </w:r>
      <w:r>
        <w:rPr>
          <w:spacing w:val="-3"/>
        </w:rPr>
        <w:t>i</w:t>
      </w:r>
      <w:r>
        <w:rPr>
          <w:spacing w:val="4"/>
        </w:rPr>
        <w:t>n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nv</w:t>
      </w:r>
      <w:r>
        <w:rPr>
          <w:spacing w:val="-1"/>
        </w:rPr>
        <w:t>e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t>y</w:t>
      </w:r>
      <w:r>
        <w:rPr>
          <w:spacing w:val="25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a</w:t>
      </w:r>
      <w:r>
        <w:rPr>
          <w:spacing w:val="1"/>
        </w:rPr>
        <w:t>sses</w:t>
      </w:r>
      <w:r>
        <w:t>,</w:t>
      </w:r>
      <w:r>
        <w:rPr>
          <w:spacing w:val="25"/>
        </w:rPr>
        <w:t xml:space="preserve"> </w:t>
      </w:r>
      <w:r>
        <w:rPr>
          <w:spacing w:val="1"/>
        </w:rPr>
        <w:t>sub</w:t>
      </w:r>
      <w:r>
        <w:t>-</w:t>
      </w:r>
      <w:r>
        <w:rPr>
          <w:spacing w:val="-1"/>
        </w:rPr>
        <w:t>c</w:t>
      </w:r>
      <w:r>
        <w:t>l</w:t>
      </w:r>
      <w:r>
        <w:rPr>
          <w:spacing w:val="-1"/>
        </w:rPr>
        <w:t>a</w:t>
      </w:r>
      <w:r>
        <w:rPr>
          <w:spacing w:val="1"/>
        </w:rPr>
        <w:t>sse</w:t>
      </w:r>
      <w:r>
        <w:t>s</w:t>
      </w:r>
      <w:r>
        <w:rPr>
          <w:spacing w:val="35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b</w:t>
      </w:r>
      <w:r>
        <w:rPr>
          <w:spacing w:val="-3"/>
          <w:w w:val="104"/>
        </w:rPr>
        <w:t>j</w:t>
      </w:r>
      <w:r>
        <w:rPr>
          <w:spacing w:val="1"/>
          <w:w w:val="104"/>
        </w:rPr>
        <w:t>ec</w:t>
      </w:r>
      <w:r>
        <w:rPr>
          <w:spacing w:val="-3"/>
          <w:w w:val="104"/>
        </w:rPr>
        <w:t>t</w:t>
      </w:r>
      <w:r>
        <w:rPr>
          <w:w w:val="104"/>
        </w:rPr>
        <w:t>i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e</w:t>
      </w:r>
      <w:r>
        <w:rPr>
          <w:spacing w:val="-2"/>
          <w:w w:val="104"/>
        </w:rPr>
        <w:t>s</w:t>
      </w:r>
      <w:r>
        <w:rPr>
          <w:w w:val="103"/>
        </w:rPr>
        <w:t>.</w:t>
      </w:r>
    </w:p>
    <w:p w:rsidR="007C6326" w:rsidRDefault="007C6326">
      <w:pPr>
        <w:spacing w:before="2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-2"/>
        </w:rPr>
        <w:t>F</w:t>
      </w:r>
      <w:r>
        <w:t xml:space="preserve">.         </w:t>
      </w:r>
      <w:r>
        <w:rPr>
          <w:spacing w:val="17"/>
        </w:rPr>
        <w:t xml:space="preserve"> </w:t>
      </w:r>
      <w:r>
        <w:rPr>
          <w:spacing w:val="3"/>
        </w:rPr>
        <w:t>U</w:t>
      </w:r>
      <w:r>
        <w:rPr>
          <w:spacing w:val="2"/>
        </w:rPr>
        <w:t>n</w:t>
      </w:r>
      <w:r>
        <w:rPr>
          <w:spacing w:val="-2"/>
        </w:rPr>
        <w:t>i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2"/>
        </w:rPr>
        <w:t>t</w:t>
      </w:r>
      <w:r>
        <w:rPr>
          <w:spacing w:val="2"/>
        </w:rPr>
        <w:t>h</w:t>
      </w:r>
      <w:r>
        <w:t>in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4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rPr>
          <w:spacing w:val="-2"/>
        </w:rPr>
        <w:t>l</w:t>
      </w:r>
      <w:r>
        <w:rPr>
          <w:spacing w:val="4"/>
        </w:rPr>
        <w:t>o</w:t>
      </w:r>
      <w:r>
        <w:rPr>
          <w:spacing w:val="2"/>
        </w:rPr>
        <w:t>p</w:t>
      </w:r>
      <w:r>
        <w:rPr>
          <w:spacing w:val="-1"/>
        </w:rPr>
        <w:t>me</w:t>
      </w:r>
      <w:r>
        <w:rPr>
          <w:spacing w:val="4"/>
        </w:rPr>
        <w:t>n</w:t>
      </w:r>
      <w:r>
        <w:t>t</w:t>
      </w:r>
      <w:r>
        <w:rPr>
          <w:spacing w:val="37"/>
        </w:rPr>
        <w:t xml:space="preserve"> </w:t>
      </w:r>
      <w:r>
        <w:rPr>
          <w:spacing w:val="2"/>
          <w:w w:val="103"/>
        </w:rPr>
        <w:t>p</w:t>
      </w:r>
      <w:r>
        <w:rPr>
          <w:w w:val="103"/>
        </w:rPr>
        <w:t>r</w:t>
      </w:r>
      <w:r>
        <w:rPr>
          <w:spacing w:val="2"/>
          <w:w w:val="103"/>
        </w:rPr>
        <w:t>o</w:t>
      </w:r>
      <w:r>
        <w:rPr>
          <w:spacing w:val="1"/>
          <w:w w:val="104"/>
        </w:rPr>
        <w:t>ces</w:t>
      </w:r>
      <w:r>
        <w:rPr>
          <w:spacing w:val="-2"/>
          <w:w w:val="103"/>
        </w:rPr>
        <w:t>s.</w:t>
      </w:r>
    </w:p>
    <w:p w:rsidR="007C6326" w:rsidRDefault="007C6326">
      <w:pPr>
        <w:spacing w:before="9" w:line="140" w:lineRule="exact"/>
        <w:rPr>
          <w:sz w:val="15"/>
          <w:szCs w:val="15"/>
        </w:rPr>
      </w:pPr>
    </w:p>
    <w:p w:rsidR="007C6326" w:rsidRDefault="00F406C1">
      <w:pPr>
        <w:ind w:left="832"/>
      </w:pPr>
      <w:r>
        <w:rPr>
          <w:spacing w:val="1"/>
        </w:rPr>
        <w:t>G</w:t>
      </w:r>
      <w:r>
        <w:t xml:space="preserve">.        </w:t>
      </w:r>
      <w:r>
        <w:rPr>
          <w:spacing w:val="30"/>
        </w:rPr>
        <w:t xml:space="preserve"> </w:t>
      </w:r>
      <w:r>
        <w:t>Ti</w:t>
      </w:r>
      <w:r>
        <w:rPr>
          <w:spacing w:val="-1"/>
        </w:rPr>
        <w:t>m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t>f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b</w:t>
      </w:r>
      <w:r>
        <w:rPr>
          <w:spacing w:val="2"/>
        </w:rPr>
        <w:t>o</w:t>
      </w:r>
      <w:r>
        <w:rPr>
          <w:spacing w:val="-3"/>
        </w:rPr>
        <w:t>t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Sy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1"/>
        </w:rPr>
        <w:t>m</w:t>
      </w:r>
      <w:r>
        <w:rPr>
          <w:spacing w:val="-3"/>
        </w:rPr>
        <w:t>/</w:t>
      </w:r>
      <w:proofErr w:type="gramStart"/>
      <w:r>
        <w:rPr>
          <w:spacing w:val="-2"/>
        </w:rPr>
        <w:t>I</w:t>
      </w:r>
      <w:r>
        <w:rPr>
          <w:spacing w:val="4"/>
        </w:rPr>
        <w:t>n</w:t>
      </w:r>
      <w:r>
        <w:rPr>
          <w:spacing w:val="-3"/>
        </w:rP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r</w:t>
      </w:r>
      <w:r>
        <w:rPr>
          <w:spacing w:val="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t xml:space="preserve">n 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t>d</w:t>
      </w:r>
      <w:proofErr w:type="gramEnd"/>
      <w:r>
        <w:rPr>
          <w:spacing w:val="16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1"/>
        </w:rPr>
        <w:t>c</w:t>
      </w:r>
      <w:r>
        <w:t>e</w:t>
      </w:r>
      <w:r>
        <w:rPr>
          <w:spacing w:val="4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es</w:t>
      </w:r>
      <w:r>
        <w:t>t</w:t>
      </w:r>
      <w:r>
        <w:rPr>
          <w:spacing w:val="11"/>
        </w:rPr>
        <w:t xml:space="preserve"> </w:t>
      </w:r>
      <w:r>
        <w:rPr>
          <w:spacing w:val="1"/>
          <w:w w:val="103"/>
        </w:rPr>
        <w:t>p</w:t>
      </w:r>
      <w:r>
        <w:rPr>
          <w:w w:val="103"/>
        </w:rPr>
        <w:t>r</w:t>
      </w:r>
      <w:r>
        <w:rPr>
          <w:spacing w:val="4"/>
          <w:w w:val="103"/>
        </w:rPr>
        <w:t>o</w:t>
      </w:r>
      <w:r>
        <w:rPr>
          <w:spacing w:val="-1"/>
          <w:w w:val="104"/>
        </w:rPr>
        <w:t>c</w:t>
      </w:r>
      <w:r>
        <w:rPr>
          <w:spacing w:val="1"/>
          <w:w w:val="104"/>
        </w:rPr>
        <w:t>ess</w:t>
      </w:r>
      <w:r>
        <w:rPr>
          <w:spacing w:val="-1"/>
          <w:w w:val="104"/>
        </w:rPr>
        <w:t>e</w:t>
      </w:r>
      <w:r>
        <w:rPr>
          <w:spacing w:val="1"/>
          <w:w w:val="103"/>
        </w:rPr>
        <w:t>s.</w:t>
      </w:r>
    </w:p>
    <w:p w:rsidR="007C6326" w:rsidRDefault="007C6326">
      <w:pPr>
        <w:spacing w:before="14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2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7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PL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sz w:val="26"/>
          <w:szCs w:val="26"/>
        </w:rPr>
        <w:t>N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G</w:t>
      </w:r>
      <w:r>
        <w:rPr>
          <w:rFonts w:ascii="Arial" w:eastAsia="Arial" w:hAnsi="Arial" w:cs="Arial"/>
          <w:b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1"/>
          <w:sz w:val="26"/>
          <w:szCs w:val="26"/>
        </w:rPr>
        <w:t>R</w:t>
      </w:r>
      <w:r>
        <w:rPr>
          <w:rFonts w:ascii="Arial" w:eastAsia="Arial" w:hAnsi="Arial" w:cs="Arial"/>
          <w:b/>
          <w:spacing w:val="1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sz w:val="26"/>
          <w:szCs w:val="26"/>
        </w:rPr>
        <w:t>SK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sz w:val="26"/>
          <w:szCs w:val="26"/>
        </w:rPr>
        <w:t>A</w:t>
      </w:r>
      <w:r>
        <w:rPr>
          <w:rFonts w:ascii="Arial" w:eastAsia="Arial" w:hAnsi="Arial" w:cs="Arial"/>
          <w:b/>
          <w:spacing w:val="-1"/>
          <w:sz w:val="26"/>
          <w:szCs w:val="26"/>
        </w:rPr>
        <w:t>N</w:t>
      </w:r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C</w:t>
      </w:r>
      <w:r>
        <w:rPr>
          <w:rFonts w:ascii="Arial" w:eastAsia="Arial" w:hAnsi="Arial" w:cs="Arial"/>
          <w:b/>
          <w:spacing w:val="-2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T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GE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NC</w:t>
      </w:r>
      <w:r>
        <w:rPr>
          <w:rFonts w:ascii="Arial" w:eastAsia="Arial" w:hAnsi="Arial" w:cs="Arial"/>
          <w:b/>
          <w:spacing w:val="1"/>
          <w:w w:val="102"/>
          <w:sz w:val="26"/>
          <w:szCs w:val="26"/>
        </w:rPr>
        <w:t>I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E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F406C1">
      <w:pPr>
        <w:spacing w:before="82"/>
        <w:ind w:left="832"/>
      </w:pPr>
      <w:r>
        <w:rPr>
          <w:spacing w:val="1"/>
        </w:rPr>
        <w:t>A</w:t>
      </w:r>
      <w:r>
        <w:t xml:space="preserve">.        </w:t>
      </w:r>
      <w:r>
        <w:rPr>
          <w:spacing w:val="29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29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al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1"/>
          <w:w w:val="104"/>
        </w:rPr>
        <w:t>s</w:t>
      </w:r>
      <w:r>
        <w:rPr>
          <w:spacing w:val="-3"/>
          <w:w w:val="104"/>
        </w:rPr>
        <w:t>t</w:t>
      </w:r>
      <w:r>
        <w:rPr>
          <w:spacing w:val="1"/>
          <w:w w:val="104"/>
        </w:rPr>
        <w:t>aff.</w:t>
      </w:r>
    </w:p>
    <w:p w:rsidR="007C6326" w:rsidRDefault="007C6326">
      <w:pPr>
        <w:spacing w:before="5" w:line="140" w:lineRule="exact"/>
        <w:rPr>
          <w:sz w:val="15"/>
          <w:szCs w:val="15"/>
        </w:rPr>
      </w:pPr>
    </w:p>
    <w:p w:rsidR="007C6326" w:rsidRDefault="00F406C1">
      <w:pPr>
        <w:spacing w:line="246" w:lineRule="auto"/>
        <w:ind w:left="832" w:right="275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eassi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nistr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urren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ly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wo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posi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ions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led.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resu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his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shor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propr</w:t>
      </w:r>
      <w:r>
        <w:rPr>
          <w:w w:val="103"/>
          <w:sz w:val="22"/>
          <w:szCs w:val="22"/>
        </w:rPr>
        <w:t>i</w:t>
      </w:r>
      <w:r>
        <w:rPr>
          <w:spacing w:val="3"/>
          <w:w w:val="102"/>
          <w:sz w:val="22"/>
          <w:szCs w:val="22"/>
        </w:rPr>
        <w:t>a</w:t>
      </w:r>
      <w:r>
        <w:rPr>
          <w:w w:val="103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e </w:t>
      </w:r>
      <w:r>
        <w:rPr>
          <w:sz w:val="22"/>
          <w:szCs w:val="22"/>
        </w:rPr>
        <w:t>do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ume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ts</w:t>
      </w:r>
      <w:r>
        <w:rPr>
          <w:spacing w:val="1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rti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te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proc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Shou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li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sta</w:t>
      </w:r>
      <w:r>
        <w:rPr>
          <w:spacing w:val="2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 xml:space="preserve">f </w:t>
      </w:r>
      <w:r>
        <w:rPr>
          <w:sz w:val="22"/>
          <w:szCs w:val="22"/>
        </w:rPr>
        <w:t>be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ome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ppropri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tes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ep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ll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slip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cord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</w:t>
      </w:r>
      <w:r>
        <w:rPr>
          <w:w w:val="103"/>
          <w:sz w:val="22"/>
          <w:szCs w:val="22"/>
        </w:rPr>
        <w:t>ti</w:t>
      </w:r>
      <w:r>
        <w:rPr>
          <w:w w:val="102"/>
          <w:sz w:val="22"/>
          <w:szCs w:val="22"/>
        </w:rPr>
        <w:t>ng pro</w:t>
      </w:r>
      <w:r>
        <w:rPr>
          <w:spacing w:val="3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es</w:t>
      </w:r>
      <w:r>
        <w:rPr>
          <w:spacing w:val="-2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s.</w:t>
      </w:r>
    </w:p>
    <w:p w:rsidR="007C6326" w:rsidRDefault="007C6326">
      <w:pPr>
        <w:spacing w:before="5" w:line="140" w:lineRule="exact"/>
        <w:rPr>
          <w:sz w:val="15"/>
          <w:szCs w:val="15"/>
        </w:rPr>
      </w:pPr>
    </w:p>
    <w:p w:rsidR="007C6326" w:rsidRDefault="00F406C1">
      <w:pPr>
        <w:spacing w:line="247" w:lineRule="auto"/>
        <w:ind w:left="832" w:right="187"/>
        <w:jc w:val="both"/>
      </w:pPr>
      <w:r>
        <w:rPr>
          <w:spacing w:val="1"/>
        </w:rPr>
        <w:t>Howe</w:t>
      </w:r>
      <w:r>
        <w:rPr>
          <w:spacing w:val="-1"/>
        </w:rPr>
        <w:t>v</w:t>
      </w:r>
      <w:r>
        <w:rPr>
          <w:spacing w:val="1"/>
        </w:rPr>
        <w:t>er</w:t>
      </w:r>
      <w:r>
        <w:t>,</w:t>
      </w:r>
      <w:r>
        <w:rPr>
          <w:spacing w:val="3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-3"/>
        </w:rPr>
        <w:t>t</w:t>
      </w:r>
      <w:r>
        <w:rPr>
          <w:spacing w:val="1"/>
        </w:rPr>
        <w:t>ab</w:t>
      </w:r>
      <w:r>
        <w:rPr>
          <w:spacing w:val="-3"/>
        </w:rPr>
        <w:t>l</w:t>
      </w:r>
      <w:r>
        <w:t>e</w:t>
      </w:r>
      <w:r>
        <w:rPr>
          <w:spacing w:val="3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ass</w:t>
      </w:r>
      <w:r>
        <w:rPr>
          <w:spacing w:val="-3"/>
        </w:rPr>
        <w:t>i</w:t>
      </w:r>
      <w:r>
        <w:rPr>
          <w:spacing w:val="-1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3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a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af</w:t>
      </w:r>
      <w:r>
        <w:t>f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d</w:t>
      </w:r>
      <w:r>
        <w:rPr>
          <w:spacing w:val="-1"/>
        </w:rPr>
        <w:t>m</w:t>
      </w:r>
      <w:r>
        <w:rPr>
          <w:spacing w:val="-3"/>
        </w:rPr>
        <w:t>i</w:t>
      </w:r>
      <w:r>
        <w:rPr>
          <w:spacing w:val="1"/>
        </w:rPr>
        <w:t>n</w:t>
      </w:r>
      <w:r>
        <w:t>i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3"/>
        </w:rPr>
        <w:t>r</w:t>
      </w:r>
      <w:r>
        <w:rPr>
          <w:spacing w:val="-1"/>
        </w:rPr>
        <w:t>a</w:t>
      </w:r>
      <w:r>
        <w:t>t</w:t>
      </w:r>
      <w:r>
        <w:rPr>
          <w:spacing w:val="2"/>
        </w:rPr>
        <w:t>o</w:t>
      </w:r>
      <w:r>
        <w:rPr>
          <w:spacing w:val="1"/>
        </w:rPr>
        <w:t>r</w:t>
      </w:r>
      <w:r>
        <w:t>,</w:t>
      </w:r>
      <w:r>
        <w:rPr>
          <w:spacing w:val="42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mem</w:t>
      </w:r>
      <w:r>
        <w:rPr>
          <w:spacing w:val="2"/>
        </w:rPr>
        <w:t>b</w:t>
      </w:r>
      <w:r>
        <w:rPr>
          <w:spacing w:val="1"/>
        </w:rPr>
        <w:t>e</w:t>
      </w:r>
      <w:r>
        <w:t>r</w:t>
      </w:r>
      <w:r>
        <w:rPr>
          <w:spacing w:val="29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11"/>
        </w:rPr>
        <w:t xml:space="preserve"> </w:t>
      </w:r>
      <w:r>
        <w:rPr>
          <w:w w:val="104"/>
        </w:rPr>
        <w:t>t</w:t>
      </w:r>
      <w:r>
        <w:rPr>
          <w:spacing w:val="1"/>
          <w:w w:val="104"/>
        </w:rPr>
        <w:t>e</w:t>
      </w:r>
      <w:r>
        <w:rPr>
          <w:spacing w:val="-1"/>
          <w:w w:val="104"/>
        </w:rPr>
        <w:t>a</w:t>
      </w:r>
      <w:r>
        <w:rPr>
          <w:w w:val="104"/>
        </w:rPr>
        <w:t xml:space="preserve">m </w:t>
      </w:r>
      <w:proofErr w:type="spellStart"/>
      <w:proofErr w:type="gramStart"/>
      <w:r>
        <w:rPr>
          <w:spacing w:val="-1"/>
        </w:rPr>
        <w:t>m</w:t>
      </w:r>
      <w:r>
        <w:t>y</w:t>
      </w:r>
      <w:proofErr w:type="spellEnd"/>
      <w:r>
        <w:rPr>
          <w:spacing w:val="2"/>
        </w:rPr>
        <w:t xml:space="preserve"> </w:t>
      </w:r>
      <w:r>
        <w:rPr>
          <w:spacing w:val="1"/>
        </w:rPr>
        <w:t>b</w:t>
      </w:r>
      <w:r>
        <w:t>e</w:t>
      </w:r>
      <w:proofErr w:type="gramEnd"/>
      <w:r>
        <w:t xml:space="preserve"> 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1"/>
        </w:rPr>
        <w:t>a</w:t>
      </w:r>
      <w:r>
        <w:rPr>
          <w:spacing w:val="-3"/>
        </w:rPr>
        <w:t>i</w:t>
      </w:r>
      <w:r>
        <w:t>l</w:t>
      </w:r>
      <w:r>
        <w:rPr>
          <w:spacing w:val="1"/>
        </w:rPr>
        <w:t>ab</w:t>
      </w:r>
      <w:r>
        <w:rPr>
          <w:spacing w:val="-3"/>
        </w:rPr>
        <w:t>l</w:t>
      </w:r>
      <w:r>
        <w:t>e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a</w:t>
      </w:r>
      <w:r>
        <w:rPr>
          <w:spacing w:val="-1"/>
        </w:rPr>
        <w:t>c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3"/>
        </w:rPr>
        <w:t>i</w:t>
      </w:r>
      <w:r>
        <w:rPr>
          <w:spacing w:val="1"/>
        </w:rPr>
        <w:t>en</w:t>
      </w:r>
      <w:r>
        <w:t>t</w:t>
      </w:r>
      <w:r>
        <w:rPr>
          <w:spacing w:val="1"/>
        </w:rPr>
        <w:t>’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4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sen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v</w:t>
      </w:r>
      <w:r>
        <w:t>e</w:t>
      </w:r>
      <w:r>
        <w:rPr>
          <w:spacing w:val="34"/>
        </w:rPr>
        <w:t xml:space="preserve"> </w:t>
      </w:r>
      <w:r>
        <w:rPr>
          <w:spacing w:val="1"/>
        </w:rPr>
        <w:t>f</w:t>
      </w:r>
      <w:r>
        <w:rPr>
          <w:spacing w:val="4"/>
        </w:rPr>
        <w:t>o</w:t>
      </w:r>
      <w:r>
        <w:t xml:space="preserve">r </w:t>
      </w:r>
      <w:r>
        <w:rPr>
          <w:spacing w:val="4"/>
        </w:rP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t</w:t>
      </w:r>
      <w:r>
        <w:rPr>
          <w:spacing w:val="4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rPr>
          <w:spacing w:val="1"/>
        </w:rPr>
        <w:t>ep</w:t>
      </w:r>
      <w:r>
        <w:t>t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27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t>t</w:t>
      </w:r>
      <w:r>
        <w:rPr>
          <w:spacing w:val="6"/>
        </w:rPr>
        <w:t xml:space="preserve"> </w:t>
      </w:r>
      <w:r>
        <w:rPr>
          <w:spacing w:val="-3"/>
        </w:rPr>
        <w:t>i</w:t>
      </w:r>
      <w:r>
        <w:t>t</w:t>
      </w:r>
      <w:r>
        <w:rPr>
          <w:spacing w:val="1"/>
        </w:rPr>
        <w:t>s</w:t>
      </w:r>
      <w:r>
        <w:rPr>
          <w:spacing w:val="-1"/>
        </w:rPr>
        <w:t>e</w:t>
      </w:r>
      <w:r>
        <w:t>lf.</w:t>
      </w:r>
      <w:r>
        <w:rPr>
          <w:spacing w:val="10"/>
        </w:rPr>
        <w:t xml:space="preserve"> </w:t>
      </w:r>
      <w:r>
        <w:rPr>
          <w:w w:val="104"/>
        </w:rPr>
        <w:t>T</w:t>
      </w:r>
      <w:r>
        <w:rPr>
          <w:spacing w:val="2"/>
          <w:w w:val="103"/>
        </w:rPr>
        <w:t>h</w:t>
      </w:r>
      <w:r>
        <w:rPr>
          <w:w w:val="104"/>
        </w:rPr>
        <w:t xml:space="preserve">e </w:t>
      </w:r>
      <w:r>
        <w:t>r</w:t>
      </w:r>
      <w:r>
        <w:rPr>
          <w:spacing w:val="1"/>
        </w:rPr>
        <w:t>e</w:t>
      </w:r>
      <w:r>
        <w:rPr>
          <w:spacing w:val="-1"/>
        </w:rPr>
        <w:t>v</w:t>
      </w:r>
      <w:r>
        <w:t>i</w:t>
      </w:r>
      <w:r>
        <w:rPr>
          <w:spacing w:val="-1"/>
        </w:rPr>
        <w:t>e</w:t>
      </w:r>
      <w:r>
        <w:rPr>
          <w:spacing w:val="1"/>
        </w:rPr>
        <w:t>w</w:t>
      </w:r>
      <w:r>
        <w:t>s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sc</w:t>
      </w:r>
      <w:r>
        <w:t>r</w:t>
      </w:r>
      <w:r>
        <w:rPr>
          <w:spacing w:val="-1"/>
        </w:rPr>
        <w:t>e</w:t>
      </w:r>
      <w:r>
        <w:rPr>
          <w:spacing w:val="1"/>
        </w:rPr>
        <w:t>en</w:t>
      </w:r>
      <w:r>
        <w:t>s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4"/>
        </w:rPr>
        <w:t>p</w:t>
      </w:r>
      <w:r>
        <w:rPr>
          <w:spacing w:val="2"/>
        </w:rPr>
        <w:t>o</w:t>
      </w:r>
      <w:r>
        <w:t>rts</w:t>
      </w:r>
      <w:r>
        <w:rPr>
          <w:spacing w:val="22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u</w:t>
      </w:r>
      <w:r>
        <w:rPr>
          <w:spacing w:val="1"/>
        </w:rPr>
        <w:t>s</w:t>
      </w:r>
      <w:r>
        <w:t>t</w:t>
      </w:r>
      <w:r>
        <w:rPr>
          <w:spacing w:val="15"/>
        </w:rPr>
        <w:t xml:space="preserve"> </w:t>
      </w:r>
      <w:r>
        <w:rPr>
          <w:spacing w:val="4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t>l</w:t>
      </w:r>
      <w:r>
        <w:rPr>
          <w:spacing w:val="-3"/>
        </w:rPr>
        <w:t>i</w:t>
      </w:r>
      <w:r>
        <w:rPr>
          <w:spacing w:val="1"/>
        </w:rPr>
        <w:t>en</w:t>
      </w:r>
      <w:r>
        <w:t>t</w:t>
      </w:r>
      <w:r>
        <w:rPr>
          <w:spacing w:val="19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a</w:t>
      </w:r>
      <w:r>
        <w:t>rti</w:t>
      </w:r>
      <w:r>
        <w:rPr>
          <w:spacing w:val="-1"/>
        </w:rPr>
        <w:t>c</w:t>
      </w:r>
      <w:r>
        <w:t>i</w:t>
      </w:r>
      <w:r>
        <w:rPr>
          <w:spacing w:val="2"/>
        </w:rPr>
        <w:t>p</w:t>
      </w:r>
      <w:r>
        <w:rPr>
          <w:spacing w:val="1"/>
        </w:rPr>
        <w:t>a</w:t>
      </w:r>
      <w:r>
        <w:rPr>
          <w:spacing w:val="-3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d</w:t>
      </w:r>
      <w:r>
        <w:rPr>
          <w:spacing w:val="14"/>
        </w:rPr>
        <w:t xml:space="preserve"> </w:t>
      </w:r>
      <w:r>
        <w:rPr>
          <w:spacing w:val="-1"/>
          <w:w w:val="104"/>
        </w:rPr>
        <w:t>a</w:t>
      </w:r>
      <w:r>
        <w:rPr>
          <w:spacing w:val="2"/>
          <w:w w:val="103"/>
        </w:rPr>
        <w:t>p</w:t>
      </w:r>
      <w:r>
        <w:rPr>
          <w:spacing w:val="4"/>
          <w:w w:val="103"/>
        </w:rPr>
        <w:t>p</w:t>
      </w:r>
      <w:r>
        <w:rPr>
          <w:w w:val="103"/>
        </w:rPr>
        <w:t>r</w:t>
      </w:r>
      <w:r>
        <w:rPr>
          <w:spacing w:val="1"/>
          <w:w w:val="103"/>
        </w:rPr>
        <w:t>o</w:t>
      </w:r>
      <w:r>
        <w:rPr>
          <w:spacing w:val="-1"/>
          <w:w w:val="103"/>
        </w:rPr>
        <w:t>v</w:t>
      </w:r>
      <w:r>
        <w:rPr>
          <w:spacing w:val="1"/>
          <w:w w:val="104"/>
        </w:rPr>
        <w:t>a</w:t>
      </w:r>
      <w:r>
        <w:rPr>
          <w:w w:val="104"/>
        </w:rPr>
        <w:t>l</w:t>
      </w:r>
      <w:r>
        <w:rPr>
          <w:w w:val="103"/>
        </w:rPr>
        <w:t>.</w:t>
      </w:r>
    </w:p>
    <w:p w:rsidR="007C6326" w:rsidRDefault="007C6326">
      <w:pPr>
        <w:spacing w:before="6" w:line="220" w:lineRule="exact"/>
        <w:rPr>
          <w:sz w:val="22"/>
          <w:szCs w:val="22"/>
        </w:rPr>
      </w:pPr>
    </w:p>
    <w:p w:rsidR="007C6326" w:rsidRDefault="00F406C1">
      <w:pPr>
        <w:ind w:left="15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8    </w:t>
      </w:r>
      <w:r>
        <w:rPr>
          <w:rFonts w:ascii="Arial" w:eastAsia="Arial" w:hAnsi="Arial" w:cs="Arial"/>
          <w:b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-6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P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PR</w:t>
      </w:r>
      <w:r>
        <w:rPr>
          <w:rFonts w:ascii="Arial" w:eastAsia="Arial" w:hAnsi="Arial" w:cs="Arial"/>
          <w:b/>
          <w:spacing w:val="1"/>
          <w:w w:val="101"/>
          <w:sz w:val="26"/>
          <w:szCs w:val="26"/>
        </w:rPr>
        <w:t>O</w:t>
      </w: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V</w:t>
      </w:r>
      <w:r>
        <w:rPr>
          <w:rFonts w:ascii="Arial" w:eastAsia="Arial" w:hAnsi="Arial" w:cs="Arial"/>
          <w:b/>
          <w:spacing w:val="-4"/>
          <w:w w:val="101"/>
          <w:sz w:val="26"/>
          <w:szCs w:val="26"/>
        </w:rPr>
        <w:t>A</w:t>
      </w:r>
      <w:r>
        <w:rPr>
          <w:rFonts w:ascii="Arial" w:eastAsia="Arial" w:hAnsi="Arial" w:cs="Arial"/>
          <w:b/>
          <w:spacing w:val="-3"/>
          <w:w w:val="101"/>
          <w:sz w:val="26"/>
          <w:szCs w:val="26"/>
        </w:rPr>
        <w:t>L</w:t>
      </w:r>
      <w:r>
        <w:rPr>
          <w:rFonts w:ascii="Arial" w:eastAsia="Arial" w:hAnsi="Arial" w:cs="Arial"/>
          <w:b/>
          <w:w w:val="101"/>
          <w:sz w:val="26"/>
          <w:szCs w:val="26"/>
        </w:rPr>
        <w:t>S</w:t>
      </w:r>
    </w:p>
    <w:p w:rsidR="007C6326" w:rsidRDefault="007C6326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8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4"/>
        <w:gridCol w:w="3643"/>
      </w:tblGrid>
      <w:tr w:rsidR="007C6326">
        <w:trPr>
          <w:trHeight w:hRule="exact" w:val="401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j</w:t>
            </w:r>
            <w:r>
              <w:rPr>
                <w:spacing w:val="1"/>
                <w:sz w:val="18"/>
                <w:szCs w:val="18"/>
              </w:rPr>
              <w:t>ec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pon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p</w:t>
            </w:r>
            <w:r>
              <w:rPr>
                <w:spacing w:val="-5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n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04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r</w:t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398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ev</w:t>
            </w:r>
            <w:r>
              <w:rPr>
                <w:spacing w:val="1"/>
                <w:sz w:val="18"/>
                <w:szCs w:val="18"/>
              </w:rPr>
              <w:t>el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M</w:t>
            </w:r>
            <w:r>
              <w:rPr>
                <w:spacing w:val="-2"/>
                <w:w w:val="104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n</w:t>
            </w:r>
            <w:r>
              <w:rPr>
                <w:spacing w:val="1"/>
                <w:w w:val="104"/>
                <w:sz w:val="18"/>
                <w:szCs w:val="18"/>
              </w:rPr>
              <w:t>a</w:t>
            </w:r>
            <w:r>
              <w:rPr>
                <w:spacing w:val="-5"/>
                <w:w w:val="104"/>
                <w:sz w:val="18"/>
                <w:szCs w:val="18"/>
              </w:rPr>
              <w:t>g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r</w:t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397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j</w:t>
            </w:r>
            <w:r>
              <w:rPr>
                <w:spacing w:val="1"/>
                <w:sz w:val="18"/>
                <w:szCs w:val="18"/>
              </w:rPr>
              <w:t>ec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Pe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-5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P</w:t>
            </w:r>
            <w:r>
              <w:rPr>
                <w:w w:val="104"/>
                <w:sz w:val="18"/>
                <w:szCs w:val="18"/>
              </w:rPr>
              <w:t>r</w:t>
            </w:r>
            <w:r>
              <w:rPr>
                <w:spacing w:val="-2"/>
                <w:w w:val="104"/>
                <w:sz w:val="18"/>
                <w:szCs w:val="18"/>
              </w:rPr>
              <w:t>oj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2"/>
                <w:w w:val="104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t</w:t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397"/>
        </w:trPr>
        <w:tc>
          <w:tcPr>
            <w:tcW w:w="415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5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te</w:t>
            </w:r>
            <w:r>
              <w:rPr>
                <w:w w:val="104"/>
                <w:sz w:val="18"/>
                <w:szCs w:val="18"/>
              </w:rPr>
              <w:t>r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398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5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eam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na</w:t>
            </w:r>
            <w:r>
              <w:rPr>
                <w:spacing w:val="-5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w w:val="104"/>
                <w:sz w:val="18"/>
                <w:szCs w:val="18"/>
              </w:rPr>
              <w:t>T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er</w:t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400"/>
        </w:trPr>
        <w:tc>
          <w:tcPr>
            <w:tcW w:w="41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2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ea</w:t>
            </w:r>
            <w:r>
              <w:rPr>
                <w:spacing w:val="-1"/>
                <w:sz w:val="18"/>
                <w:szCs w:val="18"/>
              </w:rPr>
              <w:t>ssi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ale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>hy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4"/>
                <w:sz w:val="18"/>
                <w:szCs w:val="18"/>
              </w:rPr>
              <w:t>ale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36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</w:tr>
      <w:tr w:rsidR="007C6326">
        <w:trPr>
          <w:trHeight w:hRule="exact" w:val="398"/>
        </w:trPr>
        <w:tc>
          <w:tcPr>
            <w:tcW w:w="415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>
            <w:pPr>
              <w:spacing w:before="4" w:line="100" w:lineRule="exact"/>
              <w:rPr>
                <w:sz w:val="11"/>
                <w:szCs w:val="11"/>
              </w:rPr>
            </w:pPr>
          </w:p>
          <w:p w:rsidR="007C6326" w:rsidRDefault="00F406C1">
            <w:pPr>
              <w:ind w:left="1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try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ul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4"/>
                <w:w w:val="104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r</w:t>
            </w:r>
            <w:r>
              <w:rPr>
                <w:spacing w:val="-3"/>
                <w:w w:val="104"/>
                <w:sz w:val="18"/>
                <w:szCs w:val="18"/>
              </w:rPr>
              <w:t>d</w:t>
            </w:r>
            <w:r>
              <w:rPr>
                <w:spacing w:val="1"/>
                <w:w w:val="104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r</w:t>
            </w:r>
          </w:p>
        </w:tc>
        <w:tc>
          <w:tcPr>
            <w:tcW w:w="36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7C6326" w:rsidRDefault="007C6326"/>
        </w:tc>
      </w:tr>
    </w:tbl>
    <w:p w:rsidR="00F406C1" w:rsidRDefault="00F406C1"/>
    <w:sectPr w:rsidR="00F406C1" w:rsidSect="007C6326">
      <w:pgSz w:w="12240" w:h="15840"/>
      <w:pgMar w:top="780" w:right="1720" w:bottom="280" w:left="1720" w:header="588" w:footer="48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9A0" w:rsidRDefault="001559A0" w:rsidP="007C6326">
      <w:r>
        <w:separator/>
      </w:r>
    </w:p>
  </w:endnote>
  <w:endnote w:type="continuationSeparator" w:id="0">
    <w:p w:rsidR="001559A0" w:rsidRDefault="001559A0" w:rsidP="007C6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7A" w:rsidRDefault="0001147A">
    <w:pPr>
      <w:spacing w:line="200" w:lineRule="exact"/>
    </w:pPr>
    <w:r w:rsidRPr="00F7439B">
      <w:pict>
        <v:group id="_x0000_s2051" style="position:absolute;margin-left:92.3pt;margin-top:747.25pt;width:427.8pt;height:0;z-index:-251659264;mso-position-horizontal-relative:page;mso-position-vertical-relative:page" coordorigin="1846,14945" coordsize="8556,0">
          <v:shape id="_x0000_s2052" style="position:absolute;left:1846;top:14945;width:8556;height:0" coordorigin="1846,14945" coordsize="8556,0" path="m1846,14945r8556,e" filled="f" strokeweight=".82pt">
            <v:path arrowok="t"/>
          </v:shape>
          <w10:wrap anchorx="page" anchory="page"/>
        </v:group>
      </w:pict>
    </w:r>
    <w:r w:rsidRPr="00F743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65pt;margin-top:749.1pt;width:159.05pt;height:11.4pt;z-index:-251658240;mso-position-horizontal-relative:page;mso-position-vertical-relative:page" filled="f" stroked="f">
          <v:textbox style="mso-next-textbox:#_x0000_s2050" inset="0,0,0,0">
            <w:txbxContent>
              <w:p w:rsidR="0001147A" w:rsidRDefault="0001147A">
                <w:pPr>
                  <w:spacing w:line="200" w:lineRule="exact"/>
                  <w:ind w:left="20" w:right="-28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2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ep</w:t>
                </w:r>
                <w:r>
                  <w:rPr>
                    <w:rFonts w:ascii="Arial" w:eastAsia="Arial" w:hAnsi="Arial" w:cs="Arial"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i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8"/>
                    <w:szCs w:val="18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y</w:t>
                </w:r>
                <w:r>
                  <w:rPr>
                    <w:rFonts w:ascii="Arial" w:eastAsia="Arial" w:hAnsi="Arial" w:cs="Arial"/>
                    <w:i/>
                    <w:spacing w:val="1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8"/>
                    <w:szCs w:val="18"/>
                  </w:rPr>
                  <w:t>Team Giant</w:t>
                </w:r>
              </w:p>
            </w:txbxContent>
          </v:textbox>
          <w10:wrap anchorx="page" anchory="page"/>
        </v:shape>
      </w:pict>
    </w:r>
    <w:r w:rsidRPr="00F7439B">
      <w:pict>
        <v:shape id="_x0000_s2049" type="#_x0000_t202" style="position:absolute;margin-left:481.7pt;margin-top:749.1pt;width:37.7pt;height:11.4pt;z-index:-251657216;mso-position-horizontal-relative:page;mso-position-vertical-relative:page" filled="f" stroked="f">
          <v:textbox style="mso-next-textbox:#_x0000_s2049" inset="0,0,0,0">
            <w:txbxContent>
              <w:p w:rsidR="0001147A" w:rsidRDefault="0001147A">
                <w:pPr>
                  <w:spacing w:line="200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i/>
                    <w:spacing w:val="-1"/>
                    <w:sz w:val="18"/>
                    <w:szCs w:val="18"/>
                  </w:rPr>
                  <w:t>Pag</w:t>
                </w:r>
                <w:r>
                  <w:rPr>
                    <w:rFonts w:ascii="Arial" w:eastAsia="Arial" w:hAnsi="Arial" w:cs="Arial"/>
                    <w:i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19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i/>
                    <w:w w:val="104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8B7930">
                  <w:rPr>
                    <w:rFonts w:ascii="Arial" w:eastAsia="Arial" w:hAnsi="Arial" w:cs="Arial"/>
                    <w:i/>
                    <w:noProof/>
                    <w:w w:val="104"/>
                    <w:sz w:val="18"/>
                    <w:szCs w:val="18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9A0" w:rsidRDefault="001559A0" w:rsidP="007C6326">
      <w:r>
        <w:separator/>
      </w:r>
    </w:p>
  </w:footnote>
  <w:footnote w:type="continuationSeparator" w:id="0">
    <w:p w:rsidR="001559A0" w:rsidRDefault="001559A0" w:rsidP="007C6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7A" w:rsidRDefault="0001147A">
    <w:pPr>
      <w:spacing w:line="200" w:lineRule="exact"/>
    </w:pPr>
    <w:r w:rsidRPr="00F743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2.65pt;margin-top:14.15pt;width:431.7pt;height:37.45pt;z-index:-251660288;mso-position-horizontal-relative:page;mso-position-vertical-relative:page" filled="f" stroked="f">
          <v:textbox style="mso-next-textbox:#_x0000_s2053" inset="0,0,0,0">
            <w:txbxContent>
              <w:p w:rsidR="0001147A" w:rsidRPr="00245F62" w:rsidRDefault="0001147A" w:rsidP="00245F62">
                <w:pPr>
                  <w:jc w:val="right"/>
                  <w:rPr>
                    <w:rFonts w:eastAsia="Arial"/>
                    <w:szCs w:val="26"/>
                  </w:rPr>
                </w:pPr>
                <w:r w:rsidRPr="00245F62">
                  <w:rPr>
                    <w:rFonts w:eastAsia="Arial"/>
                    <w:noProof/>
                    <w:szCs w:val="26"/>
                    <w:lang w:val="bg-BG" w:eastAsia="bg-BG"/>
                  </w:rPr>
                  <w:drawing>
                    <wp:inline distT="0" distB="0" distL="0" distR="0">
                      <wp:extent cx="2089884" cy="417558"/>
                      <wp:effectExtent l="19050" t="0" r="5616" b="0"/>
                      <wp:docPr id="6" name="Pictur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rto="http://schemas.microsoft.com/office/word/2006/arto" xmlns="" xmlns:p="http://schemas.openxmlformats.org/presentationml/2006/main" xmlns:a14="http://schemas.microsoft.com/office/drawing/2010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0550" cy="4176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  <w:p w:rsidR="0001147A" w:rsidRDefault="0001147A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37A66"/>
    <w:multiLevelType w:val="multilevel"/>
    <w:tmpl w:val="F286A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6326"/>
    <w:rsid w:val="0001147A"/>
    <w:rsid w:val="001559A0"/>
    <w:rsid w:val="001750A6"/>
    <w:rsid w:val="00245F62"/>
    <w:rsid w:val="003475DE"/>
    <w:rsid w:val="00347E13"/>
    <w:rsid w:val="003F6B6B"/>
    <w:rsid w:val="004013BF"/>
    <w:rsid w:val="005C0D7D"/>
    <w:rsid w:val="00731CEE"/>
    <w:rsid w:val="007C6326"/>
    <w:rsid w:val="008B7930"/>
    <w:rsid w:val="00A46834"/>
    <w:rsid w:val="00B84F18"/>
    <w:rsid w:val="00C36F7C"/>
    <w:rsid w:val="00CA13B6"/>
    <w:rsid w:val="00E16F40"/>
    <w:rsid w:val="00F1023F"/>
    <w:rsid w:val="00F406C1"/>
    <w:rsid w:val="00F7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5F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45F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F62"/>
  </w:style>
  <w:style w:type="paragraph" w:styleId="Footer">
    <w:name w:val="footer"/>
    <w:basedOn w:val="Normal"/>
    <w:link w:val="FooterChar"/>
    <w:uiPriority w:val="99"/>
    <w:semiHidden/>
    <w:unhideWhenUsed/>
    <w:rsid w:val="00245F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F62"/>
  </w:style>
  <w:style w:type="paragraph" w:styleId="BalloonText">
    <w:name w:val="Balloon Text"/>
    <w:basedOn w:val="Normal"/>
    <w:link w:val="BalloonTextChar"/>
    <w:uiPriority w:val="99"/>
    <w:semiHidden/>
    <w:unhideWhenUsed/>
    <w:rsid w:val="00245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14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1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lerikacademy.com/Courses/Teamwork/L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5879</Words>
  <Characters>33513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2015-11-22T06:23:00Z</dcterms:created>
  <dcterms:modified xsi:type="dcterms:W3CDTF">2015-11-22T19:18:00Z</dcterms:modified>
</cp:coreProperties>
</file>