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A8" w:rsidRDefault="009709A8" w:rsidP="009709A8">
      <w:pPr>
        <w:spacing w:line="560" w:lineRule="exact"/>
        <w:ind w:left="2104" w:right="1851" w:hanging="163"/>
        <w:rPr>
          <w:rFonts w:ascii="Arial" w:eastAsia="Arial" w:hAnsi="Arial" w:cs="Arial"/>
          <w:spacing w:val="3"/>
          <w:sz w:val="49"/>
          <w:szCs w:val="49"/>
        </w:rPr>
      </w:pPr>
      <w:bookmarkStart w:id="0" w:name="_top"/>
      <w:bookmarkStart w:id="1" w:name="_GoBack"/>
      <w:bookmarkEnd w:id="0"/>
      <w:bookmarkEnd w:id="1"/>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Pr="0001147A" w:rsidRDefault="009709A8" w:rsidP="009709A8">
      <w:pPr>
        <w:pStyle w:val="Title"/>
        <w:pBdr>
          <w:bottom w:val="none" w:sz="0" w:space="0" w:color="auto"/>
        </w:pBdr>
        <w:spacing w:after="0"/>
        <w:jc w:val="center"/>
        <w:rPr>
          <w:szCs w:val="18"/>
        </w:rPr>
      </w:pPr>
      <w:r>
        <w:t>Telerik Academy Learning System</w:t>
      </w:r>
    </w:p>
    <w:p w:rsidR="009709A8" w:rsidRPr="0001147A" w:rsidRDefault="009709A8" w:rsidP="009709A8">
      <w:pPr>
        <w:pStyle w:val="Title"/>
        <w:pBdr>
          <w:bottom w:val="none" w:sz="0" w:space="0" w:color="auto"/>
        </w:pBdr>
        <w:spacing w:after="0"/>
        <w:jc w:val="center"/>
        <w:rPr>
          <w:szCs w:val="18"/>
        </w:rPr>
      </w:pPr>
      <w:r w:rsidRPr="0001147A">
        <w:rPr>
          <w:szCs w:val="18"/>
        </w:rPr>
        <w:t>Release 5.7</w:t>
      </w:r>
    </w:p>
    <w:p w:rsidR="009709A8" w:rsidRDefault="009709A8" w:rsidP="009709A8">
      <w:pPr>
        <w:pStyle w:val="Title"/>
        <w:pBdr>
          <w:bottom w:val="none" w:sz="0" w:space="0" w:color="auto"/>
        </w:pBdr>
        <w:spacing w:after="0"/>
        <w:jc w:val="center"/>
        <w:rPr>
          <w:szCs w:val="18"/>
        </w:rPr>
      </w:pPr>
      <w:r w:rsidRPr="0001147A">
        <w:rPr>
          <w:szCs w:val="18"/>
        </w:rPr>
        <w:t>Test Plan</w:t>
      </w:r>
    </w:p>
    <w:p w:rsidR="009709A8" w:rsidRDefault="009709A8" w:rsidP="009709A8"/>
    <w:p w:rsidR="009709A8" w:rsidRDefault="009709A8" w:rsidP="009709A8"/>
    <w:p w:rsidR="009709A8" w:rsidRDefault="009709A8" w:rsidP="009709A8"/>
    <w:p w:rsidR="009709A8" w:rsidRPr="0001147A" w:rsidRDefault="009709A8" w:rsidP="009709A8"/>
    <w:p w:rsidR="009709A8" w:rsidRDefault="009709A8" w:rsidP="009709A8"/>
    <w:p w:rsidR="009709A8" w:rsidRDefault="009709A8" w:rsidP="009709A8"/>
    <w:p w:rsidR="009709A8" w:rsidRPr="0001147A" w:rsidRDefault="009709A8" w:rsidP="009709A8">
      <w:pPr>
        <w:jc w:val="center"/>
        <w:rPr>
          <w:color w:val="244061" w:themeColor="accent1" w:themeShade="80"/>
          <w:sz w:val="32"/>
          <w:szCs w:val="32"/>
        </w:rPr>
      </w:pPr>
    </w:p>
    <w:p w:rsidR="009709A8" w:rsidRPr="0001147A" w:rsidRDefault="009709A8" w:rsidP="009709A8">
      <w:pPr>
        <w:jc w:val="center"/>
        <w:rPr>
          <w:color w:val="244061" w:themeColor="accent1" w:themeShade="80"/>
          <w:sz w:val="32"/>
          <w:szCs w:val="32"/>
        </w:rPr>
      </w:pPr>
    </w:p>
    <w:p w:rsidR="009709A8" w:rsidRPr="0001147A" w:rsidRDefault="00996C20" w:rsidP="009709A8">
      <w:pPr>
        <w:jc w:val="center"/>
        <w:rPr>
          <w:color w:val="244061" w:themeColor="accent1" w:themeShade="80"/>
          <w:sz w:val="32"/>
          <w:szCs w:val="32"/>
        </w:rPr>
      </w:pPr>
      <w:r>
        <w:rPr>
          <w:color w:val="244061" w:themeColor="accent1" w:themeShade="80"/>
          <w:sz w:val="32"/>
          <w:szCs w:val="32"/>
        </w:rPr>
        <w:t>Version 1.2</w:t>
      </w:r>
    </w:p>
    <w:p w:rsidR="009709A8" w:rsidRPr="0001147A" w:rsidRDefault="009709A8" w:rsidP="009709A8">
      <w:pPr>
        <w:jc w:val="center"/>
        <w:rPr>
          <w:color w:val="244061" w:themeColor="accent1" w:themeShade="80"/>
          <w:sz w:val="32"/>
          <w:szCs w:val="32"/>
        </w:rPr>
      </w:pPr>
    </w:p>
    <w:p w:rsidR="009709A8" w:rsidRPr="0001147A" w:rsidRDefault="009709A8" w:rsidP="009709A8">
      <w:pPr>
        <w:jc w:val="center"/>
        <w:rPr>
          <w:b/>
          <w:color w:val="244061" w:themeColor="accent1" w:themeShade="80"/>
          <w:sz w:val="32"/>
          <w:szCs w:val="32"/>
        </w:rPr>
      </w:pPr>
      <w:r w:rsidRPr="0001147A">
        <w:rPr>
          <w:b/>
          <w:color w:val="244061" w:themeColor="accent1" w:themeShade="80"/>
          <w:sz w:val="32"/>
          <w:szCs w:val="32"/>
        </w:rPr>
        <w:t>Draft</w:t>
      </w:r>
    </w:p>
    <w:p w:rsidR="009709A8" w:rsidRPr="0001147A" w:rsidRDefault="009709A8" w:rsidP="009709A8">
      <w:pPr>
        <w:jc w:val="center"/>
        <w:rPr>
          <w:color w:val="244061" w:themeColor="accent1" w:themeShade="80"/>
          <w:sz w:val="32"/>
          <w:szCs w:val="32"/>
        </w:rPr>
      </w:pPr>
    </w:p>
    <w:p w:rsidR="009709A8" w:rsidRPr="0001147A" w:rsidRDefault="009709A8" w:rsidP="009709A8">
      <w:pPr>
        <w:jc w:val="center"/>
        <w:rPr>
          <w:color w:val="244061" w:themeColor="accent1" w:themeShade="80"/>
          <w:sz w:val="32"/>
          <w:szCs w:val="32"/>
        </w:rPr>
      </w:pPr>
      <w:r>
        <w:rPr>
          <w:color w:val="244061" w:themeColor="accent1" w:themeShade="80"/>
          <w:sz w:val="32"/>
          <w:szCs w:val="32"/>
        </w:rPr>
        <w:t>December</w:t>
      </w:r>
      <w:r w:rsidRPr="0001147A">
        <w:rPr>
          <w:color w:val="244061" w:themeColor="accent1" w:themeShade="80"/>
          <w:sz w:val="32"/>
          <w:szCs w:val="32"/>
        </w:rPr>
        <w:t xml:space="preserve"> 2015</w:t>
      </w:r>
    </w:p>
    <w:p w:rsidR="009709A8" w:rsidRDefault="009709A8" w:rsidP="009709A8"/>
    <w:p w:rsidR="009709A8" w:rsidRDefault="009709A8" w:rsidP="009709A8"/>
    <w:p w:rsidR="009709A8" w:rsidRDefault="009709A8" w:rsidP="009709A8"/>
    <w:p w:rsidR="009709A8" w:rsidRDefault="009709A8" w:rsidP="009709A8"/>
    <w:p w:rsidR="009709A8" w:rsidRDefault="009709A8" w:rsidP="009709A8"/>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rPr>
          <w:color w:val="244061" w:themeColor="accent1" w:themeShade="80"/>
          <w:sz w:val="32"/>
          <w:szCs w:val="32"/>
        </w:rPr>
      </w:pPr>
      <w:r>
        <w:rPr>
          <w:color w:val="244061" w:themeColor="accent1" w:themeShade="80"/>
          <w:sz w:val="32"/>
          <w:szCs w:val="32"/>
        </w:rPr>
        <w:t>Submitted by</w:t>
      </w:r>
    </w:p>
    <w:p w:rsidR="009709A8" w:rsidRPr="00275AF2" w:rsidRDefault="009709A8" w:rsidP="009709A8">
      <w:r w:rsidRPr="0001147A">
        <w:rPr>
          <w:color w:val="244061" w:themeColor="accent1" w:themeShade="80"/>
          <w:sz w:val="32"/>
          <w:szCs w:val="32"/>
        </w:rPr>
        <w:t>Team Giant</w:t>
      </w:r>
    </w:p>
    <w:p w:rsidR="009709A8" w:rsidRDefault="009709A8" w:rsidP="009709A8">
      <w:pPr>
        <w:spacing w:line="360" w:lineRule="auto"/>
        <w:rPr>
          <w:rFonts w:ascii="Arial" w:eastAsia="Arial" w:hAnsi="Arial" w:cs="Arial"/>
          <w:b/>
          <w:i/>
          <w:spacing w:val="1"/>
          <w:w w:val="101"/>
          <w:sz w:val="24"/>
          <w:szCs w:val="32"/>
        </w:rPr>
      </w:pPr>
    </w:p>
    <w:p w:rsidR="009709A8" w:rsidRDefault="009709A8" w:rsidP="009709A8">
      <w:pPr>
        <w:spacing w:line="360" w:lineRule="auto"/>
        <w:rPr>
          <w:rFonts w:ascii="Arial" w:eastAsia="Arial" w:hAnsi="Arial" w:cs="Arial"/>
          <w:b/>
          <w:i/>
          <w:spacing w:val="1"/>
          <w:w w:val="101"/>
          <w:sz w:val="24"/>
          <w:szCs w:val="32"/>
        </w:rPr>
      </w:pPr>
    </w:p>
    <w:p w:rsidR="009709A8" w:rsidRPr="000A6444" w:rsidRDefault="009709A8" w:rsidP="009709A8">
      <w:pPr>
        <w:spacing w:line="360" w:lineRule="auto"/>
        <w:rPr>
          <w:rFonts w:asciiTheme="majorHAnsi" w:eastAsia="Arial" w:hAnsiTheme="majorHAnsi" w:cs="Arial"/>
          <w:b/>
          <w:i/>
          <w:spacing w:val="1"/>
          <w:w w:val="101"/>
          <w:sz w:val="24"/>
          <w:szCs w:val="32"/>
        </w:rPr>
      </w:pPr>
    </w:p>
    <w:p w:rsidR="009709A8" w:rsidRPr="000A6444" w:rsidRDefault="009709A8" w:rsidP="009709A8">
      <w:pPr>
        <w:spacing w:line="360" w:lineRule="auto"/>
        <w:jc w:val="center"/>
        <w:rPr>
          <w:rFonts w:asciiTheme="majorHAnsi" w:eastAsia="Arial" w:hAnsiTheme="majorHAnsi"/>
          <w:b/>
          <w:spacing w:val="1"/>
          <w:w w:val="101"/>
          <w:sz w:val="40"/>
          <w:szCs w:val="32"/>
        </w:rPr>
      </w:pPr>
      <w:r w:rsidRPr="000A6444">
        <w:rPr>
          <w:rFonts w:asciiTheme="majorHAnsi" w:eastAsia="Arial" w:hAnsiTheme="majorHAnsi"/>
          <w:b/>
          <w:spacing w:val="1"/>
          <w:w w:val="101"/>
          <w:sz w:val="40"/>
          <w:szCs w:val="32"/>
        </w:rPr>
        <w:t>Revision History</w:t>
      </w:r>
    </w:p>
    <w:p w:rsidR="009709A8" w:rsidRPr="00EB7D1B" w:rsidRDefault="009709A8" w:rsidP="009709A8">
      <w:pPr>
        <w:spacing w:line="360" w:lineRule="auto"/>
        <w:jc w:val="center"/>
        <w:rPr>
          <w:rFonts w:ascii="Arial" w:eastAsia="Arial" w:hAnsi="Arial" w:cs="Arial"/>
          <w:b/>
          <w:spacing w:val="1"/>
          <w:w w:val="101"/>
          <w:sz w:val="32"/>
          <w:szCs w:val="32"/>
        </w:rPr>
      </w:pPr>
    </w:p>
    <w:tbl>
      <w:tblPr>
        <w:tblW w:w="92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012"/>
        <w:gridCol w:w="3790"/>
        <w:gridCol w:w="1790"/>
      </w:tblGrid>
      <w:tr w:rsidR="009709A8" w:rsidRPr="00477103" w:rsidTr="00D127AB">
        <w:tc>
          <w:tcPr>
            <w:tcW w:w="17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TableHeading"/>
              <w:rPr>
                <w:rFonts w:asciiTheme="minorHAnsi" w:hAnsiTheme="minorHAnsi"/>
                <w:b w:val="0"/>
                <w:sz w:val="28"/>
                <w:szCs w:val="28"/>
                <w:u w:val="single"/>
              </w:rPr>
            </w:pPr>
            <w:r w:rsidRPr="00B05942">
              <w:rPr>
                <w:rFonts w:asciiTheme="minorHAnsi" w:hAnsiTheme="minorHAnsi"/>
                <w:b w:val="0"/>
                <w:sz w:val="28"/>
                <w:szCs w:val="28"/>
              </w:rPr>
              <w:t>Revision #</w:t>
            </w:r>
          </w:p>
        </w:tc>
        <w:tc>
          <w:tcPr>
            <w:tcW w:w="201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TableHeading"/>
              <w:rPr>
                <w:rFonts w:asciiTheme="minorHAnsi" w:hAnsiTheme="minorHAnsi"/>
                <w:b w:val="0"/>
                <w:sz w:val="28"/>
                <w:szCs w:val="28"/>
              </w:rPr>
            </w:pPr>
            <w:r w:rsidRPr="00B05942">
              <w:rPr>
                <w:rFonts w:asciiTheme="minorHAnsi" w:hAnsiTheme="minorHAnsi"/>
                <w:b w:val="0"/>
                <w:sz w:val="28"/>
                <w:szCs w:val="28"/>
              </w:rPr>
              <w:t>Revision Date</w:t>
            </w:r>
          </w:p>
        </w:tc>
        <w:tc>
          <w:tcPr>
            <w:tcW w:w="3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BodyText1"/>
              <w:rPr>
                <w:rFonts w:asciiTheme="minorHAnsi" w:hAnsiTheme="minorHAnsi"/>
                <w:bCs/>
                <w:sz w:val="28"/>
                <w:szCs w:val="28"/>
              </w:rPr>
            </w:pPr>
            <w:r w:rsidRPr="00B05942">
              <w:rPr>
                <w:rFonts w:asciiTheme="minorHAnsi" w:hAnsiTheme="minorHAnsi"/>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BodyText1"/>
              <w:rPr>
                <w:rFonts w:asciiTheme="minorHAnsi" w:hAnsiTheme="minorHAnsi"/>
                <w:bCs/>
                <w:sz w:val="28"/>
                <w:szCs w:val="28"/>
              </w:rPr>
            </w:pPr>
            <w:r w:rsidRPr="00B05942">
              <w:rPr>
                <w:rFonts w:asciiTheme="minorHAnsi" w:hAnsiTheme="minorHAnsi"/>
                <w:bCs/>
                <w:sz w:val="28"/>
                <w:szCs w:val="28"/>
              </w:rPr>
              <w:t>Author</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1.0</w:t>
            </w:r>
          </w:p>
        </w:tc>
        <w:tc>
          <w:tcPr>
            <w:tcW w:w="2012"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1.1</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4/12/2015</w:t>
            </w: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Fixed risks, metrics test types and levels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 xml:space="preserve">1.2 </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11/12/2015</w:t>
            </w:r>
          </w:p>
        </w:tc>
        <w:tc>
          <w:tcPr>
            <w:tcW w:w="3790" w:type="dxa"/>
            <w:tcBorders>
              <w:top w:val="single" w:sz="4" w:space="0" w:color="auto"/>
              <w:left w:val="single" w:sz="4" w:space="0" w:color="auto"/>
              <w:bottom w:val="single" w:sz="4" w:space="0" w:color="auto"/>
              <w:right w:val="single" w:sz="4" w:space="0" w:color="auto"/>
            </w:tcBorders>
          </w:tcPr>
          <w:p w:rsidR="00996C20" w:rsidRDefault="00996C20" w:rsidP="00D127AB">
            <w:pPr>
              <w:pStyle w:val="BodyText1"/>
              <w:rPr>
                <w:rFonts w:asciiTheme="minorHAnsi" w:hAnsiTheme="minorHAnsi"/>
                <w:sz w:val="28"/>
                <w:szCs w:val="28"/>
              </w:rPr>
            </w:pPr>
            <w:r>
              <w:rPr>
                <w:rFonts w:asciiTheme="minorHAnsi" w:hAnsiTheme="minorHAnsi"/>
                <w:sz w:val="28"/>
                <w:szCs w:val="28"/>
              </w:rPr>
              <w:t>Revised Introduction, test Strategy,</w:t>
            </w:r>
          </w:p>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Updated risks, metrics, test types and levels, tools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1.3</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18/12/2015</w:t>
            </w: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Added risk owners and team conventions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1.4</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15/01/2016</w:t>
            </w: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Edit test Plan according recommendations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Dushka Dragoeva</w:t>
            </w:r>
          </w:p>
        </w:tc>
      </w:tr>
    </w:tbl>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DC7BD6" w:rsidRDefault="00DC7BD6" w:rsidP="009709A8"/>
    <w:p w:rsidR="009709A8" w:rsidRDefault="009709A8" w:rsidP="009709A8"/>
    <w:p w:rsidR="009709A8" w:rsidRDefault="009709A8" w:rsidP="009709A8"/>
    <w:p w:rsidR="009709A8" w:rsidRDefault="009709A8" w:rsidP="009709A8"/>
    <w:p w:rsidR="0030540D" w:rsidRDefault="0030540D" w:rsidP="009709A8"/>
    <w:sdt>
      <w:sdtPr>
        <w:rPr>
          <w:rFonts w:ascii="Times New Roman" w:eastAsia="Times New Roman" w:hAnsi="Times New Roman" w:cs="Times New Roman"/>
          <w:color w:val="auto"/>
          <w:sz w:val="20"/>
          <w:szCs w:val="24"/>
        </w:rPr>
        <w:id w:val="1094519049"/>
        <w:docPartObj>
          <w:docPartGallery w:val="Table of Contents"/>
          <w:docPartUnique/>
        </w:docPartObj>
      </w:sdtPr>
      <w:sdtEndPr>
        <w:rPr>
          <w:b/>
          <w:bCs/>
          <w:noProof/>
          <w:szCs w:val="20"/>
        </w:rPr>
      </w:sdtEndPr>
      <w:sdtContent>
        <w:p w:rsidR="0028261C" w:rsidRPr="0030540D" w:rsidRDefault="0028261C" w:rsidP="0030540D">
          <w:pPr>
            <w:pStyle w:val="TOCHeading"/>
            <w:jc w:val="center"/>
            <w:rPr>
              <w:rFonts w:ascii="Times New Roman" w:hAnsi="Times New Roman" w:cs="Times New Roman"/>
              <w:sz w:val="40"/>
              <w:szCs w:val="24"/>
            </w:rPr>
          </w:pPr>
          <w:r w:rsidRPr="0030540D">
            <w:rPr>
              <w:rFonts w:ascii="Times New Roman" w:hAnsi="Times New Roman" w:cs="Times New Roman"/>
              <w:sz w:val="40"/>
              <w:szCs w:val="24"/>
            </w:rPr>
            <w:t>Table of Contents</w:t>
          </w:r>
        </w:p>
        <w:p w:rsidR="0030540D" w:rsidRPr="0030540D" w:rsidRDefault="0028261C">
          <w:pPr>
            <w:pStyle w:val="TOC1"/>
            <w:tabs>
              <w:tab w:val="left" w:pos="440"/>
              <w:tab w:val="right" w:leader="dot" w:pos="8790"/>
            </w:tabs>
            <w:rPr>
              <w:rFonts w:asciiTheme="minorHAnsi" w:eastAsiaTheme="minorEastAsia" w:hAnsiTheme="minorHAnsi" w:cstheme="minorBidi"/>
              <w:noProof/>
              <w:sz w:val="32"/>
              <w:szCs w:val="22"/>
              <w:lang w:val="bg-BG" w:eastAsia="bg-BG"/>
            </w:rPr>
          </w:pPr>
          <w:r w:rsidRPr="0028261C">
            <w:rPr>
              <w:sz w:val="32"/>
              <w:szCs w:val="24"/>
            </w:rPr>
            <w:fldChar w:fldCharType="begin"/>
          </w:r>
          <w:r w:rsidRPr="0028261C">
            <w:rPr>
              <w:sz w:val="32"/>
              <w:szCs w:val="24"/>
            </w:rPr>
            <w:instrText xml:space="preserve"> TOC \o "1-3" \h \z \u </w:instrText>
          </w:r>
          <w:r w:rsidRPr="0028261C">
            <w:rPr>
              <w:sz w:val="32"/>
              <w:szCs w:val="24"/>
            </w:rPr>
            <w:fldChar w:fldCharType="separate"/>
          </w:r>
          <w:hyperlink w:anchor="_Toc437595491" w:history="1">
            <w:r w:rsidR="0030540D" w:rsidRPr="0030540D">
              <w:rPr>
                <w:rStyle w:val="Hyperlink"/>
                <w:noProof/>
                <w:sz w:val="28"/>
              </w:rPr>
              <w:t>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Identifier</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3</w:t>
            </w:r>
            <w:r w:rsidR="0030540D" w:rsidRPr="0030540D">
              <w:rPr>
                <w:noProof/>
                <w:webHidden/>
                <w:sz w:val="28"/>
              </w:rPr>
              <w:fldChar w:fldCharType="end"/>
            </w:r>
          </w:hyperlink>
        </w:p>
        <w:p w:rsidR="0030540D" w:rsidRPr="0030540D" w:rsidRDefault="0078209C">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2" w:history="1">
            <w:r w:rsidR="0030540D" w:rsidRPr="0030540D">
              <w:rPr>
                <w:rStyle w:val="Hyperlink"/>
                <w:noProof/>
                <w:sz w:val="28"/>
              </w:rPr>
              <w:t>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Introduction</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_Toc437595492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78209C">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3" w:history="1">
            <w:r w:rsidR="0030540D" w:rsidRPr="0030540D">
              <w:rPr>
                <w:rStyle w:val="Hyperlink"/>
                <w:noProof/>
                <w:sz w:val="28"/>
              </w:rPr>
              <w:t>2.1.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Scope</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_Toc437595493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78209C">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4" w:history="1">
            <w:r w:rsidR="0030540D" w:rsidRPr="0030540D">
              <w:rPr>
                <w:rStyle w:val="Hyperlink"/>
                <w:noProof/>
                <w:sz w:val="28"/>
              </w:rPr>
              <w:t>2.2.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Objectives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_Toc437595494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78209C">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5" w:history="1">
            <w:r w:rsidR="0030540D" w:rsidRPr="0030540D">
              <w:rPr>
                <w:rStyle w:val="Hyperlink"/>
                <w:noProof/>
                <w:sz w:val="28"/>
              </w:rPr>
              <w:t>3.</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Features to be Tested</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78209C">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6" w:history="1">
            <w:r w:rsidR="0030540D" w:rsidRPr="0030540D">
              <w:rPr>
                <w:rStyle w:val="Hyperlink"/>
                <w:noProof/>
                <w:sz w:val="28"/>
              </w:rPr>
              <w:t>3.1.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Admin panel – Courses and Lectures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78209C">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7" w:history="1">
            <w:r w:rsidR="0030540D" w:rsidRPr="0030540D">
              <w:rPr>
                <w:rStyle w:val="Hyperlink"/>
                <w:noProof/>
                <w:sz w:val="28"/>
              </w:rPr>
              <w:t>3.2.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Front End</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_Toc437595497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5</w:t>
            </w:r>
            <w:r w:rsidR="0030540D" w:rsidRPr="0030540D">
              <w:rPr>
                <w:noProof/>
                <w:webHidden/>
                <w:sz w:val="28"/>
              </w:rPr>
              <w:fldChar w:fldCharType="end"/>
            </w:r>
          </w:hyperlink>
        </w:p>
        <w:p w:rsidR="0030540D" w:rsidRPr="0030540D" w:rsidRDefault="0078209C">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8" w:history="1">
            <w:r w:rsidR="0030540D" w:rsidRPr="0030540D">
              <w:rPr>
                <w:rStyle w:val="Hyperlink"/>
                <w:noProof/>
                <w:sz w:val="28"/>
              </w:rPr>
              <w:t>4.</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Risk Analysis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_Toc437595498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5</w:t>
            </w:r>
            <w:r w:rsidR="0030540D" w:rsidRPr="0030540D">
              <w:rPr>
                <w:noProof/>
                <w:webHidden/>
                <w:sz w:val="28"/>
              </w:rPr>
              <w:fldChar w:fldCharType="end"/>
            </w:r>
          </w:hyperlink>
        </w:p>
        <w:p w:rsidR="0030540D" w:rsidRPr="0030540D" w:rsidRDefault="0078209C">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9" w:history="1">
            <w:r w:rsidR="0030540D" w:rsidRPr="0030540D">
              <w:rPr>
                <w:rStyle w:val="Hyperlink"/>
                <w:noProof/>
                <w:sz w:val="28"/>
              </w:rPr>
              <w:t>5.</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Strategy</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_Toc437595499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78209C">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0" w:history="1">
            <w:r w:rsidR="0030540D" w:rsidRPr="0030540D">
              <w:rPr>
                <w:rStyle w:val="Hyperlink"/>
                <w:noProof/>
                <w:sz w:val="28"/>
              </w:rPr>
              <w:t>5.1.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Approach</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_Toc437595500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78209C">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1" w:history="1">
            <w:r w:rsidR="0030540D" w:rsidRPr="0030540D">
              <w:rPr>
                <w:rStyle w:val="Hyperlink"/>
                <w:noProof/>
                <w:sz w:val="28"/>
              </w:rPr>
              <w:t>5.2.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level and types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78209C">
          <w:pPr>
            <w:pStyle w:val="TOC3"/>
            <w:tabs>
              <w:tab w:val="left" w:pos="1320"/>
              <w:tab w:val="right" w:leader="dot" w:pos="8790"/>
            </w:tabs>
            <w:rPr>
              <w:rFonts w:ascii="Times New Roman" w:hAnsi="Times New Roman"/>
              <w:noProof/>
              <w:sz w:val="28"/>
            </w:rPr>
          </w:pPr>
          <w:hyperlink w:anchor="_Toc437595502" w:history="1">
            <w:r w:rsidR="0030540D" w:rsidRPr="0030540D">
              <w:rPr>
                <w:rStyle w:val="Hyperlink"/>
                <w:rFonts w:ascii="Times New Roman" w:hAnsi="Times New Roman"/>
                <w:i/>
                <w:iCs/>
                <w:noProof/>
                <w:sz w:val="28"/>
              </w:rPr>
              <w:t>5.2.1.</w:t>
            </w:r>
            <w:r w:rsidR="0030540D" w:rsidRPr="0030540D">
              <w:rPr>
                <w:rFonts w:ascii="Times New Roman" w:hAnsi="Times New Roman"/>
                <w:noProof/>
                <w:sz w:val="28"/>
              </w:rPr>
              <w:tab/>
            </w:r>
            <w:r w:rsidR="0030540D" w:rsidRPr="0030540D">
              <w:rPr>
                <w:rStyle w:val="Hyperlink"/>
                <w:rFonts w:ascii="Times New Roman" w:hAnsi="Times New Roman"/>
                <w:i/>
                <w:iCs/>
                <w:noProof/>
                <w:sz w:val="28"/>
              </w:rPr>
              <w:t>Functional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_Toc437595502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6</w:t>
            </w:r>
            <w:r w:rsidR="0030540D" w:rsidRPr="0030540D">
              <w:rPr>
                <w:rFonts w:ascii="Times New Roman" w:hAnsi="Times New Roman"/>
                <w:noProof/>
                <w:webHidden/>
                <w:sz w:val="28"/>
              </w:rPr>
              <w:fldChar w:fldCharType="end"/>
            </w:r>
          </w:hyperlink>
        </w:p>
        <w:p w:rsidR="0030540D" w:rsidRPr="0030540D" w:rsidRDefault="0078209C">
          <w:pPr>
            <w:pStyle w:val="TOC3"/>
            <w:tabs>
              <w:tab w:val="left" w:pos="1320"/>
              <w:tab w:val="right" w:leader="dot" w:pos="8790"/>
            </w:tabs>
            <w:rPr>
              <w:rFonts w:ascii="Times New Roman" w:hAnsi="Times New Roman"/>
              <w:noProof/>
              <w:sz w:val="28"/>
            </w:rPr>
          </w:pPr>
          <w:hyperlink w:anchor="_Toc437595503" w:history="1">
            <w:r w:rsidR="0030540D" w:rsidRPr="0030540D">
              <w:rPr>
                <w:rStyle w:val="Hyperlink"/>
                <w:rFonts w:ascii="Times New Roman" w:hAnsi="Times New Roman"/>
                <w:i/>
                <w:noProof/>
                <w:sz w:val="28"/>
              </w:rPr>
              <w:t>5.2.2.</w:t>
            </w:r>
            <w:r w:rsidR="0030540D" w:rsidRPr="0030540D">
              <w:rPr>
                <w:rFonts w:ascii="Times New Roman" w:hAnsi="Times New Roman"/>
                <w:noProof/>
                <w:sz w:val="28"/>
              </w:rPr>
              <w:tab/>
            </w:r>
            <w:r w:rsidR="0030540D" w:rsidRPr="0030540D">
              <w:rPr>
                <w:rStyle w:val="Hyperlink"/>
                <w:rFonts w:ascii="Times New Roman" w:hAnsi="Times New Roman"/>
                <w:i/>
                <w:noProof/>
                <w:sz w:val="28"/>
              </w:rPr>
              <w:t>Non-functional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_Toc437595503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7</w:t>
            </w:r>
            <w:r w:rsidR="0030540D" w:rsidRPr="0030540D">
              <w:rPr>
                <w:rFonts w:ascii="Times New Roman" w:hAnsi="Times New Roman"/>
                <w:noProof/>
                <w:webHidden/>
                <w:sz w:val="28"/>
              </w:rPr>
              <w:fldChar w:fldCharType="end"/>
            </w:r>
          </w:hyperlink>
        </w:p>
        <w:p w:rsidR="0030540D" w:rsidRPr="0030540D" w:rsidRDefault="0078209C">
          <w:pPr>
            <w:pStyle w:val="TOC3"/>
            <w:tabs>
              <w:tab w:val="left" w:pos="1320"/>
              <w:tab w:val="right" w:leader="dot" w:pos="8790"/>
            </w:tabs>
            <w:rPr>
              <w:rFonts w:ascii="Times New Roman" w:hAnsi="Times New Roman"/>
              <w:noProof/>
              <w:sz w:val="28"/>
            </w:rPr>
          </w:pPr>
          <w:hyperlink w:anchor="_Toc437595504" w:history="1">
            <w:r w:rsidR="0030540D" w:rsidRPr="0030540D">
              <w:rPr>
                <w:rStyle w:val="Hyperlink"/>
                <w:rFonts w:ascii="Times New Roman" w:hAnsi="Times New Roman"/>
                <w:i/>
                <w:noProof/>
                <w:sz w:val="28"/>
              </w:rPr>
              <w:t>5.2.3.</w:t>
            </w:r>
            <w:r w:rsidR="0030540D" w:rsidRPr="0030540D">
              <w:rPr>
                <w:rFonts w:ascii="Times New Roman" w:hAnsi="Times New Roman"/>
                <w:noProof/>
                <w:sz w:val="28"/>
              </w:rPr>
              <w:tab/>
            </w:r>
            <w:r w:rsidR="0030540D" w:rsidRPr="0030540D">
              <w:rPr>
                <w:rStyle w:val="Hyperlink"/>
                <w:rFonts w:ascii="Times New Roman" w:hAnsi="Times New Roman"/>
                <w:i/>
                <w:noProof/>
                <w:sz w:val="28"/>
              </w:rPr>
              <w:t>Regression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_Toc437595504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7</w:t>
            </w:r>
            <w:r w:rsidR="0030540D" w:rsidRPr="0030540D">
              <w:rPr>
                <w:rFonts w:ascii="Times New Roman" w:hAnsi="Times New Roman"/>
                <w:noProof/>
                <w:webHidden/>
                <w:sz w:val="28"/>
              </w:rPr>
              <w:fldChar w:fldCharType="end"/>
            </w:r>
          </w:hyperlink>
        </w:p>
        <w:p w:rsidR="0030540D" w:rsidRPr="0030540D" w:rsidRDefault="0078209C">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5" w:history="1">
            <w:r w:rsidR="0030540D" w:rsidRPr="0030540D">
              <w:rPr>
                <w:rStyle w:val="Hyperlink"/>
                <w:noProof/>
                <w:sz w:val="28"/>
              </w:rPr>
              <w:t>5.3.</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Measurement and Metrics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8</w:t>
            </w:r>
            <w:r w:rsidR="0030540D" w:rsidRPr="0030540D">
              <w:rPr>
                <w:noProof/>
                <w:webHidden/>
                <w:sz w:val="28"/>
              </w:rPr>
              <w:fldChar w:fldCharType="end"/>
            </w:r>
          </w:hyperlink>
        </w:p>
        <w:p w:rsidR="0030540D" w:rsidRPr="0030540D" w:rsidRDefault="0078209C">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6" w:history="1">
            <w:r w:rsidR="0030540D" w:rsidRPr="0030540D">
              <w:rPr>
                <w:rStyle w:val="Hyperlink"/>
                <w:noProof/>
                <w:sz w:val="28"/>
              </w:rPr>
              <w:t>5.4.</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Entry/Exit Criteria</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78209C">
          <w:pPr>
            <w:pStyle w:val="TOC3"/>
            <w:tabs>
              <w:tab w:val="left" w:pos="1320"/>
              <w:tab w:val="right" w:leader="dot" w:pos="8790"/>
            </w:tabs>
            <w:rPr>
              <w:rFonts w:ascii="Times New Roman" w:hAnsi="Times New Roman"/>
              <w:noProof/>
              <w:sz w:val="28"/>
            </w:rPr>
          </w:pPr>
          <w:hyperlink w:anchor="_Toc437595507" w:history="1">
            <w:r w:rsidR="0030540D" w:rsidRPr="0030540D">
              <w:rPr>
                <w:rStyle w:val="Hyperlink"/>
                <w:rFonts w:ascii="Times New Roman" w:hAnsi="Times New Roman"/>
                <w:i/>
                <w:noProof/>
                <w:sz w:val="28"/>
              </w:rPr>
              <w:t>5.4.1.</w:t>
            </w:r>
            <w:r w:rsidR="0030540D" w:rsidRPr="0030540D">
              <w:rPr>
                <w:rFonts w:ascii="Times New Roman" w:hAnsi="Times New Roman"/>
                <w:noProof/>
                <w:sz w:val="28"/>
              </w:rPr>
              <w:tab/>
            </w:r>
            <w:r w:rsidR="0030540D" w:rsidRPr="0030540D">
              <w:rPr>
                <w:rStyle w:val="Hyperlink"/>
                <w:rFonts w:ascii="Times New Roman" w:hAnsi="Times New Roman"/>
                <w:i/>
                <w:noProof/>
                <w:sz w:val="28"/>
              </w:rPr>
              <w:t>Entry Criteria</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_Toc437595507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9</w:t>
            </w:r>
            <w:r w:rsidR="0030540D" w:rsidRPr="0030540D">
              <w:rPr>
                <w:rFonts w:ascii="Times New Roman" w:hAnsi="Times New Roman"/>
                <w:noProof/>
                <w:webHidden/>
                <w:sz w:val="28"/>
              </w:rPr>
              <w:fldChar w:fldCharType="end"/>
            </w:r>
          </w:hyperlink>
        </w:p>
        <w:p w:rsidR="0030540D" w:rsidRPr="0030540D" w:rsidRDefault="0078209C">
          <w:pPr>
            <w:pStyle w:val="TOC3"/>
            <w:tabs>
              <w:tab w:val="left" w:pos="1320"/>
              <w:tab w:val="right" w:leader="dot" w:pos="8790"/>
            </w:tabs>
            <w:rPr>
              <w:rFonts w:ascii="Times New Roman" w:hAnsi="Times New Roman"/>
              <w:noProof/>
              <w:sz w:val="28"/>
            </w:rPr>
          </w:pPr>
          <w:hyperlink w:anchor="_Toc437595508" w:history="1">
            <w:r w:rsidR="0030540D" w:rsidRPr="0030540D">
              <w:rPr>
                <w:rStyle w:val="Hyperlink"/>
                <w:rFonts w:ascii="Times New Roman" w:hAnsi="Times New Roman"/>
                <w:i/>
                <w:noProof/>
                <w:sz w:val="28"/>
              </w:rPr>
              <w:t>5.4.2.</w:t>
            </w:r>
            <w:r w:rsidR="0030540D" w:rsidRPr="0030540D">
              <w:rPr>
                <w:rFonts w:ascii="Times New Roman" w:hAnsi="Times New Roman"/>
                <w:noProof/>
                <w:sz w:val="28"/>
              </w:rPr>
              <w:tab/>
            </w:r>
            <w:r w:rsidR="0030540D" w:rsidRPr="0030540D">
              <w:rPr>
                <w:rStyle w:val="Hyperlink"/>
                <w:rFonts w:ascii="Times New Roman" w:hAnsi="Times New Roman"/>
                <w:i/>
                <w:noProof/>
                <w:sz w:val="28"/>
              </w:rPr>
              <w:t>Exit Criteria</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_Toc437595508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9</w:t>
            </w:r>
            <w:r w:rsidR="0030540D" w:rsidRPr="0030540D">
              <w:rPr>
                <w:rFonts w:ascii="Times New Roman" w:hAnsi="Times New Roman"/>
                <w:noProof/>
                <w:webHidden/>
                <w:sz w:val="28"/>
              </w:rPr>
              <w:fldChar w:fldCharType="end"/>
            </w:r>
          </w:hyperlink>
        </w:p>
        <w:p w:rsidR="0030540D" w:rsidRPr="0030540D" w:rsidRDefault="0078209C">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09" w:history="1">
            <w:r w:rsidR="0030540D" w:rsidRPr="0030540D">
              <w:rPr>
                <w:rStyle w:val="Hyperlink"/>
                <w:noProof/>
                <w:sz w:val="28"/>
              </w:rPr>
              <w:t>6.</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Deliverables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_Toc437595509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78209C">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0" w:history="1">
            <w:r w:rsidR="0030540D" w:rsidRPr="0030540D">
              <w:rPr>
                <w:rStyle w:val="Hyperlink"/>
                <w:noProof/>
                <w:sz w:val="28"/>
              </w:rPr>
              <w:t>7.</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_Toc437595510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78209C">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11" w:history="1">
            <w:r w:rsidR="0030540D" w:rsidRPr="0030540D">
              <w:rPr>
                <w:rStyle w:val="Hyperlink"/>
                <w:noProof/>
                <w:sz w:val="28"/>
              </w:rPr>
              <w:t>7.1.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Client-side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78209C">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12" w:history="1">
            <w:r w:rsidR="0030540D" w:rsidRPr="0030540D">
              <w:rPr>
                <w:rStyle w:val="Hyperlink"/>
                <w:noProof/>
                <w:sz w:val="28"/>
              </w:rPr>
              <w:t>7.2.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Server-side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_Toc437595512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78209C">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3" w:history="1">
            <w:r w:rsidR="0030540D" w:rsidRPr="0030540D">
              <w:rPr>
                <w:rStyle w:val="Hyperlink"/>
                <w:noProof/>
                <w:sz w:val="28"/>
              </w:rPr>
              <w:t>8.</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Tools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_Toc437595513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10</w:t>
            </w:r>
            <w:r w:rsidR="0030540D" w:rsidRPr="0030540D">
              <w:rPr>
                <w:noProof/>
                <w:webHidden/>
                <w:sz w:val="28"/>
              </w:rPr>
              <w:fldChar w:fldCharType="end"/>
            </w:r>
          </w:hyperlink>
        </w:p>
        <w:p w:rsidR="0030540D" w:rsidRPr="0030540D" w:rsidRDefault="0078209C">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4" w:history="1">
            <w:r w:rsidR="0030540D" w:rsidRPr="0030540D">
              <w:rPr>
                <w:rStyle w:val="Hyperlink"/>
                <w:noProof/>
                <w:sz w:val="28"/>
              </w:rPr>
              <w:t>9.</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Schedule and Responsibilities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_Toc437595514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10</w:t>
            </w:r>
            <w:r w:rsidR="0030540D" w:rsidRPr="0030540D">
              <w:rPr>
                <w:noProof/>
                <w:webHidden/>
                <w:sz w:val="28"/>
              </w:rPr>
              <w:fldChar w:fldCharType="end"/>
            </w:r>
          </w:hyperlink>
        </w:p>
        <w:p w:rsidR="0030540D" w:rsidRPr="0030540D" w:rsidRDefault="0078209C">
          <w:pPr>
            <w:pStyle w:val="TOC1"/>
            <w:tabs>
              <w:tab w:val="left" w:pos="660"/>
              <w:tab w:val="right" w:leader="dot" w:pos="8790"/>
            </w:tabs>
            <w:rPr>
              <w:rFonts w:asciiTheme="minorHAnsi" w:eastAsiaTheme="minorEastAsia" w:hAnsiTheme="minorHAnsi" w:cstheme="minorBidi"/>
              <w:noProof/>
              <w:sz w:val="32"/>
              <w:szCs w:val="22"/>
              <w:lang w:val="bg-BG" w:eastAsia="bg-BG"/>
            </w:rPr>
          </w:pPr>
          <w:hyperlink w:anchor="_Toc437595515" w:history="1">
            <w:r w:rsidR="0030540D" w:rsidRPr="0030540D">
              <w:rPr>
                <w:rStyle w:val="Hyperlink"/>
                <w:noProof/>
                <w:sz w:val="28"/>
              </w:rPr>
              <w:t>10.</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Approvals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11</w:t>
            </w:r>
            <w:r w:rsidR="0030540D" w:rsidRPr="0030540D">
              <w:rPr>
                <w:noProof/>
                <w:webHidden/>
                <w:sz w:val="28"/>
              </w:rPr>
              <w:fldChar w:fldCharType="end"/>
            </w:r>
          </w:hyperlink>
        </w:p>
        <w:p w:rsidR="0030540D" w:rsidRDefault="0078209C">
          <w:pPr>
            <w:pStyle w:val="TOC1"/>
            <w:tabs>
              <w:tab w:val="left" w:pos="660"/>
              <w:tab w:val="right" w:leader="dot" w:pos="8790"/>
            </w:tabs>
            <w:rPr>
              <w:rFonts w:asciiTheme="minorHAnsi" w:eastAsiaTheme="minorEastAsia" w:hAnsiTheme="minorHAnsi" w:cstheme="minorBidi"/>
              <w:noProof/>
              <w:sz w:val="22"/>
              <w:szCs w:val="22"/>
              <w:lang w:val="bg-BG" w:eastAsia="bg-BG"/>
            </w:rPr>
          </w:pPr>
          <w:hyperlink w:anchor="_Toc437595516" w:history="1">
            <w:r w:rsidR="0030540D" w:rsidRPr="0030540D">
              <w:rPr>
                <w:rStyle w:val="Hyperlink"/>
                <w:noProof/>
                <w:sz w:val="28"/>
              </w:rPr>
              <w:t>11.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Glossary</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11</w:t>
            </w:r>
            <w:r w:rsidR="0030540D" w:rsidRPr="0030540D">
              <w:rPr>
                <w:noProof/>
                <w:webHidden/>
                <w:sz w:val="28"/>
              </w:rPr>
              <w:fldChar w:fldCharType="end"/>
            </w:r>
          </w:hyperlink>
        </w:p>
        <w:p w:rsidR="0030540D" w:rsidRDefault="0028261C">
          <w:pPr>
            <w:rPr>
              <w:b/>
              <w:bCs/>
              <w:noProof/>
              <w:sz w:val="32"/>
              <w:szCs w:val="24"/>
            </w:rPr>
          </w:pPr>
          <w:r w:rsidRPr="0028261C">
            <w:rPr>
              <w:b/>
              <w:bCs/>
              <w:noProof/>
              <w:sz w:val="32"/>
              <w:szCs w:val="24"/>
            </w:rPr>
            <w:fldChar w:fldCharType="end"/>
          </w:r>
        </w:p>
        <w:p w:rsidR="0030540D" w:rsidRDefault="0030540D">
          <w:pPr>
            <w:rPr>
              <w:b/>
              <w:bCs/>
              <w:noProof/>
              <w:sz w:val="32"/>
              <w:szCs w:val="24"/>
            </w:rPr>
          </w:pPr>
        </w:p>
        <w:p w:rsidR="0028261C" w:rsidRDefault="0078209C"/>
      </w:sdtContent>
    </w:sdt>
    <w:p w:rsidR="00907792" w:rsidRPr="000A6444" w:rsidRDefault="00907792" w:rsidP="00907792">
      <w:pPr>
        <w:pStyle w:val="Heading1"/>
        <w:rPr>
          <w:rFonts w:cs="Times New Roman"/>
          <w:sz w:val="36"/>
        </w:rPr>
      </w:pPr>
      <w:bookmarkStart w:id="2" w:name="_Toc437595491"/>
      <w:r w:rsidRPr="000A6444">
        <w:rPr>
          <w:rFonts w:cs="Times New Roman"/>
          <w:sz w:val="36"/>
        </w:rPr>
        <w:lastRenderedPageBreak/>
        <w:t>Test Identifier</w:t>
      </w:r>
      <w:bookmarkEnd w:id="2"/>
      <w:r w:rsidRPr="000A6444">
        <w:rPr>
          <w:rFonts w:cs="Times New Roman"/>
          <w:sz w:val="36"/>
        </w:rPr>
        <w:t xml:space="preserve"> </w:t>
      </w:r>
    </w:p>
    <w:p w:rsidR="0028261C" w:rsidRPr="000A6444" w:rsidRDefault="00F277E1" w:rsidP="0028261C">
      <w:pPr>
        <w:ind w:firstLine="708"/>
        <w:rPr>
          <w:color w:val="000000"/>
          <w:sz w:val="28"/>
          <w:szCs w:val="27"/>
          <w:shd w:val="clear" w:color="auto" w:fill="FFFFFF"/>
        </w:rPr>
      </w:pPr>
      <w:r w:rsidRPr="000A6444">
        <w:rPr>
          <w:color w:val="000000"/>
          <w:sz w:val="28"/>
          <w:szCs w:val="27"/>
          <w:shd w:val="clear" w:color="auto" w:fill="FFFFFF"/>
        </w:rPr>
        <w:t xml:space="preserve">This </w:t>
      </w:r>
      <w:r w:rsidR="004E644B" w:rsidRPr="000A6444">
        <w:rPr>
          <w:color w:val="000000"/>
          <w:sz w:val="28"/>
          <w:szCs w:val="27"/>
          <w:shd w:val="clear" w:color="auto" w:fill="FFFFFF"/>
        </w:rPr>
        <w:t xml:space="preserve">Test Plan has the ID: </w:t>
      </w:r>
    </w:p>
    <w:p w:rsidR="004E644B" w:rsidRPr="000A6444" w:rsidRDefault="0028261C" w:rsidP="0028261C">
      <w:pPr>
        <w:ind w:firstLine="708"/>
        <w:rPr>
          <w:b/>
          <w:sz w:val="28"/>
          <w:szCs w:val="28"/>
        </w:rPr>
      </w:pPr>
      <w:r w:rsidRPr="000A6444">
        <w:rPr>
          <w:sz w:val="28"/>
          <w:szCs w:val="28"/>
        </w:rPr>
        <w:t>TALS</w:t>
      </w:r>
      <w:r w:rsidR="00F60054">
        <w:rPr>
          <w:sz w:val="28"/>
          <w:szCs w:val="28"/>
        </w:rPr>
        <w:t xml:space="preserve"> v5.7-</w:t>
      </w:r>
      <w:r w:rsidRPr="000A6444">
        <w:rPr>
          <w:sz w:val="28"/>
          <w:szCs w:val="28"/>
        </w:rPr>
        <w:t>TP</w:t>
      </w:r>
      <w:r w:rsidR="00996C20" w:rsidRPr="000A6444">
        <w:rPr>
          <w:sz w:val="28"/>
          <w:szCs w:val="28"/>
        </w:rPr>
        <w:t xml:space="preserve">v1.2 </w:t>
      </w:r>
    </w:p>
    <w:p w:rsidR="00DD3CFB" w:rsidRPr="000A6444" w:rsidRDefault="00DD3CFB" w:rsidP="00C367BD">
      <w:pPr>
        <w:pStyle w:val="Heading1"/>
        <w:rPr>
          <w:rFonts w:cs="Times New Roman"/>
          <w:sz w:val="36"/>
        </w:rPr>
      </w:pPr>
      <w:bookmarkStart w:id="3" w:name="_Toc437595492"/>
      <w:r w:rsidRPr="000A6444">
        <w:rPr>
          <w:rFonts w:cs="Times New Roman"/>
          <w:sz w:val="36"/>
        </w:rPr>
        <w:t>Introduction</w:t>
      </w:r>
      <w:bookmarkEnd w:id="3"/>
    </w:p>
    <w:p w:rsidR="00F277E1" w:rsidRDefault="00F277E1" w:rsidP="00F277E1">
      <w:pPr>
        <w:pStyle w:val="Heading2"/>
      </w:pPr>
      <w:bookmarkStart w:id="4" w:name="_Toc437595493"/>
      <w:r>
        <w:t>Scope</w:t>
      </w:r>
      <w:bookmarkEnd w:id="4"/>
    </w:p>
    <w:p w:rsidR="000A6444" w:rsidRPr="0057612E" w:rsidRDefault="0070680A" w:rsidP="0030540D">
      <w:pPr>
        <w:ind w:firstLine="708"/>
        <w:jc w:val="both"/>
        <w:rPr>
          <w:sz w:val="28"/>
          <w:szCs w:val="28"/>
        </w:rPr>
      </w:pPr>
      <w:r>
        <w:rPr>
          <w:sz w:val="28"/>
        </w:rPr>
        <w:t xml:space="preserve">This document </w:t>
      </w:r>
      <w:r w:rsidRPr="00DA0CAB">
        <w:rPr>
          <w:sz w:val="28"/>
        </w:rPr>
        <w:t xml:space="preserve">details the </w:t>
      </w:r>
      <w:r w:rsidR="0057612E" w:rsidRPr="00DA0CAB">
        <w:rPr>
          <w:sz w:val="28"/>
        </w:rPr>
        <w:t xml:space="preserve"> activities</w:t>
      </w:r>
      <w:r>
        <w:rPr>
          <w:sz w:val="28"/>
        </w:rPr>
        <w:t xml:space="preserve"> that will be performed by team Giant </w:t>
      </w:r>
      <w:r w:rsidR="006D1F10" w:rsidRPr="00DA0CAB">
        <w:rPr>
          <w:sz w:val="28"/>
        </w:rPr>
        <w:t xml:space="preserve">for testing </w:t>
      </w:r>
      <w:r w:rsidRPr="00DA0CAB">
        <w:rPr>
          <w:sz w:val="28"/>
        </w:rPr>
        <w:t>Telerik Academy Learning S</w:t>
      </w:r>
      <w:r w:rsidR="0068318D" w:rsidRPr="00DA0CAB">
        <w:rPr>
          <w:sz w:val="28"/>
        </w:rPr>
        <w:t xml:space="preserve">ystem (TALS), </w:t>
      </w:r>
      <w:r w:rsidR="0057612E" w:rsidRPr="00DA0CAB">
        <w:rPr>
          <w:sz w:val="28"/>
          <w:szCs w:val="28"/>
        </w:rPr>
        <w:t xml:space="preserve">web </w:t>
      </w:r>
      <w:r w:rsidR="0030540D" w:rsidRPr="00BE01EF">
        <w:rPr>
          <w:sz w:val="28"/>
          <w:szCs w:val="28"/>
        </w:rPr>
        <w:t>site</w:t>
      </w:r>
      <w:r w:rsidR="0057612E" w:rsidRPr="00DA0CAB">
        <w:rPr>
          <w:sz w:val="28"/>
          <w:szCs w:val="28"/>
        </w:rPr>
        <w:t xml:space="preserve"> located at </w:t>
      </w:r>
      <w:hyperlink r:id="rId8" w:history="1">
        <w:r w:rsidR="0057612E" w:rsidRPr="00DA0CAB">
          <w:rPr>
            <w:rStyle w:val="Hyperlink"/>
            <w:rFonts w:eastAsiaTheme="majorEastAsia"/>
            <w:sz w:val="28"/>
            <w:szCs w:val="28"/>
          </w:rPr>
          <w:t>http://stage.telerikacademy.com/</w:t>
        </w:r>
      </w:hyperlink>
      <w:r w:rsidR="0057612E" w:rsidRPr="00DA0CAB">
        <w:rPr>
          <w:sz w:val="28"/>
          <w:szCs w:val="28"/>
        </w:rPr>
        <w:t>.</w:t>
      </w:r>
      <w:r w:rsidR="0057612E">
        <w:rPr>
          <w:sz w:val="28"/>
          <w:szCs w:val="28"/>
        </w:rPr>
        <w:t xml:space="preserve"> </w:t>
      </w:r>
      <w:r w:rsidR="000A6444">
        <w:rPr>
          <w:sz w:val="28"/>
          <w:szCs w:val="28"/>
        </w:rPr>
        <w:t xml:space="preserve"> </w:t>
      </w:r>
      <w:r w:rsidR="00BF351B">
        <w:rPr>
          <w:sz w:val="28"/>
          <w:szCs w:val="28"/>
        </w:rPr>
        <w:t>The</w:t>
      </w:r>
      <w:r w:rsidR="000A6444">
        <w:rPr>
          <w:sz w:val="28"/>
          <w:szCs w:val="28"/>
        </w:rPr>
        <w:t xml:space="preserve"> </w:t>
      </w:r>
      <w:r w:rsidR="00BF351B">
        <w:rPr>
          <w:sz w:val="28"/>
          <w:szCs w:val="28"/>
        </w:rPr>
        <w:t>assigned task is to test Admin panel</w:t>
      </w:r>
      <w:r w:rsidR="000A6444">
        <w:rPr>
          <w:sz w:val="28"/>
          <w:szCs w:val="28"/>
        </w:rPr>
        <w:t>, section “Courses and Lectures” and navigation and interacti</w:t>
      </w:r>
      <w:r w:rsidR="00BF351B">
        <w:rPr>
          <w:sz w:val="28"/>
          <w:szCs w:val="28"/>
        </w:rPr>
        <w:t>on between them in Front end.</w:t>
      </w:r>
    </w:p>
    <w:p w:rsidR="006D1F10" w:rsidRPr="00F277E1" w:rsidRDefault="006D1F10" w:rsidP="006D1F10">
      <w:pPr>
        <w:ind w:firstLine="709"/>
        <w:jc w:val="both"/>
        <w:rPr>
          <w:sz w:val="28"/>
        </w:rPr>
      </w:pPr>
      <w:r w:rsidRPr="0070680A">
        <w:rPr>
          <w:sz w:val="28"/>
        </w:rPr>
        <w:t>It defines the overall testing</w:t>
      </w:r>
      <w:r w:rsidRPr="000A6444">
        <w:rPr>
          <w:sz w:val="28"/>
        </w:rPr>
        <w:t xml:space="preserve"> requirements</w:t>
      </w:r>
      <w:r w:rsidRPr="0070680A">
        <w:rPr>
          <w:sz w:val="28"/>
        </w:rPr>
        <w:t xml:space="preserve"> and provides an integrated view of the project test activities. Its purpose is</w:t>
      </w:r>
      <w:r>
        <w:rPr>
          <w:sz w:val="28"/>
        </w:rPr>
        <w:t xml:space="preserve"> </w:t>
      </w:r>
      <w:r w:rsidRPr="00DA0CAB">
        <w:rPr>
          <w:sz w:val="28"/>
        </w:rPr>
        <w:t>to determinate:</w:t>
      </w:r>
    </w:p>
    <w:p w:rsidR="006D1F10" w:rsidRPr="0070680A"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Pr>
          <w:sz w:val="28"/>
        </w:rPr>
        <w:t>What will be tested</w:t>
      </w:r>
    </w:p>
    <w:p w:rsidR="006D1F10" w:rsidRPr="0070680A"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Pr>
          <w:sz w:val="28"/>
        </w:rPr>
        <w:t>How testing will be performed</w:t>
      </w:r>
    </w:p>
    <w:p w:rsidR="006D1F10"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sidRPr="0070680A">
        <w:rPr>
          <w:sz w:val="28"/>
        </w:rPr>
        <w:t>Wha</w:t>
      </w:r>
      <w:r>
        <w:rPr>
          <w:sz w:val="28"/>
        </w:rPr>
        <w:t xml:space="preserve">t resources </w:t>
      </w:r>
      <w:r w:rsidRPr="00DA0CAB">
        <w:rPr>
          <w:sz w:val="28"/>
        </w:rPr>
        <w:t>will be used</w:t>
      </w:r>
      <w:r>
        <w:rPr>
          <w:sz w:val="28"/>
        </w:rPr>
        <w:t xml:space="preserve"> </w:t>
      </w:r>
    </w:p>
    <w:p w:rsidR="006D1F10" w:rsidRPr="006D1F10" w:rsidRDefault="00DF238D" w:rsidP="006D1F10">
      <w:pPr>
        <w:overflowPunct w:val="0"/>
        <w:autoSpaceDE w:val="0"/>
        <w:autoSpaceDN w:val="0"/>
        <w:adjustRightInd w:val="0"/>
        <w:spacing w:before="120" w:after="120"/>
        <w:jc w:val="both"/>
        <w:textAlignment w:val="baseline"/>
        <w:rPr>
          <w:sz w:val="28"/>
        </w:rPr>
      </w:pPr>
      <w:r w:rsidRPr="00DA0CAB">
        <w:rPr>
          <w:sz w:val="28"/>
          <w:szCs w:val="28"/>
        </w:rPr>
        <w:t>This document will be updated for each build</w:t>
      </w:r>
      <w:r w:rsidR="006D1F10" w:rsidRPr="00DA0CAB">
        <w:rPr>
          <w:sz w:val="28"/>
          <w:szCs w:val="28"/>
        </w:rPr>
        <w:t>.</w:t>
      </w:r>
    </w:p>
    <w:p w:rsidR="002352B7" w:rsidRDefault="00F277E1" w:rsidP="00801003">
      <w:pPr>
        <w:pStyle w:val="Heading2"/>
        <w:jc w:val="both"/>
      </w:pPr>
      <w:bookmarkStart w:id="5" w:name="_Toc437595494"/>
      <w:r>
        <w:t>Test Objective</w:t>
      </w:r>
      <w:r w:rsidR="0068318D">
        <w:t>s</w:t>
      </w:r>
      <w:bookmarkEnd w:id="5"/>
    </w:p>
    <w:p w:rsidR="00014F33" w:rsidRDefault="00014F33" w:rsidP="00014F33">
      <w:pPr>
        <w:ind w:firstLine="709"/>
        <w:jc w:val="both"/>
        <w:rPr>
          <w:sz w:val="28"/>
        </w:rPr>
      </w:pPr>
      <w:r w:rsidRPr="00014F33">
        <w:rPr>
          <w:sz w:val="28"/>
        </w:rPr>
        <w:t>This test plan for testing functionality of TALS supports the following objectives:</w:t>
      </w:r>
    </w:p>
    <w:p w:rsidR="00A22309" w:rsidRPr="00014F33" w:rsidRDefault="0057226D" w:rsidP="00014F33">
      <w:pPr>
        <w:pStyle w:val="ListParagraph"/>
        <w:numPr>
          <w:ilvl w:val="0"/>
          <w:numId w:val="5"/>
        </w:numPr>
        <w:jc w:val="both"/>
        <w:rPr>
          <w:sz w:val="28"/>
        </w:rPr>
      </w:pPr>
      <w:r w:rsidRPr="00014F33">
        <w:rPr>
          <w:sz w:val="28"/>
        </w:rPr>
        <w:t>D</w:t>
      </w:r>
      <w:r w:rsidR="00A22309" w:rsidRPr="00014F33">
        <w:rPr>
          <w:sz w:val="28"/>
        </w:rPr>
        <w:t>etails the activities required to prepare and support the test</w:t>
      </w:r>
    </w:p>
    <w:p w:rsidR="00C367BD" w:rsidRPr="00C367BD" w:rsidRDefault="0057226D" w:rsidP="009D690C">
      <w:pPr>
        <w:pStyle w:val="ListParagraph"/>
        <w:numPr>
          <w:ilvl w:val="0"/>
          <w:numId w:val="5"/>
        </w:numPr>
        <w:tabs>
          <w:tab w:val="left" w:pos="1440"/>
        </w:tabs>
        <w:jc w:val="both"/>
        <w:rPr>
          <w:sz w:val="28"/>
          <w:szCs w:val="28"/>
        </w:rPr>
      </w:pPr>
      <w:r>
        <w:rPr>
          <w:color w:val="000000"/>
          <w:sz w:val="28"/>
          <w:szCs w:val="28"/>
          <w:shd w:val="clear" w:color="auto" w:fill="FFFFFF"/>
        </w:rPr>
        <w:t>C</w:t>
      </w:r>
      <w:r w:rsidR="00C367BD" w:rsidRPr="00C367BD">
        <w:rPr>
          <w:color w:val="000000"/>
          <w:sz w:val="28"/>
          <w:szCs w:val="28"/>
          <w:shd w:val="clear" w:color="auto" w:fill="FFFFFF"/>
        </w:rPr>
        <w:t xml:space="preserve">ommunicate </w:t>
      </w:r>
      <w:r>
        <w:rPr>
          <w:color w:val="000000"/>
          <w:sz w:val="28"/>
          <w:szCs w:val="28"/>
          <w:shd w:val="clear" w:color="auto" w:fill="FFFFFF"/>
        </w:rPr>
        <w:t>between</w:t>
      </w:r>
      <w:r w:rsidR="00C367BD" w:rsidRPr="00C367BD">
        <w:rPr>
          <w:color w:val="000000"/>
          <w:sz w:val="28"/>
          <w:szCs w:val="28"/>
          <w:shd w:val="clear" w:color="auto" w:fill="FFFFFF"/>
        </w:rPr>
        <w:t xml:space="preserve"> all responsible </w:t>
      </w:r>
      <w:r>
        <w:rPr>
          <w:color w:val="000000"/>
          <w:sz w:val="28"/>
          <w:szCs w:val="28"/>
          <w:shd w:val="clear" w:color="auto" w:fill="FFFFFF"/>
        </w:rPr>
        <w:t xml:space="preserve">persons, </w:t>
      </w:r>
      <w:r w:rsidR="00C367BD" w:rsidRPr="00C367BD">
        <w:rPr>
          <w:color w:val="000000"/>
          <w:sz w:val="28"/>
          <w:szCs w:val="28"/>
          <w:shd w:val="clear" w:color="auto" w:fill="FFFFFF"/>
        </w:rPr>
        <w:t xml:space="preserve">the tasks which they are </w:t>
      </w:r>
      <w:r>
        <w:rPr>
          <w:color w:val="000000"/>
          <w:sz w:val="28"/>
          <w:szCs w:val="28"/>
          <w:shd w:val="clear" w:color="auto" w:fill="FFFFFF"/>
        </w:rPr>
        <w:t xml:space="preserve">assigned to </w:t>
      </w:r>
      <w:r w:rsidR="003E68E5">
        <w:rPr>
          <w:color w:val="000000"/>
          <w:sz w:val="28"/>
          <w:szCs w:val="28"/>
          <w:shd w:val="clear" w:color="auto" w:fill="FFFFFF"/>
        </w:rPr>
        <w:t>complete</w:t>
      </w:r>
      <w:r w:rsidR="00C367BD" w:rsidRPr="00C367BD">
        <w:rPr>
          <w:color w:val="000000"/>
          <w:sz w:val="28"/>
          <w:szCs w:val="28"/>
          <w:shd w:val="clear" w:color="auto" w:fill="FFFFFF"/>
        </w:rPr>
        <w:t xml:space="preserve"> and the schedule to be followed in </w:t>
      </w:r>
      <w:r w:rsidR="003E68E5">
        <w:rPr>
          <w:color w:val="000000"/>
          <w:sz w:val="28"/>
          <w:szCs w:val="28"/>
          <w:shd w:val="clear" w:color="auto" w:fill="FFFFFF"/>
        </w:rPr>
        <w:t xml:space="preserve">executing </w:t>
      </w:r>
      <w:r w:rsidR="00C367BD" w:rsidRPr="00C367BD">
        <w:rPr>
          <w:color w:val="000000"/>
          <w:sz w:val="28"/>
          <w:szCs w:val="28"/>
          <w:shd w:val="clear" w:color="auto" w:fill="FFFFFF"/>
        </w:rPr>
        <w:t>the tasks.</w:t>
      </w:r>
    </w:p>
    <w:p w:rsidR="00A22309" w:rsidRDefault="003E68E5" w:rsidP="009D690C">
      <w:pPr>
        <w:pStyle w:val="ListParagraph"/>
        <w:numPr>
          <w:ilvl w:val="0"/>
          <w:numId w:val="5"/>
        </w:numPr>
        <w:tabs>
          <w:tab w:val="left" w:pos="1440"/>
        </w:tabs>
        <w:jc w:val="both"/>
        <w:rPr>
          <w:sz w:val="28"/>
        </w:rPr>
      </w:pPr>
      <w:r>
        <w:rPr>
          <w:sz w:val="28"/>
        </w:rPr>
        <w:t>D</w:t>
      </w:r>
      <w:r w:rsidR="00A22309">
        <w:rPr>
          <w:sz w:val="28"/>
        </w:rPr>
        <w:t>efine the sources of information used to prepare the test plan</w:t>
      </w:r>
    </w:p>
    <w:p w:rsidR="00634E7A" w:rsidRPr="0028261C" w:rsidRDefault="003E68E5" w:rsidP="0082404F">
      <w:pPr>
        <w:pStyle w:val="ListParagraph"/>
        <w:numPr>
          <w:ilvl w:val="0"/>
          <w:numId w:val="5"/>
        </w:numPr>
        <w:tabs>
          <w:tab w:val="left" w:pos="1440"/>
        </w:tabs>
        <w:jc w:val="both"/>
        <w:rPr>
          <w:sz w:val="28"/>
        </w:rPr>
      </w:pPr>
      <w:r>
        <w:rPr>
          <w:sz w:val="28"/>
        </w:rPr>
        <w:t>D</w:t>
      </w:r>
      <w:r w:rsidR="00A22309">
        <w:rPr>
          <w:sz w:val="28"/>
        </w:rPr>
        <w:t>efine the test tools and environment needed to conduct the test</w:t>
      </w:r>
    </w:p>
    <w:p w:rsidR="002352B7" w:rsidRPr="000A6444" w:rsidRDefault="002352B7">
      <w:pPr>
        <w:pStyle w:val="Heading1"/>
        <w:rPr>
          <w:rFonts w:cs="Times New Roman"/>
          <w:sz w:val="36"/>
        </w:rPr>
      </w:pPr>
      <w:bookmarkStart w:id="6" w:name="_Toc437595495"/>
      <w:r w:rsidRPr="000A6444">
        <w:rPr>
          <w:rFonts w:cs="Times New Roman"/>
          <w:sz w:val="36"/>
        </w:rPr>
        <w:t>Features to be Tested</w:t>
      </w:r>
      <w:bookmarkEnd w:id="6"/>
    </w:p>
    <w:p w:rsidR="00C367BD" w:rsidRPr="00801003" w:rsidRDefault="00801003" w:rsidP="00014F33">
      <w:pPr>
        <w:ind w:firstLine="709"/>
        <w:jc w:val="both"/>
        <w:rPr>
          <w:sz w:val="28"/>
          <w:lang w:val="bg-BG"/>
        </w:rPr>
      </w:pPr>
      <w:r>
        <w:rPr>
          <w:sz w:val="28"/>
        </w:rPr>
        <w:t xml:space="preserve">Test scope for TALS contains two different parts of whole </w:t>
      </w:r>
      <w:r w:rsidR="00C80579">
        <w:rPr>
          <w:sz w:val="28"/>
        </w:rPr>
        <w:t xml:space="preserve">system Admin Panel </w:t>
      </w:r>
      <w:r w:rsidR="00F60054">
        <w:rPr>
          <w:sz w:val="28"/>
        </w:rPr>
        <w:t>and Front End</w:t>
      </w:r>
      <w:r w:rsidRPr="00DA0CAB">
        <w:rPr>
          <w:sz w:val="28"/>
        </w:rPr>
        <w:t>.</w:t>
      </w:r>
      <w:r>
        <w:rPr>
          <w:sz w:val="28"/>
        </w:rPr>
        <w:t xml:space="preserve"> For each of them will be performed </w:t>
      </w:r>
      <w:r w:rsidR="00EE40C8">
        <w:rPr>
          <w:sz w:val="28"/>
        </w:rPr>
        <w:t>tests for part of their features:</w:t>
      </w:r>
    </w:p>
    <w:p w:rsidR="00C367BD" w:rsidRPr="00EB2E8B" w:rsidRDefault="00C367BD" w:rsidP="00C367BD">
      <w:pPr>
        <w:pStyle w:val="Heading2"/>
        <w:rPr>
          <w:rFonts w:cs="Times New Roman"/>
        </w:rPr>
      </w:pPr>
      <w:bookmarkStart w:id="7" w:name="_Toc437595496"/>
      <w:r w:rsidRPr="00EB2E8B">
        <w:rPr>
          <w:rFonts w:cs="Times New Roman"/>
        </w:rPr>
        <w:t>Admin panel</w:t>
      </w:r>
      <w:r w:rsidR="00EE40C8" w:rsidRPr="00EB2E8B">
        <w:rPr>
          <w:rFonts w:cs="Times New Roman"/>
        </w:rPr>
        <w:t xml:space="preserve"> – Courses and Lectures</w:t>
      </w:r>
      <w:bookmarkEnd w:id="7"/>
    </w:p>
    <w:p w:rsidR="00801003" w:rsidRPr="00F60054" w:rsidRDefault="00801003" w:rsidP="009D690C">
      <w:pPr>
        <w:pStyle w:val="NoSpacing"/>
        <w:numPr>
          <w:ilvl w:val="0"/>
          <w:numId w:val="2"/>
        </w:numPr>
        <w:rPr>
          <w:w w:val="102"/>
          <w:sz w:val="28"/>
          <w:szCs w:val="28"/>
        </w:rPr>
      </w:pPr>
      <w:r w:rsidRPr="00F60054">
        <w:rPr>
          <w:w w:val="102"/>
          <w:sz w:val="28"/>
          <w:szCs w:val="28"/>
        </w:rPr>
        <w:t>Courses and Lectures</w:t>
      </w:r>
      <w:r w:rsidR="00886997" w:rsidRPr="00F60054">
        <w:rPr>
          <w:w w:val="102"/>
          <w:sz w:val="28"/>
          <w:szCs w:val="28"/>
        </w:rPr>
        <w:t xml:space="preserve"> - </w:t>
      </w:r>
      <w:hyperlink r:id="rId9" w:history="1">
        <w:r w:rsidR="00886997" w:rsidRPr="00A00324">
          <w:rPr>
            <w:w w:val="102"/>
            <w:sz w:val="28"/>
            <w:szCs w:val="28"/>
          </w:rPr>
          <w:t>Курсове и лекции</w:t>
        </w:r>
      </w:hyperlink>
    </w:p>
    <w:p w:rsidR="00801003" w:rsidRPr="00F60054" w:rsidRDefault="00801003" w:rsidP="009D690C">
      <w:pPr>
        <w:pStyle w:val="NoSpacing"/>
        <w:numPr>
          <w:ilvl w:val="0"/>
          <w:numId w:val="2"/>
        </w:numPr>
        <w:rPr>
          <w:w w:val="102"/>
          <w:sz w:val="28"/>
          <w:szCs w:val="28"/>
        </w:rPr>
      </w:pPr>
      <w:r w:rsidRPr="00F60054">
        <w:rPr>
          <w:w w:val="102"/>
          <w:sz w:val="28"/>
          <w:szCs w:val="28"/>
        </w:rPr>
        <w:t>Course Categories</w:t>
      </w:r>
      <w:r w:rsidR="00886997" w:rsidRPr="00F60054">
        <w:rPr>
          <w:w w:val="102"/>
          <w:sz w:val="28"/>
          <w:szCs w:val="28"/>
        </w:rPr>
        <w:t xml:space="preserve"> - </w:t>
      </w:r>
      <w:hyperlink r:id="rId10" w:history="1">
        <w:r w:rsidR="00886997" w:rsidRPr="00BF351B">
          <w:rPr>
            <w:w w:val="102"/>
            <w:sz w:val="28"/>
            <w:szCs w:val="28"/>
          </w:rPr>
          <w:t>Категории курсове</w:t>
        </w:r>
      </w:hyperlink>
    </w:p>
    <w:p w:rsidR="00801003" w:rsidRPr="00F60054" w:rsidRDefault="00801003" w:rsidP="009D690C">
      <w:pPr>
        <w:pStyle w:val="NoSpacing"/>
        <w:numPr>
          <w:ilvl w:val="0"/>
          <w:numId w:val="2"/>
        </w:numPr>
        <w:rPr>
          <w:w w:val="102"/>
          <w:sz w:val="28"/>
          <w:szCs w:val="28"/>
        </w:rPr>
      </w:pPr>
      <w:r w:rsidRPr="00F60054">
        <w:rPr>
          <w:w w:val="102"/>
          <w:sz w:val="28"/>
          <w:szCs w:val="28"/>
        </w:rPr>
        <w:t>Category Hierarchy</w:t>
      </w:r>
      <w:r w:rsidR="00886997" w:rsidRPr="00F60054">
        <w:rPr>
          <w:w w:val="102"/>
          <w:sz w:val="28"/>
          <w:szCs w:val="28"/>
        </w:rPr>
        <w:t xml:space="preserve"> - </w:t>
      </w:r>
      <w:hyperlink r:id="rId11" w:history="1">
        <w:r w:rsidR="00886997" w:rsidRPr="00BF351B">
          <w:rPr>
            <w:w w:val="102"/>
            <w:sz w:val="28"/>
            <w:szCs w:val="28"/>
          </w:rPr>
          <w:t>Категории - йерархия</w:t>
        </w:r>
      </w:hyperlink>
    </w:p>
    <w:p w:rsidR="00801003" w:rsidRPr="00F60054" w:rsidRDefault="00801003" w:rsidP="009D690C">
      <w:pPr>
        <w:pStyle w:val="NoSpacing"/>
        <w:numPr>
          <w:ilvl w:val="0"/>
          <w:numId w:val="2"/>
        </w:numPr>
        <w:rPr>
          <w:w w:val="102"/>
          <w:sz w:val="28"/>
          <w:szCs w:val="28"/>
        </w:rPr>
      </w:pPr>
      <w:r w:rsidRPr="00F60054">
        <w:rPr>
          <w:w w:val="102"/>
          <w:sz w:val="28"/>
          <w:szCs w:val="28"/>
        </w:rPr>
        <w:t>Students in Courses</w:t>
      </w:r>
      <w:r w:rsidR="00886997" w:rsidRPr="00F60054">
        <w:rPr>
          <w:w w:val="102"/>
          <w:sz w:val="28"/>
          <w:szCs w:val="28"/>
        </w:rPr>
        <w:t xml:space="preserve"> - </w:t>
      </w:r>
      <w:hyperlink r:id="rId12" w:history="1">
        <w:r w:rsidR="00886997" w:rsidRPr="00BF351B">
          <w:rPr>
            <w:w w:val="102"/>
            <w:sz w:val="28"/>
            <w:szCs w:val="28"/>
          </w:rPr>
          <w:t>Студенти в курсове</w:t>
        </w:r>
      </w:hyperlink>
    </w:p>
    <w:p w:rsidR="00801003" w:rsidRPr="00F60054" w:rsidRDefault="00801003" w:rsidP="009D690C">
      <w:pPr>
        <w:pStyle w:val="NoSpacing"/>
        <w:numPr>
          <w:ilvl w:val="0"/>
          <w:numId w:val="2"/>
        </w:numPr>
        <w:rPr>
          <w:w w:val="102"/>
          <w:sz w:val="28"/>
          <w:szCs w:val="28"/>
        </w:rPr>
      </w:pPr>
      <w:r w:rsidRPr="00F60054">
        <w:rPr>
          <w:w w:val="102"/>
          <w:sz w:val="28"/>
          <w:szCs w:val="28"/>
        </w:rPr>
        <w:t>Groups</w:t>
      </w:r>
      <w:r w:rsidR="00886997" w:rsidRPr="00F60054">
        <w:rPr>
          <w:w w:val="102"/>
          <w:sz w:val="28"/>
          <w:szCs w:val="28"/>
        </w:rPr>
        <w:t xml:space="preserve"> - </w:t>
      </w:r>
      <w:hyperlink r:id="rId13" w:history="1">
        <w:r w:rsidR="00886997" w:rsidRPr="00BF351B">
          <w:rPr>
            <w:w w:val="102"/>
            <w:sz w:val="28"/>
            <w:szCs w:val="28"/>
          </w:rPr>
          <w:t>Групи</w:t>
        </w:r>
      </w:hyperlink>
      <w:r w:rsidR="00886997" w:rsidRPr="00BF351B">
        <w:rPr>
          <w:w w:val="102"/>
          <w:sz w:val="28"/>
          <w:szCs w:val="28"/>
        </w:rPr>
        <w:t> </w:t>
      </w:r>
    </w:p>
    <w:p w:rsidR="00801003" w:rsidRPr="00F60054" w:rsidRDefault="00801003" w:rsidP="009D690C">
      <w:pPr>
        <w:pStyle w:val="NoSpacing"/>
        <w:numPr>
          <w:ilvl w:val="0"/>
          <w:numId w:val="2"/>
        </w:numPr>
        <w:rPr>
          <w:w w:val="102"/>
          <w:sz w:val="28"/>
          <w:szCs w:val="28"/>
        </w:rPr>
      </w:pPr>
      <w:r w:rsidRPr="00F60054">
        <w:rPr>
          <w:w w:val="102"/>
          <w:sz w:val="28"/>
          <w:szCs w:val="28"/>
        </w:rPr>
        <w:lastRenderedPageBreak/>
        <w:t>Homework</w:t>
      </w:r>
      <w:r w:rsidR="00886997" w:rsidRPr="00F60054">
        <w:rPr>
          <w:w w:val="102"/>
          <w:sz w:val="28"/>
          <w:szCs w:val="28"/>
        </w:rPr>
        <w:t xml:space="preserve"> - </w:t>
      </w:r>
      <w:hyperlink r:id="rId14" w:history="1">
        <w:r w:rsidR="00886997" w:rsidRPr="00BF351B">
          <w:rPr>
            <w:w w:val="102"/>
            <w:sz w:val="28"/>
            <w:szCs w:val="28"/>
          </w:rPr>
          <w:t>Домашно</w:t>
        </w:r>
      </w:hyperlink>
    </w:p>
    <w:p w:rsidR="00801003" w:rsidRPr="00F60054" w:rsidRDefault="00886997" w:rsidP="009D690C">
      <w:pPr>
        <w:pStyle w:val="NoSpacing"/>
        <w:numPr>
          <w:ilvl w:val="0"/>
          <w:numId w:val="2"/>
        </w:numPr>
        <w:rPr>
          <w:w w:val="102"/>
          <w:sz w:val="28"/>
          <w:szCs w:val="28"/>
        </w:rPr>
      </w:pPr>
      <w:r w:rsidRPr="00F60054">
        <w:rPr>
          <w:w w:val="102"/>
          <w:sz w:val="28"/>
          <w:szCs w:val="28"/>
        </w:rPr>
        <w:t xml:space="preserve">Instances - </w:t>
      </w:r>
      <w:hyperlink r:id="rId15" w:history="1">
        <w:r w:rsidRPr="00BF351B">
          <w:rPr>
            <w:w w:val="102"/>
            <w:sz w:val="28"/>
            <w:szCs w:val="28"/>
          </w:rPr>
          <w:t>Курсове, инстанции и лекции</w:t>
        </w:r>
      </w:hyperlink>
    </w:p>
    <w:p w:rsidR="00801003" w:rsidRPr="00F60054" w:rsidRDefault="00801003" w:rsidP="009D690C">
      <w:pPr>
        <w:pStyle w:val="NoSpacing"/>
        <w:numPr>
          <w:ilvl w:val="0"/>
          <w:numId w:val="2"/>
        </w:numPr>
        <w:rPr>
          <w:w w:val="102"/>
          <w:sz w:val="28"/>
          <w:szCs w:val="28"/>
        </w:rPr>
      </w:pPr>
      <w:r w:rsidRPr="00F60054">
        <w:rPr>
          <w:w w:val="102"/>
          <w:sz w:val="28"/>
          <w:szCs w:val="28"/>
        </w:rPr>
        <w:t>Single Courses (Kids Academy)</w:t>
      </w:r>
      <w:r w:rsidR="00886997" w:rsidRPr="00F60054">
        <w:rPr>
          <w:w w:val="102"/>
          <w:sz w:val="28"/>
          <w:szCs w:val="28"/>
        </w:rPr>
        <w:t xml:space="preserve"> - </w:t>
      </w:r>
      <w:hyperlink r:id="rId16" w:history="1">
        <w:r w:rsidR="00886997" w:rsidRPr="00A00324">
          <w:rPr>
            <w:w w:val="102"/>
            <w:sz w:val="28"/>
            <w:szCs w:val="28"/>
          </w:rPr>
          <w:t>Единични курсове (Детска академия)</w:t>
        </w:r>
      </w:hyperlink>
    </w:p>
    <w:p w:rsidR="00801003" w:rsidRPr="00F60054" w:rsidRDefault="00801003" w:rsidP="009D690C">
      <w:pPr>
        <w:pStyle w:val="NoSpacing"/>
        <w:numPr>
          <w:ilvl w:val="0"/>
          <w:numId w:val="2"/>
        </w:numPr>
        <w:rPr>
          <w:w w:val="102"/>
          <w:sz w:val="28"/>
          <w:szCs w:val="28"/>
        </w:rPr>
      </w:pPr>
      <w:r w:rsidRPr="00F60054">
        <w:rPr>
          <w:w w:val="102"/>
          <w:sz w:val="28"/>
          <w:szCs w:val="28"/>
        </w:rPr>
        <w:t>Licenses</w:t>
      </w:r>
      <w:r w:rsidR="00886997" w:rsidRPr="00F60054">
        <w:rPr>
          <w:w w:val="102"/>
          <w:sz w:val="28"/>
          <w:szCs w:val="28"/>
        </w:rPr>
        <w:t xml:space="preserve"> - </w:t>
      </w:r>
      <w:hyperlink r:id="rId17" w:history="1">
        <w:r w:rsidR="00886997" w:rsidRPr="00BF351B">
          <w:rPr>
            <w:w w:val="102"/>
            <w:sz w:val="28"/>
            <w:szCs w:val="28"/>
          </w:rPr>
          <w:t>Лицензи</w:t>
        </w:r>
      </w:hyperlink>
      <w:r w:rsidR="00886997" w:rsidRPr="00BF351B">
        <w:rPr>
          <w:w w:val="102"/>
          <w:sz w:val="28"/>
          <w:szCs w:val="28"/>
        </w:rPr>
        <w:t> </w:t>
      </w:r>
    </w:p>
    <w:p w:rsidR="00801003" w:rsidRPr="00F60054" w:rsidRDefault="00801003" w:rsidP="009D690C">
      <w:pPr>
        <w:pStyle w:val="NoSpacing"/>
        <w:numPr>
          <w:ilvl w:val="0"/>
          <w:numId w:val="2"/>
        </w:numPr>
        <w:rPr>
          <w:w w:val="102"/>
          <w:sz w:val="28"/>
          <w:szCs w:val="28"/>
        </w:rPr>
      </w:pPr>
      <w:r w:rsidRPr="00F60054">
        <w:rPr>
          <w:w w:val="102"/>
          <w:sz w:val="28"/>
          <w:szCs w:val="28"/>
        </w:rPr>
        <w:t>Students Statistics</w:t>
      </w:r>
      <w:r w:rsidR="00886997" w:rsidRPr="00F60054">
        <w:rPr>
          <w:w w:val="102"/>
          <w:sz w:val="28"/>
          <w:szCs w:val="28"/>
        </w:rPr>
        <w:t xml:space="preserve"> - </w:t>
      </w:r>
      <w:hyperlink r:id="rId18" w:history="1">
        <w:r w:rsidR="00886997" w:rsidRPr="00BF351B">
          <w:rPr>
            <w:w w:val="102"/>
            <w:sz w:val="28"/>
            <w:szCs w:val="28"/>
          </w:rPr>
          <w:t>Статистики за студентите</w:t>
        </w:r>
      </w:hyperlink>
    </w:p>
    <w:p w:rsidR="00801003" w:rsidRPr="00F60054" w:rsidRDefault="00801003" w:rsidP="009D690C">
      <w:pPr>
        <w:pStyle w:val="NoSpacing"/>
        <w:numPr>
          <w:ilvl w:val="0"/>
          <w:numId w:val="2"/>
        </w:numPr>
        <w:rPr>
          <w:w w:val="102"/>
          <w:sz w:val="28"/>
          <w:szCs w:val="28"/>
        </w:rPr>
      </w:pPr>
      <w:r w:rsidRPr="00F60054">
        <w:rPr>
          <w:w w:val="102"/>
          <w:sz w:val="28"/>
          <w:szCs w:val="28"/>
        </w:rPr>
        <w:t>Students Statistics (by age)</w:t>
      </w:r>
      <w:r w:rsidR="00886997" w:rsidRPr="00F60054">
        <w:rPr>
          <w:w w:val="102"/>
          <w:sz w:val="28"/>
          <w:szCs w:val="28"/>
        </w:rPr>
        <w:t xml:space="preserve"> - </w:t>
      </w:r>
      <w:hyperlink r:id="rId19" w:history="1">
        <w:r w:rsidR="00886997" w:rsidRPr="00BF351B">
          <w:rPr>
            <w:w w:val="102"/>
            <w:sz w:val="28"/>
            <w:szCs w:val="28"/>
          </w:rPr>
          <w:t>Статистика за студентите по години</w:t>
        </w:r>
      </w:hyperlink>
    </w:p>
    <w:p w:rsidR="00801003" w:rsidRPr="00F60054" w:rsidRDefault="00801003" w:rsidP="009D690C">
      <w:pPr>
        <w:pStyle w:val="NoSpacing"/>
        <w:numPr>
          <w:ilvl w:val="0"/>
          <w:numId w:val="2"/>
        </w:numPr>
        <w:rPr>
          <w:w w:val="102"/>
          <w:sz w:val="28"/>
          <w:szCs w:val="28"/>
        </w:rPr>
      </w:pPr>
      <w:r w:rsidRPr="00F60054">
        <w:rPr>
          <w:w w:val="102"/>
          <w:sz w:val="28"/>
          <w:szCs w:val="28"/>
        </w:rPr>
        <w:t>Course's Surveys</w:t>
      </w:r>
      <w:r w:rsidR="00886997" w:rsidRPr="00F60054">
        <w:rPr>
          <w:w w:val="102"/>
          <w:sz w:val="28"/>
          <w:szCs w:val="28"/>
        </w:rPr>
        <w:t xml:space="preserve"> - </w:t>
      </w:r>
      <w:hyperlink r:id="rId20" w:history="1">
        <w:r w:rsidR="00886997" w:rsidRPr="00BF351B">
          <w:rPr>
            <w:w w:val="102"/>
            <w:sz w:val="28"/>
            <w:szCs w:val="28"/>
          </w:rPr>
          <w:t>Анкети за курсове</w:t>
        </w:r>
      </w:hyperlink>
    </w:p>
    <w:p w:rsidR="00801003" w:rsidRPr="00F60054" w:rsidRDefault="00801003" w:rsidP="009D690C">
      <w:pPr>
        <w:pStyle w:val="NoSpacing"/>
        <w:numPr>
          <w:ilvl w:val="0"/>
          <w:numId w:val="2"/>
        </w:numPr>
        <w:rPr>
          <w:w w:val="102"/>
          <w:sz w:val="28"/>
          <w:szCs w:val="28"/>
        </w:rPr>
      </w:pPr>
      <w:r w:rsidRPr="00F60054">
        <w:rPr>
          <w:w w:val="102"/>
          <w:sz w:val="28"/>
          <w:szCs w:val="28"/>
        </w:rPr>
        <w:t>Statistics for course's surveys</w:t>
      </w:r>
      <w:r w:rsidR="00886997" w:rsidRPr="00F60054">
        <w:rPr>
          <w:w w:val="102"/>
          <w:sz w:val="28"/>
          <w:szCs w:val="28"/>
        </w:rPr>
        <w:t xml:space="preserve"> - </w:t>
      </w:r>
      <w:hyperlink r:id="rId21" w:history="1">
        <w:r w:rsidR="00886997" w:rsidRPr="00BF351B">
          <w:rPr>
            <w:w w:val="102"/>
            <w:sz w:val="28"/>
            <w:szCs w:val="28"/>
          </w:rPr>
          <w:t>Статистика анкети за курсове</w:t>
        </w:r>
      </w:hyperlink>
    </w:p>
    <w:p w:rsidR="00801003" w:rsidRPr="00F60054" w:rsidRDefault="00801003" w:rsidP="009D690C">
      <w:pPr>
        <w:pStyle w:val="NoSpacing"/>
        <w:numPr>
          <w:ilvl w:val="0"/>
          <w:numId w:val="2"/>
        </w:numPr>
        <w:rPr>
          <w:w w:val="102"/>
          <w:sz w:val="28"/>
          <w:szCs w:val="28"/>
        </w:rPr>
      </w:pPr>
      <w:r w:rsidRPr="00F60054">
        <w:rPr>
          <w:w w:val="102"/>
          <w:sz w:val="28"/>
          <w:szCs w:val="28"/>
        </w:rPr>
        <w:t xml:space="preserve">Course’s </w:t>
      </w:r>
      <w:r w:rsidR="006A553A" w:rsidRPr="00F60054">
        <w:rPr>
          <w:w w:val="102"/>
          <w:sz w:val="28"/>
          <w:szCs w:val="28"/>
        </w:rPr>
        <w:t>unenrolled</w:t>
      </w:r>
      <w:r w:rsidRPr="00F60054">
        <w:rPr>
          <w:w w:val="102"/>
          <w:sz w:val="28"/>
          <w:szCs w:val="28"/>
        </w:rPr>
        <w:t xml:space="preserve"> students</w:t>
      </w:r>
      <w:r w:rsidR="00886997" w:rsidRPr="00F60054">
        <w:rPr>
          <w:w w:val="102"/>
          <w:sz w:val="28"/>
          <w:szCs w:val="28"/>
        </w:rPr>
        <w:t xml:space="preserve"> - </w:t>
      </w:r>
      <w:hyperlink r:id="rId22" w:history="1">
        <w:r w:rsidR="00886997" w:rsidRPr="00BF351B">
          <w:rPr>
            <w:w w:val="102"/>
            <w:sz w:val="28"/>
            <w:szCs w:val="28"/>
          </w:rPr>
          <w:t>Отписани студенти от курсове</w:t>
        </w:r>
      </w:hyperlink>
    </w:p>
    <w:p w:rsidR="00C367BD" w:rsidRPr="00EB2E8B" w:rsidRDefault="00801003">
      <w:pPr>
        <w:pStyle w:val="Heading2"/>
        <w:rPr>
          <w:rFonts w:cs="Times New Roman"/>
        </w:rPr>
      </w:pPr>
      <w:bookmarkStart w:id="8" w:name="_Toc437595497"/>
      <w:r w:rsidRPr="00EB2E8B">
        <w:rPr>
          <w:rFonts w:cs="Times New Roman"/>
        </w:rPr>
        <w:t>Front End</w:t>
      </w:r>
      <w:bookmarkEnd w:id="8"/>
    </w:p>
    <w:p w:rsidR="00801003" w:rsidRPr="00C80579" w:rsidRDefault="00801003" w:rsidP="009D690C">
      <w:pPr>
        <w:pStyle w:val="NoSpacing"/>
        <w:numPr>
          <w:ilvl w:val="0"/>
          <w:numId w:val="3"/>
        </w:numPr>
        <w:rPr>
          <w:sz w:val="28"/>
          <w:szCs w:val="28"/>
        </w:rPr>
      </w:pPr>
      <w:r w:rsidRPr="00C80579">
        <w:rPr>
          <w:sz w:val="28"/>
          <w:szCs w:val="28"/>
        </w:rPr>
        <w:t>Navigation between different courses</w:t>
      </w:r>
      <w:r w:rsidR="00886997">
        <w:rPr>
          <w:sz w:val="28"/>
          <w:szCs w:val="28"/>
        </w:rPr>
        <w:t xml:space="preserve"> </w:t>
      </w:r>
    </w:p>
    <w:p w:rsidR="00801003" w:rsidRPr="00C80579" w:rsidRDefault="00801003" w:rsidP="009D690C">
      <w:pPr>
        <w:pStyle w:val="NoSpacing"/>
        <w:numPr>
          <w:ilvl w:val="0"/>
          <w:numId w:val="3"/>
        </w:numPr>
        <w:rPr>
          <w:sz w:val="28"/>
          <w:szCs w:val="28"/>
        </w:rPr>
      </w:pPr>
      <w:r w:rsidRPr="00C80579">
        <w:rPr>
          <w:sz w:val="28"/>
          <w:szCs w:val="28"/>
        </w:rPr>
        <w:t>My Courses</w:t>
      </w:r>
    </w:p>
    <w:p w:rsidR="0030540D" w:rsidRPr="0030540D" w:rsidRDefault="00801003" w:rsidP="0030540D">
      <w:pPr>
        <w:pStyle w:val="NoSpacing"/>
        <w:numPr>
          <w:ilvl w:val="0"/>
          <w:numId w:val="3"/>
        </w:numPr>
        <w:rPr>
          <w:sz w:val="28"/>
          <w:szCs w:val="28"/>
        </w:rPr>
      </w:pPr>
      <w:r w:rsidRPr="00C80579">
        <w:rPr>
          <w:sz w:val="28"/>
          <w:szCs w:val="28"/>
        </w:rPr>
        <w:t>Archive</w:t>
      </w:r>
    </w:p>
    <w:p w:rsidR="002352B7" w:rsidRPr="00EB2E8B" w:rsidRDefault="002352B7">
      <w:pPr>
        <w:pStyle w:val="Heading1"/>
        <w:rPr>
          <w:rFonts w:cs="Times New Roman"/>
          <w:sz w:val="36"/>
        </w:rPr>
      </w:pPr>
      <w:bookmarkStart w:id="9" w:name="_Toc437595498"/>
      <w:r w:rsidRPr="00EB2E8B">
        <w:rPr>
          <w:rFonts w:cs="Times New Roman"/>
          <w:sz w:val="36"/>
        </w:rPr>
        <w:t>Risk Analysis</w:t>
      </w:r>
      <w:bookmarkEnd w:id="9"/>
    </w:p>
    <w:p w:rsidR="0064512D" w:rsidRPr="00563A3C" w:rsidRDefault="00BF351B" w:rsidP="00014F33">
      <w:pPr>
        <w:ind w:firstLine="709"/>
        <w:rPr>
          <w:sz w:val="28"/>
        </w:rPr>
      </w:pPr>
      <w:r>
        <w:rPr>
          <w:sz w:val="28"/>
        </w:rPr>
        <w:t>The</w:t>
      </w:r>
      <w:r w:rsidR="00563A3C">
        <w:rPr>
          <w:sz w:val="28"/>
        </w:rPr>
        <w:t xml:space="preserve"> risk </w:t>
      </w:r>
      <w:r>
        <w:rPr>
          <w:sz w:val="28"/>
        </w:rPr>
        <w:t>analysis considers</w:t>
      </w:r>
      <w:r w:rsidR="00563A3C">
        <w:rPr>
          <w:sz w:val="28"/>
        </w:rPr>
        <w:t xml:space="preserve"> only project risks, because TALS is already in us</w:t>
      </w:r>
      <w:r>
        <w:rPr>
          <w:sz w:val="28"/>
        </w:rPr>
        <w:t xml:space="preserve">e and for product risks </w:t>
      </w:r>
      <w:r w:rsidR="00563A3C">
        <w:rPr>
          <w:sz w:val="28"/>
        </w:rPr>
        <w:t>requirements</w:t>
      </w:r>
      <w:r>
        <w:rPr>
          <w:sz w:val="28"/>
        </w:rPr>
        <w:t xml:space="preserve"> are not known</w:t>
      </w:r>
      <w:r w:rsidR="00563A3C">
        <w:rPr>
          <w:sz w:val="28"/>
        </w:rPr>
        <w:t>.</w:t>
      </w:r>
    </w:p>
    <w:tbl>
      <w:tblPr>
        <w:tblpPr w:leftFromText="141" w:rightFromText="141" w:vertAnchor="text" w:horzAnchor="margin" w:tblpY="308"/>
        <w:tblW w:w="0" w:type="auto"/>
        <w:tblCellMar>
          <w:left w:w="70" w:type="dxa"/>
          <w:right w:w="70" w:type="dxa"/>
        </w:tblCellMar>
        <w:tblLook w:val="04A0" w:firstRow="1" w:lastRow="0" w:firstColumn="1" w:lastColumn="0" w:noHBand="0" w:noVBand="1"/>
      </w:tblPr>
      <w:tblGrid>
        <w:gridCol w:w="2441"/>
        <w:gridCol w:w="1307"/>
        <w:gridCol w:w="964"/>
        <w:gridCol w:w="3142"/>
        <w:gridCol w:w="916"/>
      </w:tblGrid>
      <w:tr w:rsidR="00634E7A" w:rsidRPr="0064512D" w:rsidTr="00634E7A">
        <w:trPr>
          <w:trHeight w:val="405"/>
        </w:trPr>
        <w:tc>
          <w:tcPr>
            <w:tcW w:w="2537" w:type="dxa"/>
            <w:tcBorders>
              <w:top w:val="single" w:sz="12" w:space="0" w:color="auto"/>
              <w:left w:val="single" w:sz="12" w:space="0" w:color="auto"/>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Risk</w:t>
            </w:r>
          </w:p>
        </w:tc>
        <w:tc>
          <w:tcPr>
            <w:tcW w:w="1018"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06036F" w:rsidP="0064512D">
            <w:pPr>
              <w:jc w:val="center"/>
              <w:rPr>
                <w:rFonts w:ascii="Calibri" w:hAnsi="Calibri"/>
                <w:color w:val="000000"/>
                <w:sz w:val="28"/>
                <w:szCs w:val="28"/>
                <w:lang w:val="bg-BG" w:eastAsia="bg-BG"/>
              </w:rPr>
            </w:pPr>
            <w:r>
              <w:rPr>
                <w:rFonts w:ascii="Calibri" w:hAnsi="Calibri"/>
                <w:color w:val="000000"/>
                <w:sz w:val="28"/>
                <w:szCs w:val="28"/>
                <w:lang w:eastAsia="bg-BG"/>
              </w:rPr>
              <w:t>Likelihood</w:t>
            </w:r>
          </w:p>
        </w:tc>
        <w:tc>
          <w:tcPr>
            <w:tcW w:w="964"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Impact</w:t>
            </w:r>
          </w:p>
        </w:tc>
        <w:tc>
          <w:tcPr>
            <w:tcW w:w="3341"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Mitigation plan</w:t>
            </w:r>
          </w:p>
        </w:tc>
        <w:tc>
          <w:tcPr>
            <w:tcW w:w="0" w:type="auto"/>
            <w:tcBorders>
              <w:top w:val="single" w:sz="12" w:space="0" w:color="auto"/>
              <w:left w:val="nil"/>
              <w:bottom w:val="single" w:sz="8" w:space="0" w:color="auto"/>
              <w:right w:val="single" w:sz="12" w:space="0" w:color="auto"/>
            </w:tcBorders>
            <w:shd w:val="clear" w:color="000000" w:fill="9BC2E6"/>
            <w:vAlign w:val="center"/>
            <w:hideMark/>
          </w:tcPr>
          <w:p w:rsidR="0064512D" w:rsidRPr="0064512D" w:rsidRDefault="00634E7A" w:rsidP="0064512D">
            <w:pPr>
              <w:jc w:val="center"/>
              <w:rPr>
                <w:rFonts w:ascii="Calibri" w:hAnsi="Calibri"/>
                <w:color w:val="000000"/>
                <w:sz w:val="28"/>
                <w:szCs w:val="28"/>
                <w:lang w:eastAsia="bg-BG"/>
              </w:rPr>
            </w:pPr>
            <w:r>
              <w:rPr>
                <w:rFonts w:ascii="Calibri" w:hAnsi="Calibri"/>
                <w:color w:val="000000"/>
                <w:sz w:val="28"/>
                <w:szCs w:val="28"/>
                <w:lang w:eastAsia="bg-BG"/>
              </w:rPr>
              <w:t>Owner</w:t>
            </w:r>
          </w:p>
        </w:tc>
      </w:tr>
      <w:tr w:rsidR="0064512D" w:rsidRPr="0064512D" w:rsidTr="0064512D">
        <w:trPr>
          <w:trHeight w:val="330"/>
        </w:trPr>
        <w:tc>
          <w:tcPr>
            <w:tcW w:w="0" w:type="auto"/>
            <w:gridSpan w:val="5"/>
            <w:tcBorders>
              <w:top w:val="single" w:sz="8"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val="bg-BG" w:eastAsia="bg-BG"/>
              </w:rPr>
              <w:t>RESOURSES</w:t>
            </w:r>
          </w:p>
        </w:tc>
      </w:tr>
      <w:tr w:rsidR="00634E7A" w:rsidRPr="0064512D" w:rsidTr="00634E7A">
        <w:trPr>
          <w:trHeight w:val="1191"/>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Web testing software is not available/does not work.</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Pr>
                <w:rFonts w:ascii="Calibri" w:hAnsi="Calibri"/>
                <w:color w:val="000000"/>
                <w:sz w:val="24"/>
                <w:szCs w:val="24"/>
                <w:lang w:eastAsia="bg-BG"/>
              </w:rPr>
              <w:t>Low</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Prepare spare web testing software and be sure that there is a way for easy migration between main and spare resources.</w:t>
            </w:r>
          </w:p>
        </w:tc>
        <w:tc>
          <w:tcPr>
            <w:tcW w:w="0" w:type="auto"/>
            <w:tcBorders>
              <w:top w:val="nil"/>
              <w:left w:val="nil"/>
              <w:bottom w:val="single" w:sz="12" w:space="0" w:color="auto"/>
              <w:right w:val="single" w:sz="12" w:space="0" w:color="auto"/>
            </w:tcBorders>
            <w:shd w:val="clear" w:color="auto" w:fill="auto"/>
            <w:vAlign w:val="bottom"/>
            <w:hideMark/>
          </w:tcPr>
          <w:p w:rsidR="0064512D" w:rsidRDefault="00D37360" w:rsidP="0064512D">
            <w:pPr>
              <w:jc w:val="center"/>
              <w:rPr>
                <w:rFonts w:ascii="Calibri" w:hAnsi="Calibri"/>
                <w:color w:val="000000"/>
                <w:sz w:val="22"/>
                <w:szCs w:val="22"/>
                <w:lang w:val="bg-BG" w:eastAsia="bg-BG"/>
              </w:rPr>
            </w:pPr>
            <w:r>
              <w:rPr>
                <w:rFonts w:ascii="Calibri" w:hAnsi="Calibri"/>
                <w:color w:val="000000"/>
                <w:sz w:val="22"/>
                <w:szCs w:val="22"/>
                <w:lang w:eastAsia="bg-BG"/>
              </w:rPr>
              <w:t>Team</w:t>
            </w:r>
            <w:r w:rsidR="0064512D" w:rsidRPr="0064512D">
              <w:rPr>
                <w:rFonts w:ascii="Calibri" w:hAnsi="Calibri"/>
                <w:color w:val="000000"/>
                <w:sz w:val="22"/>
                <w:szCs w:val="22"/>
                <w:lang w:val="bg-BG" w:eastAsia="bg-BG"/>
              </w:rPr>
              <w:t> </w:t>
            </w:r>
          </w:p>
          <w:p w:rsidR="00D37360" w:rsidRDefault="00D37360" w:rsidP="0064512D">
            <w:pPr>
              <w:jc w:val="center"/>
              <w:rPr>
                <w:rFonts w:ascii="Calibri" w:hAnsi="Calibri"/>
                <w:color w:val="000000"/>
                <w:sz w:val="22"/>
                <w:szCs w:val="22"/>
                <w:lang w:val="bg-BG" w:eastAsia="bg-BG"/>
              </w:rPr>
            </w:pPr>
          </w:p>
          <w:p w:rsidR="00D37360" w:rsidRPr="00D37360" w:rsidRDefault="00D37360" w:rsidP="0064512D">
            <w:pPr>
              <w:jc w:val="center"/>
              <w:rPr>
                <w:rFonts w:ascii="Calibri" w:hAnsi="Calibri"/>
                <w:color w:val="000000"/>
                <w:sz w:val="22"/>
                <w:szCs w:val="22"/>
                <w:lang w:eastAsia="bg-BG"/>
              </w:rPr>
            </w:pPr>
          </w:p>
        </w:tc>
      </w:tr>
      <w:tr w:rsidR="0064512D" w:rsidRPr="0064512D" w:rsidTr="0064512D">
        <w:trPr>
          <w:trHeight w:val="390"/>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DEFECTS</w:t>
            </w:r>
          </w:p>
        </w:tc>
      </w:tr>
      <w:tr w:rsidR="00634E7A" w:rsidRPr="0064512D" w:rsidTr="00634E7A">
        <w:trPr>
          <w:trHeight w:val="552"/>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34E7A" w:rsidP="0064512D">
            <w:pPr>
              <w:rPr>
                <w:rFonts w:ascii="Calibri" w:hAnsi="Calibri"/>
                <w:color w:val="000000"/>
                <w:sz w:val="24"/>
                <w:szCs w:val="24"/>
                <w:lang w:eastAsia="bg-BG"/>
              </w:rPr>
            </w:pPr>
            <w:r>
              <w:rPr>
                <w:rFonts w:ascii="Calibri" w:hAnsi="Calibri"/>
                <w:color w:val="000000"/>
                <w:sz w:val="24"/>
                <w:szCs w:val="24"/>
                <w:lang w:eastAsia="bg-BG"/>
              </w:rPr>
              <w:t>In late stage of testing is found critical defect, which need much time to be fixed.</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Medium</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vMerge w:val="restart"/>
            <w:tcBorders>
              <w:top w:val="nil"/>
              <w:left w:val="single" w:sz="8" w:space="0" w:color="auto"/>
              <w:bottom w:val="single" w:sz="12" w:space="0" w:color="000000"/>
              <w:right w:val="single" w:sz="8" w:space="0" w:color="auto"/>
            </w:tcBorders>
            <w:shd w:val="clear" w:color="auto" w:fill="auto"/>
            <w:vAlign w:val="center"/>
            <w:hideMark/>
          </w:tcPr>
          <w:p w:rsidR="0064512D" w:rsidRPr="0064512D" w:rsidRDefault="0064512D" w:rsidP="00DA0CAB">
            <w:pPr>
              <w:rPr>
                <w:rFonts w:ascii="Calibri" w:hAnsi="Calibri"/>
                <w:color w:val="000000"/>
                <w:sz w:val="24"/>
                <w:szCs w:val="24"/>
                <w:lang w:val="bg-BG" w:eastAsia="bg-BG"/>
              </w:rPr>
            </w:pPr>
            <w:r w:rsidRPr="00DA0CAB">
              <w:rPr>
                <w:rFonts w:ascii="Calibri" w:hAnsi="Calibri"/>
                <w:color w:val="000000"/>
                <w:sz w:val="24"/>
                <w:szCs w:val="24"/>
                <w:lang w:eastAsia="bg-BG"/>
              </w:rPr>
              <w:t>Defect management plan is in place to ensure prompt communication and fixing of issues.</w:t>
            </w:r>
          </w:p>
        </w:tc>
        <w:tc>
          <w:tcPr>
            <w:tcW w:w="0" w:type="auto"/>
            <w:tcBorders>
              <w:top w:val="nil"/>
              <w:left w:val="nil"/>
              <w:bottom w:val="single" w:sz="8" w:space="0" w:color="auto"/>
              <w:right w:val="single" w:sz="12" w:space="0" w:color="auto"/>
            </w:tcBorders>
            <w:shd w:val="clear" w:color="auto" w:fill="auto"/>
            <w:noWrap/>
            <w:vAlign w:val="bottom"/>
            <w:hideMark/>
          </w:tcPr>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Product</w:t>
            </w:r>
          </w:p>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Owner</w:t>
            </w:r>
          </w:p>
          <w:p w:rsidR="00D37360" w:rsidRPr="00D37360" w:rsidRDefault="00D37360" w:rsidP="0064512D">
            <w:pPr>
              <w:rPr>
                <w:rFonts w:ascii="Calibri" w:hAnsi="Calibri"/>
                <w:color w:val="000000"/>
                <w:sz w:val="22"/>
                <w:szCs w:val="22"/>
                <w:lang w:eastAsia="bg-BG"/>
              </w:rPr>
            </w:pPr>
          </w:p>
        </w:tc>
      </w:tr>
      <w:tr w:rsidR="00634E7A" w:rsidRPr="0064512D" w:rsidTr="00634E7A">
        <w:trPr>
          <w:trHeight w:val="960"/>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Defects discovered are many more than expected.</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Low</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3341" w:type="dxa"/>
            <w:vMerge/>
            <w:tcBorders>
              <w:top w:val="nil"/>
              <w:left w:val="single" w:sz="8" w:space="0" w:color="auto"/>
              <w:bottom w:val="single" w:sz="12" w:space="0" w:color="000000"/>
              <w:right w:val="single" w:sz="8" w:space="0" w:color="auto"/>
            </w:tcBorders>
            <w:vAlign w:val="center"/>
            <w:hideMark/>
          </w:tcPr>
          <w:p w:rsidR="0064512D" w:rsidRPr="0064512D" w:rsidRDefault="0064512D" w:rsidP="0064512D">
            <w:pPr>
              <w:rPr>
                <w:rFonts w:ascii="Calibri" w:hAnsi="Calibri"/>
                <w:color w:val="000000"/>
                <w:sz w:val="24"/>
                <w:szCs w:val="24"/>
                <w:lang w:val="bg-BG" w:eastAsia="bg-BG"/>
              </w:rPr>
            </w:pPr>
          </w:p>
        </w:tc>
        <w:tc>
          <w:tcPr>
            <w:tcW w:w="0" w:type="auto"/>
            <w:tcBorders>
              <w:top w:val="nil"/>
              <w:left w:val="nil"/>
              <w:bottom w:val="single" w:sz="12" w:space="0" w:color="auto"/>
              <w:right w:val="single" w:sz="12" w:space="0" w:color="auto"/>
            </w:tcBorders>
            <w:shd w:val="clear" w:color="auto" w:fill="auto"/>
            <w:noWrap/>
            <w:vAlign w:val="bottom"/>
            <w:hideMark/>
          </w:tcPr>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Product</w:t>
            </w:r>
          </w:p>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Owner</w:t>
            </w:r>
          </w:p>
          <w:p w:rsidR="00D37360" w:rsidRPr="00D37360" w:rsidRDefault="00D37360" w:rsidP="0064512D">
            <w:pPr>
              <w:rPr>
                <w:rFonts w:ascii="Calibri" w:hAnsi="Calibri"/>
                <w:color w:val="000000"/>
                <w:sz w:val="22"/>
                <w:szCs w:val="22"/>
                <w:lang w:eastAsia="bg-BG"/>
              </w:rPr>
            </w:pPr>
          </w:p>
        </w:tc>
      </w:tr>
      <w:tr w:rsidR="0064512D" w:rsidRPr="0064512D" w:rsidTr="0064512D">
        <w:trPr>
          <w:trHeight w:val="345"/>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TEAM</w:t>
            </w:r>
          </w:p>
        </w:tc>
      </w:tr>
      <w:tr w:rsidR="00634E7A" w:rsidRPr="0064512D" w:rsidTr="00634E7A">
        <w:trPr>
          <w:trHeight w:val="556"/>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Team has poor communication.</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Medium</w:t>
            </w:r>
            <w:r w:rsidR="0064512D" w:rsidRPr="0064512D">
              <w:rPr>
                <w:rFonts w:ascii="Calibri" w:hAnsi="Calibri"/>
                <w:color w:val="000000"/>
                <w:sz w:val="24"/>
                <w:szCs w:val="24"/>
                <w:lang w:val="bg-BG" w:eastAsia="bg-BG"/>
              </w:rPr>
              <w:t> </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nil"/>
              <w:left w:val="nil"/>
              <w:bottom w:val="single" w:sz="8" w:space="0" w:color="auto"/>
              <w:right w:val="single" w:sz="8" w:space="0" w:color="auto"/>
            </w:tcBorders>
            <w:shd w:val="clear" w:color="auto" w:fill="auto"/>
            <w:vAlign w:val="center"/>
            <w:hideMark/>
          </w:tcPr>
          <w:p w:rsidR="0064512D" w:rsidRPr="0064512D" w:rsidRDefault="00DA0CAB" w:rsidP="0064512D">
            <w:pPr>
              <w:rPr>
                <w:rFonts w:ascii="Calibri" w:hAnsi="Calibri"/>
                <w:color w:val="000000"/>
                <w:sz w:val="24"/>
                <w:szCs w:val="24"/>
                <w:lang w:val="bg-BG" w:eastAsia="bg-BG"/>
              </w:rPr>
            </w:pPr>
            <w:r>
              <w:rPr>
                <w:rFonts w:ascii="Calibri" w:hAnsi="Calibri"/>
                <w:color w:val="000000"/>
                <w:sz w:val="24"/>
                <w:szCs w:val="24"/>
                <w:lang w:eastAsia="bg-BG"/>
              </w:rPr>
              <w:t>Strictly defined scrum meetings</w:t>
            </w:r>
            <w:r w:rsidR="0064512D" w:rsidRPr="0064512D">
              <w:rPr>
                <w:rFonts w:ascii="Calibri" w:hAnsi="Calibri"/>
                <w:color w:val="000000"/>
                <w:sz w:val="24"/>
                <w:szCs w:val="24"/>
                <w:lang w:eastAsia="bg-BG"/>
              </w:rPr>
              <w:t xml:space="preserve"> </w:t>
            </w:r>
          </w:p>
        </w:tc>
        <w:tc>
          <w:tcPr>
            <w:tcW w:w="0" w:type="auto"/>
            <w:tcBorders>
              <w:top w:val="nil"/>
              <w:left w:val="nil"/>
              <w:bottom w:val="single" w:sz="8" w:space="0" w:color="auto"/>
              <w:right w:val="single" w:sz="12" w:space="0" w:color="auto"/>
            </w:tcBorders>
            <w:shd w:val="clear" w:color="auto" w:fill="auto"/>
            <w:noWrap/>
            <w:vAlign w:val="bottom"/>
            <w:hideMark/>
          </w:tcPr>
          <w:p w:rsidR="00D37360" w:rsidRDefault="0064512D" w:rsidP="00D37360">
            <w:pPr>
              <w:jc w:val="center"/>
              <w:rPr>
                <w:rFonts w:ascii="Calibri" w:hAnsi="Calibri"/>
                <w:color w:val="000000"/>
                <w:sz w:val="22"/>
                <w:szCs w:val="22"/>
                <w:lang w:val="bg-BG" w:eastAsia="bg-BG"/>
              </w:rPr>
            </w:pPr>
            <w:r w:rsidRPr="0064512D">
              <w:rPr>
                <w:rFonts w:ascii="Calibri" w:hAnsi="Calibri"/>
                <w:color w:val="000000"/>
                <w:sz w:val="22"/>
                <w:szCs w:val="22"/>
                <w:lang w:val="bg-BG" w:eastAsia="bg-BG"/>
              </w:rPr>
              <w:t> </w:t>
            </w:r>
            <w:r w:rsidR="00D37360">
              <w:rPr>
                <w:rFonts w:ascii="Calibri" w:hAnsi="Calibri"/>
                <w:color w:val="000000"/>
                <w:sz w:val="22"/>
                <w:szCs w:val="22"/>
                <w:lang w:eastAsia="bg-BG"/>
              </w:rPr>
              <w:t xml:space="preserve"> Team</w:t>
            </w:r>
            <w:r w:rsidR="00D37360" w:rsidRPr="0064512D">
              <w:rPr>
                <w:rFonts w:ascii="Calibri" w:hAnsi="Calibri"/>
                <w:color w:val="000000"/>
                <w:sz w:val="22"/>
                <w:szCs w:val="22"/>
                <w:lang w:val="bg-BG" w:eastAsia="bg-BG"/>
              </w:rPr>
              <w:t> </w:t>
            </w:r>
          </w:p>
          <w:p w:rsidR="0064512D" w:rsidRP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Leader</w:t>
            </w:r>
          </w:p>
        </w:tc>
      </w:tr>
      <w:tr w:rsidR="00634E7A" w:rsidRPr="0064512D" w:rsidTr="0030540D">
        <w:trPr>
          <w:trHeight w:val="60"/>
        </w:trPr>
        <w:tc>
          <w:tcPr>
            <w:tcW w:w="2537" w:type="dxa"/>
            <w:tcBorders>
              <w:top w:val="nil"/>
              <w:left w:val="single" w:sz="12" w:space="0" w:color="auto"/>
              <w:bottom w:val="single" w:sz="4" w:space="0" w:color="auto"/>
              <w:right w:val="single" w:sz="8" w:space="0" w:color="auto"/>
            </w:tcBorders>
            <w:shd w:val="clear" w:color="auto" w:fill="auto"/>
            <w:vAlign w:val="center"/>
            <w:hideMark/>
          </w:tcPr>
          <w:p w:rsidR="0064512D" w:rsidRPr="0064512D" w:rsidRDefault="00DA0CAB" w:rsidP="00DA0CAB">
            <w:pPr>
              <w:rPr>
                <w:rFonts w:ascii="Calibri" w:hAnsi="Calibri"/>
                <w:color w:val="000000"/>
                <w:sz w:val="24"/>
                <w:szCs w:val="24"/>
                <w:lang w:val="bg-BG" w:eastAsia="bg-BG"/>
              </w:rPr>
            </w:pPr>
            <w:r w:rsidRPr="008F5313">
              <w:rPr>
                <w:rFonts w:ascii="Calibri" w:hAnsi="Calibri"/>
                <w:color w:val="000000"/>
                <w:sz w:val="24"/>
                <w:szCs w:val="24"/>
                <w:lang w:eastAsia="bg-BG"/>
              </w:rPr>
              <w:t>Team member lack of</w:t>
            </w:r>
            <w:r w:rsidR="008F5313" w:rsidRPr="008F5313">
              <w:rPr>
                <w:rFonts w:ascii="Calibri" w:hAnsi="Calibri"/>
                <w:color w:val="000000"/>
                <w:sz w:val="24"/>
                <w:szCs w:val="24"/>
                <w:lang w:eastAsia="bg-BG"/>
              </w:rPr>
              <w:t xml:space="preserve"> necessity </w:t>
            </w:r>
            <w:r w:rsidRPr="008F5313">
              <w:rPr>
                <w:rFonts w:ascii="Calibri" w:hAnsi="Calibri"/>
                <w:color w:val="000000"/>
                <w:sz w:val="24"/>
                <w:szCs w:val="24"/>
                <w:lang w:eastAsia="bg-BG"/>
              </w:rPr>
              <w:t xml:space="preserve"> </w:t>
            </w:r>
            <w:r w:rsidR="0064512D" w:rsidRPr="008F5313">
              <w:rPr>
                <w:rFonts w:ascii="Calibri" w:hAnsi="Calibri"/>
                <w:color w:val="000000"/>
                <w:sz w:val="24"/>
                <w:szCs w:val="24"/>
                <w:lang w:eastAsia="bg-BG"/>
              </w:rPr>
              <w:t xml:space="preserve"> </w:t>
            </w:r>
            <w:r w:rsidR="008F5313" w:rsidRPr="008F5313">
              <w:rPr>
                <w:rFonts w:ascii="Calibri" w:hAnsi="Calibri"/>
                <w:color w:val="000000"/>
                <w:sz w:val="24"/>
                <w:szCs w:val="24"/>
                <w:lang w:eastAsia="bg-BG"/>
              </w:rPr>
              <w:t>skills</w:t>
            </w:r>
          </w:p>
        </w:tc>
        <w:tc>
          <w:tcPr>
            <w:tcW w:w="1018" w:type="dxa"/>
            <w:tcBorders>
              <w:top w:val="nil"/>
              <w:left w:val="nil"/>
              <w:bottom w:val="single" w:sz="4"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964" w:type="dxa"/>
            <w:tcBorders>
              <w:top w:val="nil"/>
              <w:left w:val="nil"/>
              <w:bottom w:val="single" w:sz="4"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3341" w:type="dxa"/>
            <w:tcBorders>
              <w:top w:val="nil"/>
              <w:left w:val="nil"/>
              <w:bottom w:val="single" w:sz="4" w:space="0" w:color="auto"/>
              <w:right w:val="single" w:sz="8" w:space="0" w:color="auto"/>
            </w:tcBorders>
            <w:shd w:val="clear" w:color="auto" w:fill="auto"/>
            <w:vAlign w:val="center"/>
            <w:hideMark/>
          </w:tcPr>
          <w:p w:rsidR="0064512D" w:rsidRPr="0064512D" w:rsidRDefault="00FF7F70" w:rsidP="00FF7F70">
            <w:pPr>
              <w:rPr>
                <w:rFonts w:ascii="Calibri" w:hAnsi="Calibri"/>
                <w:color w:val="000000"/>
                <w:sz w:val="24"/>
                <w:szCs w:val="24"/>
                <w:lang w:val="bg-BG" w:eastAsia="bg-BG"/>
              </w:rPr>
            </w:pPr>
            <w:r>
              <w:rPr>
                <w:rFonts w:ascii="Calibri" w:hAnsi="Calibri"/>
                <w:color w:val="000000"/>
                <w:sz w:val="24"/>
                <w:szCs w:val="24"/>
                <w:lang w:eastAsia="bg-BG"/>
              </w:rPr>
              <w:t>Check at</w:t>
            </w:r>
            <w:r w:rsidR="008F5313" w:rsidRPr="00FF7F70">
              <w:rPr>
                <w:rFonts w:ascii="Calibri" w:hAnsi="Calibri"/>
                <w:color w:val="000000"/>
                <w:sz w:val="24"/>
                <w:szCs w:val="24"/>
                <w:lang w:eastAsia="bg-BG"/>
              </w:rPr>
              <w:t xml:space="preserve"> the beginning of each sprint i</w:t>
            </w:r>
            <w:r w:rsidRPr="00FF7F70">
              <w:rPr>
                <w:rFonts w:ascii="Calibri" w:hAnsi="Calibri"/>
                <w:color w:val="000000"/>
                <w:sz w:val="24"/>
                <w:szCs w:val="24"/>
                <w:lang w:eastAsia="bg-BG"/>
              </w:rPr>
              <w:t>f</w:t>
            </w:r>
            <w:r w:rsidR="008F5313" w:rsidRPr="00FF7F70">
              <w:rPr>
                <w:rFonts w:ascii="Calibri" w:hAnsi="Calibri"/>
                <w:color w:val="000000"/>
                <w:sz w:val="24"/>
                <w:szCs w:val="24"/>
                <w:lang w:eastAsia="bg-BG"/>
              </w:rPr>
              <w:t xml:space="preserve"> all team members </w:t>
            </w:r>
            <w:r w:rsidRPr="00FF7F70">
              <w:rPr>
                <w:rFonts w:ascii="Calibri" w:hAnsi="Calibri"/>
                <w:color w:val="000000"/>
                <w:sz w:val="24"/>
                <w:szCs w:val="24"/>
                <w:lang w:eastAsia="bg-BG"/>
              </w:rPr>
              <w:lastRenderedPageBreak/>
              <w:t xml:space="preserve">have </w:t>
            </w:r>
            <w:r w:rsidR="008F5313" w:rsidRPr="00FF7F70">
              <w:rPr>
                <w:rFonts w:ascii="Calibri" w:hAnsi="Calibri"/>
                <w:color w:val="000000"/>
                <w:sz w:val="24"/>
                <w:szCs w:val="24"/>
                <w:lang w:eastAsia="bg-BG"/>
              </w:rPr>
              <w:t xml:space="preserve">base </w:t>
            </w:r>
            <w:r w:rsidRPr="00FF7F70">
              <w:rPr>
                <w:rFonts w:ascii="Calibri" w:hAnsi="Calibri"/>
                <w:color w:val="000000"/>
                <w:sz w:val="24"/>
                <w:szCs w:val="24"/>
                <w:lang w:eastAsia="bg-BG"/>
              </w:rPr>
              <w:t>knowledge</w:t>
            </w:r>
            <w:r w:rsidR="008F5313" w:rsidRPr="00FF7F70">
              <w:rPr>
                <w:rFonts w:ascii="Calibri" w:hAnsi="Calibri"/>
                <w:color w:val="000000"/>
                <w:sz w:val="24"/>
                <w:szCs w:val="24"/>
                <w:lang w:eastAsia="bg-BG"/>
              </w:rPr>
              <w:t xml:space="preserve"> for current tasks</w:t>
            </w:r>
          </w:p>
        </w:tc>
        <w:tc>
          <w:tcPr>
            <w:tcW w:w="0" w:type="auto"/>
            <w:tcBorders>
              <w:top w:val="nil"/>
              <w:left w:val="nil"/>
              <w:bottom w:val="single" w:sz="4" w:space="0" w:color="auto"/>
              <w:right w:val="single" w:sz="12" w:space="0" w:color="auto"/>
            </w:tcBorders>
            <w:shd w:val="clear" w:color="auto" w:fill="auto"/>
            <w:noWrap/>
            <w:vAlign w:val="bottom"/>
            <w:hideMark/>
          </w:tcPr>
          <w:p w:rsidR="0064512D" w:rsidRDefault="0064512D" w:rsidP="0064512D">
            <w:pPr>
              <w:rPr>
                <w:rFonts w:ascii="Calibri" w:hAnsi="Calibri"/>
                <w:color w:val="000000"/>
                <w:sz w:val="22"/>
                <w:szCs w:val="22"/>
                <w:lang w:eastAsia="bg-BG"/>
              </w:rPr>
            </w:pPr>
            <w:r w:rsidRPr="0064512D">
              <w:rPr>
                <w:rFonts w:ascii="Calibri" w:hAnsi="Calibri"/>
                <w:color w:val="000000"/>
                <w:sz w:val="22"/>
                <w:szCs w:val="22"/>
                <w:lang w:val="bg-BG" w:eastAsia="bg-BG"/>
              </w:rPr>
              <w:lastRenderedPageBreak/>
              <w:t> </w:t>
            </w:r>
            <w:r w:rsidR="00D37360">
              <w:rPr>
                <w:rFonts w:ascii="Calibri" w:hAnsi="Calibri"/>
                <w:color w:val="000000"/>
                <w:sz w:val="22"/>
                <w:szCs w:val="22"/>
                <w:lang w:eastAsia="bg-BG"/>
              </w:rPr>
              <w:t>Team</w:t>
            </w:r>
          </w:p>
          <w:p w:rsidR="00D37360" w:rsidRDefault="00D37360" w:rsidP="0064512D">
            <w:pPr>
              <w:rPr>
                <w:rFonts w:ascii="Calibri" w:hAnsi="Calibri"/>
                <w:color w:val="000000"/>
                <w:sz w:val="22"/>
                <w:szCs w:val="22"/>
                <w:lang w:eastAsia="bg-BG"/>
              </w:rPr>
            </w:pPr>
            <w:r>
              <w:rPr>
                <w:rFonts w:ascii="Calibri" w:hAnsi="Calibri"/>
                <w:color w:val="000000"/>
                <w:sz w:val="22"/>
                <w:szCs w:val="22"/>
                <w:lang w:eastAsia="bg-BG"/>
              </w:rPr>
              <w:t>Leader</w:t>
            </w:r>
          </w:p>
          <w:p w:rsidR="00D37360" w:rsidRPr="00D37360" w:rsidRDefault="00D37360" w:rsidP="0064512D">
            <w:pPr>
              <w:rPr>
                <w:rFonts w:ascii="Calibri" w:hAnsi="Calibri"/>
                <w:color w:val="000000"/>
                <w:sz w:val="22"/>
                <w:szCs w:val="22"/>
                <w:lang w:eastAsia="bg-BG"/>
              </w:rPr>
            </w:pPr>
          </w:p>
        </w:tc>
      </w:tr>
      <w:tr w:rsidR="00634E7A" w:rsidRPr="0064512D" w:rsidTr="0030540D">
        <w:trPr>
          <w:trHeight w:val="960"/>
        </w:trPr>
        <w:tc>
          <w:tcPr>
            <w:tcW w:w="2537" w:type="dxa"/>
            <w:tcBorders>
              <w:top w:val="single" w:sz="4" w:space="0" w:color="auto"/>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lastRenderedPageBreak/>
              <w:t>Team member get sick and need time to recover.</w:t>
            </w:r>
          </w:p>
        </w:tc>
        <w:tc>
          <w:tcPr>
            <w:tcW w:w="1018" w:type="dxa"/>
            <w:tcBorders>
              <w:top w:val="single" w:sz="4" w:space="0" w:color="auto"/>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964" w:type="dxa"/>
            <w:tcBorders>
              <w:top w:val="single" w:sz="4" w:space="0" w:color="auto"/>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single" w:sz="4" w:space="0" w:color="auto"/>
              <w:left w:val="nil"/>
              <w:bottom w:val="single" w:sz="12" w:space="0" w:color="auto"/>
              <w:right w:val="single" w:sz="8" w:space="0" w:color="auto"/>
            </w:tcBorders>
            <w:shd w:val="clear" w:color="auto" w:fill="auto"/>
            <w:vAlign w:val="bottom"/>
            <w:hideMark/>
          </w:tcPr>
          <w:p w:rsidR="00634E7A" w:rsidRPr="0064512D" w:rsidRDefault="00DA0CAB" w:rsidP="0064512D">
            <w:pPr>
              <w:rPr>
                <w:rFonts w:ascii="Calibri" w:hAnsi="Calibri"/>
                <w:color w:val="000000"/>
                <w:sz w:val="22"/>
                <w:szCs w:val="22"/>
                <w:lang w:eastAsia="bg-BG"/>
              </w:rPr>
            </w:pPr>
            <w:r>
              <w:rPr>
                <w:rFonts w:ascii="Calibri" w:hAnsi="Calibri"/>
                <w:color w:val="000000"/>
                <w:sz w:val="24"/>
                <w:szCs w:val="22"/>
                <w:lang w:eastAsia="bg-BG"/>
              </w:rPr>
              <w:t>All team members are agreed work additional hours  to cover tasks of sick team member</w:t>
            </w:r>
          </w:p>
        </w:tc>
        <w:tc>
          <w:tcPr>
            <w:tcW w:w="0" w:type="auto"/>
            <w:tcBorders>
              <w:top w:val="single" w:sz="4" w:space="0" w:color="auto"/>
              <w:left w:val="nil"/>
              <w:bottom w:val="single" w:sz="12" w:space="0" w:color="auto"/>
              <w:right w:val="single" w:sz="12" w:space="0" w:color="auto"/>
            </w:tcBorders>
            <w:shd w:val="clear" w:color="auto" w:fill="auto"/>
            <w:noWrap/>
            <w:vAlign w:val="bottom"/>
            <w:hideMark/>
          </w:tcPr>
          <w:p w:rsidR="0064512D" w:rsidRDefault="0064512D" w:rsidP="0064512D">
            <w:pPr>
              <w:rPr>
                <w:rFonts w:ascii="Calibri" w:hAnsi="Calibri"/>
                <w:color w:val="000000"/>
                <w:sz w:val="22"/>
                <w:szCs w:val="22"/>
                <w:lang w:eastAsia="bg-BG"/>
              </w:rPr>
            </w:pPr>
            <w:r w:rsidRPr="0064512D">
              <w:rPr>
                <w:rFonts w:ascii="Calibri" w:hAnsi="Calibri"/>
                <w:color w:val="000000"/>
                <w:sz w:val="22"/>
                <w:szCs w:val="22"/>
                <w:lang w:val="bg-BG" w:eastAsia="bg-BG"/>
              </w:rPr>
              <w:t> </w:t>
            </w:r>
            <w:r w:rsidR="00D37360">
              <w:rPr>
                <w:rFonts w:ascii="Calibri" w:hAnsi="Calibri"/>
                <w:color w:val="000000"/>
                <w:sz w:val="22"/>
                <w:szCs w:val="22"/>
                <w:lang w:eastAsia="bg-BG"/>
              </w:rPr>
              <w:t>Team</w:t>
            </w:r>
          </w:p>
          <w:p w:rsidR="00D37360" w:rsidRDefault="00D37360" w:rsidP="0064512D">
            <w:pPr>
              <w:rPr>
                <w:rFonts w:ascii="Calibri" w:hAnsi="Calibri"/>
                <w:color w:val="000000"/>
                <w:sz w:val="22"/>
                <w:szCs w:val="22"/>
                <w:lang w:eastAsia="bg-BG"/>
              </w:rPr>
            </w:pPr>
          </w:p>
          <w:p w:rsidR="00D37360" w:rsidRPr="00D37360" w:rsidRDefault="00D37360" w:rsidP="0064512D">
            <w:pPr>
              <w:rPr>
                <w:rFonts w:ascii="Calibri" w:hAnsi="Calibri"/>
                <w:color w:val="000000"/>
                <w:sz w:val="22"/>
                <w:szCs w:val="22"/>
                <w:lang w:eastAsia="bg-BG"/>
              </w:rPr>
            </w:pPr>
          </w:p>
        </w:tc>
      </w:tr>
      <w:tr w:rsidR="0064512D" w:rsidRPr="0064512D" w:rsidTr="0064512D">
        <w:trPr>
          <w:trHeight w:val="345"/>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ENVIROMENT</w:t>
            </w:r>
          </w:p>
        </w:tc>
      </w:tr>
      <w:tr w:rsidR="00634E7A" w:rsidRPr="0064512D" w:rsidTr="00634E7A">
        <w:trPr>
          <w:trHeight w:val="960"/>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Web site becomes unavailable for a period of time.</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Low</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High</w:t>
            </w:r>
          </w:p>
        </w:tc>
        <w:tc>
          <w:tcPr>
            <w:tcW w:w="3341" w:type="dxa"/>
            <w:tcBorders>
              <w:top w:val="nil"/>
              <w:left w:val="nil"/>
              <w:bottom w:val="nil"/>
              <w:right w:val="nil"/>
            </w:tcBorders>
            <w:shd w:val="clear" w:color="auto" w:fill="auto"/>
            <w:vAlign w:val="bottom"/>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Build back up instance of web site if the main go down.</w:t>
            </w:r>
          </w:p>
        </w:tc>
        <w:tc>
          <w:tcPr>
            <w:tcW w:w="0" w:type="auto"/>
            <w:tcBorders>
              <w:top w:val="nil"/>
              <w:left w:val="single" w:sz="8" w:space="0" w:color="auto"/>
              <w:bottom w:val="single" w:sz="8" w:space="0" w:color="auto"/>
              <w:right w:val="single" w:sz="12" w:space="0" w:color="auto"/>
            </w:tcBorders>
            <w:shd w:val="clear" w:color="auto" w:fill="auto"/>
            <w:noWrap/>
            <w:vAlign w:val="bottom"/>
            <w:hideMark/>
          </w:tcPr>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Product</w:t>
            </w:r>
          </w:p>
          <w:p w:rsidR="00D37360" w:rsidRP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Owner</w:t>
            </w:r>
          </w:p>
        </w:tc>
      </w:tr>
      <w:tr w:rsidR="00634E7A" w:rsidRPr="0064512D" w:rsidTr="00634E7A">
        <w:trPr>
          <w:trHeight w:val="1089"/>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8F5313">
            <w:pPr>
              <w:rPr>
                <w:rFonts w:ascii="Calibri" w:hAnsi="Calibri"/>
                <w:color w:val="000000"/>
                <w:sz w:val="24"/>
                <w:szCs w:val="24"/>
                <w:lang w:val="bg-BG" w:eastAsia="bg-BG"/>
              </w:rPr>
            </w:pPr>
            <w:r w:rsidRPr="008F5313">
              <w:rPr>
                <w:rFonts w:ascii="Calibri" w:hAnsi="Calibri"/>
                <w:color w:val="000000"/>
                <w:sz w:val="24"/>
                <w:szCs w:val="24"/>
                <w:lang w:eastAsia="bg-BG"/>
              </w:rPr>
              <w:t xml:space="preserve">Non-availability of Independent </w:t>
            </w:r>
            <w:r w:rsidR="008F5313" w:rsidRPr="008F5313">
              <w:rPr>
                <w:rFonts w:ascii="Calibri" w:hAnsi="Calibri"/>
                <w:color w:val="000000"/>
                <w:sz w:val="24"/>
                <w:szCs w:val="24"/>
                <w:lang w:eastAsia="bg-BG"/>
              </w:rPr>
              <w:t>Client- side</w:t>
            </w:r>
            <w:r w:rsidR="008F5313">
              <w:rPr>
                <w:rFonts w:ascii="Calibri" w:hAnsi="Calibri"/>
                <w:color w:val="000000"/>
                <w:sz w:val="24"/>
                <w:szCs w:val="24"/>
                <w:lang w:eastAsia="bg-BG"/>
              </w:rPr>
              <w:t xml:space="preserve"> t</w:t>
            </w:r>
            <w:r w:rsidRPr="008F5313">
              <w:rPr>
                <w:rFonts w:ascii="Calibri" w:hAnsi="Calibri"/>
                <w:color w:val="000000"/>
                <w:sz w:val="24"/>
                <w:szCs w:val="24"/>
                <w:lang w:eastAsia="bg-BG"/>
              </w:rPr>
              <w:t>est environment and accessibility.</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34E7A">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Medium</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High</w:t>
            </w:r>
            <w:r w:rsidR="0064512D" w:rsidRPr="0064512D">
              <w:rPr>
                <w:rFonts w:ascii="Calibri" w:hAnsi="Calibri"/>
                <w:color w:val="000000"/>
                <w:sz w:val="24"/>
                <w:szCs w:val="24"/>
                <w:lang w:val="bg-BG" w:eastAsia="bg-BG"/>
              </w:rPr>
              <w:t> </w:t>
            </w:r>
          </w:p>
        </w:tc>
        <w:tc>
          <w:tcPr>
            <w:tcW w:w="3341" w:type="dxa"/>
            <w:tcBorders>
              <w:top w:val="single" w:sz="8" w:space="0" w:color="auto"/>
              <w:left w:val="nil"/>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Prepare all hardware and software need for environment at the beginning and be sure they are well maintained during project.</w:t>
            </w:r>
          </w:p>
        </w:tc>
        <w:tc>
          <w:tcPr>
            <w:tcW w:w="0" w:type="auto"/>
            <w:tcBorders>
              <w:top w:val="nil"/>
              <w:left w:val="nil"/>
              <w:bottom w:val="single" w:sz="12" w:space="0" w:color="auto"/>
              <w:right w:val="single" w:sz="12" w:space="0" w:color="auto"/>
            </w:tcBorders>
            <w:shd w:val="clear" w:color="auto" w:fill="auto"/>
            <w:noWrap/>
            <w:vAlign w:val="bottom"/>
            <w:hideMark/>
          </w:tcPr>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Each</w:t>
            </w:r>
          </w:p>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Team</w:t>
            </w:r>
          </w:p>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Member</w:t>
            </w:r>
          </w:p>
          <w:p w:rsidR="00D37360" w:rsidRPr="00D37360" w:rsidRDefault="00D37360" w:rsidP="00D37360">
            <w:pPr>
              <w:jc w:val="center"/>
              <w:rPr>
                <w:rFonts w:ascii="Calibri" w:hAnsi="Calibri"/>
                <w:color w:val="000000"/>
                <w:sz w:val="22"/>
                <w:szCs w:val="22"/>
                <w:lang w:eastAsia="bg-BG"/>
              </w:rPr>
            </w:pPr>
          </w:p>
        </w:tc>
      </w:tr>
    </w:tbl>
    <w:p w:rsidR="00563A3C" w:rsidRDefault="00563A3C" w:rsidP="00563A3C">
      <w:pPr>
        <w:ind w:left="709"/>
        <w:rPr>
          <w:sz w:val="28"/>
        </w:rPr>
      </w:pPr>
    </w:p>
    <w:p w:rsidR="0030540D" w:rsidRPr="00563A3C" w:rsidRDefault="0030540D" w:rsidP="00563A3C">
      <w:pPr>
        <w:ind w:left="709"/>
        <w:rPr>
          <w:sz w:val="28"/>
        </w:rPr>
      </w:pPr>
    </w:p>
    <w:p w:rsidR="004216C2" w:rsidRPr="00EB2E8B" w:rsidRDefault="002352B7" w:rsidP="004216C2">
      <w:pPr>
        <w:pStyle w:val="Heading1"/>
        <w:rPr>
          <w:rFonts w:cs="Times New Roman"/>
          <w:sz w:val="36"/>
          <w:szCs w:val="36"/>
        </w:rPr>
      </w:pPr>
      <w:bookmarkStart w:id="10" w:name="_Toc437595499"/>
      <w:r w:rsidRPr="00EB2E8B">
        <w:rPr>
          <w:rFonts w:cs="Times New Roman"/>
          <w:sz w:val="36"/>
          <w:szCs w:val="36"/>
        </w:rPr>
        <w:t xml:space="preserve">Test </w:t>
      </w:r>
      <w:r w:rsidR="005E1054" w:rsidRPr="00EB2E8B">
        <w:rPr>
          <w:sz w:val="36"/>
          <w:szCs w:val="36"/>
        </w:rPr>
        <w:t>Strategy</w:t>
      </w:r>
      <w:bookmarkEnd w:id="10"/>
    </w:p>
    <w:p w:rsidR="005E1054" w:rsidRDefault="00BF351B" w:rsidP="00014F33">
      <w:pPr>
        <w:ind w:firstLine="709"/>
        <w:jc w:val="both"/>
        <w:rPr>
          <w:sz w:val="28"/>
        </w:rPr>
      </w:pPr>
      <w:r>
        <w:rPr>
          <w:sz w:val="28"/>
        </w:rPr>
        <w:t>Because of</w:t>
      </w:r>
      <w:r w:rsidR="005E1054">
        <w:rPr>
          <w:sz w:val="28"/>
        </w:rPr>
        <w:t xml:space="preserve"> lack of requirements </w:t>
      </w:r>
      <w:r w:rsidR="005E1054" w:rsidRPr="008F5313">
        <w:rPr>
          <w:sz w:val="28"/>
        </w:rPr>
        <w:t>r</w:t>
      </w:r>
      <w:r w:rsidR="005E1054">
        <w:rPr>
          <w:sz w:val="28"/>
        </w:rPr>
        <w:t>isk-based strategy</w:t>
      </w:r>
      <w:r w:rsidR="002F096F">
        <w:rPr>
          <w:sz w:val="28"/>
        </w:rPr>
        <w:t xml:space="preserve"> based on team domain knowledge is used for the</w:t>
      </w:r>
      <w:r>
        <w:rPr>
          <w:sz w:val="28"/>
        </w:rPr>
        <w:t xml:space="preserve"> project. The prioritization of</w:t>
      </w:r>
      <w:r w:rsidR="005E1054">
        <w:rPr>
          <w:sz w:val="28"/>
        </w:rPr>
        <w:t xml:space="preserve"> all </w:t>
      </w:r>
      <w:r w:rsidR="002F096F">
        <w:rPr>
          <w:sz w:val="28"/>
        </w:rPr>
        <w:t>TALS functionality will be done corresponding with</w:t>
      </w:r>
      <w:r w:rsidR="00773AE8" w:rsidRPr="008F5313">
        <w:rPr>
          <w:sz w:val="28"/>
        </w:rPr>
        <w:t xml:space="preserve"> top-down </w:t>
      </w:r>
      <w:r w:rsidR="002F096F">
        <w:rPr>
          <w:sz w:val="28"/>
        </w:rPr>
        <w:t>approach for</w:t>
      </w:r>
      <w:r w:rsidR="00C80579" w:rsidRPr="008F5313">
        <w:rPr>
          <w:sz w:val="28"/>
        </w:rPr>
        <w:t xml:space="preserve"> </w:t>
      </w:r>
      <w:r w:rsidR="008F5313" w:rsidRPr="008F5313">
        <w:rPr>
          <w:sz w:val="28"/>
        </w:rPr>
        <w:t>test</w:t>
      </w:r>
      <w:r w:rsidR="002F096F">
        <w:rPr>
          <w:sz w:val="28"/>
        </w:rPr>
        <w:t>ing</w:t>
      </w:r>
      <w:r w:rsidR="00773AE8" w:rsidRPr="008F5313">
        <w:rPr>
          <w:sz w:val="28"/>
        </w:rPr>
        <w:t>.</w:t>
      </w:r>
      <w:r w:rsidR="002706C2" w:rsidRPr="008F5313">
        <w:rPr>
          <w:sz w:val="28"/>
        </w:rPr>
        <w:t xml:space="preserve"> </w:t>
      </w:r>
      <w:r w:rsidR="0057226D" w:rsidRPr="008F5313">
        <w:rPr>
          <w:sz w:val="28"/>
        </w:rPr>
        <w:t>Prioritization of</w:t>
      </w:r>
      <w:r w:rsidR="002706C2" w:rsidRPr="008F5313">
        <w:rPr>
          <w:sz w:val="28"/>
        </w:rPr>
        <w:t xml:space="preserve"> </w:t>
      </w:r>
      <w:r w:rsidR="008E321B" w:rsidRPr="008F5313">
        <w:rPr>
          <w:sz w:val="28"/>
        </w:rPr>
        <w:t>stories</w:t>
      </w:r>
      <w:r w:rsidR="00ED08E1" w:rsidRPr="008F5313">
        <w:rPr>
          <w:sz w:val="28"/>
        </w:rPr>
        <w:t xml:space="preserve"> and test cases</w:t>
      </w:r>
      <w:r w:rsidR="00275570" w:rsidRPr="008F5313">
        <w:rPr>
          <w:sz w:val="28"/>
        </w:rPr>
        <w:t xml:space="preserve"> will be done</w:t>
      </w:r>
      <w:r w:rsidR="0057226D">
        <w:rPr>
          <w:sz w:val="28"/>
        </w:rPr>
        <w:t xml:space="preserve"> according</w:t>
      </w:r>
      <w:r w:rsidR="002706C2">
        <w:rPr>
          <w:sz w:val="28"/>
        </w:rPr>
        <w:t>:</w:t>
      </w:r>
    </w:p>
    <w:p w:rsidR="002706C2" w:rsidRDefault="00275570" w:rsidP="00275570">
      <w:pPr>
        <w:pStyle w:val="ListParagraph"/>
        <w:numPr>
          <w:ilvl w:val="0"/>
          <w:numId w:val="6"/>
        </w:numPr>
        <w:jc w:val="both"/>
        <w:rPr>
          <w:sz w:val="28"/>
        </w:rPr>
      </w:pPr>
      <w:r>
        <w:rPr>
          <w:sz w:val="28"/>
        </w:rPr>
        <w:t>F</w:t>
      </w:r>
      <w:r w:rsidRPr="00275570">
        <w:rPr>
          <w:sz w:val="28"/>
        </w:rPr>
        <w:t xml:space="preserve">requency </w:t>
      </w:r>
      <w:r w:rsidR="002706C2">
        <w:rPr>
          <w:sz w:val="28"/>
        </w:rPr>
        <w:t>of usage</w:t>
      </w:r>
    </w:p>
    <w:p w:rsidR="002706C2" w:rsidRDefault="002706C2" w:rsidP="002706C2">
      <w:pPr>
        <w:pStyle w:val="ListParagraph"/>
        <w:numPr>
          <w:ilvl w:val="0"/>
          <w:numId w:val="6"/>
        </w:numPr>
        <w:jc w:val="both"/>
        <w:rPr>
          <w:sz w:val="28"/>
        </w:rPr>
      </w:pPr>
      <w:r>
        <w:rPr>
          <w:sz w:val="28"/>
        </w:rPr>
        <w:t>Importance</w:t>
      </w:r>
    </w:p>
    <w:p w:rsidR="002706C2" w:rsidRDefault="002706C2" w:rsidP="002706C2">
      <w:pPr>
        <w:pStyle w:val="ListParagraph"/>
        <w:numPr>
          <w:ilvl w:val="0"/>
          <w:numId w:val="6"/>
        </w:numPr>
        <w:jc w:val="both"/>
        <w:rPr>
          <w:sz w:val="28"/>
        </w:rPr>
      </w:pPr>
      <w:r>
        <w:rPr>
          <w:sz w:val="28"/>
        </w:rPr>
        <w:t>Risk of failure</w:t>
      </w:r>
    </w:p>
    <w:p w:rsidR="002706C2" w:rsidRDefault="002706C2" w:rsidP="002706C2">
      <w:pPr>
        <w:pStyle w:val="ListParagraph"/>
        <w:numPr>
          <w:ilvl w:val="0"/>
          <w:numId w:val="6"/>
        </w:numPr>
        <w:jc w:val="both"/>
        <w:rPr>
          <w:sz w:val="28"/>
        </w:rPr>
      </w:pPr>
      <w:r>
        <w:rPr>
          <w:sz w:val="28"/>
        </w:rPr>
        <w:t>Impact</w:t>
      </w:r>
    </w:p>
    <w:p w:rsidR="00ED08E1" w:rsidRPr="00ED08E1" w:rsidRDefault="002F096F" w:rsidP="00ED08E1">
      <w:pPr>
        <w:ind w:firstLine="709"/>
        <w:jc w:val="both"/>
        <w:rPr>
          <w:sz w:val="28"/>
        </w:rPr>
      </w:pPr>
      <w:r>
        <w:rPr>
          <w:sz w:val="28"/>
        </w:rPr>
        <w:t>Test cases and stories have four level of priority in the</w:t>
      </w:r>
      <w:r w:rsidR="008F5313">
        <w:rPr>
          <w:sz w:val="28"/>
        </w:rPr>
        <w:t xml:space="preserve"> test case management system.</w:t>
      </w:r>
    </w:p>
    <w:p w:rsidR="002352B7" w:rsidRDefault="00F4232F" w:rsidP="00F4232F">
      <w:pPr>
        <w:pStyle w:val="Heading2"/>
      </w:pPr>
      <w:bookmarkStart w:id="11" w:name="_Toc437595500"/>
      <w:r>
        <w:t xml:space="preserve">Test </w:t>
      </w:r>
      <w:r w:rsidR="005E1054">
        <w:t>Approach</w:t>
      </w:r>
      <w:bookmarkEnd w:id="11"/>
      <w:r>
        <w:t xml:space="preserve"> </w:t>
      </w:r>
    </w:p>
    <w:p w:rsidR="005E1054" w:rsidRPr="0030540D" w:rsidRDefault="002F096F" w:rsidP="00EE64A2">
      <w:pPr>
        <w:ind w:firstLine="709"/>
        <w:jc w:val="both"/>
        <w:rPr>
          <w:sz w:val="28"/>
          <w:lang w:val="bg-BG"/>
        </w:rPr>
      </w:pPr>
      <w:r>
        <w:rPr>
          <w:sz w:val="28"/>
        </w:rPr>
        <w:t>In abstract perspective the</w:t>
      </w:r>
      <w:r w:rsidR="005E1054">
        <w:rPr>
          <w:sz w:val="28"/>
        </w:rPr>
        <w:t xml:space="preserve"> test project is ver</w:t>
      </w:r>
      <w:r>
        <w:rPr>
          <w:sz w:val="28"/>
        </w:rPr>
        <w:t xml:space="preserve">y specific, so for its realization a </w:t>
      </w:r>
      <w:r w:rsidR="005E1054">
        <w:rPr>
          <w:sz w:val="28"/>
        </w:rPr>
        <w:t>specific approach</w:t>
      </w:r>
      <w:r>
        <w:rPr>
          <w:sz w:val="28"/>
        </w:rPr>
        <w:t xml:space="preserve"> is needed</w:t>
      </w:r>
      <w:r w:rsidR="005E1054">
        <w:rPr>
          <w:sz w:val="28"/>
        </w:rPr>
        <w:t xml:space="preserve">. </w:t>
      </w:r>
      <w:r w:rsidR="00EE64A2">
        <w:rPr>
          <w:sz w:val="28"/>
        </w:rPr>
        <w:t>O</w:t>
      </w:r>
      <w:r w:rsidR="005E1054">
        <w:rPr>
          <w:sz w:val="28"/>
        </w:rPr>
        <w:t>nly black-box testin</w:t>
      </w:r>
      <w:r w:rsidR="00EE64A2">
        <w:rPr>
          <w:sz w:val="28"/>
        </w:rPr>
        <w:t xml:space="preserve">g approach for TALS functionality will be performed, because raw code of system is not available. </w:t>
      </w:r>
      <w:r>
        <w:rPr>
          <w:sz w:val="28"/>
        </w:rPr>
        <w:t>Perfectly reactive approach is chosen due to the reason that TALS is already functioning system</w:t>
      </w:r>
    </w:p>
    <w:p w:rsidR="00F4232F" w:rsidRDefault="00F4232F">
      <w:pPr>
        <w:pStyle w:val="Heading2"/>
      </w:pPr>
      <w:bookmarkStart w:id="12" w:name="_Toc437595501"/>
      <w:r>
        <w:t xml:space="preserve">Test </w:t>
      </w:r>
      <w:r w:rsidR="00CE6C59">
        <w:t xml:space="preserve">level and </w:t>
      </w:r>
      <w:r>
        <w:t>types</w:t>
      </w:r>
      <w:bookmarkEnd w:id="12"/>
    </w:p>
    <w:p w:rsidR="00F5767F" w:rsidRPr="00ED08E1" w:rsidRDefault="00F5767F" w:rsidP="00ED08E1">
      <w:pPr>
        <w:ind w:firstLine="709"/>
        <w:jc w:val="both"/>
        <w:rPr>
          <w:sz w:val="28"/>
        </w:rPr>
      </w:pPr>
      <w:r w:rsidRPr="00F5767F">
        <w:rPr>
          <w:sz w:val="28"/>
        </w:rPr>
        <w:t>System test level will be implement for TALS, as a fully build system. Acceptance tests are not planed as they are not required.</w:t>
      </w:r>
    </w:p>
    <w:p w:rsidR="00ED08E1" w:rsidRDefault="00ED08E1" w:rsidP="00ED08E1">
      <w:pPr>
        <w:pStyle w:val="Heading3"/>
        <w:rPr>
          <w:i/>
          <w:iCs/>
          <w:sz w:val="28"/>
        </w:rPr>
      </w:pPr>
      <w:bookmarkStart w:id="13" w:name="_Toc437595502"/>
      <w:r w:rsidRPr="00ED08E1">
        <w:rPr>
          <w:i/>
          <w:iCs/>
          <w:sz w:val="28"/>
        </w:rPr>
        <w:lastRenderedPageBreak/>
        <w:t>Functional Testing</w:t>
      </w:r>
      <w:bookmarkEnd w:id="13"/>
    </w:p>
    <w:p w:rsidR="00ED08E1" w:rsidRPr="00E24C2A" w:rsidRDefault="00ED08E1" w:rsidP="00ED08E1">
      <w:pPr>
        <w:pStyle w:val="NoSpacing"/>
        <w:ind w:firstLine="709"/>
        <w:jc w:val="both"/>
        <w:rPr>
          <w:sz w:val="28"/>
          <w:szCs w:val="28"/>
          <w:lang w:eastAsia="bg-BG"/>
        </w:rPr>
      </w:pPr>
      <w:r w:rsidRPr="00E24C2A">
        <w:rPr>
          <w:sz w:val="28"/>
          <w:szCs w:val="28"/>
          <w:lang w:eastAsia="bg-BG"/>
        </w:rPr>
        <w:t>Testing of the application will focus on expected behavior of the modules of testing system and their interaction based on our judgment and experience as users of similar system.  The goals of these tests are:</w:t>
      </w:r>
    </w:p>
    <w:p w:rsidR="00ED08E1" w:rsidRPr="00E24C2A" w:rsidRDefault="00ED08E1" w:rsidP="00ED08E1">
      <w:pPr>
        <w:pStyle w:val="NoSpacing"/>
        <w:numPr>
          <w:ilvl w:val="0"/>
          <w:numId w:val="19"/>
        </w:numPr>
        <w:jc w:val="both"/>
        <w:rPr>
          <w:sz w:val="28"/>
          <w:szCs w:val="28"/>
          <w:lang w:eastAsia="bg-BG"/>
        </w:rPr>
      </w:pPr>
      <w:r w:rsidRPr="00E24C2A">
        <w:rPr>
          <w:sz w:val="28"/>
          <w:szCs w:val="28"/>
          <w:lang w:eastAsia="bg-BG"/>
        </w:rPr>
        <w:t xml:space="preserve">to verify data acceptance, processing, and retrieval. </w:t>
      </w:r>
    </w:p>
    <w:p w:rsidR="00ED08E1" w:rsidRPr="00E24C2A" w:rsidRDefault="00ED08E1" w:rsidP="00ED08E1">
      <w:pPr>
        <w:pStyle w:val="NoSpacing"/>
        <w:numPr>
          <w:ilvl w:val="0"/>
          <w:numId w:val="19"/>
        </w:numPr>
        <w:jc w:val="both"/>
        <w:rPr>
          <w:sz w:val="28"/>
          <w:szCs w:val="28"/>
          <w:lang w:eastAsia="bg-BG"/>
        </w:rPr>
      </w:pPr>
      <w:r w:rsidRPr="00E24C2A">
        <w:rPr>
          <w:color w:val="000000"/>
          <w:sz w:val="28"/>
          <w:szCs w:val="28"/>
          <w:shd w:val="clear" w:color="auto" w:fill="FFFFFF"/>
        </w:rPr>
        <w:t>to ensure that the User Interface for Admin Panel and End user</w:t>
      </w:r>
      <w:r>
        <w:rPr>
          <w:color w:val="000000"/>
          <w:sz w:val="28"/>
          <w:szCs w:val="28"/>
          <w:shd w:val="clear" w:color="auto" w:fill="FFFFFF"/>
        </w:rPr>
        <w:t xml:space="preserve"> provides them</w:t>
      </w:r>
      <w:r w:rsidRPr="00E24C2A">
        <w:rPr>
          <w:color w:val="000000"/>
          <w:sz w:val="28"/>
          <w:szCs w:val="28"/>
          <w:shd w:val="clear" w:color="auto" w:fill="FFFFFF"/>
        </w:rPr>
        <w:t xml:space="preserve"> with felicitous access and navigation through rich TALS (</w:t>
      </w:r>
      <w:r w:rsidR="00FF7F70">
        <w:rPr>
          <w:color w:val="000000"/>
          <w:sz w:val="28"/>
          <w:szCs w:val="28"/>
          <w:shd w:val="clear" w:color="auto" w:fill="FFFFFF"/>
        </w:rPr>
        <w:t>APPLICATION</w:t>
      </w:r>
      <w:r w:rsidRPr="00E24C2A">
        <w:rPr>
          <w:color w:val="000000"/>
          <w:sz w:val="28"/>
          <w:szCs w:val="28"/>
          <w:shd w:val="clear" w:color="auto" w:fill="FFFFFF"/>
        </w:rPr>
        <w:t>) functionality</w:t>
      </w:r>
    </w:p>
    <w:p w:rsidR="00ED08E1" w:rsidRPr="00ED08E1" w:rsidRDefault="00ED08E1" w:rsidP="00ED08E1">
      <w:pPr>
        <w:pStyle w:val="NoSpacing"/>
        <w:numPr>
          <w:ilvl w:val="0"/>
          <w:numId w:val="19"/>
        </w:numPr>
        <w:jc w:val="both"/>
        <w:rPr>
          <w:sz w:val="28"/>
          <w:szCs w:val="28"/>
          <w:lang w:eastAsia="bg-BG"/>
        </w:rPr>
      </w:pPr>
      <w:r w:rsidRPr="00E24C2A">
        <w:rPr>
          <w:sz w:val="28"/>
          <w:szCs w:val="28"/>
          <w:lang w:eastAsia="bg-BG"/>
        </w:rPr>
        <w:t xml:space="preserve">Accuracy </w:t>
      </w:r>
    </w:p>
    <w:p w:rsidR="00ED08E1" w:rsidRPr="00E24C2A" w:rsidRDefault="00ED08E1" w:rsidP="00ED08E1">
      <w:pPr>
        <w:pStyle w:val="NoSpacing"/>
        <w:ind w:left="64" w:firstLine="645"/>
        <w:jc w:val="both"/>
        <w:rPr>
          <w:sz w:val="28"/>
          <w:szCs w:val="28"/>
          <w:lang w:eastAsia="bg-BG"/>
        </w:rPr>
      </w:pPr>
      <w:r w:rsidRPr="00E24C2A">
        <w:rPr>
          <w:sz w:val="28"/>
          <w:szCs w:val="28"/>
          <w:lang w:eastAsia="bg-BG"/>
        </w:rPr>
        <w:t>This type of testing is based upon black box techniques, that is, verifying the application (and its internal processes) by interacting with the application via the GUI and analyzing the output results. Identified below is an outline of the testing recommended for each system module.</w:t>
      </w:r>
    </w:p>
    <w:p w:rsidR="00ED08E1" w:rsidRPr="00E24C2A" w:rsidRDefault="00ED08E1" w:rsidP="00ED08E1">
      <w:pPr>
        <w:pStyle w:val="NoSpacing"/>
        <w:jc w:val="both"/>
        <w:rPr>
          <w:b/>
          <w:sz w:val="28"/>
          <w:szCs w:val="28"/>
          <w:lang w:eastAsia="bg-BG"/>
        </w:rPr>
      </w:pPr>
    </w:p>
    <w:p w:rsidR="00ED08E1" w:rsidRPr="00EB2E8B" w:rsidRDefault="00ED08E1" w:rsidP="00ED08E1">
      <w:pPr>
        <w:pStyle w:val="NoSpacing"/>
        <w:ind w:firstLine="709"/>
        <w:jc w:val="both"/>
        <w:rPr>
          <w:sz w:val="28"/>
          <w:szCs w:val="28"/>
          <w:lang w:eastAsia="bg-BG"/>
        </w:rPr>
      </w:pPr>
      <w:r w:rsidRPr="00EB2E8B">
        <w:rPr>
          <w:b/>
          <w:sz w:val="28"/>
          <w:szCs w:val="28"/>
          <w:lang w:eastAsia="bg-BG"/>
        </w:rPr>
        <w:t>Test Objective</w:t>
      </w:r>
      <w:r w:rsidRPr="00EB2E8B">
        <w:rPr>
          <w:sz w:val="28"/>
          <w:szCs w:val="28"/>
          <w:lang w:eastAsia="bg-BG"/>
        </w:rPr>
        <w:t>:</w:t>
      </w:r>
    </w:p>
    <w:p w:rsidR="00ED08E1" w:rsidRPr="00E24C2A" w:rsidRDefault="00ED08E1" w:rsidP="00ED08E1">
      <w:pPr>
        <w:pStyle w:val="NoSpacing"/>
        <w:numPr>
          <w:ilvl w:val="0"/>
          <w:numId w:val="17"/>
        </w:numPr>
        <w:jc w:val="both"/>
        <w:rPr>
          <w:sz w:val="28"/>
          <w:szCs w:val="28"/>
          <w:lang w:eastAsia="bg-BG"/>
        </w:rPr>
      </w:pPr>
      <w:r w:rsidRPr="00E24C2A">
        <w:rPr>
          <w:sz w:val="28"/>
          <w:szCs w:val="28"/>
          <w:lang w:eastAsia="bg-BG"/>
        </w:rPr>
        <w:t>Ensure correct application navigation, data entry, processing and retrieval.</w:t>
      </w:r>
    </w:p>
    <w:p w:rsidR="00ED08E1" w:rsidRPr="00E24C2A" w:rsidRDefault="00ED08E1" w:rsidP="00ED08E1">
      <w:pPr>
        <w:pStyle w:val="ListParagraph"/>
        <w:numPr>
          <w:ilvl w:val="0"/>
          <w:numId w:val="17"/>
        </w:numPr>
        <w:jc w:val="both"/>
        <w:rPr>
          <w:sz w:val="28"/>
          <w:szCs w:val="28"/>
        </w:rPr>
      </w:pPr>
      <w:r w:rsidRPr="00E24C2A">
        <w:rPr>
          <w:sz w:val="28"/>
          <w:szCs w:val="28"/>
        </w:rPr>
        <w:t>Ensure receiving accurate data from statistic modules</w:t>
      </w:r>
    </w:p>
    <w:p w:rsidR="00ED08E1" w:rsidRPr="00EB2E8B" w:rsidRDefault="00ED08E1" w:rsidP="00ED08E1">
      <w:pPr>
        <w:pStyle w:val="NoSpacing"/>
        <w:ind w:firstLine="709"/>
        <w:jc w:val="both"/>
        <w:rPr>
          <w:b/>
          <w:sz w:val="24"/>
          <w:szCs w:val="24"/>
          <w:lang w:eastAsia="bg-BG"/>
        </w:rPr>
      </w:pPr>
      <w:r w:rsidRPr="00EB2E8B">
        <w:rPr>
          <w:b/>
          <w:sz w:val="28"/>
          <w:szCs w:val="28"/>
          <w:lang w:eastAsia="bg-BG"/>
        </w:rPr>
        <w:t>Technique:</w:t>
      </w:r>
      <w:r w:rsidRPr="00EB2E8B">
        <w:rPr>
          <w:b/>
          <w:sz w:val="24"/>
          <w:szCs w:val="24"/>
          <w:lang w:eastAsia="bg-BG"/>
        </w:rPr>
        <w:tab/>
      </w:r>
    </w:p>
    <w:p w:rsidR="00ED08E1" w:rsidRPr="00E24C2A" w:rsidRDefault="00ED08E1" w:rsidP="00ED08E1">
      <w:pPr>
        <w:pStyle w:val="NoSpacing"/>
        <w:ind w:firstLine="709"/>
        <w:jc w:val="both"/>
        <w:rPr>
          <w:sz w:val="28"/>
          <w:szCs w:val="28"/>
          <w:lang w:eastAsia="bg-BG"/>
        </w:rPr>
      </w:pPr>
      <w:r w:rsidRPr="00E24C2A">
        <w:rPr>
          <w:sz w:val="28"/>
          <w:szCs w:val="28"/>
          <w:lang w:eastAsia="bg-BG"/>
        </w:rPr>
        <w:t>Execute each use case, use case flow, or function, using valid and invalid data, to verify the following:</w:t>
      </w:r>
    </w:p>
    <w:p w:rsidR="00ED08E1" w:rsidRPr="00E24C2A" w:rsidRDefault="00ED08E1" w:rsidP="00ED08E1">
      <w:pPr>
        <w:pStyle w:val="NoSpacing"/>
        <w:numPr>
          <w:ilvl w:val="0"/>
          <w:numId w:val="22"/>
        </w:numPr>
        <w:jc w:val="both"/>
        <w:rPr>
          <w:sz w:val="28"/>
          <w:szCs w:val="28"/>
          <w:lang w:eastAsia="bg-BG"/>
        </w:rPr>
      </w:pPr>
      <w:r w:rsidRPr="00E24C2A">
        <w:rPr>
          <w:sz w:val="28"/>
          <w:szCs w:val="28"/>
          <w:lang w:eastAsia="bg-BG"/>
        </w:rPr>
        <w:t>The expected results occur when valid data is used.</w:t>
      </w:r>
    </w:p>
    <w:p w:rsidR="00ED08E1" w:rsidRPr="00E24C2A" w:rsidRDefault="00ED08E1" w:rsidP="00ED08E1">
      <w:pPr>
        <w:pStyle w:val="NoSpacing"/>
        <w:numPr>
          <w:ilvl w:val="0"/>
          <w:numId w:val="22"/>
        </w:numPr>
        <w:jc w:val="both"/>
        <w:rPr>
          <w:sz w:val="28"/>
          <w:szCs w:val="28"/>
          <w:lang w:eastAsia="bg-BG"/>
        </w:rPr>
      </w:pPr>
      <w:r w:rsidRPr="00E24C2A">
        <w:rPr>
          <w:sz w:val="28"/>
          <w:szCs w:val="28"/>
          <w:lang w:eastAsia="bg-BG"/>
        </w:rPr>
        <w:t>The appropriate error / warning messages are displayed when invalid data is used.</w:t>
      </w:r>
    </w:p>
    <w:p w:rsidR="00ED08E1" w:rsidRPr="00E24C2A" w:rsidRDefault="00ED08E1" w:rsidP="00ED08E1">
      <w:pPr>
        <w:pStyle w:val="NoSpacing"/>
        <w:numPr>
          <w:ilvl w:val="0"/>
          <w:numId w:val="22"/>
        </w:numPr>
        <w:jc w:val="both"/>
        <w:rPr>
          <w:sz w:val="28"/>
          <w:szCs w:val="28"/>
          <w:lang w:eastAsia="bg-BG"/>
        </w:rPr>
      </w:pPr>
      <w:r w:rsidRPr="00E24C2A">
        <w:rPr>
          <w:color w:val="000000"/>
          <w:sz w:val="28"/>
          <w:szCs w:val="28"/>
          <w:shd w:val="clear" w:color="auto" w:fill="FFFFFF"/>
        </w:rPr>
        <w:t>Each link navigates to correct window</w:t>
      </w:r>
    </w:p>
    <w:p w:rsidR="00ED08E1" w:rsidRPr="00E24C2A" w:rsidRDefault="00ED08E1" w:rsidP="00ED08E1">
      <w:pPr>
        <w:pStyle w:val="NoSpacing"/>
        <w:ind w:firstLine="709"/>
        <w:jc w:val="both"/>
        <w:rPr>
          <w:sz w:val="28"/>
          <w:szCs w:val="28"/>
          <w:lang w:eastAsia="bg-BG"/>
        </w:rPr>
      </w:pPr>
      <w:r w:rsidRPr="00E24C2A">
        <w:rPr>
          <w:b/>
          <w:sz w:val="28"/>
          <w:szCs w:val="28"/>
          <w:lang w:eastAsia="bg-BG"/>
        </w:rPr>
        <w:t>Completion Criteria</w:t>
      </w:r>
      <w:r w:rsidRPr="00E24C2A">
        <w:rPr>
          <w:sz w:val="28"/>
          <w:szCs w:val="28"/>
          <w:lang w:eastAsia="bg-BG"/>
        </w:rPr>
        <w:t>:</w:t>
      </w:r>
      <w:r w:rsidRPr="00E24C2A">
        <w:rPr>
          <w:sz w:val="28"/>
          <w:szCs w:val="28"/>
          <w:lang w:eastAsia="bg-BG"/>
        </w:rPr>
        <w:tab/>
      </w:r>
    </w:p>
    <w:p w:rsidR="00ED08E1" w:rsidRPr="00E24C2A" w:rsidRDefault="00ED08E1" w:rsidP="00ED08E1">
      <w:pPr>
        <w:pStyle w:val="NoSpacing"/>
        <w:numPr>
          <w:ilvl w:val="0"/>
          <w:numId w:val="18"/>
        </w:numPr>
        <w:jc w:val="both"/>
        <w:rPr>
          <w:sz w:val="28"/>
          <w:szCs w:val="28"/>
          <w:lang w:eastAsia="bg-BG"/>
        </w:rPr>
      </w:pPr>
      <w:r w:rsidRPr="00E24C2A">
        <w:rPr>
          <w:sz w:val="28"/>
          <w:szCs w:val="28"/>
          <w:lang w:eastAsia="bg-BG"/>
        </w:rPr>
        <w:t>All high priority tests successfully executed.</w:t>
      </w:r>
    </w:p>
    <w:p w:rsidR="00ED08E1" w:rsidRPr="00ED08E1" w:rsidRDefault="00ED08E1" w:rsidP="00ED08E1">
      <w:pPr>
        <w:pStyle w:val="NoSpacing"/>
        <w:numPr>
          <w:ilvl w:val="0"/>
          <w:numId w:val="18"/>
        </w:numPr>
        <w:jc w:val="both"/>
        <w:rPr>
          <w:iCs/>
          <w:color w:val="000000"/>
          <w:sz w:val="28"/>
          <w:szCs w:val="28"/>
          <w:lang w:eastAsia="bg-BG"/>
        </w:rPr>
      </w:pPr>
      <w:r w:rsidRPr="00E24C2A">
        <w:rPr>
          <w:iCs/>
          <w:color w:val="000000"/>
          <w:sz w:val="28"/>
          <w:szCs w:val="28"/>
          <w:lang w:eastAsia="bg-BG"/>
        </w:rPr>
        <w:t>All identified defects have been addressed.</w:t>
      </w:r>
    </w:p>
    <w:p w:rsidR="00ED08E1" w:rsidRDefault="00ED08E1">
      <w:pPr>
        <w:pStyle w:val="Heading3"/>
        <w:rPr>
          <w:i/>
          <w:sz w:val="28"/>
        </w:rPr>
      </w:pPr>
      <w:bookmarkStart w:id="14" w:name="_Toc437595503"/>
      <w:r w:rsidRPr="00ED08E1">
        <w:rPr>
          <w:i/>
          <w:sz w:val="28"/>
        </w:rPr>
        <w:t>Non-functional Testing</w:t>
      </w:r>
      <w:bookmarkEnd w:id="14"/>
    </w:p>
    <w:p w:rsidR="00ED08E1" w:rsidRPr="0028261C" w:rsidRDefault="00ED08E1" w:rsidP="0030540D">
      <w:pPr>
        <w:pStyle w:val="NoSpacing"/>
        <w:ind w:firstLine="709"/>
        <w:jc w:val="both"/>
        <w:rPr>
          <w:sz w:val="28"/>
          <w:szCs w:val="28"/>
          <w:lang w:eastAsia="bg-BG"/>
        </w:rPr>
      </w:pPr>
      <w:r w:rsidRPr="0028261C">
        <w:rPr>
          <w:sz w:val="28"/>
          <w:szCs w:val="28"/>
          <w:lang w:eastAsia="bg-BG"/>
        </w:rPr>
        <w:t>Testing of the application will focus on expected end user behavior based on our knowledge and logical conclusions.  The goals of these tests are:</w:t>
      </w:r>
    </w:p>
    <w:p w:rsidR="00ED08E1" w:rsidRPr="0028261C" w:rsidRDefault="00ED08E1" w:rsidP="00740B0F">
      <w:pPr>
        <w:pStyle w:val="NoSpacing"/>
        <w:numPr>
          <w:ilvl w:val="0"/>
          <w:numId w:val="36"/>
        </w:numPr>
        <w:jc w:val="both"/>
        <w:rPr>
          <w:sz w:val="28"/>
          <w:szCs w:val="28"/>
          <w:lang w:eastAsia="bg-BG"/>
        </w:rPr>
      </w:pPr>
      <w:r w:rsidRPr="0028261C">
        <w:rPr>
          <w:sz w:val="28"/>
          <w:szCs w:val="28"/>
          <w:lang w:eastAsia="bg-BG"/>
        </w:rPr>
        <w:t xml:space="preserve">Compatibility </w:t>
      </w:r>
    </w:p>
    <w:p w:rsidR="00ED08E1" w:rsidRPr="0028261C" w:rsidRDefault="00ED08E1" w:rsidP="00740B0F">
      <w:pPr>
        <w:pStyle w:val="NoSpacing"/>
        <w:numPr>
          <w:ilvl w:val="0"/>
          <w:numId w:val="36"/>
        </w:numPr>
        <w:jc w:val="both"/>
        <w:rPr>
          <w:sz w:val="28"/>
          <w:szCs w:val="28"/>
          <w:lang w:eastAsia="bg-BG"/>
        </w:rPr>
      </w:pPr>
      <w:r w:rsidRPr="0028261C">
        <w:rPr>
          <w:sz w:val="28"/>
          <w:szCs w:val="28"/>
          <w:lang w:eastAsia="bg-BG"/>
        </w:rPr>
        <w:t>Performance Testing</w:t>
      </w:r>
    </w:p>
    <w:p w:rsidR="00ED08E1" w:rsidRPr="0028261C" w:rsidRDefault="00ED08E1" w:rsidP="00740B0F">
      <w:pPr>
        <w:pStyle w:val="NoSpacing"/>
        <w:numPr>
          <w:ilvl w:val="0"/>
          <w:numId w:val="36"/>
        </w:numPr>
        <w:jc w:val="both"/>
        <w:rPr>
          <w:sz w:val="28"/>
          <w:szCs w:val="28"/>
          <w:lang w:eastAsia="bg-BG"/>
        </w:rPr>
      </w:pPr>
      <w:r w:rsidRPr="0028261C">
        <w:rPr>
          <w:sz w:val="28"/>
          <w:szCs w:val="28"/>
          <w:lang w:eastAsia="bg-BG"/>
        </w:rPr>
        <w:t>Load Testing</w:t>
      </w:r>
    </w:p>
    <w:p w:rsidR="00ED08E1" w:rsidRDefault="00ED08E1">
      <w:pPr>
        <w:pStyle w:val="Heading3"/>
        <w:rPr>
          <w:i/>
          <w:sz w:val="28"/>
        </w:rPr>
      </w:pPr>
      <w:bookmarkStart w:id="15" w:name="_Toc437595504"/>
      <w:r w:rsidRPr="00ED08E1">
        <w:rPr>
          <w:i/>
          <w:sz w:val="28"/>
        </w:rPr>
        <w:t>Regression Testing</w:t>
      </w:r>
      <w:bookmarkEnd w:id="15"/>
    </w:p>
    <w:p w:rsidR="00ED08E1" w:rsidRPr="0028261C" w:rsidRDefault="00ED08E1" w:rsidP="0030540D">
      <w:pPr>
        <w:pStyle w:val="NoSpacing"/>
        <w:ind w:firstLine="709"/>
        <w:jc w:val="both"/>
        <w:rPr>
          <w:sz w:val="28"/>
          <w:szCs w:val="28"/>
          <w:lang w:eastAsia="bg-BG"/>
        </w:rPr>
      </w:pPr>
      <w:r w:rsidRPr="0028261C">
        <w:rPr>
          <w:sz w:val="28"/>
          <w:szCs w:val="28"/>
          <w:lang w:eastAsia="bg-BG"/>
        </w:rPr>
        <w:t xml:space="preserve">Testing the application will be executed after each new build is code freeze.  If time is running out, only smoke testing </w:t>
      </w:r>
      <w:r w:rsidR="0028261C" w:rsidRPr="0028261C">
        <w:rPr>
          <w:sz w:val="28"/>
          <w:szCs w:val="28"/>
          <w:lang w:eastAsia="bg-BG"/>
        </w:rPr>
        <w:t>will be applied for regression.</w:t>
      </w:r>
    </w:p>
    <w:p w:rsidR="00ED08E1" w:rsidRPr="0028261C" w:rsidRDefault="00ED08E1" w:rsidP="00EB2E8B">
      <w:pPr>
        <w:pStyle w:val="NoSpacing"/>
        <w:ind w:left="709"/>
        <w:jc w:val="both"/>
        <w:rPr>
          <w:b/>
          <w:sz w:val="28"/>
          <w:szCs w:val="28"/>
          <w:lang w:eastAsia="bg-BG"/>
        </w:rPr>
      </w:pPr>
      <w:r w:rsidRPr="0028261C">
        <w:rPr>
          <w:b/>
          <w:sz w:val="28"/>
          <w:szCs w:val="28"/>
          <w:lang w:eastAsia="bg-BG"/>
        </w:rPr>
        <w:t>Completion Criteria:</w:t>
      </w:r>
      <w:r w:rsidRPr="0028261C">
        <w:rPr>
          <w:b/>
          <w:sz w:val="28"/>
          <w:szCs w:val="28"/>
          <w:lang w:eastAsia="bg-BG"/>
        </w:rPr>
        <w:tab/>
      </w:r>
    </w:p>
    <w:p w:rsidR="00ED08E1" w:rsidRPr="00ED08E1" w:rsidRDefault="00F60054" w:rsidP="00A00324">
      <w:pPr>
        <w:pStyle w:val="NoSpacing"/>
        <w:ind w:firstLine="709"/>
        <w:jc w:val="both"/>
      </w:pPr>
      <w:r>
        <w:rPr>
          <w:sz w:val="28"/>
          <w:szCs w:val="28"/>
          <w:lang w:eastAsia="bg-BG"/>
        </w:rPr>
        <w:t xml:space="preserve">There are </w:t>
      </w:r>
      <w:r w:rsidR="00873D76">
        <w:rPr>
          <w:sz w:val="28"/>
          <w:szCs w:val="28"/>
          <w:lang w:eastAsia="bg-BG"/>
        </w:rPr>
        <w:t>no critical and high severity</w:t>
      </w:r>
      <w:r w:rsidR="00A00324">
        <w:rPr>
          <w:sz w:val="28"/>
          <w:szCs w:val="28"/>
          <w:lang w:eastAsia="bg-BG"/>
        </w:rPr>
        <w:t>.</w:t>
      </w:r>
    </w:p>
    <w:p w:rsidR="00ED08E1" w:rsidRPr="00ED08E1" w:rsidRDefault="00ED08E1" w:rsidP="00ED08E1"/>
    <w:p w:rsidR="00F4232F" w:rsidRDefault="00F4232F">
      <w:pPr>
        <w:pStyle w:val="Heading2"/>
      </w:pPr>
      <w:bookmarkStart w:id="16" w:name="_Toc437595505"/>
      <w:r>
        <w:t>Measurement and Metrics</w:t>
      </w:r>
      <w:bookmarkEnd w:id="16"/>
    </w:p>
    <w:p w:rsidR="00F5767F" w:rsidRPr="00F5767F" w:rsidRDefault="00F5767F" w:rsidP="002529D1">
      <w:pPr>
        <w:ind w:left="709" w:firstLine="360"/>
        <w:jc w:val="both"/>
        <w:rPr>
          <w:sz w:val="28"/>
        </w:rPr>
      </w:pPr>
      <w:r w:rsidRPr="00F5767F">
        <w:rPr>
          <w:sz w:val="28"/>
        </w:rPr>
        <w:t>Basic metrics will be kept for test effort (i.e. hours), test cases executed, incidents happens and defect reported. Metrics to evaluate:</w:t>
      </w:r>
    </w:p>
    <w:p w:rsidR="00F5767F" w:rsidRPr="008F5313" w:rsidRDefault="00F5767F" w:rsidP="00F5767F">
      <w:pPr>
        <w:pStyle w:val="ListParagraph"/>
        <w:numPr>
          <w:ilvl w:val="0"/>
          <w:numId w:val="15"/>
        </w:numPr>
        <w:jc w:val="both"/>
        <w:rPr>
          <w:sz w:val="28"/>
        </w:rPr>
      </w:pPr>
      <w:r w:rsidRPr="008F5313">
        <w:rPr>
          <w:sz w:val="28"/>
        </w:rPr>
        <w:t xml:space="preserve">Number </w:t>
      </w:r>
      <w:r w:rsidR="002529D1" w:rsidRPr="008F5313">
        <w:rPr>
          <w:sz w:val="28"/>
        </w:rPr>
        <w:t xml:space="preserve">and severity </w:t>
      </w:r>
      <w:r w:rsidRPr="008F5313">
        <w:rPr>
          <w:sz w:val="28"/>
        </w:rPr>
        <w:t>of defect found</w:t>
      </w:r>
    </w:p>
    <w:p w:rsidR="00F5767F" w:rsidRPr="008F5313" w:rsidRDefault="002529D1" w:rsidP="00F5767F">
      <w:pPr>
        <w:pStyle w:val="ListParagraph"/>
        <w:numPr>
          <w:ilvl w:val="0"/>
          <w:numId w:val="15"/>
        </w:numPr>
        <w:jc w:val="both"/>
        <w:rPr>
          <w:sz w:val="28"/>
        </w:rPr>
      </w:pPr>
      <w:r w:rsidRPr="008F5313">
        <w:rPr>
          <w:sz w:val="28"/>
        </w:rPr>
        <w:t>Number of test cases designed and executed</w:t>
      </w:r>
      <w:r w:rsidR="00F5767F" w:rsidRPr="008F5313">
        <w:rPr>
          <w:sz w:val="28"/>
        </w:rPr>
        <w:t xml:space="preserve"> given by priority.</w:t>
      </w:r>
    </w:p>
    <w:p w:rsidR="00F5767F" w:rsidRPr="00F5767F" w:rsidRDefault="00F5767F" w:rsidP="00F5767F">
      <w:pPr>
        <w:pStyle w:val="ListParagraph"/>
        <w:numPr>
          <w:ilvl w:val="0"/>
          <w:numId w:val="15"/>
        </w:numPr>
        <w:jc w:val="both"/>
        <w:rPr>
          <w:sz w:val="28"/>
        </w:rPr>
      </w:pPr>
      <w:r w:rsidRPr="008F5313">
        <w:rPr>
          <w:sz w:val="28"/>
        </w:rPr>
        <w:t>N</w:t>
      </w:r>
      <w:r w:rsidR="002529D1" w:rsidRPr="008F5313">
        <w:rPr>
          <w:sz w:val="28"/>
        </w:rPr>
        <w:t>umber</w:t>
      </w:r>
      <w:r w:rsidR="002529D1">
        <w:rPr>
          <w:sz w:val="28"/>
        </w:rPr>
        <w:t xml:space="preserve"> of automated tests</w:t>
      </w:r>
      <w:r w:rsidRPr="00F5767F">
        <w:rPr>
          <w:sz w:val="28"/>
        </w:rPr>
        <w:t>.</w:t>
      </w:r>
    </w:p>
    <w:p w:rsidR="00ED08E1" w:rsidRDefault="00F5767F" w:rsidP="00ED08E1">
      <w:pPr>
        <w:pStyle w:val="ListParagraph"/>
        <w:numPr>
          <w:ilvl w:val="0"/>
          <w:numId w:val="15"/>
        </w:numPr>
        <w:jc w:val="both"/>
        <w:rPr>
          <w:sz w:val="28"/>
        </w:rPr>
      </w:pPr>
      <w:r w:rsidRPr="00F5767F">
        <w:rPr>
          <w:sz w:val="28"/>
        </w:rPr>
        <w:t xml:space="preserve">Percentage of total </w:t>
      </w:r>
      <w:r w:rsidRPr="00B737DD">
        <w:rPr>
          <w:sz w:val="28"/>
        </w:rPr>
        <w:t>application</w:t>
      </w:r>
      <w:r w:rsidR="00B737DD">
        <w:rPr>
          <w:sz w:val="28"/>
        </w:rPr>
        <w:t xml:space="preserve"> functionality covered by tests</w:t>
      </w:r>
      <w:r w:rsidRPr="00F5767F">
        <w:rPr>
          <w:sz w:val="28"/>
        </w:rPr>
        <w:t>.</w:t>
      </w:r>
    </w:p>
    <w:p w:rsidR="00347028" w:rsidRPr="002529D1" w:rsidRDefault="00ED08E1" w:rsidP="00ED08E1">
      <w:pPr>
        <w:ind w:left="1069"/>
        <w:jc w:val="both"/>
        <w:rPr>
          <w:b/>
          <w:sz w:val="28"/>
          <w:u w:val="single"/>
        </w:rPr>
      </w:pPr>
      <w:r w:rsidRPr="002529D1">
        <w:rPr>
          <w:b/>
          <w:sz w:val="28"/>
          <w:u w:val="single"/>
        </w:rPr>
        <w:t xml:space="preserve"> </w:t>
      </w:r>
    </w:p>
    <w:p w:rsidR="002529D1" w:rsidRDefault="00B737DD" w:rsidP="002529D1">
      <w:pPr>
        <w:ind w:firstLine="709"/>
        <w:jc w:val="both"/>
        <w:rPr>
          <w:b/>
          <w:i/>
          <w:sz w:val="28"/>
          <w:u w:val="single"/>
        </w:rPr>
      </w:pPr>
      <w:r w:rsidRPr="0030540D">
        <w:rPr>
          <w:b/>
          <w:i/>
          <w:sz w:val="28"/>
        </w:rPr>
        <w:t>Definition</w:t>
      </w:r>
      <w:r w:rsidR="002529D1" w:rsidRPr="0030540D">
        <w:rPr>
          <w:b/>
          <w:i/>
          <w:sz w:val="28"/>
          <w:u w:val="single"/>
        </w:rPr>
        <w:t>:</w:t>
      </w:r>
    </w:p>
    <w:p w:rsidR="00EE64A2" w:rsidRPr="0030540D" w:rsidRDefault="00EE64A2" w:rsidP="002529D1">
      <w:pPr>
        <w:ind w:firstLine="709"/>
        <w:jc w:val="both"/>
        <w:rPr>
          <w:b/>
          <w:i/>
          <w:sz w:val="28"/>
          <w:u w:val="single"/>
        </w:rPr>
      </w:pPr>
    </w:p>
    <w:p w:rsidR="00F5767F" w:rsidRDefault="00F5767F" w:rsidP="00EE64A2">
      <w:pPr>
        <w:ind w:left="709"/>
        <w:jc w:val="both"/>
        <w:rPr>
          <w:sz w:val="28"/>
        </w:rPr>
      </w:pPr>
      <w:r w:rsidRPr="00B737DD">
        <w:rPr>
          <w:b/>
          <w:sz w:val="28"/>
        </w:rPr>
        <w:t xml:space="preserve">Defect </w:t>
      </w:r>
      <w:r w:rsidRPr="00B737DD">
        <w:rPr>
          <w:sz w:val="28"/>
        </w:rPr>
        <w:t>is a flaw in a system that can cause it to fail to perform its required function. Defect will be group</w:t>
      </w:r>
      <w:r w:rsidR="002529D1" w:rsidRPr="00B737DD">
        <w:rPr>
          <w:sz w:val="28"/>
        </w:rPr>
        <w:t>ed</w:t>
      </w:r>
      <w:r w:rsidRPr="00B737DD">
        <w:rPr>
          <w:sz w:val="28"/>
        </w:rPr>
        <w:t xml:space="preserve"> by their severity</w:t>
      </w:r>
      <w:r w:rsidR="00B737DD" w:rsidRPr="00B737DD">
        <w:rPr>
          <w:sz w:val="28"/>
        </w:rPr>
        <w:t>.</w:t>
      </w:r>
    </w:p>
    <w:p w:rsidR="00B737DD" w:rsidRPr="00B737DD" w:rsidRDefault="00B737DD" w:rsidP="00B737DD">
      <w:pPr>
        <w:ind w:left="1069"/>
        <w:jc w:val="both"/>
        <w:rPr>
          <w:strike/>
          <w:sz w:val="28"/>
        </w:rPr>
      </w:pPr>
    </w:p>
    <w:p w:rsidR="002529D1" w:rsidRPr="0030540D" w:rsidRDefault="00FB7900" w:rsidP="002529D1">
      <w:pPr>
        <w:ind w:firstLine="709"/>
        <w:jc w:val="both"/>
        <w:rPr>
          <w:b/>
          <w:i/>
          <w:sz w:val="28"/>
        </w:rPr>
      </w:pPr>
      <w:r w:rsidRPr="0030540D">
        <w:rPr>
          <w:b/>
          <w:i/>
          <w:sz w:val="28"/>
        </w:rPr>
        <w:t>Severity</w:t>
      </w:r>
      <w:r w:rsidR="002529D1" w:rsidRPr="0030540D">
        <w:rPr>
          <w:b/>
          <w:i/>
          <w:sz w:val="28"/>
        </w:rPr>
        <w:t xml:space="preserve"> levels</w:t>
      </w:r>
      <w:r w:rsidR="0030540D">
        <w:rPr>
          <w:b/>
          <w:i/>
          <w:sz w:val="28"/>
        </w:rPr>
        <w:t>:</w:t>
      </w:r>
    </w:p>
    <w:p w:rsidR="00F5767F" w:rsidRPr="00F5767F" w:rsidRDefault="00F5767F" w:rsidP="00EE64A2">
      <w:pPr>
        <w:pStyle w:val="ListParagraph"/>
        <w:numPr>
          <w:ilvl w:val="0"/>
          <w:numId w:val="15"/>
        </w:numPr>
        <w:ind w:left="709"/>
        <w:jc w:val="both"/>
        <w:rPr>
          <w:sz w:val="28"/>
        </w:rPr>
      </w:pPr>
      <w:r w:rsidRPr="002529D1">
        <w:rPr>
          <w:b/>
          <w:sz w:val="28"/>
        </w:rPr>
        <w:t>Critical:</w:t>
      </w:r>
      <w:r w:rsidRPr="00F5767F">
        <w:rPr>
          <w:sz w:val="28"/>
        </w:rPr>
        <w:t xml:space="preserve"> The defect that results in the termination of the complete system or one or more component of the system and causes extensive corruption of the data. The failed function is unusable and there is no acceptable alternative method to achieve the required results</w:t>
      </w:r>
      <w:r w:rsidR="00EE64A2">
        <w:rPr>
          <w:sz w:val="28"/>
        </w:rPr>
        <w:t>.</w:t>
      </w:r>
    </w:p>
    <w:p w:rsidR="00EE64A2" w:rsidRDefault="00347028" w:rsidP="00CE36F0">
      <w:pPr>
        <w:pStyle w:val="ListParagraph"/>
        <w:numPr>
          <w:ilvl w:val="0"/>
          <w:numId w:val="15"/>
        </w:numPr>
        <w:ind w:left="709"/>
        <w:jc w:val="both"/>
        <w:rPr>
          <w:sz w:val="28"/>
        </w:rPr>
      </w:pPr>
      <w:r w:rsidRPr="00EE64A2">
        <w:rPr>
          <w:b/>
          <w:sz w:val="28"/>
        </w:rPr>
        <w:t>High</w:t>
      </w:r>
      <w:r w:rsidR="00F5767F" w:rsidRPr="00EE64A2">
        <w:rPr>
          <w:sz w:val="28"/>
        </w:rPr>
        <w:t>: The defect that results in the termination of the complete system or one or more component of the system and causes extensive corruption of the data. The failed function is unusable but there exists an acceptable alternative method to achieve the required results</w:t>
      </w:r>
      <w:r w:rsidR="00EE64A2" w:rsidRPr="00EE64A2">
        <w:rPr>
          <w:sz w:val="28"/>
        </w:rPr>
        <w:t>.</w:t>
      </w:r>
      <w:r w:rsidR="00F5767F" w:rsidRPr="00EE64A2">
        <w:rPr>
          <w:sz w:val="28"/>
        </w:rPr>
        <w:t xml:space="preserve"> </w:t>
      </w:r>
    </w:p>
    <w:p w:rsidR="00F5767F" w:rsidRPr="00EE64A2" w:rsidRDefault="00347028" w:rsidP="00CE36F0">
      <w:pPr>
        <w:pStyle w:val="ListParagraph"/>
        <w:numPr>
          <w:ilvl w:val="0"/>
          <w:numId w:val="15"/>
        </w:numPr>
        <w:ind w:left="709"/>
        <w:jc w:val="both"/>
        <w:rPr>
          <w:sz w:val="28"/>
        </w:rPr>
      </w:pPr>
      <w:r w:rsidRPr="00EE64A2">
        <w:rPr>
          <w:b/>
          <w:sz w:val="28"/>
        </w:rPr>
        <w:t>Medium</w:t>
      </w:r>
      <w:r w:rsidR="00F5767F" w:rsidRPr="00EE64A2">
        <w:rPr>
          <w:b/>
          <w:sz w:val="28"/>
        </w:rPr>
        <w:t>:</w:t>
      </w:r>
      <w:r w:rsidR="00F5767F" w:rsidRPr="00EE64A2">
        <w:rPr>
          <w:sz w:val="28"/>
        </w:rPr>
        <w:t xml:space="preserve"> The defect that does not result in the termination, but causes the system to produce incorrect, incomplete or inconsistent results then the sev</w:t>
      </w:r>
      <w:r w:rsidR="00F60054" w:rsidRPr="00EE64A2">
        <w:rPr>
          <w:sz w:val="28"/>
        </w:rPr>
        <w:t>erity will be stated as med</w:t>
      </w:r>
      <w:r w:rsidR="00E44A06" w:rsidRPr="00EE64A2">
        <w:rPr>
          <w:sz w:val="28"/>
        </w:rPr>
        <w:t>ium</w:t>
      </w:r>
      <w:r w:rsidR="00F5767F" w:rsidRPr="00EE64A2">
        <w:rPr>
          <w:sz w:val="28"/>
        </w:rPr>
        <w:t>.</w:t>
      </w:r>
    </w:p>
    <w:p w:rsidR="003070AA" w:rsidRDefault="00347028" w:rsidP="00EE64A2">
      <w:pPr>
        <w:pStyle w:val="ListParagraph"/>
        <w:numPr>
          <w:ilvl w:val="0"/>
          <w:numId w:val="15"/>
        </w:numPr>
        <w:ind w:left="709"/>
        <w:jc w:val="both"/>
        <w:rPr>
          <w:sz w:val="28"/>
        </w:rPr>
      </w:pPr>
      <w:r w:rsidRPr="002529D1">
        <w:rPr>
          <w:b/>
          <w:sz w:val="28"/>
        </w:rPr>
        <w:t>Low</w:t>
      </w:r>
      <w:r w:rsidR="00F5767F" w:rsidRPr="00F5767F">
        <w:rPr>
          <w:sz w:val="28"/>
        </w:rPr>
        <w:t>: The defect that does not result in the termination and does not damage the usability of the system and the desired results can be easily obtained by working around the defects.</w:t>
      </w:r>
      <w:r w:rsidRPr="003070AA">
        <w:rPr>
          <w:sz w:val="28"/>
        </w:rPr>
        <w:t xml:space="preserve"> </w:t>
      </w:r>
    </w:p>
    <w:p w:rsidR="002529D1" w:rsidRDefault="002529D1" w:rsidP="002529D1">
      <w:pPr>
        <w:jc w:val="both"/>
        <w:rPr>
          <w:b/>
          <w:sz w:val="28"/>
          <w:u w:val="single"/>
        </w:rPr>
      </w:pPr>
    </w:p>
    <w:p w:rsidR="002529D1" w:rsidRPr="0030540D" w:rsidRDefault="0030540D" w:rsidP="0030540D">
      <w:pPr>
        <w:ind w:left="360" w:firstLine="349"/>
        <w:jc w:val="both"/>
        <w:rPr>
          <w:b/>
          <w:i/>
          <w:sz w:val="28"/>
        </w:rPr>
      </w:pPr>
      <w:r>
        <w:rPr>
          <w:b/>
          <w:i/>
          <w:sz w:val="28"/>
        </w:rPr>
        <w:t>Test case p</w:t>
      </w:r>
      <w:r w:rsidR="002529D1" w:rsidRPr="0030540D">
        <w:rPr>
          <w:b/>
          <w:i/>
          <w:sz w:val="28"/>
        </w:rPr>
        <w:t>riority</w:t>
      </w:r>
      <w:r w:rsidRPr="0030540D">
        <w:rPr>
          <w:b/>
          <w:i/>
          <w:sz w:val="28"/>
        </w:rPr>
        <w:t xml:space="preserve"> levels</w:t>
      </w:r>
      <w:r>
        <w:rPr>
          <w:b/>
          <w:i/>
          <w:sz w:val="28"/>
        </w:rPr>
        <w:t>:</w:t>
      </w:r>
    </w:p>
    <w:p w:rsidR="0042042E" w:rsidRPr="0042042E" w:rsidRDefault="0042042E" w:rsidP="0042042E">
      <w:pPr>
        <w:pStyle w:val="ListParagraph"/>
        <w:numPr>
          <w:ilvl w:val="0"/>
          <w:numId w:val="31"/>
        </w:numPr>
        <w:jc w:val="both"/>
        <w:rPr>
          <w:rFonts w:eastAsiaTheme="minorEastAsia"/>
          <w:bCs/>
          <w:sz w:val="28"/>
          <w:szCs w:val="28"/>
        </w:rPr>
      </w:pPr>
      <w:r w:rsidRPr="0042042E">
        <w:rPr>
          <w:rFonts w:eastAsiaTheme="minorEastAsia"/>
          <w:b/>
          <w:bCs/>
          <w:sz w:val="28"/>
          <w:szCs w:val="28"/>
        </w:rPr>
        <w:t>Priority</w:t>
      </w:r>
      <w:r w:rsidR="00EA7346">
        <w:rPr>
          <w:rFonts w:eastAsiaTheme="minorEastAsia"/>
          <w:b/>
          <w:bCs/>
          <w:sz w:val="28"/>
          <w:szCs w:val="28"/>
        </w:rPr>
        <w:t xml:space="preserve"> </w:t>
      </w:r>
      <w:r w:rsidRPr="0042042E">
        <w:rPr>
          <w:rFonts w:eastAsiaTheme="minorEastAsia"/>
          <w:b/>
          <w:bCs/>
          <w:sz w:val="28"/>
          <w:szCs w:val="28"/>
        </w:rPr>
        <w:t>-</w:t>
      </w:r>
      <w:r w:rsidR="00EA7346">
        <w:rPr>
          <w:rFonts w:eastAsiaTheme="minorEastAsia"/>
          <w:b/>
          <w:bCs/>
          <w:sz w:val="28"/>
          <w:szCs w:val="28"/>
        </w:rPr>
        <w:t xml:space="preserve"> Very High (</w:t>
      </w:r>
      <w:r w:rsidRPr="0042042E">
        <w:rPr>
          <w:rFonts w:eastAsiaTheme="minorEastAsia"/>
          <w:b/>
          <w:bCs/>
          <w:sz w:val="28"/>
          <w:szCs w:val="28"/>
        </w:rPr>
        <w:t>1</w:t>
      </w:r>
      <w:r w:rsidR="00EA7346">
        <w:rPr>
          <w:rFonts w:eastAsiaTheme="minorEastAsia"/>
          <w:b/>
          <w:bCs/>
          <w:sz w:val="28"/>
          <w:szCs w:val="28"/>
        </w:rPr>
        <w:t>)</w:t>
      </w:r>
      <w:r w:rsidRPr="0042042E">
        <w:rPr>
          <w:rFonts w:eastAsiaTheme="minorEastAsia"/>
          <w:bCs/>
          <w:sz w:val="28"/>
          <w:szCs w:val="28"/>
        </w:rPr>
        <w:t xml:space="preserve">: Allocated to the tests, which must pass, otherwise the delivery date will be affected. </w:t>
      </w:r>
    </w:p>
    <w:p w:rsidR="0042042E" w:rsidRPr="009D5E81" w:rsidRDefault="00FF7F70" w:rsidP="009D5E81">
      <w:pPr>
        <w:pStyle w:val="ListParagraph"/>
        <w:numPr>
          <w:ilvl w:val="0"/>
          <w:numId w:val="31"/>
        </w:numPr>
        <w:jc w:val="both"/>
        <w:rPr>
          <w:rFonts w:eastAsiaTheme="minorEastAsia"/>
          <w:bCs/>
          <w:sz w:val="28"/>
          <w:szCs w:val="28"/>
        </w:rPr>
      </w:pPr>
      <w:r>
        <w:rPr>
          <w:rFonts w:eastAsiaTheme="minorEastAsia"/>
          <w:b/>
          <w:bCs/>
          <w:sz w:val="28"/>
          <w:szCs w:val="28"/>
        </w:rPr>
        <w:t>Priority</w:t>
      </w:r>
      <w:r w:rsidR="00EA7346">
        <w:rPr>
          <w:rFonts w:eastAsiaTheme="minorEastAsia"/>
          <w:b/>
          <w:bCs/>
          <w:sz w:val="28"/>
          <w:szCs w:val="28"/>
        </w:rPr>
        <w:t xml:space="preserve"> </w:t>
      </w:r>
      <w:r>
        <w:rPr>
          <w:rFonts w:eastAsiaTheme="minorEastAsia"/>
          <w:b/>
          <w:bCs/>
          <w:sz w:val="28"/>
          <w:szCs w:val="28"/>
        </w:rPr>
        <w:t>-</w:t>
      </w:r>
      <w:r w:rsidR="00EA7346">
        <w:rPr>
          <w:rFonts w:eastAsiaTheme="minorEastAsia"/>
          <w:b/>
          <w:bCs/>
          <w:sz w:val="28"/>
          <w:szCs w:val="28"/>
        </w:rPr>
        <w:t xml:space="preserve"> High (</w:t>
      </w:r>
      <w:r>
        <w:rPr>
          <w:rFonts w:eastAsiaTheme="minorEastAsia"/>
          <w:b/>
          <w:bCs/>
          <w:sz w:val="28"/>
          <w:szCs w:val="28"/>
        </w:rPr>
        <w:t>2</w:t>
      </w:r>
      <w:r w:rsidR="00EA7346">
        <w:rPr>
          <w:rFonts w:eastAsiaTheme="minorEastAsia"/>
          <w:b/>
          <w:bCs/>
          <w:sz w:val="28"/>
          <w:szCs w:val="28"/>
        </w:rPr>
        <w:t>)</w:t>
      </w:r>
      <w:r w:rsidR="0042042E" w:rsidRPr="009D5E81">
        <w:rPr>
          <w:rFonts w:eastAsiaTheme="minorEastAsia"/>
          <w:b/>
          <w:bCs/>
          <w:sz w:val="28"/>
          <w:szCs w:val="28"/>
        </w:rPr>
        <w:t>:</w:t>
      </w:r>
      <w:r w:rsidR="0042042E" w:rsidRPr="009D5E81">
        <w:rPr>
          <w:rFonts w:eastAsiaTheme="minorEastAsia"/>
          <w:bCs/>
          <w:sz w:val="28"/>
          <w:szCs w:val="28"/>
        </w:rPr>
        <w:t xml:space="preserve"> Allocated to the tests, which must be executed before the final delivery.</w:t>
      </w:r>
    </w:p>
    <w:p w:rsidR="0042042E" w:rsidRPr="009D5E81" w:rsidRDefault="00FF7F70" w:rsidP="009D5E81">
      <w:pPr>
        <w:pStyle w:val="ListParagraph"/>
        <w:numPr>
          <w:ilvl w:val="0"/>
          <w:numId w:val="31"/>
        </w:numPr>
        <w:jc w:val="both"/>
        <w:rPr>
          <w:rFonts w:eastAsiaTheme="minorEastAsia"/>
          <w:bCs/>
          <w:sz w:val="28"/>
          <w:szCs w:val="28"/>
        </w:rPr>
      </w:pPr>
      <w:r>
        <w:rPr>
          <w:rFonts w:eastAsiaTheme="minorEastAsia"/>
          <w:b/>
          <w:bCs/>
          <w:sz w:val="28"/>
          <w:szCs w:val="28"/>
        </w:rPr>
        <w:t>Priority</w:t>
      </w:r>
      <w:r w:rsidR="00EA7346">
        <w:rPr>
          <w:rFonts w:eastAsiaTheme="minorEastAsia"/>
          <w:b/>
          <w:bCs/>
          <w:sz w:val="28"/>
          <w:szCs w:val="28"/>
        </w:rPr>
        <w:t xml:space="preserve"> </w:t>
      </w:r>
      <w:r>
        <w:rPr>
          <w:rFonts w:eastAsiaTheme="minorEastAsia"/>
          <w:b/>
          <w:bCs/>
          <w:sz w:val="28"/>
          <w:szCs w:val="28"/>
        </w:rPr>
        <w:t>-</w:t>
      </w:r>
      <w:r w:rsidR="00EA7346">
        <w:rPr>
          <w:rFonts w:eastAsiaTheme="minorEastAsia"/>
          <w:b/>
          <w:bCs/>
          <w:sz w:val="28"/>
          <w:szCs w:val="28"/>
        </w:rPr>
        <w:t xml:space="preserve"> Medium (</w:t>
      </w:r>
      <w:r>
        <w:rPr>
          <w:rFonts w:eastAsiaTheme="minorEastAsia"/>
          <w:b/>
          <w:bCs/>
          <w:sz w:val="28"/>
          <w:szCs w:val="28"/>
        </w:rPr>
        <w:t>3</w:t>
      </w:r>
      <w:r w:rsidR="00EA7346">
        <w:rPr>
          <w:rFonts w:eastAsiaTheme="minorEastAsia"/>
          <w:b/>
          <w:bCs/>
          <w:sz w:val="28"/>
          <w:szCs w:val="28"/>
        </w:rPr>
        <w:t>)</w:t>
      </w:r>
      <w:r w:rsidR="0042042E" w:rsidRPr="009D5E81">
        <w:rPr>
          <w:rFonts w:eastAsiaTheme="minorEastAsia"/>
          <w:bCs/>
          <w:sz w:val="28"/>
          <w:szCs w:val="28"/>
        </w:rPr>
        <w:t>: Allocated to the tests which can be executed, only wh</w:t>
      </w:r>
      <w:r>
        <w:rPr>
          <w:rFonts w:eastAsiaTheme="minorEastAsia"/>
          <w:bCs/>
          <w:sz w:val="28"/>
          <w:szCs w:val="28"/>
        </w:rPr>
        <w:t>en time permits.</w:t>
      </w:r>
    </w:p>
    <w:p w:rsidR="002529D1" w:rsidRPr="009D5E81" w:rsidRDefault="0042042E" w:rsidP="009D5E81">
      <w:pPr>
        <w:pStyle w:val="ListParagraph"/>
        <w:numPr>
          <w:ilvl w:val="0"/>
          <w:numId w:val="31"/>
        </w:numPr>
        <w:jc w:val="both"/>
        <w:rPr>
          <w:sz w:val="28"/>
          <w:u w:val="single"/>
        </w:rPr>
      </w:pPr>
      <w:r w:rsidRPr="009D5E81">
        <w:rPr>
          <w:rFonts w:eastAsiaTheme="minorEastAsia"/>
          <w:b/>
          <w:bCs/>
          <w:sz w:val="28"/>
          <w:szCs w:val="28"/>
        </w:rPr>
        <w:t>Priority</w:t>
      </w:r>
      <w:r w:rsidR="00EA7346">
        <w:rPr>
          <w:rFonts w:eastAsiaTheme="minorEastAsia"/>
          <w:b/>
          <w:bCs/>
          <w:sz w:val="28"/>
          <w:szCs w:val="28"/>
        </w:rPr>
        <w:t xml:space="preserve"> </w:t>
      </w:r>
      <w:r w:rsidRPr="009D5E81">
        <w:rPr>
          <w:rFonts w:eastAsiaTheme="minorEastAsia"/>
          <w:b/>
          <w:bCs/>
          <w:sz w:val="28"/>
          <w:szCs w:val="28"/>
        </w:rPr>
        <w:t>-</w:t>
      </w:r>
      <w:r w:rsidR="00EA7346">
        <w:rPr>
          <w:rFonts w:eastAsiaTheme="minorEastAsia"/>
          <w:b/>
          <w:bCs/>
          <w:sz w:val="28"/>
          <w:szCs w:val="28"/>
        </w:rPr>
        <w:t xml:space="preserve"> Low (</w:t>
      </w:r>
      <w:r w:rsidRPr="009D5E81">
        <w:rPr>
          <w:rFonts w:eastAsiaTheme="minorEastAsia"/>
          <w:b/>
          <w:bCs/>
          <w:sz w:val="28"/>
          <w:szCs w:val="28"/>
        </w:rPr>
        <w:t>4</w:t>
      </w:r>
      <w:r w:rsidR="00EA7346">
        <w:rPr>
          <w:rFonts w:eastAsiaTheme="minorEastAsia"/>
          <w:b/>
          <w:bCs/>
          <w:sz w:val="28"/>
          <w:szCs w:val="28"/>
        </w:rPr>
        <w:t>)</w:t>
      </w:r>
      <w:r w:rsidRPr="009D5E81">
        <w:rPr>
          <w:rFonts w:eastAsiaTheme="minorEastAsia"/>
          <w:bCs/>
          <w:sz w:val="28"/>
          <w:szCs w:val="28"/>
        </w:rPr>
        <w:t>: Allocated to the tests, which</w:t>
      </w:r>
      <w:r w:rsidR="009D5E81" w:rsidRPr="009D5E81">
        <w:rPr>
          <w:rFonts w:eastAsiaTheme="minorEastAsia"/>
          <w:bCs/>
          <w:sz w:val="28"/>
          <w:szCs w:val="28"/>
        </w:rPr>
        <w:t xml:space="preserve"> can be executed even after the delivery date or </w:t>
      </w:r>
      <w:r w:rsidRPr="009D5E81">
        <w:rPr>
          <w:rFonts w:eastAsiaTheme="minorEastAsia"/>
          <w:bCs/>
          <w:sz w:val="28"/>
          <w:szCs w:val="28"/>
        </w:rPr>
        <w:t>have remote probability of execution ever.</w:t>
      </w:r>
    </w:p>
    <w:p w:rsidR="00F4232F" w:rsidRDefault="00F4232F">
      <w:pPr>
        <w:pStyle w:val="Heading2"/>
      </w:pPr>
      <w:bookmarkStart w:id="17" w:name="_Toc437595506"/>
      <w:r>
        <w:lastRenderedPageBreak/>
        <w:t>Entry/Exit Criteria</w:t>
      </w:r>
      <w:bookmarkEnd w:id="17"/>
    </w:p>
    <w:p w:rsidR="00CF65C2" w:rsidRDefault="00CF65C2" w:rsidP="00CF65C2">
      <w:pPr>
        <w:pStyle w:val="Heading3"/>
        <w:rPr>
          <w:i/>
          <w:sz w:val="28"/>
        </w:rPr>
      </w:pPr>
      <w:bookmarkStart w:id="18" w:name="_Toc437595507"/>
      <w:r w:rsidRPr="00CF65C2">
        <w:rPr>
          <w:i/>
          <w:sz w:val="28"/>
        </w:rPr>
        <w:t>Entry Criteria</w:t>
      </w:r>
      <w:bookmarkEnd w:id="18"/>
    </w:p>
    <w:p w:rsidR="00CF65C2" w:rsidRPr="00C80579" w:rsidRDefault="00CF65C2" w:rsidP="00CF65C2">
      <w:pPr>
        <w:pStyle w:val="ListParagraph"/>
        <w:numPr>
          <w:ilvl w:val="0"/>
          <w:numId w:val="25"/>
        </w:numPr>
        <w:jc w:val="both"/>
        <w:rPr>
          <w:sz w:val="28"/>
          <w:szCs w:val="28"/>
        </w:rPr>
      </w:pPr>
      <w:r w:rsidRPr="00C80579">
        <w:rPr>
          <w:sz w:val="28"/>
          <w:szCs w:val="28"/>
        </w:rPr>
        <w:t>The testing environment should function properly</w:t>
      </w:r>
    </w:p>
    <w:p w:rsidR="00CF65C2" w:rsidRPr="00C80579" w:rsidRDefault="00CF65C2" w:rsidP="00CF65C2">
      <w:pPr>
        <w:pStyle w:val="ListParagraph"/>
        <w:numPr>
          <w:ilvl w:val="0"/>
          <w:numId w:val="25"/>
        </w:numPr>
        <w:jc w:val="both"/>
        <w:rPr>
          <w:sz w:val="28"/>
          <w:szCs w:val="28"/>
        </w:rPr>
      </w:pPr>
      <w:r w:rsidRPr="00C80579">
        <w:rPr>
          <w:sz w:val="28"/>
          <w:szCs w:val="28"/>
        </w:rPr>
        <w:t>All of the testing tools, which are going to be used, should be available</w:t>
      </w:r>
    </w:p>
    <w:p w:rsidR="00CF65C2" w:rsidRPr="00C80579" w:rsidRDefault="00CF65C2" w:rsidP="00CF65C2">
      <w:pPr>
        <w:pStyle w:val="ListParagraph"/>
        <w:numPr>
          <w:ilvl w:val="0"/>
          <w:numId w:val="25"/>
        </w:numPr>
        <w:jc w:val="both"/>
        <w:rPr>
          <w:sz w:val="28"/>
          <w:szCs w:val="28"/>
        </w:rPr>
      </w:pPr>
      <w:r w:rsidRPr="00C80579">
        <w:rPr>
          <w:sz w:val="28"/>
          <w:szCs w:val="28"/>
        </w:rPr>
        <w:t xml:space="preserve">All of the team members should be familiar with all of the testing tools used. </w:t>
      </w:r>
    </w:p>
    <w:p w:rsidR="00CF65C2" w:rsidRPr="00C80579" w:rsidRDefault="00CF65C2" w:rsidP="00CF65C2">
      <w:pPr>
        <w:pStyle w:val="ListParagraph"/>
        <w:numPr>
          <w:ilvl w:val="0"/>
          <w:numId w:val="25"/>
        </w:numPr>
        <w:jc w:val="both"/>
        <w:rPr>
          <w:sz w:val="28"/>
          <w:szCs w:val="28"/>
        </w:rPr>
      </w:pPr>
      <w:r w:rsidRPr="00C80579">
        <w:rPr>
          <w:sz w:val="28"/>
          <w:szCs w:val="28"/>
        </w:rPr>
        <w:t>Telerik Academy Learning System should be code freeze.</w:t>
      </w:r>
    </w:p>
    <w:p w:rsidR="00CF65C2" w:rsidRPr="00CF65C2" w:rsidRDefault="00CF65C2" w:rsidP="00CF65C2"/>
    <w:p w:rsidR="00CF65C2" w:rsidRDefault="00CF65C2">
      <w:pPr>
        <w:pStyle w:val="Heading3"/>
        <w:rPr>
          <w:i/>
          <w:sz w:val="28"/>
        </w:rPr>
      </w:pPr>
      <w:bookmarkStart w:id="19" w:name="_Toc437595508"/>
      <w:r w:rsidRPr="00CF65C2">
        <w:rPr>
          <w:i/>
          <w:sz w:val="28"/>
        </w:rPr>
        <w:t>Exit Criteria</w:t>
      </w:r>
      <w:bookmarkEnd w:id="19"/>
    </w:p>
    <w:p w:rsidR="00CF65C2" w:rsidRPr="00434C5C" w:rsidRDefault="00CF65C2" w:rsidP="00CF65C2">
      <w:pPr>
        <w:pStyle w:val="NoSpacing"/>
        <w:numPr>
          <w:ilvl w:val="0"/>
          <w:numId w:val="26"/>
        </w:numPr>
        <w:rPr>
          <w:sz w:val="28"/>
          <w:szCs w:val="28"/>
        </w:rPr>
      </w:pPr>
      <w:r w:rsidRPr="00434C5C">
        <w:rPr>
          <w:sz w:val="28"/>
          <w:szCs w:val="28"/>
        </w:rPr>
        <w:t xml:space="preserve">100% of test cases </w:t>
      </w:r>
      <w:r>
        <w:rPr>
          <w:sz w:val="28"/>
          <w:szCs w:val="28"/>
        </w:rPr>
        <w:t>executed</w:t>
      </w:r>
    </w:p>
    <w:p w:rsidR="00CF65C2" w:rsidRPr="00434C5C" w:rsidRDefault="00CF65C2" w:rsidP="00CF65C2">
      <w:pPr>
        <w:pStyle w:val="NoSpacing"/>
        <w:numPr>
          <w:ilvl w:val="0"/>
          <w:numId w:val="26"/>
        </w:numPr>
        <w:rPr>
          <w:sz w:val="28"/>
          <w:szCs w:val="28"/>
        </w:rPr>
      </w:pPr>
      <w:r>
        <w:rPr>
          <w:sz w:val="28"/>
          <w:szCs w:val="28"/>
        </w:rPr>
        <w:t xml:space="preserve">100% of critical </w:t>
      </w:r>
      <w:r w:rsidRPr="00434C5C">
        <w:rPr>
          <w:sz w:val="28"/>
          <w:szCs w:val="28"/>
        </w:rPr>
        <w:t>severity faults fixed</w:t>
      </w:r>
    </w:p>
    <w:p w:rsidR="00CF65C2" w:rsidRDefault="00CF65C2" w:rsidP="00CF65C2">
      <w:pPr>
        <w:pStyle w:val="NoSpacing"/>
        <w:numPr>
          <w:ilvl w:val="0"/>
          <w:numId w:val="26"/>
        </w:numPr>
        <w:rPr>
          <w:sz w:val="28"/>
          <w:szCs w:val="28"/>
        </w:rPr>
      </w:pPr>
      <w:r w:rsidRPr="00434C5C">
        <w:rPr>
          <w:sz w:val="28"/>
          <w:szCs w:val="28"/>
        </w:rPr>
        <w:t>80% of low &amp; medium severity faults fixed</w:t>
      </w:r>
    </w:p>
    <w:p w:rsidR="00B737DD" w:rsidRPr="00434C5C" w:rsidRDefault="00B737DD" w:rsidP="00B737DD">
      <w:pPr>
        <w:pStyle w:val="NoSpacing"/>
        <w:numPr>
          <w:ilvl w:val="0"/>
          <w:numId w:val="26"/>
        </w:numPr>
        <w:rPr>
          <w:sz w:val="28"/>
          <w:szCs w:val="28"/>
        </w:rPr>
      </w:pPr>
      <w:r>
        <w:rPr>
          <w:sz w:val="28"/>
          <w:szCs w:val="28"/>
        </w:rPr>
        <w:t>maximum of 1</w:t>
      </w:r>
      <w:r w:rsidRPr="00434C5C">
        <w:rPr>
          <w:sz w:val="28"/>
          <w:szCs w:val="28"/>
        </w:rPr>
        <w:t>0</w:t>
      </w:r>
      <w:r w:rsidRPr="00B737DD">
        <w:rPr>
          <w:sz w:val="28"/>
          <w:szCs w:val="28"/>
        </w:rPr>
        <w:t xml:space="preserve"> </w:t>
      </w:r>
      <w:r w:rsidRPr="00434C5C">
        <w:rPr>
          <w:sz w:val="28"/>
          <w:szCs w:val="28"/>
        </w:rPr>
        <w:t>medium severity known faults remain</w:t>
      </w:r>
    </w:p>
    <w:p w:rsidR="00CF65C2" w:rsidRPr="00434C5C" w:rsidRDefault="00B737DD" w:rsidP="00CF65C2">
      <w:pPr>
        <w:pStyle w:val="NoSpacing"/>
        <w:numPr>
          <w:ilvl w:val="0"/>
          <w:numId w:val="26"/>
        </w:numPr>
        <w:rPr>
          <w:sz w:val="28"/>
          <w:szCs w:val="28"/>
        </w:rPr>
      </w:pPr>
      <w:r>
        <w:rPr>
          <w:sz w:val="28"/>
          <w:szCs w:val="28"/>
        </w:rPr>
        <w:t>maximum of 4</w:t>
      </w:r>
      <w:r w:rsidR="00CF65C2" w:rsidRPr="00434C5C">
        <w:rPr>
          <w:sz w:val="28"/>
          <w:szCs w:val="28"/>
        </w:rPr>
        <w:t>0</w:t>
      </w:r>
      <w:r w:rsidRPr="00B737DD">
        <w:rPr>
          <w:sz w:val="28"/>
          <w:szCs w:val="28"/>
        </w:rPr>
        <w:t xml:space="preserve"> </w:t>
      </w:r>
      <w:r>
        <w:rPr>
          <w:sz w:val="28"/>
          <w:szCs w:val="28"/>
        </w:rPr>
        <w:t xml:space="preserve">low </w:t>
      </w:r>
      <w:r w:rsidRPr="00434C5C">
        <w:rPr>
          <w:sz w:val="28"/>
          <w:szCs w:val="28"/>
        </w:rPr>
        <w:t>severity</w:t>
      </w:r>
      <w:r w:rsidR="00CF65C2" w:rsidRPr="00434C5C">
        <w:rPr>
          <w:sz w:val="28"/>
          <w:szCs w:val="28"/>
        </w:rPr>
        <w:t xml:space="preserve"> known faults remain</w:t>
      </w:r>
    </w:p>
    <w:p w:rsidR="00CF65C2" w:rsidRPr="00CF65C2" w:rsidRDefault="00CF65C2" w:rsidP="00CF65C2"/>
    <w:p w:rsidR="00F4232F" w:rsidRPr="00EB2E8B" w:rsidRDefault="00F4232F">
      <w:pPr>
        <w:pStyle w:val="Heading1"/>
        <w:rPr>
          <w:rFonts w:cs="Times New Roman"/>
          <w:sz w:val="36"/>
        </w:rPr>
      </w:pPr>
      <w:bookmarkStart w:id="20" w:name="_Toc437595509"/>
      <w:r w:rsidRPr="00EB2E8B">
        <w:rPr>
          <w:rFonts w:cs="Times New Roman"/>
          <w:sz w:val="36"/>
        </w:rPr>
        <w:t>Test Deliverables</w:t>
      </w:r>
      <w:bookmarkEnd w:id="20"/>
    </w:p>
    <w:p w:rsidR="00927928" w:rsidRPr="009D5E81" w:rsidRDefault="00927928" w:rsidP="00927928">
      <w:pPr>
        <w:ind w:firstLine="708"/>
        <w:rPr>
          <w:spacing w:val="-2"/>
          <w:sz w:val="28"/>
          <w:szCs w:val="28"/>
        </w:rPr>
      </w:pPr>
      <w:r w:rsidRPr="009D5E81">
        <w:rPr>
          <w:spacing w:val="-2"/>
          <w:sz w:val="28"/>
          <w:szCs w:val="28"/>
        </w:rPr>
        <w:t xml:space="preserve">The following documents will be generated as a result of these testing activities: </w:t>
      </w:r>
    </w:p>
    <w:p w:rsidR="00927928" w:rsidRPr="009D5E81" w:rsidRDefault="00927928" w:rsidP="00927928">
      <w:pPr>
        <w:pStyle w:val="ListParagraph"/>
        <w:numPr>
          <w:ilvl w:val="0"/>
          <w:numId w:val="28"/>
        </w:numPr>
        <w:rPr>
          <w:spacing w:val="-2"/>
          <w:sz w:val="28"/>
          <w:szCs w:val="28"/>
        </w:rPr>
      </w:pPr>
      <w:r w:rsidRPr="009D5E81">
        <w:rPr>
          <w:spacing w:val="-2"/>
          <w:sz w:val="28"/>
          <w:szCs w:val="28"/>
        </w:rPr>
        <w:t>Master test plan (MTP - this document)</w:t>
      </w:r>
    </w:p>
    <w:p w:rsidR="00927928" w:rsidRPr="009D5E81" w:rsidRDefault="00927928" w:rsidP="00927928">
      <w:pPr>
        <w:pStyle w:val="ListParagraph"/>
        <w:numPr>
          <w:ilvl w:val="0"/>
          <w:numId w:val="28"/>
        </w:numPr>
        <w:rPr>
          <w:spacing w:val="-2"/>
          <w:sz w:val="28"/>
          <w:szCs w:val="28"/>
        </w:rPr>
      </w:pPr>
      <w:r w:rsidRPr="009D5E81">
        <w:rPr>
          <w:spacing w:val="-2"/>
          <w:sz w:val="28"/>
          <w:szCs w:val="28"/>
        </w:rPr>
        <w:t>Combination incident/tes</w:t>
      </w:r>
      <w:r w:rsidR="009D5E81">
        <w:rPr>
          <w:spacing w:val="-2"/>
          <w:sz w:val="28"/>
          <w:szCs w:val="28"/>
        </w:rPr>
        <w:t>t summary reports for each build</w:t>
      </w:r>
    </w:p>
    <w:p w:rsidR="00927928" w:rsidRPr="009D5E81" w:rsidRDefault="009D5E81" w:rsidP="00927928">
      <w:pPr>
        <w:pStyle w:val="ListParagraph"/>
        <w:numPr>
          <w:ilvl w:val="0"/>
          <w:numId w:val="28"/>
        </w:numPr>
        <w:rPr>
          <w:spacing w:val="-2"/>
          <w:sz w:val="28"/>
          <w:szCs w:val="28"/>
        </w:rPr>
      </w:pPr>
      <w:r>
        <w:rPr>
          <w:spacing w:val="-2"/>
          <w:sz w:val="28"/>
          <w:szCs w:val="28"/>
        </w:rPr>
        <w:t>Test log for each build</w:t>
      </w:r>
    </w:p>
    <w:p w:rsidR="00927928" w:rsidRPr="0030540D" w:rsidRDefault="006266F6" w:rsidP="00927928">
      <w:pPr>
        <w:pStyle w:val="ListParagraph"/>
        <w:numPr>
          <w:ilvl w:val="0"/>
          <w:numId w:val="28"/>
        </w:numPr>
        <w:rPr>
          <w:spacing w:val="-2"/>
          <w:sz w:val="28"/>
          <w:szCs w:val="28"/>
        </w:rPr>
      </w:pPr>
      <w:r>
        <w:rPr>
          <w:spacing w:val="-2"/>
          <w:sz w:val="28"/>
          <w:szCs w:val="28"/>
        </w:rPr>
        <w:t>Test Reports</w:t>
      </w:r>
    </w:p>
    <w:p w:rsidR="00F4232F" w:rsidRPr="00EB2E8B" w:rsidRDefault="00F4232F">
      <w:pPr>
        <w:pStyle w:val="Heading1"/>
        <w:rPr>
          <w:rFonts w:cs="Times New Roman"/>
          <w:sz w:val="36"/>
        </w:rPr>
      </w:pPr>
      <w:bookmarkStart w:id="21" w:name="_Toc437595510"/>
      <w:r w:rsidRPr="00EB2E8B">
        <w:rPr>
          <w:rFonts w:cs="Times New Roman"/>
          <w:sz w:val="36"/>
        </w:rPr>
        <w:t>Test Environment</w:t>
      </w:r>
      <w:bookmarkEnd w:id="21"/>
    </w:p>
    <w:p w:rsidR="00312D71" w:rsidRPr="009D5E81" w:rsidRDefault="00312D71" w:rsidP="00014F33">
      <w:pPr>
        <w:spacing w:before="1" w:line="246" w:lineRule="auto"/>
        <w:ind w:right="200" w:firstLine="709"/>
        <w:jc w:val="both"/>
        <w:rPr>
          <w:sz w:val="28"/>
          <w:szCs w:val="24"/>
        </w:rPr>
      </w:pPr>
      <w:r w:rsidRPr="009D5E81">
        <w:rPr>
          <w:sz w:val="28"/>
          <w:szCs w:val="24"/>
        </w:rPr>
        <w:t>There are essentially two parts to the Telerik Academy Learning System Web</w:t>
      </w:r>
      <w:r w:rsidR="00B737DD">
        <w:rPr>
          <w:sz w:val="28"/>
          <w:szCs w:val="24"/>
        </w:rPr>
        <w:t xml:space="preserve"> </w:t>
      </w:r>
      <w:r w:rsidR="00FF7F70">
        <w:rPr>
          <w:sz w:val="28"/>
          <w:szCs w:val="24"/>
        </w:rPr>
        <w:t>APPLICATION</w:t>
      </w:r>
      <w:r w:rsidRPr="009D5E81">
        <w:rPr>
          <w:sz w:val="28"/>
          <w:szCs w:val="24"/>
        </w:rPr>
        <w:t xml:space="preserve"> in production: </w:t>
      </w:r>
    </w:p>
    <w:p w:rsidR="00312D71" w:rsidRPr="00EB2E8B" w:rsidRDefault="00312D71" w:rsidP="00312D71">
      <w:pPr>
        <w:pStyle w:val="Heading2"/>
        <w:rPr>
          <w:rFonts w:cs="Times New Roman"/>
        </w:rPr>
      </w:pPr>
      <w:bookmarkStart w:id="22" w:name="_Toc437595511"/>
      <w:r w:rsidRPr="00EB2E8B">
        <w:rPr>
          <w:rFonts w:cs="Times New Roman"/>
        </w:rPr>
        <w:t>Client-side Environment</w:t>
      </w:r>
      <w:bookmarkEnd w:id="22"/>
    </w:p>
    <w:p w:rsidR="00312D71" w:rsidRPr="009D5E81" w:rsidRDefault="00312D71" w:rsidP="00312D71">
      <w:pPr>
        <w:pStyle w:val="ListParagraph"/>
        <w:numPr>
          <w:ilvl w:val="0"/>
          <w:numId w:val="11"/>
        </w:numPr>
        <w:rPr>
          <w:sz w:val="28"/>
        </w:rPr>
      </w:pPr>
      <w:r w:rsidRPr="009D5E81">
        <w:rPr>
          <w:b/>
          <w:i/>
          <w:sz w:val="28"/>
        </w:rPr>
        <w:t>OS</w:t>
      </w:r>
      <w:r w:rsidRPr="009D5E81">
        <w:rPr>
          <w:sz w:val="28"/>
        </w:rPr>
        <w:t>: Windows 7, 8.1, 10</w:t>
      </w:r>
    </w:p>
    <w:p w:rsidR="00704CC2" w:rsidRPr="009D5E81" w:rsidRDefault="00312D71" w:rsidP="00CF65C2">
      <w:pPr>
        <w:pStyle w:val="ListParagraph"/>
        <w:numPr>
          <w:ilvl w:val="0"/>
          <w:numId w:val="11"/>
        </w:numPr>
        <w:rPr>
          <w:rFonts w:eastAsia="Arial"/>
          <w:b/>
          <w:sz w:val="24"/>
          <w:szCs w:val="24"/>
        </w:rPr>
      </w:pPr>
      <w:r w:rsidRPr="009D5E81">
        <w:rPr>
          <w:b/>
          <w:i/>
          <w:sz w:val="28"/>
        </w:rPr>
        <w:t>Browser</w:t>
      </w:r>
      <w:r w:rsidRPr="009D5E81">
        <w:rPr>
          <w:sz w:val="28"/>
        </w:rPr>
        <w:t>: Internet Expl</w:t>
      </w:r>
      <w:r w:rsidR="00897866">
        <w:rPr>
          <w:sz w:val="28"/>
        </w:rPr>
        <w:t>orer 8, 9, 10,</w:t>
      </w:r>
      <w:r w:rsidRPr="009D5E81">
        <w:rPr>
          <w:sz w:val="28"/>
        </w:rPr>
        <w:t xml:space="preserve"> Mozilla Firefox 27.0, Google Chrome 32.0, Opera 27 and later sho</w:t>
      </w:r>
      <w:r w:rsidR="00704CC2" w:rsidRPr="009D5E81">
        <w:rPr>
          <w:sz w:val="28"/>
        </w:rPr>
        <w:t>uld be available to the tester</w:t>
      </w:r>
      <w:r w:rsidR="00CF65C2" w:rsidRPr="009D5E81">
        <w:rPr>
          <w:rFonts w:eastAsia="Arial"/>
          <w:b/>
          <w:sz w:val="24"/>
          <w:szCs w:val="24"/>
        </w:rPr>
        <w:t>.</w:t>
      </w:r>
    </w:p>
    <w:p w:rsidR="00312D71" w:rsidRPr="00EB2E8B" w:rsidRDefault="00312D71">
      <w:pPr>
        <w:pStyle w:val="Heading2"/>
        <w:rPr>
          <w:rFonts w:cs="Times New Roman"/>
        </w:rPr>
      </w:pPr>
      <w:bookmarkStart w:id="23" w:name="_Toc437595512"/>
      <w:r w:rsidRPr="00EB2E8B">
        <w:rPr>
          <w:rFonts w:cs="Times New Roman"/>
        </w:rPr>
        <w:t>Server-side Environment</w:t>
      </w:r>
      <w:bookmarkEnd w:id="23"/>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OS</w:t>
      </w:r>
      <w:r w:rsidRPr="009D5E81">
        <w:rPr>
          <w:color w:val="000000"/>
          <w:sz w:val="28"/>
          <w:szCs w:val="22"/>
        </w:rPr>
        <w:t>: Windows Server 2012 R2</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Web Server</w:t>
      </w:r>
      <w:r w:rsidRPr="009D5E81">
        <w:rPr>
          <w:color w:val="000000"/>
          <w:sz w:val="28"/>
          <w:szCs w:val="22"/>
        </w:rPr>
        <w:t>: MS IIS 8.5</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SQL Server</w:t>
      </w:r>
      <w:r w:rsidRPr="009D5E81">
        <w:rPr>
          <w:color w:val="000000"/>
          <w:sz w:val="28"/>
          <w:szCs w:val="22"/>
        </w:rPr>
        <w:t>: MS SQL Server 2012</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lastRenderedPageBreak/>
        <w:t>CPU:</w:t>
      </w:r>
      <w:r w:rsidRPr="009D5E81">
        <w:rPr>
          <w:color w:val="000000"/>
          <w:sz w:val="28"/>
          <w:szCs w:val="22"/>
        </w:rPr>
        <w:t> Intel Xeon CPU @ 3.10 GHz (Quad Core)</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RAM</w:t>
      </w:r>
      <w:r w:rsidRPr="009D5E81">
        <w:rPr>
          <w:color w:val="000000"/>
          <w:sz w:val="28"/>
          <w:szCs w:val="22"/>
        </w:rPr>
        <w:t>: 8GB</w:t>
      </w:r>
    </w:p>
    <w:p w:rsidR="00312D71" w:rsidRPr="009D5E81" w:rsidRDefault="00312D71" w:rsidP="00312D71">
      <w:pPr>
        <w:pStyle w:val="NormalWeb"/>
        <w:numPr>
          <w:ilvl w:val="0"/>
          <w:numId w:val="12"/>
        </w:numPr>
        <w:shd w:val="clear" w:color="auto" w:fill="FFFFFF"/>
        <w:spacing w:before="0" w:beforeAutospacing="0" w:after="0" w:afterAutospacing="0"/>
        <w:rPr>
          <w:sz w:val="28"/>
          <w:szCs w:val="28"/>
        </w:rPr>
      </w:pPr>
      <w:r w:rsidRPr="009D5E81">
        <w:rPr>
          <w:b/>
          <w:bCs/>
          <w:i/>
          <w:iCs/>
          <w:color w:val="000000"/>
          <w:sz w:val="28"/>
          <w:szCs w:val="22"/>
        </w:rPr>
        <w:t>Storage</w:t>
      </w:r>
      <w:r w:rsidRPr="009D5E81">
        <w:rPr>
          <w:color w:val="000000"/>
          <w:sz w:val="28"/>
          <w:szCs w:val="22"/>
        </w:rPr>
        <w:t>: 100GB</w:t>
      </w:r>
    </w:p>
    <w:p w:rsidR="00F4232F" w:rsidRPr="00EB2E8B" w:rsidRDefault="00F4232F" w:rsidP="00275570">
      <w:pPr>
        <w:pStyle w:val="Heading1"/>
        <w:rPr>
          <w:rFonts w:cs="Times New Roman"/>
          <w:sz w:val="36"/>
        </w:rPr>
      </w:pPr>
      <w:bookmarkStart w:id="24" w:name="_Toc437595513"/>
      <w:r w:rsidRPr="00EB2E8B">
        <w:rPr>
          <w:rFonts w:cs="Times New Roman"/>
          <w:sz w:val="36"/>
        </w:rPr>
        <w:t>Test Tools</w:t>
      </w:r>
      <w:bookmarkEnd w:id="24"/>
    </w:p>
    <w:p w:rsidR="00312D71" w:rsidRPr="009D5E81" w:rsidRDefault="00312D71" w:rsidP="00312D71">
      <w:pPr>
        <w:ind w:firstLine="357"/>
        <w:jc w:val="both"/>
        <w:rPr>
          <w:sz w:val="28"/>
          <w:szCs w:val="28"/>
        </w:rPr>
      </w:pPr>
      <w:r w:rsidRPr="009D5E81">
        <w:rPr>
          <w:sz w:val="28"/>
          <w:szCs w:val="28"/>
        </w:rPr>
        <w:t xml:space="preserve">      The testing will use a combination</w:t>
      </w:r>
      <w:r w:rsidR="009D5E81">
        <w:rPr>
          <w:sz w:val="28"/>
          <w:szCs w:val="28"/>
        </w:rPr>
        <w:t xml:space="preserve"> of manual and automated tests</w:t>
      </w:r>
      <w:r w:rsidRPr="009D5E81">
        <w:rPr>
          <w:sz w:val="28"/>
          <w:szCs w:val="28"/>
        </w:rPr>
        <w:t xml:space="preserve">. </w:t>
      </w:r>
    </w:p>
    <w:p w:rsidR="00312D71" w:rsidRPr="009D5E81" w:rsidRDefault="00312D71" w:rsidP="00312D71">
      <w:pPr>
        <w:pStyle w:val="ListParagraph"/>
        <w:numPr>
          <w:ilvl w:val="0"/>
          <w:numId w:val="7"/>
        </w:numPr>
        <w:spacing w:after="160" w:line="259" w:lineRule="auto"/>
        <w:rPr>
          <w:sz w:val="28"/>
        </w:rPr>
      </w:pPr>
      <w:r w:rsidRPr="009D5E81">
        <w:rPr>
          <w:sz w:val="28"/>
          <w:szCs w:val="28"/>
          <w:lang w:eastAsia="bg-BG"/>
        </w:rPr>
        <w:t>Test automation - Test Studio</w:t>
      </w:r>
      <w:r w:rsidR="006266F6">
        <w:rPr>
          <w:sz w:val="28"/>
          <w:szCs w:val="28"/>
          <w:lang w:eastAsia="bg-BG"/>
        </w:rPr>
        <w:t>, Visual Studio + Telerik Test Framework</w:t>
      </w:r>
    </w:p>
    <w:p w:rsidR="0006036F" w:rsidRPr="00B737DD" w:rsidRDefault="0006036F" w:rsidP="00312D71">
      <w:pPr>
        <w:pStyle w:val="ListParagraph"/>
        <w:numPr>
          <w:ilvl w:val="0"/>
          <w:numId w:val="7"/>
        </w:numPr>
        <w:spacing w:after="160" w:line="259" w:lineRule="auto"/>
        <w:rPr>
          <w:sz w:val="28"/>
        </w:rPr>
      </w:pPr>
      <w:r w:rsidRPr="00B737DD">
        <w:rPr>
          <w:sz w:val="28"/>
          <w:szCs w:val="28"/>
          <w:lang w:eastAsia="bg-BG"/>
        </w:rPr>
        <w:t xml:space="preserve">Test case management </w:t>
      </w:r>
      <w:r w:rsidR="009D5E81" w:rsidRPr="00B737DD">
        <w:rPr>
          <w:sz w:val="28"/>
          <w:szCs w:val="28"/>
          <w:lang w:eastAsia="bg-BG"/>
        </w:rPr>
        <w:t>system– Microsoft Test Manager</w:t>
      </w:r>
    </w:p>
    <w:p w:rsidR="00312D71" w:rsidRPr="009D5E81" w:rsidRDefault="00312D71" w:rsidP="00312D71">
      <w:pPr>
        <w:pStyle w:val="ListParagraph"/>
        <w:numPr>
          <w:ilvl w:val="0"/>
          <w:numId w:val="7"/>
        </w:numPr>
        <w:spacing w:after="160" w:line="259" w:lineRule="auto"/>
        <w:rPr>
          <w:sz w:val="28"/>
        </w:rPr>
      </w:pPr>
      <w:r w:rsidRPr="009D5E81">
        <w:rPr>
          <w:sz w:val="28"/>
          <w:szCs w:val="28"/>
          <w:lang w:eastAsia="bg-BG"/>
        </w:rPr>
        <w:t>Source control - GitHub</w:t>
      </w:r>
    </w:p>
    <w:p w:rsidR="00312D71" w:rsidRPr="009D5E81" w:rsidRDefault="000A6444" w:rsidP="00055C36">
      <w:pPr>
        <w:pStyle w:val="ListParagraph"/>
        <w:numPr>
          <w:ilvl w:val="0"/>
          <w:numId w:val="7"/>
        </w:numPr>
        <w:spacing w:after="160" w:line="259" w:lineRule="auto"/>
        <w:rPr>
          <w:sz w:val="28"/>
        </w:rPr>
      </w:pPr>
      <w:r>
        <w:rPr>
          <w:sz w:val="28"/>
          <w:szCs w:val="28"/>
          <w:lang w:eastAsia="bg-BG"/>
        </w:rPr>
        <w:t>Bug tracking tool - TeamP</w:t>
      </w:r>
      <w:r w:rsidR="00312D71" w:rsidRPr="009D5E81">
        <w:rPr>
          <w:sz w:val="28"/>
          <w:szCs w:val="28"/>
          <w:lang w:eastAsia="bg-BG"/>
        </w:rPr>
        <w:t xml:space="preserve">ulse </w:t>
      </w:r>
    </w:p>
    <w:p w:rsidR="009D5E81" w:rsidRPr="009D5E81" w:rsidRDefault="0006036F" w:rsidP="009D5E81">
      <w:pPr>
        <w:pStyle w:val="ListParagraph"/>
        <w:numPr>
          <w:ilvl w:val="0"/>
          <w:numId w:val="7"/>
        </w:numPr>
        <w:spacing w:after="160" w:line="259" w:lineRule="auto"/>
        <w:rPr>
          <w:sz w:val="28"/>
        </w:rPr>
      </w:pPr>
      <w:r w:rsidRPr="009D5E81">
        <w:rPr>
          <w:sz w:val="28"/>
          <w:szCs w:val="28"/>
          <w:lang w:eastAsia="bg-BG"/>
        </w:rPr>
        <w:t>Link validation - LinkChecker</w:t>
      </w:r>
      <w:r w:rsidR="009D5E81" w:rsidRPr="009D5E81">
        <w:rPr>
          <w:sz w:val="28"/>
          <w:szCs w:val="28"/>
          <w:lang w:eastAsia="bg-BG"/>
        </w:rPr>
        <w:t xml:space="preserve"> </w:t>
      </w:r>
    </w:p>
    <w:p w:rsidR="000A6444" w:rsidRPr="000A6444" w:rsidRDefault="009D5E81" w:rsidP="009D2178">
      <w:pPr>
        <w:pStyle w:val="ListParagraph"/>
        <w:numPr>
          <w:ilvl w:val="0"/>
          <w:numId w:val="7"/>
        </w:numPr>
        <w:spacing w:after="160" w:line="259" w:lineRule="auto"/>
        <w:rPr>
          <w:sz w:val="28"/>
        </w:rPr>
      </w:pPr>
      <w:r w:rsidRPr="009D2178">
        <w:rPr>
          <w:sz w:val="28"/>
          <w:szCs w:val="28"/>
          <w:lang w:eastAsia="bg-BG"/>
        </w:rPr>
        <w:t>Performance</w:t>
      </w:r>
      <w:r w:rsidR="000A6444">
        <w:rPr>
          <w:sz w:val="28"/>
          <w:szCs w:val="28"/>
          <w:lang w:eastAsia="bg-BG"/>
        </w:rPr>
        <w:t xml:space="preserve"> – Visual Studio</w:t>
      </w:r>
    </w:p>
    <w:p w:rsidR="00C367BD" w:rsidRPr="00EB2E8B" w:rsidRDefault="00F4232F" w:rsidP="00C367BD">
      <w:pPr>
        <w:pStyle w:val="Heading1"/>
        <w:rPr>
          <w:rFonts w:cs="Times New Roman"/>
          <w:sz w:val="36"/>
        </w:rPr>
      </w:pPr>
      <w:bookmarkStart w:id="25" w:name="_Toc437595514"/>
      <w:r w:rsidRPr="00EB2E8B">
        <w:rPr>
          <w:rFonts w:cs="Times New Roman"/>
          <w:sz w:val="36"/>
        </w:rPr>
        <w:t>Test Schedule</w:t>
      </w:r>
      <w:r w:rsidR="00275570" w:rsidRPr="00EB2E8B">
        <w:rPr>
          <w:rFonts w:cs="Times New Roman"/>
          <w:sz w:val="36"/>
        </w:rPr>
        <w:t xml:space="preserve"> and Responsibilities</w:t>
      </w:r>
      <w:bookmarkEnd w:id="25"/>
    </w:p>
    <w:p w:rsidR="0028261C" w:rsidRDefault="0028261C" w:rsidP="0028261C">
      <w:pPr>
        <w:ind w:left="709"/>
        <w:rPr>
          <w:sz w:val="28"/>
        </w:rPr>
      </w:pPr>
      <w:r>
        <w:rPr>
          <w:sz w:val="28"/>
        </w:rPr>
        <w:t>For the project schedule we will use form of our academy schedule:</w:t>
      </w:r>
    </w:p>
    <w:p w:rsidR="00773AE8" w:rsidRPr="00773AE8" w:rsidRDefault="00773AE8" w:rsidP="00773AE8"/>
    <w:tbl>
      <w:tblPr>
        <w:tblW w:w="9640" w:type="dxa"/>
        <w:tblInd w:w="-152" w:type="dxa"/>
        <w:tblCellMar>
          <w:left w:w="70" w:type="dxa"/>
          <w:right w:w="70" w:type="dxa"/>
        </w:tblCellMar>
        <w:tblLook w:val="04A0" w:firstRow="1" w:lastRow="0" w:firstColumn="1" w:lastColumn="0" w:noHBand="0" w:noVBand="1"/>
      </w:tblPr>
      <w:tblGrid>
        <w:gridCol w:w="1418"/>
        <w:gridCol w:w="2835"/>
        <w:gridCol w:w="353"/>
        <w:gridCol w:w="1490"/>
        <w:gridCol w:w="1559"/>
        <w:gridCol w:w="1985"/>
      </w:tblGrid>
      <w:tr w:rsidR="009D2178" w:rsidRPr="006D2682" w:rsidTr="009D2178">
        <w:trPr>
          <w:trHeight w:val="330"/>
        </w:trPr>
        <w:tc>
          <w:tcPr>
            <w:tcW w:w="1418" w:type="dxa"/>
            <w:vMerge w:val="restart"/>
            <w:tcBorders>
              <w:top w:val="single" w:sz="8" w:space="0" w:color="auto"/>
              <w:left w:val="single" w:sz="8" w:space="0" w:color="auto"/>
              <w:bottom w:val="single" w:sz="8" w:space="0" w:color="000000"/>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Sprint</w:t>
            </w:r>
          </w:p>
        </w:tc>
        <w:tc>
          <w:tcPr>
            <w:tcW w:w="2835" w:type="dxa"/>
            <w:vMerge w:val="restart"/>
            <w:tcBorders>
              <w:top w:val="single" w:sz="8" w:space="0" w:color="auto"/>
              <w:left w:val="single" w:sz="4" w:space="0" w:color="auto"/>
              <w:bottom w:val="single" w:sz="8" w:space="0" w:color="000000"/>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Features to be done</w:t>
            </w:r>
          </w:p>
        </w:tc>
        <w:tc>
          <w:tcPr>
            <w:tcW w:w="353" w:type="dxa"/>
            <w:tcBorders>
              <w:top w:val="single" w:sz="8" w:space="0" w:color="auto"/>
              <w:left w:val="nil"/>
              <w:bottom w:val="double" w:sz="6" w:space="0" w:color="auto"/>
              <w:right w:val="nil"/>
            </w:tcBorders>
            <w:shd w:val="clear" w:color="auto" w:fill="DBE5F1" w:themeFill="accent1" w:themeFillTint="33"/>
          </w:tcPr>
          <w:p w:rsidR="009D2178" w:rsidRPr="00B05942" w:rsidRDefault="009D2178" w:rsidP="00055C36">
            <w:pPr>
              <w:jc w:val="center"/>
              <w:rPr>
                <w:rFonts w:ascii="Calibri" w:hAnsi="Calibri"/>
                <w:bCs/>
                <w:color w:val="000000"/>
                <w:sz w:val="32"/>
                <w:szCs w:val="24"/>
                <w:lang w:eastAsia="bg-BG"/>
              </w:rPr>
            </w:pPr>
          </w:p>
        </w:tc>
        <w:tc>
          <w:tcPr>
            <w:tcW w:w="5034" w:type="dxa"/>
            <w:gridSpan w:val="3"/>
            <w:tcBorders>
              <w:top w:val="single" w:sz="8" w:space="0" w:color="auto"/>
              <w:left w:val="nil"/>
              <w:bottom w:val="double" w:sz="6" w:space="0" w:color="auto"/>
              <w:right w:val="single" w:sz="8" w:space="0" w:color="000000"/>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Roles and Responsibility</w:t>
            </w:r>
          </w:p>
        </w:tc>
      </w:tr>
      <w:tr w:rsidR="009D2178" w:rsidRPr="006D2682" w:rsidTr="009D2178">
        <w:trPr>
          <w:trHeight w:val="345"/>
        </w:trPr>
        <w:tc>
          <w:tcPr>
            <w:tcW w:w="1418" w:type="dxa"/>
            <w:vMerge/>
            <w:tcBorders>
              <w:top w:val="single" w:sz="8" w:space="0" w:color="auto"/>
              <w:left w:val="single" w:sz="8" w:space="0" w:color="auto"/>
              <w:bottom w:val="single" w:sz="8" w:space="0" w:color="000000"/>
              <w:right w:val="single" w:sz="4" w:space="0" w:color="auto"/>
            </w:tcBorders>
            <w:shd w:val="clear" w:color="auto" w:fill="DBE5F1" w:themeFill="accent1" w:themeFillTint="33"/>
            <w:vAlign w:val="center"/>
            <w:hideMark/>
          </w:tcPr>
          <w:p w:rsidR="009D2178" w:rsidRPr="00B05942" w:rsidRDefault="009D2178" w:rsidP="00055C36">
            <w:pPr>
              <w:jc w:val="center"/>
              <w:rPr>
                <w:rFonts w:ascii="Calibri" w:hAnsi="Calibri"/>
                <w:bCs/>
                <w:color w:val="000000"/>
                <w:sz w:val="32"/>
                <w:szCs w:val="24"/>
                <w:lang w:eastAsia="bg-BG"/>
              </w:rPr>
            </w:pPr>
          </w:p>
        </w:tc>
        <w:tc>
          <w:tcPr>
            <w:tcW w:w="2835" w:type="dxa"/>
            <w:vMerge/>
            <w:tcBorders>
              <w:top w:val="single" w:sz="8" w:space="0" w:color="auto"/>
              <w:left w:val="single" w:sz="4" w:space="0" w:color="auto"/>
              <w:bottom w:val="single" w:sz="8" w:space="0" w:color="000000"/>
              <w:right w:val="single" w:sz="4" w:space="0" w:color="auto"/>
            </w:tcBorders>
            <w:shd w:val="clear" w:color="auto" w:fill="DBE5F1" w:themeFill="accent1" w:themeFillTint="33"/>
            <w:vAlign w:val="center"/>
            <w:hideMark/>
          </w:tcPr>
          <w:p w:rsidR="009D2178" w:rsidRPr="00B05942" w:rsidRDefault="009D2178" w:rsidP="00055C36">
            <w:pPr>
              <w:jc w:val="center"/>
              <w:rPr>
                <w:rFonts w:ascii="Calibri" w:hAnsi="Calibri"/>
                <w:bCs/>
                <w:color w:val="000000"/>
                <w:sz w:val="32"/>
                <w:szCs w:val="24"/>
                <w:lang w:eastAsia="bg-BG"/>
              </w:rPr>
            </w:pPr>
          </w:p>
        </w:tc>
        <w:tc>
          <w:tcPr>
            <w:tcW w:w="1843" w:type="dxa"/>
            <w:gridSpan w:val="2"/>
            <w:tcBorders>
              <w:top w:val="nil"/>
              <w:left w:val="nil"/>
              <w:bottom w:val="single" w:sz="8" w:space="0" w:color="auto"/>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Pr>
                <w:rFonts w:ascii="Calibri" w:hAnsi="Calibri"/>
                <w:bCs/>
                <w:color w:val="000000"/>
                <w:sz w:val="32"/>
                <w:szCs w:val="24"/>
                <w:lang w:eastAsia="bg-BG"/>
              </w:rPr>
              <w:t>Team Leader</w:t>
            </w:r>
          </w:p>
        </w:tc>
        <w:tc>
          <w:tcPr>
            <w:tcW w:w="1559" w:type="dxa"/>
            <w:tcBorders>
              <w:top w:val="nil"/>
              <w:left w:val="single" w:sz="4" w:space="0" w:color="auto"/>
              <w:bottom w:val="single" w:sz="8" w:space="0" w:color="auto"/>
              <w:right w:val="single" w:sz="4" w:space="0" w:color="auto"/>
            </w:tcBorders>
            <w:shd w:val="clear" w:color="auto" w:fill="DBE5F1" w:themeFill="accent1" w:themeFillTint="33"/>
          </w:tcPr>
          <w:p w:rsidR="009D2178" w:rsidRPr="009D2178" w:rsidRDefault="009D2178" w:rsidP="009D2178">
            <w:pPr>
              <w:jc w:val="center"/>
              <w:rPr>
                <w:rFonts w:ascii="Calibri" w:hAnsi="Calibri"/>
                <w:bCs/>
                <w:color w:val="000000"/>
                <w:sz w:val="32"/>
              </w:rPr>
            </w:pPr>
            <w:r>
              <w:rPr>
                <w:rFonts w:ascii="Calibri" w:hAnsi="Calibri"/>
                <w:bCs/>
                <w:color w:val="000000"/>
                <w:sz w:val="32"/>
              </w:rPr>
              <w:t>Scrum Master</w:t>
            </w:r>
          </w:p>
        </w:tc>
        <w:tc>
          <w:tcPr>
            <w:tcW w:w="1985" w:type="dxa"/>
            <w:tcBorders>
              <w:top w:val="nil"/>
              <w:left w:val="single" w:sz="4" w:space="0" w:color="auto"/>
              <w:bottom w:val="single" w:sz="8" w:space="0" w:color="auto"/>
              <w:right w:val="single" w:sz="8"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rPr>
            </w:pPr>
            <w:r w:rsidRPr="00B05942">
              <w:rPr>
                <w:rFonts w:ascii="Calibri" w:hAnsi="Calibri"/>
                <w:bCs/>
                <w:color w:val="000000"/>
                <w:sz w:val="32"/>
              </w:rPr>
              <w:t>Product Owner</w:t>
            </w:r>
          </w:p>
        </w:tc>
      </w:tr>
      <w:tr w:rsidR="009D2178" w:rsidRPr="006D2682" w:rsidTr="00E44A06">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tcPr>
          <w:p w:rsidR="009D2178" w:rsidRPr="009D2178" w:rsidRDefault="009D2178" w:rsidP="00055C36">
            <w:pPr>
              <w:jc w:val="center"/>
              <w:rPr>
                <w:rFonts w:ascii="Calibri" w:hAnsi="Calibri"/>
                <w:color w:val="000000"/>
                <w:sz w:val="24"/>
                <w:szCs w:val="24"/>
                <w:lang w:eastAsia="bg-BG"/>
              </w:rPr>
            </w:pPr>
          </w:p>
        </w:tc>
        <w:tc>
          <w:tcPr>
            <w:tcW w:w="2835" w:type="dxa"/>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rPr>
                <w:rFonts w:ascii="Calibri" w:hAnsi="Calibri"/>
                <w:color w:val="000000"/>
                <w:sz w:val="24"/>
                <w:szCs w:val="24"/>
                <w:lang w:eastAsia="bg-BG"/>
              </w:rPr>
            </w:pPr>
          </w:p>
        </w:tc>
        <w:tc>
          <w:tcPr>
            <w:tcW w:w="1843" w:type="dxa"/>
            <w:gridSpan w:val="2"/>
            <w:tcBorders>
              <w:top w:val="single" w:sz="8" w:space="0" w:color="auto"/>
              <w:left w:val="nil"/>
              <w:bottom w:val="single" w:sz="4" w:space="0" w:color="auto"/>
              <w:right w:val="single" w:sz="4" w:space="0" w:color="auto"/>
            </w:tcBorders>
            <w:shd w:val="clear" w:color="auto" w:fill="auto"/>
            <w:noWrap/>
            <w:vAlign w:val="center"/>
          </w:tcPr>
          <w:p w:rsidR="009D2178" w:rsidRPr="009D2178" w:rsidRDefault="009D2178" w:rsidP="00055C36">
            <w:pPr>
              <w:jc w:val="center"/>
              <w:rPr>
                <w:rFonts w:ascii="Calibri" w:hAnsi="Calibri"/>
                <w:color w:val="000000"/>
                <w:sz w:val="24"/>
                <w:szCs w:val="24"/>
                <w:lang w:eastAsia="bg-BG"/>
              </w:rPr>
            </w:pPr>
          </w:p>
        </w:tc>
        <w:tc>
          <w:tcPr>
            <w:tcW w:w="1559" w:type="dxa"/>
            <w:tcBorders>
              <w:top w:val="single" w:sz="8" w:space="0" w:color="auto"/>
              <w:left w:val="nil"/>
              <w:bottom w:val="single" w:sz="4" w:space="0" w:color="auto"/>
              <w:right w:val="single" w:sz="4" w:space="0" w:color="auto"/>
            </w:tcBorders>
          </w:tcPr>
          <w:p w:rsidR="009D2178" w:rsidRPr="009D2178" w:rsidRDefault="009D2178" w:rsidP="00055C36">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tcPr>
          <w:p w:rsidR="009D2178" w:rsidRPr="009D2178" w:rsidRDefault="009D2178" w:rsidP="00055C36">
            <w:pPr>
              <w:jc w:val="center"/>
              <w:rPr>
                <w:rFonts w:ascii="Calibri" w:hAnsi="Calibri"/>
                <w:color w:val="000000"/>
                <w:sz w:val="24"/>
                <w:szCs w:val="24"/>
                <w:lang w:eastAsia="bg-BG"/>
              </w:rPr>
            </w:pPr>
          </w:p>
        </w:tc>
      </w:tr>
      <w:tr w:rsidR="009D2178" w:rsidRPr="006D2682" w:rsidTr="009D2178">
        <w:trPr>
          <w:trHeight w:val="6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48</w:t>
            </w:r>
          </w:p>
        </w:tc>
        <w:tc>
          <w:tcPr>
            <w:tcW w:w="2835" w:type="dxa"/>
            <w:tcBorders>
              <w:top w:val="nil"/>
              <w:left w:val="nil"/>
              <w:bottom w:val="single" w:sz="4" w:space="0" w:color="auto"/>
              <w:right w:val="single" w:sz="4" w:space="0" w:color="auto"/>
            </w:tcBorders>
            <w:shd w:val="clear" w:color="auto" w:fill="auto"/>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a  Test plan for Telerik Academy Learning System</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Biser Hristov</w:t>
            </w: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Ventsislav Ivanov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49</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Test Cases,  Update the  Test Plan</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Blagoy Shokov</w:t>
            </w: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Dushka Dragoeva</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50</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a automation test with Test Studio</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Ventsislav Ivanov</w:t>
            </w: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Plamen Kostadinov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51</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Dushka Dragoeva</w:t>
            </w: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Biser Hristov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FB7900">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52</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Christmas Holiday</w:t>
            </w:r>
          </w:p>
        </w:tc>
        <w:tc>
          <w:tcPr>
            <w:tcW w:w="1843" w:type="dxa"/>
            <w:gridSpan w:val="2"/>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jc w:val="center"/>
              <w:rPr>
                <w:rFonts w:ascii="Calibri" w:hAnsi="Calibri"/>
                <w:color w:val="000000"/>
                <w:sz w:val="24"/>
                <w:szCs w:val="24"/>
                <w:lang w:eastAsia="bg-BG"/>
              </w:rPr>
            </w:pP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r>
      <w:tr w:rsidR="009D2178" w:rsidRPr="006D2682" w:rsidTr="00FB7900">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1</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Christmas Holiday</w:t>
            </w:r>
          </w:p>
        </w:tc>
        <w:tc>
          <w:tcPr>
            <w:tcW w:w="1843" w:type="dxa"/>
            <w:gridSpan w:val="2"/>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jc w:val="center"/>
              <w:rPr>
                <w:rFonts w:ascii="Calibri" w:hAnsi="Calibri"/>
                <w:color w:val="000000"/>
                <w:sz w:val="24"/>
                <w:szCs w:val="24"/>
                <w:lang w:eastAsia="bg-BG"/>
              </w:rPr>
            </w:pP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2</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Plamen Kostadinov</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Blagoy Shokov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3</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Biser Hristov</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Ventsislav Ivanov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4</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Blagoy Shokov</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Dushka Dragoeva</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5</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Ventsislav Ivanov</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Plamen Kostadinov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6</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Final Release</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Dushka Dragoeva</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Biser Hristov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bl>
    <w:p w:rsidR="00773AE8" w:rsidRDefault="00773AE8" w:rsidP="00773AE8"/>
    <w:p w:rsidR="0028261C" w:rsidRPr="0028261C" w:rsidRDefault="0028261C" w:rsidP="00773AE8">
      <w:pPr>
        <w:rPr>
          <w:sz w:val="28"/>
          <w:lang w:val="bg-BG"/>
        </w:rPr>
      </w:pPr>
      <w:r>
        <w:lastRenderedPageBreak/>
        <w:tab/>
      </w:r>
      <w:r>
        <w:rPr>
          <w:sz w:val="28"/>
        </w:rPr>
        <w:t>Whole team members have responsibilities to present on these team meetings:</w:t>
      </w:r>
    </w:p>
    <w:p w:rsidR="0028261C" w:rsidRPr="00897866" w:rsidRDefault="0028261C" w:rsidP="00740B0F">
      <w:pPr>
        <w:pStyle w:val="NoSpacing"/>
        <w:numPr>
          <w:ilvl w:val="1"/>
          <w:numId w:val="33"/>
        </w:numPr>
        <w:rPr>
          <w:sz w:val="28"/>
          <w:szCs w:val="28"/>
        </w:rPr>
      </w:pPr>
      <w:r w:rsidRPr="00897866">
        <w:rPr>
          <w:sz w:val="28"/>
          <w:szCs w:val="28"/>
        </w:rPr>
        <w:t>Scrum Planning Meeting – Every Friday -20.30 o’clock, live</w:t>
      </w:r>
    </w:p>
    <w:p w:rsidR="0028261C" w:rsidRPr="00897866" w:rsidRDefault="0028261C" w:rsidP="00740B0F">
      <w:pPr>
        <w:pStyle w:val="NoSpacing"/>
        <w:numPr>
          <w:ilvl w:val="1"/>
          <w:numId w:val="33"/>
        </w:numPr>
        <w:rPr>
          <w:sz w:val="28"/>
          <w:szCs w:val="28"/>
        </w:rPr>
      </w:pPr>
      <w:r w:rsidRPr="00897866">
        <w:rPr>
          <w:sz w:val="28"/>
          <w:szCs w:val="28"/>
        </w:rPr>
        <w:t>Daily Scrum Meetings –  every Evening at 20.00 o’clock</w:t>
      </w:r>
    </w:p>
    <w:p w:rsidR="0028261C" w:rsidRPr="00897866" w:rsidRDefault="0028261C" w:rsidP="00740B0F">
      <w:pPr>
        <w:pStyle w:val="NoSpacing"/>
        <w:numPr>
          <w:ilvl w:val="0"/>
          <w:numId w:val="34"/>
        </w:numPr>
        <w:rPr>
          <w:sz w:val="28"/>
          <w:szCs w:val="28"/>
        </w:rPr>
      </w:pPr>
      <w:r w:rsidRPr="00897866">
        <w:rPr>
          <w:sz w:val="28"/>
          <w:szCs w:val="28"/>
        </w:rPr>
        <w:t>Monday, Wednesday – live at Telerik</w:t>
      </w:r>
    </w:p>
    <w:p w:rsidR="0028261C" w:rsidRPr="00897866" w:rsidRDefault="0028261C" w:rsidP="00740B0F">
      <w:pPr>
        <w:pStyle w:val="NoSpacing"/>
        <w:numPr>
          <w:ilvl w:val="0"/>
          <w:numId w:val="34"/>
        </w:numPr>
        <w:rPr>
          <w:sz w:val="28"/>
          <w:szCs w:val="28"/>
        </w:rPr>
      </w:pPr>
      <w:r w:rsidRPr="00897866">
        <w:rPr>
          <w:sz w:val="28"/>
          <w:szCs w:val="28"/>
        </w:rPr>
        <w:t>Tuesday, Thursday, Saturday and Sunday – on-line, via Skype</w:t>
      </w:r>
    </w:p>
    <w:p w:rsidR="0028261C" w:rsidRPr="00897866" w:rsidRDefault="0028261C" w:rsidP="00740B0F">
      <w:pPr>
        <w:pStyle w:val="NoSpacing"/>
        <w:numPr>
          <w:ilvl w:val="1"/>
          <w:numId w:val="33"/>
        </w:numPr>
        <w:rPr>
          <w:sz w:val="28"/>
          <w:szCs w:val="28"/>
        </w:rPr>
      </w:pPr>
      <w:r w:rsidRPr="00897866">
        <w:rPr>
          <w:sz w:val="28"/>
          <w:szCs w:val="28"/>
        </w:rPr>
        <w:t>Scrum Sprint Review Meeting – Friday 15.00 o’clock</w:t>
      </w:r>
    </w:p>
    <w:p w:rsidR="0028261C" w:rsidRPr="00897866" w:rsidRDefault="0028261C" w:rsidP="00740B0F">
      <w:pPr>
        <w:pStyle w:val="NoSpacing"/>
        <w:numPr>
          <w:ilvl w:val="1"/>
          <w:numId w:val="33"/>
        </w:numPr>
        <w:rPr>
          <w:sz w:val="28"/>
          <w:szCs w:val="28"/>
        </w:rPr>
      </w:pPr>
      <w:r w:rsidRPr="00897866">
        <w:rPr>
          <w:sz w:val="28"/>
          <w:szCs w:val="28"/>
        </w:rPr>
        <w:t>Scrum Retrospective Meeting - Every Friday -20.00 o’clock, live</w:t>
      </w:r>
    </w:p>
    <w:p w:rsidR="0028261C" w:rsidRDefault="0028261C" w:rsidP="00740B0F">
      <w:pPr>
        <w:pStyle w:val="NoSpacing"/>
        <w:numPr>
          <w:ilvl w:val="1"/>
          <w:numId w:val="33"/>
        </w:numPr>
        <w:rPr>
          <w:sz w:val="28"/>
          <w:szCs w:val="28"/>
        </w:rPr>
      </w:pPr>
      <w:r w:rsidRPr="00897866">
        <w:rPr>
          <w:sz w:val="28"/>
          <w:szCs w:val="28"/>
        </w:rPr>
        <w:t xml:space="preserve">Brainstorming – any time it necessary via Skype </w:t>
      </w:r>
    </w:p>
    <w:p w:rsidR="00EB2E8B" w:rsidRPr="00897866" w:rsidRDefault="00EB2E8B" w:rsidP="0030540D">
      <w:pPr>
        <w:pStyle w:val="NoSpacing"/>
        <w:ind w:firstLine="709"/>
        <w:rPr>
          <w:sz w:val="28"/>
          <w:szCs w:val="28"/>
        </w:rPr>
      </w:pPr>
      <w:r w:rsidRPr="00FF7F70">
        <w:rPr>
          <w:sz w:val="28"/>
          <w:szCs w:val="28"/>
        </w:rPr>
        <w:t>During these meetings all tasks</w:t>
      </w:r>
      <w:r w:rsidR="00FF7F70">
        <w:rPr>
          <w:sz w:val="28"/>
          <w:szCs w:val="28"/>
        </w:rPr>
        <w:t xml:space="preserve"> and</w:t>
      </w:r>
      <w:r w:rsidR="00FF7F70" w:rsidRPr="00FF7F70">
        <w:rPr>
          <w:sz w:val="28"/>
          <w:szCs w:val="28"/>
          <w:lang w:val="bg-BG"/>
        </w:rPr>
        <w:t xml:space="preserve"> obscurity </w:t>
      </w:r>
      <w:r w:rsidRPr="00FF7F70">
        <w:rPr>
          <w:sz w:val="28"/>
          <w:szCs w:val="28"/>
        </w:rPr>
        <w:t>problems issues will be resolved and assigned</w:t>
      </w:r>
    </w:p>
    <w:p w:rsidR="00897866" w:rsidRPr="00F55620" w:rsidRDefault="00897866" w:rsidP="00897866">
      <w:pPr>
        <w:pStyle w:val="Heading1"/>
      </w:pPr>
      <w:bookmarkStart w:id="26" w:name="_Toc437595515"/>
      <w:r w:rsidRPr="00F55620">
        <w:rPr>
          <w:rFonts w:cs="Times New Roman"/>
          <w:sz w:val="36"/>
        </w:rPr>
        <w:t>Approvals</w:t>
      </w:r>
      <w:bookmarkEnd w:id="26"/>
      <w:r w:rsidRPr="00F55620">
        <w:t xml:space="preserve"> </w:t>
      </w:r>
    </w:p>
    <w:tbl>
      <w:tblPr>
        <w:tblStyle w:val="TableGrid"/>
        <w:tblW w:w="0" w:type="auto"/>
        <w:tblLook w:val="04A0" w:firstRow="1" w:lastRow="0" w:firstColumn="1" w:lastColumn="0" w:noHBand="0" w:noVBand="1"/>
      </w:tblPr>
      <w:tblGrid>
        <w:gridCol w:w="4248"/>
        <w:gridCol w:w="2551"/>
        <w:gridCol w:w="1991"/>
      </w:tblGrid>
      <w:tr w:rsidR="00F368E0" w:rsidTr="00F55620">
        <w:tc>
          <w:tcPr>
            <w:tcW w:w="4248" w:type="dxa"/>
            <w:shd w:val="clear" w:color="auto" w:fill="C6D9F1" w:themeFill="text2" w:themeFillTint="33"/>
          </w:tcPr>
          <w:p w:rsidR="00F368E0" w:rsidRDefault="00F368E0" w:rsidP="00F55620">
            <w:pPr>
              <w:jc w:val="center"/>
              <w:rPr>
                <w:highlight w:val="yellow"/>
              </w:rPr>
            </w:pPr>
          </w:p>
        </w:tc>
        <w:tc>
          <w:tcPr>
            <w:tcW w:w="2551" w:type="dxa"/>
            <w:shd w:val="clear" w:color="auto" w:fill="C6D9F1" w:themeFill="text2" w:themeFillTint="33"/>
          </w:tcPr>
          <w:p w:rsidR="00F368E0" w:rsidRDefault="00F368E0" w:rsidP="00F55620">
            <w:pPr>
              <w:jc w:val="center"/>
              <w:rPr>
                <w:sz w:val="28"/>
                <w:szCs w:val="28"/>
              </w:rPr>
            </w:pPr>
            <w:r w:rsidRPr="00F55620">
              <w:rPr>
                <w:sz w:val="28"/>
                <w:szCs w:val="28"/>
              </w:rPr>
              <w:t>Date</w:t>
            </w:r>
          </w:p>
          <w:p w:rsidR="00F55620" w:rsidRPr="00F55620" w:rsidRDefault="00F55620" w:rsidP="00F55620">
            <w:pPr>
              <w:jc w:val="center"/>
              <w:rPr>
                <w:sz w:val="28"/>
                <w:szCs w:val="28"/>
              </w:rPr>
            </w:pPr>
          </w:p>
        </w:tc>
        <w:tc>
          <w:tcPr>
            <w:tcW w:w="1991" w:type="dxa"/>
            <w:shd w:val="clear" w:color="auto" w:fill="C6D9F1" w:themeFill="text2" w:themeFillTint="33"/>
          </w:tcPr>
          <w:p w:rsidR="00F368E0" w:rsidRPr="00F55620" w:rsidRDefault="00F55620" w:rsidP="00F368E0">
            <w:pPr>
              <w:rPr>
                <w:sz w:val="28"/>
                <w:szCs w:val="28"/>
              </w:rPr>
            </w:pPr>
            <w:r w:rsidRPr="00F55620">
              <w:rPr>
                <w:sz w:val="28"/>
                <w:szCs w:val="28"/>
              </w:rPr>
              <w:t>Signature</w:t>
            </w:r>
          </w:p>
        </w:tc>
      </w:tr>
      <w:tr w:rsidR="00F368E0" w:rsidTr="00F55620">
        <w:tc>
          <w:tcPr>
            <w:tcW w:w="4248" w:type="dxa"/>
          </w:tcPr>
          <w:p w:rsidR="00F368E0" w:rsidRDefault="00F368E0" w:rsidP="00F368E0">
            <w:pPr>
              <w:rPr>
                <w:highlight w:val="yellow"/>
              </w:rPr>
            </w:pPr>
            <w:r w:rsidRPr="00F368E0">
              <w:rPr>
                <w:sz w:val="28"/>
              </w:rPr>
              <w:t xml:space="preserve">Telerik QA trainers  </w:t>
            </w:r>
          </w:p>
        </w:tc>
        <w:tc>
          <w:tcPr>
            <w:tcW w:w="2551" w:type="dxa"/>
          </w:tcPr>
          <w:p w:rsidR="00F368E0" w:rsidRDefault="00F368E0" w:rsidP="00F368E0">
            <w:pPr>
              <w:rPr>
                <w:highlight w:val="yellow"/>
              </w:rPr>
            </w:pPr>
          </w:p>
        </w:tc>
        <w:tc>
          <w:tcPr>
            <w:tcW w:w="1991" w:type="dxa"/>
          </w:tcPr>
          <w:p w:rsidR="00F368E0" w:rsidRDefault="00F368E0" w:rsidP="00F368E0">
            <w:pPr>
              <w:rPr>
                <w:highlight w:val="yellow"/>
              </w:rPr>
            </w:pPr>
          </w:p>
        </w:tc>
      </w:tr>
      <w:tr w:rsidR="00F55620" w:rsidTr="00F55620">
        <w:tc>
          <w:tcPr>
            <w:tcW w:w="4248" w:type="dxa"/>
          </w:tcPr>
          <w:p w:rsidR="00F55620" w:rsidRPr="00F368E0" w:rsidRDefault="00F55620" w:rsidP="00F368E0">
            <w:pPr>
              <w:rPr>
                <w:sz w:val="28"/>
              </w:rPr>
            </w:pPr>
          </w:p>
        </w:tc>
        <w:tc>
          <w:tcPr>
            <w:tcW w:w="2551" w:type="dxa"/>
          </w:tcPr>
          <w:p w:rsidR="00F55620" w:rsidRDefault="00F55620" w:rsidP="00F368E0">
            <w:pPr>
              <w:rPr>
                <w:highlight w:val="yellow"/>
              </w:rPr>
            </w:pPr>
          </w:p>
        </w:tc>
        <w:tc>
          <w:tcPr>
            <w:tcW w:w="1991" w:type="dxa"/>
          </w:tcPr>
          <w:p w:rsidR="00F55620" w:rsidRDefault="00F55620" w:rsidP="00F368E0">
            <w:pPr>
              <w:rPr>
                <w:highlight w:val="yellow"/>
              </w:rPr>
            </w:pPr>
          </w:p>
        </w:tc>
      </w:tr>
      <w:tr w:rsidR="00F55620" w:rsidTr="00F55620">
        <w:tc>
          <w:tcPr>
            <w:tcW w:w="4248" w:type="dxa"/>
          </w:tcPr>
          <w:p w:rsidR="00F55620" w:rsidRPr="00F368E0" w:rsidRDefault="00F55620" w:rsidP="00F368E0">
            <w:pPr>
              <w:rPr>
                <w:sz w:val="28"/>
              </w:rPr>
            </w:pPr>
          </w:p>
        </w:tc>
        <w:tc>
          <w:tcPr>
            <w:tcW w:w="2551" w:type="dxa"/>
          </w:tcPr>
          <w:p w:rsidR="00F55620" w:rsidRDefault="00F55620" w:rsidP="00F368E0">
            <w:pPr>
              <w:rPr>
                <w:highlight w:val="yellow"/>
              </w:rPr>
            </w:pPr>
          </w:p>
        </w:tc>
        <w:tc>
          <w:tcPr>
            <w:tcW w:w="1991" w:type="dxa"/>
          </w:tcPr>
          <w:p w:rsidR="00F55620" w:rsidRDefault="00F55620" w:rsidP="00F368E0">
            <w:pPr>
              <w:rPr>
                <w:highlight w:val="yellow"/>
              </w:rPr>
            </w:pPr>
          </w:p>
        </w:tc>
      </w:tr>
      <w:tr w:rsidR="00F55620" w:rsidTr="00F55620">
        <w:tc>
          <w:tcPr>
            <w:tcW w:w="4248" w:type="dxa"/>
          </w:tcPr>
          <w:p w:rsidR="00F55620" w:rsidRPr="00F368E0" w:rsidRDefault="00F55620" w:rsidP="00F368E0">
            <w:pPr>
              <w:rPr>
                <w:sz w:val="28"/>
              </w:rPr>
            </w:pPr>
          </w:p>
        </w:tc>
        <w:tc>
          <w:tcPr>
            <w:tcW w:w="2551" w:type="dxa"/>
          </w:tcPr>
          <w:p w:rsidR="00F55620" w:rsidRDefault="00F55620" w:rsidP="00F368E0">
            <w:pPr>
              <w:rPr>
                <w:highlight w:val="yellow"/>
              </w:rPr>
            </w:pPr>
          </w:p>
        </w:tc>
        <w:tc>
          <w:tcPr>
            <w:tcW w:w="1991" w:type="dxa"/>
          </w:tcPr>
          <w:p w:rsidR="00F55620" w:rsidRDefault="00F55620" w:rsidP="00F368E0">
            <w:pPr>
              <w:rPr>
                <w:highlight w:val="yellow"/>
              </w:rPr>
            </w:pPr>
          </w:p>
        </w:tc>
      </w:tr>
      <w:tr w:rsidR="00F368E0" w:rsidTr="00F55620">
        <w:tc>
          <w:tcPr>
            <w:tcW w:w="4248" w:type="dxa"/>
          </w:tcPr>
          <w:p w:rsidR="00F368E0" w:rsidRPr="00F55620" w:rsidRDefault="00F55620" w:rsidP="00F368E0">
            <w:pPr>
              <w:rPr>
                <w:sz w:val="28"/>
              </w:rPr>
            </w:pPr>
            <w:r w:rsidRPr="00F368E0">
              <w:rPr>
                <w:sz w:val="28"/>
              </w:rPr>
              <w:t>Product Owner</w:t>
            </w:r>
          </w:p>
        </w:tc>
        <w:tc>
          <w:tcPr>
            <w:tcW w:w="2551" w:type="dxa"/>
          </w:tcPr>
          <w:p w:rsidR="00F368E0" w:rsidRDefault="00F368E0" w:rsidP="00F368E0">
            <w:pPr>
              <w:rPr>
                <w:highlight w:val="yellow"/>
              </w:rPr>
            </w:pPr>
          </w:p>
        </w:tc>
        <w:tc>
          <w:tcPr>
            <w:tcW w:w="1991" w:type="dxa"/>
          </w:tcPr>
          <w:p w:rsidR="00F368E0" w:rsidRDefault="00F368E0" w:rsidP="00F368E0">
            <w:pPr>
              <w:rPr>
                <w:highlight w:val="yellow"/>
              </w:rPr>
            </w:pPr>
          </w:p>
        </w:tc>
      </w:tr>
      <w:tr w:rsidR="00F368E0" w:rsidTr="00F55620">
        <w:tc>
          <w:tcPr>
            <w:tcW w:w="4248" w:type="dxa"/>
          </w:tcPr>
          <w:p w:rsidR="00F368E0" w:rsidRDefault="00F368E0" w:rsidP="00F368E0">
            <w:pPr>
              <w:rPr>
                <w:highlight w:val="yellow"/>
              </w:rPr>
            </w:pPr>
          </w:p>
        </w:tc>
        <w:tc>
          <w:tcPr>
            <w:tcW w:w="2551" w:type="dxa"/>
          </w:tcPr>
          <w:p w:rsidR="00F368E0" w:rsidRDefault="00F368E0" w:rsidP="00F368E0">
            <w:pPr>
              <w:rPr>
                <w:highlight w:val="yellow"/>
              </w:rPr>
            </w:pPr>
          </w:p>
        </w:tc>
        <w:tc>
          <w:tcPr>
            <w:tcW w:w="1991" w:type="dxa"/>
          </w:tcPr>
          <w:p w:rsidR="00F368E0" w:rsidRDefault="00F368E0" w:rsidP="00F368E0">
            <w:pPr>
              <w:rPr>
                <w:highlight w:val="yellow"/>
              </w:rPr>
            </w:pPr>
          </w:p>
        </w:tc>
      </w:tr>
    </w:tbl>
    <w:p w:rsidR="00F368E0" w:rsidRPr="00F368E0" w:rsidRDefault="00F368E0" w:rsidP="00F368E0">
      <w:pPr>
        <w:rPr>
          <w:highlight w:val="yellow"/>
        </w:rPr>
      </w:pPr>
    </w:p>
    <w:p w:rsidR="00897866" w:rsidRPr="00A00324" w:rsidRDefault="00897866" w:rsidP="00897866">
      <w:pPr>
        <w:rPr>
          <w:highlight w:val="yellow"/>
        </w:rPr>
      </w:pPr>
    </w:p>
    <w:p w:rsidR="00897866" w:rsidRPr="00F368E0" w:rsidRDefault="00897866" w:rsidP="00897866">
      <w:pPr>
        <w:rPr>
          <w:sz w:val="28"/>
        </w:rPr>
      </w:pPr>
      <w:r w:rsidRPr="00F368E0">
        <w:rPr>
          <w:sz w:val="28"/>
        </w:rPr>
        <w:t xml:space="preserve">Telerik QA trainers </w:t>
      </w:r>
      <w:r w:rsidR="00F368E0" w:rsidRPr="00F368E0">
        <w:rPr>
          <w:sz w:val="28"/>
        </w:rPr>
        <w:t xml:space="preserve"> </w:t>
      </w:r>
    </w:p>
    <w:p w:rsidR="00897866" w:rsidRPr="00897866" w:rsidRDefault="00897866" w:rsidP="00897866">
      <w:pPr>
        <w:rPr>
          <w:sz w:val="28"/>
        </w:rPr>
      </w:pPr>
      <w:r w:rsidRPr="00F368E0">
        <w:rPr>
          <w:sz w:val="28"/>
        </w:rPr>
        <w:t>Prod</w:t>
      </w:r>
      <w:r w:rsidR="00F368E0" w:rsidRPr="00F368E0">
        <w:rPr>
          <w:sz w:val="28"/>
        </w:rPr>
        <w:t>uct Owner</w:t>
      </w:r>
    </w:p>
    <w:p w:rsidR="00897866" w:rsidRPr="00EB2E8B" w:rsidRDefault="00897866" w:rsidP="0030540D">
      <w:pPr>
        <w:pStyle w:val="Heading1"/>
        <w:rPr>
          <w:sz w:val="28"/>
        </w:rPr>
      </w:pPr>
      <w:bookmarkStart w:id="27" w:name="_Toc437595516"/>
      <w:r w:rsidRPr="00EB2E8B">
        <w:rPr>
          <w:rFonts w:cs="Times New Roman"/>
          <w:sz w:val="36"/>
        </w:rPr>
        <w:t>Glossary</w:t>
      </w:r>
      <w:bookmarkEnd w:id="27"/>
    </w:p>
    <w:p w:rsidR="00897866" w:rsidRDefault="00FF7F70" w:rsidP="00897866">
      <w:pPr>
        <w:rPr>
          <w:sz w:val="28"/>
        </w:rPr>
      </w:pPr>
      <w:r>
        <w:rPr>
          <w:sz w:val="28"/>
        </w:rPr>
        <w:t xml:space="preserve">TALS - </w:t>
      </w:r>
      <w:r w:rsidR="00897866" w:rsidRPr="00897866">
        <w:rPr>
          <w:sz w:val="28"/>
        </w:rPr>
        <w:t>Telerik Academy Learning System</w:t>
      </w:r>
    </w:p>
    <w:p w:rsidR="00886997" w:rsidRDefault="00886997" w:rsidP="00886997">
      <w:pPr>
        <w:pStyle w:val="Heading1"/>
      </w:pPr>
      <w:r>
        <w:t>Team Conventions</w:t>
      </w:r>
    </w:p>
    <w:p w:rsidR="00886997" w:rsidRPr="00886997" w:rsidRDefault="00886997" w:rsidP="00886997">
      <w:pPr>
        <w:rPr>
          <w:sz w:val="32"/>
        </w:rPr>
      </w:pPr>
      <w:r w:rsidRPr="00886997">
        <w:rPr>
          <w:sz w:val="32"/>
        </w:rPr>
        <w:t>Team cases naming – [section name] test case name</w:t>
      </w:r>
      <w:r>
        <w:rPr>
          <w:sz w:val="32"/>
        </w:rPr>
        <w:t>.</w:t>
      </w:r>
    </w:p>
    <w:p w:rsidR="00897866" w:rsidRPr="00927928" w:rsidRDefault="00897866" w:rsidP="00773AE8">
      <w:pPr>
        <w:rPr>
          <w:sz w:val="28"/>
        </w:rPr>
      </w:pPr>
    </w:p>
    <w:sectPr w:rsidR="00897866" w:rsidRPr="00927928" w:rsidSect="002F132E">
      <w:headerReference w:type="default" r:id="rId23"/>
      <w:footerReference w:type="default" r:id="rId24"/>
      <w:pgSz w:w="12240" w:h="15840"/>
      <w:pgMar w:top="1276" w:right="1720" w:bottom="993" w:left="1720" w:header="588" w:footer="487"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09C" w:rsidRDefault="0078209C" w:rsidP="007C6326">
      <w:r>
        <w:separator/>
      </w:r>
    </w:p>
  </w:endnote>
  <w:endnote w:type="continuationSeparator" w:id="0">
    <w:p w:rsidR="0078209C" w:rsidRDefault="0078209C"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51B" w:rsidRDefault="00BF351B">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5D442E09"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51B" w:rsidRDefault="00BF351B">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BF351B" w:rsidRDefault="00BF351B">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51B" w:rsidRDefault="00BF351B">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B25C8D">
                            <w:rPr>
                              <w:rFonts w:ascii="Arial" w:eastAsia="Arial" w:hAnsi="Arial" w:cs="Arial"/>
                              <w:i/>
                              <w:noProof/>
                              <w:w w:val="104"/>
                              <w:sz w:val="18"/>
                              <w:szCs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BF351B" w:rsidRDefault="00BF351B">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B25C8D">
                      <w:rPr>
                        <w:rFonts w:ascii="Arial" w:eastAsia="Arial" w:hAnsi="Arial" w:cs="Arial"/>
                        <w:i/>
                        <w:noProof/>
                        <w:w w:val="104"/>
                        <w:sz w:val="18"/>
                        <w:szCs w:val="1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09C" w:rsidRDefault="0078209C" w:rsidP="007C6326">
      <w:r>
        <w:separator/>
      </w:r>
    </w:p>
  </w:footnote>
  <w:footnote w:type="continuationSeparator" w:id="0">
    <w:p w:rsidR="0078209C" w:rsidRDefault="0078209C" w:rsidP="007C63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51B" w:rsidRDefault="00BF351B"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51B" w:rsidRPr="00245F62" w:rsidRDefault="00BF351B"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BF351B" w:rsidRPr="00245F62" w:rsidRDefault="00BF351B"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tab/>
    </w:r>
    <w:r>
      <w:tab/>
    </w:r>
  </w:p>
  <w:p w:rsidR="00BF351B" w:rsidRDefault="00BF351B"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60A"/>
    <w:multiLevelType w:val="hybridMultilevel"/>
    <w:tmpl w:val="A434E83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 w15:restartNumberingAfterBreak="0">
    <w:nsid w:val="01CC125F"/>
    <w:multiLevelType w:val="hybridMultilevel"/>
    <w:tmpl w:val="DDA210B4"/>
    <w:lvl w:ilvl="0" w:tplc="04020003">
      <w:start w:val="1"/>
      <w:numFmt w:val="bullet"/>
      <w:lvlText w:val="o"/>
      <w:lvlJc w:val="left"/>
      <w:pPr>
        <w:ind w:left="2563" w:hanging="360"/>
      </w:pPr>
      <w:rPr>
        <w:rFonts w:ascii="Courier New" w:hAnsi="Courier New" w:cs="Courier New" w:hint="default"/>
      </w:rPr>
    </w:lvl>
    <w:lvl w:ilvl="1" w:tplc="04020003" w:tentative="1">
      <w:start w:val="1"/>
      <w:numFmt w:val="bullet"/>
      <w:lvlText w:val="o"/>
      <w:lvlJc w:val="left"/>
      <w:pPr>
        <w:ind w:left="3283" w:hanging="360"/>
      </w:pPr>
      <w:rPr>
        <w:rFonts w:ascii="Courier New" w:hAnsi="Courier New" w:cs="Courier New" w:hint="default"/>
      </w:rPr>
    </w:lvl>
    <w:lvl w:ilvl="2" w:tplc="04020005" w:tentative="1">
      <w:start w:val="1"/>
      <w:numFmt w:val="bullet"/>
      <w:lvlText w:val=""/>
      <w:lvlJc w:val="left"/>
      <w:pPr>
        <w:ind w:left="4003" w:hanging="360"/>
      </w:pPr>
      <w:rPr>
        <w:rFonts w:ascii="Wingdings" w:hAnsi="Wingdings" w:hint="default"/>
      </w:rPr>
    </w:lvl>
    <w:lvl w:ilvl="3" w:tplc="04020001" w:tentative="1">
      <w:start w:val="1"/>
      <w:numFmt w:val="bullet"/>
      <w:lvlText w:val=""/>
      <w:lvlJc w:val="left"/>
      <w:pPr>
        <w:ind w:left="4723" w:hanging="360"/>
      </w:pPr>
      <w:rPr>
        <w:rFonts w:ascii="Symbol" w:hAnsi="Symbol" w:hint="default"/>
      </w:rPr>
    </w:lvl>
    <w:lvl w:ilvl="4" w:tplc="04020003" w:tentative="1">
      <w:start w:val="1"/>
      <w:numFmt w:val="bullet"/>
      <w:lvlText w:val="o"/>
      <w:lvlJc w:val="left"/>
      <w:pPr>
        <w:ind w:left="5443" w:hanging="360"/>
      </w:pPr>
      <w:rPr>
        <w:rFonts w:ascii="Courier New" w:hAnsi="Courier New" w:cs="Courier New" w:hint="default"/>
      </w:rPr>
    </w:lvl>
    <w:lvl w:ilvl="5" w:tplc="04020005" w:tentative="1">
      <w:start w:val="1"/>
      <w:numFmt w:val="bullet"/>
      <w:lvlText w:val=""/>
      <w:lvlJc w:val="left"/>
      <w:pPr>
        <w:ind w:left="6163" w:hanging="360"/>
      </w:pPr>
      <w:rPr>
        <w:rFonts w:ascii="Wingdings" w:hAnsi="Wingdings" w:hint="default"/>
      </w:rPr>
    </w:lvl>
    <w:lvl w:ilvl="6" w:tplc="04020001" w:tentative="1">
      <w:start w:val="1"/>
      <w:numFmt w:val="bullet"/>
      <w:lvlText w:val=""/>
      <w:lvlJc w:val="left"/>
      <w:pPr>
        <w:ind w:left="6883" w:hanging="360"/>
      </w:pPr>
      <w:rPr>
        <w:rFonts w:ascii="Symbol" w:hAnsi="Symbol" w:hint="default"/>
      </w:rPr>
    </w:lvl>
    <w:lvl w:ilvl="7" w:tplc="04020003" w:tentative="1">
      <w:start w:val="1"/>
      <w:numFmt w:val="bullet"/>
      <w:lvlText w:val="o"/>
      <w:lvlJc w:val="left"/>
      <w:pPr>
        <w:ind w:left="7603" w:hanging="360"/>
      </w:pPr>
      <w:rPr>
        <w:rFonts w:ascii="Courier New" w:hAnsi="Courier New" w:cs="Courier New" w:hint="default"/>
      </w:rPr>
    </w:lvl>
    <w:lvl w:ilvl="8" w:tplc="04020005" w:tentative="1">
      <w:start w:val="1"/>
      <w:numFmt w:val="bullet"/>
      <w:lvlText w:val=""/>
      <w:lvlJc w:val="left"/>
      <w:pPr>
        <w:ind w:left="8323" w:hanging="360"/>
      </w:pPr>
      <w:rPr>
        <w:rFonts w:ascii="Wingdings" w:hAnsi="Wingdings" w:hint="default"/>
      </w:rPr>
    </w:lvl>
  </w:abstractNum>
  <w:abstractNum w:abstractNumId="2" w15:restartNumberingAfterBreak="0">
    <w:nsid w:val="05676C72"/>
    <w:multiLevelType w:val="hybridMultilevel"/>
    <w:tmpl w:val="39D64A1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3" w15:restartNumberingAfterBreak="0">
    <w:nsid w:val="05AC55AC"/>
    <w:multiLevelType w:val="hybridMultilevel"/>
    <w:tmpl w:val="DC28ACB4"/>
    <w:lvl w:ilvl="0" w:tplc="04020001">
      <w:start w:val="1"/>
      <w:numFmt w:val="bullet"/>
      <w:lvlText w:val=""/>
      <w:lvlJc w:val="left"/>
      <w:pPr>
        <w:ind w:left="1352" w:hanging="360"/>
      </w:pPr>
      <w:rPr>
        <w:rFonts w:ascii="Symbol" w:hAnsi="Symbol" w:hint="default"/>
      </w:rPr>
    </w:lvl>
    <w:lvl w:ilvl="1" w:tplc="04020003">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4" w15:restartNumberingAfterBreak="0">
    <w:nsid w:val="07724D36"/>
    <w:multiLevelType w:val="hybridMultilevel"/>
    <w:tmpl w:val="B86A4F24"/>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5" w15:restartNumberingAfterBreak="0">
    <w:nsid w:val="08294002"/>
    <w:multiLevelType w:val="hybridMultilevel"/>
    <w:tmpl w:val="A986E6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8A0207C"/>
    <w:multiLevelType w:val="hybridMultilevel"/>
    <w:tmpl w:val="003EAB3E"/>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7" w15:restartNumberingAfterBreak="0">
    <w:nsid w:val="13695B15"/>
    <w:multiLevelType w:val="hybridMultilevel"/>
    <w:tmpl w:val="ECD417C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8" w15:restartNumberingAfterBreak="0">
    <w:nsid w:val="15B452AD"/>
    <w:multiLevelType w:val="hybridMultilevel"/>
    <w:tmpl w:val="F392B216"/>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9" w15:restartNumberingAfterBreak="0">
    <w:nsid w:val="1ABE2506"/>
    <w:multiLevelType w:val="hybridMultilevel"/>
    <w:tmpl w:val="1CC883C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0" w15:restartNumberingAfterBreak="0">
    <w:nsid w:val="2DEB55DF"/>
    <w:multiLevelType w:val="hybridMultilevel"/>
    <w:tmpl w:val="0E009B7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1" w15:restartNumberingAfterBreak="0">
    <w:nsid w:val="31A23F8C"/>
    <w:multiLevelType w:val="hybridMultilevel"/>
    <w:tmpl w:val="39B6769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2" w15:restartNumberingAfterBreak="0">
    <w:nsid w:val="32105573"/>
    <w:multiLevelType w:val="hybridMultilevel"/>
    <w:tmpl w:val="B290C57A"/>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3" w15:restartNumberingAfterBreak="0">
    <w:nsid w:val="35872D56"/>
    <w:multiLevelType w:val="hybridMultilevel"/>
    <w:tmpl w:val="D8FAB23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4" w15:restartNumberingAfterBreak="0">
    <w:nsid w:val="37544B0D"/>
    <w:multiLevelType w:val="hybridMultilevel"/>
    <w:tmpl w:val="CE08A006"/>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352"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7EF7FD3"/>
    <w:multiLevelType w:val="hybridMultilevel"/>
    <w:tmpl w:val="26865A1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37F44B3E"/>
    <w:multiLevelType w:val="hybridMultilevel"/>
    <w:tmpl w:val="445A833C"/>
    <w:lvl w:ilvl="0" w:tplc="04020001">
      <w:start w:val="1"/>
      <w:numFmt w:val="bullet"/>
      <w:lvlText w:val=""/>
      <w:lvlJc w:val="left"/>
      <w:pPr>
        <w:ind w:left="1494" w:hanging="360"/>
      </w:pPr>
      <w:rPr>
        <w:rFonts w:ascii="Symbol" w:hAnsi="Symbol" w:hint="default"/>
      </w:rPr>
    </w:lvl>
    <w:lvl w:ilvl="1" w:tplc="04020003">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7" w15:restartNumberingAfterBreak="0">
    <w:nsid w:val="39C87DC5"/>
    <w:multiLevelType w:val="hybridMultilevel"/>
    <w:tmpl w:val="817ACB9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18" w15:restartNumberingAfterBreak="0">
    <w:nsid w:val="43CA5FDE"/>
    <w:multiLevelType w:val="hybridMultilevel"/>
    <w:tmpl w:val="0AB42038"/>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19" w15:restartNumberingAfterBreak="0">
    <w:nsid w:val="44C92802"/>
    <w:multiLevelType w:val="hybridMultilevel"/>
    <w:tmpl w:val="28C4571A"/>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0" w15:restartNumberingAfterBreak="0">
    <w:nsid w:val="4796118F"/>
    <w:multiLevelType w:val="hybridMultilevel"/>
    <w:tmpl w:val="84D2DD1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1" w15:restartNumberingAfterBreak="0">
    <w:nsid w:val="53023639"/>
    <w:multiLevelType w:val="hybridMultilevel"/>
    <w:tmpl w:val="30185B8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2" w15:restartNumberingAfterBreak="0">
    <w:nsid w:val="53EE2507"/>
    <w:multiLevelType w:val="hybridMultilevel"/>
    <w:tmpl w:val="6044AEA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3" w15:restartNumberingAfterBreak="0">
    <w:nsid w:val="541E57FC"/>
    <w:multiLevelType w:val="hybridMultilevel"/>
    <w:tmpl w:val="72767FE0"/>
    <w:lvl w:ilvl="0" w:tplc="0C090001">
      <w:start w:val="1"/>
      <w:numFmt w:val="bullet"/>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24" w15:restartNumberingAfterBreak="0">
    <w:nsid w:val="56AA0413"/>
    <w:multiLevelType w:val="hybridMultilevel"/>
    <w:tmpl w:val="DC9CE31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5" w15:restartNumberingAfterBreak="0">
    <w:nsid w:val="58B977E2"/>
    <w:multiLevelType w:val="hybridMultilevel"/>
    <w:tmpl w:val="D0E8D99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6" w15:restartNumberingAfterBreak="0">
    <w:nsid w:val="5F4E7138"/>
    <w:multiLevelType w:val="hybridMultilevel"/>
    <w:tmpl w:val="5CBA9F26"/>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7" w15:restartNumberingAfterBreak="0">
    <w:nsid w:val="60492A54"/>
    <w:multiLevelType w:val="hybridMultilevel"/>
    <w:tmpl w:val="3A8C57B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8" w15:restartNumberingAfterBreak="0">
    <w:nsid w:val="67156694"/>
    <w:multiLevelType w:val="hybridMultilevel"/>
    <w:tmpl w:val="018A87A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9" w15:restartNumberingAfterBreak="0">
    <w:nsid w:val="6A737A66"/>
    <w:multiLevelType w:val="multilevel"/>
    <w:tmpl w:val="3CB8E59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30" w15:restartNumberingAfterBreak="0">
    <w:nsid w:val="6AC67B80"/>
    <w:multiLevelType w:val="hybridMultilevel"/>
    <w:tmpl w:val="681454C4"/>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1" w15:restartNumberingAfterBreak="0">
    <w:nsid w:val="6B7B1CEB"/>
    <w:multiLevelType w:val="hybridMultilevel"/>
    <w:tmpl w:val="1CBE072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32" w15:restartNumberingAfterBreak="0">
    <w:nsid w:val="71854EE6"/>
    <w:multiLevelType w:val="hybridMultilevel"/>
    <w:tmpl w:val="0CA432E0"/>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33" w15:restartNumberingAfterBreak="0">
    <w:nsid w:val="75A63B76"/>
    <w:multiLevelType w:val="hybridMultilevel"/>
    <w:tmpl w:val="A7A873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62A6953"/>
    <w:multiLevelType w:val="hybridMultilevel"/>
    <w:tmpl w:val="A6766CEE"/>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5" w15:restartNumberingAfterBreak="0">
    <w:nsid w:val="7C1800D0"/>
    <w:multiLevelType w:val="hybridMultilevel"/>
    <w:tmpl w:val="169A67FE"/>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num w:numId="1">
    <w:abstractNumId w:val="29"/>
  </w:num>
  <w:num w:numId="2">
    <w:abstractNumId w:val="2"/>
  </w:num>
  <w:num w:numId="3">
    <w:abstractNumId w:val="18"/>
  </w:num>
  <w:num w:numId="4">
    <w:abstractNumId w:val="23"/>
  </w:num>
  <w:num w:numId="5">
    <w:abstractNumId w:val="25"/>
  </w:num>
  <w:num w:numId="6">
    <w:abstractNumId w:val="28"/>
  </w:num>
  <w:num w:numId="7">
    <w:abstractNumId w:val="17"/>
  </w:num>
  <w:num w:numId="8">
    <w:abstractNumId w:val="5"/>
  </w:num>
  <w:num w:numId="9">
    <w:abstractNumId w:val="24"/>
  </w:num>
  <w:num w:numId="10">
    <w:abstractNumId w:val="15"/>
  </w:num>
  <w:num w:numId="11">
    <w:abstractNumId w:val="6"/>
  </w:num>
  <w:num w:numId="12">
    <w:abstractNumId w:val="8"/>
  </w:num>
  <w:num w:numId="13">
    <w:abstractNumId w:val="31"/>
  </w:num>
  <w:num w:numId="14">
    <w:abstractNumId w:val="4"/>
  </w:num>
  <w:num w:numId="15">
    <w:abstractNumId w:val="30"/>
  </w:num>
  <w:num w:numId="16">
    <w:abstractNumId w:val="34"/>
  </w:num>
  <w:num w:numId="17">
    <w:abstractNumId w:val="16"/>
  </w:num>
  <w:num w:numId="18">
    <w:abstractNumId w:val="20"/>
  </w:num>
  <w:num w:numId="19">
    <w:abstractNumId w:val="26"/>
  </w:num>
  <w:num w:numId="20">
    <w:abstractNumId w:val="10"/>
  </w:num>
  <w:num w:numId="21">
    <w:abstractNumId w:val="12"/>
  </w:num>
  <w:num w:numId="22">
    <w:abstractNumId w:val="22"/>
  </w:num>
  <w:num w:numId="23">
    <w:abstractNumId w:val="27"/>
  </w:num>
  <w:num w:numId="24">
    <w:abstractNumId w:val="19"/>
  </w:num>
  <w:num w:numId="25">
    <w:abstractNumId w:val="11"/>
  </w:num>
  <w:num w:numId="26">
    <w:abstractNumId w:val="32"/>
  </w:num>
  <w:num w:numId="27">
    <w:abstractNumId w:val="35"/>
  </w:num>
  <w:num w:numId="28">
    <w:abstractNumId w:val="13"/>
  </w:num>
  <w:num w:numId="29">
    <w:abstractNumId w:val="3"/>
  </w:num>
  <w:num w:numId="30">
    <w:abstractNumId w:val="7"/>
  </w:num>
  <w:num w:numId="31">
    <w:abstractNumId w:val="21"/>
  </w:num>
  <w:num w:numId="32">
    <w:abstractNumId w:val="33"/>
  </w:num>
  <w:num w:numId="33">
    <w:abstractNumId w:val="14"/>
  </w:num>
  <w:num w:numId="34">
    <w:abstractNumId w:val="0"/>
  </w:num>
  <w:num w:numId="35">
    <w:abstractNumId w:val="1"/>
  </w:num>
  <w:num w:numId="36">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026FA"/>
    <w:rsid w:val="0001147A"/>
    <w:rsid w:val="00014F33"/>
    <w:rsid w:val="00030D15"/>
    <w:rsid w:val="00034D50"/>
    <w:rsid w:val="00044549"/>
    <w:rsid w:val="00055C36"/>
    <w:rsid w:val="0006036F"/>
    <w:rsid w:val="000817F9"/>
    <w:rsid w:val="00084FE0"/>
    <w:rsid w:val="00093528"/>
    <w:rsid w:val="000A6444"/>
    <w:rsid w:val="000B22A6"/>
    <w:rsid w:val="000C14FA"/>
    <w:rsid w:val="000C1F16"/>
    <w:rsid w:val="000C543A"/>
    <w:rsid w:val="001015B0"/>
    <w:rsid w:val="00102581"/>
    <w:rsid w:val="00103CFC"/>
    <w:rsid w:val="00112A21"/>
    <w:rsid w:val="00114239"/>
    <w:rsid w:val="001227DF"/>
    <w:rsid w:val="001559A0"/>
    <w:rsid w:val="00166035"/>
    <w:rsid w:val="001750A6"/>
    <w:rsid w:val="00186CEC"/>
    <w:rsid w:val="001951DA"/>
    <w:rsid w:val="001A501B"/>
    <w:rsid w:val="001A6D70"/>
    <w:rsid w:val="001C31BC"/>
    <w:rsid w:val="001C510A"/>
    <w:rsid w:val="001E7D2A"/>
    <w:rsid w:val="001F5A73"/>
    <w:rsid w:val="00202D57"/>
    <w:rsid w:val="00211342"/>
    <w:rsid w:val="002242D5"/>
    <w:rsid w:val="002352B7"/>
    <w:rsid w:val="00245F62"/>
    <w:rsid w:val="002529D1"/>
    <w:rsid w:val="00256E03"/>
    <w:rsid w:val="002706C2"/>
    <w:rsid w:val="00273082"/>
    <w:rsid w:val="00274B5B"/>
    <w:rsid w:val="0027551A"/>
    <w:rsid w:val="00275570"/>
    <w:rsid w:val="00275AF2"/>
    <w:rsid w:val="0028261C"/>
    <w:rsid w:val="002A5A18"/>
    <w:rsid w:val="002C38F6"/>
    <w:rsid w:val="002C6651"/>
    <w:rsid w:val="002F096F"/>
    <w:rsid w:val="002F132E"/>
    <w:rsid w:val="0030540D"/>
    <w:rsid w:val="003070AA"/>
    <w:rsid w:val="00312D71"/>
    <w:rsid w:val="00327BA0"/>
    <w:rsid w:val="00346845"/>
    <w:rsid w:val="00347028"/>
    <w:rsid w:val="003475DE"/>
    <w:rsid w:val="00347E13"/>
    <w:rsid w:val="003553E7"/>
    <w:rsid w:val="003649D7"/>
    <w:rsid w:val="003B1F60"/>
    <w:rsid w:val="003B6655"/>
    <w:rsid w:val="003C4CF3"/>
    <w:rsid w:val="003D0AA3"/>
    <w:rsid w:val="003D2623"/>
    <w:rsid w:val="003E68E5"/>
    <w:rsid w:val="003E76BC"/>
    <w:rsid w:val="003F6B6B"/>
    <w:rsid w:val="004013BF"/>
    <w:rsid w:val="00404731"/>
    <w:rsid w:val="0042042E"/>
    <w:rsid w:val="004216C2"/>
    <w:rsid w:val="00432084"/>
    <w:rsid w:val="00436CD5"/>
    <w:rsid w:val="004477B6"/>
    <w:rsid w:val="00454761"/>
    <w:rsid w:val="00454FFE"/>
    <w:rsid w:val="00477103"/>
    <w:rsid w:val="004905D3"/>
    <w:rsid w:val="004916AE"/>
    <w:rsid w:val="00496CD4"/>
    <w:rsid w:val="004A2AEF"/>
    <w:rsid w:val="004B016D"/>
    <w:rsid w:val="004C47F9"/>
    <w:rsid w:val="004D11DA"/>
    <w:rsid w:val="004E09CC"/>
    <w:rsid w:val="004E644B"/>
    <w:rsid w:val="004F4E0D"/>
    <w:rsid w:val="004F5047"/>
    <w:rsid w:val="00517BE3"/>
    <w:rsid w:val="005354F4"/>
    <w:rsid w:val="00542679"/>
    <w:rsid w:val="005619EA"/>
    <w:rsid w:val="005624D7"/>
    <w:rsid w:val="00563A3C"/>
    <w:rsid w:val="0057226D"/>
    <w:rsid w:val="0057612E"/>
    <w:rsid w:val="00594DEE"/>
    <w:rsid w:val="005A0C58"/>
    <w:rsid w:val="005B4E2D"/>
    <w:rsid w:val="005B4E5A"/>
    <w:rsid w:val="005C0D7D"/>
    <w:rsid w:val="005E1054"/>
    <w:rsid w:val="005E7034"/>
    <w:rsid w:val="005E7621"/>
    <w:rsid w:val="005E778E"/>
    <w:rsid w:val="005E7F1F"/>
    <w:rsid w:val="006007FD"/>
    <w:rsid w:val="006102B2"/>
    <w:rsid w:val="00617175"/>
    <w:rsid w:val="006266F6"/>
    <w:rsid w:val="0063362D"/>
    <w:rsid w:val="00634E7A"/>
    <w:rsid w:val="006410DE"/>
    <w:rsid w:val="0064512D"/>
    <w:rsid w:val="00672655"/>
    <w:rsid w:val="0067797C"/>
    <w:rsid w:val="0068318D"/>
    <w:rsid w:val="00684F9A"/>
    <w:rsid w:val="006872F2"/>
    <w:rsid w:val="006A553A"/>
    <w:rsid w:val="006C45D4"/>
    <w:rsid w:val="006D1BCE"/>
    <w:rsid w:val="006D1F10"/>
    <w:rsid w:val="006F77A9"/>
    <w:rsid w:val="00704CC2"/>
    <w:rsid w:val="0070680A"/>
    <w:rsid w:val="00720EDE"/>
    <w:rsid w:val="00731CEE"/>
    <w:rsid w:val="007333A4"/>
    <w:rsid w:val="00740B0F"/>
    <w:rsid w:val="00765523"/>
    <w:rsid w:val="00773AE8"/>
    <w:rsid w:val="0078209C"/>
    <w:rsid w:val="0079145C"/>
    <w:rsid w:val="0079227D"/>
    <w:rsid w:val="00793C28"/>
    <w:rsid w:val="007A05DE"/>
    <w:rsid w:val="007B2826"/>
    <w:rsid w:val="007C6326"/>
    <w:rsid w:val="007C6C73"/>
    <w:rsid w:val="007D26E7"/>
    <w:rsid w:val="007D4D2C"/>
    <w:rsid w:val="007F5482"/>
    <w:rsid w:val="00800F63"/>
    <w:rsid w:val="00801003"/>
    <w:rsid w:val="008054FF"/>
    <w:rsid w:val="0082404F"/>
    <w:rsid w:val="008359C3"/>
    <w:rsid w:val="00850056"/>
    <w:rsid w:val="00857E90"/>
    <w:rsid w:val="00864E49"/>
    <w:rsid w:val="0086707B"/>
    <w:rsid w:val="00873D76"/>
    <w:rsid w:val="00886997"/>
    <w:rsid w:val="00897866"/>
    <w:rsid w:val="008B7930"/>
    <w:rsid w:val="008D0542"/>
    <w:rsid w:val="008E321B"/>
    <w:rsid w:val="008F450F"/>
    <w:rsid w:val="008F5313"/>
    <w:rsid w:val="00907792"/>
    <w:rsid w:val="009132DF"/>
    <w:rsid w:val="0092542A"/>
    <w:rsid w:val="00927928"/>
    <w:rsid w:val="00954734"/>
    <w:rsid w:val="00954822"/>
    <w:rsid w:val="0095760C"/>
    <w:rsid w:val="009709A8"/>
    <w:rsid w:val="0098217C"/>
    <w:rsid w:val="0099114E"/>
    <w:rsid w:val="00996C20"/>
    <w:rsid w:val="009A4CEA"/>
    <w:rsid w:val="009B66FA"/>
    <w:rsid w:val="009B6F49"/>
    <w:rsid w:val="009D2178"/>
    <w:rsid w:val="009D3010"/>
    <w:rsid w:val="009D59C5"/>
    <w:rsid w:val="009D5E81"/>
    <w:rsid w:val="009D690C"/>
    <w:rsid w:val="009F1453"/>
    <w:rsid w:val="009F7407"/>
    <w:rsid w:val="00A00324"/>
    <w:rsid w:val="00A0577E"/>
    <w:rsid w:val="00A12C6D"/>
    <w:rsid w:val="00A13F1D"/>
    <w:rsid w:val="00A20D6C"/>
    <w:rsid w:val="00A22309"/>
    <w:rsid w:val="00A247A4"/>
    <w:rsid w:val="00A34C77"/>
    <w:rsid w:val="00A40A4D"/>
    <w:rsid w:val="00A43C14"/>
    <w:rsid w:val="00A46834"/>
    <w:rsid w:val="00A5446C"/>
    <w:rsid w:val="00A763EA"/>
    <w:rsid w:val="00A85464"/>
    <w:rsid w:val="00AB0B46"/>
    <w:rsid w:val="00AB1723"/>
    <w:rsid w:val="00AC3086"/>
    <w:rsid w:val="00B05942"/>
    <w:rsid w:val="00B13995"/>
    <w:rsid w:val="00B25C8D"/>
    <w:rsid w:val="00B4006A"/>
    <w:rsid w:val="00B417D3"/>
    <w:rsid w:val="00B50C3F"/>
    <w:rsid w:val="00B6315B"/>
    <w:rsid w:val="00B717E3"/>
    <w:rsid w:val="00B737DD"/>
    <w:rsid w:val="00B84F18"/>
    <w:rsid w:val="00B95DCD"/>
    <w:rsid w:val="00BA0AD3"/>
    <w:rsid w:val="00BB06F1"/>
    <w:rsid w:val="00BC55D3"/>
    <w:rsid w:val="00BD65C4"/>
    <w:rsid w:val="00BE01EF"/>
    <w:rsid w:val="00BE6D66"/>
    <w:rsid w:val="00BF0237"/>
    <w:rsid w:val="00BF351B"/>
    <w:rsid w:val="00BF7851"/>
    <w:rsid w:val="00C25807"/>
    <w:rsid w:val="00C367BD"/>
    <w:rsid w:val="00C36F7C"/>
    <w:rsid w:val="00C64ED1"/>
    <w:rsid w:val="00C666B9"/>
    <w:rsid w:val="00C80579"/>
    <w:rsid w:val="00CA13B6"/>
    <w:rsid w:val="00CA4FF3"/>
    <w:rsid w:val="00CD4E66"/>
    <w:rsid w:val="00CD5B7A"/>
    <w:rsid w:val="00CE1CC8"/>
    <w:rsid w:val="00CE6C59"/>
    <w:rsid w:val="00CF65C2"/>
    <w:rsid w:val="00D127AB"/>
    <w:rsid w:val="00D22D39"/>
    <w:rsid w:val="00D348A9"/>
    <w:rsid w:val="00D37360"/>
    <w:rsid w:val="00D46B99"/>
    <w:rsid w:val="00D50D04"/>
    <w:rsid w:val="00D57A15"/>
    <w:rsid w:val="00D71A18"/>
    <w:rsid w:val="00D74654"/>
    <w:rsid w:val="00D83EB9"/>
    <w:rsid w:val="00D96FA5"/>
    <w:rsid w:val="00DA0CAB"/>
    <w:rsid w:val="00DA717C"/>
    <w:rsid w:val="00DB1020"/>
    <w:rsid w:val="00DC7BD6"/>
    <w:rsid w:val="00DD3CFB"/>
    <w:rsid w:val="00DD7693"/>
    <w:rsid w:val="00DF238D"/>
    <w:rsid w:val="00E16F40"/>
    <w:rsid w:val="00E41903"/>
    <w:rsid w:val="00E44A06"/>
    <w:rsid w:val="00E4635F"/>
    <w:rsid w:val="00E60C33"/>
    <w:rsid w:val="00E63FFD"/>
    <w:rsid w:val="00E66C32"/>
    <w:rsid w:val="00E830F4"/>
    <w:rsid w:val="00E86A37"/>
    <w:rsid w:val="00E95771"/>
    <w:rsid w:val="00EA3E85"/>
    <w:rsid w:val="00EA4E58"/>
    <w:rsid w:val="00EA7346"/>
    <w:rsid w:val="00EB129E"/>
    <w:rsid w:val="00EB1B6D"/>
    <w:rsid w:val="00EB2E8B"/>
    <w:rsid w:val="00EB7D1B"/>
    <w:rsid w:val="00EB7EA7"/>
    <w:rsid w:val="00ED08E1"/>
    <w:rsid w:val="00EE40C8"/>
    <w:rsid w:val="00EE64A2"/>
    <w:rsid w:val="00F1023F"/>
    <w:rsid w:val="00F1383D"/>
    <w:rsid w:val="00F277E1"/>
    <w:rsid w:val="00F368E0"/>
    <w:rsid w:val="00F406C1"/>
    <w:rsid w:val="00F4232F"/>
    <w:rsid w:val="00F55620"/>
    <w:rsid w:val="00F5767F"/>
    <w:rsid w:val="00F60054"/>
    <w:rsid w:val="00F64C96"/>
    <w:rsid w:val="00F65F79"/>
    <w:rsid w:val="00F7439B"/>
    <w:rsid w:val="00F77C7B"/>
    <w:rsid w:val="00FB7900"/>
    <w:rsid w:val="00FF7501"/>
    <w:rsid w:val="00FF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5EC90C-6B5F-48EB-9D45-36BE60E3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62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unhideWhenUsed/>
    <w:rsid w:val="00E60C33"/>
    <w:pPr>
      <w:spacing w:before="100" w:beforeAutospacing="1" w:after="100" w:afterAutospacing="1"/>
    </w:pPr>
    <w:rPr>
      <w:sz w:val="24"/>
      <w:szCs w:val="24"/>
      <w:lang w:val="bg-BG" w:eastAsia="bg-BG"/>
    </w:rPr>
  </w:style>
  <w:style w:type="character" w:styleId="FollowedHyperlink">
    <w:name w:val="FollowedHyperlink"/>
    <w:basedOn w:val="DefaultParagraphFont"/>
    <w:uiPriority w:val="99"/>
    <w:semiHidden/>
    <w:unhideWhenUsed/>
    <w:rsid w:val="000026FA"/>
    <w:rPr>
      <w:color w:val="800080" w:themeColor="followedHyperlink"/>
      <w:u w:val="single"/>
    </w:rPr>
  </w:style>
  <w:style w:type="table" w:styleId="TableGrid">
    <w:name w:val="Table Grid"/>
    <w:basedOn w:val="TableNormal"/>
    <w:uiPriority w:val="59"/>
    <w:rsid w:val="008D0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locked/>
    <w:rsid w:val="005624D7"/>
    <w:pPr>
      <w:spacing w:line="276" w:lineRule="auto"/>
    </w:pPr>
    <w:rPr>
      <w:rFonts w:ascii="Arial" w:eastAsia="Arial" w:hAnsi="Arial" w:cs="Arial"/>
      <w:color w:val="000000"/>
      <w:sz w:val="22"/>
    </w:rPr>
  </w:style>
  <w:style w:type="paragraph" w:styleId="TOCHeading">
    <w:name w:val="TOC Heading"/>
    <w:basedOn w:val="Heading1"/>
    <w:next w:val="Normal"/>
    <w:uiPriority w:val="39"/>
    <w:unhideWhenUsed/>
    <w:qFormat/>
    <w:rsid w:val="00907792"/>
    <w:pPr>
      <w:keepLines/>
      <w:numPr>
        <w:numId w:val="0"/>
      </w:numPr>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CE6C59"/>
    <w:pPr>
      <w:spacing w:after="100"/>
    </w:pPr>
  </w:style>
  <w:style w:type="paragraph" w:styleId="TOC2">
    <w:name w:val="toc 2"/>
    <w:basedOn w:val="Normal"/>
    <w:next w:val="Normal"/>
    <w:autoRedefine/>
    <w:uiPriority w:val="39"/>
    <w:unhideWhenUsed/>
    <w:rsid w:val="00CE6C59"/>
    <w:pPr>
      <w:spacing w:after="100"/>
      <w:ind w:left="200"/>
    </w:pPr>
  </w:style>
  <w:style w:type="character" w:customStyle="1" w:styleId="ListParagraphChar">
    <w:name w:val="List Paragraph Char"/>
    <w:link w:val="ListParagraph"/>
    <w:uiPriority w:val="34"/>
    <w:rsid w:val="0070680A"/>
  </w:style>
  <w:style w:type="paragraph" w:styleId="TOC3">
    <w:name w:val="toc 3"/>
    <w:basedOn w:val="Normal"/>
    <w:next w:val="Normal"/>
    <w:autoRedefine/>
    <w:uiPriority w:val="39"/>
    <w:unhideWhenUsed/>
    <w:rsid w:val="00C367BD"/>
    <w:pPr>
      <w:spacing w:after="100" w:line="259" w:lineRule="auto"/>
      <w:ind w:left="440"/>
    </w:pPr>
    <w:rPr>
      <w:rFonts w:asciiTheme="minorHAnsi" w:eastAsiaTheme="minorEastAsia" w:hAnsiTheme="minorHAnsi"/>
      <w:sz w:val="22"/>
      <w:szCs w:val="22"/>
      <w:lang w:val="bg-BG" w:eastAsia="bg-BG"/>
    </w:rPr>
  </w:style>
  <w:style w:type="character" w:customStyle="1" w:styleId="apple-converted-space">
    <w:name w:val="apple-converted-space"/>
    <w:basedOn w:val="DefaultParagraphFont"/>
    <w:rsid w:val="00886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135147265">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307323530">
      <w:bodyDiv w:val="1"/>
      <w:marLeft w:val="0"/>
      <w:marRight w:val="0"/>
      <w:marTop w:val="0"/>
      <w:marBottom w:val="0"/>
      <w:divBdr>
        <w:top w:val="none" w:sz="0" w:space="0" w:color="auto"/>
        <w:left w:val="none" w:sz="0" w:space="0" w:color="auto"/>
        <w:bottom w:val="none" w:sz="0" w:space="0" w:color="auto"/>
        <w:right w:val="none" w:sz="0" w:space="0" w:color="auto"/>
      </w:divBdr>
    </w:div>
    <w:div w:id="482743093">
      <w:bodyDiv w:val="1"/>
      <w:marLeft w:val="0"/>
      <w:marRight w:val="0"/>
      <w:marTop w:val="0"/>
      <w:marBottom w:val="0"/>
      <w:divBdr>
        <w:top w:val="none" w:sz="0" w:space="0" w:color="auto"/>
        <w:left w:val="none" w:sz="0" w:space="0" w:color="auto"/>
        <w:bottom w:val="none" w:sz="0" w:space="0" w:color="auto"/>
        <w:right w:val="none" w:sz="0" w:space="0" w:color="auto"/>
      </w:divBdr>
    </w:div>
    <w:div w:id="644310483">
      <w:bodyDiv w:val="1"/>
      <w:marLeft w:val="0"/>
      <w:marRight w:val="0"/>
      <w:marTop w:val="0"/>
      <w:marBottom w:val="0"/>
      <w:divBdr>
        <w:top w:val="none" w:sz="0" w:space="0" w:color="auto"/>
        <w:left w:val="none" w:sz="0" w:space="0" w:color="auto"/>
        <w:bottom w:val="none" w:sz="0" w:space="0" w:color="auto"/>
        <w:right w:val="none" w:sz="0" w:space="0" w:color="auto"/>
      </w:divBdr>
    </w:div>
    <w:div w:id="934243152">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1820878609">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hyperlink" Target="http://stage.telerikacademy.com/Administration_Courses/CoursesGroups" TargetMode="External"/><Relationship Id="rId18" Type="http://schemas.openxmlformats.org/officeDocument/2006/relationships/hyperlink" Target="http://stage.telerikacademy.com/Administration_Courses/CourseInstancesStatisti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ge.telerikacademy.com/Administration_Courses/PollsStatistics" TargetMode="External"/><Relationship Id="rId7" Type="http://schemas.openxmlformats.org/officeDocument/2006/relationships/endnotes" Target="endnotes.xml"/><Relationship Id="rId12" Type="http://schemas.openxmlformats.org/officeDocument/2006/relationships/hyperlink" Target="http://stage.telerikacademy.com/Administration_Courses/UsersInCourses" TargetMode="External"/><Relationship Id="rId17" Type="http://schemas.openxmlformats.org/officeDocument/2006/relationships/hyperlink" Target="http://stage.telerikacademy.com/Administration_Courses/CourseLicens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ge.telerikacademy.com/Administration_Courses/CoursesInstancesAndLectures/CourseInstancesWithoutCourse" TargetMode="External"/><Relationship Id="rId20" Type="http://schemas.openxmlformats.org/officeDocument/2006/relationships/hyperlink" Target="http://stage.telerikacademy.com/Administration_Courses/Pol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ge.telerikacademy.com/Administration_Courses/CourseInstanceCategoriesHierarch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age.telerikacademy.com/Administration_Courses/CoursesAndLectures" TargetMode="External"/><Relationship Id="rId23" Type="http://schemas.openxmlformats.org/officeDocument/2006/relationships/header" Target="header1.xml"/><Relationship Id="rId10" Type="http://schemas.openxmlformats.org/officeDocument/2006/relationships/hyperlink" Target="http://stage.telerikacademy.com/Administration_Courses/CourseInstanceCategories" TargetMode="External"/><Relationship Id="rId19" Type="http://schemas.openxmlformats.org/officeDocument/2006/relationships/hyperlink" Target="http://stage.telerikacademy.com/Administration_Courses/CourseInstancesYearsStatistics" TargetMode="External"/><Relationship Id="rId4" Type="http://schemas.openxmlformats.org/officeDocument/2006/relationships/settings" Target="settings.xml"/><Relationship Id="rId9" Type="http://schemas.openxmlformats.org/officeDocument/2006/relationships/hyperlink" Target="http://stage.telerikacademy.com/Administration_Courses/CoursesInstancesAndLectures" TargetMode="External"/><Relationship Id="rId14" Type="http://schemas.openxmlformats.org/officeDocument/2006/relationships/hyperlink" Target="http://stage.telerikacademy.com/Administration_Courses/Homework" TargetMode="External"/><Relationship Id="rId22" Type="http://schemas.openxmlformats.org/officeDocument/2006/relationships/hyperlink" Target="http://stage.telerikacademy.com/Administration_Courses/UnenrolledUsersInCours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DDECA-54C1-4723-BDCA-7AC2E94DF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2016-01-26T05:32:00Z</dcterms:created>
  <dcterms:modified xsi:type="dcterms:W3CDTF">2016-01-26T05:32:00Z</dcterms:modified>
</cp:coreProperties>
</file>