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72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9"/>
          <w:szCs w:val="49"/>
        </w:rPr>
        <w:jc w:val="left"/>
        <w:spacing w:lineRule="exact" w:line="560"/>
        <w:ind w:left="2104" w:right="1851" w:hanging="163"/>
      </w:pPr>
      <w:r>
        <w:rPr>
          <w:rFonts w:cs="Arial" w:hAnsi="Arial" w:eastAsia="Arial" w:ascii="Arial"/>
          <w:spacing w:val="3"/>
          <w:w w:val="100"/>
          <w:sz w:val="49"/>
          <w:szCs w:val="49"/>
        </w:rPr>
        <w:t>T</w:t>
      </w:r>
      <w:r>
        <w:rPr>
          <w:rFonts w:cs="Arial" w:hAnsi="Arial" w:eastAsia="Arial" w:ascii="Arial"/>
          <w:spacing w:val="-3"/>
          <w:w w:val="100"/>
          <w:sz w:val="49"/>
          <w:szCs w:val="49"/>
        </w:rPr>
        <w:t>E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S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T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P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L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A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N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O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U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T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L</w:t>
      </w:r>
      <w:r>
        <w:rPr>
          <w:rFonts w:cs="Arial" w:hAnsi="Arial" w:eastAsia="Arial" w:ascii="Arial"/>
          <w:spacing w:val="3"/>
          <w:w w:val="100"/>
          <w:sz w:val="49"/>
          <w:szCs w:val="49"/>
        </w:rPr>
        <w:t>I</w:t>
      </w:r>
      <w:r>
        <w:rPr>
          <w:rFonts w:cs="Arial" w:hAnsi="Arial" w:eastAsia="Arial" w:ascii="Arial"/>
          <w:spacing w:val="-2"/>
          <w:w w:val="100"/>
          <w:sz w:val="49"/>
          <w:szCs w:val="49"/>
        </w:rPr>
        <w:t>N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E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(IEE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E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82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9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FOR</w:t>
      </w:r>
      <w:r>
        <w:rPr>
          <w:rFonts w:cs="Arial" w:hAnsi="Arial" w:eastAsia="Arial" w:ascii="Arial"/>
          <w:spacing w:val="2"/>
          <w:w w:val="100"/>
          <w:sz w:val="49"/>
          <w:szCs w:val="49"/>
        </w:rPr>
        <w:t>M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A</w:t>
      </w:r>
      <w:r>
        <w:rPr>
          <w:rFonts w:cs="Arial" w:hAnsi="Arial" w:eastAsia="Arial" w:ascii="Arial"/>
          <w:spacing w:val="3"/>
          <w:w w:val="100"/>
          <w:sz w:val="49"/>
          <w:szCs w:val="49"/>
        </w:rPr>
        <w:t>T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nt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Referen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3)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/>
        <w:ind w:left="153"/>
      </w:pP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1"/>
        <w:ind w:left="153"/>
      </w:pP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wa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18"/>
          <w:szCs w:val="18"/>
        </w:rPr>
        <w:t>Issu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/>
        <w:ind w:left="153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eat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1"/>
        <w:ind w:left="153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eat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8)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pr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/>
        <w:ind w:left="153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Cr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iteria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1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Cri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pt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ire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en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11)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st</w:t>
      </w:r>
      <w:r>
        <w:rPr>
          <w:rFonts w:cs="Times New Roman" w:hAnsi="Times New Roman" w:eastAsia="Times New Roman" w:ascii="Times New Roman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Del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rab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1"/>
        <w:ind w:left="153"/>
      </w:pP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13)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En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tal</w:t>
      </w:r>
      <w:r>
        <w:rPr>
          <w:rFonts w:cs="Times New Roman" w:hAnsi="Times New Roman" w:eastAsia="Times New Roman" w:ascii="Times New Roman"/>
          <w:spacing w:val="4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Ne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14)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Staf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ng</w:t>
      </w:r>
      <w:r>
        <w:rPr>
          <w:rFonts w:cs="Times New Roman" w:hAnsi="Times New Roman" w:eastAsia="Times New Roman" w:ascii="Times New Roman"/>
          <w:spacing w:val="2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ng</w:t>
      </w:r>
      <w:r>
        <w:rPr>
          <w:rFonts w:cs="Times New Roman" w:hAnsi="Times New Roman" w:eastAsia="Times New Roman" w:ascii="Times New Roman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Nee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1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15)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Res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ns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bi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it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16)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Sche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1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17)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ni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spacing w:val="-5"/>
          <w:w w:val="104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nc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/>
        <w:ind w:left="1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18)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pr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5"/>
          <w:w w:val="10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als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/>
        <w:ind w:left="153"/>
        <w:sectPr>
          <w:pgNumType w:start="1"/>
          <w:pgMar w:header="588" w:footer="487" w:top="780" w:bottom="280" w:left="1720" w:right="1720"/>
          <w:headerReference w:type="default" r:id="rId3"/>
          <w:foot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19)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ssary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71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9"/>
          <w:szCs w:val="49"/>
        </w:rPr>
        <w:jc w:val="left"/>
        <w:ind w:left="1084"/>
      </w:pPr>
      <w:r>
        <w:rPr>
          <w:rFonts w:cs="Arial" w:hAnsi="Arial" w:eastAsia="Arial" w:ascii="Arial"/>
          <w:spacing w:val="3"/>
          <w:w w:val="100"/>
          <w:sz w:val="49"/>
          <w:szCs w:val="49"/>
        </w:rPr>
        <w:t>I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E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E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E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T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E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S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T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P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L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A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N</w:t>
      </w:r>
      <w:r>
        <w:rPr>
          <w:rFonts w:cs="Arial" w:hAnsi="Arial" w:eastAsia="Arial" w:ascii="Arial"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T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E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M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P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L</w:t>
      </w:r>
      <w:r>
        <w:rPr>
          <w:rFonts w:cs="Arial" w:hAnsi="Arial" w:eastAsia="Arial" w:ascii="Arial"/>
          <w:spacing w:val="-1"/>
          <w:w w:val="100"/>
          <w:sz w:val="49"/>
          <w:szCs w:val="49"/>
        </w:rPr>
        <w:t>A</w:t>
      </w:r>
      <w:r>
        <w:rPr>
          <w:rFonts w:cs="Arial" w:hAnsi="Arial" w:eastAsia="Arial" w:ascii="Arial"/>
          <w:spacing w:val="3"/>
          <w:w w:val="100"/>
          <w:sz w:val="49"/>
          <w:szCs w:val="49"/>
        </w:rPr>
        <w:t>TE</w:t>
      </w:r>
      <w:r>
        <w:rPr>
          <w:rFonts w:cs="Arial" w:hAnsi="Arial" w:eastAsia="Arial" w:ascii="Arial"/>
          <w:spacing w:val="0"/>
          <w:w w:val="100"/>
          <w:sz w:val="49"/>
          <w:szCs w:val="49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L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3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F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R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 w:lineRule="auto" w:line="248"/>
        <w:ind w:left="832" w:right="10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ftwar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114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67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Yo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2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F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48"/>
        <w:ind w:left="832" w:right="322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3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N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50"/>
        <w:ind w:left="832" w:right="30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12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245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4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MS</w:t>
      </w:r>
      <w:r>
        <w:rPr>
          <w:rFonts w:cs="Arial" w:hAnsi="Arial" w:eastAsia="Arial" w:ascii="Arial"/>
          <w:b/>
          <w:spacing w:val="1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(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F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)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49"/>
        <w:ind w:left="832" w:right="270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met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app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sou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70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9" w:lineRule="auto" w:line="247"/>
        <w:ind w:left="832" w:right="10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espe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sup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29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app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odu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5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W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K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U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405"/>
        <w:ind w:left="832" w:right="1541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erfa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ftware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408"/>
        <w:ind w:left="832" w:right="273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fu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405"/>
        <w:ind w:left="832" w:right="68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afe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rf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32" w:right="11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sun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equ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t,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32" w:right="15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defe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endenc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fec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defec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ear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defe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one.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6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5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B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D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 w:lineRule="auto" w:line="250"/>
        <w:ind w:left="832" w:right="29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tested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32" w:right="615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prepare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par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chosen.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108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echn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her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69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 w:lineRule="auto" w:line="247"/>
        <w:ind w:left="832" w:right="10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7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2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5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B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D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49"/>
        <w:ind w:left="832" w:right="10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ana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5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chn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des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247"/>
        <w:ind w:left="1170" w:right="354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4" w:lineRule="auto" w:line="249"/>
        <w:ind w:left="832" w:right="11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affec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b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pt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b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8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C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H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(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5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-6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G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Y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)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49"/>
        <w:ind w:left="832" w:right="13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sho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ed.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wha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ed?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ed?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Hardware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ware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 w:lineRule="auto" w:line="250"/>
        <w:ind w:left="1170" w:right="907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equ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sens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ssed?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2" w:lineRule="auto" w:line="247"/>
        <w:ind w:left="832" w:right="446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fy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 w:lineRule="auto" w:line="325"/>
        <w:ind w:left="832" w:right="806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spe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oup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ponen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13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50"/>
        <w:ind w:left="1170" w:right="101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Fai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4" w:lineRule="auto" w:line="247"/>
        <w:ind w:left="1170" w:right="976" w:hanging="338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mat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68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ed?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center"/>
        <w:ind w:left="113" w:right="4538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9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M</w:t>
      </w:r>
      <w:r>
        <w:rPr>
          <w:rFonts w:cs="Arial" w:hAnsi="Arial" w:eastAsia="Arial" w:ascii="Arial"/>
          <w:b/>
          <w:spacing w:val="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/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L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A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 w:lineRule="auto" w:line="250"/>
        <w:ind w:left="832" w:right="333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sho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1170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250"/>
        <w:ind w:left="1509" w:right="105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4"/>
        <w:ind w:left="1170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suc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1170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lete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 w:lineRule="auto" w:line="247"/>
        <w:ind w:left="1509" w:right="287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 w:lineRule="auto" w:line="247"/>
        <w:ind w:left="832" w:right="40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irem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vel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50"/>
        <w:ind w:left="1170" w:right="230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4" w:lineRule="auto" w:line="245"/>
        <w:ind w:left="1509" w:right="141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4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/>
        <w:ind w:left="1170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0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1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C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D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M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1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Q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U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2"/>
          <w:w w:val="101"/>
          <w:sz w:val="26"/>
          <w:szCs w:val="26"/>
        </w:rPr>
        <w:t>M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/>
        <w:ind w:left="832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1170" w:right="142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 w:lineRule="auto" w:line="247"/>
        <w:ind w:left="832" w:right="20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ify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ries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defe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285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fat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erro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ear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fec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red.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V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-6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B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832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Sim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rts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50"/>
        <w:ind w:left="832" w:right="245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67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2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2"/>
          <w:w w:val="100"/>
          <w:sz w:val="26"/>
          <w:szCs w:val="26"/>
        </w:rPr>
        <w:t>M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G</w:t>
      </w:r>
      <w:r>
        <w:rPr>
          <w:rFonts w:cs="Arial" w:hAnsi="Arial" w:eastAsia="Arial" w:ascii="Arial"/>
          <w:b/>
          <w:spacing w:val="1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6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K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49"/>
        <w:ind w:left="832" w:right="109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app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shou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epo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esou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ces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116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ve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201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3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V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M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L</w:t>
      </w:r>
      <w:r>
        <w:rPr>
          <w:rFonts w:cs="Arial" w:hAnsi="Arial" w:eastAsia="Arial" w:ascii="Arial"/>
          <w:b/>
          <w:spacing w:val="24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spec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requ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suc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 w:lineRule="auto" w:line="250"/>
        <w:ind w:left="1170" w:right="501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spec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spe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4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G</w:t>
      </w:r>
      <w:r>
        <w:rPr>
          <w:rFonts w:cs="Arial" w:hAnsi="Arial" w:eastAsia="Arial" w:ascii="Arial"/>
          <w:b/>
          <w:spacing w:val="1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D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G</w:t>
      </w:r>
      <w:r>
        <w:rPr>
          <w:rFonts w:cs="Arial" w:hAnsi="Arial" w:eastAsia="Arial" w:ascii="Arial"/>
          <w:b/>
          <w:spacing w:val="1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405"/>
        <w:ind w:left="832" w:right="481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 w:lineRule="auto" w:line="247"/>
        <w:ind w:left="832" w:right="17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5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P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B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I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/>
        <w:ind w:left="832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rg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 w:lineRule="auto" w:line="247"/>
        <w:ind w:left="1170" w:right="630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oduc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832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w w:val="201"/>
          <w:sz w:val="22"/>
          <w:szCs w:val="22"/>
        </w:rPr>
        <w:t>!</w:t>
      </w:r>
      <w:r>
        <w:rPr>
          <w:rFonts w:cs="Times New Roman" w:hAnsi="Times New Roman" w:eastAsia="Times New Roman" w:ascii="Times New Roman"/>
          <w:spacing w:val="10"/>
          <w:w w:val="201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66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6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H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E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49"/>
        <w:ind w:left="832" w:right="19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1170" w:right="176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‘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t’s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rk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’.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know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cis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schedu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sho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1170" w:right="290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sys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6" w:lineRule="auto" w:line="247"/>
        <w:ind w:left="1170" w:right="127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occurrenc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Yo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fec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schedul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ips.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4" w:lineRule="auto" w:line="249"/>
        <w:ind w:left="832" w:right="56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shou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ppa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schedu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32" w:right="288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aus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spe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dependen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center"/>
        <w:ind w:left="113" w:right="2764"/>
      </w:pP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7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L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G</w:t>
      </w:r>
      <w:r>
        <w:rPr>
          <w:rFonts w:cs="Arial" w:hAnsi="Arial" w:eastAsia="Arial" w:ascii="Arial"/>
          <w:b/>
          <w:spacing w:val="1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K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D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2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G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/>
        <w:ind w:left="832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ess?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325"/>
        <w:ind w:left="832" w:right="3031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fy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50"/>
        <w:ind w:left="1170" w:right="295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ke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4" w:lineRule="auto" w:line="247"/>
        <w:ind w:left="1509" w:right="134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1170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1170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1509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6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84"/>
        <w:ind w:left="1131" w:right="38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1170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82"/>
        <w:ind w:left="1469" w:right="4357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6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/>
        <w:ind w:left="1170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 w:lineRule="auto" w:line="247"/>
        <w:ind w:left="1509" w:right="306" w:hanging="338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65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131" w:right="197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eme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ast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250"/>
        <w:ind w:left="832" w:right="21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hap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38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8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6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V</w:t>
      </w:r>
      <w:r>
        <w:rPr>
          <w:rFonts w:cs="Arial" w:hAnsi="Arial" w:eastAsia="Arial" w:ascii="Arial"/>
          <w:b/>
          <w:spacing w:val="-4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/>
        <w:ind w:left="832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)?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nvo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5"/>
        <w:ind w:left="1170" w:right="363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4" w:lineRule="auto" w:line="247"/>
        <w:ind w:left="1170" w:right="433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832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acu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chn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sk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249"/>
        <w:ind w:left="1170" w:right="108" w:hanging="338"/>
      </w:pPr>
      <w:r>
        <w:rPr>
          <w:rFonts w:cs="Times New Roman" w:hAnsi="Times New Roman" w:eastAsia="Times New Roman" w:ascii="Times New Roman"/>
          <w:spacing w:val="0"/>
          <w:w w:val="205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-68"/>
          <w:w w:val="2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chn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dua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caus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posse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9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G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-2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6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Y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47"/>
        <w:ind w:left="832" w:right="158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docu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ons.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64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9"/>
          <w:szCs w:val="49"/>
        </w:rPr>
        <w:jc w:val="left"/>
        <w:ind w:left="854"/>
      </w:pPr>
      <w:r>
        <w:rPr>
          <w:rFonts w:cs="Arial" w:hAnsi="Arial" w:eastAsia="Arial" w:ascii="Arial"/>
          <w:b/>
          <w:spacing w:val="-1"/>
          <w:w w:val="100"/>
          <w:sz w:val="49"/>
          <w:szCs w:val="49"/>
        </w:rPr>
        <w:t>SAMPL</w:t>
      </w:r>
      <w:r>
        <w:rPr>
          <w:rFonts w:cs="Arial" w:hAnsi="Arial" w:eastAsia="Arial" w:ascii="Arial"/>
          <w:b/>
          <w:spacing w:val="0"/>
          <w:w w:val="100"/>
          <w:sz w:val="49"/>
          <w:szCs w:val="49"/>
        </w:rPr>
        <w:t>E</w:t>
      </w:r>
      <w:r>
        <w:rPr>
          <w:rFonts w:cs="Arial" w:hAnsi="Arial" w:eastAsia="Arial" w:ascii="Arial"/>
          <w:b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b/>
          <w:spacing w:val="2"/>
          <w:w w:val="100"/>
          <w:sz w:val="49"/>
          <w:szCs w:val="49"/>
        </w:rPr>
        <w:t>M</w:t>
      </w:r>
      <w:r>
        <w:rPr>
          <w:rFonts w:cs="Arial" w:hAnsi="Arial" w:eastAsia="Arial" w:ascii="Arial"/>
          <w:b/>
          <w:spacing w:val="-2"/>
          <w:w w:val="100"/>
          <w:sz w:val="49"/>
          <w:szCs w:val="49"/>
        </w:rPr>
        <w:t>A</w:t>
      </w:r>
      <w:r>
        <w:rPr>
          <w:rFonts w:cs="Arial" w:hAnsi="Arial" w:eastAsia="Arial" w:ascii="Arial"/>
          <w:b/>
          <w:spacing w:val="-1"/>
          <w:w w:val="100"/>
          <w:sz w:val="49"/>
          <w:szCs w:val="49"/>
        </w:rPr>
        <w:t>STE</w:t>
      </w:r>
      <w:r>
        <w:rPr>
          <w:rFonts w:cs="Arial" w:hAnsi="Arial" w:eastAsia="Arial" w:ascii="Arial"/>
          <w:b/>
          <w:spacing w:val="0"/>
          <w:w w:val="100"/>
          <w:sz w:val="49"/>
          <w:szCs w:val="49"/>
        </w:rPr>
        <w:t>R</w:t>
      </w:r>
      <w:r>
        <w:rPr>
          <w:rFonts w:cs="Arial" w:hAnsi="Arial" w:eastAsia="Arial" w:ascii="Arial"/>
          <w:b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b/>
          <w:spacing w:val="3"/>
          <w:w w:val="100"/>
          <w:sz w:val="49"/>
          <w:szCs w:val="49"/>
        </w:rPr>
        <w:t>T</w:t>
      </w:r>
      <w:r>
        <w:rPr>
          <w:rFonts w:cs="Arial" w:hAnsi="Arial" w:eastAsia="Arial" w:ascii="Arial"/>
          <w:b/>
          <w:spacing w:val="-3"/>
          <w:w w:val="100"/>
          <w:sz w:val="49"/>
          <w:szCs w:val="49"/>
        </w:rPr>
        <w:t>E</w:t>
      </w:r>
      <w:r>
        <w:rPr>
          <w:rFonts w:cs="Arial" w:hAnsi="Arial" w:eastAsia="Arial" w:ascii="Arial"/>
          <w:b/>
          <w:spacing w:val="-1"/>
          <w:w w:val="100"/>
          <w:sz w:val="49"/>
          <w:szCs w:val="49"/>
        </w:rPr>
        <w:t>S</w:t>
      </w:r>
      <w:r>
        <w:rPr>
          <w:rFonts w:cs="Arial" w:hAnsi="Arial" w:eastAsia="Arial" w:ascii="Arial"/>
          <w:b/>
          <w:spacing w:val="0"/>
          <w:w w:val="100"/>
          <w:sz w:val="49"/>
          <w:szCs w:val="49"/>
        </w:rPr>
        <w:t>T</w:t>
      </w:r>
      <w:r>
        <w:rPr>
          <w:rFonts w:cs="Arial" w:hAnsi="Arial" w:eastAsia="Arial" w:ascii="Arial"/>
          <w:b/>
          <w:spacing w:val="0"/>
          <w:w w:val="100"/>
          <w:sz w:val="49"/>
          <w:szCs w:val="49"/>
        </w:rPr>
        <w:t> </w:t>
      </w:r>
      <w:r>
        <w:rPr>
          <w:rFonts w:cs="Arial" w:hAnsi="Arial" w:eastAsia="Arial" w:ascii="Arial"/>
          <w:b/>
          <w:spacing w:val="-1"/>
          <w:w w:val="100"/>
          <w:sz w:val="49"/>
          <w:szCs w:val="49"/>
        </w:rPr>
        <w:t>PLAN</w:t>
      </w:r>
      <w:r>
        <w:rPr>
          <w:rFonts w:cs="Arial" w:hAnsi="Arial" w:eastAsia="Arial" w:ascii="Arial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L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D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        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2"/>
          <w:w w:val="101"/>
          <w:sz w:val="26"/>
          <w:szCs w:val="26"/>
        </w:rPr>
        <w:t>-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M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0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1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.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3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2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F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ed.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3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N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5" w:lineRule="auto" w:line="248"/>
        <w:ind w:left="832" w:right="20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-write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ddressed.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pri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 w:lineRule="auto" w:line="246"/>
        <w:ind w:left="832" w:right="247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ensure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gned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curr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ncre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quisi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nul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rit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21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oac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32" w:right="12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imated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gressive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ix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cep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app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oces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4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MS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5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llowi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version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Vers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3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spacing w:val="-2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275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pac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Vers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-2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50"/>
        <w:ind w:left="832" w:right="275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3"/>
          <w:sz w:val="20"/>
          <w:szCs w:val="20"/>
        </w:rPr>
        <w:t>1.0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1509" w:right="19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7"/>
        <w:ind w:left="1509" w:right="647" w:hanging="67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t.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3"/>
          <w:sz w:val="20"/>
          <w:szCs w:val="20"/>
        </w:rPr>
        <w:t>4.1.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_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3"/>
          <w:sz w:val="20"/>
          <w:szCs w:val="20"/>
        </w:rPr>
        <w:t>4.1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ass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3"/>
          <w:sz w:val="20"/>
          <w:szCs w:val="20"/>
        </w:rPr>
        <w:t>3.02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_DT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3"/>
          <w:sz w:val="20"/>
          <w:szCs w:val="20"/>
        </w:rPr>
        <w:t>3.04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63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5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W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K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U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47"/>
        <w:ind w:left="832" w:right="31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app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che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both"/>
        <w:spacing w:lineRule="auto" w:line="247"/>
        <w:ind w:left="1509" w:right="109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bas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sup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7"/>
        <w:ind w:left="1509" w:right="172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50"/>
        <w:ind w:left="1509" w:right="127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8"/>
        <w:ind w:left="1509" w:right="192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proces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fac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7"/>
        <w:ind w:left="1509" w:right="149" w:hanging="67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secu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6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5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B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D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405"/>
        <w:ind w:left="832" w:right="88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acqu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On-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scr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ens.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3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ess.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7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2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5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B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D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247"/>
        <w:ind w:left="832" w:right="17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ess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509" w:right="106"/>
      </w:pP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" w:lineRule="auto" w:line="249"/>
        <w:ind w:left="1509" w:right="34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rk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auto" w:line="253"/>
        <w:ind w:left="1509" w:right="35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3"/>
          <w:w w:val="10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2"/>
          <w:w w:val="10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pec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/E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0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1"/>
          <w:w w:val="104"/>
          <w:sz w:val="18"/>
          <w:szCs w:val="18"/>
        </w:rPr>
        <w:t>ace.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ional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proc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1509" w:right="241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rf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62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spre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ass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1509" w:right="11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mai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tai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sin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funct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ass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1509" w:right="13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scop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6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1509" w:right="16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scop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mai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tai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8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6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-6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H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8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b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L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b/>
          <w:spacing w:val="-4"/>
          <w:w w:val="104"/>
          <w:sz w:val="18"/>
          <w:szCs w:val="18"/>
        </w:rPr>
        <w:t>v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249"/>
        <w:ind w:left="832" w:right="11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256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t,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amm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32" w:right="147"/>
      </w:pP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STE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2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rk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32" w:right="2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perfor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32" w:right="225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erro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32" w:right="128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enera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61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 w:lineRule="auto" w:line="247"/>
        <w:ind w:left="832" w:right="13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oduc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8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b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onfigu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atio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4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Man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g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m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b/>
          <w:spacing w:val="2"/>
          <w:w w:val="104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4"/>
          <w:sz w:val="18"/>
          <w:szCs w:val="18"/>
        </w:rPr>
        <w:t>/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C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h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ng</w:t>
      </w:r>
      <w:r>
        <w:rPr>
          <w:rFonts w:cs="Arial" w:hAnsi="Arial" w:eastAsia="Arial" w:ascii="Arial"/>
          <w:b/>
          <w:spacing w:val="0"/>
          <w:w w:val="104"/>
          <w:sz w:val="18"/>
          <w:szCs w:val="18"/>
        </w:rPr>
        <w:t>e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C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ont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r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ol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248"/>
        <w:ind w:left="832" w:right="11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‘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‘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ana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ent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app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oce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‘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’.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ensu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‘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‘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32" w:right="525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‘</w:t>
      </w:r>
      <w:r>
        <w:rPr>
          <w:rFonts w:cs="Times New Roman" w:hAnsi="Times New Roman" w:eastAsia="Times New Roman" w:ascii="Times New Roman"/>
          <w:spacing w:val="3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oduc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‘</w:t>
      </w:r>
      <w:r>
        <w:rPr>
          <w:rFonts w:cs="Times New Roman" w:hAnsi="Times New Roman" w:eastAsia="Times New Roman" w:ascii="Times New Roman"/>
          <w:spacing w:val="3"/>
          <w:w w:val="10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‘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upda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19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ived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P/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ess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ify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ith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sets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46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8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b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l</w:t>
      </w:r>
      <w:r>
        <w:rPr>
          <w:rFonts w:cs="Arial" w:hAnsi="Arial" w:eastAsia="Arial" w:ascii="Arial"/>
          <w:b/>
          <w:spacing w:val="0"/>
          <w:w w:val="104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7"/>
        <w:ind w:left="1509" w:right="219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che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che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anda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400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nu.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9"/>
        <w:ind w:left="1509" w:right="123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ow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ity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  <w:ind w:left="1509"/>
      </w:pP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8"/>
        <w:ind w:left="1509" w:right="111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duc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9"/>
        <w:ind w:left="1509" w:right="106" w:hanging="67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mail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late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8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b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Me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4"/>
          <w:sz w:val="18"/>
          <w:szCs w:val="18"/>
        </w:rPr>
        <w:t>t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ings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248"/>
        <w:ind w:left="832" w:right="104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hed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ency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60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8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b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M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4"/>
          <w:sz w:val="18"/>
          <w:szCs w:val="18"/>
        </w:rPr>
        <w:t>t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r</w:t>
      </w:r>
      <w:r>
        <w:rPr>
          <w:rFonts w:cs="Arial" w:hAnsi="Arial" w:eastAsia="Arial" w:ascii="Arial"/>
          <w:b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4"/>
          <w:sz w:val="18"/>
          <w:szCs w:val="18"/>
        </w:rPr>
        <w:t>cs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249"/>
        <w:ind w:left="832" w:right="13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ted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nov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bas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od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280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50"/>
        <w:ind w:left="832" w:right="18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Requ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ode)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5"/>
        <w:ind w:left="1509" w:right="329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spen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50"/>
        <w:ind w:left="1509" w:right="664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fec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9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M</w:t>
      </w:r>
      <w:r>
        <w:rPr>
          <w:rFonts w:cs="Arial" w:hAnsi="Arial" w:eastAsia="Arial" w:ascii="Arial"/>
          <w:b/>
          <w:spacing w:val="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/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L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A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5" w:lineRule="auto" w:line="246"/>
        <w:ind w:left="832" w:right="10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sent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riod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lan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P/FAX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dmi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orre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opped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coun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32" w:right="10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so.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 w:lineRule="auto" w:line="245"/>
        <w:ind w:left="832" w:right="551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read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59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9"/>
        <w:ind w:left="153"/>
      </w:pP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0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1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C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D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M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1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Q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U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2"/>
          <w:w w:val="101"/>
          <w:sz w:val="26"/>
          <w:szCs w:val="26"/>
        </w:rPr>
        <w:t>M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iati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32" w:right="21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32" w:right="123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duc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ou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ware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32" w:right="250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23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lete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ans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ons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V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-6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B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3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docu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repor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2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2"/>
          <w:w w:val="100"/>
          <w:sz w:val="26"/>
          <w:szCs w:val="26"/>
        </w:rPr>
        <w:t>M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G</w:t>
      </w:r>
      <w:r>
        <w:rPr>
          <w:rFonts w:cs="Arial" w:hAnsi="Arial" w:eastAsia="Arial" w:ascii="Arial"/>
          <w:b/>
          <w:spacing w:val="1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-6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K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8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1" w:hRule="exact"/>
        </w:trPr>
        <w:tc>
          <w:tcPr>
            <w:tcW w:w="3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443" w:right="1439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TASK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9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ned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59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40" w:hRule="exact"/>
        </w:trPr>
        <w:tc>
          <w:tcPr>
            <w:tcW w:w="355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443" w:hRule="exact"/>
        </w:trPr>
        <w:tc>
          <w:tcPr>
            <w:tcW w:w="355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7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/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/>
        </w:tc>
      </w:tr>
      <w:tr>
        <w:trPr>
          <w:trHeight w:val="440" w:hRule="exact"/>
        </w:trPr>
        <w:tc>
          <w:tcPr>
            <w:tcW w:w="355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Dev.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440" w:hRule="exact"/>
        </w:trPr>
        <w:tc>
          <w:tcPr>
            <w:tcW w:w="355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eac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/>
        </w:tc>
      </w:tr>
      <w:tr>
        <w:trPr>
          <w:trHeight w:val="444" w:hRule="exact"/>
        </w:trPr>
        <w:tc>
          <w:tcPr>
            <w:tcW w:w="3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reens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/>
        </w:tc>
      </w:tr>
      <w:tr>
        <w:trPr>
          <w:trHeight w:val="440" w:hRule="exact"/>
        </w:trPr>
        <w:tc>
          <w:tcPr>
            <w:tcW w:w="355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</w:tbl>
    <w:p>
      <w:pPr>
        <w:sectPr>
          <w:pgMar w:header="588" w:footer="487" w:top="780" w:bottom="280" w:left="1720" w:right="1720"/>
          <w:pgSz w:w="12240" w:h="15840"/>
        </w:sectPr>
      </w:pP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58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3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V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M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L</w:t>
      </w:r>
      <w:r>
        <w:rPr>
          <w:rFonts w:cs="Arial" w:hAnsi="Arial" w:eastAsia="Arial" w:ascii="Arial"/>
          <w:b/>
          <w:spacing w:val="24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247"/>
        <w:ind w:left="832" w:right="35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7"/>
        <w:ind w:left="1509" w:right="231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duc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8"/>
        <w:ind w:left="1509" w:right="145" w:hanging="67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7"/>
        <w:ind w:left="1509" w:right="305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bas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50"/>
        <w:ind w:left="1509" w:right="156" w:hanging="67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env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duc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4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 </w:t>
      </w:r>
      <w:r>
        <w:rPr>
          <w:rFonts w:cs="Arial" w:hAnsi="Arial" w:eastAsia="Arial" w:ascii="Arial"/>
          <w:b/>
          <w:spacing w:val="2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F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G</w:t>
      </w:r>
      <w:r>
        <w:rPr>
          <w:rFonts w:cs="Arial" w:hAnsi="Arial" w:eastAsia="Arial" w:ascii="Arial"/>
          <w:b/>
          <w:spacing w:val="15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D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T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G</w:t>
      </w:r>
      <w:r>
        <w:rPr>
          <w:rFonts w:cs="Arial" w:hAnsi="Arial" w:eastAsia="Arial" w:ascii="Arial"/>
          <w:b/>
          <w:spacing w:val="1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5" w:lineRule="auto" w:line="246"/>
        <w:ind w:left="832" w:right="23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rred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here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(1)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egra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uire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person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reviews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appro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onths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person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r/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50"/>
        <w:ind w:left="832" w:right="313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both"/>
        <w:spacing w:lineRule="auto" w:line="247"/>
        <w:ind w:left="1509" w:right="108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8" w:lineRule="exact" w:line="380"/>
        <w:ind w:left="832" w:right="38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scr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rts.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50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tri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 w:lineRule="auto" w:line="247"/>
        <w:ind w:left="1509" w:right="387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chara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57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9"/>
        <w:ind w:left="153"/>
      </w:pP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5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P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SI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B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I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8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03" w:hRule="exact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2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TM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9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8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77"/>
            </w:pPr>
            <w:r>
              <w:rPr>
                <w:rFonts w:cs="Times New Roman" w:hAnsi="Times New Roman" w:eastAsia="Times New Roman" w:ascii="Times New Roman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Team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8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7"/>
            </w:pP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Test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1"/>
            </w:pPr>
            <w:r>
              <w:rPr>
                <w:rFonts w:cs="Times New Roman" w:hAnsi="Times New Roman" w:eastAsia="Times New Roman" w:ascii="Times New Roman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40" w:hRule="exact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cep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nce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ati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ecu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/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5" w:right="24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81" w:right="2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43" w:hRule="exact"/>
        </w:trPr>
        <w:tc>
          <w:tcPr>
            <w:tcW w:w="398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7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/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4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8" w:right="24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5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5" w:right="247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/>
        </w:tc>
      </w:tr>
      <w:tr>
        <w:trPr>
          <w:trHeight w:val="442" w:hRule="exact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ecu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8" w:right="24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5" w:right="247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/>
        </w:tc>
      </w:tr>
      <w:tr>
        <w:trPr>
          <w:trHeight w:val="440" w:hRule="exact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8" w:right="24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5" w:right="24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81" w:right="2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43" w:hRule="exact"/>
        </w:trPr>
        <w:tc>
          <w:tcPr>
            <w:tcW w:w="398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8" w:right="24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5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5" w:right="247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/>
        </w:tc>
      </w:tr>
      <w:tr>
        <w:trPr>
          <w:trHeight w:val="440" w:hRule="exact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res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8" w:right="24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5" w:right="247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443" w:hRule="exact"/>
        </w:trPr>
        <w:tc>
          <w:tcPr>
            <w:tcW w:w="398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/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4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8" w:right="24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5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5" w:right="24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81" w:right="2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8" w:right="24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5" w:right="24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81" w:right="2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43" w:hRule="exact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/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/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/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</w:tbl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 w:lineRule="auto" w:line="247"/>
        <w:ind w:left="832" w:right="39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32" w:right="20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chan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nera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defe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7"/>
        <w:ind w:left="832" w:right="17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fy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6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S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H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D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U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E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 w:lineRule="auto" w:line="248"/>
        <w:ind w:left="832" w:right="10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spe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ons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cus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Req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docu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5"/>
        <w:ind w:left="1473" w:right="161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sub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lineRule="auto" w:line="247"/>
        <w:ind w:left="1509" w:right="310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both"/>
        <w:spacing w:lineRule="auto" w:line="249"/>
        <w:ind w:left="1509" w:right="176" w:hanging="677"/>
        <w:sectPr>
          <w:pgMar w:header="588" w:footer="487" w:top="7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/>
        <w:ind w:left="153"/>
      </w:pPr>
      <w:r>
        <w:pict>
          <v:group style="position:absolute;margin-left:92.321pt;margin-top:1.13189pt;width:427.8pt;height:0pt;mso-position-horizontal-relative:page;mso-position-vertical-relative:paragraph;z-index:-956" coordorigin="1846,23" coordsize="8556,0">
            <v:shape style="position:absolute;left:1846;top:23;width:8556;height:0" coordorigin="1846,23" coordsize="8556,0" path="m1846,23l10402,23e" filled="f" stroked="t" strokeweight="0.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w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e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s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t</w:t>
      </w:r>
      <w:r>
        <w:rPr>
          <w:rFonts w:cs="Arial" w:hAnsi="Arial" w:eastAsia="Arial" w:ascii="Arial"/>
          <w:i/>
          <w:spacing w:val="-1"/>
          <w:w w:val="104"/>
          <w:sz w:val="18"/>
          <w:szCs w:val="18"/>
        </w:rPr>
        <w:t>i</w:t>
      </w:r>
      <w:r>
        <w:rPr>
          <w:rFonts w:cs="Arial" w:hAnsi="Arial" w:eastAsia="Arial" w:ascii="Arial"/>
          <w:i/>
          <w:spacing w:val="1"/>
          <w:w w:val="104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4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left"/>
        <w:spacing w:before="29" w:lineRule="auto" w:line="247"/>
        <w:ind w:left="1509" w:right="332" w:hanging="6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</w:tabs>
        <w:jc w:val="both"/>
        <w:spacing w:lineRule="auto" w:line="247"/>
        <w:ind w:left="1509" w:right="108" w:hanging="67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-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ess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7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L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G</w:t>
      </w:r>
      <w:r>
        <w:rPr>
          <w:rFonts w:cs="Arial" w:hAnsi="Arial" w:eastAsia="Arial" w:ascii="Arial"/>
          <w:b/>
          <w:spacing w:val="1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K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spacing w:val="1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6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spacing w:val="-1"/>
          <w:w w:val="100"/>
          <w:sz w:val="26"/>
          <w:szCs w:val="26"/>
        </w:rPr>
        <w:t>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D</w:t>
      </w: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-2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T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G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N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C</w:t>
      </w:r>
      <w:r>
        <w:rPr>
          <w:rFonts w:cs="Arial" w:hAnsi="Arial" w:eastAsia="Arial" w:ascii="Arial"/>
          <w:b/>
          <w:spacing w:val="1"/>
          <w:w w:val="102"/>
          <w:sz w:val="26"/>
          <w:szCs w:val="26"/>
        </w:rPr>
        <w:t>I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E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83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ass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aff.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832" w:right="27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urren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propr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sta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ppropri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slip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7"/>
        <w:ind w:left="832" w:right="18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Howe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ass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rts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53"/>
      </w:pP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1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8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   </w:t>
      </w:r>
      <w:r>
        <w:rPr>
          <w:rFonts w:cs="Arial" w:hAnsi="Arial" w:eastAsia="Arial" w:ascii="Arial"/>
          <w:b/>
          <w:spacing w:val="2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6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P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R</w:t>
      </w:r>
      <w:r>
        <w:rPr>
          <w:rFonts w:cs="Arial" w:hAnsi="Arial" w:eastAsia="Arial" w:ascii="Arial"/>
          <w:b/>
          <w:spacing w:val="1"/>
          <w:w w:val="101"/>
          <w:sz w:val="26"/>
          <w:szCs w:val="26"/>
        </w:rPr>
        <w:t>O</w:t>
      </w:r>
      <w:r>
        <w:rPr>
          <w:rFonts w:cs="Arial" w:hAnsi="Arial" w:eastAsia="Arial" w:ascii="Arial"/>
          <w:b/>
          <w:spacing w:val="-1"/>
          <w:w w:val="101"/>
          <w:sz w:val="26"/>
          <w:szCs w:val="26"/>
        </w:rPr>
        <w:t>V</w:t>
      </w:r>
      <w:r>
        <w:rPr>
          <w:rFonts w:cs="Arial" w:hAnsi="Arial" w:eastAsia="Arial" w:ascii="Arial"/>
          <w:b/>
          <w:spacing w:val="-4"/>
          <w:w w:val="101"/>
          <w:sz w:val="26"/>
          <w:szCs w:val="26"/>
        </w:rPr>
        <w:t>A</w:t>
      </w:r>
      <w:r>
        <w:rPr>
          <w:rFonts w:cs="Arial" w:hAnsi="Arial" w:eastAsia="Arial" w:ascii="Arial"/>
          <w:b/>
          <w:spacing w:val="-3"/>
          <w:w w:val="101"/>
          <w:sz w:val="26"/>
          <w:szCs w:val="26"/>
        </w:rPr>
        <w:t>L</w:t>
      </w:r>
      <w:r>
        <w:rPr>
          <w:rFonts w:cs="Arial" w:hAnsi="Arial" w:eastAsia="Arial" w:ascii="Arial"/>
          <w:b/>
          <w:spacing w:val="0"/>
          <w:w w:val="101"/>
          <w:sz w:val="26"/>
          <w:szCs w:val="26"/>
        </w:rPr>
        <w:t>S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sz w:val="7"/>
          <w:szCs w:val="7"/>
        </w:rPr>
        <w:jc w:val="left"/>
        <w:spacing w:before="1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8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1" w:hRule="exact"/>
        </w:trPr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98" w:hRule="exact"/>
        </w:trPr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97" w:hRule="exact"/>
        </w:trPr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4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/>
        </w:tc>
      </w:tr>
      <w:tr>
        <w:trPr>
          <w:trHeight w:val="397" w:hRule="exact"/>
        </w:trPr>
        <w:tc>
          <w:tcPr>
            <w:tcW w:w="415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4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98" w:hRule="exact"/>
        </w:trPr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eam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0" w:hRule="exact"/>
        </w:trPr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ssi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4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/>
        </w:tc>
      </w:tr>
      <w:tr>
        <w:trPr>
          <w:trHeight w:val="398" w:hRule="exact"/>
        </w:trPr>
        <w:tc>
          <w:tcPr>
            <w:tcW w:w="415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try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/>
        </w:tc>
      </w:tr>
    </w:tbl>
    <w:sectPr>
      <w:pgMar w:header="588" w:footer="487" w:top="780" w:bottom="280" w:left="172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92.321pt;margin-top:747.24pt;width:427.8pt;height:0pt;mso-position-horizontal-relative:page;mso-position-vertical-relative:page;z-index:-971" coordorigin="1846,14945" coordsize="8556,0">
          <v:shape style="position:absolute;left:1846;top:14945;width:8556;height:0" coordorigin="1846,14945" coordsize="8556,0" path="m1846,14945l10402,14945e" filled="f" stroked="t" strokeweight="0.82pt" strokecolor="#000000">
            <v:path arrowok="t"/>
          </v:shape>
          <w10:wrap type="none"/>
        </v:group>
      </w:pict>
    </w:r>
    <w:r>
      <w:pict>
        <v:shape type="#_x0000_t202" style="position:absolute;margin-left:92.6406pt;margin-top:749.096pt;width:159.029pt;height:11.3787pt;mso-position-horizontal-relative:page;mso-position-vertical-relative:page;z-index:-9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8"/>
                </w:pP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P</w:t>
                </w:r>
                <w:r>
                  <w:rPr>
                    <w:rFonts w:cs="Arial" w:hAnsi="Arial" w:eastAsia="Arial" w:ascii="Arial"/>
                    <w:i/>
                    <w:spacing w:val="2"/>
                    <w:w w:val="100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ep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d</w:t>
                </w:r>
                <w:r>
                  <w:rPr>
                    <w:rFonts w:cs="Arial" w:hAnsi="Arial" w:eastAsia="Arial" w:ascii="Arial"/>
                    <w:i/>
                    <w:spacing w:val="3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b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y</w:t>
                </w:r>
                <w:r>
                  <w:rPr>
                    <w:rFonts w:cs="Arial" w:hAnsi="Arial" w:eastAsia="Arial" w:ascii="Arial"/>
                    <w:i/>
                    <w:spacing w:val="13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i/>
                    <w:spacing w:val="2"/>
                    <w:w w:val="100"/>
                    <w:sz w:val="18"/>
                    <w:szCs w:val="18"/>
                  </w:rPr>
                  <w:t>y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m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i/>
                    <w:spacing w:val="3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2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v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i/>
                    <w:spacing w:val="2"/>
                    <w:w w:val="100"/>
                    <w:sz w:val="18"/>
                    <w:szCs w:val="18"/>
                  </w:rPr>
                  <w:t>l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u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f</w:t>
                </w:r>
                <w:r>
                  <w:rPr>
                    <w:rFonts w:cs="Arial" w:hAnsi="Arial" w:eastAsia="Arial" w:ascii="Arial"/>
                    <w:i/>
                    <w:spacing w:val="2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-1"/>
                    <w:w w:val="104"/>
                    <w:sz w:val="18"/>
                    <w:szCs w:val="18"/>
                  </w:rPr>
                  <w:t>L</w:t>
                </w:r>
                <w:r>
                  <w:rPr>
                    <w:rFonts w:cs="Arial" w:hAnsi="Arial" w:eastAsia="Arial" w:ascii="Arial"/>
                    <w:i/>
                    <w:spacing w:val="1"/>
                    <w:w w:val="104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i/>
                    <w:spacing w:val="-1"/>
                    <w:w w:val="104"/>
                    <w:sz w:val="18"/>
                    <w:szCs w:val="18"/>
                  </w:rPr>
                  <w:t>mi</w:t>
                </w:r>
                <w:r>
                  <w:rPr>
                    <w:rFonts w:cs="Arial" w:hAnsi="Arial" w:eastAsia="Arial" w:ascii="Arial"/>
                    <w:i/>
                    <w:spacing w:val="3"/>
                    <w:w w:val="104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i/>
                    <w:spacing w:val="-1"/>
                    <w:w w:val="104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i/>
                    <w:spacing w:val="0"/>
                    <w:w w:val="104"/>
                    <w:sz w:val="18"/>
                    <w:szCs w:val="18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1.701pt;margin-top:749.096pt;width:37.7218pt;height:11.3787pt;mso-position-horizontal-relative:page;mso-position-vertical-relative:page;z-index:-9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Pag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i/>
                    <w:spacing w:val="19"/>
                    <w:w w:val="100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i/>
                    <w:spacing w:val="0"/>
                    <w:w w:val="104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i/>
                    <w:spacing w:val="-1"/>
                    <w:w w:val="104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i/>
                    <w:spacing w:val="-1"/>
                    <w:w w:val="104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92.6406pt;margin-top:34.1799pt;width:144.026pt;height:15.2206pt;mso-position-horizontal-relative:page;mso-position-vertical-relative:page;z-index:-9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6"/>
                    <w:szCs w:val="26"/>
                  </w:rPr>
                  <w:jc w:val="left"/>
                  <w:spacing w:lineRule="exact" w:line="260"/>
                  <w:ind w:left="20" w:right="-40"/>
                </w:pPr>
                <w:r>
                  <w:rPr>
                    <w:rFonts w:cs="Arial" w:hAnsi="Arial" w:eastAsia="Arial" w:ascii="Arial"/>
                    <w:b/>
                    <w:i/>
                    <w:spacing w:val="3"/>
                    <w:w w:val="100"/>
                    <w:sz w:val="26"/>
                    <w:szCs w:val="26"/>
                  </w:rPr>
                  <w:t>I</w:t>
                </w:r>
                <w:r>
                  <w:rPr>
                    <w:rFonts w:cs="Arial" w:hAnsi="Arial" w:eastAsia="Arial" w:ascii="Arial"/>
                    <w:b/>
                    <w:i/>
                    <w:spacing w:val="-1"/>
                    <w:w w:val="100"/>
                    <w:sz w:val="26"/>
                    <w:szCs w:val="2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i/>
                    <w:spacing w:val="-1"/>
                    <w:w w:val="100"/>
                    <w:sz w:val="26"/>
                    <w:szCs w:val="2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i/>
                    <w:spacing w:val="0"/>
                    <w:w w:val="100"/>
                    <w:sz w:val="26"/>
                    <w:szCs w:val="2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i/>
                    <w:spacing w:val="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spacing w:val="-1"/>
                    <w:w w:val="100"/>
                    <w:sz w:val="26"/>
                    <w:szCs w:val="26"/>
                  </w:rPr>
                  <w:t>T</w:t>
                </w:r>
                <w:r>
                  <w:rPr>
                    <w:rFonts w:cs="Arial" w:hAnsi="Arial" w:eastAsia="Arial" w:ascii="Arial"/>
                    <w:b/>
                    <w:i/>
                    <w:spacing w:val="-1"/>
                    <w:w w:val="100"/>
                    <w:sz w:val="26"/>
                    <w:szCs w:val="2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i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cs="Arial" w:hAnsi="Arial" w:eastAsia="Arial" w:ascii="Arial"/>
                    <w:b/>
                    <w:i/>
                    <w:spacing w:val="0"/>
                    <w:w w:val="100"/>
                    <w:sz w:val="26"/>
                    <w:szCs w:val="26"/>
                  </w:rPr>
                  <w:t>t</w:t>
                </w:r>
                <w:r>
                  <w:rPr>
                    <w:rFonts w:cs="Arial" w:hAnsi="Arial" w:eastAsia="Arial" w:ascii="Arial"/>
                    <w:b/>
                    <w:i/>
                    <w:spacing w:val="8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spacing w:val="-1"/>
                    <w:w w:val="100"/>
                    <w:sz w:val="26"/>
                    <w:szCs w:val="26"/>
                  </w:rPr>
                  <w:t>P</w:t>
                </w:r>
                <w:r>
                  <w:rPr>
                    <w:rFonts w:cs="Arial" w:hAnsi="Arial" w:eastAsia="Arial" w:ascii="Arial"/>
                    <w:b/>
                    <w:i/>
                    <w:spacing w:val="3"/>
                    <w:w w:val="100"/>
                    <w:sz w:val="26"/>
                    <w:szCs w:val="2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i/>
                    <w:spacing w:val="-1"/>
                    <w:w w:val="100"/>
                    <w:sz w:val="26"/>
                    <w:szCs w:val="2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i/>
                    <w:spacing w:val="0"/>
                    <w:w w:val="100"/>
                    <w:sz w:val="26"/>
                    <w:szCs w:val="2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i/>
                    <w:spacing w:val="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spacing w:val="-1"/>
                    <w:w w:val="101"/>
                    <w:sz w:val="26"/>
                    <w:szCs w:val="2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i/>
                    <w:spacing w:val="-1"/>
                    <w:w w:val="101"/>
                    <w:sz w:val="26"/>
                    <w:szCs w:val="2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i/>
                    <w:spacing w:val="1"/>
                    <w:w w:val="101"/>
                    <w:sz w:val="26"/>
                    <w:szCs w:val="26"/>
                  </w:rPr>
                  <w:t>t</w:t>
                </w:r>
                <w:r>
                  <w:rPr>
                    <w:rFonts w:cs="Arial" w:hAnsi="Arial" w:eastAsia="Arial" w:ascii="Arial"/>
                    <w:b/>
                    <w:i/>
                    <w:spacing w:val="1"/>
                    <w:w w:val="102"/>
                    <w:sz w:val="26"/>
                    <w:szCs w:val="2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i/>
                    <w:spacing w:val="1"/>
                    <w:w w:val="102"/>
                    <w:sz w:val="26"/>
                    <w:szCs w:val="26"/>
                  </w:rPr>
                  <w:t>i</w:t>
                </w:r>
                <w:r>
                  <w:rPr>
                    <w:rFonts w:cs="Arial" w:hAnsi="Arial" w:eastAsia="Arial" w:ascii="Arial"/>
                    <w:b/>
                    <w:i/>
                    <w:spacing w:val="-1"/>
                    <w:w w:val="101"/>
                    <w:sz w:val="26"/>
                    <w:szCs w:val="2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i/>
                    <w:spacing w:val="0"/>
                    <w:w w:val="101"/>
                    <w:sz w:val="26"/>
                    <w:szCs w:val="26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footer" Target="footer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