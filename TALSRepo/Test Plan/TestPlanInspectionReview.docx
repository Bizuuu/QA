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9A8" w:rsidRDefault="009709A8" w:rsidP="009709A8">
      <w:pPr>
        <w:spacing w:line="560" w:lineRule="exact"/>
        <w:ind w:left="2104" w:right="1851" w:hanging="163"/>
        <w:rPr>
          <w:rFonts w:ascii="Arial" w:eastAsia="Arial" w:hAnsi="Arial" w:cs="Arial"/>
          <w:spacing w:val="3"/>
          <w:sz w:val="49"/>
          <w:szCs w:val="49"/>
        </w:rPr>
      </w:pPr>
      <w:bookmarkStart w:id="0" w:name="_top"/>
      <w:bookmarkEnd w:id="0"/>
    </w:p>
    <w:p w:rsidR="009709A8" w:rsidRDefault="009709A8" w:rsidP="009709A8">
      <w:pPr>
        <w:ind w:left="153"/>
        <w:rPr>
          <w:sz w:val="18"/>
          <w:szCs w:val="18"/>
        </w:rPr>
      </w:pPr>
    </w:p>
    <w:p w:rsidR="009709A8" w:rsidRDefault="009709A8" w:rsidP="009709A8">
      <w:pPr>
        <w:ind w:left="153"/>
        <w:rPr>
          <w:sz w:val="18"/>
          <w:szCs w:val="18"/>
        </w:rPr>
      </w:pPr>
    </w:p>
    <w:p w:rsidR="009709A8" w:rsidRDefault="009709A8" w:rsidP="009709A8">
      <w:pPr>
        <w:ind w:left="153"/>
        <w:rPr>
          <w:sz w:val="18"/>
          <w:szCs w:val="18"/>
        </w:rPr>
      </w:pPr>
    </w:p>
    <w:p w:rsidR="009709A8" w:rsidRDefault="009709A8" w:rsidP="009709A8">
      <w:pPr>
        <w:ind w:left="153"/>
        <w:rPr>
          <w:sz w:val="18"/>
          <w:szCs w:val="18"/>
        </w:rPr>
      </w:pPr>
    </w:p>
    <w:p w:rsidR="00840005" w:rsidRDefault="00840005" w:rsidP="00840005">
      <w:pPr>
        <w:ind w:left="153"/>
        <w:jc w:val="center"/>
        <w:rPr>
          <w:rFonts w:asciiTheme="majorHAnsi" w:hAnsiTheme="majorHAnsi"/>
          <w:sz w:val="96"/>
          <w:szCs w:val="96"/>
        </w:rPr>
      </w:pPr>
      <w:r w:rsidRPr="00840005">
        <w:rPr>
          <w:rFonts w:asciiTheme="majorHAnsi" w:hAnsiTheme="majorHAnsi"/>
          <w:sz w:val="96"/>
          <w:szCs w:val="96"/>
        </w:rPr>
        <w:t>Inspection Review Notes</w:t>
      </w:r>
    </w:p>
    <w:p w:rsidR="00840005" w:rsidRDefault="00840005" w:rsidP="00840005">
      <w:pPr>
        <w:ind w:left="153"/>
        <w:rPr>
          <w:rFonts w:asciiTheme="majorHAnsi" w:hAnsiTheme="majorHAnsi"/>
          <w:sz w:val="96"/>
          <w:szCs w:val="96"/>
        </w:rPr>
      </w:pPr>
    </w:p>
    <w:p w:rsidR="00840005" w:rsidRPr="00840005" w:rsidRDefault="00840005" w:rsidP="00840005">
      <w:pPr>
        <w:ind w:left="153"/>
        <w:rPr>
          <w:sz w:val="40"/>
          <w:szCs w:val="28"/>
        </w:rPr>
      </w:pPr>
    </w:p>
    <w:p w:rsidR="00840005" w:rsidRPr="00840005" w:rsidRDefault="00840005" w:rsidP="00840005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highlight w:val="green"/>
        </w:rPr>
      </w:pPr>
      <w:r w:rsidRPr="00840005">
        <w:rPr>
          <w:sz w:val="28"/>
          <w:highlight w:val="green"/>
        </w:rPr>
        <w:t>Remove “Master test plan” from title</w:t>
      </w:r>
    </w:p>
    <w:p w:rsidR="00840005" w:rsidRPr="00840005" w:rsidRDefault="00840005" w:rsidP="00840005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highlight w:val="green"/>
        </w:rPr>
      </w:pPr>
      <w:r w:rsidRPr="00840005">
        <w:rPr>
          <w:sz w:val="28"/>
          <w:highlight w:val="green"/>
        </w:rPr>
        <w:t>Build number should not be in the test plan</w:t>
      </w:r>
    </w:p>
    <w:p w:rsidR="00840005" w:rsidRPr="00840005" w:rsidRDefault="00840005" w:rsidP="00840005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highlight w:val="green"/>
        </w:rPr>
      </w:pPr>
      <w:r w:rsidRPr="00840005">
        <w:rPr>
          <w:sz w:val="28"/>
          <w:highlight w:val="green"/>
        </w:rPr>
        <w:t>Inconsistency in chapter 3</w:t>
      </w:r>
    </w:p>
    <w:p w:rsidR="00840005" w:rsidRPr="00840005" w:rsidRDefault="00840005" w:rsidP="00840005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highlight w:val="green"/>
        </w:rPr>
      </w:pPr>
      <w:r w:rsidRPr="00840005">
        <w:rPr>
          <w:sz w:val="28"/>
          <w:highlight w:val="green"/>
        </w:rPr>
        <w:t>Completion criteria clarity should be fixed</w:t>
      </w:r>
    </w:p>
    <w:p w:rsidR="00840005" w:rsidRPr="00840005" w:rsidRDefault="00840005" w:rsidP="00840005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highlight w:val="green"/>
        </w:rPr>
      </w:pPr>
      <w:r w:rsidRPr="00840005">
        <w:rPr>
          <w:sz w:val="28"/>
          <w:highlight w:val="green"/>
        </w:rPr>
        <w:t>Fix too long summaries and different terminology in chapter 5.3</w:t>
      </w:r>
    </w:p>
    <w:p w:rsidR="00840005" w:rsidRPr="00840005" w:rsidRDefault="00840005" w:rsidP="00840005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highlight w:val="green"/>
        </w:rPr>
      </w:pPr>
      <w:r w:rsidRPr="00840005">
        <w:rPr>
          <w:sz w:val="28"/>
          <w:highlight w:val="green"/>
        </w:rPr>
        <w:t>Remove unclear criteria from chapter 5.4</w:t>
      </w:r>
    </w:p>
    <w:p w:rsidR="00840005" w:rsidRPr="00840005" w:rsidRDefault="00840005" w:rsidP="00840005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highlight w:val="green"/>
        </w:rPr>
      </w:pPr>
      <w:r w:rsidRPr="00840005">
        <w:rPr>
          <w:sz w:val="28"/>
          <w:highlight w:val="green"/>
        </w:rPr>
        <w:t>Test plan should be in third person</w:t>
      </w:r>
    </w:p>
    <w:p w:rsidR="00840005" w:rsidRPr="00840005" w:rsidRDefault="00840005" w:rsidP="00840005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highlight w:val="green"/>
        </w:rPr>
      </w:pPr>
      <w:r w:rsidRPr="00840005">
        <w:rPr>
          <w:sz w:val="28"/>
          <w:highlight w:val="green"/>
        </w:rPr>
        <w:t>Remove “Organize party”</w:t>
      </w:r>
      <w:bookmarkStart w:id="1" w:name="_GoBack"/>
      <w:bookmarkEnd w:id="1"/>
    </w:p>
    <w:p w:rsidR="00840005" w:rsidRPr="00840005" w:rsidRDefault="00840005" w:rsidP="00840005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highlight w:val="green"/>
        </w:rPr>
      </w:pPr>
      <w:r w:rsidRPr="00840005">
        <w:rPr>
          <w:sz w:val="28"/>
          <w:highlight w:val="green"/>
        </w:rPr>
        <w:t>Using table grids</w:t>
      </w:r>
    </w:p>
    <w:p w:rsidR="00840005" w:rsidRPr="00840005" w:rsidRDefault="00840005" w:rsidP="00840005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highlight w:val="yellow"/>
        </w:rPr>
      </w:pPr>
      <w:r w:rsidRPr="00840005">
        <w:rPr>
          <w:sz w:val="28"/>
          <w:highlight w:val="yellow"/>
        </w:rPr>
        <w:t>In revision, team member names should be imported</w:t>
      </w:r>
    </w:p>
    <w:p w:rsidR="00840005" w:rsidRDefault="00840005" w:rsidP="00840005">
      <w:pPr>
        <w:ind w:left="153"/>
        <w:rPr>
          <w:sz w:val="28"/>
          <w:szCs w:val="28"/>
        </w:rPr>
      </w:pPr>
    </w:p>
    <w:p w:rsidR="00840005" w:rsidRPr="00840005" w:rsidRDefault="00840005" w:rsidP="00840005">
      <w:pPr>
        <w:ind w:left="153"/>
        <w:rPr>
          <w:sz w:val="28"/>
          <w:szCs w:val="28"/>
        </w:rPr>
      </w:pPr>
    </w:p>
    <w:sectPr w:rsidR="00840005" w:rsidRPr="00840005" w:rsidSect="002F132E">
      <w:headerReference w:type="default" r:id="rId8"/>
      <w:footerReference w:type="default" r:id="rId9"/>
      <w:pgSz w:w="12240" w:h="15840"/>
      <w:pgMar w:top="1276" w:right="1720" w:bottom="993" w:left="1720" w:header="588" w:footer="48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A66" w:rsidRDefault="00FA2A66" w:rsidP="007C6326">
      <w:r>
        <w:separator/>
      </w:r>
    </w:p>
  </w:endnote>
  <w:endnote w:type="continuationSeparator" w:id="0">
    <w:p w:rsidR="00FA2A66" w:rsidRDefault="00FA2A66" w:rsidP="007C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51B" w:rsidRDefault="00BF351B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1172210</wp:posOffset>
              </wp:positionH>
              <wp:positionV relativeFrom="page">
                <wp:posOffset>9490075</wp:posOffset>
              </wp:positionV>
              <wp:extent cx="5433060" cy="0"/>
              <wp:effectExtent l="10160" t="12700" r="14605" b="635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33060" cy="0"/>
                        <a:chOff x="1846" y="14945"/>
                        <a:chExt cx="8556" cy="0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846" y="14945"/>
                          <a:ext cx="8556" cy="0"/>
                        </a:xfrm>
                        <a:custGeom>
                          <a:avLst/>
                          <a:gdLst>
                            <a:gd name="T0" fmla="+- 0 1846 1846"/>
                            <a:gd name="T1" fmla="*/ T0 w 8556"/>
                            <a:gd name="T2" fmla="+- 0 10402 1846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group w14:anchorId="5D442E09" id="Group 3" o:spid="_x0000_s1026" style="position:absolute;margin-left:92.3pt;margin-top:747.25pt;width:427.8pt;height:0;z-index:-251659264;mso-position-horizontal-relative:page;mso-position-vertical-relative:page" coordorigin="1846,14945" coordsize="85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">
              <v:shape id="Freeform 4" o:spid="_x0000_s1027" style="position:absolute;left:1846;top:14945;width:8556;height:0;visibility:visible;mso-wrap-style:square;v-text-anchor:top" coordsize="8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" path="m,l8556,e" filled="f" strokeweight=".82pt">
                <v:path arrowok="t" o:connecttype="custom" o:connectlocs="0,0;8556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351B" w:rsidRDefault="00BF351B">
                          <w:pPr>
                            <w:spacing w:line="200" w:lineRule="exact"/>
                            <w:ind w:left="20" w:right="-28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ep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sz w:val="18"/>
                              <w:szCs w:val="18"/>
                            </w:rPr>
                            <w:t>Team Giant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8UsAIAALA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" filled="f" stroked="f">
              <v:textbox inset="0,0,0,0">
                <w:txbxContent>
                  <w:p w:rsidR="00BF351B" w:rsidRDefault="00BF351B">
                    <w:pPr>
                      <w:spacing w:line="200" w:lineRule="exact"/>
                      <w:ind w:left="20" w:right="-28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i/>
                        <w:spacing w:val="2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ep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i/>
                        <w:spacing w:val="3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i/>
                        <w:spacing w:val="1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sz w:val="18"/>
                        <w:szCs w:val="18"/>
                      </w:rPr>
                      <w:t>Team Giant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78790" cy="144780"/>
              <wp:effectExtent l="254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351B" w:rsidRDefault="00BF351B">
                          <w:pPr>
                            <w:spacing w:line="200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Pag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4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0005">
                            <w:rPr>
                              <w:rFonts w:ascii="Arial" w:eastAsia="Arial" w:hAnsi="Arial" w:cs="Arial"/>
                              <w:i/>
                              <w:noProof/>
                              <w:w w:val="104"/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81.7pt;margin-top:749.1pt;width:37.7pt;height:11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NurwIAAK8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" filled="f" stroked="f">
              <v:textbox inset="0,0,0,0">
                <w:txbxContent>
                  <w:p w:rsidR="00BF351B" w:rsidRDefault="00BF351B">
                    <w:pPr>
                      <w:spacing w:line="200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Pag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pacing w:val="19"/>
                        <w:sz w:val="18"/>
                        <w:szCs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i/>
                        <w:w w:val="104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40005">
                      <w:rPr>
                        <w:rFonts w:ascii="Arial" w:eastAsia="Arial" w:hAnsi="Arial" w:cs="Arial"/>
                        <w:i/>
                        <w:noProof/>
                        <w:w w:val="104"/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A66" w:rsidRDefault="00FA2A66" w:rsidP="007C6326">
      <w:r>
        <w:separator/>
      </w:r>
    </w:p>
  </w:footnote>
  <w:footnote w:type="continuationSeparator" w:id="0">
    <w:p w:rsidR="00FA2A66" w:rsidRDefault="00FA2A66" w:rsidP="007C6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51B" w:rsidRDefault="00BF351B" w:rsidP="00617175">
    <w:pPr>
      <w:tabs>
        <w:tab w:val="left" w:pos="1640"/>
        <w:tab w:val="left" w:pos="6168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755015</wp:posOffset>
              </wp:positionH>
              <wp:positionV relativeFrom="page">
                <wp:posOffset>179705</wp:posOffset>
              </wp:positionV>
              <wp:extent cx="6073775" cy="607060"/>
              <wp:effectExtent l="2540" t="0" r="635" b="381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3775" cy="60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351B" w:rsidRPr="00245F62" w:rsidRDefault="00BF351B" w:rsidP="00245F62">
                          <w:pPr>
                            <w:jc w:val="right"/>
                            <w:rPr>
                              <w:rFonts w:eastAsia="Arial"/>
                              <w:szCs w:val="26"/>
                            </w:rPr>
                          </w:pPr>
                          <w:r w:rsidRPr="00245F62">
                            <w:rPr>
                              <w:rFonts w:eastAsia="Arial"/>
                              <w:noProof/>
                              <w:szCs w:val="26"/>
                            </w:rPr>
                            <w:drawing>
                              <wp:inline distT="0" distB="0" distL="0" distR="0">
                                <wp:extent cx="2089884" cy="417558"/>
                                <wp:effectExtent l="19050" t="0" r="5616" b="0"/>
                                <wp:docPr id="6" name="Picture 4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4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0550" cy="4176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9.45pt;margin-top:14.15pt;width:478.25pt;height:47.8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" filled="f" stroked="f">
              <v:textbox inset="0,0,0,0">
                <w:txbxContent>
                  <w:p w:rsidR="00BF351B" w:rsidRPr="00245F62" w:rsidRDefault="00BF351B" w:rsidP="00245F62">
                    <w:pPr>
                      <w:jc w:val="right"/>
                      <w:rPr>
                        <w:rFonts w:eastAsia="Arial"/>
                        <w:szCs w:val="26"/>
                      </w:rPr>
                    </w:pPr>
                    <w:r w:rsidRPr="00245F62">
                      <w:rPr>
                        <w:rFonts w:eastAsia="Arial"/>
                        <w:noProof/>
                        <w:szCs w:val="26"/>
                      </w:rPr>
                      <w:drawing>
                        <wp:inline distT="0" distB="0" distL="0" distR="0">
                          <wp:extent cx="2089884" cy="417558"/>
                          <wp:effectExtent l="19050" t="0" r="5616" b="0"/>
                          <wp:docPr id="6" name="Picture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0550" cy="4176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  <w:p w:rsidR="00BF351B" w:rsidRDefault="00BF351B" w:rsidP="00617175">
    <w:pPr>
      <w:pBdr>
        <w:bottom w:val="single" w:sz="8" w:space="1" w:color="365F91" w:themeColor="accent1" w:themeShade="BF"/>
      </w:pBdr>
      <w:tabs>
        <w:tab w:val="left" w:pos="0"/>
      </w:tabs>
      <w:spacing w:line="200" w:lineRule="exac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60A"/>
    <w:multiLevelType w:val="hybridMultilevel"/>
    <w:tmpl w:val="A434E83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CC125F"/>
    <w:multiLevelType w:val="hybridMultilevel"/>
    <w:tmpl w:val="DDA210B4"/>
    <w:lvl w:ilvl="0" w:tplc="0402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>
    <w:nsid w:val="05676C72"/>
    <w:multiLevelType w:val="hybridMultilevel"/>
    <w:tmpl w:val="39D64A1C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05AC55AC"/>
    <w:multiLevelType w:val="hybridMultilevel"/>
    <w:tmpl w:val="DC28ACB4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>
    <w:nsid w:val="07724D36"/>
    <w:multiLevelType w:val="hybridMultilevel"/>
    <w:tmpl w:val="B86A4F24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>
    <w:nsid w:val="08294002"/>
    <w:multiLevelType w:val="hybridMultilevel"/>
    <w:tmpl w:val="A986E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A0207C"/>
    <w:multiLevelType w:val="hybridMultilevel"/>
    <w:tmpl w:val="003EAB3E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13695B15"/>
    <w:multiLevelType w:val="hybridMultilevel"/>
    <w:tmpl w:val="ECD417C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5B452AD"/>
    <w:multiLevelType w:val="hybridMultilevel"/>
    <w:tmpl w:val="F392B216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>
    <w:nsid w:val="1ABE2506"/>
    <w:multiLevelType w:val="hybridMultilevel"/>
    <w:tmpl w:val="1CC883CC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289A5AFC"/>
    <w:multiLevelType w:val="hybridMultilevel"/>
    <w:tmpl w:val="5CA0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B55DF"/>
    <w:multiLevelType w:val="hybridMultilevel"/>
    <w:tmpl w:val="0E009B7C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31A23F8C"/>
    <w:multiLevelType w:val="hybridMultilevel"/>
    <w:tmpl w:val="39B6769C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32105573"/>
    <w:multiLevelType w:val="hybridMultilevel"/>
    <w:tmpl w:val="B290C57A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35872D56"/>
    <w:multiLevelType w:val="hybridMultilevel"/>
    <w:tmpl w:val="D8FAB23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37544B0D"/>
    <w:multiLevelType w:val="hybridMultilevel"/>
    <w:tmpl w:val="CE08A0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F7FD3"/>
    <w:multiLevelType w:val="hybridMultilevel"/>
    <w:tmpl w:val="26865A1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37F44B3E"/>
    <w:multiLevelType w:val="hybridMultilevel"/>
    <w:tmpl w:val="445A833C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9C87DC5"/>
    <w:multiLevelType w:val="hybridMultilevel"/>
    <w:tmpl w:val="817ACB9C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>
    <w:nsid w:val="43CA5FDE"/>
    <w:multiLevelType w:val="hybridMultilevel"/>
    <w:tmpl w:val="0AB42038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0">
    <w:nsid w:val="44C92802"/>
    <w:multiLevelType w:val="hybridMultilevel"/>
    <w:tmpl w:val="28C4571A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4796118F"/>
    <w:multiLevelType w:val="hybridMultilevel"/>
    <w:tmpl w:val="84D2DD1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53023639"/>
    <w:multiLevelType w:val="hybridMultilevel"/>
    <w:tmpl w:val="30185B82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>
    <w:nsid w:val="53EE2507"/>
    <w:multiLevelType w:val="hybridMultilevel"/>
    <w:tmpl w:val="6044AEA2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>
    <w:nsid w:val="56AA0413"/>
    <w:multiLevelType w:val="hybridMultilevel"/>
    <w:tmpl w:val="DC9CE312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8B977E2"/>
    <w:multiLevelType w:val="hybridMultilevel"/>
    <w:tmpl w:val="D0E8D99C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4E7138"/>
    <w:multiLevelType w:val="hybridMultilevel"/>
    <w:tmpl w:val="5CBA9F26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>
    <w:nsid w:val="60492A54"/>
    <w:multiLevelType w:val="hybridMultilevel"/>
    <w:tmpl w:val="3A8C57B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>
    <w:nsid w:val="67156694"/>
    <w:multiLevelType w:val="hybridMultilevel"/>
    <w:tmpl w:val="018A87A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A737A66"/>
    <w:multiLevelType w:val="multilevel"/>
    <w:tmpl w:val="3CB8E5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1">
    <w:nsid w:val="6AC67B80"/>
    <w:multiLevelType w:val="hybridMultilevel"/>
    <w:tmpl w:val="681454C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B7B1CEB"/>
    <w:multiLevelType w:val="hybridMultilevel"/>
    <w:tmpl w:val="1CBE072C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>
    <w:nsid w:val="71854EE6"/>
    <w:multiLevelType w:val="hybridMultilevel"/>
    <w:tmpl w:val="0CA432E0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>
    <w:nsid w:val="75A63B76"/>
    <w:multiLevelType w:val="hybridMultilevel"/>
    <w:tmpl w:val="A7A873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2A6953"/>
    <w:multiLevelType w:val="hybridMultilevel"/>
    <w:tmpl w:val="A6766CE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1800D0"/>
    <w:multiLevelType w:val="hybridMultilevel"/>
    <w:tmpl w:val="169A67FE"/>
    <w:lvl w:ilvl="0" w:tplc="0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19"/>
  </w:num>
  <w:num w:numId="4">
    <w:abstractNumId w:val="24"/>
  </w:num>
  <w:num w:numId="5">
    <w:abstractNumId w:val="26"/>
  </w:num>
  <w:num w:numId="6">
    <w:abstractNumId w:val="29"/>
  </w:num>
  <w:num w:numId="7">
    <w:abstractNumId w:val="18"/>
  </w:num>
  <w:num w:numId="8">
    <w:abstractNumId w:val="5"/>
  </w:num>
  <w:num w:numId="9">
    <w:abstractNumId w:val="25"/>
  </w:num>
  <w:num w:numId="10">
    <w:abstractNumId w:val="16"/>
  </w:num>
  <w:num w:numId="11">
    <w:abstractNumId w:val="6"/>
  </w:num>
  <w:num w:numId="12">
    <w:abstractNumId w:val="8"/>
  </w:num>
  <w:num w:numId="13">
    <w:abstractNumId w:val="32"/>
  </w:num>
  <w:num w:numId="14">
    <w:abstractNumId w:val="4"/>
  </w:num>
  <w:num w:numId="15">
    <w:abstractNumId w:val="31"/>
  </w:num>
  <w:num w:numId="16">
    <w:abstractNumId w:val="35"/>
  </w:num>
  <w:num w:numId="17">
    <w:abstractNumId w:val="17"/>
  </w:num>
  <w:num w:numId="18">
    <w:abstractNumId w:val="21"/>
  </w:num>
  <w:num w:numId="19">
    <w:abstractNumId w:val="27"/>
  </w:num>
  <w:num w:numId="20">
    <w:abstractNumId w:val="11"/>
  </w:num>
  <w:num w:numId="21">
    <w:abstractNumId w:val="13"/>
  </w:num>
  <w:num w:numId="22">
    <w:abstractNumId w:val="23"/>
  </w:num>
  <w:num w:numId="23">
    <w:abstractNumId w:val="28"/>
  </w:num>
  <w:num w:numId="24">
    <w:abstractNumId w:val="20"/>
  </w:num>
  <w:num w:numId="25">
    <w:abstractNumId w:val="12"/>
  </w:num>
  <w:num w:numId="26">
    <w:abstractNumId w:val="33"/>
  </w:num>
  <w:num w:numId="27">
    <w:abstractNumId w:val="36"/>
  </w:num>
  <w:num w:numId="28">
    <w:abstractNumId w:val="14"/>
  </w:num>
  <w:num w:numId="29">
    <w:abstractNumId w:val="3"/>
  </w:num>
  <w:num w:numId="30">
    <w:abstractNumId w:val="7"/>
  </w:num>
  <w:num w:numId="31">
    <w:abstractNumId w:val="22"/>
  </w:num>
  <w:num w:numId="32">
    <w:abstractNumId w:val="34"/>
  </w:num>
  <w:num w:numId="33">
    <w:abstractNumId w:val="15"/>
  </w:num>
  <w:num w:numId="34">
    <w:abstractNumId w:val="0"/>
  </w:num>
  <w:num w:numId="35">
    <w:abstractNumId w:val="1"/>
  </w:num>
  <w:num w:numId="36">
    <w:abstractNumId w:val="9"/>
  </w:num>
  <w:num w:numId="3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26"/>
    <w:rsid w:val="000026FA"/>
    <w:rsid w:val="0001147A"/>
    <w:rsid w:val="00014F33"/>
    <w:rsid w:val="00030D15"/>
    <w:rsid w:val="00034D50"/>
    <w:rsid w:val="00044549"/>
    <w:rsid w:val="00055C36"/>
    <w:rsid w:val="0006036F"/>
    <w:rsid w:val="000817F9"/>
    <w:rsid w:val="00084FE0"/>
    <w:rsid w:val="00093528"/>
    <w:rsid w:val="000A6444"/>
    <w:rsid w:val="000B22A6"/>
    <w:rsid w:val="000C14FA"/>
    <w:rsid w:val="000C1F16"/>
    <w:rsid w:val="000C543A"/>
    <w:rsid w:val="001015B0"/>
    <w:rsid w:val="00102581"/>
    <w:rsid w:val="00103CFC"/>
    <w:rsid w:val="00112A21"/>
    <w:rsid w:val="00114239"/>
    <w:rsid w:val="001227DF"/>
    <w:rsid w:val="001559A0"/>
    <w:rsid w:val="00166035"/>
    <w:rsid w:val="001750A6"/>
    <w:rsid w:val="00186CEC"/>
    <w:rsid w:val="001951DA"/>
    <w:rsid w:val="001A501B"/>
    <w:rsid w:val="001A6D70"/>
    <w:rsid w:val="001C31BC"/>
    <w:rsid w:val="001C510A"/>
    <w:rsid w:val="001E7D2A"/>
    <w:rsid w:val="001F5A73"/>
    <w:rsid w:val="00202D57"/>
    <w:rsid w:val="00211342"/>
    <w:rsid w:val="002242D5"/>
    <w:rsid w:val="002352B7"/>
    <w:rsid w:val="00245F62"/>
    <w:rsid w:val="002529D1"/>
    <w:rsid w:val="00256E03"/>
    <w:rsid w:val="002706C2"/>
    <w:rsid w:val="00273082"/>
    <w:rsid w:val="00274B5B"/>
    <w:rsid w:val="0027551A"/>
    <w:rsid w:val="00275570"/>
    <w:rsid w:val="00275AF2"/>
    <w:rsid w:val="0028261C"/>
    <w:rsid w:val="002A5A18"/>
    <w:rsid w:val="002C38F6"/>
    <w:rsid w:val="002C6651"/>
    <w:rsid w:val="002F096F"/>
    <w:rsid w:val="002F132E"/>
    <w:rsid w:val="0030540D"/>
    <w:rsid w:val="003070AA"/>
    <w:rsid w:val="00312D71"/>
    <w:rsid w:val="00327BA0"/>
    <w:rsid w:val="00346845"/>
    <w:rsid w:val="00347028"/>
    <w:rsid w:val="003475DE"/>
    <w:rsid w:val="00347E13"/>
    <w:rsid w:val="003553E7"/>
    <w:rsid w:val="003649D7"/>
    <w:rsid w:val="003B1F60"/>
    <w:rsid w:val="003B6655"/>
    <w:rsid w:val="003C4CF3"/>
    <w:rsid w:val="003D0AA3"/>
    <w:rsid w:val="003D2623"/>
    <w:rsid w:val="003E68E5"/>
    <w:rsid w:val="003E76BC"/>
    <w:rsid w:val="003F6B6B"/>
    <w:rsid w:val="004013BF"/>
    <w:rsid w:val="00404731"/>
    <w:rsid w:val="0042042E"/>
    <w:rsid w:val="004216C2"/>
    <w:rsid w:val="00432084"/>
    <w:rsid w:val="00436CD5"/>
    <w:rsid w:val="004477B6"/>
    <w:rsid w:val="00454761"/>
    <w:rsid w:val="00454FFE"/>
    <w:rsid w:val="00477103"/>
    <w:rsid w:val="004905D3"/>
    <w:rsid w:val="004916AE"/>
    <w:rsid w:val="00496CD4"/>
    <w:rsid w:val="004A2AEF"/>
    <w:rsid w:val="004B016D"/>
    <w:rsid w:val="004C47F9"/>
    <w:rsid w:val="004D11DA"/>
    <w:rsid w:val="004E09CC"/>
    <w:rsid w:val="004E644B"/>
    <w:rsid w:val="004F4E0D"/>
    <w:rsid w:val="004F5047"/>
    <w:rsid w:val="00517BE3"/>
    <w:rsid w:val="005354F4"/>
    <w:rsid w:val="00542679"/>
    <w:rsid w:val="005619EA"/>
    <w:rsid w:val="005624D7"/>
    <w:rsid w:val="00563A3C"/>
    <w:rsid w:val="0057226D"/>
    <w:rsid w:val="0057612E"/>
    <w:rsid w:val="00594DEE"/>
    <w:rsid w:val="005A0C58"/>
    <w:rsid w:val="005B4E2D"/>
    <w:rsid w:val="005B4E5A"/>
    <w:rsid w:val="005C0D7D"/>
    <w:rsid w:val="005E1054"/>
    <w:rsid w:val="005E7034"/>
    <w:rsid w:val="005E7621"/>
    <w:rsid w:val="005E778E"/>
    <w:rsid w:val="005E7F1F"/>
    <w:rsid w:val="006007FD"/>
    <w:rsid w:val="006102B2"/>
    <w:rsid w:val="00617175"/>
    <w:rsid w:val="006266F6"/>
    <w:rsid w:val="0063362D"/>
    <w:rsid w:val="00634E7A"/>
    <w:rsid w:val="006410DE"/>
    <w:rsid w:val="0064512D"/>
    <w:rsid w:val="00672655"/>
    <w:rsid w:val="0067797C"/>
    <w:rsid w:val="0068318D"/>
    <w:rsid w:val="00684F9A"/>
    <w:rsid w:val="006872F2"/>
    <w:rsid w:val="006A553A"/>
    <w:rsid w:val="006C45D4"/>
    <w:rsid w:val="006D1BCE"/>
    <w:rsid w:val="006D1F10"/>
    <w:rsid w:val="006F77A9"/>
    <w:rsid w:val="00704CC2"/>
    <w:rsid w:val="0070680A"/>
    <w:rsid w:val="00720EDE"/>
    <w:rsid w:val="00731CEE"/>
    <w:rsid w:val="007333A4"/>
    <w:rsid w:val="00740B0F"/>
    <w:rsid w:val="00765523"/>
    <w:rsid w:val="00773AE8"/>
    <w:rsid w:val="0079145C"/>
    <w:rsid w:val="0079227D"/>
    <w:rsid w:val="00793C28"/>
    <w:rsid w:val="007A05DE"/>
    <w:rsid w:val="007B2826"/>
    <w:rsid w:val="007C6326"/>
    <w:rsid w:val="007C6C73"/>
    <w:rsid w:val="007D26E7"/>
    <w:rsid w:val="007D4D2C"/>
    <w:rsid w:val="007F5482"/>
    <w:rsid w:val="00800F63"/>
    <w:rsid w:val="00801003"/>
    <w:rsid w:val="008054FF"/>
    <w:rsid w:val="0082404F"/>
    <w:rsid w:val="008359C3"/>
    <w:rsid w:val="00840005"/>
    <w:rsid w:val="00850056"/>
    <w:rsid w:val="00857E90"/>
    <w:rsid w:val="00864E49"/>
    <w:rsid w:val="0086707B"/>
    <w:rsid w:val="00873D76"/>
    <w:rsid w:val="00886997"/>
    <w:rsid w:val="00897866"/>
    <w:rsid w:val="008B7930"/>
    <w:rsid w:val="008D0542"/>
    <w:rsid w:val="008E321B"/>
    <w:rsid w:val="008F450F"/>
    <w:rsid w:val="008F5313"/>
    <w:rsid w:val="00907792"/>
    <w:rsid w:val="009132DF"/>
    <w:rsid w:val="0092542A"/>
    <w:rsid w:val="00927928"/>
    <w:rsid w:val="00954734"/>
    <w:rsid w:val="00954822"/>
    <w:rsid w:val="0095760C"/>
    <w:rsid w:val="009709A8"/>
    <w:rsid w:val="0098217C"/>
    <w:rsid w:val="0099114E"/>
    <w:rsid w:val="00996C20"/>
    <w:rsid w:val="009A4CEA"/>
    <w:rsid w:val="009B66FA"/>
    <w:rsid w:val="009B6F49"/>
    <w:rsid w:val="009D2178"/>
    <w:rsid w:val="009D3010"/>
    <w:rsid w:val="009D59C5"/>
    <w:rsid w:val="009D5E81"/>
    <w:rsid w:val="009D690C"/>
    <w:rsid w:val="009F1453"/>
    <w:rsid w:val="009F7407"/>
    <w:rsid w:val="00A00324"/>
    <w:rsid w:val="00A0577E"/>
    <w:rsid w:val="00A12C6D"/>
    <w:rsid w:val="00A13F1D"/>
    <w:rsid w:val="00A20D6C"/>
    <w:rsid w:val="00A22309"/>
    <w:rsid w:val="00A247A4"/>
    <w:rsid w:val="00A34C77"/>
    <w:rsid w:val="00A40A4D"/>
    <w:rsid w:val="00A43C14"/>
    <w:rsid w:val="00A46834"/>
    <w:rsid w:val="00A5446C"/>
    <w:rsid w:val="00A763EA"/>
    <w:rsid w:val="00A85464"/>
    <w:rsid w:val="00AB0B46"/>
    <w:rsid w:val="00AB1723"/>
    <w:rsid w:val="00AC3086"/>
    <w:rsid w:val="00B05942"/>
    <w:rsid w:val="00B13995"/>
    <w:rsid w:val="00B4006A"/>
    <w:rsid w:val="00B417D3"/>
    <w:rsid w:val="00B50C3F"/>
    <w:rsid w:val="00B6315B"/>
    <w:rsid w:val="00B717E3"/>
    <w:rsid w:val="00B737DD"/>
    <w:rsid w:val="00B84F18"/>
    <w:rsid w:val="00B95DCD"/>
    <w:rsid w:val="00BA0AD3"/>
    <w:rsid w:val="00BB06F1"/>
    <w:rsid w:val="00BC55D3"/>
    <w:rsid w:val="00BD65C4"/>
    <w:rsid w:val="00BE01EF"/>
    <w:rsid w:val="00BE6D66"/>
    <w:rsid w:val="00BF0237"/>
    <w:rsid w:val="00BF351B"/>
    <w:rsid w:val="00BF7851"/>
    <w:rsid w:val="00C25807"/>
    <w:rsid w:val="00C367BD"/>
    <w:rsid w:val="00C36F7C"/>
    <w:rsid w:val="00C64ED1"/>
    <w:rsid w:val="00C666B9"/>
    <w:rsid w:val="00C80579"/>
    <w:rsid w:val="00CA13B6"/>
    <w:rsid w:val="00CA4FF3"/>
    <w:rsid w:val="00CD4E66"/>
    <w:rsid w:val="00CD5B7A"/>
    <w:rsid w:val="00CE1CC8"/>
    <w:rsid w:val="00CE6C59"/>
    <w:rsid w:val="00CF65C2"/>
    <w:rsid w:val="00D127AB"/>
    <w:rsid w:val="00D22D39"/>
    <w:rsid w:val="00D348A9"/>
    <w:rsid w:val="00D37360"/>
    <w:rsid w:val="00D46B99"/>
    <w:rsid w:val="00D50D04"/>
    <w:rsid w:val="00D57A15"/>
    <w:rsid w:val="00D71A18"/>
    <w:rsid w:val="00D74654"/>
    <w:rsid w:val="00D83EB9"/>
    <w:rsid w:val="00D96FA5"/>
    <w:rsid w:val="00DA0CAB"/>
    <w:rsid w:val="00DA717C"/>
    <w:rsid w:val="00DB1020"/>
    <w:rsid w:val="00DC7BD6"/>
    <w:rsid w:val="00DD3CFB"/>
    <w:rsid w:val="00DD7693"/>
    <w:rsid w:val="00DF238D"/>
    <w:rsid w:val="00E16F40"/>
    <w:rsid w:val="00E41903"/>
    <w:rsid w:val="00E44A06"/>
    <w:rsid w:val="00E4635F"/>
    <w:rsid w:val="00E60C33"/>
    <w:rsid w:val="00E63FFD"/>
    <w:rsid w:val="00E66C32"/>
    <w:rsid w:val="00E830F4"/>
    <w:rsid w:val="00E86A37"/>
    <w:rsid w:val="00E95771"/>
    <w:rsid w:val="00EA3E85"/>
    <w:rsid w:val="00EA4E58"/>
    <w:rsid w:val="00EA7346"/>
    <w:rsid w:val="00EB129E"/>
    <w:rsid w:val="00EB1B6D"/>
    <w:rsid w:val="00EB2E8B"/>
    <w:rsid w:val="00EB7D1B"/>
    <w:rsid w:val="00EB7EA7"/>
    <w:rsid w:val="00ED08E1"/>
    <w:rsid w:val="00EE40C8"/>
    <w:rsid w:val="00EE64A2"/>
    <w:rsid w:val="00F1023F"/>
    <w:rsid w:val="00F1383D"/>
    <w:rsid w:val="00F277E1"/>
    <w:rsid w:val="00F368E0"/>
    <w:rsid w:val="00F406C1"/>
    <w:rsid w:val="00F4232F"/>
    <w:rsid w:val="00F55620"/>
    <w:rsid w:val="00F5767F"/>
    <w:rsid w:val="00F60054"/>
    <w:rsid w:val="00F64C96"/>
    <w:rsid w:val="00F65F79"/>
    <w:rsid w:val="00F7439B"/>
    <w:rsid w:val="00F77C7B"/>
    <w:rsid w:val="00FA2A66"/>
    <w:rsid w:val="00FB7900"/>
    <w:rsid w:val="00FF7501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5EC90C-6B5F-48EB-9D45-36BE60E3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5F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45F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5F62"/>
  </w:style>
  <w:style w:type="paragraph" w:styleId="Footer">
    <w:name w:val="footer"/>
    <w:basedOn w:val="Normal"/>
    <w:link w:val="FooterChar"/>
    <w:uiPriority w:val="99"/>
    <w:semiHidden/>
    <w:unhideWhenUsed/>
    <w:rsid w:val="00245F6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5F62"/>
  </w:style>
  <w:style w:type="paragraph" w:styleId="BalloonText">
    <w:name w:val="Balloon Text"/>
    <w:basedOn w:val="Normal"/>
    <w:link w:val="BalloonTextChar"/>
    <w:uiPriority w:val="99"/>
    <w:semiHidden/>
    <w:unhideWhenUsed/>
    <w:rsid w:val="00245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14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01147A"/>
    <w:pPr>
      <w:ind w:left="720"/>
      <w:contextualSpacing/>
    </w:pPr>
  </w:style>
  <w:style w:type="paragraph" w:styleId="NoSpacing">
    <w:name w:val="No Spacing"/>
    <w:uiPriority w:val="1"/>
    <w:qFormat/>
    <w:rsid w:val="005619EA"/>
  </w:style>
  <w:style w:type="character" w:styleId="Strong">
    <w:name w:val="Strong"/>
    <w:basedOn w:val="DefaultParagraphFont"/>
    <w:uiPriority w:val="22"/>
    <w:qFormat/>
    <w:rsid w:val="006C45D4"/>
    <w:rPr>
      <w:b/>
      <w:bCs/>
    </w:rPr>
  </w:style>
  <w:style w:type="paragraph" w:customStyle="1" w:styleId="BodyText1">
    <w:name w:val="Body Text 1"/>
    <w:basedOn w:val="BodyText2"/>
    <w:rsid w:val="00DC7BD6"/>
    <w:pPr>
      <w:spacing w:after="0" w:line="240" w:lineRule="auto"/>
    </w:pPr>
    <w:rPr>
      <w:sz w:val="24"/>
      <w:szCs w:val="24"/>
    </w:rPr>
  </w:style>
  <w:style w:type="paragraph" w:customStyle="1" w:styleId="TableHeading">
    <w:name w:val="Table Heading"/>
    <w:basedOn w:val="BodyText2"/>
    <w:rsid w:val="00DC7BD6"/>
    <w:pPr>
      <w:spacing w:after="0" w:line="240" w:lineRule="auto"/>
    </w:pPr>
    <w:rPr>
      <w:rFonts w:ascii="Arial Narrow" w:hAnsi="Arial Narrow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C7B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7BD6"/>
  </w:style>
  <w:style w:type="paragraph" w:styleId="NormalWeb">
    <w:name w:val="Normal (Web)"/>
    <w:basedOn w:val="Normal"/>
    <w:uiPriority w:val="99"/>
    <w:unhideWhenUsed/>
    <w:rsid w:val="00E60C33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0026F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D0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locked/>
    <w:rsid w:val="005624D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07792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E6C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C59"/>
    <w:pPr>
      <w:spacing w:after="100"/>
      <w:ind w:left="200"/>
    </w:pPr>
  </w:style>
  <w:style w:type="character" w:customStyle="1" w:styleId="ListParagraphChar">
    <w:name w:val="List Paragraph Char"/>
    <w:link w:val="ListParagraph"/>
    <w:uiPriority w:val="34"/>
    <w:rsid w:val="0070680A"/>
  </w:style>
  <w:style w:type="paragraph" w:styleId="TOC3">
    <w:name w:val="toc 3"/>
    <w:basedOn w:val="Normal"/>
    <w:next w:val="Normal"/>
    <w:autoRedefine/>
    <w:uiPriority w:val="39"/>
    <w:unhideWhenUsed/>
    <w:rsid w:val="00C367B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bg-BG" w:eastAsia="bg-BG"/>
    </w:rPr>
  </w:style>
  <w:style w:type="character" w:customStyle="1" w:styleId="apple-converted-space">
    <w:name w:val="apple-converted-space"/>
    <w:basedOn w:val="DefaultParagraphFont"/>
    <w:rsid w:val="00886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15E6-932E-4F87-96BF-9A10C007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Blagoy</cp:lastModifiedBy>
  <cp:revision>11</cp:revision>
  <dcterms:created xsi:type="dcterms:W3CDTF">2015-12-17T16:37:00Z</dcterms:created>
  <dcterms:modified xsi:type="dcterms:W3CDTF">2016-01-15T17:06:00Z</dcterms:modified>
</cp:coreProperties>
</file>