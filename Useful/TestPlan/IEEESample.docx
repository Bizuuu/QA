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BCD" w:rsidRDefault="00FD19F3">
      <w:pPr>
        <w:spacing w:before="59" w:line="300" w:lineRule="exact"/>
        <w:ind w:left="103"/>
        <w:rPr>
          <w:rFonts w:ascii="Arial" w:eastAsia="Arial" w:hAnsi="Arial" w:cs="Arial"/>
          <w:sz w:val="28"/>
          <w:szCs w:val="28"/>
        </w:rPr>
      </w:pPr>
      <w:r>
        <w:rPr>
          <w:rFonts w:ascii="Arial" w:eastAsia="Arial" w:hAnsi="Arial" w:cs="Arial"/>
          <w:b/>
          <w:i/>
          <w:position w:val="-1"/>
          <w:sz w:val="28"/>
          <w:szCs w:val="28"/>
          <w:u w:val="single" w:color="FF0000"/>
        </w:rPr>
        <w:t xml:space="preserve">                                                                       </w:t>
      </w:r>
      <w:r>
        <w:rPr>
          <w:rFonts w:ascii="Arial" w:eastAsia="Arial" w:hAnsi="Arial" w:cs="Arial"/>
          <w:b/>
          <w:i/>
          <w:spacing w:val="5"/>
          <w:position w:val="-1"/>
          <w:sz w:val="28"/>
          <w:szCs w:val="28"/>
          <w:u w:val="single" w:color="FF0000"/>
        </w:rPr>
        <w:t xml:space="preserve"> </w:t>
      </w:r>
      <w:r>
        <w:rPr>
          <w:rFonts w:ascii="Arial" w:eastAsia="Arial" w:hAnsi="Arial" w:cs="Arial"/>
          <w:b/>
          <w:i/>
          <w:position w:val="-1"/>
          <w:sz w:val="28"/>
          <w:szCs w:val="28"/>
          <w:u w:val="single" w:color="FF0000"/>
        </w:rPr>
        <w:t>Brown</w:t>
      </w:r>
      <w:r>
        <w:rPr>
          <w:rFonts w:ascii="Arial" w:eastAsia="Arial" w:hAnsi="Arial" w:cs="Arial"/>
          <w:b/>
          <w:i/>
          <w:spacing w:val="1"/>
          <w:position w:val="-1"/>
          <w:sz w:val="28"/>
          <w:szCs w:val="28"/>
          <w:u w:val="single" w:color="FF0000"/>
        </w:rPr>
        <w:t xml:space="preserve"> </w:t>
      </w:r>
      <w:r>
        <w:rPr>
          <w:rFonts w:ascii="Arial" w:eastAsia="Arial" w:hAnsi="Arial" w:cs="Arial"/>
          <w:b/>
          <w:i/>
          <w:position w:val="-1"/>
          <w:sz w:val="28"/>
          <w:szCs w:val="28"/>
          <w:u w:val="single" w:color="FF0000"/>
        </w:rPr>
        <w:t>&amp;</w:t>
      </w:r>
      <w:r>
        <w:rPr>
          <w:rFonts w:ascii="Arial" w:eastAsia="Arial" w:hAnsi="Arial" w:cs="Arial"/>
          <w:b/>
          <w:i/>
          <w:spacing w:val="1"/>
          <w:position w:val="-1"/>
          <w:sz w:val="28"/>
          <w:szCs w:val="28"/>
          <w:u w:val="single" w:color="FF0000"/>
        </w:rPr>
        <w:t xml:space="preserve"> </w:t>
      </w:r>
      <w:r>
        <w:rPr>
          <w:rFonts w:ascii="Arial" w:eastAsia="Arial" w:hAnsi="Arial" w:cs="Arial"/>
          <w:b/>
          <w:i/>
          <w:position w:val="-1"/>
          <w:sz w:val="28"/>
          <w:szCs w:val="28"/>
          <w:u w:val="single" w:color="FF0000"/>
        </w:rPr>
        <w:t>Donaldson</w:t>
      </w:r>
      <w:r>
        <w:rPr>
          <w:rFonts w:ascii="Arial" w:eastAsia="Arial" w:hAnsi="Arial" w:cs="Arial"/>
          <w:b/>
          <w:i/>
          <w:spacing w:val="1"/>
          <w:position w:val="-1"/>
          <w:sz w:val="28"/>
          <w:szCs w:val="28"/>
          <w:u w:val="single" w:color="FF0000"/>
        </w:rPr>
        <w:t xml:space="preserve"> </w:t>
      </w:r>
      <w:r>
        <w:rPr>
          <w:rFonts w:ascii="Arial" w:eastAsia="Arial" w:hAnsi="Arial" w:cs="Arial"/>
          <w:b/>
          <w:i/>
          <w:position w:val="-1"/>
          <w:sz w:val="28"/>
          <w:szCs w:val="28"/>
          <w:u w:val="single" w:color="FF0000"/>
        </w:rPr>
        <w:t>Confidential</w:t>
      </w:r>
    </w:p>
    <w:p w:rsidR="009A5BCD" w:rsidRDefault="009A5BCD">
      <w:pPr>
        <w:spacing w:before="9" w:line="140" w:lineRule="exact"/>
        <w:rPr>
          <w:sz w:val="14"/>
          <w:szCs w:val="14"/>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13"/>
        <w:ind w:left="4332" w:right="4314"/>
        <w:jc w:val="center"/>
        <w:rPr>
          <w:sz w:val="36"/>
          <w:szCs w:val="36"/>
        </w:rPr>
      </w:pPr>
      <w:r>
        <w:rPr>
          <w:b/>
          <w:sz w:val="36"/>
          <w:szCs w:val="36"/>
        </w:rPr>
        <w:t>BDonline</w:t>
      </w:r>
    </w:p>
    <w:p w:rsidR="009A5BCD" w:rsidRDefault="00FD19F3">
      <w:pPr>
        <w:spacing w:before="9"/>
        <w:ind w:left="4300" w:right="4284"/>
        <w:jc w:val="center"/>
        <w:rPr>
          <w:sz w:val="32"/>
          <w:szCs w:val="32"/>
        </w:rPr>
      </w:pPr>
      <w:r>
        <w:rPr>
          <w:b/>
          <w:sz w:val="32"/>
          <w:szCs w:val="32"/>
        </w:rPr>
        <w:t>Release</w:t>
      </w:r>
      <w:r>
        <w:rPr>
          <w:b/>
          <w:spacing w:val="-10"/>
          <w:sz w:val="32"/>
          <w:szCs w:val="32"/>
        </w:rPr>
        <w:t xml:space="preserve"> </w:t>
      </w:r>
      <w:r>
        <w:rPr>
          <w:b/>
          <w:w w:val="99"/>
          <w:sz w:val="32"/>
          <w:szCs w:val="32"/>
        </w:rPr>
        <w:t>1.0</w:t>
      </w:r>
    </w:p>
    <w:p w:rsidR="009A5BCD" w:rsidRDefault="00FD19F3">
      <w:pPr>
        <w:spacing w:before="9"/>
        <w:ind w:left="3448" w:right="3433"/>
        <w:jc w:val="center"/>
        <w:rPr>
          <w:sz w:val="32"/>
          <w:szCs w:val="32"/>
        </w:rPr>
      </w:pPr>
      <w:r>
        <w:rPr>
          <w:b/>
          <w:sz w:val="32"/>
          <w:szCs w:val="32"/>
        </w:rPr>
        <w:t>MASTER</w:t>
      </w:r>
      <w:r>
        <w:rPr>
          <w:b/>
          <w:spacing w:val="-14"/>
          <w:sz w:val="32"/>
          <w:szCs w:val="32"/>
        </w:rPr>
        <w:t xml:space="preserve"> </w:t>
      </w:r>
      <w:r>
        <w:rPr>
          <w:b/>
          <w:sz w:val="32"/>
          <w:szCs w:val="32"/>
        </w:rPr>
        <w:t>TEST</w:t>
      </w:r>
      <w:r>
        <w:rPr>
          <w:b/>
          <w:spacing w:val="-8"/>
          <w:sz w:val="32"/>
          <w:szCs w:val="32"/>
        </w:rPr>
        <w:t xml:space="preserve"> </w:t>
      </w:r>
      <w:r>
        <w:rPr>
          <w:b/>
          <w:w w:val="99"/>
          <w:sz w:val="32"/>
          <w:szCs w:val="32"/>
        </w:rPr>
        <w:t>PLAN</w:t>
      </w:r>
    </w:p>
    <w:p w:rsidR="009A5BCD" w:rsidRDefault="009A5BCD">
      <w:pPr>
        <w:spacing w:before="4"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4503" w:right="4483"/>
        <w:jc w:val="center"/>
        <w:rPr>
          <w:sz w:val="24"/>
          <w:szCs w:val="24"/>
        </w:rPr>
      </w:pPr>
      <w:r>
        <w:rPr>
          <w:sz w:val="24"/>
          <w:szCs w:val="24"/>
        </w:rPr>
        <w:t>Version 0.9</w:t>
      </w:r>
    </w:p>
    <w:p w:rsidR="009A5BCD" w:rsidRDefault="009A5BCD">
      <w:pPr>
        <w:spacing w:before="15" w:line="280" w:lineRule="exact"/>
        <w:rPr>
          <w:sz w:val="28"/>
          <w:szCs w:val="28"/>
        </w:rPr>
      </w:pPr>
    </w:p>
    <w:p w:rsidR="009A5BCD" w:rsidRDefault="00FD19F3">
      <w:pPr>
        <w:ind w:left="4779" w:right="4761"/>
        <w:jc w:val="center"/>
        <w:rPr>
          <w:sz w:val="24"/>
          <w:szCs w:val="24"/>
        </w:rPr>
      </w:pPr>
      <w:r>
        <w:rPr>
          <w:b/>
          <w:sz w:val="24"/>
          <w:szCs w:val="24"/>
        </w:rPr>
        <w:t>Draft</w:t>
      </w:r>
    </w:p>
    <w:p w:rsidR="009A5BCD" w:rsidRDefault="009A5BCD">
      <w:pPr>
        <w:spacing w:before="6" w:line="280" w:lineRule="exact"/>
        <w:rPr>
          <w:sz w:val="28"/>
          <w:szCs w:val="28"/>
        </w:rPr>
      </w:pPr>
    </w:p>
    <w:p w:rsidR="009A5BCD" w:rsidRDefault="00FD19F3">
      <w:pPr>
        <w:spacing w:line="260" w:lineRule="exact"/>
        <w:ind w:left="4301" w:right="4282"/>
        <w:jc w:val="center"/>
        <w:rPr>
          <w:sz w:val="24"/>
          <w:szCs w:val="24"/>
        </w:rPr>
      </w:pPr>
      <w:r>
        <w:rPr>
          <w:position w:val="-1"/>
          <w:sz w:val="24"/>
          <w:szCs w:val="24"/>
        </w:rPr>
        <w:t>December 2000</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 w:line="280" w:lineRule="exact"/>
        <w:rPr>
          <w:sz w:val="28"/>
          <w:szCs w:val="28"/>
        </w:rPr>
      </w:pPr>
    </w:p>
    <w:p w:rsidR="009A5BCD" w:rsidRDefault="00FD19F3">
      <w:pPr>
        <w:spacing w:before="29"/>
        <w:ind w:left="132"/>
        <w:rPr>
          <w:sz w:val="24"/>
          <w:szCs w:val="24"/>
        </w:rPr>
      </w:pPr>
      <w:r>
        <w:rPr>
          <w:spacing w:val="-1"/>
          <w:sz w:val="24"/>
          <w:szCs w:val="24"/>
        </w:rPr>
        <w:t>Mar</w:t>
      </w:r>
      <w:r>
        <w:rPr>
          <w:sz w:val="24"/>
          <w:szCs w:val="24"/>
        </w:rPr>
        <w:t>y</w:t>
      </w:r>
      <w:r>
        <w:rPr>
          <w:spacing w:val="-1"/>
          <w:sz w:val="24"/>
          <w:szCs w:val="24"/>
        </w:rPr>
        <w:t xml:space="preserve"> Catchall</w:t>
      </w:r>
    </w:p>
    <w:p w:rsidR="009A5BCD" w:rsidRDefault="00FD19F3">
      <w:pPr>
        <w:spacing w:before="7"/>
        <w:ind w:left="132"/>
        <w:rPr>
          <w:sz w:val="24"/>
          <w:szCs w:val="24"/>
        </w:rPr>
      </w:pPr>
      <w:r>
        <w:rPr>
          <w:spacing w:val="-1"/>
          <w:sz w:val="24"/>
          <w:szCs w:val="24"/>
        </w:rPr>
        <w:t>Tes</w:t>
      </w:r>
      <w:r>
        <w:rPr>
          <w:sz w:val="24"/>
          <w:szCs w:val="24"/>
        </w:rPr>
        <w:t xml:space="preserve">t </w:t>
      </w:r>
      <w:r>
        <w:rPr>
          <w:spacing w:val="-1"/>
          <w:sz w:val="24"/>
          <w:szCs w:val="24"/>
        </w:rPr>
        <w:t>Manager</w:t>
      </w:r>
    </w:p>
    <w:p w:rsidR="009A5BCD" w:rsidRDefault="00FD19F3">
      <w:pPr>
        <w:spacing w:before="7"/>
        <w:ind w:left="132"/>
        <w:rPr>
          <w:sz w:val="24"/>
          <w:szCs w:val="24"/>
        </w:rPr>
        <w:sectPr w:rsidR="009A5BCD">
          <w:pgSz w:w="12240" w:h="15840"/>
          <w:pgMar w:top="520" w:right="1040" w:bottom="280" w:left="1020" w:header="708" w:footer="708" w:gutter="0"/>
          <w:cols w:space="708"/>
        </w:sectPr>
      </w:pPr>
      <w:r>
        <w:rPr>
          <w:sz w:val="24"/>
          <w:szCs w:val="24"/>
        </w:rPr>
        <w:t>Brown &amp; Donaldson</w:t>
      </w:r>
    </w:p>
    <w:p w:rsidR="009A5BCD" w:rsidRDefault="009A5BCD">
      <w:pPr>
        <w:spacing w:before="2" w:line="280" w:lineRule="exact"/>
        <w:rPr>
          <w:sz w:val="28"/>
          <w:szCs w:val="28"/>
        </w:rPr>
      </w:pPr>
    </w:p>
    <w:p w:rsidR="009A5BCD" w:rsidRDefault="00FD19F3">
      <w:pPr>
        <w:spacing w:before="24"/>
        <w:ind w:left="1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Pla</w:t>
      </w:r>
      <w:r>
        <w:rPr>
          <w:b/>
          <w:i/>
          <w:sz w:val="28"/>
          <w:szCs w:val="28"/>
        </w:rPr>
        <w:t xml:space="preserve">n </w:t>
      </w:r>
      <w:r>
        <w:rPr>
          <w:b/>
          <w:i/>
          <w:spacing w:val="1"/>
          <w:sz w:val="28"/>
          <w:szCs w:val="28"/>
        </w:rPr>
        <w:t>Identifier</w:t>
      </w:r>
    </w:p>
    <w:p w:rsidR="009A5BCD" w:rsidRDefault="00FD19F3">
      <w:pPr>
        <w:spacing w:before="1"/>
        <w:ind w:left="112"/>
        <w:rPr>
          <w:sz w:val="24"/>
          <w:szCs w:val="24"/>
        </w:rPr>
      </w:pPr>
      <w:r>
        <w:rPr>
          <w:sz w:val="24"/>
          <w:szCs w:val="24"/>
        </w:rPr>
        <w:t>BDonline release 1.0 MTP 0.9</w:t>
      </w:r>
    </w:p>
    <w:p w:rsidR="009A5BCD" w:rsidRDefault="00FD19F3">
      <w:pPr>
        <w:spacing w:before="7" w:line="246" w:lineRule="auto"/>
        <w:ind w:left="112" w:right="259"/>
        <w:rPr>
          <w:sz w:val="24"/>
          <w:szCs w:val="24"/>
        </w:rPr>
      </w:pPr>
      <w:r>
        <w:rPr>
          <w:sz w:val="24"/>
          <w:szCs w:val="24"/>
        </w:rPr>
        <w:t xml:space="preserve">Note, the structure of this document is primarily based on the IEEE 829-1998 Standard for Software Test Documentation. Additional reference standards include IEEE 1008 (Unit </w:t>
      </w:r>
      <w:r>
        <w:rPr>
          <w:sz w:val="24"/>
          <w:szCs w:val="24"/>
        </w:rPr>
        <w:t>Testing), 1012 &amp; 1059 (Validation &amp; Verification) and 1074 (Software Life Cycle process).</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2.      </w:t>
      </w:r>
      <w:r>
        <w:rPr>
          <w:b/>
          <w:i/>
          <w:spacing w:val="19"/>
          <w:sz w:val="28"/>
          <w:szCs w:val="28"/>
        </w:rPr>
        <w:t xml:space="preserve"> </w:t>
      </w:r>
      <w:r>
        <w:rPr>
          <w:b/>
          <w:i/>
          <w:spacing w:val="1"/>
          <w:sz w:val="28"/>
          <w:szCs w:val="28"/>
        </w:rPr>
        <w:t>Introduction</w:t>
      </w:r>
    </w:p>
    <w:p w:rsidR="009A5BCD" w:rsidRDefault="00FD19F3">
      <w:pPr>
        <w:spacing w:before="1" w:line="246" w:lineRule="auto"/>
        <w:ind w:left="112" w:right="149"/>
        <w:rPr>
          <w:sz w:val="24"/>
          <w:szCs w:val="24"/>
        </w:rPr>
      </w:pPr>
      <w:r>
        <w:rPr>
          <w:sz w:val="24"/>
          <w:szCs w:val="24"/>
        </w:rPr>
        <w:t xml:space="preserve">In order to be competitive in the US Brokerage market, Brown &amp; Donaldson (B&amp;D) feels that it needs to be able to offer it's existing and </w:t>
      </w:r>
      <w:r>
        <w:rPr>
          <w:sz w:val="24"/>
          <w:szCs w:val="24"/>
        </w:rPr>
        <w:t>future clients the opportunity to trade US equities online. This project's goal is provide a basic online trading Web site (which can be enhanced in the future) ASAP. The initial release of the Web site and application will be known as BDonline release 1.</w:t>
      </w:r>
    </w:p>
    <w:p w:rsidR="009A5BCD" w:rsidRDefault="009A5BCD">
      <w:pPr>
        <w:spacing w:before="4" w:line="280" w:lineRule="exact"/>
        <w:rPr>
          <w:sz w:val="28"/>
          <w:szCs w:val="28"/>
        </w:rPr>
      </w:pPr>
    </w:p>
    <w:p w:rsidR="009A5BCD" w:rsidRDefault="00FD19F3">
      <w:pPr>
        <w:spacing w:line="246" w:lineRule="auto"/>
        <w:ind w:left="112" w:right="94"/>
        <w:rPr>
          <w:sz w:val="24"/>
          <w:szCs w:val="24"/>
        </w:rPr>
      </w:pPr>
      <w:r>
        <w:rPr>
          <w:sz w:val="24"/>
          <w:szCs w:val="24"/>
        </w:rPr>
        <w:t>The target audience will initially be for existing B&amp;D clients who would rather place an order via their computer than using the telephone to their broker and new clients. Once the system is working successful, B&amp;D intends to start an aggressive marketing</w:t>
      </w:r>
      <w:r>
        <w:rPr>
          <w:sz w:val="24"/>
          <w:szCs w:val="24"/>
        </w:rPr>
        <w:t xml:space="preserve"> campaign to attract new clients for the online trading Web site.</w:t>
      </w:r>
    </w:p>
    <w:p w:rsidR="009A5BCD" w:rsidRDefault="009A5BCD">
      <w:pPr>
        <w:spacing w:before="4" w:line="280" w:lineRule="exact"/>
        <w:rPr>
          <w:sz w:val="28"/>
          <w:szCs w:val="28"/>
        </w:rPr>
      </w:pPr>
    </w:p>
    <w:p w:rsidR="009A5BCD" w:rsidRDefault="00FD19F3">
      <w:pPr>
        <w:spacing w:line="246" w:lineRule="auto"/>
        <w:ind w:left="112" w:right="82"/>
        <w:rPr>
          <w:sz w:val="24"/>
          <w:szCs w:val="24"/>
        </w:rPr>
      </w:pPr>
      <w:r>
        <w:rPr>
          <w:sz w:val="24"/>
          <w:szCs w:val="24"/>
        </w:rPr>
        <w:t>The anticipated initial production environment for BDonline release 1.0 is a cluster of Intel based machines running Microsoft Windows 2000, IIS, ASP and SQL Server.  B&amp;D’s existing infrast</w:t>
      </w:r>
      <w:r>
        <w:rPr>
          <w:sz w:val="24"/>
          <w:szCs w:val="24"/>
        </w:rPr>
        <w:t>ure and knowledge base primarily drove this initial selection. However, once the Web site is operational, this initial selection of products will be reviewed to determine if they will ultimately provide the kind of scalability needed for the foreseeable fu</w:t>
      </w:r>
      <w:r>
        <w:rPr>
          <w:sz w:val="24"/>
          <w:szCs w:val="24"/>
        </w:rPr>
        <w:t>ture.</w:t>
      </w:r>
    </w:p>
    <w:p w:rsidR="009A5BCD" w:rsidRDefault="009A5BCD">
      <w:pPr>
        <w:spacing w:before="4" w:line="280" w:lineRule="exact"/>
        <w:rPr>
          <w:sz w:val="28"/>
          <w:szCs w:val="28"/>
        </w:rPr>
      </w:pPr>
    </w:p>
    <w:p w:rsidR="009A5BCD" w:rsidRDefault="00FD19F3">
      <w:pPr>
        <w:spacing w:line="246" w:lineRule="auto"/>
        <w:ind w:left="112" w:right="141"/>
        <w:rPr>
          <w:sz w:val="24"/>
          <w:szCs w:val="24"/>
        </w:rPr>
      </w:pPr>
      <w:r>
        <w:rPr>
          <w:sz w:val="24"/>
          <w:szCs w:val="24"/>
        </w:rPr>
        <w:t>Due to pressing business needs,</w:t>
      </w:r>
      <w:r>
        <w:rPr>
          <w:spacing w:val="2"/>
          <w:sz w:val="24"/>
          <w:szCs w:val="24"/>
        </w:rPr>
        <w:t xml:space="preserve"> </w:t>
      </w:r>
      <w:r>
        <w:rPr>
          <w:sz w:val="24"/>
          <w:szCs w:val="24"/>
        </w:rPr>
        <w:t>B&amp;D’s traditional development and testing processes have been customized to allow for faster and more frequent delivery cycles. Specifically, testing will now consist of the following phases (listed chronologically):</w:t>
      </w:r>
    </w:p>
    <w:p w:rsidR="009A5BCD" w:rsidRDefault="00FD19F3">
      <w:pPr>
        <w:spacing w:before="14" w:line="246" w:lineRule="auto"/>
        <w:ind w:left="832" w:right="648"/>
        <w:rPr>
          <w:sz w:val="24"/>
          <w:szCs w:val="24"/>
        </w:rPr>
      </w:pPr>
      <w:r>
        <w:rPr>
          <w:sz w:val="24"/>
          <w:szCs w:val="24"/>
        </w:rPr>
        <w:t>Unit and integration level – adherence to coding standards and successful communication between units</w:t>
      </w:r>
    </w:p>
    <w:p w:rsidR="009A5BCD" w:rsidRDefault="00FD19F3">
      <w:pPr>
        <w:spacing w:before="14" w:line="246" w:lineRule="auto"/>
        <w:ind w:left="832" w:right="67"/>
        <w:rPr>
          <w:sz w:val="24"/>
          <w:szCs w:val="24"/>
        </w:rPr>
      </w:pPr>
      <w:r>
        <w:rPr>
          <w:spacing w:val="-1"/>
          <w:sz w:val="24"/>
          <w:szCs w:val="24"/>
        </w:rPr>
        <w:t>Cod</w:t>
      </w:r>
      <w:r>
        <w:rPr>
          <w:sz w:val="24"/>
          <w:szCs w:val="24"/>
        </w:rPr>
        <w:t xml:space="preserve">e </w:t>
      </w:r>
      <w:r>
        <w:rPr>
          <w:spacing w:val="-1"/>
          <w:sz w:val="24"/>
          <w:szCs w:val="24"/>
        </w:rPr>
        <w:t>Qualit</w:t>
      </w:r>
      <w:r>
        <w:rPr>
          <w:sz w:val="24"/>
          <w:szCs w:val="24"/>
        </w:rPr>
        <w:t xml:space="preserve">y </w:t>
      </w:r>
      <w:r>
        <w:rPr>
          <w:spacing w:val="-1"/>
          <w:sz w:val="24"/>
          <w:szCs w:val="24"/>
        </w:rPr>
        <w:t>Assuranc</w:t>
      </w:r>
      <w:r>
        <w:rPr>
          <w:sz w:val="24"/>
          <w:szCs w:val="24"/>
        </w:rPr>
        <w:t xml:space="preserve">e - </w:t>
      </w:r>
      <w:r>
        <w:rPr>
          <w:spacing w:val="-1"/>
          <w:sz w:val="24"/>
          <w:szCs w:val="24"/>
        </w:rPr>
        <w:t>acceptanc</w:t>
      </w:r>
      <w:r>
        <w:rPr>
          <w:sz w:val="24"/>
          <w:szCs w:val="24"/>
        </w:rPr>
        <w:t xml:space="preserve">e </w:t>
      </w:r>
      <w:r>
        <w:rPr>
          <w:spacing w:val="-1"/>
          <w:sz w:val="24"/>
          <w:szCs w:val="24"/>
        </w:rPr>
        <w:t>int</w:t>
      </w:r>
      <w:r>
        <w:rPr>
          <w:sz w:val="24"/>
          <w:szCs w:val="24"/>
        </w:rPr>
        <w:t xml:space="preserve">o </w:t>
      </w:r>
      <w:r>
        <w:rPr>
          <w:spacing w:val="-1"/>
          <w:sz w:val="24"/>
          <w:szCs w:val="24"/>
        </w:rPr>
        <w:t>syste</w:t>
      </w:r>
      <w:r>
        <w:rPr>
          <w:sz w:val="24"/>
          <w:szCs w:val="24"/>
        </w:rPr>
        <w:t xml:space="preserve">m </w:t>
      </w:r>
      <w:r>
        <w:rPr>
          <w:spacing w:val="-1"/>
          <w:sz w:val="24"/>
          <w:szCs w:val="24"/>
        </w:rPr>
        <w:t>leve</w:t>
      </w:r>
      <w:r>
        <w:rPr>
          <w:sz w:val="24"/>
          <w:szCs w:val="24"/>
        </w:rPr>
        <w:t xml:space="preserve">l </w:t>
      </w:r>
      <w:r>
        <w:rPr>
          <w:spacing w:val="-1"/>
          <w:sz w:val="24"/>
          <w:szCs w:val="24"/>
        </w:rPr>
        <w:t>testin</w:t>
      </w:r>
      <w:r>
        <w:rPr>
          <w:sz w:val="24"/>
          <w:szCs w:val="24"/>
        </w:rPr>
        <w:t xml:space="preserve">g </w:t>
      </w:r>
      <w:r>
        <w:rPr>
          <w:spacing w:val="-1"/>
          <w:sz w:val="24"/>
          <w:szCs w:val="24"/>
        </w:rPr>
        <w:t>b</w:t>
      </w:r>
      <w:r>
        <w:rPr>
          <w:sz w:val="24"/>
          <w:szCs w:val="24"/>
        </w:rPr>
        <w:t xml:space="preserve">y </w:t>
      </w:r>
      <w:r>
        <w:rPr>
          <w:spacing w:val="-1"/>
          <w:sz w:val="24"/>
          <w:szCs w:val="24"/>
        </w:rPr>
        <w:t>successfull</w:t>
      </w:r>
      <w:r>
        <w:rPr>
          <w:sz w:val="24"/>
          <w:szCs w:val="24"/>
        </w:rPr>
        <w:t xml:space="preserve">y </w:t>
      </w:r>
      <w:r>
        <w:rPr>
          <w:spacing w:val="-1"/>
          <w:sz w:val="24"/>
          <w:szCs w:val="24"/>
        </w:rPr>
        <w:t>repeatin</w:t>
      </w:r>
      <w:r>
        <w:rPr>
          <w:sz w:val="24"/>
          <w:szCs w:val="24"/>
        </w:rPr>
        <w:t xml:space="preserve">g a </w:t>
      </w:r>
      <w:r>
        <w:rPr>
          <w:spacing w:val="-1"/>
          <w:sz w:val="24"/>
          <w:szCs w:val="24"/>
        </w:rPr>
        <w:t xml:space="preserve">small </w:t>
      </w:r>
      <w:r>
        <w:rPr>
          <w:sz w:val="24"/>
          <w:szCs w:val="24"/>
        </w:rPr>
        <w:t xml:space="preserve">subset of the tests performed in the code and integration </w:t>
      </w:r>
      <w:r>
        <w:rPr>
          <w:sz w:val="24"/>
          <w:szCs w:val="24"/>
        </w:rPr>
        <w:t>level</w:t>
      </w:r>
    </w:p>
    <w:p w:rsidR="009A5BCD" w:rsidRDefault="00FD19F3">
      <w:pPr>
        <w:spacing w:before="14" w:line="258" w:lineRule="auto"/>
        <w:ind w:left="832" w:right="2473"/>
        <w:jc w:val="both"/>
        <w:rPr>
          <w:sz w:val="24"/>
          <w:szCs w:val="24"/>
        </w:rPr>
      </w:pPr>
      <w:r>
        <w:rPr>
          <w:spacing w:val="-1"/>
          <w:sz w:val="24"/>
          <w:szCs w:val="24"/>
        </w:rPr>
        <w:t>Syste</w:t>
      </w:r>
      <w:r>
        <w:rPr>
          <w:sz w:val="24"/>
          <w:szCs w:val="24"/>
        </w:rPr>
        <w:t xml:space="preserve">m </w:t>
      </w:r>
      <w:r>
        <w:rPr>
          <w:spacing w:val="-1"/>
          <w:sz w:val="24"/>
          <w:szCs w:val="24"/>
        </w:rPr>
        <w:t>leve</w:t>
      </w:r>
      <w:r>
        <w:rPr>
          <w:sz w:val="24"/>
          <w:szCs w:val="24"/>
        </w:rPr>
        <w:t xml:space="preserve">l – </w:t>
      </w:r>
      <w:r>
        <w:rPr>
          <w:spacing w:val="-1"/>
          <w:sz w:val="24"/>
          <w:szCs w:val="24"/>
        </w:rPr>
        <w:t>compatibility</w:t>
      </w:r>
      <w:r>
        <w:rPr>
          <w:sz w:val="24"/>
          <w:szCs w:val="24"/>
        </w:rPr>
        <w:t xml:space="preserve">, </w:t>
      </w:r>
      <w:r>
        <w:rPr>
          <w:spacing w:val="-1"/>
          <w:sz w:val="24"/>
          <w:szCs w:val="24"/>
        </w:rPr>
        <w:t>performance</w:t>
      </w:r>
      <w:r>
        <w:rPr>
          <w:sz w:val="24"/>
          <w:szCs w:val="24"/>
        </w:rPr>
        <w:t xml:space="preserve">, </w:t>
      </w:r>
      <w:r>
        <w:rPr>
          <w:spacing w:val="-1"/>
          <w:sz w:val="24"/>
          <w:szCs w:val="24"/>
        </w:rPr>
        <w:t>usability</w:t>
      </w:r>
      <w:r>
        <w:rPr>
          <w:sz w:val="24"/>
          <w:szCs w:val="24"/>
        </w:rPr>
        <w:t xml:space="preserve">, </w:t>
      </w:r>
      <w:r>
        <w:rPr>
          <w:spacing w:val="-1"/>
          <w:sz w:val="24"/>
          <w:szCs w:val="24"/>
        </w:rPr>
        <w:t>functionalit</w:t>
      </w:r>
      <w:r>
        <w:rPr>
          <w:sz w:val="24"/>
          <w:szCs w:val="24"/>
        </w:rPr>
        <w:t xml:space="preserve">y </w:t>
      </w:r>
      <w:r>
        <w:rPr>
          <w:spacing w:val="-1"/>
          <w:sz w:val="24"/>
          <w:szCs w:val="24"/>
        </w:rPr>
        <w:t>etc. Syste</w:t>
      </w:r>
      <w:r>
        <w:rPr>
          <w:sz w:val="24"/>
          <w:szCs w:val="24"/>
        </w:rPr>
        <w:t xml:space="preserve">m </w:t>
      </w:r>
      <w:r>
        <w:rPr>
          <w:spacing w:val="-1"/>
          <w:sz w:val="24"/>
          <w:szCs w:val="24"/>
        </w:rPr>
        <w:t>Qualit</w:t>
      </w:r>
      <w:r>
        <w:rPr>
          <w:sz w:val="24"/>
          <w:szCs w:val="24"/>
        </w:rPr>
        <w:t xml:space="preserve">y </w:t>
      </w:r>
      <w:r>
        <w:rPr>
          <w:spacing w:val="-1"/>
          <w:sz w:val="24"/>
          <w:szCs w:val="24"/>
        </w:rPr>
        <w:t>Assuranc</w:t>
      </w:r>
      <w:r>
        <w:rPr>
          <w:sz w:val="24"/>
          <w:szCs w:val="24"/>
        </w:rPr>
        <w:t xml:space="preserve">e &amp; </w:t>
      </w:r>
      <w:r>
        <w:rPr>
          <w:spacing w:val="-1"/>
          <w:sz w:val="24"/>
          <w:szCs w:val="24"/>
        </w:rPr>
        <w:t>Acceptanc</w:t>
      </w:r>
      <w:r>
        <w:rPr>
          <w:sz w:val="24"/>
          <w:szCs w:val="24"/>
        </w:rPr>
        <w:t xml:space="preserve">e </w:t>
      </w:r>
      <w:r>
        <w:rPr>
          <w:spacing w:val="-1"/>
          <w:sz w:val="24"/>
          <w:szCs w:val="24"/>
        </w:rPr>
        <w:t>(acceptanc</w:t>
      </w:r>
      <w:r>
        <w:rPr>
          <w:sz w:val="24"/>
          <w:szCs w:val="24"/>
        </w:rPr>
        <w:t xml:space="preserve">e </w:t>
      </w:r>
      <w:r>
        <w:rPr>
          <w:spacing w:val="-1"/>
          <w:sz w:val="24"/>
          <w:szCs w:val="24"/>
        </w:rPr>
        <w:t>int</w:t>
      </w:r>
      <w:r>
        <w:rPr>
          <w:sz w:val="24"/>
          <w:szCs w:val="24"/>
        </w:rPr>
        <w:t xml:space="preserve">o </w:t>
      </w:r>
      <w:r>
        <w:rPr>
          <w:spacing w:val="-1"/>
          <w:sz w:val="24"/>
          <w:szCs w:val="24"/>
        </w:rPr>
        <w:t xml:space="preserve">Production) </w:t>
      </w:r>
      <w:r>
        <w:rPr>
          <w:sz w:val="24"/>
          <w:szCs w:val="24"/>
        </w:rPr>
        <w:t>Post Implementation</w:t>
      </w:r>
    </w:p>
    <w:p w:rsidR="009A5BCD" w:rsidRDefault="00FD19F3">
      <w:pPr>
        <w:spacing w:line="260" w:lineRule="exact"/>
        <w:ind w:left="112"/>
        <w:rPr>
          <w:sz w:val="24"/>
          <w:szCs w:val="24"/>
        </w:rPr>
      </w:pPr>
      <w:r>
        <w:rPr>
          <w:sz w:val="24"/>
          <w:szCs w:val="24"/>
        </w:rPr>
        <w:t xml:space="preserve">Each testing phase will be described within it’s own test plan (included as Appendixes to </w:t>
      </w:r>
      <w:r>
        <w:rPr>
          <w:sz w:val="24"/>
          <w:szCs w:val="24"/>
        </w:rPr>
        <w:t>the Master</w:t>
      </w:r>
    </w:p>
    <w:p w:rsidR="009A5BCD" w:rsidRDefault="00FD19F3">
      <w:pPr>
        <w:spacing w:before="7" w:line="246" w:lineRule="auto"/>
        <w:ind w:left="112" w:right="137"/>
        <w:rPr>
          <w:sz w:val="24"/>
          <w:szCs w:val="24"/>
        </w:rPr>
      </w:pPr>
      <w:r>
        <w:rPr>
          <w:sz w:val="24"/>
          <w:szCs w:val="24"/>
        </w:rPr>
        <w:t>Test Plan).  While the MTP (this document) may outline the overall strategy and document the aspects of the testing</w:t>
      </w:r>
      <w:r>
        <w:rPr>
          <w:spacing w:val="1"/>
          <w:sz w:val="24"/>
          <w:szCs w:val="24"/>
        </w:rPr>
        <w:t xml:space="preserve"> </w:t>
      </w:r>
      <w:r>
        <w:rPr>
          <w:sz w:val="24"/>
          <w:szCs w:val="24"/>
        </w:rPr>
        <w:t>that are common to all of the phases.</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3.      </w:t>
      </w:r>
      <w:r>
        <w:rPr>
          <w:b/>
          <w:i/>
          <w:spacing w:val="19"/>
          <w:sz w:val="28"/>
          <w:szCs w:val="28"/>
        </w:rPr>
        <w:t xml:space="preserve"> </w:t>
      </w:r>
      <w:r>
        <w:rPr>
          <w:b/>
          <w:i/>
          <w:spacing w:val="1"/>
          <w:sz w:val="28"/>
          <w:szCs w:val="28"/>
        </w:rPr>
        <w:t>Tes</w:t>
      </w:r>
      <w:r>
        <w:rPr>
          <w:b/>
          <w:i/>
          <w:sz w:val="28"/>
          <w:szCs w:val="28"/>
        </w:rPr>
        <w:t>t</w:t>
      </w:r>
      <w:r>
        <w:rPr>
          <w:b/>
          <w:i/>
          <w:spacing w:val="1"/>
          <w:sz w:val="28"/>
          <w:szCs w:val="28"/>
        </w:rPr>
        <w:t xml:space="preserve"> Items</w:t>
      </w:r>
    </w:p>
    <w:p w:rsidR="009A5BCD" w:rsidRDefault="00FD19F3">
      <w:pPr>
        <w:spacing w:before="1"/>
        <w:ind w:left="112"/>
        <w:rPr>
          <w:sz w:val="24"/>
          <w:szCs w:val="24"/>
        </w:rPr>
      </w:pPr>
      <w:r>
        <w:rPr>
          <w:sz w:val="24"/>
          <w:szCs w:val="24"/>
        </w:rPr>
        <w:t>The scope of this Testing activity will include:</w:t>
      </w:r>
    </w:p>
    <w:p w:rsidR="009A5BCD" w:rsidRDefault="00FD19F3">
      <w:pPr>
        <w:spacing w:before="21"/>
        <w:ind w:left="472"/>
        <w:rPr>
          <w:sz w:val="24"/>
          <w:szCs w:val="24"/>
        </w:rPr>
      </w:pPr>
      <w:r>
        <w:rPr>
          <w:sz w:val="24"/>
          <w:szCs w:val="24"/>
        </w:rPr>
        <w:t xml:space="preserve">BDonline release </w:t>
      </w:r>
      <w:r>
        <w:rPr>
          <w:sz w:val="24"/>
          <w:szCs w:val="24"/>
        </w:rPr>
        <w:t>1.0 Web site application software and supporting infrastructure</w:t>
      </w:r>
    </w:p>
    <w:p w:rsidR="009A5BCD" w:rsidRDefault="00FD19F3">
      <w:pPr>
        <w:spacing w:before="21"/>
        <w:ind w:left="472"/>
        <w:rPr>
          <w:sz w:val="24"/>
          <w:szCs w:val="24"/>
        </w:rPr>
      </w:pPr>
      <w:r>
        <w:rPr>
          <w:sz w:val="24"/>
          <w:szCs w:val="24"/>
        </w:rPr>
        <w:t>Windows based client platforms</w:t>
      </w:r>
    </w:p>
    <w:p w:rsidR="009A5BCD" w:rsidRDefault="009A5BCD">
      <w:pPr>
        <w:spacing w:before="10" w:line="280" w:lineRule="exact"/>
        <w:rPr>
          <w:sz w:val="28"/>
          <w:szCs w:val="28"/>
        </w:rPr>
      </w:pPr>
    </w:p>
    <w:p w:rsidR="009A5BCD" w:rsidRDefault="00FD19F3">
      <w:pPr>
        <w:ind w:left="112"/>
        <w:rPr>
          <w:sz w:val="24"/>
          <w:szCs w:val="24"/>
        </w:rPr>
        <w:sectPr w:rsidR="009A5BCD">
          <w:headerReference w:type="default" r:id="rId7"/>
          <w:footerReference w:type="default" r:id="rId8"/>
          <w:pgSz w:w="12240" w:h="15840"/>
          <w:pgMar w:top="840" w:right="1100" w:bottom="280" w:left="1040" w:header="608" w:footer="1063" w:gutter="0"/>
          <w:pgNumType w:start="2"/>
          <w:cols w:space="708"/>
        </w:sectPr>
      </w:pPr>
      <w:r>
        <w:rPr>
          <w:sz w:val="24"/>
          <w:szCs w:val="24"/>
        </w:rPr>
        <w:t>The scope of this testing activity will not include:</w:t>
      </w:r>
    </w:p>
    <w:p w:rsidR="009A5BCD" w:rsidRDefault="009A5BCD">
      <w:pPr>
        <w:spacing w:before="10" w:line="280" w:lineRule="exact"/>
        <w:rPr>
          <w:sz w:val="28"/>
          <w:szCs w:val="28"/>
        </w:rPr>
      </w:pPr>
    </w:p>
    <w:p w:rsidR="009A5BCD" w:rsidRDefault="00FD19F3">
      <w:pPr>
        <w:spacing w:before="29" w:line="246" w:lineRule="auto"/>
        <w:ind w:left="472" w:right="635"/>
        <w:rPr>
          <w:sz w:val="24"/>
          <w:szCs w:val="24"/>
        </w:rPr>
      </w:pPr>
      <w:r>
        <w:rPr>
          <w:sz w:val="24"/>
          <w:szCs w:val="24"/>
        </w:rPr>
        <w:t>BDonline's documentation e.g.: Requirements &amp; Design Specifications or User, Operations &amp; Installation Guides</w:t>
      </w:r>
    </w:p>
    <w:p w:rsidR="009A5BCD" w:rsidRDefault="00FD19F3">
      <w:pPr>
        <w:spacing w:before="14"/>
        <w:ind w:left="472"/>
        <w:rPr>
          <w:sz w:val="24"/>
          <w:szCs w:val="24"/>
        </w:rPr>
      </w:pPr>
      <w:r>
        <w:rPr>
          <w:sz w:val="24"/>
          <w:szCs w:val="24"/>
        </w:rPr>
        <w:t>Any other B&amp;D Web sites or applications</w:t>
      </w:r>
    </w:p>
    <w:p w:rsidR="009A5BCD" w:rsidRDefault="00FD19F3">
      <w:pPr>
        <w:spacing w:before="21" w:line="246" w:lineRule="auto"/>
        <w:ind w:left="472" w:right="778"/>
        <w:rPr>
          <w:sz w:val="24"/>
          <w:szCs w:val="24"/>
        </w:rPr>
      </w:pPr>
      <w:r>
        <w:rPr>
          <w:spacing w:val="-1"/>
          <w:sz w:val="24"/>
          <w:szCs w:val="24"/>
        </w:rPr>
        <w:t>An</w:t>
      </w:r>
      <w:r>
        <w:rPr>
          <w:sz w:val="24"/>
          <w:szCs w:val="24"/>
        </w:rPr>
        <w:t xml:space="preserve">y </w:t>
      </w:r>
      <w:r>
        <w:rPr>
          <w:spacing w:val="-1"/>
          <w:sz w:val="24"/>
          <w:szCs w:val="24"/>
        </w:rPr>
        <w:t>Legac</w:t>
      </w:r>
      <w:r>
        <w:rPr>
          <w:sz w:val="24"/>
          <w:szCs w:val="24"/>
        </w:rPr>
        <w:t xml:space="preserve">y </w:t>
      </w:r>
      <w:r>
        <w:rPr>
          <w:spacing w:val="-1"/>
          <w:sz w:val="24"/>
          <w:szCs w:val="24"/>
        </w:rPr>
        <w:t>system</w:t>
      </w:r>
      <w:r>
        <w:rPr>
          <w:sz w:val="24"/>
          <w:szCs w:val="24"/>
        </w:rPr>
        <w:t xml:space="preserve">s </w:t>
      </w:r>
      <w:r>
        <w:rPr>
          <w:spacing w:val="-1"/>
          <w:sz w:val="24"/>
          <w:szCs w:val="24"/>
        </w:rPr>
        <w:t>tha</w:t>
      </w:r>
      <w:r>
        <w:rPr>
          <w:sz w:val="24"/>
          <w:szCs w:val="24"/>
        </w:rPr>
        <w:t xml:space="preserve">t </w:t>
      </w:r>
      <w:r>
        <w:rPr>
          <w:spacing w:val="-1"/>
          <w:sz w:val="24"/>
          <w:szCs w:val="24"/>
        </w:rPr>
        <w:t>th</w:t>
      </w:r>
      <w:r>
        <w:rPr>
          <w:sz w:val="24"/>
          <w:szCs w:val="24"/>
        </w:rPr>
        <w:t xml:space="preserve">e </w:t>
      </w:r>
      <w:r>
        <w:rPr>
          <w:spacing w:val="-1"/>
          <w:sz w:val="24"/>
          <w:szCs w:val="24"/>
        </w:rPr>
        <w:t>BDonlin</w:t>
      </w:r>
      <w:r>
        <w:rPr>
          <w:sz w:val="24"/>
          <w:szCs w:val="24"/>
        </w:rPr>
        <w:t xml:space="preserve">e </w:t>
      </w:r>
      <w:r>
        <w:rPr>
          <w:spacing w:val="-1"/>
          <w:sz w:val="24"/>
          <w:szCs w:val="24"/>
        </w:rPr>
        <w:t>applicatio</w:t>
      </w:r>
      <w:r>
        <w:rPr>
          <w:sz w:val="24"/>
          <w:szCs w:val="24"/>
        </w:rPr>
        <w:t xml:space="preserve">n </w:t>
      </w:r>
      <w:r>
        <w:rPr>
          <w:spacing w:val="-1"/>
          <w:sz w:val="24"/>
          <w:szCs w:val="24"/>
        </w:rPr>
        <w:t>integrate</w:t>
      </w:r>
      <w:r>
        <w:rPr>
          <w:sz w:val="24"/>
          <w:szCs w:val="24"/>
        </w:rPr>
        <w:t xml:space="preserve">s </w:t>
      </w:r>
      <w:r>
        <w:rPr>
          <w:spacing w:val="-1"/>
          <w:sz w:val="24"/>
          <w:szCs w:val="24"/>
        </w:rPr>
        <w:t>wit</w:t>
      </w:r>
      <w:r>
        <w:rPr>
          <w:sz w:val="24"/>
          <w:szCs w:val="24"/>
        </w:rPr>
        <w:t xml:space="preserve">h </w:t>
      </w:r>
      <w:r>
        <w:rPr>
          <w:spacing w:val="-1"/>
          <w:sz w:val="24"/>
          <w:szCs w:val="24"/>
        </w:rPr>
        <w:t>(wit</w:t>
      </w:r>
      <w:r>
        <w:rPr>
          <w:sz w:val="24"/>
          <w:szCs w:val="24"/>
        </w:rPr>
        <w:t xml:space="preserve">h </w:t>
      </w:r>
      <w:r>
        <w:rPr>
          <w:spacing w:val="-1"/>
          <w:sz w:val="24"/>
          <w:szCs w:val="24"/>
        </w:rPr>
        <w:t>th</w:t>
      </w:r>
      <w:r>
        <w:rPr>
          <w:sz w:val="24"/>
          <w:szCs w:val="24"/>
        </w:rPr>
        <w:t xml:space="preserve">e </w:t>
      </w:r>
      <w:r>
        <w:rPr>
          <w:spacing w:val="-1"/>
          <w:sz w:val="24"/>
          <w:szCs w:val="24"/>
        </w:rPr>
        <w:t>exceptio</w:t>
      </w:r>
      <w:r>
        <w:rPr>
          <w:sz w:val="24"/>
          <w:szCs w:val="24"/>
        </w:rPr>
        <w:t xml:space="preserve">n </w:t>
      </w:r>
      <w:r>
        <w:rPr>
          <w:spacing w:val="-1"/>
          <w:sz w:val="24"/>
          <w:szCs w:val="24"/>
        </w:rPr>
        <w:t>o</w:t>
      </w:r>
      <w:r>
        <w:rPr>
          <w:sz w:val="24"/>
          <w:szCs w:val="24"/>
        </w:rPr>
        <w:t xml:space="preserve">f </w:t>
      </w:r>
      <w:r>
        <w:rPr>
          <w:spacing w:val="-1"/>
          <w:sz w:val="24"/>
          <w:szCs w:val="24"/>
        </w:rPr>
        <w:t>the interface)</w:t>
      </w:r>
    </w:p>
    <w:p w:rsidR="009A5BCD" w:rsidRDefault="00FD19F3">
      <w:pPr>
        <w:spacing w:before="14" w:line="246" w:lineRule="auto"/>
        <w:ind w:left="472" w:right="184"/>
        <w:rPr>
          <w:sz w:val="24"/>
          <w:szCs w:val="24"/>
        </w:rPr>
      </w:pPr>
      <w:r>
        <w:rPr>
          <w:sz w:val="24"/>
          <w:szCs w:val="24"/>
        </w:rPr>
        <w:t>Supporting operational processes such as postal confirmation of trades or customer service e.g. the telephone wait times that customers have to spent waiting for se</w:t>
      </w:r>
      <w:r>
        <w:rPr>
          <w:sz w:val="24"/>
          <w:szCs w:val="24"/>
        </w:rPr>
        <w:t>rvice</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line="246" w:lineRule="auto"/>
        <w:ind w:left="112" w:right="317"/>
        <w:rPr>
          <w:sz w:val="24"/>
          <w:szCs w:val="24"/>
        </w:rPr>
      </w:pPr>
      <w:r>
        <w:rPr>
          <w:sz w:val="24"/>
          <w:szCs w:val="24"/>
        </w:rPr>
        <w:t>Testing will consist of several phase (see introduction), each phase may or may not include testing of anyone or more of the following aspects of the BDonline Web site (listed alphabetically):</w:t>
      </w:r>
    </w:p>
    <w:p w:rsidR="009A5BCD" w:rsidRDefault="00FD19F3">
      <w:pPr>
        <w:spacing w:before="14" w:line="258" w:lineRule="auto"/>
        <w:ind w:left="832" w:right="8023"/>
        <w:rPr>
          <w:sz w:val="24"/>
          <w:szCs w:val="24"/>
        </w:rPr>
      </w:pPr>
      <w:r>
        <w:rPr>
          <w:spacing w:val="-1"/>
          <w:sz w:val="24"/>
          <w:szCs w:val="24"/>
        </w:rPr>
        <w:t xml:space="preserve">Accessibility </w:t>
      </w:r>
      <w:r>
        <w:rPr>
          <w:sz w:val="24"/>
          <w:szCs w:val="24"/>
        </w:rPr>
        <w:t xml:space="preserve">Audit </w:t>
      </w:r>
      <w:r>
        <w:rPr>
          <w:spacing w:val="-1"/>
          <w:sz w:val="24"/>
          <w:szCs w:val="24"/>
        </w:rPr>
        <w:t>Availability</w:t>
      </w:r>
    </w:p>
    <w:p w:rsidR="009A5BCD" w:rsidRDefault="00FD19F3">
      <w:pPr>
        <w:spacing w:before="1" w:line="258" w:lineRule="auto"/>
        <w:ind w:left="832" w:right="7597"/>
        <w:rPr>
          <w:sz w:val="24"/>
          <w:szCs w:val="24"/>
        </w:rPr>
      </w:pPr>
      <w:r>
        <w:rPr>
          <w:sz w:val="24"/>
          <w:szCs w:val="24"/>
        </w:rPr>
        <w:t>Coding standards Compatibility Content Functional</w:t>
      </w:r>
    </w:p>
    <w:p w:rsidR="009A5BCD" w:rsidRDefault="00FD19F3">
      <w:pPr>
        <w:spacing w:before="1" w:line="258" w:lineRule="auto"/>
        <w:ind w:left="832" w:right="8046"/>
        <w:rPr>
          <w:sz w:val="24"/>
          <w:szCs w:val="24"/>
        </w:rPr>
      </w:pPr>
      <w:r>
        <w:rPr>
          <w:spacing w:val="-2"/>
          <w:sz w:val="24"/>
          <w:szCs w:val="24"/>
        </w:rPr>
        <w:t xml:space="preserve">Legal </w:t>
      </w:r>
      <w:r>
        <w:rPr>
          <w:sz w:val="24"/>
          <w:szCs w:val="24"/>
        </w:rPr>
        <w:t xml:space="preserve">Marketing Navigation Performance </w:t>
      </w:r>
      <w:r>
        <w:rPr>
          <w:spacing w:val="-1"/>
          <w:sz w:val="24"/>
          <w:szCs w:val="24"/>
        </w:rPr>
        <w:t>Reliability Scalability Security</w:t>
      </w:r>
    </w:p>
    <w:p w:rsidR="009A5BCD" w:rsidRDefault="00FD19F3">
      <w:pPr>
        <w:spacing w:before="1"/>
        <w:ind w:left="832"/>
        <w:rPr>
          <w:sz w:val="24"/>
          <w:szCs w:val="24"/>
        </w:rPr>
      </w:pPr>
      <w:r>
        <w:rPr>
          <w:sz w:val="24"/>
          <w:szCs w:val="24"/>
        </w:rPr>
        <w:t>Site recognition</w:t>
      </w:r>
    </w:p>
    <w:p w:rsidR="009A5BCD" w:rsidRDefault="00FD19F3">
      <w:pPr>
        <w:spacing w:before="21"/>
        <w:ind w:left="832"/>
        <w:rPr>
          <w:sz w:val="24"/>
          <w:szCs w:val="24"/>
        </w:rPr>
      </w:pPr>
      <w:r>
        <w:rPr>
          <w:spacing w:val="-1"/>
          <w:sz w:val="24"/>
          <w:szCs w:val="24"/>
        </w:rPr>
        <w:t>Usability</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No</w:t>
      </w:r>
      <w:r>
        <w:rPr>
          <w:b/>
          <w:i/>
          <w:sz w:val="28"/>
          <w:szCs w:val="28"/>
        </w:rPr>
        <w:t xml:space="preserve">t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line="246" w:lineRule="auto"/>
        <w:ind w:left="112" w:right="914"/>
        <w:rPr>
          <w:sz w:val="24"/>
          <w:szCs w:val="24"/>
        </w:rPr>
      </w:pPr>
      <w:r>
        <w:rPr>
          <w:sz w:val="24"/>
          <w:szCs w:val="24"/>
        </w:rPr>
        <w:t>It is the intent that all of the individu</w:t>
      </w:r>
      <w:r>
        <w:rPr>
          <w:sz w:val="24"/>
          <w:szCs w:val="24"/>
        </w:rPr>
        <w:t>al test cases contained in each test plan will be performed. However, if time does not permit, some of the low priority test cases may be dropped.</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Approach/Strategy</w:t>
      </w:r>
    </w:p>
    <w:p w:rsidR="009A5BCD" w:rsidRDefault="00FD19F3">
      <w:pPr>
        <w:spacing w:before="1" w:line="246" w:lineRule="auto"/>
        <w:ind w:left="112" w:right="74"/>
        <w:rPr>
          <w:sz w:val="24"/>
          <w:szCs w:val="24"/>
        </w:rPr>
      </w:pPr>
      <w:r>
        <w:rPr>
          <w:sz w:val="24"/>
          <w:szCs w:val="24"/>
        </w:rPr>
        <w:t xml:space="preserve">The philosophy of the testing is risk-based testing, i.e. each test case will </w:t>
      </w:r>
      <w:r>
        <w:rPr>
          <w:sz w:val="24"/>
          <w:szCs w:val="24"/>
        </w:rPr>
        <w:t>be prioritized as, High, Medium, or Low priority and then scheduled accordingly (Highest first). Exceptions to this general rule might include instances where:</w:t>
      </w:r>
    </w:p>
    <w:p w:rsidR="009A5BCD" w:rsidRDefault="00FD19F3">
      <w:pPr>
        <w:spacing w:before="14" w:line="252" w:lineRule="auto"/>
        <w:ind w:left="832" w:right="106"/>
        <w:rPr>
          <w:sz w:val="24"/>
          <w:szCs w:val="24"/>
        </w:rPr>
      </w:pPr>
      <w:r>
        <w:rPr>
          <w:sz w:val="24"/>
          <w:szCs w:val="24"/>
        </w:rPr>
        <w:t>A large number of low priority test cases can be executed using a small amount of resources Sche</w:t>
      </w:r>
      <w:r>
        <w:rPr>
          <w:sz w:val="24"/>
          <w:szCs w:val="24"/>
        </w:rPr>
        <w:t>duling conflicts arise e.g. the DBA is on vacation, thereby causing lower priority tests (that do not need her assistance) to be scheduled while she is away</w:t>
      </w:r>
    </w:p>
    <w:p w:rsidR="009A5BCD" w:rsidRDefault="00FD19F3">
      <w:pPr>
        <w:spacing w:before="8" w:line="246" w:lineRule="auto"/>
        <w:ind w:left="832" w:right="203"/>
        <w:jc w:val="both"/>
        <w:rPr>
          <w:sz w:val="24"/>
          <w:szCs w:val="24"/>
        </w:rPr>
        <w:sectPr w:rsidR="009A5BCD">
          <w:pgSz w:w="12240" w:h="15840"/>
          <w:pgMar w:top="840" w:right="1060" w:bottom="280" w:left="1040" w:header="608" w:footer="1063" w:gutter="0"/>
          <w:cols w:space="708"/>
        </w:sectPr>
      </w:pPr>
      <w:r>
        <w:rPr>
          <w:sz w:val="24"/>
          <w:szCs w:val="24"/>
        </w:rPr>
        <w:t>A lower priority test is a pre-requisite of another higher priority test e.g. an expen</w:t>
      </w:r>
      <w:r>
        <w:rPr>
          <w:sz w:val="24"/>
          <w:szCs w:val="24"/>
        </w:rPr>
        <w:t>sive and high priority usability test might necessitate many of the inexpensive low priority navigational tests to have passed</w:t>
      </w:r>
    </w:p>
    <w:p w:rsidR="009A5BCD" w:rsidRDefault="009A5BCD">
      <w:pPr>
        <w:spacing w:before="10" w:line="280" w:lineRule="exact"/>
        <w:rPr>
          <w:sz w:val="28"/>
          <w:szCs w:val="28"/>
        </w:rPr>
      </w:pPr>
    </w:p>
    <w:p w:rsidR="009A5BCD" w:rsidRDefault="00FD19F3">
      <w:pPr>
        <w:spacing w:before="29" w:line="246" w:lineRule="auto"/>
        <w:ind w:left="832" w:right="338"/>
        <w:rPr>
          <w:sz w:val="24"/>
          <w:szCs w:val="24"/>
        </w:rPr>
      </w:pPr>
      <w:r>
        <w:rPr>
          <w:sz w:val="24"/>
          <w:szCs w:val="24"/>
        </w:rPr>
        <w:t>Due to the lack of comprehensive requirements, navigational and functional tests may be scheduled first, so as to allow the test</w:t>
      </w:r>
      <w:r>
        <w:rPr>
          <w:sz w:val="24"/>
          <w:szCs w:val="24"/>
        </w:rPr>
        <w:t>ers the opportunity to gain familiarity with the Web site (thereby also allowing them to developing pseudo requirements).</w:t>
      </w:r>
    </w:p>
    <w:p w:rsidR="009A5BCD" w:rsidRDefault="009A5BCD">
      <w:pPr>
        <w:spacing w:before="4" w:line="280" w:lineRule="exact"/>
        <w:rPr>
          <w:sz w:val="28"/>
          <w:szCs w:val="28"/>
        </w:rPr>
      </w:pPr>
    </w:p>
    <w:p w:rsidR="009A5BCD" w:rsidRDefault="00FD19F3">
      <w:pPr>
        <w:spacing w:line="246" w:lineRule="auto"/>
        <w:ind w:left="112" w:right="203"/>
        <w:rPr>
          <w:sz w:val="24"/>
          <w:szCs w:val="24"/>
        </w:rPr>
      </w:pPr>
      <w:r>
        <w:rPr>
          <w:sz w:val="24"/>
          <w:szCs w:val="24"/>
        </w:rPr>
        <w:t xml:space="preserve">The testing will use a combination of manual and automated testing, due to the limited duration of the testing; only automated tools </w:t>
      </w:r>
      <w:r>
        <w:rPr>
          <w:sz w:val="24"/>
          <w:szCs w:val="24"/>
        </w:rPr>
        <w:t>that are already familiar to the B&amp;D staff or have a minimum learning curve will be used.</w:t>
      </w:r>
    </w:p>
    <w:p w:rsidR="009A5BCD" w:rsidRDefault="009A5BCD">
      <w:pPr>
        <w:spacing w:before="4" w:line="280" w:lineRule="exact"/>
        <w:rPr>
          <w:sz w:val="28"/>
          <w:szCs w:val="28"/>
        </w:rPr>
      </w:pPr>
    </w:p>
    <w:p w:rsidR="009A5BCD" w:rsidRDefault="00FD19F3">
      <w:pPr>
        <w:spacing w:line="246" w:lineRule="auto"/>
        <w:ind w:left="112" w:right="418"/>
        <w:jc w:val="both"/>
        <w:rPr>
          <w:sz w:val="24"/>
          <w:szCs w:val="24"/>
        </w:rPr>
      </w:pPr>
      <w:r>
        <w:rPr>
          <w:sz w:val="24"/>
          <w:szCs w:val="24"/>
        </w:rPr>
        <w:t>Due to the short period of time allotted for test execution, the Web site’s source code will be frozen while being tested.  Except for critical fixes that are blocki</w:t>
      </w:r>
      <w:r>
        <w:rPr>
          <w:sz w:val="24"/>
          <w:szCs w:val="24"/>
        </w:rPr>
        <w:t>ng the testing efforts, changes will not be scheduled while a unit of code is being tested.</w:t>
      </w:r>
    </w:p>
    <w:p w:rsidR="009A5BCD" w:rsidRDefault="009A5BCD">
      <w:pPr>
        <w:spacing w:before="4" w:line="280" w:lineRule="exact"/>
        <w:rPr>
          <w:sz w:val="28"/>
          <w:szCs w:val="28"/>
        </w:rPr>
      </w:pPr>
    </w:p>
    <w:p w:rsidR="009A5BCD" w:rsidRDefault="00FD19F3">
      <w:pPr>
        <w:spacing w:line="246" w:lineRule="auto"/>
        <w:ind w:left="112" w:right="151"/>
        <w:jc w:val="both"/>
        <w:rPr>
          <w:sz w:val="24"/>
          <w:szCs w:val="24"/>
        </w:rPr>
      </w:pPr>
      <w:r>
        <w:rPr>
          <w:sz w:val="24"/>
          <w:szCs w:val="24"/>
        </w:rPr>
        <w:t>Basic metrics will be kept for test effort (i.e. hours), test cases executed, and incidents. Due to the lack of available tools and time, no attempt will be made t</w:t>
      </w:r>
      <w:r>
        <w:rPr>
          <w:sz w:val="24"/>
          <w:szCs w:val="24"/>
        </w:rPr>
        <w:t xml:space="preserve">o collect more sophisticated metrics such as code </w:t>
      </w:r>
      <w:r>
        <w:rPr>
          <w:spacing w:val="-1"/>
          <w:sz w:val="24"/>
          <w:szCs w:val="24"/>
        </w:rPr>
        <w:t>coverage.</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ight="6559"/>
        <w:jc w:val="both"/>
        <w:rPr>
          <w:sz w:val="28"/>
          <w:szCs w:val="28"/>
        </w:rPr>
      </w:pPr>
      <w:r>
        <w:rPr>
          <w:b/>
          <w:i/>
          <w:sz w:val="28"/>
          <w:szCs w:val="28"/>
        </w:rPr>
        <w:t xml:space="preserve">7.      </w:t>
      </w:r>
      <w:r>
        <w:rPr>
          <w:b/>
          <w:i/>
          <w:spacing w:val="19"/>
          <w:sz w:val="28"/>
          <w:szCs w:val="28"/>
        </w:rPr>
        <w:t xml:space="preserve"> </w:t>
      </w:r>
      <w:r>
        <w:rPr>
          <w:b/>
          <w:i/>
          <w:spacing w:val="1"/>
          <w:sz w:val="28"/>
          <w:szCs w:val="28"/>
        </w:rPr>
        <w:t>Ite</w:t>
      </w:r>
      <w:r>
        <w:rPr>
          <w:b/>
          <w:i/>
          <w:sz w:val="28"/>
          <w:szCs w:val="28"/>
        </w:rPr>
        <w:t>m</w:t>
      </w:r>
      <w:r>
        <w:rPr>
          <w:b/>
          <w:i/>
          <w:spacing w:val="1"/>
          <w:sz w:val="28"/>
          <w:szCs w:val="28"/>
        </w:rPr>
        <w:t xml:space="preserve"> Pass/Fai</w:t>
      </w:r>
      <w:r>
        <w:rPr>
          <w:b/>
          <w:i/>
          <w:sz w:val="28"/>
          <w:szCs w:val="28"/>
        </w:rPr>
        <w:t>l</w:t>
      </w:r>
      <w:r>
        <w:rPr>
          <w:b/>
          <w:i/>
          <w:spacing w:val="1"/>
          <w:sz w:val="28"/>
          <w:szCs w:val="28"/>
        </w:rPr>
        <w:t xml:space="preserve"> Criteria</w:t>
      </w:r>
    </w:p>
    <w:p w:rsidR="009A5BCD" w:rsidRDefault="00FD19F3">
      <w:pPr>
        <w:spacing w:before="1" w:line="246" w:lineRule="auto"/>
        <w:ind w:left="112" w:right="584"/>
        <w:rPr>
          <w:sz w:val="24"/>
          <w:szCs w:val="24"/>
        </w:rPr>
      </w:pPr>
      <w:r>
        <w:rPr>
          <w:sz w:val="24"/>
          <w:szCs w:val="24"/>
        </w:rPr>
        <w:t xml:space="preserve">The entrance criteria's for each phase of testing must be met before the next phase can commence. </w:t>
      </w:r>
      <w:r>
        <w:rPr>
          <w:spacing w:val="-1"/>
          <w:sz w:val="24"/>
          <w:szCs w:val="24"/>
        </w:rPr>
        <w:t>Forma</w:t>
      </w:r>
      <w:r>
        <w:rPr>
          <w:sz w:val="24"/>
          <w:szCs w:val="24"/>
        </w:rPr>
        <w:t xml:space="preserve">l </w:t>
      </w:r>
      <w:r>
        <w:rPr>
          <w:spacing w:val="-1"/>
          <w:sz w:val="24"/>
          <w:szCs w:val="24"/>
        </w:rPr>
        <w:t>approva</w:t>
      </w:r>
      <w:r>
        <w:rPr>
          <w:sz w:val="24"/>
          <w:szCs w:val="24"/>
        </w:rPr>
        <w:t xml:space="preserve">l </w:t>
      </w:r>
      <w:r>
        <w:rPr>
          <w:spacing w:val="-1"/>
          <w:sz w:val="24"/>
          <w:szCs w:val="24"/>
        </w:rPr>
        <w:t>wil</w:t>
      </w:r>
      <w:r>
        <w:rPr>
          <w:sz w:val="24"/>
          <w:szCs w:val="24"/>
        </w:rPr>
        <w:t xml:space="preserve">l </w:t>
      </w:r>
      <w:r>
        <w:rPr>
          <w:spacing w:val="-1"/>
          <w:sz w:val="24"/>
          <w:szCs w:val="24"/>
        </w:rPr>
        <w:t>b</w:t>
      </w:r>
      <w:r>
        <w:rPr>
          <w:sz w:val="24"/>
          <w:szCs w:val="24"/>
        </w:rPr>
        <w:t xml:space="preserve">e </w:t>
      </w:r>
      <w:r>
        <w:rPr>
          <w:spacing w:val="-1"/>
          <w:sz w:val="24"/>
          <w:szCs w:val="24"/>
        </w:rPr>
        <w:t>grante</w:t>
      </w:r>
      <w:r>
        <w:rPr>
          <w:sz w:val="24"/>
          <w:szCs w:val="24"/>
        </w:rPr>
        <w:t xml:space="preserve">d </w:t>
      </w:r>
      <w:r>
        <w:rPr>
          <w:spacing w:val="-1"/>
          <w:sz w:val="24"/>
          <w:szCs w:val="24"/>
        </w:rPr>
        <w:t>b</w:t>
      </w:r>
      <w:r>
        <w:rPr>
          <w:sz w:val="24"/>
          <w:szCs w:val="24"/>
        </w:rPr>
        <w:t xml:space="preserve">y </w:t>
      </w:r>
      <w:r>
        <w:rPr>
          <w:spacing w:val="-1"/>
          <w:sz w:val="24"/>
          <w:szCs w:val="24"/>
        </w:rPr>
        <w:t>th</w:t>
      </w:r>
      <w:r>
        <w:rPr>
          <w:sz w:val="24"/>
          <w:szCs w:val="24"/>
        </w:rPr>
        <w:t xml:space="preserve">e </w:t>
      </w:r>
      <w:r>
        <w:rPr>
          <w:spacing w:val="-1"/>
          <w:sz w:val="24"/>
          <w:szCs w:val="24"/>
        </w:rPr>
        <w:t>I</w:t>
      </w:r>
      <w:r>
        <w:rPr>
          <w:sz w:val="24"/>
          <w:szCs w:val="24"/>
        </w:rPr>
        <w:t xml:space="preserve">S </w:t>
      </w:r>
      <w:r>
        <w:rPr>
          <w:spacing w:val="-1"/>
          <w:sz w:val="24"/>
          <w:szCs w:val="24"/>
        </w:rPr>
        <w:t>Director.</w:t>
      </w:r>
    </w:p>
    <w:p w:rsidR="009A5BCD" w:rsidRDefault="009A5BCD">
      <w:pPr>
        <w:spacing w:before="4" w:line="280" w:lineRule="exact"/>
        <w:rPr>
          <w:sz w:val="28"/>
          <w:szCs w:val="28"/>
        </w:rPr>
      </w:pPr>
    </w:p>
    <w:p w:rsidR="009A5BCD" w:rsidRDefault="00FD19F3">
      <w:pPr>
        <w:spacing w:line="246" w:lineRule="auto"/>
        <w:ind w:left="112" w:right="336"/>
        <w:rPr>
          <w:sz w:val="24"/>
          <w:szCs w:val="24"/>
        </w:rPr>
      </w:pPr>
      <w:r>
        <w:rPr>
          <w:sz w:val="24"/>
          <w:szCs w:val="24"/>
        </w:rPr>
        <w:t xml:space="preserve">The IS </w:t>
      </w:r>
      <w:r>
        <w:rPr>
          <w:sz w:val="24"/>
          <w:szCs w:val="24"/>
        </w:rPr>
        <w:t>Director will retain the decision as to whether the total and/or criticality of any or all detected incidents/defects warrant the delay (or rework) of the BDonline release 1.0 Web site.</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ight="3268"/>
        <w:jc w:val="both"/>
        <w:rPr>
          <w:sz w:val="28"/>
          <w:szCs w:val="28"/>
        </w:rPr>
      </w:pPr>
      <w:r>
        <w:rPr>
          <w:b/>
          <w:i/>
          <w:sz w:val="28"/>
          <w:szCs w:val="28"/>
        </w:rPr>
        <w:t xml:space="preserve">8.      </w:t>
      </w:r>
      <w:r>
        <w:rPr>
          <w:b/>
          <w:i/>
          <w:spacing w:val="19"/>
          <w:sz w:val="28"/>
          <w:szCs w:val="28"/>
        </w:rPr>
        <w:t xml:space="preserve"> </w:t>
      </w:r>
      <w:r>
        <w:rPr>
          <w:b/>
          <w:i/>
          <w:spacing w:val="1"/>
          <w:sz w:val="28"/>
          <w:szCs w:val="28"/>
        </w:rPr>
        <w:t>Suspensio</w:t>
      </w:r>
      <w:r>
        <w:rPr>
          <w:b/>
          <w:i/>
          <w:sz w:val="28"/>
          <w:szCs w:val="28"/>
        </w:rPr>
        <w:t xml:space="preserve">n </w:t>
      </w:r>
      <w:r>
        <w:rPr>
          <w:b/>
          <w:i/>
          <w:spacing w:val="1"/>
          <w:sz w:val="28"/>
          <w:szCs w:val="28"/>
        </w:rPr>
        <w:t>Criteri</w:t>
      </w:r>
      <w:r>
        <w:rPr>
          <w:b/>
          <w:i/>
          <w:sz w:val="28"/>
          <w:szCs w:val="28"/>
        </w:rPr>
        <w:t xml:space="preserve">a </w:t>
      </w:r>
      <w:r>
        <w:rPr>
          <w:b/>
          <w:i/>
          <w:spacing w:val="1"/>
          <w:sz w:val="28"/>
          <w:szCs w:val="28"/>
        </w:rPr>
        <w:t>an</w:t>
      </w:r>
      <w:r>
        <w:rPr>
          <w:b/>
          <w:i/>
          <w:sz w:val="28"/>
          <w:szCs w:val="28"/>
        </w:rPr>
        <w:t xml:space="preserve">d </w:t>
      </w:r>
      <w:r>
        <w:rPr>
          <w:b/>
          <w:i/>
          <w:spacing w:val="1"/>
          <w:sz w:val="28"/>
          <w:szCs w:val="28"/>
        </w:rPr>
        <w:t>Resumptio</w:t>
      </w:r>
      <w:r>
        <w:rPr>
          <w:b/>
          <w:i/>
          <w:sz w:val="28"/>
          <w:szCs w:val="28"/>
        </w:rPr>
        <w:t xml:space="preserve">n </w:t>
      </w:r>
      <w:r>
        <w:rPr>
          <w:b/>
          <w:i/>
          <w:spacing w:val="1"/>
          <w:sz w:val="28"/>
          <w:szCs w:val="28"/>
        </w:rPr>
        <w:t>Requirements</w:t>
      </w:r>
    </w:p>
    <w:p w:rsidR="009A5BCD" w:rsidRDefault="00FD19F3">
      <w:pPr>
        <w:spacing w:before="5" w:line="246" w:lineRule="auto"/>
        <w:ind w:left="112" w:right="238"/>
        <w:jc w:val="both"/>
        <w:rPr>
          <w:sz w:val="24"/>
          <w:szCs w:val="24"/>
        </w:rPr>
      </w:pPr>
      <w:r>
        <w:rPr>
          <w:sz w:val="24"/>
          <w:szCs w:val="24"/>
        </w:rPr>
        <w:t>In general</w:t>
      </w:r>
      <w:r>
        <w:rPr>
          <w:sz w:val="24"/>
          <w:szCs w:val="24"/>
        </w:rPr>
        <w:t xml:space="preserve">, testing will only stop if the Web site Under Test </w:t>
      </w:r>
      <w:r>
        <w:rPr>
          <w:spacing w:val="6"/>
          <w:sz w:val="24"/>
          <w:szCs w:val="24"/>
        </w:rPr>
        <w:t>(</w:t>
      </w:r>
      <w:r>
        <w:rPr>
          <w:b/>
          <w:sz w:val="24"/>
          <w:szCs w:val="24"/>
        </w:rPr>
        <w:t>WUT</w:t>
      </w:r>
      <w:r>
        <w:rPr>
          <w:sz w:val="24"/>
          <w:szCs w:val="24"/>
        </w:rPr>
        <w:t>) becomes unavailable. If testing is suspended due to the Web site becoming unavailable, testing will be resumed once access to the Web site is reestablished.</w:t>
      </w:r>
    </w:p>
    <w:p w:rsidR="009A5BCD" w:rsidRDefault="009A5BCD">
      <w:pPr>
        <w:spacing w:before="4" w:line="280" w:lineRule="exact"/>
        <w:rPr>
          <w:sz w:val="28"/>
          <w:szCs w:val="28"/>
        </w:rPr>
      </w:pPr>
    </w:p>
    <w:p w:rsidR="009A5BCD" w:rsidRDefault="00FD19F3">
      <w:pPr>
        <w:spacing w:line="246" w:lineRule="auto"/>
        <w:ind w:left="112" w:right="67"/>
        <w:rPr>
          <w:sz w:val="24"/>
          <w:szCs w:val="24"/>
        </w:rPr>
      </w:pPr>
      <w:r>
        <w:rPr>
          <w:sz w:val="24"/>
          <w:szCs w:val="24"/>
        </w:rPr>
        <w:t>Certain individual test cases may be sus</w:t>
      </w:r>
      <w:r>
        <w:rPr>
          <w:sz w:val="24"/>
          <w:szCs w:val="24"/>
        </w:rPr>
        <w:t>pended, skipped or reduced if prerequisite tests have previously failed e.g. usability testing may be skipped if a significant number of Web page navigational tests fail.</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ight="7252"/>
        <w:jc w:val="both"/>
        <w:rPr>
          <w:sz w:val="28"/>
          <w:szCs w:val="28"/>
        </w:rPr>
      </w:pPr>
      <w:r>
        <w:rPr>
          <w:b/>
          <w:i/>
          <w:sz w:val="28"/>
          <w:szCs w:val="28"/>
        </w:rPr>
        <w:t xml:space="preserve">9.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Deliverables</w:t>
      </w:r>
    </w:p>
    <w:p w:rsidR="009A5BCD" w:rsidRDefault="00FD19F3">
      <w:pPr>
        <w:spacing w:before="1" w:line="258" w:lineRule="auto"/>
        <w:ind w:left="472" w:right="2286" w:hanging="360"/>
        <w:rPr>
          <w:sz w:val="24"/>
          <w:szCs w:val="24"/>
        </w:rPr>
      </w:pPr>
      <w:r>
        <w:rPr>
          <w:sz w:val="24"/>
          <w:szCs w:val="24"/>
        </w:rPr>
        <w:t xml:space="preserve">The following documents will be generated as a result </w:t>
      </w:r>
      <w:r>
        <w:rPr>
          <w:sz w:val="24"/>
          <w:szCs w:val="24"/>
        </w:rPr>
        <w:t>of these testing activities: Master test plan (MTP - this document)</w:t>
      </w:r>
    </w:p>
    <w:p w:rsidR="009A5BCD" w:rsidRDefault="00FD19F3">
      <w:pPr>
        <w:spacing w:before="1" w:line="258" w:lineRule="auto"/>
        <w:ind w:left="472" w:right="1500"/>
        <w:rPr>
          <w:sz w:val="24"/>
          <w:szCs w:val="24"/>
        </w:rPr>
      </w:pPr>
      <w:r>
        <w:rPr>
          <w:sz w:val="24"/>
          <w:szCs w:val="24"/>
        </w:rPr>
        <w:t>Individual test plans for each phase of the testing cycle (as an Appendix to the MTP) Combination incident/test summary reports for each phase</w:t>
      </w:r>
    </w:p>
    <w:p w:rsidR="009A5BCD" w:rsidRDefault="00FD19F3">
      <w:pPr>
        <w:spacing w:before="1"/>
        <w:ind w:left="472"/>
        <w:rPr>
          <w:sz w:val="24"/>
          <w:szCs w:val="24"/>
        </w:rPr>
      </w:pPr>
      <w:r>
        <w:rPr>
          <w:sz w:val="24"/>
          <w:szCs w:val="24"/>
        </w:rPr>
        <w:t>Test log for each phase</w:t>
      </w:r>
    </w:p>
    <w:p w:rsidR="009A5BCD" w:rsidRDefault="00FD19F3">
      <w:pPr>
        <w:spacing w:before="21"/>
        <w:ind w:left="472"/>
        <w:rPr>
          <w:sz w:val="24"/>
          <w:szCs w:val="24"/>
        </w:rPr>
      </w:pPr>
      <w:r>
        <w:rPr>
          <w:sz w:val="24"/>
          <w:szCs w:val="24"/>
        </w:rPr>
        <w:t xml:space="preserve">Automated test </w:t>
      </w:r>
      <w:r>
        <w:rPr>
          <w:sz w:val="24"/>
          <w:szCs w:val="24"/>
        </w:rPr>
        <w:t>scripts and supporting test data</w:t>
      </w:r>
    </w:p>
    <w:p w:rsidR="009A5BCD" w:rsidRDefault="00FD19F3">
      <w:pPr>
        <w:spacing w:before="7" w:line="246" w:lineRule="auto"/>
        <w:ind w:left="112" w:right="357"/>
        <w:rPr>
          <w:sz w:val="24"/>
          <w:szCs w:val="24"/>
        </w:rPr>
        <w:sectPr w:rsidR="009A5BCD">
          <w:pgSz w:w="12240" w:h="15840"/>
          <w:pgMar w:top="840" w:right="1080" w:bottom="280" w:left="1040" w:header="608" w:footer="1063" w:gutter="0"/>
          <w:cols w:space="708"/>
        </w:sectPr>
      </w:pPr>
      <w:r>
        <w:rPr>
          <w:sz w:val="24"/>
          <w:szCs w:val="24"/>
        </w:rPr>
        <w:t>Note: Under normal testing conditions, a daily incident report would be produced rather than a combined incident/test summary report. A daily incident report would normally be used by the development team to ge</w:t>
      </w:r>
      <w:r>
        <w:rPr>
          <w:sz w:val="24"/>
          <w:szCs w:val="24"/>
        </w:rPr>
        <w:t>t a “heads up” on any potential defects and allow a Change Control Board (CCB) to decide which enhancements/fixes could be introduced into the test environment during the</w:t>
      </w:r>
    </w:p>
    <w:p w:rsidR="009A5BCD" w:rsidRDefault="009A5BCD">
      <w:pPr>
        <w:spacing w:before="16" w:line="260" w:lineRule="exact"/>
        <w:rPr>
          <w:sz w:val="26"/>
          <w:szCs w:val="26"/>
        </w:rPr>
      </w:pPr>
    </w:p>
    <w:p w:rsidR="009A5BCD" w:rsidRDefault="00FD19F3">
      <w:pPr>
        <w:spacing w:before="29" w:line="246" w:lineRule="auto"/>
        <w:ind w:left="112" w:right="827"/>
        <w:rPr>
          <w:sz w:val="24"/>
          <w:szCs w:val="24"/>
        </w:rPr>
      </w:pPr>
      <w:r>
        <w:rPr>
          <w:sz w:val="24"/>
          <w:szCs w:val="24"/>
        </w:rPr>
        <w:t>current testing cycle. However, due to the short test execution time period a single</w:t>
      </w:r>
      <w:r>
        <w:rPr>
          <w:sz w:val="24"/>
          <w:szCs w:val="24"/>
        </w:rPr>
        <w:t xml:space="preserve"> incident/test summary report will be produced for each of the testing phases.</w:t>
      </w:r>
    </w:p>
    <w:p w:rsidR="009A5BCD" w:rsidRDefault="009A5BCD">
      <w:pPr>
        <w:spacing w:before="4" w:line="280" w:lineRule="exact"/>
        <w:rPr>
          <w:sz w:val="28"/>
          <w:szCs w:val="28"/>
        </w:rPr>
      </w:pPr>
    </w:p>
    <w:p w:rsidR="009A5BCD" w:rsidRDefault="00FD19F3">
      <w:pPr>
        <w:ind w:left="112"/>
        <w:rPr>
          <w:sz w:val="24"/>
          <w:szCs w:val="24"/>
        </w:rPr>
      </w:pPr>
      <w:r>
        <w:rPr>
          <w:sz w:val="24"/>
          <w:szCs w:val="24"/>
        </w:rPr>
        <w:t>With the exception of the automated test scripts, all documents will be delivered as Microsoft Office</w:t>
      </w:r>
    </w:p>
    <w:p w:rsidR="009A5BCD" w:rsidRDefault="00FD19F3">
      <w:pPr>
        <w:spacing w:before="7"/>
        <w:ind w:left="112"/>
        <w:rPr>
          <w:sz w:val="24"/>
          <w:szCs w:val="24"/>
        </w:rPr>
      </w:pPr>
      <w:r>
        <w:rPr>
          <w:sz w:val="24"/>
          <w:szCs w:val="24"/>
        </w:rPr>
        <w:t>2000 documents.</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pacing w:val="1"/>
          <w:sz w:val="28"/>
          <w:szCs w:val="28"/>
        </w:rPr>
        <w:t>10</w:t>
      </w:r>
      <w:r>
        <w:rPr>
          <w:b/>
          <w:i/>
          <w:sz w:val="28"/>
          <w:szCs w:val="28"/>
        </w:rPr>
        <w:t xml:space="preserve">.    </w:t>
      </w:r>
      <w:r>
        <w:rPr>
          <w:b/>
          <w:i/>
          <w:spacing w:val="18"/>
          <w:sz w:val="28"/>
          <w:szCs w:val="28"/>
        </w:rPr>
        <w:t xml:space="preserve"> </w:t>
      </w:r>
      <w:r>
        <w:rPr>
          <w:b/>
          <w:i/>
          <w:spacing w:val="1"/>
          <w:sz w:val="28"/>
          <w:szCs w:val="28"/>
        </w:rPr>
        <w:t>Remainin</w:t>
      </w:r>
      <w:r>
        <w:rPr>
          <w:b/>
          <w:i/>
          <w:sz w:val="28"/>
          <w:szCs w:val="28"/>
        </w:rPr>
        <w:t xml:space="preserve">g </w:t>
      </w:r>
      <w:r>
        <w:rPr>
          <w:b/>
          <w:i/>
          <w:spacing w:val="1"/>
          <w:sz w:val="28"/>
          <w:szCs w:val="28"/>
        </w:rPr>
        <w:t>Tes</w:t>
      </w:r>
      <w:r>
        <w:rPr>
          <w:b/>
          <w:i/>
          <w:sz w:val="28"/>
          <w:szCs w:val="28"/>
        </w:rPr>
        <w:t xml:space="preserve">t </w:t>
      </w:r>
      <w:r>
        <w:rPr>
          <w:b/>
          <w:i/>
          <w:spacing w:val="1"/>
          <w:sz w:val="28"/>
          <w:szCs w:val="28"/>
        </w:rPr>
        <w:t>Tasks</w:t>
      </w:r>
    </w:p>
    <w:p w:rsidR="009A5BCD" w:rsidRDefault="00FD19F3">
      <w:pPr>
        <w:spacing w:before="1" w:line="246" w:lineRule="auto"/>
        <w:ind w:left="112" w:right="69"/>
        <w:rPr>
          <w:sz w:val="24"/>
          <w:szCs w:val="24"/>
        </w:rPr>
      </w:pPr>
      <w:r>
        <w:rPr>
          <w:sz w:val="24"/>
          <w:szCs w:val="24"/>
        </w:rPr>
        <w:t xml:space="preserve">Upon delivery of the </w:t>
      </w:r>
      <w:r>
        <w:rPr>
          <w:sz w:val="24"/>
          <w:szCs w:val="24"/>
        </w:rPr>
        <w:t>aforementioned test deliverables and the successfully installation of the BDonline application into the production environment, all of the tasks covered by this master test plan will be deemed to have been completed. The only exception being the post-imple</w:t>
      </w:r>
      <w:r>
        <w:rPr>
          <w:sz w:val="24"/>
          <w:szCs w:val="24"/>
        </w:rPr>
        <w:t>mentation test plan, which will be a continuing effort until the application is replaced or decommissioned.</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pacing w:val="1"/>
          <w:sz w:val="28"/>
          <w:szCs w:val="28"/>
        </w:rPr>
        <w:t>11</w:t>
      </w:r>
      <w:r>
        <w:rPr>
          <w:b/>
          <w:i/>
          <w:sz w:val="28"/>
          <w:szCs w:val="28"/>
        </w:rPr>
        <w:t xml:space="preserve">.    </w:t>
      </w:r>
      <w:r>
        <w:rPr>
          <w:b/>
          <w:i/>
          <w:spacing w:val="18"/>
          <w:sz w:val="28"/>
          <w:szCs w:val="28"/>
        </w:rPr>
        <w:t xml:space="preserve"> </w:t>
      </w:r>
      <w:r>
        <w:rPr>
          <w:b/>
          <w:i/>
          <w:spacing w:val="1"/>
          <w:sz w:val="28"/>
          <w:szCs w:val="28"/>
        </w:rPr>
        <w:t>Tes</w:t>
      </w:r>
      <w:r>
        <w:rPr>
          <w:b/>
          <w:i/>
          <w:sz w:val="28"/>
          <w:szCs w:val="28"/>
        </w:rPr>
        <w:t xml:space="preserve">t </w:t>
      </w:r>
      <w:r>
        <w:rPr>
          <w:b/>
          <w:i/>
          <w:spacing w:val="1"/>
          <w:sz w:val="28"/>
          <w:szCs w:val="28"/>
        </w:rPr>
        <w:t>Environments</w:t>
      </w:r>
    </w:p>
    <w:p w:rsidR="009A5BCD" w:rsidRDefault="00FD19F3">
      <w:pPr>
        <w:spacing w:before="1" w:line="246" w:lineRule="auto"/>
        <w:ind w:left="112" w:right="200"/>
        <w:rPr>
          <w:sz w:val="24"/>
          <w:szCs w:val="24"/>
        </w:rPr>
      </w:pPr>
      <w:r>
        <w:rPr>
          <w:sz w:val="24"/>
          <w:szCs w:val="24"/>
        </w:rPr>
        <w:t>There are essentially two parts to the BDonline application in production: the client-side, which because the applicati</w:t>
      </w:r>
      <w:r>
        <w:rPr>
          <w:sz w:val="24"/>
          <w:szCs w:val="24"/>
        </w:rPr>
        <w:t>on is going to accessed over the Internet by members of the general public, B&amp;D has little control over. And the server-side which (initially) will be comprised of a single cluster of servers residing at</w:t>
      </w:r>
      <w:r>
        <w:rPr>
          <w:spacing w:val="1"/>
          <w:sz w:val="24"/>
          <w:szCs w:val="24"/>
        </w:rPr>
        <w:t xml:space="preserve"> </w:t>
      </w:r>
      <w:r>
        <w:rPr>
          <w:spacing w:val="-1"/>
          <w:sz w:val="24"/>
          <w:szCs w:val="24"/>
        </w:rPr>
        <w:t>B&amp;D’</w:t>
      </w:r>
      <w:r>
        <w:rPr>
          <w:sz w:val="24"/>
          <w:szCs w:val="24"/>
        </w:rPr>
        <w:t>s</w:t>
      </w:r>
      <w:r>
        <w:rPr>
          <w:spacing w:val="-1"/>
          <w:sz w:val="24"/>
          <w:szCs w:val="24"/>
        </w:rPr>
        <w:t xml:space="preserve"> corporat</w:t>
      </w:r>
      <w:r>
        <w:rPr>
          <w:sz w:val="24"/>
          <w:szCs w:val="24"/>
        </w:rPr>
        <w:t>e</w:t>
      </w:r>
      <w:r>
        <w:rPr>
          <w:spacing w:val="-1"/>
          <w:sz w:val="24"/>
          <w:szCs w:val="24"/>
        </w:rPr>
        <w:t xml:space="preserve"> I</w:t>
      </w:r>
      <w:r>
        <w:rPr>
          <w:sz w:val="24"/>
          <w:szCs w:val="24"/>
        </w:rPr>
        <w:t>S</w:t>
      </w:r>
      <w:r>
        <w:rPr>
          <w:spacing w:val="-1"/>
          <w:sz w:val="24"/>
          <w:szCs w:val="24"/>
        </w:rPr>
        <w:t xml:space="preserve"> center.</w:t>
      </w:r>
    </w:p>
    <w:p w:rsidR="009A5BCD" w:rsidRDefault="009A5BCD">
      <w:pPr>
        <w:spacing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 xml:space="preserve">Available Client-side </w:t>
      </w:r>
      <w:r>
        <w:rPr>
          <w:rFonts w:ascii="Arial" w:eastAsia="Arial" w:hAnsi="Arial" w:cs="Arial"/>
          <w:sz w:val="24"/>
          <w:szCs w:val="24"/>
        </w:rPr>
        <w:t>Environments Available</w:t>
      </w:r>
    </w:p>
    <w:p w:rsidR="009A5BCD" w:rsidRDefault="00FD19F3">
      <w:pPr>
        <w:spacing w:before="63" w:line="246" w:lineRule="auto"/>
        <w:ind w:left="112" w:right="206"/>
        <w:rPr>
          <w:sz w:val="24"/>
          <w:szCs w:val="24"/>
        </w:rPr>
      </w:pPr>
      <w:r>
        <w:rPr>
          <w:sz w:val="24"/>
          <w:szCs w:val="24"/>
        </w:rPr>
        <w:t>Due to a limited budget and the pressing need complete the testing phase, B&amp;D has decided not to purchase any additional client-side hardware, instead B&amp;D will utilize it’s existing set of desktop and laptop machines, which currently</w:t>
      </w:r>
      <w:r>
        <w:rPr>
          <w:sz w:val="24"/>
          <w:szCs w:val="24"/>
        </w:rPr>
        <w:t xml:space="preserve"> consists of the following machine specifications:</w:t>
      </w:r>
    </w:p>
    <w:p w:rsidR="009A5BCD" w:rsidRDefault="00FD19F3">
      <w:pPr>
        <w:spacing w:before="14"/>
        <w:ind w:left="532"/>
        <w:rPr>
          <w:sz w:val="24"/>
          <w:szCs w:val="24"/>
        </w:rPr>
      </w:pPr>
      <w:r>
        <w:rPr>
          <w:sz w:val="24"/>
          <w:szCs w:val="24"/>
        </w:rPr>
        <w:t>“High-end PC” –</w:t>
      </w:r>
      <w:r>
        <w:rPr>
          <w:spacing w:val="1"/>
          <w:sz w:val="24"/>
          <w:szCs w:val="24"/>
        </w:rPr>
        <w:t xml:space="preserve"> </w:t>
      </w:r>
      <w:r>
        <w:rPr>
          <w:sz w:val="24"/>
          <w:szCs w:val="24"/>
        </w:rPr>
        <w:t>B&amp;D’s current desktop standard</w:t>
      </w:r>
    </w:p>
    <w:p w:rsidR="009A5BCD" w:rsidRDefault="00FD19F3">
      <w:pPr>
        <w:spacing w:before="7" w:line="246" w:lineRule="auto"/>
        <w:ind w:left="472" w:right="665"/>
        <w:rPr>
          <w:sz w:val="24"/>
          <w:szCs w:val="24"/>
        </w:rPr>
      </w:pPr>
      <w:r>
        <w:rPr>
          <w:sz w:val="24"/>
          <w:szCs w:val="24"/>
        </w:rPr>
        <w:t>Pentium III 677Mhz, 128MB RAM, 8GB HD, 17” Color Screen (default 1024 x 768 – 16 bit color), external stereo speakers and 56.6kps Modem or 100MB Ethernet Inte</w:t>
      </w:r>
      <w:r>
        <w:rPr>
          <w:sz w:val="24"/>
          <w:szCs w:val="24"/>
        </w:rPr>
        <w:t>rnet connection typically running Windows ME or Windows 2000 Professional</w:t>
      </w:r>
    </w:p>
    <w:p w:rsidR="009A5BCD" w:rsidRDefault="00FD19F3">
      <w:pPr>
        <w:spacing w:before="14"/>
        <w:ind w:left="532"/>
        <w:rPr>
          <w:sz w:val="24"/>
          <w:szCs w:val="24"/>
        </w:rPr>
      </w:pPr>
      <w:r>
        <w:rPr>
          <w:sz w:val="24"/>
          <w:szCs w:val="24"/>
        </w:rPr>
        <w:t>“Mid-range laptop” –</w:t>
      </w:r>
      <w:r>
        <w:rPr>
          <w:spacing w:val="2"/>
          <w:sz w:val="24"/>
          <w:szCs w:val="24"/>
        </w:rPr>
        <w:t xml:space="preserve"> </w:t>
      </w:r>
      <w:r>
        <w:rPr>
          <w:sz w:val="24"/>
          <w:szCs w:val="24"/>
        </w:rPr>
        <w:t>B&amp;D’s current laptop standard</w:t>
      </w:r>
    </w:p>
    <w:p w:rsidR="009A5BCD" w:rsidRDefault="00FD19F3">
      <w:pPr>
        <w:spacing w:before="7" w:line="246" w:lineRule="auto"/>
        <w:ind w:left="472" w:right="289"/>
        <w:rPr>
          <w:sz w:val="24"/>
          <w:szCs w:val="24"/>
        </w:rPr>
      </w:pPr>
      <w:r>
        <w:rPr>
          <w:sz w:val="24"/>
          <w:szCs w:val="24"/>
        </w:rPr>
        <w:t>Pentium II 333Mhz, 96MB RAM, 4GB HD, 12” Color Screen (default 800 x 600 – 16 bit color), built in stereo speakers and 56.6kps Mode</w:t>
      </w:r>
      <w:r>
        <w:rPr>
          <w:sz w:val="24"/>
          <w:szCs w:val="24"/>
        </w:rPr>
        <w:t>m or 10MB Ethernet Internet connection typically running Windows 98 SE or SR2 (with Y2K upgrades)</w:t>
      </w:r>
    </w:p>
    <w:p w:rsidR="009A5BCD" w:rsidRDefault="00FD19F3">
      <w:pPr>
        <w:spacing w:before="14"/>
        <w:ind w:left="472"/>
        <w:rPr>
          <w:sz w:val="24"/>
          <w:szCs w:val="24"/>
        </w:rPr>
      </w:pPr>
      <w:r>
        <w:rPr>
          <w:spacing w:val="-1"/>
          <w:sz w:val="24"/>
          <w:szCs w:val="24"/>
        </w:rPr>
        <w:t>“Low-en</w:t>
      </w:r>
      <w:r>
        <w:rPr>
          <w:sz w:val="24"/>
          <w:szCs w:val="24"/>
        </w:rPr>
        <w:t>d</w:t>
      </w:r>
      <w:r>
        <w:rPr>
          <w:spacing w:val="-1"/>
          <w:sz w:val="24"/>
          <w:szCs w:val="24"/>
        </w:rPr>
        <w:t xml:space="preserve"> PC</w:t>
      </w:r>
      <w:r>
        <w:rPr>
          <w:sz w:val="24"/>
          <w:szCs w:val="24"/>
        </w:rPr>
        <w:t>”</w:t>
      </w:r>
      <w:r>
        <w:rPr>
          <w:spacing w:val="-1"/>
          <w:sz w:val="24"/>
          <w:szCs w:val="24"/>
        </w:rPr>
        <w:t xml:space="preserve"> </w:t>
      </w:r>
      <w:r>
        <w:rPr>
          <w:sz w:val="24"/>
          <w:szCs w:val="24"/>
        </w:rPr>
        <w:t>– B&amp;D’s old desktop standard</w:t>
      </w:r>
    </w:p>
    <w:p w:rsidR="009A5BCD" w:rsidRDefault="00FD19F3">
      <w:pPr>
        <w:spacing w:before="7" w:line="246" w:lineRule="auto"/>
        <w:ind w:left="472" w:right="314"/>
        <w:rPr>
          <w:sz w:val="24"/>
          <w:szCs w:val="24"/>
        </w:rPr>
      </w:pPr>
      <w:r>
        <w:rPr>
          <w:sz w:val="24"/>
          <w:szCs w:val="24"/>
        </w:rPr>
        <w:t xml:space="preserve">Pentium 100Mhz, 32MB RAM, 13GB HD, 15” Color Monitor (default 1024 x 768 – 256 color), external stereo speakers and </w:t>
      </w:r>
      <w:r>
        <w:rPr>
          <w:sz w:val="24"/>
          <w:szCs w:val="24"/>
        </w:rPr>
        <w:t>14.4/28.8/33.3kps Modems or 10MB Ethernet Internet connection typically running Windows 95 SE or A (with Y2K upgrades)</w:t>
      </w:r>
    </w:p>
    <w:p w:rsidR="009A5BCD" w:rsidRDefault="00FD19F3">
      <w:pPr>
        <w:spacing w:before="14"/>
        <w:ind w:left="532"/>
        <w:rPr>
          <w:sz w:val="24"/>
          <w:szCs w:val="24"/>
        </w:rPr>
      </w:pPr>
      <w:r>
        <w:rPr>
          <w:spacing w:val="-1"/>
          <w:sz w:val="24"/>
          <w:szCs w:val="24"/>
        </w:rPr>
        <w:t>“Legac</w:t>
      </w:r>
      <w:r>
        <w:rPr>
          <w:sz w:val="24"/>
          <w:szCs w:val="24"/>
        </w:rPr>
        <w:t>y</w:t>
      </w:r>
      <w:r>
        <w:rPr>
          <w:spacing w:val="-1"/>
          <w:sz w:val="24"/>
          <w:szCs w:val="24"/>
        </w:rPr>
        <w:t xml:space="preserve"> laptop</w:t>
      </w:r>
      <w:r>
        <w:rPr>
          <w:sz w:val="24"/>
          <w:szCs w:val="24"/>
        </w:rPr>
        <w:t>”</w:t>
      </w:r>
      <w:r>
        <w:rPr>
          <w:spacing w:val="-1"/>
          <w:sz w:val="24"/>
          <w:szCs w:val="24"/>
        </w:rPr>
        <w:t xml:space="preserve"> </w:t>
      </w:r>
      <w:r>
        <w:rPr>
          <w:sz w:val="24"/>
          <w:szCs w:val="24"/>
        </w:rPr>
        <w:t>–</w:t>
      </w:r>
      <w:r>
        <w:rPr>
          <w:spacing w:val="1"/>
          <w:sz w:val="24"/>
          <w:szCs w:val="24"/>
        </w:rPr>
        <w:t xml:space="preserve"> </w:t>
      </w:r>
      <w:r>
        <w:rPr>
          <w:sz w:val="24"/>
          <w:szCs w:val="24"/>
        </w:rPr>
        <w:t>B&amp;D’s old laptop standard</w:t>
      </w:r>
    </w:p>
    <w:p w:rsidR="009A5BCD" w:rsidRDefault="00FD19F3">
      <w:pPr>
        <w:spacing w:before="7"/>
        <w:ind w:left="472"/>
        <w:rPr>
          <w:sz w:val="24"/>
          <w:szCs w:val="24"/>
        </w:rPr>
      </w:pPr>
      <w:r>
        <w:rPr>
          <w:sz w:val="24"/>
          <w:szCs w:val="24"/>
        </w:rPr>
        <w:t>486DX 50Mhz, 8MB RAM, 250MB HD, 8” Mono Screen (default 640 x 480 – 256 color) and</w:t>
      </w:r>
    </w:p>
    <w:p w:rsidR="009A5BCD" w:rsidRDefault="00FD19F3">
      <w:pPr>
        <w:spacing w:before="7"/>
        <w:ind w:left="472"/>
        <w:rPr>
          <w:sz w:val="24"/>
          <w:szCs w:val="24"/>
        </w:rPr>
      </w:pPr>
      <w:r>
        <w:rPr>
          <w:sz w:val="24"/>
          <w:szCs w:val="24"/>
        </w:rPr>
        <w:t>14.4kps Mo</w:t>
      </w:r>
      <w:r>
        <w:rPr>
          <w:sz w:val="24"/>
          <w:szCs w:val="24"/>
        </w:rPr>
        <w:t>dem typically running Windows 95 SE or A (with Y2K upgrades)</w:t>
      </w:r>
    </w:p>
    <w:p w:rsidR="009A5BCD" w:rsidRDefault="00FD19F3">
      <w:pPr>
        <w:spacing w:before="7"/>
        <w:ind w:left="112"/>
        <w:rPr>
          <w:sz w:val="24"/>
          <w:szCs w:val="24"/>
        </w:rPr>
      </w:pPr>
      <w:r>
        <w:rPr>
          <w:sz w:val="24"/>
          <w:szCs w:val="24"/>
        </w:rPr>
        <w:t>Note: All PC’s allowed Windows to manage their O/S swap file and had access to a color printer.</w:t>
      </w:r>
    </w:p>
    <w:p w:rsidR="009A5BCD" w:rsidRDefault="009A5BCD">
      <w:pPr>
        <w:spacing w:before="10" w:line="280" w:lineRule="exact"/>
        <w:rPr>
          <w:sz w:val="28"/>
          <w:szCs w:val="28"/>
        </w:rPr>
      </w:pPr>
    </w:p>
    <w:p w:rsidR="009A5BCD" w:rsidRDefault="00FD19F3">
      <w:pPr>
        <w:spacing w:line="246" w:lineRule="auto"/>
        <w:ind w:left="112" w:right="663"/>
        <w:rPr>
          <w:sz w:val="24"/>
          <w:szCs w:val="24"/>
        </w:rPr>
      </w:pPr>
      <w:r>
        <w:rPr>
          <w:sz w:val="24"/>
          <w:szCs w:val="24"/>
        </w:rPr>
        <w:t xml:space="preserve">The following Windows based Browsers are readily available for installation on any of the client </w:t>
      </w:r>
      <w:r>
        <w:rPr>
          <w:sz w:val="24"/>
          <w:szCs w:val="24"/>
        </w:rPr>
        <w:t>platforms (listed alphabetically):</w:t>
      </w:r>
    </w:p>
    <w:p w:rsidR="009A5BCD" w:rsidRDefault="00FD19F3">
      <w:pPr>
        <w:spacing w:before="14"/>
        <w:ind w:left="472"/>
        <w:rPr>
          <w:sz w:val="24"/>
          <w:szCs w:val="24"/>
        </w:rPr>
      </w:pPr>
      <w:r>
        <w:rPr>
          <w:sz w:val="24"/>
          <w:szCs w:val="24"/>
        </w:rPr>
        <w:t>AOL 3.0, 4.0, 5.0 and 6.0</w:t>
      </w:r>
    </w:p>
    <w:p w:rsidR="009A5BCD" w:rsidRDefault="00FD19F3">
      <w:pPr>
        <w:spacing w:before="21"/>
        <w:ind w:left="472"/>
        <w:rPr>
          <w:sz w:val="24"/>
          <w:szCs w:val="24"/>
        </w:rPr>
        <w:sectPr w:rsidR="009A5BCD">
          <w:pgSz w:w="12240" w:h="15840"/>
          <w:pgMar w:top="840" w:right="1120" w:bottom="280" w:left="1040" w:header="608" w:footer="1063" w:gutter="0"/>
          <w:cols w:space="708"/>
        </w:sectPr>
      </w:pPr>
      <w:r>
        <w:rPr>
          <w:sz w:val="24"/>
          <w:szCs w:val="24"/>
        </w:rPr>
        <w:t>Home Reader (Audio browser)</w:t>
      </w:r>
    </w:p>
    <w:p w:rsidR="009A5BCD" w:rsidRDefault="009A5BCD">
      <w:pPr>
        <w:spacing w:before="10" w:line="280" w:lineRule="exact"/>
        <w:rPr>
          <w:sz w:val="28"/>
          <w:szCs w:val="28"/>
        </w:rPr>
      </w:pPr>
    </w:p>
    <w:p w:rsidR="009A5BCD" w:rsidRDefault="00FD19F3">
      <w:pPr>
        <w:spacing w:before="29"/>
        <w:ind w:left="472"/>
        <w:rPr>
          <w:sz w:val="24"/>
          <w:szCs w:val="24"/>
        </w:rPr>
      </w:pPr>
      <w:r>
        <w:rPr>
          <w:spacing w:val="-1"/>
          <w:sz w:val="24"/>
          <w:szCs w:val="24"/>
        </w:rPr>
        <w:t>Lyn</w:t>
      </w:r>
      <w:r>
        <w:rPr>
          <w:sz w:val="24"/>
          <w:szCs w:val="24"/>
        </w:rPr>
        <w:t>x</w:t>
      </w:r>
      <w:r>
        <w:rPr>
          <w:spacing w:val="-1"/>
          <w:sz w:val="24"/>
          <w:szCs w:val="24"/>
        </w:rPr>
        <w:t xml:space="preserve"> (Tex</w:t>
      </w:r>
      <w:r>
        <w:rPr>
          <w:sz w:val="24"/>
          <w:szCs w:val="24"/>
        </w:rPr>
        <w:t>t</w:t>
      </w:r>
      <w:r>
        <w:rPr>
          <w:spacing w:val="-1"/>
          <w:sz w:val="24"/>
          <w:szCs w:val="24"/>
        </w:rPr>
        <w:t xml:space="preserve"> onl</w:t>
      </w:r>
      <w:r>
        <w:rPr>
          <w:sz w:val="24"/>
          <w:szCs w:val="24"/>
        </w:rPr>
        <w:t>y</w:t>
      </w:r>
      <w:r>
        <w:rPr>
          <w:spacing w:val="-1"/>
          <w:sz w:val="24"/>
          <w:szCs w:val="24"/>
        </w:rPr>
        <w:t xml:space="preserve"> browser)</w:t>
      </w:r>
    </w:p>
    <w:p w:rsidR="009A5BCD" w:rsidRDefault="00FD19F3">
      <w:pPr>
        <w:spacing w:before="21"/>
        <w:ind w:left="472"/>
        <w:rPr>
          <w:sz w:val="24"/>
          <w:szCs w:val="24"/>
        </w:rPr>
      </w:pPr>
      <w:r>
        <w:rPr>
          <w:sz w:val="24"/>
          <w:szCs w:val="24"/>
        </w:rPr>
        <w:t>Microsoft Internet Explorer 3.0, 4.72 SP1a, 5.0 and 5.5</w:t>
      </w:r>
    </w:p>
    <w:p w:rsidR="009A5BCD" w:rsidRDefault="00FD19F3">
      <w:pPr>
        <w:spacing w:before="21"/>
        <w:ind w:left="472"/>
        <w:rPr>
          <w:sz w:val="24"/>
          <w:szCs w:val="24"/>
        </w:rPr>
      </w:pPr>
      <w:r>
        <w:rPr>
          <w:spacing w:val="-1"/>
          <w:sz w:val="24"/>
          <w:szCs w:val="24"/>
        </w:rPr>
        <w:t>Mosai</w:t>
      </w:r>
      <w:r>
        <w:rPr>
          <w:sz w:val="24"/>
          <w:szCs w:val="24"/>
        </w:rPr>
        <w:t>c</w:t>
      </w:r>
      <w:r>
        <w:rPr>
          <w:spacing w:val="-1"/>
          <w:sz w:val="24"/>
          <w:szCs w:val="24"/>
        </w:rPr>
        <w:t xml:space="preserve"> 2.</w:t>
      </w:r>
      <w:r>
        <w:rPr>
          <w:sz w:val="24"/>
          <w:szCs w:val="24"/>
        </w:rPr>
        <w:t>0</w:t>
      </w:r>
      <w:r>
        <w:rPr>
          <w:spacing w:val="-1"/>
          <w:sz w:val="24"/>
          <w:szCs w:val="24"/>
        </w:rPr>
        <w:t xml:space="preserve"> (</w:t>
      </w:r>
      <w:r>
        <w:rPr>
          <w:sz w:val="24"/>
          <w:szCs w:val="24"/>
        </w:rPr>
        <w:t>a</w:t>
      </w:r>
      <w:r>
        <w:rPr>
          <w:spacing w:val="-1"/>
          <w:sz w:val="24"/>
          <w:szCs w:val="24"/>
        </w:rPr>
        <w:t xml:space="preserve"> ver</w:t>
      </w:r>
      <w:r>
        <w:rPr>
          <w:sz w:val="24"/>
          <w:szCs w:val="24"/>
        </w:rPr>
        <w:t>y</w:t>
      </w:r>
      <w:r>
        <w:rPr>
          <w:spacing w:val="-1"/>
          <w:sz w:val="24"/>
          <w:szCs w:val="24"/>
        </w:rPr>
        <w:t xml:space="preserve"> ol</w:t>
      </w:r>
      <w:r>
        <w:rPr>
          <w:sz w:val="24"/>
          <w:szCs w:val="24"/>
        </w:rPr>
        <w:t>d</w:t>
      </w:r>
      <w:r>
        <w:rPr>
          <w:spacing w:val="-1"/>
          <w:sz w:val="24"/>
          <w:szCs w:val="24"/>
        </w:rPr>
        <w:t xml:space="preserve"> legac</w:t>
      </w:r>
      <w:r>
        <w:rPr>
          <w:sz w:val="24"/>
          <w:szCs w:val="24"/>
        </w:rPr>
        <w:t>y</w:t>
      </w:r>
      <w:r>
        <w:rPr>
          <w:spacing w:val="-1"/>
          <w:sz w:val="24"/>
          <w:szCs w:val="24"/>
        </w:rPr>
        <w:t xml:space="preserve"> browser)</w:t>
      </w:r>
    </w:p>
    <w:p w:rsidR="009A5BCD" w:rsidRDefault="00FD19F3">
      <w:pPr>
        <w:spacing w:before="21" w:line="246" w:lineRule="auto"/>
        <w:ind w:left="472" w:right="957"/>
        <w:rPr>
          <w:sz w:val="24"/>
          <w:szCs w:val="24"/>
        </w:rPr>
      </w:pPr>
      <w:r>
        <w:rPr>
          <w:sz w:val="24"/>
          <w:szCs w:val="24"/>
        </w:rPr>
        <w:t>Neoplanet 5.0 (Austin Powers buil</w:t>
      </w:r>
      <w:r>
        <w:rPr>
          <w:sz w:val="24"/>
          <w:szCs w:val="24"/>
        </w:rPr>
        <w:t>d using MS IE 5.0, representative of the many "custom" Browsers that use MS IE as a kernel)</w:t>
      </w:r>
    </w:p>
    <w:p w:rsidR="009A5BCD" w:rsidRDefault="00FD19F3">
      <w:pPr>
        <w:spacing w:before="14"/>
        <w:ind w:left="472"/>
        <w:rPr>
          <w:sz w:val="24"/>
          <w:szCs w:val="24"/>
        </w:rPr>
      </w:pPr>
      <w:r>
        <w:rPr>
          <w:sz w:val="24"/>
          <w:szCs w:val="24"/>
        </w:rPr>
        <w:t>Netscape Navigator 3.0, 4.5, 4.6, 4.7 &amp; 6.0</w:t>
      </w:r>
    </w:p>
    <w:p w:rsidR="009A5BCD" w:rsidRDefault="00FD19F3">
      <w:pPr>
        <w:spacing w:before="21" w:line="246" w:lineRule="auto"/>
        <w:ind w:left="472" w:right="1186"/>
        <w:rPr>
          <w:sz w:val="24"/>
          <w:szCs w:val="24"/>
        </w:rPr>
      </w:pPr>
      <w:r>
        <w:rPr>
          <w:sz w:val="24"/>
          <w:szCs w:val="24"/>
        </w:rPr>
        <w:t>Opera 3.6, 4.0 and 5.0 (a very fast browser, partly because it strictly adheres to the W3C HTML/JavaScript standards)</w:t>
      </w:r>
    </w:p>
    <w:p w:rsidR="009A5BCD" w:rsidRDefault="00FD19F3">
      <w:pPr>
        <w:spacing w:line="246" w:lineRule="auto"/>
        <w:ind w:left="112" w:right="192"/>
        <w:rPr>
          <w:sz w:val="24"/>
          <w:szCs w:val="24"/>
        </w:rPr>
      </w:pPr>
      <w:r>
        <w:rPr>
          <w:sz w:val="24"/>
          <w:szCs w:val="24"/>
        </w:rPr>
        <w:t>Browser settings (cache size, # of connections, font selection etc.) where possible were left unchanged i.e. the installation defaults were used for all testing. No optional Plug Ins will be installed.</w:t>
      </w:r>
    </w:p>
    <w:p w:rsidR="009A5BCD" w:rsidRDefault="009A5BCD">
      <w:pPr>
        <w:spacing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Available Server-side Environments</w:t>
      </w:r>
    </w:p>
    <w:p w:rsidR="009A5BCD" w:rsidRDefault="00FD19F3">
      <w:pPr>
        <w:spacing w:before="63" w:line="246" w:lineRule="auto"/>
        <w:ind w:left="112" w:right="294"/>
        <w:rPr>
          <w:sz w:val="24"/>
          <w:szCs w:val="24"/>
        </w:rPr>
      </w:pPr>
      <w:r>
        <w:rPr>
          <w:sz w:val="24"/>
          <w:szCs w:val="24"/>
        </w:rPr>
        <w:t>In addition to t</w:t>
      </w:r>
      <w:r>
        <w:rPr>
          <w:sz w:val="24"/>
          <w:szCs w:val="24"/>
        </w:rPr>
        <w:t xml:space="preserve">he cluster of servers used for production, two functionally exact replicas of the server- side production environment will be created and maintained. The development team will use one replica for unit and integration testing, while the second replica will </w:t>
      </w:r>
      <w:r>
        <w:rPr>
          <w:sz w:val="24"/>
          <w:szCs w:val="24"/>
        </w:rPr>
        <w:t>be reserved for system testing by</w:t>
      </w:r>
    </w:p>
    <w:p w:rsidR="009A5BCD" w:rsidRDefault="00FD19F3">
      <w:pPr>
        <w:spacing w:line="246" w:lineRule="auto"/>
        <w:ind w:left="112" w:right="64"/>
        <w:rPr>
          <w:sz w:val="24"/>
          <w:szCs w:val="24"/>
        </w:rPr>
      </w:pPr>
      <w:r>
        <w:rPr>
          <w:sz w:val="24"/>
          <w:szCs w:val="24"/>
        </w:rPr>
        <w:t>the testing team. Prior to a new release being put into production, the Web application will be moved to a staging area on the production system where a final series of acceptance tests can be performed.</w:t>
      </w:r>
    </w:p>
    <w:p w:rsidR="009A5BCD" w:rsidRDefault="009A5BCD">
      <w:pPr>
        <w:spacing w:before="4" w:line="280" w:lineRule="exact"/>
        <w:rPr>
          <w:sz w:val="28"/>
          <w:szCs w:val="28"/>
        </w:rPr>
      </w:pPr>
    </w:p>
    <w:p w:rsidR="009A5BCD" w:rsidRDefault="00FD19F3">
      <w:pPr>
        <w:spacing w:line="246" w:lineRule="auto"/>
        <w:ind w:left="112" w:right="90"/>
        <w:rPr>
          <w:sz w:val="24"/>
          <w:szCs w:val="24"/>
        </w:rPr>
      </w:pPr>
      <w:r>
        <w:rPr>
          <w:sz w:val="24"/>
          <w:szCs w:val="24"/>
        </w:rPr>
        <w:t>While the replica</w:t>
      </w:r>
      <w:r>
        <w:rPr>
          <w:sz w:val="24"/>
          <w:szCs w:val="24"/>
        </w:rPr>
        <w:t xml:space="preserve"> systems will be functionally the same as the production environment e.g. same system software installed in the same order, with the same installation options selected etc. Due to budget constraints, the replicas will be scaled down versions of the product</w:t>
      </w:r>
      <w:r>
        <w:rPr>
          <w:sz w:val="24"/>
          <w:szCs w:val="24"/>
        </w:rPr>
        <w:t>ion system (e.g. instead of several Web servers, there will only be one) and in the case of the unit/integration replica, the hardware specifications may not be exactly the same (e.g. Pentium II processors instead of dual Pentium IV’s).</w:t>
      </w:r>
    </w:p>
    <w:p w:rsidR="009A5BCD" w:rsidRDefault="009A5BCD">
      <w:pPr>
        <w:spacing w:before="4" w:line="280" w:lineRule="exact"/>
        <w:rPr>
          <w:sz w:val="28"/>
          <w:szCs w:val="28"/>
        </w:rPr>
      </w:pPr>
    </w:p>
    <w:p w:rsidR="009A5BCD" w:rsidRDefault="00FD19F3">
      <w:pPr>
        <w:spacing w:line="246" w:lineRule="auto"/>
        <w:ind w:left="112" w:right="249"/>
        <w:rPr>
          <w:sz w:val="24"/>
          <w:szCs w:val="24"/>
        </w:rPr>
      </w:pPr>
      <w:r>
        <w:rPr>
          <w:sz w:val="24"/>
          <w:szCs w:val="24"/>
        </w:rPr>
        <w:t>In addition, sever</w:t>
      </w:r>
      <w:r>
        <w:rPr>
          <w:sz w:val="24"/>
          <w:szCs w:val="24"/>
        </w:rPr>
        <w:t>al network “file and print” servers will be made available (on a limited basis) for the testing team to use as load generators during performance tests.</w:t>
      </w:r>
    </w:p>
    <w:p w:rsidR="009A5BCD" w:rsidRDefault="009A5BCD">
      <w:pPr>
        <w:spacing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Available</w:t>
      </w:r>
      <w:r>
        <w:rPr>
          <w:rFonts w:ascii="Arial" w:eastAsia="Arial" w:hAnsi="Arial" w:cs="Arial"/>
          <w:spacing w:val="1"/>
          <w:sz w:val="24"/>
          <w:szCs w:val="24"/>
        </w:rPr>
        <w:t xml:space="preserve"> </w:t>
      </w:r>
      <w:r>
        <w:rPr>
          <w:rFonts w:ascii="Arial" w:eastAsia="Arial" w:hAnsi="Arial" w:cs="Arial"/>
          <w:sz w:val="24"/>
          <w:szCs w:val="24"/>
        </w:rPr>
        <w:t>Testing</w:t>
      </w:r>
      <w:r>
        <w:rPr>
          <w:rFonts w:ascii="Arial" w:eastAsia="Arial" w:hAnsi="Arial" w:cs="Arial"/>
          <w:spacing w:val="1"/>
          <w:sz w:val="24"/>
          <w:szCs w:val="24"/>
        </w:rPr>
        <w:t xml:space="preserve"> </w:t>
      </w:r>
      <w:r>
        <w:rPr>
          <w:rFonts w:ascii="Arial" w:eastAsia="Arial" w:hAnsi="Arial" w:cs="Arial"/>
          <w:sz w:val="24"/>
          <w:szCs w:val="24"/>
        </w:rPr>
        <w:t>Tools</w:t>
      </w:r>
    </w:p>
    <w:p w:rsidR="009A5BCD" w:rsidRDefault="00FD19F3">
      <w:pPr>
        <w:spacing w:before="28" w:line="256" w:lineRule="auto"/>
        <w:ind w:left="472" w:right="977" w:hanging="360"/>
        <w:rPr>
          <w:sz w:val="24"/>
          <w:szCs w:val="24"/>
        </w:rPr>
      </w:pPr>
      <w:r>
        <w:rPr>
          <w:sz w:val="24"/>
          <w:szCs w:val="24"/>
        </w:rPr>
        <w:t xml:space="preserve">The following </w:t>
      </w:r>
      <w:r>
        <w:rPr>
          <w:spacing w:val="1"/>
          <w:sz w:val="24"/>
          <w:szCs w:val="24"/>
        </w:rPr>
        <w:t>3</w:t>
      </w:r>
      <w:r>
        <w:rPr>
          <w:position w:val="11"/>
          <w:sz w:val="16"/>
          <w:szCs w:val="16"/>
        </w:rPr>
        <w:t>rd</w:t>
      </w:r>
      <w:r>
        <w:rPr>
          <w:spacing w:val="20"/>
          <w:position w:val="11"/>
          <w:sz w:val="16"/>
          <w:szCs w:val="16"/>
        </w:rPr>
        <w:t xml:space="preserve"> </w:t>
      </w:r>
      <w:r>
        <w:rPr>
          <w:sz w:val="24"/>
          <w:szCs w:val="24"/>
        </w:rPr>
        <w:t>party “free” tools were available to scan the Web site and</w:t>
      </w:r>
      <w:r>
        <w:rPr>
          <w:sz w:val="24"/>
          <w:szCs w:val="24"/>
        </w:rPr>
        <w:t xml:space="preserve"> provide feedback: </w:t>
      </w:r>
      <w:r>
        <w:rPr>
          <w:spacing w:val="-1"/>
          <w:sz w:val="24"/>
          <w:szCs w:val="24"/>
        </w:rPr>
        <w:t>Bobb</w:t>
      </w:r>
      <w:r>
        <w:rPr>
          <w:sz w:val="24"/>
          <w:szCs w:val="24"/>
        </w:rPr>
        <w:t>y</w:t>
      </w:r>
      <w:r>
        <w:rPr>
          <w:spacing w:val="-1"/>
          <w:sz w:val="24"/>
          <w:szCs w:val="24"/>
        </w:rPr>
        <w:t xml:space="preserve"> (accessibility</w:t>
      </w:r>
      <w:r>
        <w:rPr>
          <w:sz w:val="24"/>
          <w:szCs w:val="24"/>
        </w:rPr>
        <w:t>,</w:t>
      </w:r>
      <w:r>
        <w:rPr>
          <w:spacing w:val="-1"/>
          <w:sz w:val="24"/>
          <w:szCs w:val="24"/>
        </w:rPr>
        <w:t xml:space="preserve"> performanc</w:t>
      </w:r>
      <w:r>
        <w:rPr>
          <w:sz w:val="24"/>
          <w:szCs w:val="24"/>
        </w:rPr>
        <w:t>e</w:t>
      </w:r>
      <w:r>
        <w:rPr>
          <w:spacing w:val="-1"/>
          <w:sz w:val="24"/>
          <w:szCs w:val="24"/>
        </w:rPr>
        <w:t xml:space="preserve"> </w:t>
      </w:r>
      <w:r>
        <w:rPr>
          <w:sz w:val="24"/>
          <w:szCs w:val="24"/>
        </w:rPr>
        <w:t>&amp;</w:t>
      </w:r>
      <w:r>
        <w:rPr>
          <w:spacing w:val="-1"/>
          <w:sz w:val="24"/>
          <w:szCs w:val="24"/>
        </w:rPr>
        <w:t xml:space="preserve"> htm</w:t>
      </w:r>
      <w:r>
        <w:rPr>
          <w:sz w:val="24"/>
          <w:szCs w:val="24"/>
        </w:rPr>
        <w:t>l</w:t>
      </w:r>
      <w:r>
        <w:rPr>
          <w:spacing w:val="-1"/>
          <w:sz w:val="24"/>
          <w:szCs w:val="24"/>
        </w:rPr>
        <w:t xml:space="preserve"> syntax</w:t>
      </w:r>
      <w:r>
        <w:rPr>
          <w:sz w:val="24"/>
          <w:szCs w:val="24"/>
        </w:rPr>
        <w:t>)</w:t>
      </w:r>
      <w:r>
        <w:rPr>
          <w:spacing w:val="-1"/>
          <w:sz w:val="24"/>
          <w:szCs w:val="24"/>
        </w:rPr>
        <w:t xml:space="preserve"> </w:t>
      </w:r>
      <w:r>
        <w:rPr>
          <w:sz w:val="24"/>
          <w:szCs w:val="24"/>
        </w:rPr>
        <w:t>–</w:t>
      </w:r>
      <w:r>
        <w:rPr>
          <w:spacing w:val="-1"/>
          <w:sz w:val="24"/>
          <w:szCs w:val="24"/>
        </w:rPr>
        <w:t xml:space="preserve"> cast.org</w:t>
      </w:r>
    </w:p>
    <w:p w:rsidR="009A5BCD" w:rsidRDefault="00FD19F3">
      <w:pPr>
        <w:spacing w:before="3"/>
        <w:ind w:left="472"/>
        <w:rPr>
          <w:sz w:val="24"/>
          <w:szCs w:val="24"/>
        </w:rPr>
      </w:pPr>
      <w:r>
        <w:rPr>
          <w:sz w:val="24"/>
          <w:szCs w:val="24"/>
        </w:rPr>
        <w:t>Freeappraisal (performance from 35 different cities) – keynote.com</w:t>
      </w:r>
    </w:p>
    <w:p w:rsidR="009A5BCD" w:rsidRDefault="00FD19F3">
      <w:pPr>
        <w:spacing w:before="21" w:line="258" w:lineRule="auto"/>
        <w:ind w:left="472" w:right="4767"/>
        <w:rPr>
          <w:sz w:val="24"/>
          <w:szCs w:val="24"/>
        </w:rPr>
      </w:pPr>
      <w:r>
        <w:rPr>
          <w:spacing w:val="-1"/>
          <w:sz w:val="24"/>
          <w:szCs w:val="24"/>
        </w:rPr>
        <w:t>Scrubb</w:t>
      </w:r>
      <w:r>
        <w:rPr>
          <w:sz w:val="24"/>
          <w:szCs w:val="24"/>
        </w:rPr>
        <w:t>y</w:t>
      </w:r>
      <w:r>
        <w:rPr>
          <w:spacing w:val="-1"/>
          <w:sz w:val="24"/>
          <w:szCs w:val="24"/>
        </w:rPr>
        <w:t xml:space="preserve"> (met</w:t>
      </w:r>
      <w:r>
        <w:rPr>
          <w:sz w:val="24"/>
          <w:szCs w:val="24"/>
        </w:rPr>
        <w:t>a</w:t>
      </w:r>
      <w:r>
        <w:rPr>
          <w:spacing w:val="-1"/>
          <w:sz w:val="24"/>
          <w:szCs w:val="24"/>
        </w:rPr>
        <w:t xml:space="preserve"> ta</w:t>
      </w:r>
      <w:r>
        <w:rPr>
          <w:sz w:val="24"/>
          <w:szCs w:val="24"/>
        </w:rPr>
        <w:t>g</w:t>
      </w:r>
      <w:r>
        <w:rPr>
          <w:spacing w:val="-1"/>
          <w:sz w:val="24"/>
          <w:szCs w:val="24"/>
        </w:rPr>
        <w:t xml:space="preserve"> analyzer</w:t>
      </w:r>
      <w:r>
        <w:rPr>
          <w:sz w:val="24"/>
          <w:szCs w:val="24"/>
        </w:rPr>
        <w:t>)</w:t>
      </w:r>
      <w:r>
        <w:rPr>
          <w:spacing w:val="-1"/>
          <w:sz w:val="24"/>
          <w:szCs w:val="24"/>
        </w:rPr>
        <w:t xml:space="preserve"> </w:t>
      </w:r>
      <w:r>
        <w:rPr>
          <w:sz w:val="24"/>
          <w:szCs w:val="24"/>
        </w:rPr>
        <w:t>–</w:t>
      </w:r>
      <w:r>
        <w:rPr>
          <w:spacing w:val="-1"/>
          <w:sz w:val="24"/>
          <w:szCs w:val="24"/>
        </w:rPr>
        <w:t xml:space="preserve"> scrubtheweb.com </w:t>
      </w:r>
      <w:r>
        <w:rPr>
          <w:sz w:val="24"/>
          <w:szCs w:val="24"/>
        </w:rPr>
        <w:t xml:space="preserve">Site analysis (search engine ratings) – site-see.com Stylet </w:t>
      </w:r>
      <w:r>
        <w:rPr>
          <w:sz w:val="24"/>
          <w:szCs w:val="24"/>
        </w:rPr>
        <w:t>(style sheet validation) – microsoft.com</w:t>
      </w:r>
    </w:p>
    <w:p w:rsidR="009A5BCD" w:rsidRDefault="00FD19F3">
      <w:pPr>
        <w:spacing w:before="1"/>
        <w:ind w:left="472"/>
        <w:rPr>
          <w:sz w:val="24"/>
          <w:szCs w:val="24"/>
        </w:rPr>
      </w:pPr>
      <w:r>
        <w:rPr>
          <w:spacing w:val="-1"/>
          <w:sz w:val="24"/>
          <w:szCs w:val="24"/>
        </w:rPr>
        <w:t>Tun</w:t>
      </w:r>
      <w:r>
        <w:rPr>
          <w:sz w:val="24"/>
          <w:szCs w:val="24"/>
        </w:rPr>
        <w:t>e</w:t>
      </w:r>
      <w:r>
        <w:rPr>
          <w:spacing w:val="-1"/>
          <w:sz w:val="24"/>
          <w:szCs w:val="24"/>
        </w:rPr>
        <w:t xml:space="preserve"> u</w:t>
      </w:r>
      <w:r>
        <w:rPr>
          <w:sz w:val="24"/>
          <w:szCs w:val="24"/>
        </w:rPr>
        <w:t>p</w:t>
      </w:r>
      <w:r>
        <w:rPr>
          <w:spacing w:val="-1"/>
          <w:sz w:val="24"/>
          <w:szCs w:val="24"/>
        </w:rPr>
        <w:t xml:space="preserve"> (performanc</w:t>
      </w:r>
      <w:r>
        <w:rPr>
          <w:sz w:val="24"/>
          <w:szCs w:val="24"/>
        </w:rPr>
        <w:t>e</w:t>
      </w:r>
      <w:r>
        <w:rPr>
          <w:spacing w:val="-1"/>
          <w:sz w:val="24"/>
          <w:szCs w:val="24"/>
        </w:rPr>
        <w:t xml:space="preserve"> </w:t>
      </w:r>
      <w:r>
        <w:rPr>
          <w:sz w:val="24"/>
          <w:szCs w:val="24"/>
        </w:rPr>
        <w:t>&amp;</w:t>
      </w:r>
      <w:r>
        <w:rPr>
          <w:spacing w:val="-1"/>
          <w:sz w:val="24"/>
          <w:szCs w:val="24"/>
        </w:rPr>
        <w:t xml:space="preserve"> styl</w:t>
      </w:r>
      <w:r>
        <w:rPr>
          <w:sz w:val="24"/>
          <w:szCs w:val="24"/>
        </w:rPr>
        <w:t>e</w:t>
      </w:r>
      <w:r>
        <w:rPr>
          <w:spacing w:val="-1"/>
          <w:sz w:val="24"/>
          <w:szCs w:val="24"/>
        </w:rPr>
        <w:t xml:space="preserve"> checker</w:t>
      </w:r>
      <w:r>
        <w:rPr>
          <w:sz w:val="24"/>
          <w:szCs w:val="24"/>
        </w:rPr>
        <w:t>)</w:t>
      </w:r>
      <w:r>
        <w:rPr>
          <w:spacing w:val="-1"/>
          <w:sz w:val="24"/>
          <w:szCs w:val="24"/>
        </w:rPr>
        <w:t xml:space="preserve"> </w:t>
      </w:r>
      <w:r>
        <w:rPr>
          <w:sz w:val="24"/>
          <w:szCs w:val="24"/>
        </w:rPr>
        <w:t>&amp;</w:t>
      </w:r>
      <w:r>
        <w:rPr>
          <w:spacing w:val="-1"/>
          <w:sz w:val="24"/>
          <w:szCs w:val="24"/>
        </w:rPr>
        <w:t xml:space="preserve"> gi</w:t>
      </w:r>
      <w:r>
        <w:rPr>
          <w:sz w:val="24"/>
          <w:szCs w:val="24"/>
        </w:rPr>
        <w:t>f</w:t>
      </w:r>
      <w:r>
        <w:rPr>
          <w:spacing w:val="-1"/>
          <w:sz w:val="24"/>
          <w:szCs w:val="24"/>
        </w:rPr>
        <w:t xml:space="preserve"> lub</w:t>
      </w:r>
      <w:r>
        <w:rPr>
          <w:sz w:val="24"/>
          <w:szCs w:val="24"/>
        </w:rPr>
        <w:t>e</w:t>
      </w:r>
      <w:r>
        <w:rPr>
          <w:spacing w:val="-1"/>
          <w:sz w:val="24"/>
          <w:szCs w:val="24"/>
        </w:rPr>
        <w:t xml:space="preserve"> (gi</w:t>
      </w:r>
      <w:r>
        <w:rPr>
          <w:sz w:val="24"/>
          <w:szCs w:val="24"/>
        </w:rPr>
        <w:t>f</w:t>
      </w:r>
      <w:r>
        <w:rPr>
          <w:spacing w:val="-1"/>
          <w:sz w:val="24"/>
          <w:szCs w:val="24"/>
        </w:rPr>
        <w:t xml:space="preserve"> analyzer</w:t>
      </w:r>
      <w:r>
        <w:rPr>
          <w:sz w:val="24"/>
          <w:szCs w:val="24"/>
        </w:rPr>
        <w:t>)</w:t>
      </w:r>
      <w:r>
        <w:rPr>
          <w:spacing w:val="-1"/>
          <w:sz w:val="24"/>
          <w:szCs w:val="24"/>
        </w:rPr>
        <w:t xml:space="preserve"> </w:t>
      </w:r>
      <w:r>
        <w:rPr>
          <w:sz w:val="24"/>
          <w:szCs w:val="24"/>
        </w:rPr>
        <w:t>–</w:t>
      </w:r>
      <w:r>
        <w:rPr>
          <w:spacing w:val="-1"/>
          <w:sz w:val="24"/>
          <w:szCs w:val="24"/>
        </w:rPr>
        <w:t xml:space="preserve"> websitegarage.com</w:t>
      </w:r>
    </w:p>
    <w:p w:rsidR="009A5BCD" w:rsidRDefault="00FD19F3">
      <w:pPr>
        <w:spacing w:before="21"/>
        <w:ind w:left="472"/>
        <w:rPr>
          <w:sz w:val="24"/>
          <w:szCs w:val="24"/>
        </w:rPr>
      </w:pPr>
      <w:r>
        <w:rPr>
          <w:sz w:val="24"/>
          <w:szCs w:val="24"/>
        </w:rPr>
        <w:t>Websat (usability) – nist.gov</w:t>
      </w:r>
    </w:p>
    <w:p w:rsidR="009A5BCD" w:rsidRDefault="00FD19F3">
      <w:pPr>
        <w:spacing w:before="21" w:line="258" w:lineRule="auto"/>
        <w:ind w:left="472" w:right="3781"/>
        <w:rPr>
          <w:sz w:val="24"/>
          <w:szCs w:val="24"/>
        </w:rPr>
      </w:pPr>
      <w:r>
        <w:rPr>
          <w:sz w:val="24"/>
          <w:szCs w:val="24"/>
        </w:rPr>
        <w:t>Web</w:t>
      </w:r>
      <w:r>
        <w:rPr>
          <w:spacing w:val="1"/>
          <w:sz w:val="24"/>
          <w:szCs w:val="24"/>
        </w:rPr>
        <w:t xml:space="preserve"> </w:t>
      </w:r>
      <w:r>
        <w:rPr>
          <w:sz w:val="24"/>
          <w:szCs w:val="24"/>
        </w:rPr>
        <w:t>metasearch (search engine ratings) – dogpile.com Webstone (performance benchmarking tool) - mindc</w:t>
      </w:r>
      <w:r>
        <w:rPr>
          <w:sz w:val="24"/>
          <w:szCs w:val="24"/>
        </w:rPr>
        <w:t>raft.com Windiff (file comparison) – microsoft.com</w:t>
      </w:r>
    </w:p>
    <w:p w:rsidR="009A5BCD" w:rsidRDefault="00FD19F3">
      <w:pPr>
        <w:spacing w:before="1"/>
        <w:ind w:left="472"/>
        <w:rPr>
          <w:sz w:val="24"/>
          <w:szCs w:val="24"/>
        </w:rPr>
      </w:pPr>
      <w:r>
        <w:rPr>
          <w:sz w:val="24"/>
          <w:szCs w:val="24"/>
        </w:rPr>
        <w:t>W3C validation service (html and</w:t>
      </w:r>
      <w:r>
        <w:rPr>
          <w:spacing w:val="4"/>
          <w:sz w:val="24"/>
          <w:szCs w:val="24"/>
        </w:rPr>
        <w:t xml:space="preserve"> </w:t>
      </w:r>
      <w:r>
        <w:rPr>
          <w:spacing w:val="-1"/>
          <w:sz w:val="24"/>
          <w:szCs w:val="24"/>
        </w:rPr>
        <w:t>cs</w:t>
      </w:r>
      <w:r>
        <w:rPr>
          <w:sz w:val="24"/>
          <w:szCs w:val="24"/>
        </w:rPr>
        <w:t xml:space="preserve">s </w:t>
      </w:r>
      <w:r>
        <w:rPr>
          <w:spacing w:val="-1"/>
          <w:sz w:val="24"/>
          <w:szCs w:val="24"/>
        </w:rPr>
        <w:t>syntax</w:t>
      </w:r>
      <w:r>
        <w:rPr>
          <w:sz w:val="24"/>
          <w:szCs w:val="24"/>
        </w:rPr>
        <w:t xml:space="preserve">) – </w:t>
      </w:r>
      <w:r>
        <w:rPr>
          <w:spacing w:val="-1"/>
          <w:sz w:val="24"/>
          <w:szCs w:val="24"/>
        </w:rPr>
        <w:t>w3c.org</w:t>
      </w:r>
    </w:p>
    <w:p w:rsidR="009A5BCD" w:rsidRDefault="009A5BCD">
      <w:pPr>
        <w:spacing w:before="10" w:line="280" w:lineRule="exact"/>
        <w:rPr>
          <w:sz w:val="28"/>
          <w:szCs w:val="28"/>
        </w:rPr>
      </w:pPr>
    </w:p>
    <w:p w:rsidR="009A5BCD" w:rsidRDefault="00FD19F3">
      <w:pPr>
        <w:spacing w:line="258" w:lineRule="auto"/>
        <w:ind w:left="472" w:right="3395" w:hanging="360"/>
        <w:rPr>
          <w:sz w:val="24"/>
          <w:szCs w:val="24"/>
        </w:rPr>
        <w:sectPr w:rsidR="009A5BCD">
          <w:pgSz w:w="12240" w:h="15840"/>
          <w:pgMar w:top="840" w:right="1060" w:bottom="280" w:left="1040" w:header="608" w:footer="1063" w:gutter="0"/>
          <w:cols w:space="708"/>
        </w:sectPr>
      </w:pPr>
      <w:r>
        <w:rPr>
          <w:sz w:val="24"/>
          <w:szCs w:val="24"/>
        </w:rPr>
        <w:t xml:space="preserve">In addition the following “commercial” tools were available: </w:t>
      </w:r>
      <w:r>
        <w:rPr>
          <w:spacing w:val="-1"/>
          <w:sz w:val="24"/>
          <w:szCs w:val="24"/>
        </w:rPr>
        <w:t>Aetgwe</w:t>
      </w:r>
      <w:r>
        <w:rPr>
          <w:sz w:val="24"/>
          <w:szCs w:val="24"/>
        </w:rPr>
        <w:t>b (pair-wise combinations) from</w:t>
      </w:r>
      <w:r>
        <w:rPr>
          <w:spacing w:val="2"/>
          <w:sz w:val="24"/>
          <w:szCs w:val="24"/>
        </w:rPr>
        <w:t xml:space="preserve"> </w:t>
      </w:r>
      <w:r>
        <w:rPr>
          <w:sz w:val="24"/>
          <w:szCs w:val="24"/>
        </w:rPr>
        <w:t>Telcordia</w:t>
      </w:r>
      <w:r>
        <w:rPr>
          <w:spacing w:val="1"/>
          <w:sz w:val="24"/>
          <w:szCs w:val="24"/>
        </w:rPr>
        <w:t>/</w:t>
      </w:r>
      <w:r>
        <w:rPr>
          <w:spacing w:val="-1"/>
          <w:sz w:val="24"/>
          <w:szCs w:val="24"/>
        </w:rPr>
        <w:t>Argreenhouse</w:t>
      </w:r>
    </w:p>
    <w:p w:rsidR="009A5BCD" w:rsidRDefault="009A5BCD">
      <w:pPr>
        <w:spacing w:before="10" w:line="280" w:lineRule="exact"/>
        <w:rPr>
          <w:sz w:val="28"/>
          <w:szCs w:val="28"/>
        </w:rPr>
      </w:pPr>
    </w:p>
    <w:p w:rsidR="009A5BCD" w:rsidRDefault="00FD19F3">
      <w:pPr>
        <w:spacing w:before="29"/>
        <w:ind w:left="472"/>
        <w:rPr>
          <w:sz w:val="24"/>
          <w:szCs w:val="24"/>
        </w:rPr>
      </w:pPr>
      <w:r>
        <w:rPr>
          <w:spacing w:val="-1"/>
          <w:sz w:val="24"/>
          <w:szCs w:val="24"/>
        </w:rPr>
        <w:t>Astr</w:t>
      </w:r>
      <w:r>
        <w:rPr>
          <w:sz w:val="24"/>
          <w:szCs w:val="24"/>
        </w:rPr>
        <w:t>a</w:t>
      </w:r>
      <w:r>
        <w:rPr>
          <w:spacing w:val="-1"/>
          <w:sz w:val="24"/>
          <w:szCs w:val="24"/>
        </w:rPr>
        <w:t xml:space="preserve"> Sit</w:t>
      </w:r>
      <w:r>
        <w:rPr>
          <w:sz w:val="24"/>
          <w:szCs w:val="24"/>
        </w:rPr>
        <w:t>e</w:t>
      </w:r>
      <w:r>
        <w:rPr>
          <w:spacing w:val="-1"/>
          <w:sz w:val="24"/>
          <w:szCs w:val="24"/>
        </w:rPr>
        <w:t xml:space="preserve"> Ma</w:t>
      </w:r>
      <w:r>
        <w:rPr>
          <w:spacing w:val="-1"/>
          <w:sz w:val="24"/>
          <w:szCs w:val="24"/>
        </w:rPr>
        <w:t>nage</w:t>
      </w:r>
      <w:r>
        <w:rPr>
          <w:sz w:val="24"/>
          <w:szCs w:val="24"/>
        </w:rPr>
        <w:t>r</w:t>
      </w:r>
      <w:r>
        <w:rPr>
          <w:spacing w:val="-1"/>
          <w:sz w:val="24"/>
          <w:szCs w:val="24"/>
        </w:rPr>
        <w:t xml:space="preserve"> (linkage</w:t>
      </w:r>
      <w:r>
        <w:rPr>
          <w:sz w:val="24"/>
          <w:szCs w:val="24"/>
        </w:rPr>
        <w:t>)</w:t>
      </w:r>
      <w:r>
        <w:rPr>
          <w:spacing w:val="-1"/>
          <w:sz w:val="24"/>
          <w:szCs w:val="24"/>
        </w:rPr>
        <w:t xml:space="preserve"> fro</w:t>
      </w:r>
      <w:r>
        <w:rPr>
          <w:sz w:val="24"/>
          <w:szCs w:val="24"/>
        </w:rPr>
        <w:t>m</w:t>
      </w:r>
      <w:r>
        <w:rPr>
          <w:spacing w:val="-1"/>
          <w:sz w:val="24"/>
          <w:szCs w:val="24"/>
        </w:rPr>
        <w:t xml:space="preserve"> Mercur</w:t>
      </w:r>
      <w:r>
        <w:rPr>
          <w:sz w:val="24"/>
          <w:szCs w:val="24"/>
        </w:rPr>
        <w:t>y</w:t>
      </w:r>
      <w:r>
        <w:rPr>
          <w:spacing w:val="-1"/>
          <w:sz w:val="24"/>
          <w:szCs w:val="24"/>
        </w:rPr>
        <w:t xml:space="preserve"> Interactive</w:t>
      </w:r>
    </w:p>
    <w:p w:rsidR="009A5BCD" w:rsidRDefault="00FD19F3">
      <w:pPr>
        <w:spacing w:before="21"/>
        <w:ind w:left="472"/>
        <w:rPr>
          <w:sz w:val="24"/>
          <w:szCs w:val="24"/>
        </w:rPr>
      </w:pPr>
      <w:r>
        <w:rPr>
          <w:sz w:val="24"/>
          <w:szCs w:val="24"/>
        </w:rPr>
        <w:t>eTester suite (capture/reply, linkage &amp; performance) from RSW – 100 virtual user license</w:t>
      </w:r>
    </w:p>
    <w:p w:rsidR="009A5BCD" w:rsidRDefault="00FD19F3">
      <w:pPr>
        <w:spacing w:before="21"/>
        <w:ind w:left="472"/>
        <w:rPr>
          <w:sz w:val="24"/>
          <w:szCs w:val="24"/>
        </w:rPr>
      </w:pPr>
      <w:r>
        <w:rPr>
          <w:sz w:val="24"/>
          <w:szCs w:val="24"/>
        </w:rPr>
        <w:t>FrontPage (spell checking) from Microsoft</w:t>
      </w:r>
    </w:p>
    <w:p w:rsidR="009A5BCD" w:rsidRDefault="00FD19F3">
      <w:pPr>
        <w:spacing w:before="21"/>
        <w:ind w:left="472"/>
        <w:rPr>
          <w:sz w:val="24"/>
          <w:szCs w:val="24"/>
        </w:rPr>
      </w:pPr>
      <w:r>
        <w:rPr>
          <w:sz w:val="24"/>
          <w:szCs w:val="24"/>
        </w:rPr>
        <w:t>Ghost (software configuration) from</w:t>
      </w:r>
      <w:r>
        <w:rPr>
          <w:spacing w:val="2"/>
          <w:sz w:val="24"/>
          <w:szCs w:val="24"/>
        </w:rPr>
        <w:t xml:space="preserve"> </w:t>
      </w:r>
      <w:r>
        <w:rPr>
          <w:spacing w:val="-1"/>
          <w:sz w:val="24"/>
          <w:szCs w:val="24"/>
        </w:rPr>
        <w:t>Symatec</w:t>
      </w:r>
    </w:p>
    <w:p w:rsidR="009A5BCD" w:rsidRDefault="00FD19F3">
      <w:pPr>
        <w:spacing w:before="21"/>
        <w:ind w:left="472"/>
        <w:rPr>
          <w:sz w:val="24"/>
          <w:szCs w:val="24"/>
        </w:rPr>
      </w:pPr>
      <w:r>
        <w:rPr>
          <w:spacing w:val="-1"/>
          <w:sz w:val="24"/>
          <w:szCs w:val="24"/>
        </w:rPr>
        <w:t>KeyReadines</w:t>
      </w:r>
      <w:r>
        <w:rPr>
          <w:sz w:val="24"/>
          <w:szCs w:val="24"/>
        </w:rPr>
        <w:t>s</w:t>
      </w:r>
      <w:r>
        <w:rPr>
          <w:spacing w:val="-1"/>
          <w:sz w:val="24"/>
          <w:szCs w:val="24"/>
        </w:rPr>
        <w:t xml:space="preserve"> (larg</w:t>
      </w:r>
      <w:r>
        <w:rPr>
          <w:sz w:val="24"/>
          <w:szCs w:val="24"/>
        </w:rPr>
        <w:t>e</w:t>
      </w:r>
      <w:r>
        <w:rPr>
          <w:spacing w:val="-1"/>
          <w:sz w:val="24"/>
          <w:szCs w:val="24"/>
        </w:rPr>
        <w:t xml:space="preserve"> scal</w:t>
      </w:r>
      <w:r>
        <w:rPr>
          <w:sz w:val="24"/>
          <w:szCs w:val="24"/>
        </w:rPr>
        <w:t>e</w:t>
      </w:r>
      <w:r>
        <w:rPr>
          <w:spacing w:val="-1"/>
          <w:sz w:val="24"/>
          <w:szCs w:val="24"/>
        </w:rPr>
        <w:t xml:space="preserve"> performanc</w:t>
      </w:r>
      <w:r>
        <w:rPr>
          <w:sz w:val="24"/>
          <w:szCs w:val="24"/>
        </w:rPr>
        <w:t>e</w:t>
      </w:r>
      <w:r>
        <w:rPr>
          <w:spacing w:val="-1"/>
          <w:sz w:val="24"/>
          <w:szCs w:val="24"/>
        </w:rPr>
        <w:t xml:space="preserve"> </w:t>
      </w:r>
      <w:r>
        <w:rPr>
          <w:spacing w:val="-1"/>
          <w:sz w:val="24"/>
          <w:szCs w:val="24"/>
        </w:rPr>
        <w:t>testing</w:t>
      </w:r>
      <w:r>
        <w:rPr>
          <w:sz w:val="24"/>
          <w:szCs w:val="24"/>
        </w:rPr>
        <w:t>)</w:t>
      </w:r>
      <w:r>
        <w:rPr>
          <w:spacing w:val="-1"/>
          <w:sz w:val="24"/>
          <w:szCs w:val="24"/>
        </w:rPr>
        <w:t xml:space="preserve"> fro</w:t>
      </w:r>
      <w:r>
        <w:rPr>
          <w:sz w:val="24"/>
          <w:szCs w:val="24"/>
        </w:rPr>
        <w:t>m</w:t>
      </w:r>
      <w:r>
        <w:rPr>
          <w:spacing w:val="-1"/>
          <w:sz w:val="24"/>
          <w:szCs w:val="24"/>
        </w:rPr>
        <w:t xml:space="preserve"> Keynot</w:t>
      </w:r>
      <w:r>
        <w:rPr>
          <w:sz w:val="24"/>
          <w:szCs w:val="24"/>
        </w:rPr>
        <w:t>e</w:t>
      </w:r>
      <w:r>
        <w:rPr>
          <w:spacing w:val="-1"/>
          <w:sz w:val="24"/>
          <w:szCs w:val="24"/>
        </w:rPr>
        <w:t xml:space="preserve"> systems</w:t>
      </w:r>
    </w:p>
    <w:p w:rsidR="009A5BCD" w:rsidRDefault="00FD19F3">
      <w:pPr>
        <w:spacing w:before="21"/>
        <w:ind w:left="472"/>
        <w:rPr>
          <w:sz w:val="24"/>
          <w:szCs w:val="24"/>
        </w:rPr>
      </w:pPr>
      <w:r>
        <w:rPr>
          <w:sz w:val="24"/>
          <w:szCs w:val="24"/>
        </w:rPr>
        <w:t>LinkBot Enterprise (link checking, HTML compliance and performance estimates) from</w:t>
      </w:r>
      <w:r>
        <w:rPr>
          <w:spacing w:val="9"/>
          <w:sz w:val="24"/>
          <w:szCs w:val="24"/>
        </w:rPr>
        <w:t xml:space="preserve"> </w:t>
      </w:r>
      <w:r>
        <w:rPr>
          <w:sz w:val="24"/>
          <w:szCs w:val="24"/>
        </w:rPr>
        <w:t>Watchfire</w:t>
      </w:r>
    </w:p>
    <w:p w:rsidR="009A5BCD" w:rsidRDefault="00FD19F3">
      <w:pPr>
        <w:spacing w:before="21"/>
        <w:ind w:left="472"/>
        <w:rPr>
          <w:sz w:val="24"/>
          <w:szCs w:val="24"/>
        </w:rPr>
      </w:pPr>
      <w:r>
        <w:rPr>
          <w:spacing w:val="-1"/>
          <w:sz w:val="24"/>
          <w:szCs w:val="24"/>
        </w:rPr>
        <w:t>Prophec</w:t>
      </w:r>
      <w:r>
        <w:rPr>
          <w:sz w:val="24"/>
          <w:szCs w:val="24"/>
        </w:rPr>
        <w:t xml:space="preserve">y </w:t>
      </w:r>
      <w:r>
        <w:rPr>
          <w:spacing w:val="-1"/>
          <w:sz w:val="24"/>
          <w:szCs w:val="24"/>
        </w:rPr>
        <w:t>(larg</w:t>
      </w:r>
      <w:r>
        <w:rPr>
          <w:sz w:val="24"/>
          <w:szCs w:val="24"/>
        </w:rPr>
        <w:t xml:space="preserve">e </w:t>
      </w:r>
      <w:r>
        <w:rPr>
          <w:spacing w:val="-1"/>
          <w:sz w:val="24"/>
          <w:szCs w:val="24"/>
        </w:rPr>
        <w:t>scal</w:t>
      </w:r>
      <w:r>
        <w:rPr>
          <w:sz w:val="24"/>
          <w:szCs w:val="24"/>
        </w:rPr>
        <w:t xml:space="preserve">e </w:t>
      </w:r>
      <w:r>
        <w:rPr>
          <w:spacing w:val="-1"/>
          <w:sz w:val="24"/>
          <w:szCs w:val="24"/>
        </w:rPr>
        <w:t>performanc</w:t>
      </w:r>
      <w:r>
        <w:rPr>
          <w:sz w:val="24"/>
          <w:szCs w:val="24"/>
        </w:rPr>
        <w:t xml:space="preserve">e </w:t>
      </w:r>
      <w:r>
        <w:rPr>
          <w:spacing w:val="-1"/>
          <w:sz w:val="24"/>
          <w:szCs w:val="24"/>
        </w:rPr>
        <w:t>testing</w:t>
      </w:r>
      <w:r>
        <w:rPr>
          <w:sz w:val="24"/>
          <w:szCs w:val="24"/>
        </w:rPr>
        <w:t xml:space="preserve">) </w:t>
      </w:r>
      <w:r>
        <w:rPr>
          <w:spacing w:val="-1"/>
          <w:sz w:val="24"/>
          <w:szCs w:val="24"/>
        </w:rPr>
        <w:t>fro</w:t>
      </w:r>
      <w:r>
        <w:rPr>
          <w:sz w:val="24"/>
          <w:szCs w:val="24"/>
        </w:rPr>
        <w:t>m</w:t>
      </w:r>
      <w:r>
        <w:rPr>
          <w:spacing w:val="4"/>
          <w:sz w:val="24"/>
          <w:szCs w:val="24"/>
        </w:rPr>
        <w:t xml:space="preserve"> </w:t>
      </w:r>
      <w:r>
        <w:rPr>
          <w:sz w:val="24"/>
          <w:szCs w:val="24"/>
        </w:rPr>
        <w:t>Envive</w:t>
      </w:r>
    </w:p>
    <w:p w:rsidR="009A5BCD" w:rsidRDefault="00FD19F3">
      <w:pPr>
        <w:spacing w:before="21"/>
        <w:ind w:left="472"/>
        <w:rPr>
          <w:sz w:val="24"/>
          <w:szCs w:val="24"/>
        </w:rPr>
      </w:pPr>
      <w:r>
        <w:rPr>
          <w:spacing w:val="-1"/>
          <w:sz w:val="24"/>
          <w:szCs w:val="24"/>
        </w:rPr>
        <w:t>WebLoa</w:t>
      </w:r>
      <w:r>
        <w:rPr>
          <w:sz w:val="24"/>
          <w:szCs w:val="24"/>
        </w:rPr>
        <w:t xml:space="preserve">d </w:t>
      </w:r>
      <w:r>
        <w:rPr>
          <w:spacing w:val="-1"/>
          <w:sz w:val="24"/>
          <w:szCs w:val="24"/>
        </w:rPr>
        <w:t>(performance</w:t>
      </w:r>
      <w:r>
        <w:rPr>
          <w:sz w:val="24"/>
          <w:szCs w:val="24"/>
        </w:rPr>
        <w:t xml:space="preserve">) </w:t>
      </w:r>
      <w:r>
        <w:rPr>
          <w:spacing w:val="-1"/>
          <w:sz w:val="24"/>
          <w:szCs w:val="24"/>
        </w:rPr>
        <w:t>fro</w:t>
      </w:r>
      <w:r>
        <w:rPr>
          <w:sz w:val="24"/>
          <w:szCs w:val="24"/>
        </w:rPr>
        <w:t>m</w:t>
      </w:r>
      <w:r>
        <w:rPr>
          <w:spacing w:val="2"/>
          <w:sz w:val="24"/>
          <w:szCs w:val="24"/>
        </w:rPr>
        <w:t xml:space="preserve"> </w:t>
      </w:r>
      <w:r>
        <w:rPr>
          <w:sz w:val="24"/>
          <w:szCs w:val="24"/>
        </w:rPr>
        <w:t>Radview – 1000 virtual user license</w:t>
      </w:r>
    </w:p>
    <w:p w:rsidR="009A5BCD" w:rsidRDefault="00FD19F3">
      <w:pPr>
        <w:spacing w:before="21"/>
        <w:ind w:left="472"/>
        <w:rPr>
          <w:sz w:val="24"/>
          <w:szCs w:val="24"/>
        </w:rPr>
      </w:pPr>
      <w:r>
        <w:rPr>
          <w:sz w:val="24"/>
          <w:szCs w:val="24"/>
        </w:rPr>
        <w:t>Word (readabili</w:t>
      </w:r>
      <w:r>
        <w:rPr>
          <w:sz w:val="24"/>
          <w:szCs w:val="24"/>
        </w:rPr>
        <w:t>ty estimates) from Microsoft</w:t>
      </w:r>
    </w:p>
    <w:p w:rsidR="009A5BCD" w:rsidRDefault="009A5BCD">
      <w:pPr>
        <w:spacing w:before="10" w:line="280" w:lineRule="exact"/>
        <w:rPr>
          <w:sz w:val="28"/>
          <w:szCs w:val="28"/>
        </w:rPr>
      </w:pPr>
    </w:p>
    <w:p w:rsidR="009A5BCD" w:rsidRDefault="00FD19F3">
      <w:pPr>
        <w:ind w:left="112"/>
        <w:rPr>
          <w:sz w:val="24"/>
          <w:szCs w:val="24"/>
        </w:rPr>
      </w:pPr>
      <w:r>
        <w:rPr>
          <w:sz w:val="24"/>
          <w:szCs w:val="24"/>
        </w:rPr>
        <w:t>A manual digital stopwatch was also available.</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pacing w:val="1"/>
          <w:sz w:val="28"/>
          <w:szCs w:val="28"/>
        </w:rPr>
        <w:t>12</w:t>
      </w:r>
      <w:r>
        <w:rPr>
          <w:b/>
          <w:i/>
          <w:sz w:val="28"/>
          <w:szCs w:val="28"/>
        </w:rPr>
        <w:t xml:space="preserve">. </w:t>
      </w:r>
      <w:r>
        <w:rPr>
          <w:b/>
          <w:i/>
          <w:spacing w:val="1"/>
          <w:sz w:val="28"/>
          <w:szCs w:val="28"/>
        </w:rPr>
        <w:t>Responsibilities</w:t>
      </w:r>
    </w:p>
    <w:p w:rsidR="009A5BCD" w:rsidRDefault="00FD19F3">
      <w:pPr>
        <w:spacing w:before="1" w:line="258" w:lineRule="auto"/>
        <w:ind w:left="472" w:right="5571" w:hanging="360"/>
        <w:rPr>
          <w:sz w:val="24"/>
          <w:szCs w:val="24"/>
        </w:rPr>
      </w:pPr>
      <w:r>
        <w:rPr>
          <w:sz w:val="24"/>
          <w:szCs w:val="24"/>
        </w:rPr>
        <w:t>The following people will be responsible for: Donald Thump (CEO) – Project sponsor</w:t>
      </w:r>
    </w:p>
    <w:p w:rsidR="009A5BCD" w:rsidRDefault="00FD19F3">
      <w:pPr>
        <w:spacing w:before="1"/>
        <w:ind w:left="472"/>
        <w:rPr>
          <w:sz w:val="24"/>
          <w:szCs w:val="24"/>
        </w:rPr>
      </w:pPr>
      <w:r>
        <w:rPr>
          <w:sz w:val="24"/>
          <w:szCs w:val="24"/>
        </w:rPr>
        <w:t xml:space="preserve">Ivan Networkski (IS Director)– Decisions requiring senior management </w:t>
      </w:r>
      <w:r>
        <w:rPr>
          <w:sz w:val="24"/>
          <w:szCs w:val="24"/>
        </w:rPr>
        <w:t>approval</w:t>
      </w:r>
    </w:p>
    <w:p w:rsidR="009A5BCD" w:rsidRDefault="00FD19F3">
      <w:pPr>
        <w:spacing w:before="21" w:line="258" w:lineRule="auto"/>
        <w:ind w:left="472" w:right="2441"/>
        <w:rPr>
          <w:sz w:val="24"/>
          <w:szCs w:val="24"/>
        </w:rPr>
      </w:pPr>
      <w:r>
        <w:rPr>
          <w:sz w:val="24"/>
          <w:szCs w:val="24"/>
        </w:rPr>
        <w:t xml:space="preserve">Mary Catchall (Test Manager) – System and post implementation testing </w:t>
      </w:r>
      <w:r>
        <w:rPr>
          <w:spacing w:val="-1"/>
          <w:sz w:val="24"/>
          <w:szCs w:val="24"/>
        </w:rPr>
        <w:t>Johnn</w:t>
      </w:r>
      <w:r>
        <w:rPr>
          <w:sz w:val="24"/>
          <w:szCs w:val="24"/>
        </w:rPr>
        <w:t>y</w:t>
      </w:r>
      <w:r>
        <w:rPr>
          <w:spacing w:val="-1"/>
          <w:sz w:val="24"/>
          <w:szCs w:val="24"/>
        </w:rPr>
        <w:t xml:space="preserve"> </w:t>
      </w:r>
      <w:r>
        <w:rPr>
          <w:sz w:val="24"/>
          <w:szCs w:val="24"/>
        </w:rPr>
        <w:t xml:space="preserve">Goodspeed (Development Manager) – Unit and integration testing </w:t>
      </w:r>
      <w:r>
        <w:rPr>
          <w:spacing w:val="-1"/>
          <w:sz w:val="24"/>
          <w:szCs w:val="24"/>
        </w:rPr>
        <w:t>Bill</w:t>
      </w:r>
      <w:r>
        <w:rPr>
          <w:sz w:val="24"/>
          <w:szCs w:val="24"/>
        </w:rPr>
        <w:t>y</w:t>
      </w:r>
      <w:r>
        <w:rPr>
          <w:spacing w:val="-1"/>
          <w:sz w:val="24"/>
          <w:szCs w:val="24"/>
        </w:rPr>
        <w:t xml:space="preserve"> Crosb</w:t>
      </w:r>
      <w:r>
        <w:rPr>
          <w:sz w:val="24"/>
          <w:szCs w:val="24"/>
        </w:rPr>
        <w:t>y</w:t>
      </w:r>
      <w:r>
        <w:rPr>
          <w:spacing w:val="-1"/>
          <w:sz w:val="24"/>
          <w:szCs w:val="24"/>
        </w:rPr>
        <w:t xml:space="preserve"> (Q</w:t>
      </w:r>
      <w:r>
        <w:rPr>
          <w:sz w:val="24"/>
          <w:szCs w:val="24"/>
        </w:rPr>
        <w:t>A</w:t>
      </w:r>
      <w:r>
        <w:rPr>
          <w:spacing w:val="-1"/>
          <w:sz w:val="24"/>
          <w:szCs w:val="24"/>
        </w:rPr>
        <w:t xml:space="preserve"> Manager</w:t>
      </w:r>
      <w:r>
        <w:rPr>
          <w:sz w:val="24"/>
          <w:szCs w:val="24"/>
        </w:rPr>
        <w:t>)</w:t>
      </w:r>
      <w:r>
        <w:rPr>
          <w:spacing w:val="-1"/>
          <w:sz w:val="24"/>
          <w:szCs w:val="24"/>
        </w:rPr>
        <w:t xml:space="preserve"> </w:t>
      </w:r>
      <w:r>
        <w:rPr>
          <w:sz w:val="24"/>
          <w:szCs w:val="24"/>
        </w:rPr>
        <w:t>–</w:t>
      </w:r>
      <w:r>
        <w:rPr>
          <w:spacing w:val="-1"/>
          <w:sz w:val="24"/>
          <w:szCs w:val="24"/>
        </w:rPr>
        <w:t xml:space="preserve"> Qualit</w:t>
      </w:r>
      <w:r>
        <w:rPr>
          <w:sz w:val="24"/>
          <w:szCs w:val="24"/>
        </w:rPr>
        <w:t>y</w:t>
      </w:r>
      <w:r>
        <w:rPr>
          <w:spacing w:val="-1"/>
          <w:sz w:val="24"/>
          <w:szCs w:val="24"/>
        </w:rPr>
        <w:t xml:space="preserve"> Assurance</w:t>
      </w:r>
    </w:p>
    <w:p w:rsidR="009A5BCD" w:rsidRDefault="00FD19F3">
      <w:pPr>
        <w:spacing w:before="1"/>
        <w:ind w:left="472"/>
        <w:rPr>
          <w:sz w:val="24"/>
          <w:szCs w:val="24"/>
        </w:rPr>
      </w:pPr>
      <w:r>
        <w:rPr>
          <w:spacing w:val="-1"/>
          <w:sz w:val="24"/>
          <w:szCs w:val="24"/>
        </w:rPr>
        <w:t>Han</w:t>
      </w:r>
      <w:r>
        <w:rPr>
          <w:sz w:val="24"/>
          <w:szCs w:val="24"/>
        </w:rPr>
        <w:t xml:space="preserve">s </w:t>
      </w:r>
      <w:r>
        <w:rPr>
          <w:spacing w:val="-1"/>
          <w:sz w:val="24"/>
          <w:szCs w:val="24"/>
        </w:rPr>
        <w:t>Burge</w:t>
      </w:r>
      <w:r>
        <w:rPr>
          <w:sz w:val="24"/>
          <w:szCs w:val="24"/>
        </w:rPr>
        <w:t xml:space="preserve">r </w:t>
      </w:r>
      <w:r>
        <w:rPr>
          <w:spacing w:val="-1"/>
          <w:sz w:val="24"/>
          <w:szCs w:val="24"/>
        </w:rPr>
        <w:t>(Offic</w:t>
      </w:r>
      <w:r>
        <w:rPr>
          <w:sz w:val="24"/>
          <w:szCs w:val="24"/>
        </w:rPr>
        <w:t xml:space="preserve">e </w:t>
      </w:r>
      <w:r>
        <w:rPr>
          <w:spacing w:val="-1"/>
          <w:sz w:val="24"/>
          <w:szCs w:val="24"/>
        </w:rPr>
        <w:t>Manage</w:t>
      </w:r>
      <w:r>
        <w:rPr>
          <w:sz w:val="24"/>
          <w:szCs w:val="24"/>
        </w:rPr>
        <w:t xml:space="preserve">r </w:t>
      </w:r>
      <w:r>
        <w:rPr>
          <w:spacing w:val="-1"/>
          <w:sz w:val="24"/>
          <w:szCs w:val="24"/>
        </w:rPr>
        <w:t>fo</w:t>
      </w:r>
      <w:r>
        <w:rPr>
          <w:sz w:val="24"/>
          <w:szCs w:val="24"/>
        </w:rPr>
        <w:t xml:space="preserve">r </w:t>
      </w:r>
      <w:r>
        <w:rPr>
          <w:spacing w:val="-1"/>
          <w:sz w:val="24"/>
          <w:szCs w:val="24"/>
        </w:rPr>
        <w:t>Europea</w:t>
      </w:r>
      <w:r>
        <w:rPr>
          <w:sz w:val="24"/>
          <w:szCs w:val="24"/>
        </w:rPr>
        <w:t xml:space="preserve">n </w:t>
      </w:r>
      <w:r>
        <w:rPr>
          <w:spacing w:val="-1"/>
          <w:sz w:val="24"/>
          <w:szCs w:val="24"/>
        </w:rPr>
        <w:t>branch</w:t>
      </w:r>
      <w:r>
        <w:rPr>
          <w:sz w:val="24"/>
          <w:szCs w:val="24"/>
        </w:rPr>
        <w:t xml:space="preserve">) - </w:t>
      </w:r>
      <w:r>
        <w:rPr>
          <w:spacing w:val="-1"/>
          <w:sz w:val="24"/>
          <w:szCs w:val="24"/>
        </w:rPr>
        <w:t>Internatio</w:t>
      </w:r>
      <w:r>
        <w:rPr>
          <w:spacing w:val="-1"/>
          <w:sz w:val="24"/>
          <w:szCs w:val="24"/>
        </w:rPr>
        <w:t>na</w:t>
      </w:r>
      <w:r>
        <w:rPr>
          <w:sz w:val="24"/>
          <w:szCs w:val="24"/>
        </w:rPr>
        <w:t xml:space="preserve">l </w:t>
      </w:r>
      <w:r>
        <w:rPr>
          <w:spacing w:val="-1"/>
          <w:sz w:val="24"/>
          <w:szCs w:val="24"/>
        </w:rPr>
        <w:t>testing</w:t>
      </w:r>
    </w:p>
    <w:p w:rsidR="009A5BCD" w:rsidRDefault="00FD19F3">
      <w:pPr>
        <w:spacing w:before="21"/>
        <w:ind w:left="472"/>
        <w:rPr>
          <w:sz w:val="24"/>
          <w:szCs w:val="24"/>
        </w:rPr>
      </w:pPr>
      <w:r>
        <w:rPr>
          <w:sz w:val="24"/>
          <w:szCs w:val="24"/>
        </w:rPr>
        <w:t>Tim</w:t>
      </w:r>
      <w:r>
        <w:rPr>
          <w:spacing w:val="1"/>
          <w:sz w:val="24"/>
          <w:szCs w:val="24"/>
        </w:rPr>
        <w:t xml:space="preserve"> </w:t>
      </w:r>
      <w:r>
        <w:rPr>
          <w:sz w:val="24"/>
          <w:szCs w:val="24"/>
        </w:rPr>
        <w:t>Bookerman (Librarian) – Configuration management</w:t>
      </w:r>
    </w:p>
    <w:p w:rsidR="009A5BCD" w:rsidRDefault="00FD19F3">
      <w:pPr>
        <w:spacing w:before="21" w:line="258" w:lineRule="auto"/>
        <w:ind w:left="472" w:right="3397"/>
        <w:rPr>
          <w:sz w:val="24"/>
          <w:szCs w:val="24"/>
        </w:rPr>
      </w:pPr>
      <w:r>
        <w:rPr>
          <w:sz w:val="24"/>
          <w:szCs w:val="24"/>
        </w:rPr>
        <w:t xml:space="preserve">Julie Sold (VP of Marketing) – Final acceptance of the Web site Jack Bond (Business Analyst) – Business operational matters </w:t>
      </w:r>
      <w:r>
        <w:rPr>
          <w:spacing w:val="-1"/>
          <w:sz w:val="24"/>
          <w:szCs w:val="24"/>
        </w:rPr>
        <w:t>Su</w:t>
      </w:r>
      <w:r>
        <w:rPr>
          <w:sz w:val="24"/>
          <w:szCs w:val="24"/>
        </w:rPr>
        <w:t xml:space="preserve">e </w:t>
      </w:r>
      <w:r>
        <w:rPr>
          <w:spacing w:val="-1"/>
          <w:sz w:val="24"/>
          <w:szCs w:val="24"/>
        </w:rPr>
        <w:t>Cour</w:t>
      </w:r>
      <w:r>
        <w:rPr>
          <w:sz w:val="24"/>
          <w:szCs w:val="24"/>
        </w:rPr>
        <w:t xml:space="preserve">t </w:t>
      </w:r>
      <w:r>
        <w:rPr>
          <w:spacing w:val="-1"/>
          <w:sz w:val="24"/>
          <w:szCs w:val="24"/>
        </w:rPr>
        <w:t>(Lega</w:t>
      </w:r>
      <w:r>
        <w:rPr>
          <w:sz w:val="24"/>
          <w:szCs w:val="24"/>
        </w:rPr>
        <w:t xml:space="preserve">l </w:t>
      </w:r>
      <w:r>
        <w:rPr>
          <w:spacing w:val="-1"/>
          <w:sz w:val="24"/>
          <w:szCs w:val="24"/>
        </w:rPr>
        <w:t>Counsel</w:t>
      </w:r>
      <w:r>
        <w:rPr>
          <w:sz w:val="24"/>
          <w:szCs w:val="24"/>
        </w:rPr>
        <w:t xml:space="preserve">) </w:t>
      </w:r>
      <w:r>
        <w:rPr>
          <w:spacing w:val="-1"/>
          <w:sz w:val="24"/>
          <w:szCs w:val="24"/>
        </w:rPr>
        <w:t>–Lega</w:t>
      </w:r>
      <w:r>
        <w:rPr>
          <w:sz w:val="24"/>
          <w:szCs w:val="24"/>
        </w:rPr>
        <w:t xml:space="preserve">l </w:t>
      </w:r>
      <w:r>
        <w:rPr>
          <w:spacing w:val="-1"/>
          <w:sz w:val="24"/>
          <w:szCs w:val="24"/>
        </w:rPr>
        <w:t>matters</w:t>
      </w:r>
    </w:p>
    <w:p w:rsidR="009A5BCD" w:rsidRDefault="00FD19F3">
      <w:pPr>
        <w:spacing w:before="1"/>
        <w:ind w:left="472"/>
        <w:rPr>
          <w:sz w:val="24"/>
          <w:szCs w:val="24"/>
        </w:rPr>
      </w:pPr>
      <w:r>
        <w:rPr>
          <w:sz w:val="24"/>
          <w:szCs w:val="24"/>
        </w:rPr>
        <w:t xml:space="preserve">Des Umé (VP of HR) – </w:t>
      </w:r>
      <w:r>
        <w:rPr>
          <w:sz w:val="24"/>
          <w:szCs w:val="24"/>
        </w:rPr>
        <w:t>Staffing issues</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pacing w:val="1"/>
          <w:sz w:val="28"/>
          <w:szCs w:val="28"/>
        </w:rPr>
        <w:t>13</w:t>
      </w:r>
      <w:r>
        <w:rPr>
          <w:b/>
          <w:i/>
          <w:sz w:val="28"/>
          <w:szCs w:val="28"/>
        </w:rPr>
        <w:t xml:space="preserve">.    </w:t>
      </w:r>
      <w:r>
        <w:rPr>
          <w:b/>
          <w:i/>
          <w:spacing w:val="18"/>
          <w:sz w:val="28"/>
          <w:szCs w:val="28"/>
        </w:rPr>
        <w:t xml:space="preserve"> </w:t>
      </w:r>
      <w:r>
        <w:rPr>
          <w:b/>
          <w:i/>
          <w:spacing w:val="1"/>
          <w:sz w:val="28"/>
          <w:szCs w:val="28"/>
        </w:rPr>
        <w:t>Staffin</w:t>
      </w:r>
      <w:r>
        <w:rPr>
          <w:b/>
          <w:i/>
          <w:sz w:val="28"/>
          <w:szCs w:val="28"/>
        </w:rPr>
        <w:t xml:space="preserve">g </w:t>
      </w:r>
      <w:r>
        <w:rPr>
          <w:b/>
          <w:i/>
          <w:spacing w:val="1"/>
          <w:sz w:val="28"/>
          <w:szCs w:val="28"/>
        </w:rPr>
        <w:t>an</w:t>
      </w:r>
      <w:r>
        <w:rPr>
          <w:b/>
          <w:i/>
          <w:sz w:val="28"/>
          <w:szCs w:val="28"/>
        </w:rPr>
        <w:t xml:space="preserve">d </w:t>
      </w:r>
      <w:r>
        <w:rPr>
          <w:b/>
          <w:i/>
          <w:spacing w:val="1"/>
          <w:sz w:val="28"/>
          <w:szCs w:val="28"/>
        </w:rPr>
        <w:t>Trainin</w:t>
      </w:r>
      <w:r>
        <w:rPr>
          <w:b/>
          <w:i/>
          <w:sz w:val="28"/>
          <w:szCs w:val="28"/>
        </w:rPr>
        <w:t xml:space="preserve">g </w:t>
      </w:r>
      <w:r>
        <w:rPr>
          <w:b/>
          <w:i/>
          <w:spacing w:val="1"/>
          <w:sz w:val="28"/>
          <w:szCs w:val="28"/>
        </w:rPr>
        <w:t>Needs</w:t>
      </w:r>
    </w:p>
    <w:p w:rsidR="009A5BCD" w:rsidRDefault="00FD19F3">
      <w:pPr>
        <w:spacing w:before="1" w:line="258" w:lineRule="auto"/>
        <w:ind w:left="472" w:right="399" w:hanging="360"/>
        <w:rPr>
          <w:sz w:val="24"/>
          <w:szCs w:val="24"/>
        </w:rPr>
      </w:pPr>
      <w:r>
        <w:rPr>
          <w:sz w:val="24"/>
          <w:szCs w:val="24"/>
        </w:rPr>
        <w:t>The relevant B&amp;D managers will ensure that the</w:t>
      </w:r>
      <w:r>
        <w:rPr>
          <w:spacing w:val="5"/>
          <w:sz w:val="24"/>
          <w:szCs w:val="24"/>
        </w:rPr>
        <w:t xml:space="preserve"> </w:t>
      </w:r>
      <w:r>
        <w:rPr>
          <w:sz w:val="24"/>
          <w:szCs w:val="24"/>
        </w:rPr>
        <w:t>staff assigned to this project are experienced with: General development &amp; testing techniques</w:t>
      </w:r>
    </w:p>
    <w:p w:rsidR="009A5BCD" w:rsidRDefault="00FD19F3">
      <w:pPr>
        <w:spacing w:before="1"/>
        <w:ind w:left="472"/>
        <w:rPr>
          <w:sz w:val="24"/>
          <w:szCs w:val="24"/>
        </w:rPr>
      </w:pPr>
      <w:r>
        <w:rPr>
          <w:spacing w:val="-1"/>
          <w:sz w:val="24"/>
          <w:szCs w:val="24"/>
        </w:rPr>
        <w:t>B&amp;D’</w:t>
      </w:r>
      <w:r>
        <w:rPr>
          <w:sz w:val="24"/>
          <w:szCs w:val="24"/>
        </w:rPr>
        <w:t xml:space="preserve">s </w:t>
      </w:r>
      <w:r>
        <w:rPr>
          <w:spacing w:val="-1"/>
          <w:sz w:val="24"/>
          <w:szCs w:val="24"/>
        </w:rPr>
        <w:t>We</w:t>
      </w:r>
      <w:r>
        <w:rPr>
          <w:sz w:val="24"/>
          <w:szCs w:val="24"/>
        </w:rPr>
        <w:t xml:space="preserve">b </w:t>
      </w:r>
      <w:r>
        <w:rPr>
          <w:spacing w:val="-1"/>
          <w:sz w:val="24"/>
          <w:szCs w:val="24"/>
        </w:rPr>
        <w:t>sit</w:t>
      </w:r>
      <w:r>
        <w:rPr>
          <w:sz w:val="24"/>
          <w:szCs w:val="24"/>
        </w:rPr>
        <w:t xml:space="preserve">e </w:t>
      </w:r>
      <w:r>
        <w:rPr>
          <w:spacing w:val="-1"/>
          <w:sz w:val="24"/>
          <w:szCs w:val="24"/>
        </w:rPr>
        <w:t>developmen</w:t>
      </w:r>
      <w:r>
        <w:rPr>
          <w:sz w:val="24"/>
          <w:szCs w:val="24"/>
        </w:rPr>
        <w:t xml:space="preserve">t </w:t>
      </w:r>
      <w:r>
        <w:rPr>
          <w:spacing w:val="-1"/>
          <w:sz w:val="24"/>
          <w:szCs w:val="24"/>
        </w:rPr>
        <w:t>lifecycl</w:t>
      </w:r>
      <w:r>
        <w:rPr>
          <w:sz w:val="24"/>
          <w:szCs w:val="24"/>
        </w:rPr>
        <w:t xml:space="preserve">e </w:t>
      </w:r>
      <w:r>
        <w:rPr>
          <w:spacing w:val="-1"/>
          <w:sz w:val="24"/>
          <w:szCs w:val="24"/>
        </w:rPr>
        <w:t>methodology</w:t>
      </w:r>
    </w:p>
    <w:p w:rsidR="009A5BCD" w:rsidRDefault="00FD19F3">
      <w:pPr>
        <w:spacing w:before="21"/>
        <w:ind w:left="472"/>
        <w:rPr>
          <w:sz w:val="24"/>
          <w:szCs w:val="24"/>
        </w:rPr>
      </w:pPr>
      <w:r>
        <w:rPr>
          <w:sz w:val="24"/>
          <w:szCs w:val="24"/>
        </w:rPr>
        <w:t xml:space="preserve">All </w:t>
      </w:r>
      <w:r>
        <w:rPr>
          <w:sz w:val="24"/>
          <w:szCs w:val="24"/>
        </w:rPr>
        <w:t>development and automated testing tools that they maybe required to use</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pacing w:val="1"/>
          <w:sz w:val="28"/>
          <w:szCs w:val="28"/>
        </w:rPr>
        <w:t>14</w:t>
      </w:r>
      <w:r>
        <w:rPr>
          <w:b/>
          <w:i/>
          <w:sz w:val="28"/>
          <w:szCs w:val="28"/>
        </w:rPr>
        <w:t xml:space="preserve">.    </w:t>
      </w:r>
      <w:r>
        <w:rPr>
          <w:b/>
          <w:i/>
          <w:spacing w:val="18"/>
          <w:sz w:val="28"/>
          <w:szCs w:val="28"/>
        </w:rPr>
        <w:t xml:space="preserve"> </w:t>
      </w:r>
      <w:r>
        <w:rPr>
          <w:b/>
          <w:i/>
          <w:sz w:val="28"/>
          <w:szCs w:val="28"/>
        </w:rPr>
        <w:t>Schedule</w:t>
      </w:r>
    </w:p>
    <w:p w:rsidR="009A5BCD" w:rsidRDefault="00FD19F3">
      <w:pPr>
        <w:spacing w:before="1"/>
        <w:ind w:left="112"/>
        <w:rPr>
          <w:sz w:val="24"/>
          <w:szCs w:val="24"/>
        </w:rPr>
      </w:pPr>
      <w:r>
        <w:rPr>
          <w:sz w:val="24"/>
          <w:szCs w:val="24"/>
        </w:rPr>
        <w:t>The following tentative schedule will hopefully be meet:</w:t>
      </w:r>
    </w:p>
    <w:p w:rsidR="009A5BCD" w:rsidRDefault="00FD19F3">
      <w:pPr>
        <w:spacing w:before="21"/>
        <w:ind w:left="472"/>
        <w:rPr>
          <w:sz w:val="24"/>
          <w:szCs w:val="24"/>
        </w:rPr>
      </w:pPr>
      <w:r>
        <w:rPr>
          <w:sz w:val="24"/>
          <w:szCs w:val="24"/>
        </w:rPr>
        <w:t>Test design (this document) is expected to be completed by the end of this month</w:t>
      </w:r>
    </w:p>
    <w:p w:rsidR="009A5BCD" w:rsidRDefault="00FD19F3">
      <w:pPr>
        <w:spacing w:before="21" w:line="246" w:lineRule="auto"/>
        <w:ind w:left="472" w:right="354"/>
        <w:rPr>
          <w:sz w:val="24"/>
          <w:szCs w:val="24"/>
        </w:rPr>
      </w:pPr>
      <w:r>
        <w:rPr>
          <w:sz w:val="24"/>
          <w:szCs w:val="24"/>
        </w:rPr>
        <w:t>Test execution is expected</w:t>
      </w:r>
      <w:r>
        <w:rPr>
          <w:sz w:val="24"/>
          <w:szCs w:val="24"/>
        </w:rPr>
        <w:t xml:space="preserve"> to last no more than two weeks and to start immediately after the test plans have been approved and the Web application has been hosted</w:t>
      </w:r>
    </w:p>
    <w:p w:rsidR="009A5BCD" w:rsidRDefault="00FD19F3">
      <w:pPr>
        <w:spacing w:before="14" w:line="246" w:lineRule="auto"/>
        <w:ind w:left="472" w:right="78"/>
        <w:rPr>
          <w:sz w:val="24"/>
          <w:szCs w:val="24"/>
        </w:rPr>
      </w:pPr>
      <w:r>
        <w:rPr>
          <w:sz w:val="24"/>
          <w:szCs w:val="24"/>
        </w:rPr>
        <w:t>Producing the Test Incident/Summary report is expected to be completed within 2 business days of completing the test ex</w:t>
      </w:r>
      <w:r>
        <w:rPr>
          <w:sz w:val="24"/>
          <w:szCs w:val="24"/>
        </w:rPr>
        <w:t>ecution phase</w:t>
      </w:r>
    </w:p>
    <w:p w:rsidR="009A5BCD" w:rsidRDefault="00FD19F3">
      <w:pPr>
        <w:spacing w:line="246" w:lineRule="auto"/>
        <w:ind w:left="112" w:right="244"/>
        <w:rPr>
          <w:sz w:val="24"/>
          <w:szCs w:val="24"/>
        </w:rPr>
        <w:sectPr w:rsidR="009A5BCD">
          <w:pgSz w:w="12240" w:h="15840"/>
          <w:pgMar w:top="840" w:right="1140" w:bottom="280" w:left="1040" w:header="608" w:footer="1063" w:gutter="0"/>
          <w:cols w:space="708"/>
        </w:sectPr>
      </w:pPr>
      <w:r>
        <w:rPr>
          <w:sz w:val="24"/>
          <w:szCs w:val="24"/>
        </w:rPr>
        <w:t>A more detailed breakdown is currently being developed in MS project and will be completed before this master test plan is approved.</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8" w:line="240" w:lineRule="exact"/>
        <w:rPr>
          <w:sz w:val="24"/>
          <w:szCs w:val="24"/>
        </w:rPr>
      </w:pPr>
    </w:p>
    <w:p w:rsidR="009A5BCD" w:rsidRDefault="00FD19F3">
      <w:pPr>
        <w:spacing w:before="24"/>
        <w:ind w:left="112"/>
        <w:rPr>
          <w:sz w:val="28"/>
          <w:szCs w:val="28"/>
        </w:rPr>
      </w:pPr>
      <w:r>
        <w:rPr>
          <w:b/>
          <w:i/>
          <w:spacing w:val="1"/>
          <w:sz w:val="28"/>
          <w:szCs w:val="28"/>
        </w:rPr>
        <w:t>15</w:t>
      </w:r>
      <w:r>
        <w:rPr>
          <w:b/>
          <w:i/>
          <w:sz w:val="28"/>
          <w:szCs w:val="28"/>
        </w:rPr>
        <w:t xml:space="preserve">.    </w:t>
      </w:r>
      <w:r>
        <w:rPr>
          <w:b/>
          <w:i/>
          <w:spacing w:val="18"/>
          <w:sz w:val="28"/>
          <w:szCs w:val="28"/>
        </w:rPr>
        <w:t xml:space="preserve"> </w:t>
      </w:r>
      <w:r>
        <w:rPr>
          <w:b/>
          <w:i/>
          <w:spacing w:val="1"/>
          <w:sz w:val="28"/>
          <w:szCs w:val="28"/>
        </w:rPr>
        <w:t>Risk</w:t>
      </w:r>
      <w:r>
        <w:rPr>
          <w:b/>
          <w:i/>
          <w:sz w:val="28"/>
          <w:szCs w:val="28"/>
        </w:rPr>
        <w:t xml:space="preserve">s </w:t>
      </w:r>
      <w:r>
        <w:rPr>
          <w:b/>
          <w:i/>
          <w:spacing w:val="1"/>
          <w:sz w:val="28"/>
          <w:szCs w:val="28"/>
        </w:rPr>
        <w:t>an</w:t>
      </w:r>
      <w:r>
        <w:rPr>
          <w:b/>
          <w:i/>
          <w:sz w:val="28"/>
          <w:szCs w:val="28"/>
        </w:rPr>
        <w:t xml:space="preserve">d </w:t>
      </w:r>
      <w:r>
        <w:rPr>
          <w:b/>
          <w:i/>
          <w:spacing w:val="1"/>
          <w:sz w:val="28"/>
          <w:szCs w:val="28"/>
        </w:rPr>
        <w:t>Contingencies</w:t>
      </w:r>
    </w:p>
    <w:p w:rsidR="009A5BCD" w:rsidRDefault="00FD19F3">
      <w:pPr>
        <w:spacing w:before="1" w:line="246" w:lineRule="auto"/>
        <w:ind w:left="112" w:right="1286"/>
        <w:rPr>
          <w:sz w:val="24"/>
          <w:szCs w:val="24"/>
        </w:rPr>
      </w:pPr>
      <w:r>
        <w:rPr>
          <w:sz w:val="24"/>
          <w:szCs w:val="24"/>
        </w:rPr>
        <w:t xml:space="preserve">The following seeks to identify some of the more likely </w:t>
      </w:r>
      <w:r>
        <w:rPr>
          <w:sz w:val="24"/>
          <w:szCs w:val="24"/>
        </w:rPr>
        <w:t>project risks and propose possible contingencies:</w:t>
      </w:r>
    </w:p>
    <w:p w:rsidR="009A5BCD" w:rsidRDefault="00FD19F3">
      <w:pPr>
        <w:spacing w:before="14" w:line="246" w:lineRule="auto"/>
        <w:ind w:left="472" w:right="157"/>
        <w:rPr>
          <w:sz w:val="24"/>
          <w:szCs w:val="24"/>
        </w:rPr>
      </w:pPr>
      <w:r>
        <w:rPr>
          <w:sz w:val="24"/>
          <w:szCs w:val="24"/>
        </w:rPr>
        <w:t>Web site becomes unavailable – Testing will be delayed until this situation is rectified - May need to recruit more staff to do the testing or reduce the number of test cases.</w:t>
      </w:r>
    </w:p>
    <w:p w:rsidR="009A5BCD" w:rsidRDefault="00FD19F3">
      <w:pPr>
        <w:spacing w:before="14" w:line="248" w:lineRule="auto"/>
        <w:ind w:left="472" w:right="250"/>
        <w:rPr>
          <w:sz w:val="24"/>
          <w:szCs w:val="24"/>
        </w:rPr>
      </w:pPr>
      <w:r>
        <w:rPr>
          <w:sz w:val="24"/>
          <w:szCs w:val="24"/>
        </w:rPr>
        <w:t>Web testing software is not av</w:t>
      </w:r>
      <w:r>
        <w:rPr>
          <w:sz w:val="24"/>
          <w:szCs w:val="24"/>
        </w:rPr>
        <w:t>ailable/does not work (e.g. Web site uses cookies and tool can not handle cookies) - This will delay the introduction of automated testing and result in more manual testing - May need to recruit more staff to do the testing or reduce the number of test cas</w:t>
      </w:r>
      <w:r>
        <w:rPr>
          <w:sz w:val="24"/>
          <w:szCs w:val="24"/>
        </w:rPr>
        <w:t>es. Testing staff shortages/unavailability, many of the test staff are part-time and have other higher priorities, in addition no slack time is allocated for illness or vacation - May need to recruit more staff to do the testing or reduce the number of tes</w:t>
      </w:r>
      <w:r>
        <w:rPr>
          <w:sz w:val="24"/>
          <w:szCs w:val="24"/>
        </w:rPr>
        <w:t>t cases.</w:t>
      </w:r>
    </w:p>
    <w:p w:rsidR="009A5BCD" w:rsidRDefault="00FD19F3">
      <w:pPr>
        <w:spacing w:before="11" w:line="246" w:lineRule="auto"/>
        <w:ind w:left="472" w:right="70"/>
        <w:rPr>
          <w:sz w:val="24"/>
          <w:szCs w:val="24"/>
        </w:rPr>
      </w:pPr>
      <w:r>
        <w:rPr>
          <w:sz w:val="24"/>
          <w:szCs w:val="24"/>
        </w:rPr>
        <w:t>A large number of defects/incidents makes it functionally impossible to run all of the test cases – As many test cases as possible will be executed, The IS Director in conjunction with other B&amp;D Managers will ultimately make the decision as to whe</w:t>
      </w:r>
      <w:r>
        <w:rPr>
          <w:sz w:val="24"/>
          <w:szCs w:val="24"/>
        </w:rPr>
        <w:t>ther the number of defects/incidents warrants delaying the implementation of the production version.</w:t>
      </w:r>
    </w:p>
    <w:p w:rsidR="009A5BCD" w:rsidRDefault="00FD19F3">
      <w:pPr>
        <w:spacing w:before="14" w:line="246" w:lineRule="auto"/>
        <w:ind w:left="472" w:right="61"/>
        <w:rPr>
          <w:sz w:val="24"/>
          <w:szCs w:val="24"/>
        </w:rPr>
      </w:pPr>
      <w:r>
        <w:rPr>
          <w:sz w:val="24"/>
          <w:szCs w:val="24"/>
        </w:rPr>
        <w:t>Not enough time to complete all test cases. If time cannot be extended, individual test cases will be skipped, starting with the lowest priority.</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pacing w:val="1"/>
          <w:sz w:val="28"/>
          <w:szCs w:val="28"/>
        </w:rPr>
        <w:t>16</w:t>
      </w:r>
      <w:r>
        <w:rPr>
          <w:b/>
          <w:i/>
          <w:sz w:val="28"/>
          <w:szCs w:val="28"/>
        </w:rPr>
        <w:t xml:space="preserve">.   </w:t>
      </w:r>
      <w:r>
        <w:rPr>
          <w:b/>
          <w:i/>
          <w:sz w:val="28"/>
          <w:szCs w:val="28"/>
        </w:rPr>
        <w:t xml:space="preserve"> </w:t>
      </w:r>
      <w:r>
        <w:rPr>
          <w:b/>
          <w:i/>
          <w:spacing w:val="18"/>
          <w:sz w:val="28"/>
          <w:szCs w:val="28"/>
        </w:rPr>
        <w:t xml:space="preserve"> </w:t>
      </w:r>
      <w:r>
        <w:rPr>
          <w:b/>
          <w:i/>
          <w:spacing w:val="1"/>
          <w:sz w:val="28"/>
          <w:szCs w:val="28"/>
        </w:rPr>
        <w:t>Approvals</w:t>
      </w:r>
    </w:p>
    <w:p w:rsidR="009A5BCD" w:rsidRDefault="00FD19F3">
      <w:pPr>
        <w:spacing w:before="1"/>
        <w:ind w:left="112"/>
        <w:rPr>
          <w:sz w:val="24"/>
          <w:szCs w:val="24"/>
        </w:rPr>
        <w:sectPr w:rsidR="009A5BCD">
          <w:pgSz w:w="12240" w:h="15840"/>
          <w:pgMar w:top="840" w:right="1140" w:bottom="280" w:left="1040" w:header="608" w:footer="1063" w:gutter="0"/>
          <w:cols w:space="708"/>
        </w:sectPr>
      </w:pPr>
      <w:r>
        <w:rPr>
          <w:sz w:val="24"/>
          <w:szCs w:val="24"/>
        </w:rPr>
        <w:t>The IS Director must approve this plan.</w:t>
      </w:r>
    </w:p>
    <w:p w:rsidR="009A5BCD" w:rsidRDefault="009A5BCD">
      <w:pPr>
        <w:spacing w:before="5" w:line="280" w:lineRule="exact"/>
        <w:rPr>
          <w:sz w:val="28"/>
          <w:szCs w:val="28"/>
        </w:rPr>
      </w:pPr>
    </w:p>
    <w:p w:rsidR="009A5BCD" w:rsidRDefault="00FD19F3">
      <w:pPr>
        <w:spacing w:before="25"/>
        <w:ind w:left="4405" w:right="3827"/>
        <w:jc w:val="center"/>
        <w:rPr>
          <w:rFonts w:ascii="Arial" w:eastAsia="Arial" w:hAnsi="Arial" w:cs="Arial"/>
          <w:sz w:val="28"/>
          <w:szCs w:val="28"/>
        </w:rPr>
      </w:pPr>
      <w:r>
        <w:rPr>
          <w:rFonts w:ascii="Arial" w:eastAsia="Arial" w:hAnsi="Arial" w:cs="Arial"/>
          <w:b/>
          <w:spacing w:val="-2"/>
          <w:sz w:val="28"/>
          <w:szCs w:val="28"/>
        </w:rPr>
        <w:t>Appendix</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4" w:line="240" w:lineRule="exact"/>
        <w:rPr>
          <w:sz w:val="24"/>
          <w:szCs w:val="24"/>
        </w:rPr>
      </w:pPr>
    </w:p>
    <w:p w:rsidR="009A5BCD" w:rsidRDefault="00FD19F3">
      <w:pPr>
        <w:ind w:left="112"/>
        <w:rPr>
          <w:sz w:val="24"/>
          <w:szCs w:val="24"/>
        </w:rPr>
      </w:pPr>
      <w:r>
        <w:rPr>
          <w:sz w:val="24"/>
          <w:szCs w:val="24"/>
        </w:rPr>
        <w:t>This Appendix is comprised of the following test plans (listed chronologically):</w:t>
      </w:r>
    </w:p>
    <w:p w:rsidR="009A5BCD" w:rsidRDefault="009A5BCD">
      <w:pPr>
        <w:spacing w:before="15" w:line="280" w:lineRule="exact"/>
        <w:rPr>
          <w:sz w:val="28"/>
          <w:szCs w:val="28"/>
        </w:rPr>
      </w:pPr>
    </w:p>
    <w:p w:rsidR="009A5BCD" w:rsidRDefault="00FD19F3">
      <w:pPr>
        <w:ind w:left="112"/>
        <w:rPr>
          <w:sz w:val="24"/>
          <w:szCs w:val="24"/>
        </w:rPr>
      </w:pPr>
      <w:r>
        <w:rPr>
          <w:b/>
          <w:sz w:val="24"/>
          <w:szCs w:val="24"/>
        </w:rPr>
        <w:t>Unit and Integration Level</w:t>
      </w:r>
    </w:p>
    <w:p w:rsidR="009A5BCD" w:rsidRDefault="00FD19F3">
      <w:pPr>
        <w:spacing w:before="7" w:line="246" w:lineRule="auto"/>
        <w:ind w:left="112" w:right="3613"/>
        <w:rPr>
          <w:sz w:val="24"/>
          <w:szCs w:val="24"/>
        </w:rPr>
      </w:pPr>
      <w:r>
        <w:rPr>
          <w:b/>
          <w:sz w:val="24"/>
          <w:szCs w:val="24"/>
        </w:rPr>
        <w:t>Code Quality Assurance (acceptance into System testing) System Level</w:t>
      </w:r>
    </w:p>
    <w:p w:rsidR="009A5BCD" w:rsidRDefault="00FD19F3">
      <w:pPr>
        <w:spacing w:line="246" w:lineRule="auto"/>
        <w:ind w:left="112" w:right="2253"/>
        <w:rPr>
          <w:sz w:val="24"/>
          <w:szCs w:val="24"/>
        </w:rPr>
      </w:pPr>
      <w:r>
        <w:rPr>
          <w:b/>
          <w:sz w:val="24"/>
          <w:szCs w:val="24"/>
        </w:rPr>
        <w:t>System Quality Assurance &amp; Acceptance (acceptance into Production) Post Implementation</w:t>
      </w:r>
    </w:p>
    <w:p w:rsidR="009A5BCD" w:rsidRDefault="009A5BCD">
      <w:pPr>
        <w:spacing w:before="4" w:line="280" w:lineRule="exact"/>
        <w:rPr>
          <w:sz w:val="28"/>
          <w:szCs w:val="28"/>
        </w:rPr>
      </w:pPr>
    </w:p>
    <w:p w:rsidR="009A5BCD" w:rsidRDefault="00FD19F3">
      <w:pPr>
        <w:ind w:left="112"/>
        <w:rPr>
          <w:sz w:val="24"/>
          <w:szCs w:val="24"/>
        </w:rPr>
        <w:sectPr w:rsidR="009A5BCD">
          <w:pgSz w:w="12240" w:h="15840"/>
          <w:pgMar w:top="840" w:right="1620" w:bottom="280" w:left="1040" w:header="608" w:footer="1063" w:gutter="0"/>
          <w:cols w:space="708"/>
        </w:sectPr>
      </w:pPr>
      <w:r>
        <w:rPr>
          <w:b/>
          <w:sz w:val="24"/>
          <w:szCs w:val="24"/>
        </w:rPr>
        <w:t>Documentation Templates</w:t>
      </w:r>
    </w:p>
    <w:p w:rsidR="009A5BCD" w:rsidRDefault="009A5BCD">
      <w:pPr>
        <w:spacing w:before="6" w:line="180" w:lineRule="exact"/>
        <w:rPr>
          <w:sz w:val="19"/>
          <w:szCs w:val="19"/>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13"/>
        <w:ind w:left="4312" w:right="3734"/>
        <w:jc w:val="center"/>
        <w:rPr>
          <w:sz w:val="36"/>
          <w:szCs w:val="36"/>
        </w:rPr>
      </w:pPr>
      <w:r>
        <w:rPr>
          <w:b/>
          <w:sz w:val="36"/>
          <w:szCs w:val="36"/>
        </w:rPr>
        <w:t>BDonline</w:t>
      </w:r>
    </w:p>
    <w:p w:rsidR="009A5BCD" w:rsidRDefault="00FD19F3">
      <w:pPr>
        <w:spacing w:before="9"/>
        <w:ind w:left="4280" w:right="3704"/>
        <w:jc w:val="center"/>
        <w:rPr>
          <w:sz w:val="32"/>
          <w:szCs w:val="32"/>
        </w:rPr>
      </w:pPr>
      <w:r>
        <w:rPr>
          <w:b/>
          <w:sz w:val="32"/>
          <w:szCs w:val="32"/>
        </w:rPr>
        <w:t>Release</w:t>
      </w:r>
      <w:r>
        <w:rPr>
          <w:b/>
          <w:spacing w:val="-10"/>
          <w:sz w:val="32"/>
          <w:szCs w:val="32"/>
        </w:rPr>
        <w:t xml:space="preserve"> </w:t>
      </w:r>
      <w:r>
        <w:rPr>
          <w:b/>
          <w:w w:val="99"/>
          <w:sz w:val="32"/>
          <w:szCs w:val="32"/>
        </w:rPr>
        <w:t>1.0</w:t>
      </w:r>
    </w:p>
    <w:p w:rsidR="009A5BCD" w:rsidRDefault="00FD19F3">
      <w:pPr>
        <w:spacing w:before="9"/>
        <w:ind w:left="2348" w:right="1772"/>
        <w:jc w:val="center"/>
        <w:rPr>
          <w:sz w:val="32"/>
          <w:szCs w:val="32"/>
        </w:rPr>
      </w:pPr>
      <w:r>
        <w:rPr>
          <w:b/>
          <w:sz w:val="32"/>
          <w:szCs w:val="32"/>
        </w:rPr>
        <w:t>UNIT</w:t>
      </w:r>
      <w:r>
        <w:rPr>
          <w:b/>
          <w:spacing w:val="-8"/>
          <w:sz w:val="32"/>
          <w:szCs w:val="32"/>
        </w:rPr>
        <w:t xml:space="preserve"> </w:t>
      </w:r>
      <w:r>
        <w:rPr>
          <w:b/>
          <w:sz w:val="32"/>
          <w:szCs w:val="32"/>
        </w:rPr>
        <w:t>&amp;</w:t>
      </w:r>
      <w:r>
        <w:rPr>
          <w:b/>
          <w:spacing w:val="-3"/>
          <w:sz w:val="32"/>
          <w:szCs w:val="32"/>
        </w:rPr>
        <w:t xml:space="preserve"> </w:t>
      </w:r>
      <w:r>
        <w:rPr>
          <w:b/>
          <w:sz w:val="32"/>
          <w:szCs w:val="32"/>
        </w:rPr>
        <w:t>INTEGRATION</w:t>
      </w:r>
      <w:r>
        <w:rPr>
          <w:b/>
          <w:spacing w:val="-23"/>
          <w:sz w:val="32"/>
          <w:szCs w:val="32"/>
        </w:rPr>
        <w:t xml:space="preserve"> </w:t>
      </w:r>
      <w:r>
        <w:rPr>
          <w:b/>
          <w:sz w:val="32"/>
          <w:szCs w:val="32"/>
        </w:rPr>
        <w:t>TEST</w:t>
      </w:r>
      <w:r>
        <w:rPr>
          <w:b/>
          <w:spacing w:val="-8"/>
          <w:sz w:val="32"/>
          <w:szCs w:val="32"/>
        </w:rPr>
        <w:t xml:space="preserve"> </w:t>
      </w:r>
      <w:r>
        <w:rPr>
          <w:b/>
          <w:w w:val="99"/>
          <w:sz w:val="32"/>
          <w:szCs w:val="32"/>
        </w:rPr>
        <w:t>PLAN</w:t>
      </w:r>
    </w:p>
    <w:p w:rsidR="009A5BCD" w:rsidRDefault="009A5BCD">
      <w:pPr>
        <w:spacing w:before="4"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4483" w:right="3903"/>
        <w:jc w:val="center"/>
        <w:rPr>
          <w:sz w:val="24"/>
          <w:szCs w:val="24"/>
        </w:rPr>
      </w:pPr>
      <w:r>
        <w:rPr>
          <w:sz w:val="24"/>
          <w:szCs w:val="24"/>
        </w:rPr>
        <w:t>Version 0.9</w:t>
      </w:r>
    </w:p>
    <w:p w:rsidR="009A5BCD" w:rsidRDefault="009A5BCD">
      <w:pPr>
        <w:spacing w:before="15" w:line="280" w:lineRule="exact"/>
        <w:rPr>
          <w:sz w:val="28"/>
          <w:szCs w:val="28"/>
        </w:rPr>
      </w:pPr>
    </w:p>
    <w:p w:rsidR="009A5BCD" w:rsidRDefault="00FD19F3">
      <w:pPr>
        <w:ind w:left="4759" w:right="4181"/>
        <w:jc w:val="center"/>
        <w:rPr>
          <w:sz w:val="24"/>
          <w:szCs w:val="24"/>
        </w:rPr>
      </w:pPr>
      <w:r>
        <w:rPr>
          <w:b/>
          <w:sz w:val="24"/>
          <w:szCs w:val="24"/>
        </w:rPr>
        <w:t>Draft</w:t>
      </w:r>
    </w:p>
    <w:p w:rsidR="009A5BCD" w:rsidRDefault="009A5BCD">
      <w:pPr>
        <w:spacing w:before="6" w:line="280" w:lineRule="exact"/>
        <w:rPr>
          <w:sz w:val="28"/>
          <w:szCs w:val="28"/>
        </w:rPr>
      </w:pPr>
    </w:p>
    <w:p w:rsidR="009A5BCD" w:rsidRDefault="00FD19F3">
      <w:pPr>
        <w:spacing w:line="260" w:lineRule="exact"/>
        <w:ind w:left="4281" w:right="3702"/>
        <w:jc w:val="center"/>
        <w:rPr>
          <w:sz w:val="24"/>
          <w:szCs w:val="24"/>
        </w:rPr>
      </w:pPr>
      <w:r>
        <w:rPr>
          <w:position w:val="-1"/>
          <w:sz w:val="24"/>
          <w:szCs w:val="24"/>
        </w:rPr>
        <w:t>December 2000</w:t>
      </w:r>
    </w:p>
    <w:p w:rsidR="009A5BCD" w:rsidRDefault="009A5BCD">
      <w:pPr>
        <w:spacing w:before="4" w:line="160" w:lineRule="exact"/>
        <w:rPr>
          <w:sz w:val="16"/>
          <w:szCs w:val="16"/>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29" w:line="246" w:lineRule="auto"/>
        <w:ind w:left="112" w:right="7230"/>
        <w:rPr>
          <w:sz w:val="24"/>
          <w:szCs w:val="24"/>
        </w:rPr>
        <w:sectPr w:rsidR="009A5BCD">
          <w:pgSz w:w="12240" w:h="15840"/>
          <w:pgMar w:top="840" w:right="1620" w:bottom="280" w:left="1040" w:header="608" w:footer="1063" w:gutter="0"/>
          <w:cols w:space="708"/>
        </w:sectPr>
      </w:pPr>
      <w:r>
        <w:rPr>
          <w:spacing w:val="-1"/>
          <w:sz w:val="24"/>
          <w:szCs w:val="24"/>
        </w:rPr>
        <w:t>Johnn</w:t>
      </w:r>
      <w:r>
        <w:rPr>
          <w:sz w:val="24"/>
          <w:szCs w:val="24"/>
        </w:rPr>
        <w:t>y</w:t>
      </w:r>
      <w:r>
        <w:rPr>
          <w:spacing w:val="-1"/>
          <w:sz w:val="24"/>
          <w:szCs w:val="24"/>
        </w:rPr>
        <w:t xml:space="preserve"> </w:t>
      </w:r>
      <w:r>
        <w:rPr>
          <w:sz w:val="24"/>
          <w:szCs w:val="24"/>
        </w:rPr>
        <w:t>Goodspeed Development Manager Brown &amp; Donaldson</w:t>
      </w:r>
    </w:p>
    <w:p w:rsidR="009A5BCD" w:rsidRDefault="009A5BCD">
      <w:pPr>
        <w:spacing w:before="2" w:line="280" w:lineRule="exact"/>
        <w:rPr>
          <w:sz w:val="28"/>
          <w:szCs w:val="28"/>
        </w:rPr>
      </w:pPr>
    </w:p>
    <w:p w:rsidR="009A5BCD" w:rsidRDefault="00FD19F3">
      <w:pPr>
        <w:spacing w:before="24"/>
        <w:ind w:left="112"/>
        <w:rPr>
          <w:sz w:val="28"/>
          <w:szCs w:val="28"/>
        </w:rPr>
      </w:pPr>
      <w:r>
        <w:rPr>
          <w:b/>
          <w:i/>
          <w:sz w:val="28"/>
          <w:szCs w:val="28"/>
        </w:rPr>
        <w:t xml:space="preserve">3.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Pla</w:t>
      </w:r>
      <w:r>
        <w:rPr>
          <w:b/>
          <w:i/>
          <w:sz w:val="28"/>
          <w:szCs w:val="28"/>
        </w:rPr>
        <w:t xml:space="preserve">n </w:t>
      </w:r>
      <w:r>
        <w:rPr>
          <w:b/>
          <w:i/>
          <w:spacing w:val="1"/>
          <w:sz w:val="28"/>
          <w:szCs w:val="28"/>
        </w:rPr>
        <w:t>Identifier</w:t>
      </w:r>
    </w:p>
    <w:p w:rsidR="009A5BCD" w:rsidRDefault="00FD19F3">
      <w:pPr>
        <w:spacing w:before="1"/>
        <w:ind w:left="112"/>
        <w:rPr>
          <w:sz w:val="24"/>
          <w:szCs w:val="24"/>
        </w:rPr>
      </w:pPr>
      <w:r>
        <w:rPr>
          <w:sz w:val="24"/>
          <w:szCs w:val="24"/>
        </w:rPr>
        <w:t>BDonline release 1.0 UNTP 0.9</w:t>
      </w:r>
    </w:p>
    <w:p w:rsidR="009A5BCD" w:rsidRDefault="00FD19F3">
      <w:pPr>
        <w:spacing w:before="7"/>
        <w:ind w:left="112"/>
        <w:rPr>
          <w:sz w:val="24"/>
          <w:szCs w:val="24"/>
        </w:rPr>
      </w:pPr>
      <w:r>
        <w:rPr>
          <w:sz w:val="24"/>
          <w:szCs w:val="24"/>
        </w:rPr>
        <w:t>Note, the structure of this document is based on the IEEE 829-1998 Standard for Software Test</w:t>
      </w:r>
    </w:p>
    <w:p w:rsidR="009A5BCD" w:rsidRDefault="00FD19F3">
      <w:pPr>
        <w:spacing w:before="7"/>
        <w:ind w:left="112"/>
        <w:rPr>
          <w:sz w:val="24"/>
          <w:szCs w:val="24"/>
        </w:rPr>
      </w:pPr>
      <w:r>
        <w:rPr>
          <w:sz w:val="24"/>
          <w:szCs w:val="24"/>
        </w:rPr>
        <w:t>Documentation</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Introduction</w:t>
      </w:r>
    </w:p>
    <w:p w:rsidR="009A5BCD" w:rsidRDefault="00FD19F3">
      <w:pPr>
        <w:spacing w:before="1" w:line="246" w:lineRule="auto"/>
        <w:ind w:left="112" w:right="227"/>
        <w:jc w:val="both"/>
        <w:rPr>
          <w:sz w:val="24"/>
          <w:szCs w:val="24"/>
        </w:rPr>
      </w:pPr>
      <w:r>
        <w:rPr>
          <w:sz w:val="24"/>
          <w:szCs w:val="24"/>
        </w:rPr>
        <w:t>This test plan outlines the standard tests that should be applied to the group of program files (HTML, ASP, SQL code etc) that are used to build each Web page i.e. the tests listed in this document should be used as a template when building th</w:t>
      </w:r>
      <w:r>
        <w:rPr>
          <w:sz w:val="24"/>
          <w:szCs w:val="24"/>
        </w:rPr>
        <w:t>e test plan for each Web page (A.K.A. Module).</w:t>
      </w:r>
    </w:p>
    <w:p w:rsidR="009A5BCD" w:rsidRDefault="009A5BCD">
      <w:pPr>
        <w:spacing w:before="4" w:line="280" w:lineRule="exact"/>
        <w:rPr>
          <w:sz w:val="28"/>
          <w:szCs w:val="28"/>
        </w:rPr>
      </w:pPr>
    </w:p>
    <w:p w:rsidR="009A5BCD" w:rsidRDefault="00FD19F3">
      <w:pPr>
        <w:spacing w:line="246" w:lineRule="auto"/>
        <w:ind w:left="112" w:right="310"/>
        <w:rPr>
          <w:sz w:val="24"/>
          <w:szCs w:val="24"/>
        </w:rPr>
      </w:pPr>
      <w:r>
        <w:rPr>
          <w:sz w:val="24"/>
          <w:szCs w:val="24"/>
        </w:rPr>
        <w:t>This testing phase will use a number of testing techniques: code reviews and inspections, white-box testing, “buddy” testing etc to ensure that the code matches the required program specifications. The decisi</w:t>
      </w:r>
      <w:r>
        <w:rPr>
          <w:sz w:val="24"/>
          <w:szCs w:val="24"/>
        </w:rPr>
        <w:t>on as to which technique(s) to use for any given unit of code will reside with the team leader responsible for signing-off on the Module.</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t</w:t>
      </w:r>
      <w:r>
        <w:rPr>
          <w:b/>
          <w:i/>
          <w:sz w:val="28"/>
          <w:szCs w:val="28"/>
        </w:rPr>
        <w:t xml:space="preserve">o </w:t>
      </w:r>
      <w:r>
        <w:rPr>
          <w:b/>
          <w:i/>
          <w:spacing w:val="1"/>
          <w:sz w:val="28"/>
          <w:szCs w:val="28"/>
        </w:rPr>
        <w:t>Test</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rPr>
        <w:t>Accessibility</w:t>
      </w:r>
    </w:p>
    <w:p w:rsidR="009A5BCD" w:rsidRDefault="00FD19F3">
      <w:pPr>
        <w:spacing w:before="7"/>
        <w:ind w:left="112"/>
        <w:rPr>
          <w:sz w:val="24"/>
          <w:szCs w:val="24"/>
        </w:rPr>
      </w:pPr>
      <w:r>
        <w:rPr>
          <w:spacing w:val="-1"/>
          <w:sz w:val="24"/>
          <w:szCs w:val="24"/>
          <w:u w:val="single" w:color="000000"/>
        </w:rPr>
        <w:t>UIAC1</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pag</w:t>
      </w:r>
      <w:r>
        <w:rPr>
          <w:sz w:val="24"/>
          <w:szCs w:val="24"/>
        </w:rPr>
        <w:t xml:space="preserve">e </w:t>
      </w:r>
      <w:r>
        <w:rPr>
          <w:spacing w:val="-1"/>
          <w:sz w:val="24"/>
          <w:szCs w:val="24"/>
        </w:rPr>
        <w:t>shoul</w:t>
      </w:r>
      <w:r>
        <w:rPr>
          <w:sz w:val="24"/>
          <w:szCs w:val="24"/>
        </w:rPr>
        <w:t xml:space="preserve">d </w:t>
      </w:r>
      <w:r>
        <w:rPr>
          <w:spacing w:val="-1"/>
          <w:sz w:val="24"/>
          <w:szCs w:val="24"/>
        </w:rPr>
        <w:t>b</w:t>
      </w:r>
      <w:r>
        <w:rPr>
          <w:sz w:val="24"/>
          <w:szCs w:val="24"/>
        </w:rPr>
        <w:t xml:space="preserve">e </w:t>
      </w:r>
      <w:r>
        <w:rPr>
          <w:spacing w:val="-1"/>
          <w:sz w:val="24"/>
          <w:szCs w:val="24"/>
        </w:rPr>
        <w:t>Bobb</w:t>
      </w:r>
      <w:r>
        <w:rPr>
          <w:sz w:val="24"/>
          <w:szCs w:val="24"/>
        </w:rPr>
        <w:t xml:space="preserve">y </w:t>
      </w:r>
      <w:r>
        <w:rPr>
          <w:spacing w:val="-1"/>
          <w:sz w:val="24"/>
          <w:szCs w:val="24"/>
        </w:rPr>
        <w:t>Leve</w:t>
      </w:r>
      <w:r>
        <w:rPr>
          <w:sz w:val="24"/>
          <w:szCs w:val="24"/>
        </w:rPr>
        <w:t xml:space="preserve">l 1 </w:t>
      </w:r>
      <w:r>
        <w:rPr>
          <w:spacing w:val="-1"/>
          <w:sz w:val="24"/>
          <w:szCs w:val="24"/>
        </w:rPr>
        <w:t>accessibilit</w:t>
      </w:r>
      <w:r>
        <w:rPr>
          <w:sz w:val="24"/>
          <w:szCs w:val="24"/>
        </w:rPr>
        <w:t xml:space="preserve">y </w:t>
      </w:r>
      <w:r>
        <w:rPr>
          <w:spacing w:val="-1"/>
          <w:sz w:val="24"/>
          <w:szCs w:val="24"/>
        </w:rPr>
        <w:t>compliant</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UIAC2</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The colors used on this Web page are friendly to color blind viewers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Availability</w:t>
      </w:r>
    </w:p>
    <w:p w:rsidR="009A5BCD" w:rsidRDefault="00FD19F3">
      <w:pPr>
        <w:spacing w:before="63"/>
        <w:ind w:left="112"/>
        <w:rPr>
          <w:sz w:val="24"/>
          <w:szCs w:val="24"/>
        </w:rPr>
      </w:pPr>
      <w:r>
        <w:rPr>
          <w:sz w:val="24"/>
          <w:szCs w:val="24"/>
        </w:rPr>
        <w:t>N/A</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Compatibility</w:t>
      </w:r>
    </w:p>
    <w:p w:rsidR="009A5BCD" w:rsidRDefault="00FD19F3">
      <w:pPr>
        <w:spacing w:before="63"/>
        <w:ind w:left="112"/>
        <w:rPr>
          <w:sz w:val="24"/>
          <w:szCs w:val="24"/>
        </w:rPr>
      </w:pPr>
      <w:r>
        <w:rPr>
          <w:spacing w:val="-1"/>
          <w:sz w:val="24"/>
          <w:szCs w:val="24"/>
          <w:u w:val="single" w:color="000000"/>
        </w:rPr>
        <w:t>UICO1</w:t>
      </w:r>
      <w:r>
        <w:rPr>
          <w:sz w:val="24"/>
          <w:szCs w:val="24"/>
          <w:u w:val="single" w:color="000000"/>
        </w:rPr>
        <w:t xml:space="preserve"> -</w:t>
      </w:r>
      <w:r>
        <w:rPr>
          <w:spacing w:val="-1"/>
          <w:sz w:val="24"/>
          <w:szCs w:val="24"/>
          <w:u w:val="single" w:color="000000"/>
        </w:rPr>
        <w:t xml:space="preserve"> Medium</w:t>
      </w:r>
    </w:p>
    <w:p w:rsidR="009A5BCD" w:rsidRDefault="00FD19F3">
      <w:pPr>
        <w:spacing w:before="7" w:line="246" w:lineRule="auto"/>
        <w:ind w:left="112" w:right="63"/>
        <w:rPr>
          <w:sz w:val="24"/>
          <w:szCs w:val="24"/>
        </w:rPr>
      </w:pPr>
      <w:r>
        <w:rPr>
          <w:sz w:val="24"/>
          <w:szCs w:val="24"/>
        </w:rPr>
        <w:t>All on the U.S. general release versions of the following Windows based browsers should accurate</w:t>
      </w:r>
      <w:r>
        <w:rPr>
          <w:sz w:val="24"/>
          <w:szCs w:val="24"/>
        </w:rPr>
        <w:t>ly render the Web page (with/without</w:t>
      </w:r>
      <w:r>
        <w:rPr>
          <w:spacing w:val="3"/>
          <w:sz w:val="24"/>
          <w:szCs w:val="24"/>
        </w:rPr>
        <w:t xml:space="preserve"> </w:t>
      </w:r>
      <w:r>
        <w:rPr>
          <w:sz w:val="24"/>
          <w:szCs w:val="24"/>
        </w:rPr>
        <w:t>stylesheets enabled) when viewed via 800x600 screen resolution in full screen mode</w:t>
      </w:r>
      <w:r>
        <w:rPr>
          <w:spacing w:val="1"/>
          <w:sz w:val="24"/>
          <w:szCs w:val="24"/>
        </w:rPr>
        <w:t xml:space="preserve"> </w:t>
      </w:r>
      <w:r>
        <w:rPr>
          <w:sz w:val="24"/>
          <w:szCs w:val="24"/>
        </w:rPr>
        <w:t>(e.g., no horizontal scroll bars</w:t>
      </w:r>
      <w:r>
        <w:rPr>
          <w:spacing w:val="2"/>
          <w:sz w:val="24"/>
          <w:szCs w:val="24"/>
        </w:rPr>
        <w:t>)</w:t>
      </w:r>
      <w:r>
        <w:rPr>
          <w:sz w:val="24"/>
          <w:szCs w:val="24"/>
        </w:rPr>
        <w:t>:</w:t>
      </w:r>
    </w:p>
    <w:p w:rsidR="009A5BCD" w:rsidRDefault="00FD19F3">
      <w:pPr>
        <w:spacing w:before="14"/>
        <w:ind w:left="434" w:right="8703"/>
        <w:jc w:val="center"/>
        <w:rPr>
          <w:sz w:val="24"/>
          <w:szCs w:val="24"/>
        </w:rPr>
      </w:pPr>
      <w:r>
        <w:rPr>
          <w:spacing w:val="-1"/>
          <w:sz w:val="24"/>
          <w:szCs w:val="24"/>
        </w:rPr>
        <w:t>AO</w:t>
      </w:r>
      <w:r>
        <w:rPr>
          <w:sz w:val="24"/>
          <w:szCs w:val="24"/>
        </w:rPr>
        <w:t>L</w:t>
      </w:r>
      <w:r>
        <w:rPr>
          <w:spacing w:val="-1"/>
          <w:sz w:val="24"/>
          <w:szCs w:val="24"/>
        </w:rPr>
        <w:t xml:space="preserve"> 6.0</w:t>
      </w:r>
    </w:p>
    <w:p w:rsidR="009A5BCD" w:rsidRDefault="00FD19F3">
      <w:pPr>
        <w:spacing w:before="21"/>
        <w:ind w:left="472"/>
        <w:rPr>
          <w:sz w:val="24"/>
          <w:szCs w:val="24"/>
        </w:rPr>
      </w:pPr>
      <w:r>
        <w:rPr>
          <w:sz w:val="24"/>
          <w:szCs w:val="24"/>
        </w:rPr>
        <w:t>MS IE 4.0 and 5.5</w:t>
      </w:r>
    </w:p>
    <w:p w:rsidR="009A5BCD" w:rsidRDefault="00FD19F3">
      <w:pPr>
        <w:spacing w:before="21"/>
        <w:ind w:left="472"/>
        <w:rPr>
          <w:sz w:val="24"/>
          <w:szCs w:val="24"/>
        </w:rPr>
      </w:pPr>
      <w:r>
        <w:rPr>
          <w:sz w:val="24"/>
          <w:szCs w:val="24"/>
        </w:rPr>
        <w:t>Netscape Navigator 4.0 and. 6.0</w:t>
      </w:r>
    </w:p>
    <w:p w:rsidR="009A5BCD" w:rsidRDefault="00FD19F3">
      <w:pPr>
        <w:spacing w:before="21"/>
        <w:ind w:left="434" w:right="8607"/>
        <w:jc w:val="center"/>
        <w:rPr>
          <w:sz w:val="24"/>
          <w:szCs w:val="24"/>
        </w:rPr>
      </w:pPr>
      <w:r>
        <w:rPr>
          <w:sz w:val="24"/>
          <w:szCs w:val="24"/>
        </w:rPr>
        <w:t>Opera 5.0</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UICO2</w:t>
      </w:r>
      <w:r>
        <w:rPr>
          <w:sz w:val="24"/>
          <w:szCs w:val="24"/>
          <w:u w:val="single" w:color="000000"/>
        </w:rPr>
        <w:t xml:space="preserve"> -</w:t>
      </w:r>
      <w:r>
        <w:rPr>
          <w:spacing w:val="-1"/>
          <w:sz w:val="24"/>
          <w:szCs w:val="24"/>
          <w:u w:val="single" w:color="000000"/>
        </w:rPr>
        <w:t xml:space="preserve"> Medium</w:t>
      </w:r>
    </w:p>
    <w:p w:rsidR="009A5BCD" w:rsidRDefault="00FD19F3">
      <w:pPr>
        <w:spacing w:before="7"/>
        <w:ind w:left="112"/>
        <w:rPr>
          <w:sz w:val="24"/>
          <w:szCs w:val="24"/>
        </w:rPr>
        <w:sectPr w:rsidR="009A5BCD">
          <w:pgSz w:w="12240" w:h="15840"/>
          <w:pgMar w:top="840" w:right="1140" w:bottom="280" w:left="1040" w:header="608" w:footer="1063" w:gutter="0"/>
          <w:cols w:space="708"/>
        </w:sectPr>
      </w:pPr>
      <w:r>
        <w:rPr>
          <w:sz w:val="24"/>
          <w:szCs w:val="24"/>
        </w:rPr>
        <w:t xml:space="preserve">The </w:t>
      </w:r>
      <w:r>
        <w:rPr>
          <w:sz w:val="24"/>
          <w:szCs w:val="24"/>
        </w:rPr>
        <w:t xml:space="preserve">content of the Web page is clearly readable when printed with </w:t>
      </w:r>
      <w:r>
        <w:rPr>
          <w:spacing w:val="7"/>
          <w:sz w:val="24"/>
          <w:szCs w:val="24"/>
        </w:rPr>
        <w:t>a</w:t>
      </w:r>
      <w:r>
        <w:rPr>
          <w:sz w:val="24"/>
          <w:szCs w:val="24"/>
        </w:rPr>
        <w:t>:</w:t>
      </w:r>
    </w:p>
    <w:p w:rsidR="009A5BCD" w:rsidRDefault="009A5BCD">
      <w:pPr>
        <w:spacing w:before="10" w:line="280" w:lineRule="exact"/>
        <w:rPr>
          <w:sz w:val="28"/>
          <w:szCs w:val="28"/>
        </w:rPr>
      </w:pPr>
    </w:p>
    <w:p w:rsidR="009A5BCD" w:rsidRDefault="00FD19F3">
      <w:pPr>
        <w:spacing w:before="29"/>
        <w:ind w:left="832"/>
        <w:rPr>
          <w:sz w:val="24"/>
          <w:szCs w:val="24"/>
        </w:rPr>
      </w:pPr>
      <w:r>
        <w:rPr>
          <w:sz w:val="24"/>
          <w:szCs w:val="24"/>
        </w:rPr>
        <w:t>72-dpi black and white printer using Letter sized paper</w:t>
      </w:r>
    </w:p>
    <w:p w:rsidR="009A5BCD" w:rsidRDefault="00FD19F3">
      <w:pPr>
        <w:spacing w:before="21"/>
        <w:ind w:left="832"/>
        <w:rPr>
          <w:sz w:val="24"/>
          <w:szCs w:val="24"/>
        </w:rPr>
      </w:pPr>
      <w:r>
        <w:rPr>
          <w:sz w:val="24"/>
          <w:szCs w:val="24"/>
        </w:rPr>
        <w:t>72-dpi color printer using A4 sized paper</w:t>
      </w:r>
    </w:p>
    <w:p w:rsidR="009A5BCD" w:rsidRDefault="009A5BCD">
      <w:pPr>
        <w:spacing w:before="10" w:line="280" w:lineRule="exact"/>
        <w:rPr>
          <w:sz w:val="28"/>
          <w:szCs w:val="28"/>
        </w:rPr>
      </w:pPr>
    </w:p>
    <w:p w:rsidR="009A5BCD" w:rsidRDefault="00FD19F3">
      <w:pPr>
        <w:ind w:left="112" w:right="8598"/>
        <w:jc w:val="both"/>
        <w:rPr>
          <w:sz w:val="24"/>
          <w:szCs w:val="24"/>
        </w:rPr>
      </w:pPr>
      <w:r>
        <w:rPr>
          <w:spacing w:val="-1"/>
          <w:sz w:val="24"/>
          <w:szCs w:val="24"/>
          <w:u w:val="single" w:color="000000"/>
        </w:rPr>
        <w:t>UICO3</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ight="689"/>
        <w:jc w:val="both"/>
        <w:rPr>
          <w:sz w:val="24"/>
          <w:szCs w:val="24"/>
        </w:rPr>
      </w:pPr>
      <w:r>
        <w:rPr>
          <w:sz w:val="24"/>
          <w:szCs w:val="24"/>
        </w:rPr>
        <w:t>The Web page is understandable when heard through an audio-only browser (e.g. H</w:t>
      </w:r>
      <w:r>
        <w:rPr>
          <w:sz w:val="24"/>
          <w:szCs w:val="24"/>
        </w:rPr>
        <w:t>ome Reader)</w:t>
      </w:r>
    </w:p>
    <w:p w:rsidR="009A5BCD" w:rsidRDefault="009A5BCD">
      <w:pPr>
        <w:spacing w:before="10" w:line="280" w:lineRule="exact"/>
        <w:rPr>
          <w:sz w:val="28"/>
          <w:szCs w:val="28"/>
        </w:rPr>
      </w:pPr>
    </w:p>
    <w:p w:rsidR="009A5BCD" w:rsidRDefault="00FD19F3">
      <w:pPr>
        <w:ind w:left="112" w:right="8598"/>
        <w:jc w:val="both"/>
        <w:rPr>
          <w:sz w:val="24"/>
          <w:szCs w:val="24"/>
        </w:rPr>
      </w:pPr>
      <w:r>
        <w:rPr>
          <w:spacing w:val="-1"/>
          <w:sz w:val="24"/>
          <w:szCs w:val="24"/>
          <w:u w:val="single" w:color="000000"/>
        </w:rPr>
        <w:t>UICO4</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ight="1663"/>
        <w:jc w:val="both"/>
        <w:rPr>
          <w:sz w:val="24"/>
          <w:szCs w:val="24"/>
        </w:rPr>
      </w:pP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pag</w:t>
      </w:r>
      <w:r>
        <w:rPr>
          <w:sz w:val="24"/>
          <w:szCs w:val="24"/>
        </w:rPr>
        <w:t xml:space="preserve">e </w:t>
      </w:r>
      <w:r>
        <w:rPr>
          <w:spacing w:val="-1"/>
          <w:sz w:val="24"/>
          <w:szCs w:val="24"/>
        </w:rPr>
        <w:t>i</w:t>
      </w:r>
      <w:r>
        <w:rPr>
          <w:sz w:val="24"/>
          <w:szCs w:val="24"/>
        </w:rPr>
        <w:t xml:space="preserve">s </w:t>
      </w:r>
      <w:r>
        <w:rPr>
          <w:spacing w:val="-1"/>
          <w:sz w:val="24"/>
          <w:szCs w:val="24"/>
        </w:rPr>
        <w:t>understandabl</w:t>
      </w:r>
      <w:r>
        <w:rPr>
          <w:sz w:val="24"/>
          <w:szCs w:val="24"/>
        </w:rPr>
        <w:t xml:space="preserve">e </w:t>
      </w:r>
      <w:r>
        <w:rPr>
          <w:spacing w:val="-1"/>
          <w:sz w:val="24"/>
          <w:szCs w:val="24"/>
        </w:rPr>
        <w:t>whe</w:t>
      </w:r>
      <w:r>
        <w:rPr>
          <w:sz w:val="24"/>
          <w:szCs w:val="24"/>
        </w:rPr>
        <w:t xml:space="preserve">n </w:t>
      </w:r>
      <w:r>
        <w:rPr>
          <w:spacing w:val="-1"/>
          <w:sz w:val="24"/>
          <w:szCs w:val="24"/>
        </w:rPr>
        <w:t>viewe</w:t>
      </w:r>
      <w:r>
        <w:rPr>
          <w:sz w:val="24"/>
          <w:szCs w:val="24"/>
        </w:rPr>
        <w:t xml:space="preserve">d </w:t>
      </w:r>
      <w:r>
        <w:rPr>
          <w:spacing w:val="-1"/>
          <w:sz w:val="24"/>
          <w:szCs w:val="24"/>
        </w:rPr>
        <w:t>throug</w:t>
      </w:r>
      <w:r>
        <w:rPr>
          <w:sz w:val="24"/>
          <w:szCs w:val="24"/>
        </w:rPr>
        <w:t xml:space="preserve">h a </w:t>
      </w:r>
      <w:r>
        <w:rPr>
          <w:spacing w:val="-1"/>
          <w:sz w:val="24"/>
          <w:szCs w:val="24"/>
        </w:rPr>
        <w:t>tex</w:t>
      </w:r>
      <w:r>
        <w:rPr>
          <w:sz w:val="24"/>
          <w:szCs w:val="24"/>
        </w:rPr>
        <w:t xml:space="preserve">t </w:t>
      </w:r>
      <w:r>
        <w:rPr>
          <w:spacing w:val="-1"/>
          <w:sz w:val="24"/>
          <w:szCs w:val="24"/>
        </w:rPr>
        <w:t>onl</w:t>
      </w:r>
      <w:r>
        <w:rPr>
          <w:sz w:val="24"/>
          <w:szCs w:val="24"/>
        </w:rPr>
        <w:t xml:space="preserve">y </w:t>
      </w:r>
      <w:r>
        <w:rPr>
          <w:spacing w:val="-1"/>
          <w:sz w:val="24"/>
          <w:szCs w:val="24"/>
        </w:rPr>
        <w:t>browse</w:t>
      </w:r>
      <w:r>
        <w:rPr>
          <w:sz w:val="24"/>
          <w:szCs w:val="24"/>
        </w:rPr>
        <w:t xml:space="preserve">r </w:t>
      </w:r>
      <w:r>
        <w:rPr>
          <w:spacing w:val="-1"/>
          <w:sz w:val="24"/>
          <w:szCs w:val="24"/>
        </w:rPr>
        <w:t>(e.g</w:t>
      </w:r>
      <w:r>
        <w:rPr>
          <w:sz w:val="24"/>
          <w:szCs w:val="24"/>
        </w:rPr>
        <w:t xml:space="preserve">. </w:t>
      </w:r>
      <w:r>
        <w:rPr>
          <w:spacing w:val="-1"/>
          <w:sz w:val="24"/>
          <w:szCs w:val="24"/>
        </w:rPr>
        <w:t>Lynx)</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ight="8046"/>
        <w:jc w:val="both"/>
        <w:rPr>
          <w:rFonts w:ascii="Arial" w:eastAsia="Arial" w:hAnsi="Arial" w:cs="Arial"/>
          <w:sz w:val="24"/>
          <w:szCs w:val="24"/>
        </w:rPr>
      </w:pPr>
      <w:r>
        <w:rPr>
          <w:rFonts w:ascii="Arial" w:eastAsia="Arial" w:hAnsi="Arial" w:cs="Arial"/>
          <w:sz w:val="24"/>
          <w:szCs w:val="24"/>
        </w:rPr>
        <w:t>Coding</w:t>
      </w:r>
      <w:r>
        <w:rPr>
          <w:rFonts w:ascii="Arial" w:eastAsia="Arial" w:hAnsi="Arial" w:cs="Arial"/>
          <w:spacing w:val="1"/>
          <w:sz w:val="24"/>
          <w:szCs w:val="24"/>
        </w:rPr>
        <w:t xml:space="preserve"> </w:t>
      </w:r>
      <w:r>
        <w:rPr>
          <w:rFonts w:ascii="Arial" w:eastAsia="Arial" w:hAnsi="Arial" w:cs="Arial"/>
          <w:sz w:val="24"/>
          <w:szCs w:val="24"/>
        </w:rPr>
        <w:t>standards</w:t>
      </w:r>
    </w:p>
    <w:p w:rsidR="009A5BCD" w:rsidRDefault="00FD19F3">
      <w:pPr>
        <w:spacing w:before="63" w:line="246" w:lineRule="auto"/>
        <w:ind w:left="112" w:right="69"/>
        <w:jc w:val="both"/>
        <w:rPr>
          <w:sz w:val="24"/>
          <w:szCs w:val="24"/>
        </w:rPr>
      </w:pPr>
      <w:r>
        <w:rPr>
          <w:sz w:val="24"/>
          <w:szCs w:val="24"/>
        </w:rPr>
        <w:t xml:space="preserve">Each of the units of code that make up the module being tested (typically a single fully functional Web page) must be coded to </w:t>
      </w:r>
      <w:r>
        <w:rPr>
          <w:sz w:val="24"/>
          <w:szCs w:val="24"/>
        </w:rPr>
        <w:t>all of the following coding standards, any deviations from the standard must be documented and approved</w:t>
      </w:r>
    </w:p>
    <w:p w:rsidR="009A5BCD" w:rsidRDefault="009A5BCD">
      <w:pPr>
        <w:spacing w:before="4" w:line="280" w:lineRule="exact"/>
        <w:rPr>
          <w:sz w:val="28"/>
          <w:szCs w:val="28"/>
        </w:rPr>
      </w:pPr>
    </w:p>
    <w:p w:rsidR="009A5BCD" w:rsidRDefault="00FD19F3">
      <w:pPr>
        <w:ind w:left="112" w:right="8593"/>
        <w:jc w:val="both"/>
        <w:rPr>
          <w:sz w:val="24"/>
          <w:szCs w:val="24"/>
        </w:rPr>
      </w:pPr>
      <w:r>
        <w:rPr>
          <w:spacing w:val="-1"/>
          <w:sz w:val="24"/>
          <w:szCs w:val="24"/>
          <w:u w:val="single" w:color="000000"/>
        </w:rPr>
        <w:t>UICS1</w:t>
      </w:r>
      <w:r>
        <w:rPr>
          <w:sz w:val="24"/>
          <w:szCs w:val="24"/>
          <w:u w:val="single" w:color="000000"/>
        </w:rPr>
        <w:t xml:space="preserve"> -</w:t>
      </w:r>
      <w:r>
        <w:rPr>
          <w:spacing w:val="-1"/>
          <w:sz w:val="24"/>
          <w:szCs w:val="24"/>
          <w:u w:val="single" w:color="000000"/>
        </w:rPr>
        <w:t xml:space="preserve"> High</w:t>
      </w:r>
    </w:p>
    <w:p w:rsidR="009A5BCD" w:rsidRDefault="00FD19F3">
      <w:pPr>
        <w:spacing w:before="7"/>
        <w:ind w:left="112" w:right="3561"/>
        <w:jc w:val="both"/>
        <w:rPr>
          <w:sz w:val="24"/>
          <w:szCs w:val="24"/>
        </w:rPr>
      </w:pPr>
      <w:r>
        <w:rPr>
          <w:sz w:val="24"/>
          <w:szCs w:val="24"/>
        </w:rPr>
        <w:t>The code must pass the following syntax and design requirements:</w:t>
      </w:r>
    </w:p>
    <w:p w:rsidR="009A5BCD" w:rsidRDefault="00FD19F3">
      <w:pPr>
        <w:spacing w:before="21" w:line="252" w:lineRule="auto"/>
        <w:ind w:left="832" w:right="159"/>
        <w:rPr>
          <w:sz w:val="24"/>
          <w:szCs w:val="24"/>
        </w:rPr>
      </w:pPr>
      <w:r>
        <w:rPr>
          <w:sz w:val="24"/>
          <w:szCs w:val="24"/>
        </w:rPr>
        <w:t xml:space="preserve">B&amp;D's standard naming conventions (see B&amp;D naming conventions document) </w:t>
      </w:r>
      <w:r>
        <w:rPr>
          <w:sz w:val="24"/>
          <w:szCs w:val="24"/>
        </w:rPr>
        <w:t>were followed Each unit of code has been inherited or copied from the most appropriate object class or template</w:t>
      </w:r>
    </w:p>
    <w:p w:rsidR="009A5BCD" w:rsidRDefault="00FD19F3">
      <w:pPr>
        <w:spacing w:before="8" w:line="246" w:lineRule="auto"/>
        <w:ind w:left="832" w:right="831"/>
        <w:jc w:val="both"/>
        <w:rPr>
          <w:sz w:val="24"/>
          <w:szCs w:val="24"/>
        </w:rPr>
      </w:pPr>
      <w:r>
        <w:rPr>
          <w:sz w:val="24"/>
          <w:szCs w:val="24"/>
        </w:rPr>
        <w:t>HTML code must be coded to the W3C HTML 4.0 standard and validated via the W3C validation service or with</w:t>
      </w:r>
      <w:r>
        <w:rPr>
          <w:spacing w:val="3"/>
          <w:sz w:val="24"/>
          <w:szCs w:val="24"/>
        </w:rPr>
        <w:t xml:space="preserve"> </w:t>
      </w:r>
      <w:r>
        <w:rPr>
          <w:sz w:val="24"/>
          <w:szCs w:val="24"/>
        </w:rPr>
        <w:t xml:space="preserve">LinkBot’s HTML validation option. Any </w:t>
      </w:r>
      <w:r>
        <w:rPr>
          <w:sz w:val="24"/>
          <w:szCs w:val="24"/>
        </w:rPr>
        <w:t>exceptions must be documented and approved</w:t>
      </w:r>
    </w:p>
    <w:p w:rsidR="009A5BCD" w:rsidRDefault="00FD19F3">
      <w:pPr>
        <w:spacing w:before="14" w:line="246" w:lineRule="auto"/>
        <w:ind w:left="832" w:right="254"/>
        <w:rPr>
          <w:sz w:val="24"/>
          <w:szCs w:val="24"/>
        </w:rPr>
      </w:pPr>
      <w:r>
        <w:rPr>
          <w:sz w:val="24"/>
          <w:szCs w:val="24"/>
        </w:rPr>
        <w:t>All client-side scripting must be JavaScript 1.2 compliant (W3C EMCA 2.0 would have been preferred, but in order to be compatible with older browsers 1.2 was chosen)</w:t>
      </w:r>
    </w:p>
    <w:p w:rsidR="009A5BCD" w:rsidRDefault="00FD19F3">
      <w:pPr>
        <w:spacing w:before="14" w:line="246" w:lineRule="auto"/>
        <w:ind w:left="832" w:right="198"/>
        <w:rPr>
          <w:sz w:val="24"/>
          <w:szCs w:val="24"/>
        </w:rPr>
      </w:pPr>
      <w:r>
        <w:rPr>
          <w:sz w:val="24"/>
          <w:szCs w:val="24"/>
        </w:rPr>
        <w:t xml:space="preserve">No proprietary (Microsoft or Netscape) </w:t>
      </w:r>
      <w:r>
        <w:rPr>
          <w:sz w:val="24"/>
          <w:szCs w:val="24"/>
        </w:rPr>
        <w:t>HTML/JavaScript/CSS/SQL tags/commands are to be used</w:t>
      </w:r>
    </w:p>
    <w:p w:rsidR="009A5BCD" w:rsidRDefault="00FD19F3">
      <w:pPr>
        <w:spacing w:before="14"/>
        <w:ind w:left="832"/>
        <w:rPr>
          <w:sz w:val="24"/>
          <w:szCs w:val="24"/>
        </w:rPr>
      </w:pPr>
      <w:r>
        <w:rPr>
          <w:sz w:val="24"/>
          <w:szCs w:val="24"/>
        </w:rPr>
        <w:t>All server-side scripting should be coded in VBScript 5.0</w:t>
      </w:r>
    </w:p>
    <w:p w:rsidR="009A5BCD" w:rsidRDefault="00FD19F3">
      <w:pPr>
        <w:spacing w:before="21" w:line="250" w:lineRule="auto"/>
        <w:ind w:left="832" w:right="341"/>
        <w:rPr>
          <w:sz w:val="24"/>
          <w:szCs w:val="24"/>
        </w:rPr>
      </w:pPr>
      <w:r>
        <w:rPr>
          <w:sz w:val="24"/>
          <w:szCs w:val="24"/>
        </w:rPr>
        <w:t>All database calls should be coded with ANSI SQL via a MS SQL Server ODBC connection All development/testing source code will be document/comment</w:t>
      </w:r>
      <w:r>
        <w:rPr>
          <w:sz w:val="24"/>
          <w:szCs w:val="24"/>
        </w:rPr>
        <w:t xml:space="preserve">ed with standard module </w:t>
      </w:r>
      <w:r>
        <w:rPr>
          <w:spacing w:val="-1"/>
          <w:sz w:val="24"/>
          <w:szCs w:val="24"/>
        </w:rPr>
        <w:t>header</w:t>
      </w:r>
      <w:r>
        <w:rPr>
          <w:sz w:val="24"/>
          <w:szCs w:val="24"/>
        </w:rPr>
        <w:t xml:space="preserve">s </w:t>
      </w:r>
      <w:r>
        <w:rPr>
          <w:spacing w:val="-1"/>
          <w:sz w:val="24"/>
          <w:szCs w:val="24"/>
        </w:rPr>
        <w:t>(thereb</w:t>
      </w:r>
      <w:r>
        <w:rPr>
          <w:sz w:val="24"/>
          <w:szCs w:val="24"/>
        </w:rPr>
        <w:t xml:space="preserve">y </w:t>
      </w:r>
      <w:r>
        <w:rPr>
          <w:spacing w:val="-1"/>
          <w:sz w:val="24"/>
          <w:szCs w:val="24"/>
        </w:rPr>
        <w:t>makin</w:t>
      </w:r>
      <w:r>
        <w:rPr>
          <w:sz w:val="24"/>
          <w:szCs w:val="24"/>
        </w:rPr>
        <w:t xml:space="preserve">g </w:t>
      </w:r>
      <w:r>
        <w:rPr>
          <w:spacing w:val="-1"/>
          <w:sz w:val="24"/>
          <w:szCs w:val="24"/>
        </w:rPr>
        <w:t>maintenance/debuggin</w:t>
      </w:r>
      <w:r>
        <w:rPr>
          <w:sz w:val="24"/>
          <w:szCs w:val="24"/>
        </w:rPr>
        <w:t xml:space="preserve">g </w:t>
      </w:r>
      <w:r>
        <w:rPr>
          <w:spacing w:val="-1"/>
          <w:sz w:val="24"/>
          <w:szCs w:val="24"/>
        </w:rPr>
        <w:t>easier)</w:t>
      </w:r>
      <w:r>
        <w:rPr>
          <w:sz w:val="24"/>
          <w:szCs w:val="24"/>
        </w:rPr>
        <w:t xml:space="preserve">, </w:t>
      </w:r>
      <w:r>
        <w:rPr>
          <w:spacing w:val="-1"/>
          <w:sz w:val="24"/>
          <w:szCs w:val="24"/>
        </w:rPr>
        <w:t>especiall</w:t>
      </w:r>
      <w:r>
        <w:rPr>
          <w:sz w:val="24"/>
          <w:szCs w:val="24"/>
        </w:rPr>
        <w:t xml:space="preserve">y </w:t>
      </w:r>
      <w:r>
        <w:rPr>
          <w:spacing w:val="-1"/>
          <w:sz w:val="24"/>
          <w:szCs w:val="24"/>
        </w:rPr>
        <w:t>fo</w:t>
      </w:r>
      <w:r>
        <w:rPr>
          <w:sz w:val="24"/>
          <w:szCs w:val="24"/>
        </w:rPr>
        <w:t xml:space="preserve">r </w:t>
      </w:r>
      <w:r>
        <w:rPr>
          <w:spacing w:val="-1"/>
          <w:sz w:val="24"/>
          <w:szCs w:val="24"/>
        </w:rPr>
        <w:t>serve</w:t>
      </w:r>
      <w:r>
        <w:rPr>
          <w:sz w:val="24"/>
          <w:szCs w:val="24"/>
        </w:rPr>
        <w:t xml:space="preserve">r </w:t>
      </w:r>
      <w:r>
        <w:rPr>
          <w:spacing w:val="-1"/>
          <w:sz w:val="24"/>
          <w:szCs w:val="24"/>
        </w:rPr>
        <w:t>sid</w:t>
      </w:r>
      <w:r>
        <w:rPr>
          <w:sz w:val="24"/>
          <w:szCs w:val="24"/>
        </w:rPr>
        <w:t xml:space="preserve">e </w:t>
      </w:r>
      <w:r>
        <w:rPr>
          <w:spacing w:val="-1"/>
          <w:sz w:val="24"/>
          <w:szCs w:val="24"/>
        </w:rPr>
        <w:t>includes e.g.:</w:t>
      </w:r>
    </w:p>
    <w:p w:rsidR="009A5BCD" w:rsidRDefault="00FD19F3">
      <w:pPr>
        <w:spacing w:before="10"/>
        <w:ind w:left="1192"/>
        <w:rPr>
          <w:sz w:val="24"/>
          <w:szCs w:val="24"/>
        </w:rPr>
      </w:pPr>
      <w:r>
        <w:rPr>
          <w:sz w:val="24"/>
          <w:szCs w:val="24"/>
        </w:rPr>
        <w:t>Module name</w:t>
      </w:r>
    </w:p>
    <w:p w:rsidR="009A5BCD" w:rsidRDefault="00FD19F3">
      <w:pPr>
        <w:spacing w:before="21"/>
        <w:ind w:left="1192"/>
        <w:rPr>
          <w:sz w:val="24"/>
          <w:szCs w:val="24"/>
        </w:rPr>
      </w:pPr>
      <w:r>
        <w:rPr>
          <w:sz w:val="24"/>
          <w:szCs w:val="24"/>
        </w:rPr>
        <w:t>Original author</w:t>
      </w:r>
    </w:p>
    <w:p w:rsidR="009A5BCD" w:rsidRDefault="00FD19F3">
      <w:pPr>
        <w:spacing w:before="21" w:line="258" w:lineRule="auto"/>
        <w:ind w:left="1192" w:right="6743"/>
        <w:rPr>
          <w:sz w:val="24"/>
          <w:szCs w:val="24"/>
        </w:rPr>
      </w:pPr>
      <w:r>
        <w:rPr>
          <w:sz w:val="24"/>
          <w:szCs w:val="24"/>
        </w:rPr>
        <w:t xml:space="preserve">Date initially written </w:t>
      </w:r>
      <w:r>
        <w:rPr>
          <w:spacing w:val="-1"/>
          <w:sz w:val="24"/>
          <w:szCs w:val="24"/>
        </w:rPr>
        <w:t>Languag</w:t>
      </w:r>
      <w:r>
        <w:rPr>
          <w:sz w:val="24"/>
          <w:szCs w:val="24"/>
        </w:rPr>
        <w:t>e</w:t>
      </w:r>
      <w:r>
        <w:rPr>
          <w:spacing w:val="-1"/>
          <w:sz w:val="24"/>
          <w:szCs w:val="24"/>
        </w:rPr>
        <w:t xml:space="preserve"> an</w:t>
      </w:r>
      <w:r>
        <w:rPr>
          <w:sz w:val="24"/>
          <w:szCs w:val="24"/>
        </w:rPr>
        <w:t>d</w:t>
      </w:r>
      <w:r>
        <w:rPr>
          <w:spacing w:val="-1"/>
          <w:sz w:val="24"/>
          <w:szCs w:val="24"/>
        </w:rPr>
        <w:t xml:space="preserve"> version B&amp;</w:t>
      </w:r>
      <w:r>
        <w:rPr>
          <w:sz w:val="24"/>
          <w:szCs w:val="24"/>
        </w:rPr>
        <w:t>D</w:t>
      </w:r>
      <w:r>
        <w:rPr>
          <w:spacing w:val="-1"/>
          <w:sz w:val="24"/>
          <w:szCs w:val="24"/>
        </w:rPr>
        <w:t xml:space="preserve"> Copyright</w:t>
      </w:r>
    </w:p>
    <w:p w:rsidR="009A5BCD" w:rsidRDefault="00FD19F3">
      <w:pPr>
        <w:spacing w:before="1"/>
        <w:ind w:left="1192"/>
        <w:rPr>
          <w:sz w:val="24"/>
          <w:szCs w:val="24"/>
        </w:rPr>
      </w:pPr>
      <w:r>
        <w:rPr>
          <w:spacing w:val="-1"/>
          <w:sz w:val="24"/>
          <w:szCs w:val="24"/>
        </w:rPr>
        <w:t>Enhancements/change</w:t>
      </w:r>
      <w:r>
        <w:rPr>
          <w:sz w:val="24"/>
          <w:szCs w:val="24"/>
        </w:rPr>
        <w:t xml:space="preserve">s </w:t>
      </w:r>
      <w:r>
        <w:rPr>
          <w:spacing w:val="-1"/>
          <w:sz w:val="24"/>
          <w:szCs w:val="24"/>
        </w:rPr>
        <w:t>lo</w:t>
      </w:r>
      <w:r>
        <w:rPr>
          <w:sz w:val="24"/>
          <w:szCs w:val="24"/>
        </w:rPr>
        <w:t xml:space="preserve">g - </w:t>
      </w:r>
      <w:r>
        <w:rPr>
          <w:spacing w:val="-1"/>
          <w:sz w:val="24"/>
          <w:szCs w:val="24"/>
        </w:rPr>
        <w:t>who/when/why</w:t>
      </w:r>
    </w:p>
    <w:p w:rsidR="009A5BCD" w:rsidRDefault="00FD19F3">
      <w:pPr>
        <w:spacing w:before="7" w:line="246" w:lineRule="auto"/>
        <w:ind w:left="832" w:right="71"/>
        <w:rPr>
          <w:sz w:val="24"/>
          <w:szCs w:val="24"/>
        </w:rPr>
      </w:pPr>
      <w:r>
        <w:rPr>
          <w:sz w:val="24"/>
          <w:szCs w:val="24"/>
        </w:rPr>
        <w:t>Note: For</w:t>
      </w:r>
      <w:r>
        <w:rPr>
          <w:sz w:val="24"/>
          <w:szCs w:val="24"/>
        </w:rPr>
        <w:t xml:space="preserve"> performance and security reasons, the production version (as seen by the user) will not contain this information (with the exception of the copyright, which should be placed in the </w:t>
      </w:r>
      <w:r>
        <w:rPr>
          <w:spacing w:val="-1"/>
          <w:sz w:val="24"/>
          <w:szCs w:val="24"/>
        </w:rPr>
        <w:t>"Copyright</w:t>
      </w:r>
      <w:r>
        <w:rPr>
          <w:sz w:val="24"/>
          <w:szCs w:val="24"/>
        </w:rPr>
        <w:t>"</w:t>
      </w:r>
      <w:r>
        <w:rPr>
          <w:spacing w:val="-1"/>
          <w:sz w:val="24"/>
          <w:szCs w:val="24"/>
        </w:rPr>
        <w:t xml:space="preserve"> met</w:t>
      </w:r>
      <w:r>
        <w:rPr>
          <w:sz w:val="24"/>
          <w:szCs w:val="24"/>
        </w:rPr>
        <w:t>a</w:t>
      </w:r>
      <w:r>
        <w:rPr>
          <w:spacing w:val="-1"/>
          <w:sz w:val="24"/>
          <w:szCs w:val="24"/>
        </w:rPr>
        <w:t xml:space="preserve"> tag)</w:t>
      </w:r>
    </w:p>
    <w:p w:rsidR="009A5BCD" w:rsidRDefault="00FD19F3">
      <w:pPr>
        <w:spacing w:before="14"/>
        <w:ind w:left="832"/>
        <w:rPr>
          <w:sz w:val="24"/>
          <w:szCs w:val="24"/>
        </w:rPr>
        <w:sectPr w:rsidR="009A5BCD">
          <w:pgSz w:w="12240" w:h="15840"/>
          <w:pgMar w:top="840" w:right="1120" w:bottom="280" w:left="1040" w:header="608" w:footer="1063" w:gutter="0"/>
          <w:cols w:space="708"/>
        </w:sectPr>
      </w:pPr>
      <w:r>
        <w:rPr>
          <w:sz w:val="24"/>
          <w:szCs w:val="24"/>
        </w:rPr>
        <w:t>Error messages do not describe the inte</w:t>
      </w:r>
      <w:r>
        <w:rPr>
          <w:sz w:val="24"/>
          <w:szCs w:val="24"/>
        </w:rPr>
        <w:t>rnal workings of the program</w:t>
      </w:r>
    </w:p>
    <w:p w:rsidR="009A5BCD" w:rsidRDefault="009A5BCD">
      <w:pPr>
        <w:spacing w:before="16" w:line="260" w:lineRule="exact"/>
        <w:rPr>
          <w:sz w:val="26"/>
          <w:szCs w:val="26"/>
        </w:rPr>
      </w:pPr>
    </w:p>
    <w:p w:rsidR="009A5BCD" w:rsidRDefault="00FD19F3">
      <w:pPr>
        <w:spacing w:before="29"/>
        <w:ind w:left="112"/>
        <w:rPr>
          <w:sz w:val="24"/>
          <w:szCs w:val="24"/>
        </w:rPr>
      </w:pPr>
      <w:r>
        <w:rPr>
          <w:spacing w:val="-1"/>
          <w:sz w:val="24"/>
          <w:szCs w:val="24"/>
          <w:u w:val="single" w:color="000000"/>
        </w:rPr>
        <w:t>UICS2</w:t>
      </w:r>
      <w:r>
        <w:rPr>
          <w:sz w:val="24"/>
          <w:szCs w:val="24"/>
          <w:u w:val="single" w:color="000000"/>
        </w:rPr>
        <w:t xml:space="preserve"> -</w:t>
      </w:r>
      <w:r>
        <w:rPr>
          <w:spacing w:val="-1"/>
          <w:sz w:val="24"/>
          <w:szCs w:val="24"/>
          <w:u w:val="single" w:color="000000"/>
        </w:rPr>
        <w:t xml:space="preserve"> High</w:t>
      </w:r>
    </w:p>
    <w:p w:rsidR="009A5BCD" w:rsidRDefault="00FD19F3">
      <w:pPr>
        <w:spacing w:before="7" w:line="258" w:lineRule="auto"/>
        <w:ind w:left="832" w:right="1551" w:hanging="720"/>
        <w:rPr>
          <w:sz w:val="24"/>
          <w:szCs w:val="24"/>
        </w:rPr>
      </w:pPr>
      <w:r>
        <w:rPr>
          <w:sz w:val="24"/>
          <w:szCs w:val="24"/>
        </w:rPr>
        <w:t>The Web page must be build without using any of the following restricted technologies: Client-side Java Applets</w:t>
      </w:r>
      <w:r>
        <w:rPr>
          <w:spacing w:val="3"/>
          <w:sz w:val="24"/>
          <w:szCs w:val="24"/>
        </w:rPr>
        <w:t>/</w:t>
      </w:r>
      <w:r>
        <w:rPr>
          <w:sz w:val="24"/>
          <w:szCs w:val="24"/>
        </w:rPr>
        <w:t>Servlets, Java Applications or Active X controls</w:t>
      </w:r>
    </w:p>
    <w:p w:rsidR="009A5BCD" w:rsidRDefault="00FD19F3">
      <w:pPr>
        <w:spacing w:before="1"/>
        <w:ind w:left="832"/>
        <w:rPr>
          <w:sz w:val="24"/>
          <w:szCs w:val="24"/>
        </w:rPr>
      </w:pPr>
      <w:r>
        <w:rPr>
          <w:sz w:val="24"/>
          <w:szCs w:val="24"/>
        </w:rPr>
        <w:t>Server-side Java Beans (EJB), Java</w:t>
      </w:r>
      <w:r>
        <w:rPr>
          <w:spacing w:val="3"/>
          <w:sz w:val="24"/>
          <w:szCs w:val="24"/>
        </w:rPr>
        <w:t xml:space="preserve"> </w:t>
      </w:r>
      <w:r>
        <w:rPr>
          <w:sz w:val="24"/>
          <w:szCs w:val="24"/>
        </w:rPr>
        <w:t xml:space="preserve">Servlets, Java </w:t>
      </w:r>
      <w:r>
        <w:rPr>
          <w:sz w:val="24"/>
          <w:szCs w:val="24"/>
        </w:rPr>
        <w:t>Server Side Includes (JSSI), Java</w:t>
      </w:r>
    </w:p>
    <w:p w:rsidR="009A5BCD" w:rsidRDefault="00FD19F3">
      <w:pPr>
        <w:spacing w:before="7"/>
        <w:ind w:left="832"/>
        <w:rPr>
          <w:sz w:val="24"/>
          <w:szCs w:val="24"/>
        </w:rPr>
      </w:pPr>
      <w:r>
        <w:rPr>
          <w:sz w:val="24"/>
          <w:szCs w:val="24"/>
        </w:rPr>
        <w:t>Applications or Active X controls</w:t>
      </w:r>
    </w:p>
    <w:p w:rsidR="009A5BCD" w:rsidRDefault="00FD19F3">
      <w:pPr>
        <w:spacing w:before="21"/>
        <w:ind w:left="832"/>
        <w:rPr>
          <w:sz w:val="24"/>
          <w:szCs w:val="24"/>
        </w:rPr>
      </w:pPr>
      <w:r>
        <w:rPr>
          <w:sz w:val="24"/>
          <w:szCs w:val="24"/>
        </w:rPr>
        <w:t>Framesets, including inline or floating framesets</w:t>
      </w:r>
    </w:p>
    <w:p w:rsidR="009A5BCD" w:rsidRDefault="00FD19F3">
      <w:pPr>
        <w:spacing w:before="21" w:line="258" w:lineRule="auto"/>
        <w:ind w:left="832" w:right="7005"/>
        <w:rPr>
          <w:sz w:val="24"/>
          <w:szCs w:val="24"/>
        </w:rPr>
      </w:pPr>
      <w:r>
        <w:rPr>
          <w:sz w:val="24"/>
          <w:szCs w:val="24"/>
        </w:rPr>
        <w:t xml:space="preserve">Java Style Sheets (JSS) </w:t>
      </w:r>
      <w:r>
        <w:rPr>
          <w:spacing w:val="-1"/>
          <w:sz w:val="24"/>
          <w:szCs w:val="24"/>
        </w:rPr>
        <w:t>CG</w:t>
      </w:r>
      <w:r>
        <w:rPr>
          <w:sz w:val="24"/>
          <w:szCs w:val="24"/>
        </w:rPr>
        <w:t xml:space="preserve">I </w:t>
      </w:r>
      <w:r>
        <w:rPr>
          <w:spacing w:val="-1"/>
          <w:sz w:val="24"/>
          <w:szCs w:val="24"/>
        </w:rPr>
        <w:t>scripts</w:t>
      </w:r>
    </w:p>
    <w:p w:rsidR="009A5BCD" w:rsidRDefault="00FD19F3">
      <w:pPr>
        <w:spacing w:before="1"/>
        <w:ind w:left="832"/>
        <w:rPr>
          <w:sz w:val="24"/>
          <w:szCs w:val="24"/>
        </w:rPr>
      </w:pPr>
      <w:r>
        <w:rPr>
          <w:sz w:val="24"/>
          <w:szCs w:val="24"/>
        </w:rPr>
        <w:t>Mailto's (all contact will be via Forms)</w:t>
      </w:r>
    </w:p>
    <w:p w:rsidR="009A5BCD" w:rsidRDefault="00FD19F3">
      <w:pPr>
        <w:spacing w:before="21" w:line="258" w:lineRule="auto"/>
        <w:ind w:left="832" w:right="3600"/>
        <w:rPr>
          <w:sz w:val="24"/>
          <w:szCs w:val="24"/>
        </w:rPr>
      </w:pPr>
      <w:r>
        <w:rPr>
          <w:spacing w:val="-1"/>
          <w:sz w:val="24"/>
          <w:szCs w:val="24"/>
        </w:rPr>
        <w:t>XM</w:t>
      </w:r>
      <w:r>
        <w:rPr>
          <w:sz w:val="24"/>
          <w:szCs w:val="24"/>
        </w:rPr>
        <w:t xml:space="preserve">L </w:t>
      </w:r>
      <w:r>
        <w:rPr>
          <w:spacing w:val="-1"/>
          <w:sz w:val="24"/>
          <w:szCs w:val="24"/>
        </w:rPr>
        <w:t>vocabularie</w:t>
      </w:r>
      <w:r>
        <w:rPr>
          <w:sz w:val="24"/>
          <w:szCs w:val="24"/>
        </w:rPr>
        <w:t xml:space="preserve">s </w:t>
      </w:r>
      <w:r>
        <w:rPr>
          <w:spacing w:val="-1"/>
          <w:sz w:val="24"/>
          <w:szCs w:val="24"/>
        </w:rPr>
        <w:t>(thi</w:t>
      </w:r>
      <w:r>
        <w:rPr>
          <w:sz w:val="24"/>
          <w:szCs w:val="24"/>
        </w:rPr>
        <w:t xml:space="preserve">s </w:t>
      </w:r>
      <w:r>
        <w:rPr>
          <w:spacing w:val="-1"/>
          <w:sz w:val="24"/>
          <w:szCs w:val="24"/>
        </w:rPr>
        <w:t>ma</w:t>
      </w:r>
      <w:r>
        <w:rPr>
          <w:sz w:val="24"/>
          <w:szCs w:val="24"/>
        </w:rPr>
        <w:t xml:space="preserve">y </w:t>
      </w:r>
      <w:r>
        <w:rPr>
          <w:spacing w:val="-1"/>
          <w:sz w:val="24"/>
          <w:szCs w:val="24"/>
        </w:rPr>
        <w:t>b</w:t>
      </w:r>
      <w:r>
        <w:rPr>
          <w:sz w:val="24"/>
          <w:szCs w:val="24"/>
        </w:rPr>
        <w:t xml:space="preserve">e </w:t>
      </w:r>
      <w:r>
        <w:rPr>
          <w:spacing w:val="-1"/>
          <w:sz w:val="24"/>
          <w:szCs w:val="24"/>
        </w:rPr>
        <w:t>reviewe</w:t>
      </w:r>
      <w:r>
        <w:rPr>
          <w:sz w:val="24"/>
          <w:szCs w:val="24"/>
        </w:rPr>
        <w:t xml:space="preserve">d </w:t>
      </w:r>
      <w:r>
        <w:rPr>
          <w:spacing w:val="-1"/>
          <w:sz w:val="24"/>
          <w:szCs w:val="24"/>
        </w:rPr>
        <w:t>i</w:t>
      </w:r>
      <w:r>
        <w:rPr>
          <w:sz w:val="24"/>
          <w:szCs w:val="24"/>
        </w:rPr>
        <w:t xml:space="preserve">n </w:t>
      </w:r>
      <w:r>
        <w:rPr>
          <w:spacing w:val="-1"/>
          <w:sz w:val="24"/>
          <w:szCs w:val="24"/>
        </w:rPr>
        <w:t>futur</w:t>
      </w:r>
      <w:r>
        <w:rPr>
          <w:sz w:val="24"/>
          <w:szCs w:val="24"/>
        </w:rPr>
        <w:t xml:space="preserve">e </w:t>
      </w:r>
      <w:r>
        <w:rPr>
          <w:spacing w:val="-1"/>
          <w:sz w:val="24"/>
          <w:szCs w:val="24"/>
        </w:rPr>
        <w:t>release) WML</w:t>
      </w:r>
    </w:p>
    <w:p w:rsidR="009A5BCD" w:rsidRDefault="00FD19F3">
      <w:pPr>
        <w:spacing w:line="260" w:lineRule="exact"/>
        <w:ind w:left="832"/>
        <w:rPr>
          <w:sz w:val="24"/>
          <w:szCs w:val="24"/>
        </w:rPr>
      </w:pPr>
      <w:r>
        <w:rPr>
          <w:sz w:val="24"/>
          <w:szCs w:val="24"/>
        </w:rPr>
        <w:t>No client-side Plug-ins (</w:t>
      </w:r>
      <w:r>
        <w:rPr>
          <w:spacing w:val="2"/>
          <w:sz w:val="24"/>
          <w:szCs w:val="24"/>
        </w:rPr>
        <w:t>3</w:t>
      </w:r>
      <w:r>
        <w:rPr>
          <w:position w:val="11"/>
          <w:sz w:val="16"/>
          <w:szCs w:val="16"/>
        </w:rPr>
        <w:t>rd</w:t>
      </w:r>
      <w:r>
        <w:rPr>
          <w:spacing w:val="20"/>
          <w:position w:val="11"/>
          <w:sz w:val="16"/>
          <w:szCs w:val="16"/>
        </w:rPr>
        <w:t xml:space="preserve"> </w:t>
      </w:r>
      <w:r>
        <w:rPr>
          <w:spacing w:val="-1"/>
          <w:sz w:val="24"/>
          <w:szCs w:val="24"/>
        </w:rPr>
        <w:t>part</w:t>
      </w:r>
      <w:r>
        <w:rPr>
          <w:sz w:val="24"/>
          <w:szCs w:val="24"/>
        </w:rPr>
        <w:t>y</w:t>
      </w:r>
      <w:r>
        <w:rPr>
          <w:spacing w:val="-1"/>
          <w:sz w:val="24"/>
          <w:szCs w:val="24"/>
        </w:rPr>
        <w:t xml:space="preserve"> o</w:t>
      </w:r>
      <w:r>
        <w:rPr>
          <w:sz w:val="24"/>
          <w:szCs w:val="24"/>
        </w:rPr>
        <w:t>r</w:t>
      </w:r>
      <w:r>
        <w:rPr>
          <w:spacing w:val="-1"/>
          <w:sz w:val="24"/>
          <w:szCs w:val="24"/>
        </w:rPr>
        <w:t xml:space="preserve"> B&amp;</w:t>
      </w:r>
      <w:r>
        <w:rPr>
          <w:sz w:val="24"/>
          <w:szCs w:val="24"/>
        </w:rPr>
        <w:t>D</w:t>
      </w:r>
      <w:r>
        <w:rPr>
          <w:spacing w:val="-1"/>
          <w:sz w:val="24"/>
          <w:szCs w:val="24"/>
        </w:rPr>
        <w:t xml:space="preserve"> developed)</w:t>
      </w:r>
      <w:r>
        <w:rPr>
          <w:sz w:val="24"/>
          <w:szCs w:val="24"/>
        </w:rPr>
        <w:t>,</w:t>
      </w:r>
      <w:r>
        <w:rPr>
          <w:spacing w:val="-1"/>
          <w:sz w:val="24"/>
          <w:szCs w:val="24"/>
        </w:rPr>
        <w:t xml:space="preserve"> unles</w:t>
      </w:r>
      <w:r>
        <w:rPr>
          <w:sz w:val="24"/>
          <w:szCs w:val="24"/>
        </w:rPr>
        <w:t>s</w:t>
      </w:r>
      <w:r>
        <w:rPr>
          <w:spacing w:val="-1"/>
          <w:sz w:val="24"/>
          <w:szCs w:val="24"/>
        </w:rPr>
        <w:t xml:space="preserve"> specificall</w:t>
      </w:r>
      <w:r>
        <w:rPr>
          <w:sz w:val="24"/>
          <w:szCs w:val="24"/>
        </w:rPr>
        <w:t>y</w:t>
      </w:r>
      <w:r>
        <w:rPr>
          <w:spacing w:val="-1"/>
          <w:sz w:val="24"/>
          <w:szCs w:val="24"/>
        </w:rPr>
        <w:t xml:space="preserve"> approved</w:t>
      </w:r>
    </w:p>
    <w:p w:rsidR="009A5BCD" w:rsidRDefault="00FD19F3">
      <w:pPr>
        <w:spacing w:before="21"/>
        <w:ind w:left="832"/>
        <w:rPr>
          <w:sz w:val="24"/>
          <w:szCs w:val="24"/>
        </w:rPr>
      </w:pPr>
      <w:r>
        <w:rPr>
          <w:sz w:val="24"/>
          <w:szCs w:val="24"/>
        </w:rPr>
        <w:t>Multiple domains</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UICS3 - Medium</w:t>
      </w:r>
    </w:p>
    <w:p w:rsidR="009A5BCD" w:rsidRDefault="00FD19F3">
      <w:pPr>
        <w:spacing w:before="7"/>
        <w:ind w:left="112"/>
        <w:rPr>
          <w:sz w:val="24"/>
          <w:szCs w:val="24"/>
        </w:rPr>
      </w:pPr>
      <w:r>
        <w:rPr>
          <w:sz w:val="24"/>
          <w:szCs w:val="24"/>
        </w:rPr>
        <w:t>Each Web page should posses the following visual properties:</w:t>
      </w:r>
    </w:p>
    <w:p w:rsidR="009A5BCD" w:rsidRDefault="00FD19F3">
      <w:pPr>
        <w:spacing w:before="21" w:line="258" w:lineRule="auto"/>
        <w:ind w:left="832" w:right="1829"/>
        <w:rPr>
          <w:sz w:val="24"/>
          <w:szCs w:val="24"/>
        </w:rPr>
      </w:pPr>
      <w:r>
        <w:rPr>
          <w:sz w:val="24"/>
          <w:szCs w:val="24"/>
        </w:rPr>
        <w:t xml:space="preserve">The Web page does not use more than 256 colors (including dithering colors) </w:t>
      </w:r>
      <w:r>
        <w:rPr>
          <w:sz w:val="24"/>
          <w:szCs w:val="24"/>
        </w:rPr>
        <w:t>White has been used as the default background color</w:t>
      </w:r>
    </w:p>
    <w:p w:rsidR="009A5BCD" w:rsidRDefault="00FD19F3">
      <w:pPr>
        <w:spacing w:before="1"/>
        <w:ind w:left="832"/>
        <w:rPr>
          <w:sz w:val="24"/>
          <w:szCs w:val="24"/>
        </w:rPr>
      </w:pPr>
      <w:r>
        <w:rPr>
          <w:sz w:val="24"/>
          <w:szCs w:val="24"/>
        </w:rPr>
        <w:t>Color should not be used as sole means of conveying information</w:t>
      </w:r>
    </w:p>
    <w:p w:rsidR="009A5BCD" w:rsidRDefault="00FD19F3">
      <w:pPr>
        <w:spacing w:before="21"/>
        <w:ind w:left="832"/>
        <w:rPr>
          <w:sz w:val="24"/>
          <w:szCs w:val="24"/>
        </w:rPr>
      </w:pPr>
      <w:r>
        <w:rPr>
          <w:sz w:val="24"/>
          <w:szCs w:val="24"/>
        </w:rPr>
        <w:t>The Web page should be no wider than 1 screen width i.e. (800-100) 700 pixels</w:t>
      </w:r>
    </w:p>
    <w:p w:rsidR="009A5BCD" w:rsidRDefault="00FD19F3">
      <w:pPr>
        <w:spacing w:before="21"/>
        <w:ind w:left="832"/>
        <w:rPr>
          <w:sz w:val="24"/>
          <w:szCs w:val="24"/>
        </w:rPr>
      </w:pPr>
      <w:r>
        <w:rPr>
          <w:sz w:val="24"/>
          <w:szCs w:val="24"/>
        </w:rPr>
        <w:t>The Web page should be no longer than 2 screen lengths i.e. (6</w:t>
      </w:r>
      <w:r>
        <w:rPr>
          <w:sz w:val="24"/>
          <w:szCs w:val="24"/>
        </w:rPr>
        <w:t>00-100 x 2) 1000 pixels</w:t>
      </w:r>
    </w:p>
    <w:p w:rsidR="009A5BCD" w:rsidRDefault="00FD19F3">
      <w:pPr>
        <w:spacing w:before="21" w:line="258" w:lineRule="auto"/>
        <w:ind w:left="832" w:right="1422"/>
        <w:rPr>
          <w:sz w:val="24"/>
          <w:szCs w:val="24"/>
        </w:rPr>
      </w:pPr>
      <w:r>
        <w:rPr>
          <w:spacing w:val="-1"/>
          <w:sz w:val="24"/>
          <w:szCs w:val="24"/>
        </w:rPr>
        <w:t>Today'</w:t>
      </w:r>
      <w:r>
        <w:rPr>
          <w:sz w:val="24"/>
          <w:szCs w:val="24"/>
        </w:rPr>
        <w:t xml:space="preserve">s </w:t>
      </w:r>
      <w:r>
        <w:rPr>
          <w:spacing w:val="-1"/>
          <w:sz w:val="24"/>
          <w:szCs w:val="24"/>
        </w:rPr>
        <w:t>dat</w:t>
      </w:r>
      <w:r>
        <w:rPr>
          <w:sz w:val="24"/>
          <w:szCs w:val="24"/>
        </w:rPr>
        <w:t xml:space="preserve">e </w:t>
      </w:r>
      <w:r>
        <w:rPr>
          <w:spacing w:val="-1"/>
          <w:sz w:val="24"/>
          <w:szCs w:val="24"/>
        </w:rPr>
        <w:t>i</w:t>
      </w:r>
      <w:r>
        <w:rPr>
          <w:sz w:val="24"/>
          <w:szCs w:val="24"/>
        </w:rPr>
        <w:t xml:space="preserve">s </w:t>
      </w:r>
      <w:r>
        <w:rPr>
          <w:spacing w:val="-1"/>
          <w:sz w:val="24"/>
          <w:szCs w:val="24"/>
        </w:rPr>
        <w:t>displaye</w:t>
      </w:r>
      <w:r>
        <w:rPr>
          <w:sz w:val="24"/>
          <w:szCs w:val="24"/>
        </w:rPr>
        <w:t xml:space="preserve">d </w:t>
      </w:r>
      <w:r>
        <w:rPr>
          <w:spacing w:val="-1"/>
          <w:sz w:val="24"/>
          <w:szCs w:val="24"/>
        </w:rPr>
        <w:t>o</w:t>
      </w:r>
      <w:r>
        <w:rPr>
          <w:sz w:val="24"/>
          <w:szCs w:val="24"/>
        </w:rPr>
        <w:t xml:space="preserve">n </w:t>
      </w: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pag</w:t>
      </w:r>
      <w:r>
        <w:rPr>
          <w:sz w:val="24"/>
          <w:szCs w:val="24"/>
        </w:rPr>
        <w:t xml:space="preserve">e </w:t>
      </w:r>
      <w:r>
        <w:rPr>
          <w:spacing w:val="-1"/>
          <w:sz w:val="24"/>
          <w:szCs w:val="24"/>
        </w:rPr>
        <w:t>(Tuesday</w:t>
      </w:r>
      <w:r>
        <w:rPr>
          <w:sz w:val="24"/>
          <w:szCs w:val="24"/>
        </w:rPr>
        <w:t xml:space="preserve">, </w:t>
      </w:r>
      <w:r>
        <w:rPr>
          <w:spacing w:val="-1"/>
          <w:sz w:val="24"/>
          <w:szCs w:val="24"/>
        </w:rPr>
        <w:t>Septembe</w:t>
      </w:r>
      <w:r>
        <w:rPr>
          <w:sz w:val="24"/>
          <w:szCs w:val="24"/>
        </w:rPr>
        <w:t xml:space="preserve">r </w:t>
      </w:r>
      <w:r>
        <w:rPr>
          <w:spacing w:val="-1"/>
          <w:sz w:val="24"/>
          <w:szCs w:val="24"/>
        </w:rPr>
        <w:t>05</w:t>
      </w:r>
      <w:r>
        <w:rPr>
          <w:sz w:val="24"/>
          <w:szCs w:val="24"/>
        </w:rPr>
        <w:t xml:space="preserve">, </w:t>
      </w:r>
      <w:r>
        <w:rPr>
          <w:spacing w:val="-1"/>
          <w:sz w:val="24"/>
          <w:szCs w:val="24"/>
        </w:rPr>
        <w:t>200</w:t>
      </w:r>
      <w:r>
        <w:rPr>
          <w:sz w:val="24"/>
          <w:szCs w:val="24"/>
        </w:rPr>
        <w:t xml:space="preserve">0 </w:t>
      </w:r>
      <w:r>
        <w:rPr>
          <w:spacing w:val="-1"/>
          <w:sz w:val="24"/>
          <w:szCs w:val="24"/>
        </w:rPr>
        <w:t>format) Th</w:t>
      </w:r>
      <w:r>
        <w:rPr>
          <w:sz w:val="24"/>
          <w:szCs w:val="24"/>
        </w:rPr>
        <w:t xml:space="preserve">e </w:t>
      </w:r>
      <w:r>
        <w:rPr>
          <w:spacing w:val="-1"/>
          <w:sz w:val="24"/>
          <w:szCs w:val="24"/>
        </w:rPr>
        <w:t>B&amp;</w:t>
      </w:r>
      <w:r>
        <w:rPr>
          <w:sz w:val="24"/>
          <w:szCs w:val="24"/>
        </w:rPr>
        <w:t xml:space="preserve">D </w:t>
      </w:r>
      <w:r>
        <w:rPr>
          <w:spacing w:val="-1"/>
          <w:sz w:val="24"/>
          <w:szCs w:val="24"/>
        </w:rPr>
        <w:t>copyrigh</w:t>
      </w:r>
      <w:r>
        <w:rPr>
          <w:sz w:val="24"/>
          <w:szCs w:val="24"/>
        </w:rPr>
        <w:t xml:space="preserve">t </w:t>
      </w:r>
      <w:r>
        <w:rPr>
          <w:spacing w:val="-1"/>
          <w:sz w:val="24"/>
          <w:szCs w:val="24"/>
        </w:rPr>
        <w:t>i</w:t>
      </w:r>
      <w:r>
        <w:rPr>
          <w:sz w:val="24"/>
          <w:szCs w:val="24"/>
        </w:rPr>
        <w:t xml:space="preserve">s </w:t>
      </w:r>
      <w:r>
        <w:rPr>
          <w:spacing w:val="-1"/>
          <w:sz w:val="24"/>
          <w:szCs w:val="24"/>
        </w:rPr>
        <w:t>displaye</w:t>
      </w:r>
      <w:r>
        <w:rPr>
          <w:sz w:val="24"/>
          <w:szCs w:val="24"/>
        </w:rPr>
        <w:t xml:space="preserve">d </w:t>
      </w:r>
      <w:r>
        <w:rPr>
          <w:spacing w:val="-1"/>
          <w:sz w:val="24"/>
          <w:szCs w:val="24"/>
        </w:rPr>
        <w:t>a</w:t>
      </w:r>
      <w:r>
        <w:rPr>
          <w:sz w:val="24"/>
          <w:szCs w:val="24"/>
        </w:rPr>
        <w:t xml:space="preserve">t </w:t>
      </w:r>
      <w:r>
        <w:rPr>
          <w:spacing w:val="-1"/>
          <w:sz w:val="24"/>
          <w:szCs w:val="24"/>
        </w:rPr>
        <w:t>th</w:t>
      </w:r>
      <w:r>
        <w:rPr>
          <w:sz w:val="24"/>
          <w:szCs w:val="24"/>
        </w:rPr>
        <w:t xml:space="preserve">e </w:t>
      </w:r>
      <w:r>
        <w:rPr>
          <w:spacing w:val="-1"/>
          <w:sz w:val="24"/>
          <w:szCs w:val="24"/>
        </w:rPr>
        <w:t>botto</w:t>
      </w:r>
      <w:r>
        <w:rPr>
          <w:sz w:val="24"/>
          <w:szCs w:val="24"/>
        </w:rPr>
        <w:t xml:space="preserve">m </w:t>
      </w:r>
      <w:r>
        <w:rPr>
          <w:spacing w:val="-1"/>
          <w:sz w:val="24"/>
          <w:szCs w:val="24"/>
        </w:rPr>
        <w:t>o</w:t>
      </w:r>
      <w:r>
        <w:rPr>
          <w:sz w:val="24"/>
          <w:szCs w:val="24"/>
        </w:rPr>
        <w:t xml:space="preserve">f </w:t>
      </w: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page</w:t>
      </w:r>
    </w:p>
    <w:p w:rsidR="009A5BCD" w:rsidRDefault="00FD19F3">
      <w:pPr>
        <w:spacing w:before="1"/>
        <w:ind w:left="832"/>
        <w:rPr>
          <w:sz w:val="24"/>
          <w:szCs w:val="24"/>
        </w:rPr>
      </w:pPr>
      <w:r>
        <w:rPr>
          <w:sz w:val="24"/>
          <w:szCs w:val="24"/>
        </w:rPr>
        <w:t xml:space="preserve">All page component sizes are specified as a % of the page, rather than as an absolute # of </w:t>
      </w:r>
      <w:r>
        <w:rPr>
          <w:sz w:val="24"/>
          <w:szCs w:val="24"/>
        </w:rPr>
        <w:t>pixels</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UICS4 - Medium</w:t>
      </w:r>
    </w:p>
    <w:p w:rsidR="009A5BCD" w:rsidRDefault="00FD19F3">
      <w:pPr>
        <w:spacing w:before="7"/>
        <w:ind w:left="112"/>
        <w:rPr>
          <w:sz w:val="24"/>
          <w:szCs w:val="24"/>
        </w:rPr>
      </w:pPr>
      <w:r>
        <w:rPr>
          <w:sz w:val="24"/>
          <w:szCs w:val="24"/>
        </w:rPr>
        <w:t>Each graphic used should meet the following specifications:</w:t>
      </w:r>
    </w:p>
    <w:p w:rsidR="009A5BCD" w:rsidRDefault="00FD19F3">
      <w:pPr>
        <w:spacing w:before="21" w:line="246" w:lineRule="auto"/>
        <w:ind w:left="832" w:right="677"/>
        <w:rPr>
          <w:sz w:val="24"/>
          <w:szCs w:val="24"/>
        </w:rPr>
      </w:pPr>
      <w:r>
        <w:rPr>
          <w:sz w:val="24"/>
          <w:szCs w:val="24"/>
        </w:rPr>
        <w:t>All image files should use a DPI of 72 (view monitors are currently able to display higher resolutions)</w:t>
      </w:r>
    </w:p>
    <w:p w:rsidR="009A5BCD" w:rsidRDefault="00FD19F3">
      <w:pPr>
        <w:spacing w:before="14" w:line="246" w:lineRule="auto"/>
        <w:ind w:left="832" w:right="366"/>
        <w:rPr>
          <w:sz w:val="24"/>
          <w:szCs w:val="24"/>
        </w:rPr>
      </w:pPr>
      <w:r>
        <w:rPr>
          <w:sz w:val="24"/>
          <w:szCs w:val="24"/>
        </w:rPr>
        <w:t xml:space="preserve">.jpg's are to be used for photographic images and should be </w:t>
      </w:r>
      <w:r>
        <w:rPr>
          <w:sz w:val="24"/>
          <w:szCs w:val="24"/>
        </w:rPr>
        <w:t>compressed to the smallest size possible while maintaining a clear picture, use of the progressive feature should be avoided (they are not supported by 2.x browsers and are problematic in some 3.x versions) except for exceptionally large files – which requ</w:t>
      </w:r>
      <w:r>
        <w:rPr>
          <w:sz w:val="24"/>
          <w:szCs w:val="24"/>
        </w:rPr>
        <w:t>ire separate approval.</w:t>
      </w:r>
    </w:p>
    <w:p w:rsidR="009A5BCD" w:rsidRDefault="00FD19F3">
      <w:pPr>
        <w:spacing w:before="14"/>
        <w:ind w:left="832"/>
        <w:rPr>
          <w:sz w:val="24"/>
          <w:szCs w:val="24"/>
        </w:rPr>
      </w:pPr>
      <w:r>
        <w:rPr>
          <w:sz w:val="24"/>
          <w:szCs w:val="24"/>
        </w:rPr>
        <w:t xml:space="preserve">.gif's are to be used for non-photographic images (currently do not use </w:t>
      </w:r>
      <w:r>
        <w:rPr>
          <w:spacing w:val="4"/>
          <w:sz w:val="24"/>
          <w:szCs w:val="24"/>
        </w:rPr>
        <w:t>.</w:t>
      </w:r>
      <w:r>
        <w:rPr>
          <w:spacing w:val="-1"/>
          <w:sz w:val="24"/>
          <w:szCs w:val="24"/>
        </w:rPr>
        <w:t>png's)</w:t>
      </w:r>
    </w:p>
    <w:p w:rsidR="009A5BCD" w:rsidRDefault="00FD19F3">
      <w:pPr>
        <w:spacing w:before="21" w:line="246" w:lineRule="auto"/>
        <w:ind w:left="832" w:right="316"/>
        <w:rPr>
          <w:sz w:val="24"/>
          <w:szCs w:val="24"/>
        </w:rPr>
      </w:pPr>
      <w:r>
        <w:rPr>
          <w:sz w:val="24"/>
          <w:szCs w:val="24"/>
        </w:rPr>
        <w:t>Where possible all .gif files should be composed of 8x8 pixel blocks (gif's are downloaded in blocks of 8x8 pixels)</w:t>
      </w:r>
    </w:p>
    <w:p w:rsidR="009A5BCD" w:rsidRDefault="00FD19F3">
      <w:pPr>
        <w:spacing w:before="14" w:line="246" w:lineRule="auto"/>
        <w:ind w:left="832" w:right="244"/>
        <w:rPr>
          <w:sz w:val="24"/>
          <w:szCs w:val="24"/>
        </w:rPr>
      </w:pPr>
      <w:r>
        <w:rPr>
          <w:sz w:val="24"/>
          <w:szCs w:val="24"/>
        </w:rPr>
        <w:t xml:space="preserve">No .gif file should use more than 16 </w:t>
      </w:r>
      <w:r>
        <w:rPr>
          <w:sz w:val="24"/>
          <w:szCs w:val="24"/>
        </w:rPr>
        <w:t>colors (including differing colors) the main colors should be selected from the B&amp;D corporate palette and "saved as" with as few colors as possible</w:t>
      </w:r>
    </w:p>
    <w:p w:rsidR="009A5BCD" w:rsidRDefault="00FD19F3">
      <w:pPr>
        <w:spacing w:before="14"/>
        <w:ind w:left="832"/>
        <w:rPr>
          <w:sz w:val="24"/>
          <w:szCs w:val="24"/>
        </w:rPr>
      </w:pPr>
      <w:r>
        <w:rPr>
          <w:spacing w:val="-1"/>
          <w:sz w:val="24"/>
          <w:szCs w:val="24"/>
        </w:rPr>
        <w:t>.gif'</w:t>
      </w:r>
      <w:r>
        <w:rPr>
          <w:sz w:val="24"/>
          <w:szCs w:val="24"/>
        </w:rPr>
        <w:t xml:space="preserve">s </w:t>
      </w:r>
      <w:r>
        <w:rPr>
          <w:spacing w:val="-1"/>
          <w:sz w:val="24"/>
          <w:szCs w:val="24"/>
        </w:rPr>
        <w:t>ma</w:t>
      </w:r>
      <w:r>
        <w:rPr>
          <w:sz w:val="24"/>
          <w:szCs w:val="24"/>
        </w:rPr>
        <w:t xml:space="preserve">y </w:t>
      </w:r>
      <w:r>
        <w:rPr>
          <w:spacing w:val="-1"/>
          <w:sz w:val="24"/>
          <w:szCs w:val="24"/>
        </w:rPr>
        <w:t>b</w:t>
      </w:r>
      <w:r>
        <w:rPr>
          <w:sz w:val="24"/>
          <w:szCs w:val="24"/>
        </w:rPr>
        <w:t xml:space="preserve">e </w:t>
      </w:r>
      <w:r>
        <w:rPr>
          <w:spacing w:val="-1"/>
          <w:sz w:val="24"/>
          <w:szCs w:val="24"/>
        </w:rPr>
        <w:t>save</w:t>
      </w:r>
      <w:r>
        <w:rPr>
          <w:sz w:val="24"/>
          <w:szCs w:val="24"/>
        </w:rPr>
        <w:t xml:space="preserve">d </w:t>
      </w:r>
      <w:r>
        <w:rPr>
          <w:spacing w:val="-1"/>
          <w:sz w:val="24"/>
          <w:szCs w:val="24"/>
        </w:rPr>
        <w:t>wit</w:t>
      </w:r>
      <w:r>
        <w:rPr>
          <w:sz w:val="24"/>
          <w:szCs w:val="24"/>
        </w:rPr>
        <w:t xml:space="preserve">h </w:t>
      </w:r>
      <w:r>
        <w:rPr>
          <w:spacing w:val="-1"/>
          <w:sz w:val="24"/>
          <w:szCs w:val="24"/>
        </w:rPr>
        <w:t>Transparenc</w:t>
      </w:r>
      <w:r>
        <w:rPr>
          <w:sz w:val="24"/>
          <w:szCs w:val="24"/>
        </w:rPr>
        <w:t xml:space="preserve">y </w:t>
      </w:r>
      <w:r>
        <w:rPr>
          <w:spacing w:val="-1"/>
          <w:sz w:val="24"/>
          <w:szCs w:val="24"/>
        </w:rPr>
        <w:t>bu</w:t>
      </w:r>
      <w:r>
        <w:rPr>
          <w:sz w:val="24"/>
          <w:szCs w:val="24"/>
        </w:rPr>
        <w:t xml:space="preserve">t </w:t>
      </w:r>
      <w:r>
        <w:rPr>
          <w:spacing w:val="-1"/>
          <w:sz w:val="24"/>
          <w:szCs w:val="24"/>
        </w:rPr>
        <w:t>shoul</w:t>
      </w:r>
      <w:r>
        <w:rPr>
          <w:sz w:val="24"/>
          <w:szCs w:val="24"/>
        </w:rPr>
        <w:t xml:space="preserve">d </w:t>
      </w:r>
      <w:r>
        <w:rPr>
          <w:spacing w:val="-1"/>
          <w:sz w:val="24"/>
          <w:szCs w:val="24"/>
        </w:rPr>
        <w:t>no</w:t>
      </w:r>
      <w:r>
        <w:rPr>
          <w:sz w:val="24"/>
          <w:szCs w:val="24"/>
        </w:rPr>
        <w:t xml:space="preserve">t </w:t>
      </w:r>
      <w:r>
        <w:rPr>
          <w:spacing w:val="-1"/>
          <w:sz w:val="24"/>
          <w:szCs w:val="24"/>
        </w:rPr>
        <w:t>b</w:t>
      </w:r>
      <w:r>
        <w:rPr>
          <w:sz w:val="24"/>
          <w:szCs w:val="24"/>
        </w:rPr>
        <w:t xml:space="preserve">e </w:t>
      </w:r>
      <w:r>
        <w:rPr>
          <w:spacing w:val="-1"/>
          <w:sz w:val="24"/>
          <w:szCs w:val="24"/>
        </w:rPr>
        <w:t>interlaced</w:t>
      </w:r>
    </w:p>
    <w:p w:rsidR="009A5BCD" w:rsidRDefault="00FD19F3">
      <w:pPr>
        <w:spacing w:before="21" w:line="246" w:lineRule="auto"/>
        <w:ind w:left="832" w:right="235"/>
        <w:rPr>
          <w:sz w:val="24"/>
          <w:szCs w:val="24"/>
        </w:rPr>
      </w:pPr>
      <w:r>
        <w:rPr>
          <w:sz w:val="24"/>
          <w:szCs w:val="24"/>
        </w:rPr>
        <w:t xml:space="preserve">Sponsor logo images must be 125x125 </w:t>
      </w:r>
      <w:r>
        <w:rPr>
          <w:sz w:val="24"/>
          <w:szCs w:val="24"/>
        </w:rPr>
        <w:t>pixels in size (in advertising lingo this is refereed to as an industry standard "Square Button") and use no more than 16 colors</w:t>
      </w:r>
    </w:p>
    <w:p w:rsidR="009A5BCD" w:rsidRDefault="00FD19F3">
      <w:pPr>
        <w:spacing w:before="14" w:line="246" w:lineRule="auto"/>
        <w:ind w:left="832" w:right="132"/>
        <w:rPr>
          <w:sz w:val="24"/>
          <w:szCs w:val="24"/>
        </w:rPr>
        <w:sectPr w:rsidR="009A5BCD">
          <w:pgSz w:w="12240" w:h="15840"/>
          <w:pgMar w:top="840" w:right="1080" w:bottom="280" w:left="1040" w:header="608" w:footer="1063" w:gutter="0"/>
          <w:cols w:space="708"/>
        </w:sectPr>
      </w:pPr>
      <w:r>
        <w:rPr>
          <w:sz w:val="24"/>
          <w:szCs w:val="24"/>
        </w:rPr>
        <w:t>All graphics must be assigned an &lt;ALT&gt; tag, white space and lines should use an ALT tag of “ “</w:t>
      </w:r>
    </w:p>
    <w:p w:rsidR="009A5BCD" w:rsidRDefault="009A5BCD">
      <w:pPr>
        <w:spacing w:before="10" w:line="280" w:lineRule="exact"/>
        <w:rPr>
          <w:sz w:val="28"/>
          <w:szCs w:val="28"/>
        </w:rPr>
      </w:pPr>
    </w:p>
    <w:p w:rsidR="009A5BCD" w:rsidRDefault="00FD19F3">
      <w:pPr>
        <w:spacing w:before="29" w:line="246" w:lineRule="auto"/>
        <w:ind w:left="832" w:right="188"/>
        <w:rPr>
          <w:sz w:val="24"/>
          <w:szCs w:val="24"/>
        </w:rPr>
      </w:pPr>
      <w:r>
        <w:rPr>
          <w:sz w:val="24"/>
          <w:szCs w:val="24"/>
        </w:rPr>
        <w:t>Maximum of 1 anima</w:t>
      </w:r>
      <w:r>
        <w:rPr>
          <w:sz w:val="24"/>
          <w:szCs w:val="24"/>
        </w:rPr>
        <w:t>ted image per page (under special circumstances, more than one animation is permitted if they are visually located next to each other, thereby appearing to the viewer to be a single animated area)</w:t>
      </w:r>
    </w:p>
    <w:p w:rsidR="009A5BCD" w:rsidRDefault="00FD19F3">
      <w:pPr>
        <w:spacing w:before="14"/>
        <w:ind w:left="832"/>
        <w:rPr>
          <w:sz w:val="24"/>
          <w:szCs w:val="24"/>
        </w:rPr>
      </w:pPr>
      <w:r>
        <w:rPr>
          <w:sz w:val="24"/>
          <w:szCs w:val="24"/>
        </w:rPr>
        <w:t>If this image is animated, it links to an approved business</w:t>
      </w:r>
      <w:r>
        <w:rPr>
          <w:sz w:val="24"/>
          <w:szCs w:val="24"/>
        </w:rPr>
        <w:t xml:space="preserve"> partner or it’s directly related to a</w:t>
      </w:r>
    </w:p>
    <w:p w:rsidR="009A5BCD" w:rsidRDefault="00FD19F3">
      <w:pPr>
        <w:spacing w:before="7"/>
        <w:ind w:left="832"/>
        <w:rPr>
          <w:sz w:val="24"/>
          <w:szCs w:val="24"/>
        </w:rPr>
      </w:pPr>
      <w:r>
        <w:rPr>
          <w:spacing w:val="-1"/>
          <w:sz w:val="24"/>
          <w:szCs w:val="24"/>
        </w:rPr>
        <w:t>B&amp;D’</w:t>
      </w:r>
      <w:r>
        <w:rPr>
          <w:sz w:val="24"/>
          <w:szCs w:val="24"/>
        </w:rPr>
        <w:t xml:space="preserve">s </w:t>
      </w:r>
      <w:r>
        <w:rPr>
          <w:spacing w:val="-1"/>
          <w:sz w:val="24"/>
          <w:szCs w:val="24"/>
        </w:rPr>
        <w:t>marketin</w:t>
      </w:r>
      <w:r>
        <w:rPr>
          <w:sz w:val="24"/>
          <w:szCs w:val="24"/>
        </w:rPr>
        <w:t xml:space="preserve">g </w:t>
      </w:r>
      <w:r>
        <w:rPr>
          <w:spacing w:val="-1"/>
          <w:sz w:val="24"/>
          <w:szCs w:val="24"/>
        </w:rPr>
        <w:t>campaign</w:t>
      </w:r>
    </w:p>
    <w:p w:rsidR="009A5BCD" w:rsidRDefault="00FD19F3">
      <w:pPr>
        <w:spacing w:before="21" w:line="246" w:lineRule="auto"/>
        <w:ind w:left="832" w:right="196"/>
        <w:rPr>
          <w:sz w:val="24"/>
          <w:szCs w:val="24"/>
        </w:rPr>
      </w:pPr>
      <w:r>
        <w:rPr>
          <w:sz w:val="24"/>
          <w:szCs w:val="24"/>
        </w:rPr>
        <w:t>The WIDTH and HEIGHT (expressed as page % and not absolute pixel sizes) tags have been specified for this image</w:t>
      </w:r>
    </w:p>
    <w:p w:rsidR="009A5BCD" w:rsidRDefault="00FD19F3">
      <w:pPr>
        <w:spacing w:before="14" w:line="258" w:lineRule="auto"/>
        <w:ind w:left="832" w:right="3015"/>
        <w:rPr>
          <w:sz w:val="24"/>
          <w:szCs w:val="24"/>
        </w:rPr>
      </w:pPr>
      <w:r>
        <w:rPr>
          <w:sz w:val="24"/>
          <w:szCs w:val="24"/>
        </w:rPr>
        <w:t xml:space="preserve">Any image maps used are client side (as opposed to server side) All colors used </w:t>
      </w:r>
      <w:r>
        <w:rPr>
          <w:sz w:val="24"/>
          <w:szCs w:val="24"/>
        </w:rPr>
        <w:t>by not photographic images are “browser-safe”</w:t>
      </w:r>
    </w:p>
    <w:p w:rsidR="009A5BCD" w:rsidRDefault="00FD19F3">
      <w:pPr>
        <w:spacing w:before="1"/>
        <w:ind w:left="832"/>
        <w:rPr>
          <w:sz w:val="24"/>
          <w:szCs w:val="24"/>
        </w:rPr>
      </w:pPr>
      <w:r>
        <w:rPr>
          <w:sz w:val="24"/>
          <w:szCs w:val="24"/>
        </w:rPr>
        <w:t>All graphic files should be named appropriately e.g.</w:t>
      </w:r>
      <w:r>
        <w:rPr>
          <w:spacing w:val="4"/>
          <w:sz w:val="24"/>
          <w:szCs w:val="24"/>
        </w:rPr>
        <w:t xml:space="preserve"> </w:t>
      </w:r>
      <w:r>
        <w:rPr>
          <w:sz w:val="24"/>
          <w:szCs w:val="24"/>
        </w:rPr>
        <w:t>warning.gif not pic234.gif</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UICS5 - Medium</w:t>
      </w:r>
    </w:p>
    <w:p w:rsidR="009A5BCD" w:rsidRDefault="00FD19F3">
      <w:pPr>
        <w:spacing w:before="7"/>
        <w:ind w:left="112"/>
        <w:rPr>
          <w:sz w:val="24"/>
          <w:szCs w:val="24"/>
        </w:rPr>
      </w:pPr>
      <w:r>
        <w:rPr>
          <w:sz w:val="24"/>
          <w:szCs w:val="24"/>
        </w:rPr>
        <w:t>The text used to display the content of the Web page must meet the following specifications:</w:t>
      </w:r>
    </w:p>
    <w:p w:rsidR="009A5BCD" w:rsidRDefault="00FD19F3">
      <w:pPr>
        <w:spacing w:before="21"/>
        <w:ind w:left="832"/>
        <w:rPr>
          <w:sz w:val="24"/>
          <w:szCs w:val="24"/>
        </w:rPr>
      </w:pPr>
      <w:r>
        <w:rPr>
          <w:sz w:val="24"/>
          <w:szCs w:val="24"/>
        </w:rPr>
        <w:t>The text must use one</w:t>
      </w:r>
      <w:r>
        <w:rPr>
          <w:sz w:val="24"/>
          <w:szCs w:val="24"/>
        </w:rPr>
        <w:t xml:space="preserve"> of the styles specified in the B&amp;D corporate Cascading Style Sheet</w:t>
      </w:r>
    </w:p>
    <w:p w:rsidR="009A5BCD" w:rsidRDefault="00FD19F3">
      <w:pPr>
        <w:spacing w:before="7"/>
        <w:ind w:left="832"/>
        <w:rPr>
          <w:sz w:val="24"/>
          <w:szCs w:val="24"/>
        </w:rPr>
      </w:pPr>
      <w:r>
        <w:rPr>
          <w:sz w:val="24"/>
          <w:szCs w:val="24"/>
        </w:rPr>
        <w:t>(named bd.css)</w:t>
      </w:r>
    </w:p>
    <w:p w:rsidR="009A5BCD" w:rsidRDefault="00FD19F3">
      <w:pPr>
        <w:spacing w:before="21" w:line="246" w:lineRule="auto"/>
        <w:ind w:left="832" w:right="352"/>
        <w:rPr>
          <w:sz w:val="24"/>
          <w:szCs w:val="24"/>
        </w:rPr>
      </w:pPr>
      <w:r>
        <w:rPr>
          <w:spacing w:val="-1"/>
          <w:sz w:val="24"/>
          <w:szCs w:val="24"/>
        </w:rPr>
        <w:t>Th</w:t>
      </w:r>
      <w:r>
        <w:rPr>
          <w:sz w:val="24"/>
          <w:szCs w:val="24"/>
        </w:rPr>
        <w:t>e</w:t>
      </w:r>
      <w:r>
        <w:rPr>
          <w:spacing w:val="-1"/>
          <w:sz w:val="24"/>
          <w:szCs w:val="24"/>
        </w:rPr>
        <w:t xml:space="preserve"> We</w:t>
      </w:r>
      <w:r>
        <w:rPr>
          <w:sz w:val="24"/>
          <w:szCs w:val="24"/>
        </w:rPr>
        <w:t>b</w:t>
      </w:r>
      <w:r>
        <w:rPr>
          <w:spacing w:val="-1"/>
          <w:sz w:val="24"/>
          <w:szCs w:val="24"/>
        </w:rPr>
        <w:t xml:space="preserve"> pag</w:t>
      </w:r>
      <w:r>
        <w:rPr>
          <w:sz w:val="24"/>
          <w:szCs w:val="24"/>
        </w:rPr>
        <w:t>e</w:t>
      </w:r>
      <w:r>
        <w:rPr>
          <w:spacing w:val="-1"/>
          <w:sz w:val="24"/>
          <w:szCs w:val="24"/>
        </w:rPr>
        <w:t xml:space="preserve"> mus</w:t>
      </w:r>
      <w:r>
        <w:rPr>
          <w:sz w:val="24"/>
          <w:szCs w:val="24"/>
        </w:rPr>
        <w:t>t</w:t>
      </w:r>
      <w:r>
        <w:rPr>
          <w:spacing w:val="-1"/>
          <w:sz w:val="24"/>
          <w:szCs w:val="24"/>
        </w:rPr>
        <w:t xml:space="preserve"> no</w:t>
      </w:r>
      <w:r>
        <w:rPr>
          <w:sz w:val="24"/>
          <w:szCs w:val="24"/>
        </w:rPr>
        <w:t>t</w:t>
      </w:r>
      <w:r>
        <w:rPr>
          <w:spacing w:val="-1"/>
          <w:sz w:val="24"/>
          <w:szCs w:val="24"/>
        </w:rPr>
        <w:t xml:space="preserve"> dynamicall</w:t>
      </w:r>
      <w:r>
        <w:rPr>
          <w:sz w:val="24"/>
          <w:szCs w:val="24"/>
        </w:rPr>
        <w:t>y</w:t>
      </w:r>
      <w:r>
        <w:rPr>
          <w:spacing w:val="-1"/>
          <w:sz w:val="24"/>
          <w:szCs w:val="24"/>
        </w:rPr>
        <w:t xml:space="preserve"> alte</w:t>
      </w:r>
      <w:r>
        <w:rPr>
          <w:sz w:val="24"/>
          <w:szCs w:val="24"/>
        </w:rPr>
        <w:t>r</w:t>
      </w:r>
      <w:r>
        <w:rPr>
          <w:spacing w:val="-1"/>
          <w:sz w:val="24"/>
          <w:szCs w:val="24"/>
        </w:rPr>
        <w:t xml:space="preserve"> an</w:t>
      </w:r>
      <w:r>
        <w:rPr>
          <w:sz w:val="24"/>
          <w:szCs w:val="24"/>
        </w:rPr>
        <w:t>y</w:t>
      </w:r>
      <w:r>
        <w:rPr>
          <w:spacing w:val="-1"/>
          <w:sz w:val="24"/>
          <w:szCs w:val="24"/>
        </w:rPr>
        <w:t xml:space="preserve"> o</w:t>
      </w:r>
      <w:r>
        <w:rPr>
          <w:sz w:val="24"/>
          <w:szCs w:val="24"/>
        </w:rPr>
        <w:t>f</w:t>
      </w:r>
      <w:r>
        <w:rPr>
          <w:spacing w:val="-1"/>
          <w:sz w:val="24"/>
          <w:szCs w:val="24"/>
        </w:rPr>
        <w:t xml:space="preserve"> th</w:t>
      </w:r>
      <w:r>
        <w:rPr>
          <w:sz w:val="24"/>
          <w:szCs w:val="24"/>
        </w:rPr>
        <w:t>e</w:t>
      </w:r>
      <w:r>
        <w:rPr>
          <w:spacing w:val="-1"/>
          <w:sz w:val="24"/>
          <w:szCs w:val="24"/>
        </w:rPr>
        <w:t xml:space="preserve"> style</w:t>
      </w:r>
      <w:r>
        <w:rPr>
          <w:sz w:val="24"/>
          <w:szCs w:val="24"/>
        </w:rPr>
        <w:t>s</w:t>
      </w:r>
      <w:r>
        <w:rPr>
          <w:spacing w:val="-1"/>
          <w:sz w:val="24"/>
          <w:szCs w:val="24"/>
        </w:rPr>
        <w:t xml:space="preserve"> define</w:t>
      </w:r>
      <w:r>
        <w:rPr>
          <w:sz w:val="24"/>
          <w:szCs w:val="24"/>
        </w:rPr>
        <w:t>d</w:t>
      </w:r>
      <w:r>
        <w:rPr>
          <w:spacing w:val="-1"/>
          <w:sz w:val="24"/>
          <w:szCs w:val="24"/>
        </w:rPr>
        <w:t xml:space="preserve"> i</w:t>
      </w:r>
      <w:r>
        <w:rPr>
          <w:sz w:val="24"/>
          <w:szCs w:val="24"/>
        </w:rPr>
        <w:t>n</w:t>
      </w:r>
      <w:r>
        <w:rPr>
          <w:spacing w:val="-1"/>
          <w:sz w:val="24"/>
          <w:szCs w:val="24"/>
        </w:rPr>
        <w:t xml:space="preserve"> th</w:t>
      </w:r>
      <w:r>
        <w:rPr>
          <w:sz w:val="24"/>
          <w:szCs w:val="24"/>
        </w:rPr>
        <w:t>e</w:t>
      </w:r>
      <w:r>
        <w:rPr>
          <w:spacing w:val="-1"/>
          <w:sz w:val="24"/>
          <w:szCs w:val="24"/>
        </w:rPr>
        <w:t xml:space="preserve"> styl</w:t>
      </w:r>
      <w:r>
        <w:rPr>
          <w:sz w:val="24"/>
          <w:szCs w:val="24"/>
        </w:rPr>
        <w:t>e</w:t>
      </w:r>
      <w:r>
        <w:rPr>
          <w:spacing w:val="-1"/>
          <w:sz w:val="24"/>
          <w:szCs w:val="24"/>
        </w:rPr>
        <w:t xml:space="preserve"> shee</w:t>
      </w:r>
      <w:r>
        <w:rPr>
          <w:sz w:val="24"/>
          <w:szCs w:val="24"/>
        </w:rPr>
        <w:t>t</w:t>
      </w:r>
      <w:r>
        <w:rPr>
          <w:spacing w:val="-1"/>
          <w:sz w:val="24"/>
          <w:szCs w:val="24"/>
        </w:rPr>
        <w:t xml:space="preserve"> no</w:t>
      </w:r>
      <w:r>
        <w:rPr>
          <w:sz w:val="24"/>
          <w:szCs w:val="24"/>
        </w:rPr>
        <w:t>r</w:t>
      </w:r>
      <w:r>
        <w:rPr>
          <w:spacing w:val="-1"/>
          <w:sz w:val="24"/>
          <w:szCs w:val="24"/>
        </w:rPr>
        <w:t xml:space="preserve"> the </w:t>
      </w:r>
      <w:r>
        <w:rPr>
          <w:sz w:val="24"/>
          <w:szCs w:val="24"/>
        </w:rPr>
        <w:t>browsers default font sizes</w:t>
      </w:r>
    </w:p>
    <w:p w:rsidR="009A5BCD" w:rsidRDefault="00FD19F3">
      <w:pPr>
        <w:spacing w:before="14"/>
        <w:ind w:left="832"/>
        <w:rPr>
          <w:sz w:val="24"/>
          <w:szCs w:val="24"/>
        </w:rPr>
      </w:pPr>
      <w:r>
        <w:rPr>
          <w:sz w:val="24"/>
          <w:szCs w:val="24"/>
        </w:rPr>
        <w:t xml:space="preserve">Any style added to the bd.css style sheet must meet </w:t>
      </w:r>
      <w:r>
        <w:rPr>
          <w:sz w:val="24"/>
          <w:szCs w:val="24"/>
        </w:rPr>
        <w:t>the following guidelines:</w:t>
      </w:r>
    </w:p>
    <w:p w:rsidR="009A5BCD" w:rsidRDefault="00FD19F3">
      <w:pPr>
        <w:spacing w:before="21" w:line="246" w:lineRule="auto"/>
        <w:ind w:left="1192" w:right="63"/>
        <w:rPr>
          <w:sz w:val="24"/>
          <w:szCs w:val="24"/>
        </w:rPr>
      </w:pPr>
      <w:r>
        <w:rPr>
          <w:sz w:val="24"/>
          <w:szCs w:val="24"/>
        </w:rPr>
        <w:t>Unless otherwise approved, the style will use the following fonts/font family</w:t>
      </w:r>
      <w:r>
        <w:rPr>
          <w:spacing w:val="7"/>
          <w:sz w:val="24"/>
          <w:szCs w:val="24"/>
        </w:rPr>
        <w:t xml:space="preserve"> </w:t>
      </w:r>
      <w:r>
        <w:rPr>
          <w:sz w:val="24"/>
          <w:szCs w:val="24"/>
        </w:rPr>
        <w:t>verdana, arial and sans-serif specified in this exact order</w:t>
      </w:r>
    </w:p>
    <w:p w:rsidR="009A5BCD" w:rsidRDefault="00FD19F3">
      <w:pPr>
        <w:spacing w:before="14"/>
        <w:ind w:left="1192"/>
        <w:rPr>
          <w:sz w:val="24"/>
          <w:szCs w:val="24"/>
        </w:rPr>
      </w:pPr>
      <w:r>
        <w:rPr>
          <w:sz w:val="24"/>
          <w:szCs w:val="24"/>
        </w:rPr>
        <w:t>The specified font(s) must be proportional fonts, no fixed-width fonts are to be used</w:t>
      </w:r>
    </w:p>
    <w:p w:rsidR="009A5BCD" w:rsidRDefault="00FD19F3">
      <w:pPr>
        <w:spacing w:before="21"/>
        <w:ind w:left="1192"/>
        <w:rPr>
          <w:sz w:val="24"/>
          <w:szCs w:val="24"/>
        </w:rPr>
      </w:pPr>
      <w:r>
        <w:rPr>
          <w:sz w:val="24"/>
          <w:szCs w:val="24"/>
        </w:rPr>
        <w:t>No emb</w:t>
      </w:r>
      <w:r>
        <w:rPr>
          <w:sz w:val="24"/>
          <w:szCs w:val="24"/>
        </w:rPr>
        <w:t>edded fonts are to be used</w:t>
      </w:r>
    </w:p>
    <w:p w:rsidR="009A5BCD" w:rsidRDefault="00FD19F3">
      <w:pPr>
        <w:spacing w:before="21" w:line="246" w:lineRule="auto"/>
        <w:ind w:left="1192" w:right="607"/>
        <w:rPr>
          <w:sz w:val="24"/>
          <w:szCs w:val="24"/>
        </w:rPr>
      </w:pPr>
      <w:r>
        <w:rPr>
          <w:sz w:val="24"/>
          <w:szCs w:val="24"/>
        </w:rPr>
        <w:t>Unless otherwise approved, only small, medium and large font sizes are to be used to display text e.g. no tiny font sizes are to be used i.e. x-small or</w:t>
      </w:r>
      <w:r>
        <w:rPr>
          <w:spacing w:val="5"/>
          <w:sz w:val="24"/>
          <w:szCs w:val="24"/>
        </w:rPr>
        <w:t xml:space="preserve"> </w:t>
      </w:r>
      <w:r>
        <w:rPr>
          <w:spacing w:val="1"/>
          <w:sz w:val="24"/>
          <w:szCs w:val="24"/>
        </w:rPr>
        <w:t>xx-small</w:t>
      </w:r>
    </w:p>
    <w:p w:rsidR="009A5BCD" w:rsidRDefault="00FD19F3">
      <w:pPr>
        <w:spacing w:before="14"/>
        <w:ind w:left="1192"/>
        <w:rPr>
          <w:sz w:val="24"/>
          <w:szCs w:val="24"/>
        </w:rPr>
      </w:pPr>
      <w:r>
        <w:rPr>
          <w:sz w:val="24"/>
          <w:szCs w:val="24"/>
        </w:rPr>
        <w:t>No obscure fonts are to be used e.g.</w:t>
      </w:r>
      <w:r>
        <w:rPr>
          <w:spacing w:val="2"/>
          <w:sz w:val="24"/>
          <w:szCs w:val="24"/>
        </w:rPr>
        <w:t xml:space="preserve"> </w:t>
      </w:r>
      <w:r>
        <w:rPr>
          <w:sz w:val="24"/>
          <w:szCs w:val="24"/>
        </w:rPr>
        <w:t>Haettenschweiler</w:t>
      </w:r>
    </w:p>
    <w:p w:rsidR="009A5BCD" w:rsidRDefault="00FD19F3">
      <w:pPr>
        <w:spacing w:before="21"/>
        <w:ind w:left="1192"/>
        <w:rPr>
          <w:sz w:val="24"/>
          <w:szCs w:val="24"/>
        </w:rPr>
      </w:pPr>
      <w:r>
        <w:rPr>
          <w:sz w:val="24"/>
          <w:szCs w:val="24"/>
        </w:rPr>
        <w:t xml:space="preserve">Only dark </w:t>
      </w:r>
      <w:r>
        <w:rPr>
          <w:sz w:val="24"/>
          <w:szCs w:val="24"/>
        </w:rPr>
        <w:t>colors are used for the text on the Web page</w:t>
      </w:r>
    </w:p>
    <w:p w:rsidR="009A5BCD" w:rsidRDefault="00FD19F3">
      <w:pPr>
        <w:spacing w:before="21" w:line="246" w:lineRule="auto"/>
        <w:ind w:left="832" w:right="353"/>
        <w:rPr>
          <w:sz w:val="24"/>
          <w:szCs w:val="24"/>
        </w:rPr>
      </w:pPr>
      <w:r>
        <w:rPr>
          <w:sz w:val="24"/>
          <w:szCs w:val="24"/>
        </w:rPr>
        <w:t>The bd.css style sheet must be and defined as an external CSS file and be W3C CSS level 1 compliant– this will be validated using the W#3C validation service and/or StyleT</w:t>
      </w:r>
    </w:p>
    <w:p w:rsidR="009A5BCD" w:rsidRDefault="00FD19F3">
      <w:pPr>
        <w:spacing w:before="14"/>
        <w:ind w:left="832"/>
        <w:rPr>
          <w:sz w:val="24"/>
          <w:szCs w:val="24"/>
        </w:rPr>
      </w:pPr>
      <w:r>
        <w:rPr>
          <w:spacing w:val="-1"/>
          <w:sz w:val="24"/>
          <w:szCs w:val="24"/>
        </w:rPr>
        <w:t>I</w:t>
      </w:r>
      <w:r>
        <w:rPr>
          <w:sz w:val="24"/>
          <w:szCs w:val="24"/>
        </w:rPr>
        <w:t>f</w:t>
      </w:r>
      <w:r>
        <w:rPr>
          <w:spacing w:val="-1"/>
          <w:sz w:val="24"/>
          <w:szCs w:val="24"/>
        </w:rPr>
        <w:t xml:space="preserve"> symbo</w:t>
      </w:r>
      <w:r>
        <w:rPr>
          <w:sz w:val="24"/>
          <w:szCs w:val="24"/>
        </w:rPr>
        <w:t>l</w:t>
      </w:r>
      <w:r>
        <w:rPr>
          <w:spacing w:val="-1"/>
          <w:sz w:val="24"/>
          <w:szCs w:val="24"/>
        </w:rPr>
        <w:t xml:space="preserve"> font</w:t>
      </w:r>
      <w:r>
        <w:rPr>
          <w:sz w:val="24"/>
          <w:szCs w:val="24"/>
        </w:rPr>
        <w:t>s</w:t>
      </w:r>
      <w:r>
        <w:rPr>
          <w:spacing w:val="-1"/>
          <w:sz w:val="24"/>
          <w:szCs w:val="24"/>
        </w:rPr>
        <w:t xml:space="preserve"> ar</w:t>
      </w:r>
      <w:r>
        <w:rPr>
          <w:sz w:val="24"/>
          <w:szCs w:val="24"/>
        </w:rPr>
        <w:t>e</w:t>
      </w:r>
      <w:r>
        <w:rPr>
          <w:spacing w:val="-1"/>
          <w:sz w:val="24"/>
          <w:szCs w:val="24"/>
        </w:rPr>
        <w:t xml:space="preserve"> used</w:t>
      </w:r>
      <w:r>
        <w:rPr>
          <w:sz w:val="24"/>
          <w:szCs w:val="24"/>
        </w:rPr>
        <w:t>,</w:t>
      </w:r>
      <w:r>
        <w:rPr>
          <w:spacing w:val="-1"/>
          <w:sz w:val="24"/>
          <w:szCs w:val="24"/>
        </w:rPr>
        <w:t xml:space="preserve"> the</w:t>
      </w:r>
      <w:r>
        <w:rPr>
          <w:sz w:val="24"/>
          <w:szCs w:val="24"/>
        </w:rPr>
        <w:t>y</w:t>
      </w:r>
      <w:r>
        <w:rPr>
          <w:spacing w:val="-1"/>
          <w:sz w:val="24"/>
          <w:szCs w:val="24"/>
        </w:rPr>
        <w:t xml:space="preserve"> ar</w:t>
      </w:r>
      <w:r>
        <w:rPr>
          <w:sz w:val="24"/>
          <w:szCs w:val="24"/>
        </w:rPr>
        <w:t>e</w:t>
      </w:r>
      <w:r>
        <w:rPr>
          <w:spacing w:val="-1"/>
          <w:sz w:val="24"/>
          <w:szCs w:val="24"/>
        </w:rPr>
        <w:t xml:space="preserve"> prop</w:t>
      </w:r>
      <w:r>
        <w:rPr>
          <w:spacing w:val="-1"/>
          <w:sz w:val="24"/>
          <w:szCs w:val="24"/>
        </w:rPr>
        <w:t>erl</w:t>
      </w:r>
      <w:r>
        <w:rPr>
          <w:sz w:val="24"/>
          <w:szCs w:val="24"/>
        </w:rPr>
        <w:t>y</w:t>
      </w:r>
      <w:r>
        <w:rPr>
          <w:spacing w:val="-1"/>
          <w:sz w:val="24"/>
          <w:szCs w:val="24"/>
        </w:rPr>
        <w:t xml:space="preserve"> mappe</w:t>
      </w:r>
      <w:r>
        <w:rPr>
          <w:sz w:val="24"/>
          <w:szCs w:val="24"/>
        </w:rPr>
        <w:t>d</w:t>
      </w:r>
      <w:r>
        <w:rPr>
          <w:spacing w:val="-1"/>
          <w:sz w:val="24"/>
          <w:szCs w:val="24"/>
        </w:rPr>
        <w:t xml:space="preserve"> t</w:t>
      </w:r>
      <w:r>
        <w:rPr>
          <w:sz w:val="24"/>
          <w:szCs w:val="24"/>
        </w:rPr>
        <w:t>o</w:t>
      </w:r>
      <w:r>
        <w:rPr>
          <w:spacing w:val="-1"/>
          <w:sz w:val="24"/>
          <w:szCs w:val="24"/>
        </w:rPr>
        <w:t xml:space="preserve"> th</w:t>
      </w:r>
      <w:r>
        <w:rPr>
          <w:sz w:val="24"/>
          <w:szCs w:val="24"/>
        </w:rPr>
        <w:t>e</w:t>
      </w:r>
      <w:r>
        <w:rPr>
          <w:spacing w:val="4"/>
          <w:sz w:val="24"/>
          <w:szCs w:val="24"/>
        </w:rPr>
        <w:t xml:space="preserve"> </w:t>
      </w:r>
      <w:r>
        <w:rPr>
          <w:spacing w:val="1"/>
          <w:sz w:val="22"/>
          <w:szCs w:val="22"/>
        </w:rPr>
        <w:t>“</w:t>
      </w:r>
      <w:r>
        <w:rPr>
          <w:sz w:val="24"/>
          <w:szCs w:val="24"/>
        </w:rPr>
        <w:t>private use are</w:t>
      </w:r>
      <w:r>
        <w:rPr>
          <w:spacing w:val="1"/>
          <w:sz w:val="24"/>
          <w:szCs w:val="24"/>
        </w:rPr>
        <w:t>a</w:t>
      </w:r>
      <w:r>
        <w:rPr>
          <w:sz w:val="22"/>
          <w:szCs w:val="22"/>
        </w:rPr>
        <w:t>”</w:t>
      </w:r>
      <w:r>
        <w:rPr>
          <w:spacing w:val="6"/>
          <w:sz w:val="22"/>
          <w:szCs w:val="22"/>
        </w:rPr>
        <w:t xml:space="preserve"> </w:t>
      </w:r>
      <w:r>
        <w:rPr>
          <w:sz w:val="24"/>
          <w:szCs w:val="24"/>
        </w:rPr>
        <w:t>of the develope</w:t>
      </w:r>
      <w:r>
        <w:rPr>
          <w:spacing w:val="1"/>
          <w:sz w:val="24"/>
          <w:szCs w:val="24"/>
        </w:rPr>
        <w:t>r</w:t>
      </w:r>
      <w:r>
        <w:rPr>
          <w:spacing w:val="1"/>
          <w:sz w:val="22"/>
          <w:szCs w:val="22"/>
        </w:rPr>
        <w:t>’</w:t>
      </w:r>
      <w:r>
        <w:rPr>
          <w:sz w:val="24"/>
          <w:szCs w:val="24"/>
        </w:rPr>
        <w:t>s</w:t>
      </w:r>
    </w:p>
    <w:p w:rsidR="009A5BCD" w:rsidRDefault="00FD19F3">
      <w:pPr>
        <w:spacing w:before="7"/>
        <w:ind w:left="832"/>
        <w:rPr>
          <w:sz w:val="24"/>
          <w:szCs w:val="24"/>
        </w:rPr>
      </w:pPr>
      <w:r>
        <w:rPr>
          <w:sz w:val="24"/>
          <w:szCs w:val="24"/>
        </w:rPr>
        <w:t>Unicode</w:t>
      </w:r>
    </w:p>
    <w:p w:rsidR="009A5BCD" w:rsidRDefault="00FD19F3">
      <w:pPr>
        <w:spacing w:before="21"/>
        <w:ind w:left="832"/>
        <w:rPr>
          <w:sz w:val="24"/>
          <w:szCs w:val="24"/>
        </w:rPr>
      </w:pPr>
      <w:r>
        <w:rPr>
          <w:sz w:val="24"/>
          <w:szCs w:val="24"/>
        </w:rPr>
        <w:t>No more than 4 colors have been used for text on a single Web page</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UICS6 - Medium</w:t>
      </w:r>
    </w:p>
    <w:p w:rsidR="009A5BCD" w:rsidRDefault="00FD19F3">
      <w:pPr>
        <w:spacing w:before="7"/>
        <w:ind w:left="112"/>
        <w:rPr>
          <w:sz w:val="24"/>
          <w:szCs w:val="24"/>
        </w:rPr>
      </w:pPr>
      <w:r>
        <w:rPr>
          <w:sz w:val="24"/>
          <w:szCs w:val="24"/>
        </w:rPr>
        <w:t>Any Form used on the Web page meets the following requirements:</w:t>
      </w:r>
    </w:p>
    <w:p w:rsidR="009A5BCD" w:rsidRDefault="00FD19F3">
      <w:pPr>
        <w:spacing w:before="21" w:line="246" w:lineRule="auto"/>
        <w:ind w:left="832" w:right="75"/>
        <w:rPr>
          <w:sz w:val="24"/>
          <w:szCs w:val="24"/>
        </w:rPr>
      </w:pPr>
      <w:r>
        <w:rPr>
          <w:spacing w:val="-1"/>
          <w:sz w:val="24"/>
          <w:szCs w:val="24"/>
        </w:rPr>
        <w:t>Al</w:t>
      </w:r>
      <w:r>
        <w:rPr>
          <w:sz w:val="24"/>
          <w:szCs w:val="24"/>
        </w:rPr>
        <w:t>l</w:t>
      </w:r>
      <w:r>
        <w:rPr>
          <w:spacing w:val="-1"/>
          <w:sz w:val="24"/>
          <w:szCs w:val="24"/>
        </w:rPr>
        <w:t xml:space="preserve"> dat</w:t>
      </w:r>
      <w:r>
        <w:rPr>
          <w:sz w:val="24"/>
          <w:szCs w:val="24"/>
        </w:rPr>
        <w:t>a</w:t>
      </w:r>
      <w:r>
        <w:rPr>
          <w:spacing w:val="-1"/>
          <w:sz w:val="24"/>
          <w:szCs w:val="24"/>
        </w:rPr>
        <w:t xml:space="preserve"> entr</w:t>
      </w:r>
      <w:r>
        <w:rPr>
          <w:sz w:val="24"/>
          <w:szCs w:val="24"/>
        </w:rPr>
        <w:t>y</w:t>
      </w:r>
      <w:r>
        <w:rPr>
          <w:spacing w:val="-1"/>
          <w:sz w:val="24"/>
          <w:szCs w:val="24"/>
        </w:rPr>
        <w:t xml:space="preserve"> field</w:t>
      </w:r>
      <w:r>
        <w:rPr>
          <w:sz w:val="24"/>
          <w:szCs w:val="24"/>
        </w:rPr>
        <w:t>s</w:t>
      </w:r>
      <w:r>
        <w:rPr>
          <w:spacing w:val="-1"/>
          <w:sz w:val="24"/>
          <w:szCs w:val="24"/>
        </w:rPr>
        <w:t xml:space="preserve"> hav</w:t>
      </w:r>
      <w:r>
        <w:rPr>
          <w:sz w:val="24"/>
          <w:szCs w:val="24"/>
        </w:rPr>
        <w:t>e</w:t>
      </w:r>
      <w:r>
        <w:rPr>
          <w:spacing w:val="-1"/>
          <w:sz w:val="24"/>
          <w:szCs w:val="24"/>
        </w:rPr>
        <w:t xml:space="preserve"> th</w:t>
      </w:r>
      <w:r>
        <w:rPr>
          <w:sz w:val="24"/>
          <w:szCs w:val="24"/>
        </w:rPr>
        <w:t>e</w:t>
      </w:r>
      <w:r>
        <w:rPr>
          <w:spacing w:val="-1"/>
          <w:sz w:val="24"/>
          <w:szCs w:val="24"/>
        </w:rPr>
        <w:t xml:space="preserve"> HTM</w:t>
      </w:r>
      <w:r>
        <w:rPr>
          <w:sz w:val="24"/>
          <w:szCs w:val="24"/>
        </w:rPr>
        <w:t>L</w:t>
      </w:r>
      <w:r>
        <w:rPr>
          <w:spacing w:val="-1"/>
          <w:sz w:val="24"/>
          <w:szCs w:val="24"/>
        </w:rPr>
        <w:t xml:space="preserve"> “SIZE</w:t>
      </w:r>
      <w:r>
        <w:rPr>
          <w:sz w:val="24"/>
          <w:szCs w:val="24"/>
        </w:rPr>
        <w:t>”</w:t>
      </w:r>
      <w:r>
        <w:rPr>
          <w:spacing w:val="-1"/>
          <w:sz w:val="24"/>
          <w:szCs w:val="24"/>
        </w:rPr>
        <w:t xml:space="preserve"> </w:t>
      </w:r>
      <w:r>
        <w:rPr>
          <w:spacing w:val="-1"/>
          <w:sz w:val="24"/>
          <w:szCs w:val="24"/>
        </w:rPr>
        <w:t>attribut</w:t>
      </w:r>
      <w:r>
        <w:rPr>
          <w:sz w:val="24"/>
          <w:szCs w:val="24"/>
        </w:rPr>
        <w:t>e</w:t>
      </w:r>
      <w:r>
        <w:rPr>
          <w:spacing w:val="-1"/>
          <w:sz w:val="24"/>
          <w:szCs w:val="24"/>
        </w:rPr>
        <w:t xml:space="preserve"> se</w:t>
      </w:r>
      <w:r>
        <w:rPr>
          <w:sz w:val="24"/>
          <w:szCs w:val="24"/>
        </w:rPr>
        <w:t>t</w:t>
      </w:r>
      <w:r>
        <w:rPr>
          <w:spacing w:val="-1"/>
          <w:sz w:val="24"/>
          <w:szCs w:val="24"/>
        </w:rPr>
        <w:t xml:space="preserve"> correctl</w:t>
      </w:r>
      <w:r>
        <w:rPr>
          <w:sz w:val="24"/>
          <w:szCs w:val="24"/>
        </w:rPr>
        <w:t>y</w:t>
      </w:r>
      <w:r>
        <w:rPr>
          <w:spacing w:val="-1"/>
          <w:sz w:val="24"/>
          <w:szCs w:val="24"/>
        </w:rPr>
        <w:t xml:space="preserve"> (SIZ</w:t>
      </w:r>
      <w:r>
        <w:rPr>
          <w:sz w:val="24"/>
          <w:szCs w:val="24"/>
        </w:rPr>
        <w:t>E</w:t>
      </w:r>
      <w:r>
        <w:rPr>
          <w:spacing w:val="-1"/>
          <w:sz w:val="24"/>
          <w:szCs w:val="24"/>
        </w:rPr>
        <w:t xml:space="preserve"> i</w:t>
      </w:r>
      <w:r>
        <w:rPr>
          <w:sz w:val="24"/>
          <w:szCs w:val="24"/>
        </w:rPr>
        <w:t>s</w:t>
      </w:r>
      <w:r>
        <w:rPr>
          <w:spacing w:val="-1"/>
          <w:sz w:val="24"/>
          <w:szCs w:val="24"/>
        </w:rPr>
        <w:t xml:space="preserve"> use</w:t>
      </w:r>
      <w:r>
        <w:rPr>
          <w:sz w:val="24"/>
          <w:szCs w:val="24"/>
        </w:rPr>
        <w:t>d</w:t>
      </w:r>
      <w:r>
        <w:rPr>
          <w:spacing w:val="-1"/>
          <w:sz w:val="24"/>
          <w:szCs w:val="24"/>
        </w:rPr>
        <w:t xml:space="preserve"> t</w:t>
      </w:r>
      <w:r>
        <w:rPr>
          <w:sz w:val="24"/>
          <w:szCs w:val="24"/>
        </w:rPr>
        <w:t>o</w:t>
      </w:r>
      <w:r>
        <w:rPr>
          <w:spacing w:val="-1"/>
          <w:sz w:val="24"/>
          <w:szCs w:val="24"/>
        </w:rPr>
        <w:t xml:space="preserve"> specif</w:t>
      </w:r>
      <w:r>
        <w:rPr>
          <w:sz w:val="24"/>
          <w:szCs w:val="24"/>
        </w:rPr>
        <w:t>y</w:t>
      </w:r>
      <w:r>
        <w:rPr>
          <w:spacing w:val="-1"/>
          <w:sz w:val="24"/>
          <w:szCs w:val="24"/>
        </w:rPr>
        <w:t xml:space="preserve"> the </w:t>
      </w:r>
      <w:r>
        <w:rPr>
          <w:sz w:val="24"/>
          <w:szCs w:val="24"/>
        </w:rPr>
        <w:t>width of the field)</w:t>
      </w:r>
    </w:p>
    <w:p w:rsidR="009A5BCD" w:rsidRDefault="00FD19F3">
      <w:pPr>
        <w:spacing w:before="14" w:line="246" w:lineRule="auto"/>
        <w:ind w:left="832" w:right="102"/>
        <w:rPr>
          <w:sz w:val="24"/>
          <w:szCs w:val="24"/>
        </w:rPr>
      </w:pPr>
      <w:r>
        <w:rPr>
          <w:spacing w:val="-1"/>
          <w:sz w:val="24"/>
          <w:szCs w:val="24"/>
        </w:rPr>
        <w:t>Al</w:t>
      </w:r>
      <w:r>
        <w:rPr>
          <w:sz w:val="24"/>
          <w:szCs w:val="24"/>
        </w:rPr>
        <w:t>l</w:t>
      </w:r>
      <w:r>
        <w:rPr>
          <w:spacing w:val="-1"/>
          <w:sz w:val="24"/>
          <w:szCs w:val="24"/>
        </w:rPr>
        <w:t xml:space="preserve"> dat</w:t>
      </w:r>
      <w:r>
        <w:rPr>
          <w:sz w:val="24"/>
          <w:szCs w:val="24"/>
        </w:rPr>
        <w:t>a</w:t>
      </w:r>
      <w:r>
        <w:rPr>
          <w:spacing w:val="-1"/>
          <w:sz w:val="24"/>
          <w:szCs w:val="24"/>
        </w:rPr>
        <w:t xml:space="preserve"> entr</w:t>
      </w:r>
      <w:r>
        <w:rPr>
          <w:sz w:val="24"/>
          <w:szCs w:val="24"/>
        </w:rPr>
        <w:t>y</w:t>
      </w:r>
      <w:r>
        <w:rPr>
          <w:spacing w:val="-1"/>
          <w:sz w:val="24"/>
          <w:szCs w:val="24"/>
        </w:rPr>
        <w:t xml:space="preserve"> field</w:t>
      </w:r>
      <w:r>
        <w:rPr>
          <w:sz w:val="24"/>
          <w:szCs w:val="24"/>
        </w:rPr>
        <w:t>s</w:t>
      </w:r>
      <w:r>
        <w:rPr>
          <w:spacing w:val="-1"/>
          <w:sz w:val="24"/>
          <w:szCs w:val="24"/>
        </w:rPr>
        <w:t xml:space="preserve"> hav</w:t>
      </w:r>
      <w:r>
        <w:rPr>
          <w:sz w:val="24"/>
          <w:szCs w:val="24"/>
        </w:rPr>
        <w:t>e</w:t>
      </w:r>
      <w:r>
        <w:rPr>
          <w:spacing w:val="-1"/>
          <w:sz w:val="24"/>
          <w:szCs w:val="24"/>
        </w:rPr>
        <w:t xml:space="preserve"> th</w:t>
      </w:r>
      <w:r>
        <w:rPr>
          <w:sz w:val="24"/>
          <w:szCs w:val="24"/>
        </w:rPr>
        <w:t>e</w:t>
      </w:r>
      <w:r>
        <w:rPr>
          <w:spacing w:val="-1"/>
          <w:sz w:val="24"/>
          <w:szCs w:val="24"/>
        </w:rPr>
        <w:t xml:space="preserve"> HTM</w:t>
      </w:r>
      <w:r>
        <w:rPr>
          <w:sz w:val="24"/>
          <w:szCs w:val="24"/>
        </w:rPr>
        <w:t>L</w:t>
      </w:r>
      <w:r>
        <w:rPr>
          <w:spacing w:val="-1"/>
          <w:sz w:val="24"/>
          <w:szCs w:val="24"/>
        </w:rPr>
        <w:t xml:space="preserve"> MAXLENGT</w:t>
      </w:r>
      <w:r>
        <w:rPr>
          <w:sz w:val="24"/>
          <w:szCs w:val="24"/>
        </w:rPr>
        <w:t>H</w:t>
      </w:r>
      <w:r>
        <w:rPr>
          <w:spacing w:val="-1"/>
          <w:sz w:val="24"/>
          <w:szCs w:val="24"/>
        </w:rPr>
        <w:t xml:space="preserve"> attribut</w:t>
      </w:r>
      <w:r>
        <w:rPr>
          <w:sz w:val="24"/>
          <w:szCs w:val="24"/>
        </w:rPr>
        <w:t>e</w:t>
      </w:r>
      <w:r>
        <w:rPr>
          <w:spacing w:val="-1"/>
          <w:sz w:val="24"/>
          <w:szCs w:val="24"/>
        </w:rPr>
        <w:t xml:space="preserve"> se</w:t>
      </w:r>
      <w:r>
        <w:rPr>
          <w:sz w:val="24"/>
          <w:szCs w:val="24"/>
        </w:rPr>
        <w:t>t</w:t>
      </w:r>
      <w:r>
        <w:rPr>
          <w:spacing w:val="-1"/>
          <w:sz w:val="24"/>
          <w:szCs w:val="24"/>
        </w:rPr>
        <w:t xml:space="preserve"> correctl</w:t>
      </w:r>
      <w:r>
        <w:rPr>
          <w:sz w:val="24"/>
          <w:szCs w:val="24"/>
        </w:rPr>
        <w:t>y</w:t>
      </w:r>
      <w:r>
        <w:rPr>
          <w:spacing w:val="-1"/>
          <w:sz w:val="24"/>
          <w:szCs w:val="24"/>
        </w:rPr>
        <w:t xml:space="preserve"> (MAXLENGT</w:t>
      </w:r>
      <w:r>
        <w:rPr>
          <w:sz w:val="24"/>
          <w:szCs w:val="24"/>
        </w:rPr>
        <w:t>H</w:t>
      </w:r>
      <w:r>
        <w:rPr>
          <w:spacing w:val="-1"/>
          <w:sz w:val="24"/>
          <w:szCs w:val="24"/>
        </w:rPr>
        <w:t xml:space="preserve"> is </w:t>
      </w:r>
      <w:r>
        <w:rPr>
          <w:sz w:val="24"/>
          <w:szCs w:val="24"/>
        </w:rPr>
        <w:t>used to specify the maximum number of characters a user can enter)</w:t>
      </w:r>
    </w:p>
    <w:p w:rsidR="009A5BCD" w:rsidRDefault="00FD19F3">
      <w:pPr>
        <w:spacing w:before="14"/>
        <w:ind w:left="832"/>
        <w:rPr>
          <w:sz w:val="24"/>
          <w:szCs w:val="24"/>
        </w:rPr>
      </w:pPr>
      <w:r>
        <w:rPr>
          <w:spacing w:val="-1"/>
          <w:sz w:val="24"/>
          <w:szCs w:val="24"/>
        </w:rPr>
        <w:t>I</w:t>
      </w:r>
      <w:r>
        <w:rPr>
          <w:sz w:val="24"/>
          <w:szCs w:val="24"/>
        </w:rPr>
        <w:t xml:space="preserve">f </w:t>
      </w:r>
      <w:r>
        <w:rPr>
          <w:spacing w:val="-1"/>
          <w:sz w:val="24"/>
          <w:szCs w:val="24"/>
        </w:rPr>
        <w:t>radi</w:t>
      </w:r>
      <w:r>
        <w:rPr>
          <w:sz w:val="24"/>
          <w:szCs w:val="24"/>
        </w:rPr>
        <w:t xml:space="preserve">o </w:t>
      </w:r>
      <w:r>
        <w:rPr>
          <w:spacing w:val="-1"/>
          <w:sz w:val="24"/>
          <w:szCs w:val="24"/>
        </w:rPr>
        <w:t>control</w:t>
      </w:r>
      <w:r>
        <w:rPr>
          <w:sz w:val="24"/>
          <w:szCs w:val="24"/>
        </w:rPr>
        <w:t xml:space="preserve">s </w:t>
      </w:r>
      <w:r>
        <w:rPr>
          <w:spacing w:val="-1"/>
          <w:sz w:val="24"/>
          <w:szCs w:val="24"/>
        </w:rPr>
        <w:t>ar</w:t>
      </w:r>
      <w:r>
        <w:rPr>
          <w:sz w:val="24"/>
          <w:szCs w:val="24"/>
        </w:rPr>
        <w:t xml:space="preserve">e </w:t>
      </w:r>
      <w:r>
        <w:rPr>
          <w:spacing w:val="-1"/>
          <w:sz w:val="24"/>
          <w:szCs w:val="24"/>
        </w:rPr>
        <w:t>used</w:t>
      </w:r>
      <w:r>
        <w:rPr>
          <w:sz w:val="24"/>
          <w:szCs w:val="24"/>
        </w:rPr>
        <w:t xml:space="preserve">, a </w:t>
      </w:r>
      <w:r>
        <w:rPr>
          <w:spacing w:val="-1"/>
          <w:sz w:val="24"/>
          <w:szCs w:val="24"/>
        </w:rPr>
        <w:t>defaul</w:t>
      </w:r>
      <w:r>
        <w:rPr>
          <w:sz w:val="24"/>
          <w:szCs w:val="24"/>
        </w:rPr>
        <w:t xml:space="preserve">t </w:t>
      </w:r>
      <w:r>
        <w:rPr>
          <w:spacing w:val="-1"/>
          <w:sz w:val="24"/>
          <w:szCs w:val="24"/>
        </w:rPr>
        <w:t>i</w:t>
      </w:r>
      <w:r>
        <w:rPr>
          <w:sz w:val="24"/>
          <w:szCs w:val="24"/>
        </w:rPr>
        <w:t xml:space="preserve">s </w:t>
      </w:r>
      <w:r>
        <w:rPr>
          <w:spacing w:val="-1"/>
          <w:sz w:val="24"/>
          <w:szCs w:val="24"/>
        </w:rPr>
        <w:t>alway</w:t>
      </w:r>
      <w:r>
        <w:rPr>
          <w:sz w:val="24"/>
          <w:szCs w:val="24"/>
        </w:rPr>
        <w:t xml:space="preserve">s </w:t>
      </w:r>
      <w:r>
        <w:rPr>
          <w:spacing w:val="-1"/>
          <w:sz w:val="24"/>
          <w:szCs w:val="24"/>
        </w:rPr>
        <w:t>selected</w:t>
      </w:r>
    </w:p>
    <w:p w:rsidR="009A5BCD" w:rsidRDefault="00FD19F3">
      <w:pPr>
        <w:spacing w:before="21" w:line="246" w:lineRule="auto"/>
        <w:ind w:left="832" w:right="319"/>
        <w:rPr>
          <w:sz w:val="24"/>
          <w:szCs w:val="24"/>
        </w:rPr>
      </w:pPr>
      <w:r>
        <w:rPr>
          <w:sz w:val="24"/>
          <w:szCs w:val="24"/>
        </w:rPr>
        <w:t>If a drop-down data entry field (control) is used, the options are sorted appropriately and the field is wide enough to display all of the options</w:t>
      </w:r>
    </w:p>
    <w:p w:rsidR="009A5BCD" w:rsidRDefault="00FD19F3">
      <w:pPr>
        <w:spacing w:before="14" w:line="246" w:lineRule="auto"/>
        <w:ind w:left="832" w:right="511"/>
        <w:rPr>
          <w:sz w:val="24"/>
          <w:szCs w:val="24"/>
        </w:rPr>
      </w:pPr>
      <w:r>
        <w:rPr>
          <w:sz w:val="24"/>
          <w:szCs w:val="24"/>
        </w:rPr>
        <w:t xml:space="preserve">The browser places the cursor on the most appropriate field/control when the Form </w:t>
      </w:r>
      <w:r>
        <w:rPr>
          <w:sz w:val="24"/>
          <w:szCs w:val="24"/>
        </w:rPr>
        <w:t>is first viewed</w:t>
      </w:r>
    </w:p>
    <w:p w:rsidR="009A5BCD" w:rsidRDefault="00FD19F3">
      <w:pPr>
        <w:spacing w:before="14" w:line="246" w:lineRule="auto"/>
        <w:ind w:left="832" w:right="276"/>
        <w:rPr>
          <w:sz w:val="24"/>
          <w:szCs w:val="24"/>
        </w:rPr>
        <w:sectPr w:rsidR="009A5BCD">
          <w:pgSz w:w="12240" w:h="15840"/>
          <w:pgMar w:top="840" w:right="1200" w:bottom="280" w:left="1040" w:header="608" w:footer="1063" w:gutter="0"/>
          <w:cols w:space="708"/>
        </w:sectPr>
      </w:pPr>
      <w:r>
        <w:rPr>
          <w:sz w:val="24"/>
          <w:szCs w:val="24"/>
        </w:rPr>
        <w:t>Using the browsers Tab key allows the client to tab through the input fields on the Form in a top to bottom, left to right order</w:t>
      </w:r>
    </w:p>
    <w:p w:rsidR="009A5BCD" w:rsidRDefault="009A5BCD">
      <w:pPr>
        <w:spacing w:before="10" w:line="280" w:lineRule="exact"/>
        <w:rPr>
          <w:sz w:val="28"/>
          <w:szCs w:val="28"/>
        </w:rPr>
      </w:pPr>
    </w:p>
    <w:p w:rsidR="009A5BCD" w:rsidRDefault="00FD19F3">
      <w:pPr>
        <w:spacing w:before="29"/>
        <w:ind w:left="832"/>
        <w:rPr>
          <w:sz w:val="24"/>
          <w:szCs w:val="24"/>
        </w:rPr>
      </w:pPr>
      <w:r>
        <w:rPr>
          <w:sz w:val="24"/>
          <w:szCs w:val="24"/>
        </w:rPr>
        <w:t>The data is sent back to the Web server using the HTTP POST command (as opposed to the</w:t>
      </w:r>
    </w:p>
    <w:p w:rsidR="009A5BCD" w:rsidRDefault="00FD19F3">
      <w:pPr>
        <w:spacing w:before="7"/>
        <w:ind w:left="832"/>
        <w:rPr>
          <w:sz w:val="24"/>
          <w:szCs w:val="24"/>
        </w:rPr>
      </w:pPr>
      <w:r>
        <w:rPr>
          <w:sz w:val="24"/>
          <w:szCs w:val="24"/>
        </w:rPr>
        <w:t>GET comman</w:t>
      </w:r>
      <w:r>
        <w:rPr>
          <w:sz w:val="24"/>
          <w:szCs w:val="24"/>
        </w:rPr>
        <w:t>d which may truncate the data)</w:t>
      </w:r>
    </w:p>
    <w:p w:rsidR="009A5BCD" w:rsidRDefault="00FD19F3">
      <w:pPr>
        <w:spacing w:before="21" w:line="246" w:lineRule="auto"/>
        <w:ind w:left="832" w:right="171"/>
        <w:rPr>
          <w:sz w:val="24"/>
          <w:szCs w:val="24"/>
        </w:rPr>
      </w:pPr>
      <w:r>
        <w:rPr>
          <w:sz w:val="24"/>
          <w:szCs w:val="24"/>
        </w:rPr>
        <w:t>All data entry fields are checked for invalid data and an appropriate error message is displayed if the data is found to be invalid</w:t>
      </w:r>
    </w:p>
    <w:p w:rsidR="009A5BCD" w:rsidRDefault="00FD19F3">
      <w:pPr>
        <w:spacing w:before="14" w:line="246" w:lineRule="auto"/>
        <w:ind w:left="832" w:right="737"/>
        <w:rPr>
          <w:sz w:val="24"/>
          <w:szCs w:val="24"/>
        </w:rPr>
      </w:pPr>
      <w:r>
        <w:rPr>
          <w:sz w:val="24"/>
          <w:szCs w:val="24"/>
        </w:rPr>
        <w:t>All validations are performed (and error messages displayed) in a top-down, left-to-right fas</w:t>
      </w:r>
      <w:r>
        <w:rPr>
          <w:sz w:val="24"/>
          <w:szCs w:val="24"/>
        </w:rPr>
        <w:t>hion</w:t>
      </w:r>
    </w:p>
    <w:p w:rsidR="009A5BCD" w:rsidRDefault="00FD19F3">
      <w:pPr>
        <w:spacing w:before="14"/>
        <w:ind w:left="832"/>
        <w:rPr>
          <w:sz w:val="24"/>
          <w:szCs w:val="24"/>
        </w:rPr>
      </w:pPr>
      <w:r>
        <w:rPr>
          <w:sz w:val="24"/>
          <w:szCs w:val="24"/>
        </w:rPr>
        <w:t>All required fields are checked on the client-side</w:t>
      </w:r>
    </w:p>
    <w:p w:rsidR="009A5BCD" w:rsidRDefault="00FD19F3">
      <w:pPr>
        <w:spacing w:before="21" w:line="246" w:lineRule="auto"/>
        <w:ind w:left="832" w:right="126"/>
        <w:rPr>
          <w:sz w:val="24"/>
          <w:szCs w:val="24"/>
        </w:rPr>
      </w:pPr>
      <w:r>
        <w:rPr>
          <w:sz w:val="24"/>
          <w:szCs w:val="24"/>
        </w:rPr>
        <w:t>Where possible, all field co-dependencies (e.g. If the Trade is a “Limit” order then check that a value has been entered for the price, otherwise this field should be blank) are checked on the client-</w:t>
      </w:r>
      <w:r>
        <w:rPr>
          <w:sz w:val="24"/>
          <w:szCs w:val="24"/>
        </w:rPr>
        <w:t>side</w:t>
      </w:r>
    </w:p>
    <w:p w:rsidR="009A5BCD" w:rsidRDefault="00FD19F3">
      <w:pPr>
        <w:spacing w:before="14" w:line="246" w:lineRule="auto"/>
        <w:ind w:left="832" w:right="311"/>
        <w:rPr>
          <w:sz w:val="24"/>
          <w:szCs w:val="24"/>
        </w:rPr>
      </w:pPr>
      <w:r>
        <w:rPr>
          <w:sz w:val="24"/>
          <w:szCs w:val="24"/>
        </w:rPr>
        <w:t xml:space="preserve">Using equivalence partitioning techniques, all data entry fields will be checked to ensure that they are able to accept valid values and that their error checking routines can handle invalid </w:t>
      </w:r>
      <w:r>
        <w:rPr>
          <w:spacing w:val="-1"/>
          <w:sz w:val="24"/>
          <w:szCs w:val="24"/>
        </w:rPr>
        <w:t>dat</w:t>
      </w:r>
      <w:r>
        <w:rPr>
          <w:sz w:val="24"/>
          <w:szCs w:val="24"/>
        </w:rPr>
        <w:t>a</w:t>
      </w:r>
      <w:r>
        <w:rPr>
          <w:spacing w:val="-1"/>
          <w:sz w:val="24"/>
          <w:szCs w:val="24"/>
        </w:rPr>
        <w:t xml:space="preserve"> appropriately</w:t>
      </w:r>
    </w:p>
    <w:p w:rsidR="009A5BCD" w:rsidRDefault="00FD19F3">
      <w:pPr>
        <w:spacing w:before="14"/>
        <w:ind w:left="832"/>
        <w:rPr>
          <w:sz w:val="24"/>
          <w:szCs w:val="24"/>
        </w:rPr>
      </w:pPr>
      <w:r>
        <w:rPr>
          <w:sz w:val="24"/>
          <w:szCs w:val="24"/>
        </w:rPr>
        <w:t xml:space="preserve">All basic data formatting checks are </w:t>
      </w:r>
      <w:r>
        <w:rPr>
          <w:sz w:val="24"/>
          <w:szCs w:val="24"/>
        </w:rPr>
        <w:t>performed on the client-side</w:t>
      </w:r>
    </w:p>
    <w:p w:rsidR="009A5BCD" w:rsidRDefault="00FD19F3">
      <w:pPr>
        <w:spacing w:before="21"/>
        <w:ind w:left="832"/>
        <w:rPr>
          <w:sz w:val="24"/>
          <w:szCs w:val="24"/>
        </w:rPr>
      </w:pPr>
      <w:r>
        <w:rPr>
          <w:sz w:val="24"/>
          <w:szCs w:val="24"/>
        </w:rPr>
        <w:t>All client-side checks are re-checked on the server-side</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UICS7 - Medium</w:t>
      </w:r>
    </w:p>
    <w:p w:rsidR="009A5BCD" w:rsidRDefault="00FD19F3">
      <w:pPr>
        <w:spacing w:before="7" w:line="258" w:lineRule="auto"/>
        <w:ind w:left="832" w:right="1913" w:hanging="720"/>
        <w:rPr>
          <w:sz w:val="24"/>
          <w:szCs w:val="24"/>
        </w:rPr>
      </w:pPr>
      <w:r>
        <w:rPr>
          <w:sz w:val="24"/>
          <w:szCs w:val="24"/>
        </w:rPr>
        <w:t>Any SSI/XSSI scripts used by the Web page must meet the following requirements: Each “include” file contains a “start of file” and “end of file” comment</w:t>
      </w:r>
    </w:p>
    <w:p w:rsidR="009A5BCD" w:rsidRDefault="00FD19F3">
      <w:pPr>
        <w:spacing w:before="1" w:line="246" w:lineRule="auto"/>
        <w:ind w:left="832" w:right="694"/>
        <w:rPr>
          <w:sz w:val="24"/>
          <w:szCs w:val="24"/>
        </w:rPr>
      </w:pPr>
      <w:r>
        <w:rPr>
          <w:sz w:val="24"/>
          <w:szCs w:val="24"/>
        </w:rPr>
        <w:t xml:space="preserve">No “include” file references another “include” file, unless specifically approved (while technically possible this programming style can be difficult to debug and can also impact </w:t>
      </w:r>
      <w:r>
        <w:rPr>
          <w:spacing w:val="-1"/>
          <w:sz w:val="24"/>
          <w:szCs w:val="24"/>
        </w:rPr>
        <w:t>performance)</w:t>
      </w:r>
    </w:p>
    <w:p w:rsidR="009A5BCD" w:rsidRDefault="00FD19F3">
      <w:pPr>
        <w:spacing w:before="14"/>
        <w:ind w:left="832"/>
        <w:rPr>
          <w:sz w:val="24"/>
          <w:szCs w:val="24"/>
        </w:rPr>
      </w:pPr>
      <w:r>
        <w:rPr>
          <w:sz w:val="24"/>
          <w:szCs w:val="24"/>
        </w:rPr>
        <w:t>The SSI EXEC command is not to be used anywhere within a script</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UICS8 - Medium</w:t>
      </w:r>
    </w:p>
    <w:p w:rsidR="009A5BCD" w:rsidRDefault="00FD19F3">
      <w:pPr>
        <w:spacing w:before="7" w:line="246" w:lineRule="auto"/>
        <w:ind w:left="112" w:right="226"/>
        <w:rPr>
          <w:sz w:val="24"/>
          <w:szCs w:val="24"/>
        </w:rPr>
      </w:pPr>
      <w:r>
        <w:rPr>
          <w:spacing w:val="-1"/>
          <w:sz w:val="24"/>
          <w:szCs w:val="24"/>
        </w:rPr>
        <w:t>Questionabl</w:t>
      </w:r>
      <w:r>
        <w:rPr>
          <w:sz w:val="24"/>
          <w:szCs w:val="24"/>
        </w:rPr>
        <w:t>e</w:t>
      </w:r>
      <w:r>
        <w:rPr>
          <w:spacing w:val="-1"/>
          <w:sz w:val="24"/>
          <w:szCs w:val="24"/>
        </w:rPr>
        <w:t xml:space="preserve"> codin</w:t>
      </w:r>
      <w:r>
        <w:rPr>
          <w:sz w:val="24"/>
          <w:szCs w:val="24"/>
        </w:rPr>
        <w:t>g</w:t>
      </w:r>
      <w:r>
        <w:rPr>
          <w:spacing w:val="-1"/>
          <w:sz w:val="24"/>
          <w:szCs w:val="24"/>
        </w:rPr>
        <w:t xml:space="preserve"> “styles</w:t>
      </w:r>
      <w:r>
        <w:rPr>
          <w:sz w:val="24"/>
          <w:szCs w:val="24"/>
        </w:rPr>
        <w:t>”</w:t>
      </w:r>
      <w:r>
        <w:rPr>
          <w:spacing w:val="-1"/>
          <w:sz w:val="24"/>
          <w:szCs w:val="24"/>
        </w:rPr>
        <w:t xml:space="preserve"> wil</w:t>
      </w:r>
      <w:r>
        <w:rPr>
          <w:sz w:val="24"/>
          <w:szCs w:val="24"/>
        </w:rPr>
        <w:t>l</w:t>
      </w:r>
      <w:r>
        <w:rPr>
          <w:spacing w:val="-1"/>
          <w:sz w:val="24"/>
          <w:szCs w:val="24"/>
        </w:rPr>
        <w:t xml:space="preserve"> b</w:t>
      </w:r>
      <w:r>
        <w:rPr>
          <w:sz w:val="24"/>
          <w:szCs w:val="24"/>
        </w:rPr>
        <w:t>e</w:t>
      </w:r>
      <w:r>
        <w:rPr>
          <w:spacing w:val="-1"/>
          <w:sz w:val="24"/>
          <w:szCs w:val="24"/>
        </w:rPr>
        <w:t xml:space="preserve"> determine</w:t>
      </w:r>
      <w:r>
        <w:rPr>
          <w:sz w:val="24"/>
          <w:szCs w:val="24"/>
        </w:rPr>
        <w:t>d</w:t>
      </w:r>
      <w:r>
        <w:rPr>
          <w:spacing w:val="-1"/>
          <w:sz w:val="24"/>
          <w:szCs w:val="24"/>
        </w:rPr>
        <w:t xml:space="preserve"> b</w:t>
      </w:r>
      <w:r>
        <w:rPr>
          <w:sz w:val="24"/>
          <w:szCs w:val="24"/>
        </w:rPr>
        <w:t>y</w:t>
      </w:r>
      <w:r>
        <w:rPr>
          <w:spacing w:val="-1"/>
          <w:sz w:val="24"/>
          <w:szCs w:val="24"/>
        </w:rPr>
        <w:t xml:space="preserve"> runnin</w:t>
      </w:r>
      <w:r>
        <w:rPr>
          <w:sz w:val="24"/>
          <w:szCs w:val="24"/>
        </w:rPr>
        <w:t>g</w:t>
      </w:r>
      <w:r>
        <w:rPr>
          <w:spacing w:val="-1"/>
          <w:sz w:val="24"/>
          <w:szCs w:val="24"/>
        </w:rPr>
        <w:t xml:space="preserve"> th</w:t>
      </w:r>
      <w:r>
        <w:rPr>
          <w:sz w:val="24"/>
          <w:szCs w:val="24"/>
        </w:rPr>
        <w:t>e</w:t>
      </w:r>
      <w:r>
        <w:rPr>
          <w:spacing w:val="-1"/>
          <w:sz w:val="24"/>
          <w:szCs w:val="24"/>
        </w:rPr>
        <w:t xml:space="preserve"> “Tun</w:t>
      </w:r>
      <w:r>
        <w:rPr>
          <w:sz w:val="24"/>
          <w:szCs w:val="24"/>
        </w:rPr>
        <w:t>e</w:t>
      </w:r>
      <w:r>
        <w:rPr>
          <w:spacing w:val="-1"/>
          <w:sz w:val="24"/>
          <w:szCs w:val="24"/>
        </w:rPr>
        <w:t xml:space="preserve"> Up</w:t>
      </w:r>
      <w:r>
        <w:rPr>
          <w:sz w:val="24"/>
          <w:szCs w:val="24"/>
        </w:rPr>
        <w:t>”</w:t>
      </w:r>
      <w:r>
        <w:rPr>
          <w:spacing w:val="-1"/>
          <w:sz w:val="24"/>
          <w:szCs w:val="24"/>
        </w:rPr>
        <w:t xml:space="preserve"> HTM</w:t>
      </w:r>
      <w:r>
        <w:rPr>
          <w:sz w:val="24"/>
          <w:szCs w:val="24"/>
        </w:rPr>
        <w:t>L</w:t>
      </w:r>
      <w:r>
        <w:rPr>
          <w:spacing w:val="-1"/>
          <w:sz w:val="24"/>
          <w:szCs w:val="24"/>
        </w:rPr>
        <w:t xml:space="preserve"> styl</w:t>
      </w:r>
      <w:r>
        <w:rPr>
          <w:sz w:val="24"/>
          <w:szCs w:val="24"/>
        </w:rPr>
        <w:t>e</w:t>
      </w:r>
      <w:r>
        <w:rPr>
          <w:spacing w:val="-1"/>
          <w:sz w:val="24"/>
          <w:szCs w:val="24"/>
        </w:rPr>
        <w:t xml:space="preserve"> checker</w:t>
      </w:r>
      <w:r>
        <w:rPr>
          <w:sz w:val="24"/>
          <w:szCs w:val="24"/>
        </w:rPr>
        <w:t>,</w:t>
      </w:r>
      <w:r>
        <w:rPr>
          <w:spacing w:val="-1"/>
          <w:sz w:val="24"/>
          <w:szCs w:val="24"/>
        </w:rPr>
        <w:t xml:space="preserve"> any </w:t>
      </w:r>
      <w:r>
        <w:rPr>
          <w:sz w:val="24"/>
          <w:szCs w:val="24"/>
        </w:rPr>
        <w:t>errors/warning must either be fixed or approved.</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UICS9</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Any Pop-up used on the Web page meets the following requirements:</w:t>
      </w:r>
    </w:p>
    <w:p w:rsidR="009A5BCD" w:rsidRDefault="00FD19F3">
      <w:pPr>
        <w:spacing w:before="21" w:line="258" w:lineRule="auto"/>
        <w:ind w:left="832" w:right="156"/>
        <w:rPr>
          <w:sz w:val="24"/>
          <w:szCs w:val="24"/>
        </w:rPr>
      </w:pPr>
      <w:r>
        <w:rPr>
          <w:sz w:val="24"/>
          <w:szCs w:val="24"/>
        </w:rPr>
        <w:t>The pop-up foll</w:t>
      </w:r>
      <w:r>
        <w:rPr>
          <w:sz w:val="24"/>
          <w:szCs w:val="24"/>
        </w:rPr>
        <w:t>ows</w:t>
      </w:r>
      <w:r>
        <w:rPr>
          <w:spacing w:val="1"/>
          <w:sz w:val="24"/>
          <w:szCs w:val="24"/>
        </w:rPr>
        <w:t xml:space="preserve"> </w:t>
      </w:r>
      <w:r>
        <w:rPr>
          <w:sz w:val="24"/>
          <w:szCs w:val="24"/>
        </w:rPr>
        <w:t>B&amp;D’s Web GUI standard (as opposed to</w:t>
      </w:r>
      <w:r>
        <w:rPr>
          <w:spacing w:val="2"/>
          <w:sz w:val="24"/>
          <w:szCs w:val="24"/>
        </w:rPr>
        <w:t xml:space="preserve"> </w:t>
      </w:r>
      <w:r>
        <w:rPr>
          <w:sz w:val="24"/>
          <w:szCs w:val="24"/>
        </w:rPr>
        <w:t>B&amp;D’s Windows/P.C standard) The pop-up is not too large for the parent window</w:t>
      </w:r>
    </w:p>
    <w:p w:rsidR="009A5BCD" w:rsidRDefault="00FD19F3">
      <w:pPr>
        <w:spacing w:before="1"/>
        <w:ind w:left="832"/>
        <w:rPr>
          <w:sz w:val="24"/>
          <w:szCs w:val="24"/>
        </w:rPr>
      </w:pPr>
      <w:r>
        <w:rPr>
          <w:sz w:val="24"/>
          <w:szCs w:val="24"/>
        </w:rPr>
        <w:t>The pop-up’s initial screen positioning is appropriate</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pacing w:val="1"/>
          <w:sz w:val="24"/>
          <w:szCs w:val="24"/>
        </w:rPr>
        <w:t>Content</w:t>
      </w:r>
    </w:p>
    <w:p w:rsidR="009A5BCD" w:rsidRDefault="00FD19F3">
      <w:pPr>
        <w:spacing w:before="63"/>
        <w:ind w:left="112"/>
        <w:rPr>
          <w:sz w:val="24"/>
          <w:szCs w:val="24"/>
        </w:rPr>
      </w:pPr>
      <w:r>
        <w:rPr>
          <w:spacing w:val="-1"/>
          <w:sz w:val="24"/>
          <w:szCs w:val="24"/>
          <w:u w:val="single" w:color="000000"/>
        </w:rPr>
        <w:t>UICN1</w:t>
      </w:r>
      <w:r>
        <w:rPr>
          <w:sz w:val="24"/>
          <w:szCs w:val="24"/>
          <w:u w:val="single" w:color="000000"/>
        </w:rPr>
        <w:t xml:space="preserve"> -</w:t>
      </w:r>
      <w:r>
        <w:rPr>
          <w:spacing w:val="-1"/>
          <w:sz w:val="24"/>
          <w:szCs w:val="24"/>
          <w:u w:val="single" w:color="000000"/>
        </w:rPr>
        <w:t xml:space="preserve"> Medium</w:t>
      </w:r>
    </w:p>
    <w:p w:rsidR="009A5BCD" w:rsidRDefault="00FD19F3">
      <w:pPr>
        <w:spacing w:before="7"/>
        <w:ind w:left="112"/>
        <w:rPr>
          <w:sz w:val="24"/>
          <w:szCs w:val="24"/>
        </w:rPr>
      </w:pPr>
      <w:r>
        <w:rPr>
          <w:spacing w:val="-1"/>
          <w:sz w:val="24"/>
          <w:szCs w:val="24"/>
        </w:rPr>
        <w:t>B&amp;D’</w:t>
      </w:r>
      <w:r>
        <w:rPr>
          <w:sz w:val="24"/>
          <w:szCs w:val="24"/>
        </w:rPr>
        <w:t xml:space="preserve">s </w:t>
      </w:r>
      <w:r>
        <w:rPr>
          <w:spacing w:val="-1"/>
          <w:sz w:val="24"/>
          <w:szCs w:val="24"/>
        </w:rPr>
        <w:t>nam</w:t>
      </w:r>
      <w:r>
        <w:rPr>
          <w:sz w:val="24"/>
          <w:szCs w:val="24"/>
        </w:rPr>
        <w:t xml:space="preserve">e </w:t>
      </w:r>
      <w:r>
        <w:rPr>
          <w:spacing w:val="-1"/>
          <w:sz w:val="24"/>
          <w:szCs w:val="24"/>
        </w:rPr>
        <w:t>an</w:t>
      </w:r>
      <w:r>
        <w:rPr>
          <w:sz w:val="24"/>
          <w:szCs w:val="24"/>
        </w:rPr>
        <w:t xml:space="preserve">d </w:t>
      </w:r>
      <w:r>
        <w:rPr>
          <w:spacing w:val="-1"/>
          <w:sz w:val="24"/>
          <w:szCs w:val="24"/>
        </w:rPr>
        <w:t>log</w:t>
      </w:r>
      <w:r>
        <w:rPr>
          <w:sz w:val="24"/>
          <w:szCs w:val="24"/>
        </w:rPr>
        <w:t xml:space="preserve">o </w:t>
      </w:r>
      <w:r>
        <w:rPr>
          <w:spacing w:val="-1"/>
          <w:sz w:val="24"/>
          <w:szCs w:val="24"/>
        </w:rPr>
        <w:t>i</w:t>
      </w:r>
      <w:r>
        <w:rPr>
          <w:sz w:val="24"/>
          <w:szCs w:val="24"/>
        </w:rPr>
        <w:t xml:space="preserve">s </w:t>
      </w:r>
      <w:r>
        <w:rPr>
          <w:spacing w:val="-1"/>
          <w:sz w:val="24"/>
          <w:szCs w:val="24"/>
        </w:rPr>
        <w:t>b</w:t>
      </w:r>
      <w:r>
        <w:rPr>
          <w:sz w:val="24"/>
          <w:szCs w:val="24"/>
        </w:rPr>
        <w:t xml:space="preserve">e </w:t>
      </w:r>
      <w:r>
        <w:rPr>
          <w:spacing w:val="-1"/>
          <w:sz w:val="24"/>
          <w:szCs w:val="24"/>
        </w:rPr>
        <w:t>clearl</w:t>
      </w:r>
      <w:r>
        <w:rPr>
          <w:sz w:val="24"/>
          <w:szCs w:val="24"/>
        </w:rPr>
        <w:t xml:space="preserve">y </w:t>
      </w:r>
      <w:r>
        <w:rPr>
          <w:spacing w:val="-1"/>
          <w:sz w:val="24"/>
          <w:szCs w:val="24"/>
        </w:rPr>
        <w:t>visibl</w:t>
      </w:r>
      <w:r>
        <w:rPr>
          <w:sz w:val="24"/>
          <w:szCs w:val="24"/>
        </w:rPr>
        <w:t xml:space="preserve">e </w:t>
      </w:r>
      <w:r>
        <w:rPr>
          <w:spacing w:val="-1"/>
          <w:sz w:val="24"/>
          <w:szCs w:val="24"/>
        </w:rPr>
        <w:t>o</w:t>
      </w:r>
      <w:r>
        <w:rPr>
          <w:sz w:val="24"/>
          <w:szCs w:val="24"/>
        </w:rPr>
        <w:t xml:space="preserve">n </w:t>
      </w:r>
      <w:r>
        <w:rPr>
          <w:spacing w:val="-1"/>
          <w:sz w:val="24"/>
          <w:szCs w:val="24"/>
        </w:rPr>
        <w:t>th</w:t>
      </w:r>
      <w:r>
        <w:rPr>
          <w:sz w:val="24"/>
          <w:szCs w:val="24"/>
        </w:rPr>
        <w:t xml:space="preserve">e </w:t>
      </w:r>
      <w:r>
        <w:rPr>
          <w:spacing w:val="-1"/>
          <w:sz w:val="24"/>
          <w:szCs w:val="24"/>
        </w:rPr>
        <w:t>page</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UICN2</w:t>
      </w:r>
      <w:r>
        <w:rPr>
          <w:sz w:val="24"/>
          <w:szCs w:val="24"/>
          <w:u w:val="single" w:color="000000"/>
        </w:rPr>
        <w:t xml:space="preserve"> -</w:t>
      </w:r>
      <w:r>
        <w:rPr>
          <w:spacing w:val="-1"/>
          <w:sz w:val="24"/>
          <w:szCs w:val="24"/>
          <w:u w:val="single" w:color="000000"/>
        </w:rPr>
        <w:t xml:space="preserve"> Medium</w:t>
      </w:r>
    </w:p>
    <w:p w:rsidR="009A5BCD" w:rsidRDefault="00FD19F3">
      <w:pPr>
        <w:spacing w:before="7" w:line="246" w:lineRule="auto"/>
        <w:ind w:left="112" w:right="78"/>
        <w:rPr>
          <w:sz w:val="24"/>
          <w:szCs w:val="24"/>
        </w:rPr>
        <w:sectPr w:rsidR="009A5BCD">
          <w:pgSz w:w="12240" w:h="15840"/>
          <w:pgMar w:top="840" w:right="1120" w:bottom="280" w:left="1040" w:header="608" w:footer="1063" w:gutter="0"/>
          <w:cols w:space="708"/>
        </w:sectPr>
      </w:pPr>
      <w:r>
        <w:rPr>
          <w:sz w:val="24"/>
          <w:szCs w:val="24"/>
        </w:rPr>
        <w:t>All dates, telephones #, postal addresses and currency amounts should be displayed using standard U.S business formats e.g. mm</w:t>
      </w:r>
      <w:r>
        <w:rPr>
          <w:spacing w:val="2"/>
          <w:sz w:val="24"/>
          <w:szCs w:val="24"/>
        </w:rPr>
        <w:t>/</w:t>
      </w:r>
      <w:r>
        <w:rPr>
          <w:sz w:val="24"/>
          <w:szCs w:val="24"/>
        </w:rPr>
        <w:t>dd/</w:t>
      </w:r>
      <w:r>
        <w:rPr>
          <w:spacing w:val="-3"/>
          <w:sz w:val="24"/>
          <w:szCs w:val="24"/>
        </w:rPr>
        <w:t>ccy</w:t>
      </w:r>
      <w:r>
        <w:rPr>
          <w:sz w:val="24"/>
          <w:szCs w:val="24"/>
        </w:rPr>
        <w:t>y</w:t>
      </w:r>
      <w:r>
        <w:rPr>
          <w:spacing w:val="-3"/>
          <w:sz w:val="24"/>
          <w:szCs w:val="24"/>
        </w:rPr>
        <w:t xml:space="preserve"> o</w:t>
      </w:r>
      <w:r>
        <w:rPr>
          <w:sz w:val="24"/>
          <w:szCs w:val="24"/>
        </w:rPr>
        <w:t>r</w:t>
      </w:r>
      <w:r>
        <w:rPr>
          <w:spacing w:val="-2"/>
          <w:sz w:val="24"/>
          <w:szCs w:val="24"/>
        </w:rPr>
        <w:t xml:space="preserve"> </w:t>
      </w:r>
      <w:r>
        <w:rPr>
          <w:spacing w:val="-1"/>
          <w:sz w:val="24"/>
          <w:szCs w:val="24"/>
        </w:rPr>
        <w:t>ccy</w:t>
      </w:r>
      <w:r>
        <w:rPr>
          <w:sz w:val="24"/>
          <w:szCs w:val="24"/>
        </w:rPr>
        <w:t xml:space="preserve">y </w:t>
      </w:r>
      <w:r>
        <w:rPr>
          <w:spacing w:val="-1"/>
          <w:sz w:val="24"/>
          <w:szCs w:val="24"/>
        </w:rPr>
        <w:t>format</w:t>
      </w:r>
      <w:r>
        <w:rPr>
          <w:sz w:val="24"/>
          <w:szCs w:val="24"/>
        </w:rPr>
        <w:t xml:space="preserve">. </w:t>
      </w:r>
      <w:r>
        <w:rPr>
          <w:spacing w:val="-1"/>
          <w:sz w:val="24"/>
          <w:szCs w:val="24"/>
        </w:rPr>
        <w:t>However</w:t>
      </w:r>
      <w:r>
        <w:rPr>
          <w:sz w:val="24"/>
          <w:szCs w:val="24"/>
        </w:rPr>
        <w:t xml:space="preserve">, </w:t>
      </w:r>
      <w:r>
        <w:rPr>
          <w:spacing w:val="-1"/>
          <w:sz w:val="24"/>
          <w:szCs w:val="24"/>
        </w:rPr>
        <w:t>inpu</w:t>
      </w:r>
      <w:r>
        <w:rPr>
          <w:sz w:val="24"/>
          <w:szCs w:val="24"/>
        </w:rPr>
        <w:t xml:space="preserve">t </w:t>
      </w:r>
      <w:r>
        <w:rPr>
          <w:spacing w:val="-1"/>
          <w:sz w:val="24"/>
          <w:szCs w:val="24"/>
        </w:rPr>
        <w:t>field</w:t>
      </w:r>
      <w:r>
        <w:rPr>
          <w:sz w:val="24"/>
          <w:szCs w:val="24"/>
        </w:rPr>
        <w:t xml:space="preserve">s </w:t>
      </w:r>
      <w:r>
        <w:rPr>
          <w:spacing w:val="-1"/>
          <w:sz w:val="24"/>
          <w:szCs w:val="24"/>
        </w:rPr>
        <w:t>shoul</w:t>
      </w:r>
      <w:r>
        <w:rPr>
          <w:sz w:val="24"/>
          <w:szCs w:val="24"/>
        </w:rPr>
        <w:t xml:space="preserve">d </w:t>
      </w:r>
      <w:r>
        <w:rPr>
          <w:spacing w:val="-1"/>
          <w:sz w:val="24"/>
          <w:szCs w:val="24"/>
        </w:rPr>
        <w:t>b</w:t>
      </w:r>
      <w:r>
        <w:rPr>
          <w:sz w:val="24"/>
          <w:szCs w:val="24"/>
        </w:rPr>
        <w:t xml:space="preserve">e </w:t>
      </w:r>
      <w:r>
        <w:rPr>
          <w:spacing w:val="-1"/>
          <w:sz w:val="24"/>
          <w:szCs w:val="24"/>
        </w:rPr>
        <w:t>abl</w:t>
      </w:r>
      <w:r>
        <w:rPr>
          <w:sz w:val="24"/>
          <w:szCs w:val="24"/>
        </w:rPr>
        <w:t xml:space="preserve">e </w:t>
      </w:r>
      <w:r>
        <w:rPr>
          <w:spacing w:val="-1"/>
          <w:sz w:val="24"/>
          <w:szCs w:val="24"/>
        </w:rPr>
        <w:t>t</w:t>
      </w:r>
      <w:r>
        <w:rPr>
          <w:sz w:val="24"/>
          <w:szCs w:val="24"/>
        </w:rPr>
        <w:t xml:space="preserve">o </w:t>
      </w:r>
      <w:r>
        <w:rPr>
          <w:spacing w:val="-1"/>
          <w:sz w:val="24"/>
          <w:szCs w:val="24"/>
        </w:rPr>
        <w:t xml:space="preserve">accept </w:t>
      </w:r>
      <w:r>
        <w:rPr>
          <w:sz w:val="24"/>
          <w:szCs w:val="24"/>
        </w:rPr>
        <w:t>international variations e.g.</w:t>
      </w:r>
      <w:r>
        <w:rPr>
          <w:sz w:val="24"/>
          <w:szCs w:val="24"/>
        </w:rPr>
        <w:t xml:space="preserve"> alphanumeric postal codes</w:t>
      </w:r>
    </w:p>
    <w:p w:rsidR="009A5BCD" w:rsidRDefault="009A5BCD">
      <w:pPr>
        <w:spacing w:before="16" w:line="260" w:lineRule="exact"/>
        <w:rPr>
          <w:sz w:val="26"/>
          <w:szCs w:val="26"/>
        </w:rPr>
      </w:pPr>
    </w:p>
    <w:p w:rsidR="009A5BCD" w:rsidRDefault="00FD19F3">
      <w:pPr>
        <w:spacing w:before="29"/>
        <w:ind w:left="112"/>
        <w:rPr>
          <w:sz w:val="24"/>
          <w:szCs w:val="24"/>
        </w:rPr>
      </w:pPr>
      <w:r>
        <w:rPr>
          <w:spacing w:val="-1"/>
          <w:sz w:val="24"/>
          <w:szCs w:val="24"/>
          <w:u w:val="single" w:color="000000"/>
        </w:rPr>
        <w:t>UICN3</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71"/>
        <w:rPr>
          <w:sz w:val="24"/>
          <w:szCs w:val="24"/>
        </w:rPr>
      </w:pPr>
      <w:r>
        <w:rPr>
          <w:sz w:val="24"/>
          <w:szCs w:val="24"/>
        </w:rPr>
        <w:t>All text must be spell checked with a US English spell checker (e.g. FrontPage), obvious exceptions to this rule include any page that has been specifically designed for non English speaking countries</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UICN4</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384"/>
        <w:rPr>
          <w:sz w:val="24"/>
          <w:szCs w:val="24"/>
        </w:rPr>
      </w:pPr>
      <w:r>
        <w:rPr>
          <w:sz w:val="24"/>
          <w:szCs w:val="24"/>
        </w:rPr>
        <w:t xml:space="preserve">Common U.S phrases or expressions should not be used if it is possible for the international user to misinterpret their meanings e.g. "Buy this stock" maybe misinterpreted as a recommendation from </w:t>
      </w:r>
      <w:r>
        <w:rPr>
          <w:spacing w:val="-1"/>
          <w:sz w:val="24"/>
          <w:szCs w:val="24"/>
        </w:rPr>
        <w:t>B&amp;</w:t>
      </w:r>
      <w:r>
        <w:rPr>
          <w:sz w:val="24"/>
          <w:szCs w:val="24"/>
        </w:rPr>
        <w:t xml:space="preserve">D </w:t>
      </w:r>
      <w:r>
        <w:rPr>
          <w:spacing w:val="-1"/>
          <w:sz w:val="24"/>
          <w:szCs w:val="24"/>
        </w:rPr>
        <w:t>rathe</w:t>
      </w:r>
      <w:r>
        <w:rPr>
          <w:sz w:val="24"/>
          <w:szCs w:val="24"/>
        </w:rPr>
        <w:t xml:space="preserve">r </w:t>
      </w:r>
      <w:r>
        <w:rPr>
          <w:spacing w:val="-1"/>
          <w:sz w:val="24"/>
          <w:szCs w:val="24"/>
        </w:rPr>
        <w:t>tha</w:t>
      </w:r>
      <w:r>
        <w:rPr>
          <w:sz w:val="24"/>
          <w:szCs w:val="24"/>
        </w:rPr>
        <w:t xml:space="preserve">n </w:t>
      </w:r>
      <w:r>
        <w:rPr>
          <w:spacing w:val="-1"/>
          <w:sz w:val="24"/>
          <w:szCs w:val="24"/>
        </w:rPr>
        <w:t>meal</w:t>
      </w:r>
      <w:r>
        <w:rPr>
          <w:sz w:val="24"/>
          <w:szCs w:val="24"/>
        </w:rPr>
        <w:t xml:space="preserve">y a </w:t>
      </w:r>
      <w:r>
        <w:rPr>
          <w:spacing w:val="-1"/>
          <w:sz w:val="24"/>
          <w:szCs w:val="24"/>
        </w:rPr>
        <w:t>convenien</w:t>
      </w:r>
      <w:r>
        <w:rPr>
          <w:sz w:val="24"/>
          <w:szCs w:val="24"/>
        </w:rPr>
        <w:t xml:space="preserve">t </w:t>
      </w:r>
      <w:r>
        <w:rPr>
          <w:spacing w:val="-1"/>
          <w:sz w:val="24"/>
          <w:szCs w:val="24"/>
        </w:rPr>
        <w:t>butto</w:t>
      </w:r>
      <w:r>
        <w:rPr>
          <w:sz w:val="24"/>
          <w:szCs w:val="24"/>
        </w:rPr>
        <w:t xml:space="preserve">n </w:t>
      </w:r>
      <w:r>
        <w:rPr>
          <w:spacing w:val="-1"/>
          <w:sz w:val="24"/>
          <w:szCs w:val="24"/>
        </w:rPr>
        <w:t>fo</w:t>
      </w:r>
      <w:r>
        <w:rPr>
          <w:sz w:val="24"/>
          <w:szCs w:val="24"/>
        </w:rPr>
        <w:t xml:space="preserve">r </w:t>
      </w:r>
      <w:r>
        <w:rPr>
          <w:spacing w:val="-1"/>
          <w:sz w:val="24"/>
          <w:szCs w:val="24"/>
        </w:rPr>
        <w:t>actuall</w:t>
      </w:r>
      <w:r>
        <w:rPr>
          <w:sz w:val="24"/>
          <w:szCs w:val="24"/>
        </w:rPr>
        <w:t xml:space="preserve">y </w:t>
      </w:r>
      <w:r>
        <w:rPr>
          <w:spacing w:val="-1"/>
          <w:sz w:val="24"/>
          <w:szCs w:val="24"/>
        </w:rPr>
        <w:t>buyi</w:t>
      </w:r>
      <w:r>
        <w:rPr>
          <w:spacing w:val="-1"/>
          <w:sz w:val="24"/>
          <w:szCs w:val="24"/>
        </w:rPr>
        <w:t>n</w:t>
      </w:r>
      <w:r>
        <w:rPr>
          <w:sz w:val="24"/>
          <w:szCs w:val="24"/>
        </w:rPr>
        <w:t xml:space="preserve">g a </w:t>
      </w:r>
      <w:r>
        <w:rPr>
          <w:spacing w:val="-1"/>
          <w:sz w:val="24"/>
          <w:szCs w:val="24"/>
        </w:rPr>
        <w:t>stoc</w:t>
      </w:r>
      <w:r>
        <w:rPr>
          <w:sz w:val="24"/>
          <w:szCs w:val="24"/>
        </w:rPr>
        <w:t xml:space="preserve">k </w:t>
      </w:r>
      <w:r>
        <w:rPr>
          <w:spacing w:val="-1"/>
          <w:sz w:val="24"/>
          <w:szCs w:val="24"/>
        </w:rPr>
        <w:t>online</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UICN5</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60"/>
        <w:rPr>
          <w:sz w:val="24"/>
          <w:szCs w:val="24"/>
        </w:rPr>
      </w:pPr>
      <w:r>
        <w:rPr>
          <w:sz w:val="24"/>
          <w:szCs w:val="24"/>
        </w:rPr>
        <w:t xml:space="preserve">The narrative content of any edited article should be understandable by a viewer with a reading age between 16 and 25, lower than 16 and the “average” investor may find the article too simplistic, higher than 25 and a </w:t>
      </w:r>
      <w:r>
        <w:rPr>
          <w:sz w:val="24"/>
          <w:szCs w:val="24"/>
        </w:rPr>
        <w:t>significant percentage of viewers may find the article too challenging. The reading age will be calculated using Word 2000</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UICN6</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No “hidden” text is to be used</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Functional</w:t>
      </w:r>
    </w:p>
    <w:p w:rsidR="009A5BCD" w:rsidRDefault="00FD19F3">
      <w:pPr>
        <w:spacing w:before="63"/>
        <w:ind w:left="112"/>
        <w:rPr>
          <w:sz w:val="24"/>
          <w:szCs w:val="24"/>
        </w:rPr>
      </w:pPr>
      <w:r>
        <w:rPr>
          <w:spacing w:val="-1"/>
          <w:sz w:val="24"/>
          <w:szCs w:val="24"/>
          <w:u w:val="single" w:color="000000"/>
        </w:rPr>
        <w:t>UIFU1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301"/>
        <w:rPr>
          <w:sz w:val="24"/>
          <w:szCs w:val="24"/>
        </w:rPr>
      </w:pPr>
      <w:r>
        <w:rPr>
          <w:sz w:val="24"/>
          <w:szCs w:val="24"/>
        </w:rPr>
        <w:t>The Web page implements all of the business requirements desc</w:t>
      </w:r>
      <w:r>
        <w:rPr>
          <w:sz w:val="24"/>
          <w:szCs w:val="24"/>
        </w:rPr>
        <w:t>ribed in its’ associated requirements specifications. Acceptable functional should be checked for under the following adverse client-side conditions:</w:t>
      </w:r>
    </w:p>
    <w:p w:rsidR="009A5BCD" w:rsidRDefault="00FD19F3">
      <w:pPr>
        <w:spacing w:before="14" w:line="258" w:lineRule="auto"/>
        <w:ind w:left="832" w:right="1690"/>
        <w:rPr>
          <w:sz w:val="24"/>
          <w:szCs w:val="24"/>
        </w:rPr>
      </w:pPr>
      <w:r>
        <w:rPr>
          <w:sz w:val="24"/>
          <w:szCs w:val="24"/>
        </w:rPr>
        <w:t>Browser does not support JavaScript 1.2 (or the client has disabled</w:t>
      </w:r>
      <w:r>
        <w:rPr>
          <w:spacing w:val="5"/>
          <w:sz w:val="24"/>
          <w:szCs w:val="24"/>
        </w:rPr>
        <w:t xml:space="preserve"> </w:t>
      </w:r>
      <w:r>
        <w:rPr>
          <w:sz w:val="24"/>
          <w:szCs w:val="24"/>
        </w:rPr>
        <w:t xml:space="preserve">Javascript) Browser does not support </w:t>
      </w:r>
      <w:r>
        <w:rPr>
          <w:sz w:val="24"/>
          <w:szCs w:val="24"/>
        </w:rPr>
        <w:t>cookies (or the client has disabled cookies</w:t>
      </w:r>
    </w:p>
    <w:p w:rsidR="009A5BCD" w:rsidRDefault="00FD19F3">
      <w:pPr>
        <w:spacing w:before="1"/>
        <w:ind w:left="832"/>
        <w:rPr>
          <w:sz w:val="24"/>
          <w:szCs w:val="24"/>
        </w:rPr>
      </w:pPr>
      <w:r>
        <w:rPr>
          <w:sz w:val="24"/>
          <w:szCs w:val="24"/>
        </w:rPr>
        <w:t>Browser does not support CSS (or the client has disabled CSS)</w:t>
      </w:r>
    </w:p>
    <w:p w:rsidR="009A5BCD" w:rsidRDefault="00FD19F3">
      <w:pPr>
        <w:spacing w:before="21"/>
        <w:ind w:left="832"/>
        <w:rPr>
          <w:sz w:val="24"/>
          <w:szCs w:val="24"/>
        </w:rPr>
      </w:pPr>
      <w:r>
        <w:rPr>
          <w:sz w:val="24"/>
          <w:szCs w:val="24"/>
        </w:rPr>
        <w:t>Browser has disabled graphics (initial estimates are that 5% of</w:t>
      </w:r>
      <w:r>
        <w:rPr>
          <w:spacing w:val="6"/>
          <w:sz w:val="24"/>
          <w:szCs w:val="24"/>
        </w:rPr>
        <w:t xml:space="preserve"> </w:t>
      </w:r>
      <w:r>
        <w:rPr>
          <w:sz w:val="24"/>
          <w:szCs w:val="24"/>
        </w:rPr>
        <w:t>B&amp;D’s clients do this)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Legal</w:t>
      </w:r>
    </w:p>
    <w:p w:rsidR="009A5BCD" w:rsidRDefault="00FD19F3">
      <w:pPr>
        <w:spacing w:before="63"/>
        <w:ind w:left="112"/>
        <w:rPr>
          <w:sz w:val="24"/>
          <w:szCs w:val="24"/>
        </w:rPr>
      </w:pPr>
      <w:r>
        <w:rPr>
          <w:spacing w:val="-1"/>
          <w:sz w:val="24"/>
          <w:szCs w:val="24"/>
          <w:u w:val="single" w:color="000000"/>
        </w:rPr>
        <w:t>UILE1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290"/>
        <w:rPr>
          <w:sz w:val="24"/>
          <w:szCs w:val="24"/>
        </w:rPr>
      </w:pPr>
      <w:r>
        <w:rPr>
          <w:sz w:val="24"/>
          <w:szCs w:val="24"/>
        </w:rPr>
        <w:t xml:space="preserve">No content that is copyrighted or trade </w:t>
      </w:r>
      <w:r>
        <w:rPr>
          <w:sz w:val="24"/>
          <w:szCs w:val="24"/>
        </w:rPr>
        <w:t>marked by another organization is to be used without explicit written agreement by that organization</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UILE2</w:t>
      </w:r>
      <w:r>
        <w:rPr>
          <w:sz w:val="24"/>
          <w:szCs w:val="24"/>
          <w:u w:val="single" w:color="000000"/>
        </w:rPr>
        <w:t xml:space="preserve"> -</w:t>
      </w:r>
      <w:r>
        <w:rPr>
          <w:spacing w:val="-1"/>
          <w:sz w:val="24"/>
          <w:szCs w:val="24"/>
          <w:u w:val="single" w:color="000000"/>
        </w:rPr>
        <w:t xml:space="preserve"> High</w:t>
      </w:r>
    </w:p>
    <w:p w:rsidR="009A5BCD" w:rsidRDefault="00FD19F3">
      <w:pPr>
        <w:spacing w:before="7"/>
        <w:ind w:left="112"/>
        <w:rPr>
          <w:sz w:val="24"/>
          <w:szCs w:val="24"/>
        </w:rPr>
      </w:pPr>
      <w:r>
        <w:rPr>
          <w:sz w:val="24"/>
          <w:szCs w:val="24"/>
        </w:rPr>
        <w:t>Meta tags do not contain other companies' trademarks, brand names and/or copyrighted phrases.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Marketing</w:t>
      </w:r>
    </w:p>
    <w:p w:rsidR="009A5BCD" w:rsidRDefault="00FD19F3">
      <w:pPr>
        <w:spacing w:before="63"/>
        <w:ind w:left="112"/>
        <w:rPr>
          <w:sz w:val="24"/>
          <w:szCs w:val="24"/>
        </w:rPr>
      </w:pPr>
      <w:r>
        <w:rPr>
          <w:spacing w:val="-1"/>
          <w:sz w:val="24"/>
          <w:szCs w:val="24"/>
          <w:u w:val="single" w:color="000000"/>
        </w:rPr>
        <w:t>UIMA1</w:t>
      </w:r>
      <w:r>
        <w:rPr>
          <w:sz w:val="24"/>
          <w:szCs w:val="24"/>
          <w:u w:val="single" w:color="000000"/>
        </w:rPr>
        <w:t xml:space="preserve"> -</w:t>
      </w:r>
      <w:r>
        <w:rPr>
          <w:spacing w:val="-1"/>
          <w:sz w:val="24"/>
          <w:szCs w:val="24"/>
          <w:u w:val="single" w:color="000000"/>
        </w:rPr>
        <w:t xml:space="preserve"> Medium</w:t>
      </w:r>
    </w:p>
    <w:p w:rsidR="009A5BCD" w:rsidRDefault="00FD19F3">
      <w:pPr>
        <w:spacing w:before="7" w:line="246" w:lineRule="auto"/>
        <w:ind w:left="112" w:right="222"/>
        <w:rPr>
          <w:sz w:val="24"/>
          <w:szCs w:val="24"/>
        </w:rPr>
        <w:sectPr w:rsidR="009A5BCD">
          <w:pgSz w:w="12240" w:h="15840"/>
          <w:pgMar w:top="840" w:right="1140" w:bottom="280" w:left="1040" w:header="608" w:footer="1063" w:gutter="0"/>
          <w:cols w:space="708"/>
        </w:sectPr>
      </w:pPr>
      <w:r>
        <w:rPr>
          <w:sz w:val="24"/>
          <w:szCs w:val="24"/>
        </w:rPr>
        <w:t>Keywo</w:t>
      </w:r>
      <w:r>
        <w:rPr>
          <w:sz w:val="24"/>
          <w:szCs w:val="24"/>
        </w:rPr>
        <w:t>rd and Description Meta tags (as defined by the Marketing department) will be used on all public Web pages i.e. those Web pages that can be accessed without a valid login/password. All non-</w:t>
      </w:r>
    </w:p>
    <w:p w:rsidR="009A5BCD" w:rsidRDefault="009A5BCD">
      <w:pPr>
        <w:spacing w:before="16" w:line="260" w:lineRule="exact"/>
        <w:rPr>
          <w:sz w:val="26"/>
          <w:szCs w:val="26"/>
        </w:rPr>
      </w:pPr>
    </w:p>
    <w:p w:rsidR="009A5BCD" w:rsidRDefault="00FD19F3">
      <w:pPr>
        <w:spacing w:before="29" w:line="246" w:lineRule="auto"/>
        <w:ind w:left="112" w:right="2533"/>
        <w:rPr>
          <w:sz w:val="24"/>
          <w:szCs w:val="24"/>
        </w:rPr>
      </w:pPr>
      <w:r>
        <w:rPr>
          <w:sz w:val="24"/>
          <w:szCs w:val="24"/>
        </w:rPr>
        <w:t>public Web pages must include the following meta tag: &lt;meta name=</w:t>
      </w:r>
      <w:r>
        <w:rPr>
          <w:sz w:val="24"/>
          <w:szCs w:val="24"/>
        </w:rPr>
        <w:t>"robots" content="noinde</w:t>
      </w:r>
      <w:r>
        <w:rPr>
          <w:spacing w:val="2"/>
          <w:sz w:val="24"/>
          <w:szCs w:val="24"/>
        </w:rPr>
        <w:t>x</w:t>
      </w:r>
      <w:r>
        <w:rPr>
          <w:sz w:val="24"/>
          <w:szCs w:val="24"/>
        </w:rPr>
        <w:t>,nofollow"&gt;</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UIMA2</w:t>
      </w:r>
      <w:r>
        <w:rPr>
          <w:sz w:val="24"/>
          <w:szCs w:val="24"/>
          <w:u w:val="single" w:color="000000"/>
        </w:rPr>
        <w:t xml:space="preserve"> -</w:t>
      </w:r>
      <w:r>
        <w:rPr>
          <w:spacing w:val="-1"/>
          <w:sz w:val="24"/>
          <w:szCs w:val="24"/>
          <w:u w:val="single" w:color="000000"/>
        </w:rPr>
        <w:t xml:space="preserve"> Medium</w:t>
      </w:r>
    </w:p>
    <w:p w:rsidR="009A5BCD" w:rsidRDefault="00FD19F3">
      <w:pPr>
        <w:spacing w:before="7"/>
        <w:ind w:left="112"/>
        <w:rPr>
          <w:sz w:val="24"/>
          <w:szCs w:val="24"/>
        </w:rPr>
      </w:pP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pag</w:t>
      </w:r>
      <w:r>
        <w:rPr>
          <w:sz w:val="24"/>
          <w:szCs w:val="24"/>
        </w:rPr>
        <w:t xml:space="preserve">e </w:t>
      </w:r>
      <w:r>
        <w:rPr>
          <w:spacing w:val="-1"/>
          <w:sz w:val="24"/>
          <w:szCs w:val="24"/>
        </w:rPr>
        <w:t>mus</w:t>
      </w:r>
      <w:r>
        <w:rPr>
          <w:sz w:val="24"/>
          <w:szCs w:val="24"/>
        </w:rPr>
        <w:t xml:space="preserve">t </w:t>
      </w:r>
      <w:r>
        <w:rPr>
          <w:spacing w:val="-1"/>
          <w:sz w:val="24"/>
          <w:szCs w:val="24"/>
        </w:rPr>
        <w:t>contai</w:t>
      </w:r>
      <w:r>
        <w:rPr>
          <w:sz w:val="24"/>
          <w:szCs w:val="24"/>
        </w:rPr>
        <w:t xml:space="preserve">n a </w:t>
      </w:r>
      <w:r>
        <w:rPr>
          <w:spacing w:val="-1"/>
          <w:sz w:val="24"/>
          <w:szCs w:val="24"/>
        </w:rPr>
        <w:t>B&amp;</w:t>
      </w:r>
      <w:r>
        <w:rPr>
          <w:sz w:val="24"/>
          <w:szCs w:val="24"/>
        </w:rPr>
        <w:t xml:space="preserve">D </w:t>
      </w:r>
      <w:r>
        <w:rPr>
          <w:spacing w:val="-1"/>
          <w:sz w:val="24"/>
          <w:szCs w:val="24"/>
        </w:rPr>
        <w:t>copyrigh</w:t>
      </w:r>
      <w:r>
        <w:rPr>
          <w:sz w:val="24"/>
          <w:szCs w:val="24"/>
        </w:rPr>
        <w:t xml:space="preserve">t </w:t>
      </w:r>
      <w:r>
        <w:rPr>
          <w:spacing w:val="-1"/>
          <w:sz w:val="24"/>
          <w:szCs w:val="24"/>
        </w:rPr>
        <w:t>Met</w:t>
      </w:r>
      <w:r>
        <w:rPr>
          <w:sz w:val="24"/>
          <w:szCs w:val="24"/>
        </w:rPr>
        <w:t xml:space="preserve">a </w:t>
      </w:r>
      <w:r>
        <w:rPr>
          <w:spacing w:val="-1"/>
          <w:sz w:val="24"/>
          <w:szCs w:val="24"/>
        </w:rPr>
        <w:t>tag</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UIMA3</w:t>
      </w:r>
      <w:r>
        <w:rPr>
          <w:sz w:val="24"/>
          <w:szCs w:val="24"/>
          <w:u w:val="single" w:color="000000"/>
        </w:rPr>
        <w:t xml:space="preserve"> -</w:t>
      </w:r>
      <w:r>
        <w:rPr>
          <w:spacing w:val="-1"/>
          <w:sz w:val="24"/>
          <w:szCs w:val="24"/>
          <w:u w:val="single" w:color="000000"/>
        </w:rPr>
        <w:t xml:space="preserve"> Medium</w:t>
      </w:r>
    </w:p>
    <w:p w:rsidR="009A5BCD" w:rsidRDefault="00FD19F3">
      <w:pPr>
        <w:spacing w:before="4" w:line="280" w:lineRule="exact"/>
        <w:ind w:left="112" w:right="405"/>
        <w:rPr>
          <w:sz w:val="24"/>
          <w:szCs w:val="24"/>
        </w:rPr>
      </w:pPr>
      <w:r>
        <w:rPr>
          <w:sz w:val="24"/>
          <w:szCs w:val="24"/>
        </w:rPr>
        <w:t>The Meta tags for the Web page will be checked for possible Marketing/Search Engine problems by running the 3</w:t>
      </w:r>
      <w:r>
        <w:rPr>
          <w:position w:val="11"/>
          <w:sz w:val="16"/>
          <w:szCs w:val="16"/>
        </w:rPr>
        <w:t>rd</w:t>
      </w:r>
      <w:r>
        <w:rPr>
          <w:spacing w:val="20"/>
          <w:position w:val="11"/>
          <w:sz w:val="16"/>
          <w:szCs w:val="16"/>
        </w:rPr>
        <w:t xml:space="preserve"> </w:t>
      </w:r>
      <w:r>
        <w:rPr>
          <w:spacing w:val="-1"/>
          <w:sz w:val="24"/>
          <w:szCs w:val="24"/>
        </w:rPr>
        <w:t>part</w:t>
      </w:r>
      <w:r>
        <w:rPr>
          <w:sz w:val="24"/>
          <w:szCs w:val="24"/>
        </w:rPr>
        <w:t>y</w:t>
      </w:r>
      <w:r>
        <w:rPr>
          <w:spacing w:val="-1"/>
          <w:sz w:val="24"/>
          <w:szCs w:val="24"/>
        </w:rPr>
        <w:t xml:space="preserve"> too</w:t>
      </w:r>
      <w:r>
        <w:rPr>
          <w:sz w:val="24"/>
          <w:szCs w:val="24"/>
        </w:rPr>
        <w:t>l</w:t>
      </w:r>
      <w:r>
        <w:rPr>
          <w:spacing w:val="-1"/>
          <w:sz w:val="24"/>
          <w:szCs w:val="24"/>
        </w:rPr>
        <w:t xml:space="preserve"> “Scrubby”</w:t>
      </w:r>
    </w:p>
    <w:p w:rsidR="009A5BCD" w:rsidRDefault="009A5BCD">
      <w:pPr>
        <w:spacing w:before="6" w:line="280" w:lineRule="exact"/>
        <w:rPr>
          <w:sz w:val="28"/>
          <w:szCs w:val="28"/>
        </w:rPr>
      </w:pPr>
    </w:p>
    <w:p w:rsidR="009A5BCD" w:rsidRDefault="00FD19F3">
      <w:pPr>
        <w:ind w:left="112"/>
        <w:rPr>
          <w:sz w:val="24"/>
          <w:szCs w:val="24"/>
        </w:rPr>
      </w:pPr>
      <w:r>
        <w:rPr>
          <w:spacing w:val="-1"/>
          <w:sz w:val="24"/>
          <w:szCs w:val="24"/>
          <w:u w:val="single" w:color="000000"/>
        </w:rPr>
        <w:t>UIMA4</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HTTP- EQUIV Meta tags are not be used (some browsers no not support this type of Meta tag)</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Navigation</w:t>
      </w:r>
    </w:p>
    <w:p w:rsidR="009A5BCD" w:rsidRDefault="00FD19F3">
      <w:pPr>
        <w:spacing w:before="63"/>
        <w:ind w:left="112"/>
        <w:rPr>
          <w:sz w:val="24"/>
          <w:szCs w:val="24"/>
        </w:rPr>
      </w:pPr>
      <w:r>
        <w:rPr>
          <w:spacing w:val="-1"/>
          <w:sz w:val="24"/>
          <w:szCs w:val="24"/>
          <w:u w:val="single" w:color="000000"/>
        </w:rPr>
        <w:t>UINA1</w:t>
      </w:r>
      <w:r>
        <w:rPr>
          <w:sz w:val="24"/>
          <w:szCs w:val="24"/>
          <w:u w:val="single" w:color="000000"/>
        </w:rPr>
        <w:t xml:space="preserve"> -</w:t>
      </w:r>
      <w:r>
        <w:rPr>
          <w:spacing w:val="-1"/>
          <w:sz w:val="24"/>
          <w:szCs w:val="24"/>
          <w:u w:val="single" w:color="000000"/>
        </w:rPr>
        <w:t xml:space="preserve"> High</w:t>
      </w:r>
    </w:p>
    <w:p w:rsidR="009A5BCD" w:rsidRDefault="00FD19F3">
      <w:pPr>
        <w:spacing w:before="7" w:line="252" w:lineRule="auto"/>
        <w:ind w:left="832" w:right="441" w:hanging="720"/>
        <w:jc w:val="both"/>
        <w:rPr>
          <w:sz w:val="24"/>
          <w:szCs w:val="24"/>
        </w:rPr>
      </w:pPr>
      <w:r>
        <w:rPr>
          <w:sz w:val="24"/>
          <w:szCs w:val="24"/>
        </w:rPr>
        <w:t>All the links on the Web page will be checked to ensure that they meet the following specifications: The link should not be b</w:t>
      </w:r>
      <w:r>
        <w:rPr>
          <w:sz w:val="24"/>
          <w:szCs w:val="24"/>
        </w:rPr>
        <w:t>roken (unless the target has not yet been developed) and goes to the most appropriate location</w:t>
      </w:r>
    </w:p>
    <w:p w:rsidR="009A5BCD" w:rsidRDefault="00FD19F3">
      <w:pPr>
        <w:spacing w:before="8"/>
        <w:ind w:left="832"/>
        <w:rPr>
          <w:sz w:val="24"/>
          <w:szCs w:val="24"/>
        </w:rPr>
      </w:pPr>
      <w:r>
        <w:rPr>
          <w:sz w:val="24"/>
          <w:szCs w:val="24"/>
        </w:rPr>
        <w:t>The link will not alter the browser’s default link colors</w:t>
      </w:r>
    </w:p>
    <w:p w:rsidR="009A5BCD" w:rsidRDefault="00FD19F3">
      <w:pPr>
        <w:spacing w:before="21"/>
        <w:ind w:left="832"/>
        <w:rPr>
          <w:sz w:val="24"/>
          <w:szCs w:val="24"/>
        </w:rPr>
      </w:pPr>
      <w:r>
        <w:rPr>
          <w:sz w:val="24"/>
          <w:szCs w:val="24"/>
        </w:rPr>
        <w:t>The link must have an associated “Title” link tag specified</w:t>
      </w:r>
    </w:p>
    <w:p w:rsidR="009A5BCD" w:rsidRDefault="00FD19F3">
      <w:pPr>
        <w:spacing w:before="21" w:line="246" w:lineRule="auto"/>
        <w:ind w:left="832" w:right="336"/>
        <w:rPr>
          <w:sz w:val="24"/>
          <w:szCs w:val="24"/>
        </w:rPr>
      </w:pPr>
      <w:r>
        <w:rPr>
          <w:sz w:val="24"/>
          <w:szCs w:val="24"/>
        </w:rPr>
        <w:t xml:space="preserve">The link text does not wrap to two lines </w:t>
      </w:r>
      <w:r>
        <w:rPr>
          <w:sz w:val="24"/>
          <w:szCs w:val="24"/>
        </w:rPr>
        <w:t>(this may confuse visitors into thinking that there are two links instead of one)</w:t>
      </w:r>
    </w:p>
    <w:p w:rsidR="009A5BCD" w:rsidRDefault="00FD19F3">
      <w:pPr>
        <w:spacing w:before="14" w:line="252" w:lineRule="auto"/>
        <w:ind w:left="832" w:right="117"/>
        <w:rPr>
          <w:sz w:val="24"/>
          <w:szCs w:val="24"/>
        </w:rPr>
      </w:pPr>
      <w:r>
        <w:rPr>
          <w:sz w:val="24"/>
          <w:szCs w:val="24"/>
        </w:rPr>
        <w:t>If the link points to a directory (instead of a specific Web page), the link ends with a slash Internal URL links should reuse the existing browser instance (the exception wo</w:t>
      </w:r>
      <w:r>
        <w:rPr>
          <w:sz w:val="24"/>
          <w:szCs w:val="24"/>
        </w:rPr>
        <w:t>uld be any help pop-up Windows)</w:t>
      </w:r>
    </w:p>
    <w:p w:rsidR="009A5BCD" w:rsidRDefault="00FD19F3">
      <w:pPr>
        <w:spacing w:before="8" w:line="258" w:lineRule="auto"/>
        <w:ind w:left="832" w:right="3290"/>
        <w:rPr>
          <w:sz w:val="24"/>
          <w:szCs w:val="24"/>
        </w:rPr>
      </w:pPr>
      <w:r>
        <w:rPr>
          <w:sz w:val="24"/>
          <w:szCs w:val="24"/>
        </w:rPr>
        <w:t>Internal links must use relative addressing rather than absolute Internal links must use lowercase characters for the address External URL links should spawn a new browser instance</w:t>
      </w:r>
    </w:p>
    <w:p w:rsidR="009A5BCD" w:rsidRDefault="009A5BCD">
      <w:pPr>
        <w:spacing w:before="10" w:line="260" w:lineRule="exact"/>
        <w:rPr>
          <w:sz w:val="26"/>
          <w:szCs w:val="26"/>
        </w:rPr>
      </w:pPr>
    </w:p>
    <w:p w:rsidR="009A5BCD" w:rsidRDefault="00FD19F3">
      <w:pPr>
        <w:ind w:left="112"/>
        <w:rPr>
          <w:sz w:val="24"/>
          <w:szCs w:val="24"/>
        </w:rPr>
      </w:pPr>
      <w:r>
        <w:rPr>
          <w:spacing w:val="-1"/>
          <w:sz w:val="24"/>
          <w:szCs w:val="24"/>
          <w:u w:val="single" w:color="000000"/>
        </w:rPr>
        <w:t>UINA2</w:t>
      </w:r>
      <w:r>
        <w:rPr>
          <w:sz w:val="24"/>
          <w:szCs w:val="24"/>
          <w:u w:val="single" w:color="000000"/>
        </w:rPr>
        <w:t xml:space="preserve"> -</w:t>
      </w:r>
      <w:r>
        <w:rPr>
          <w:spacing w:val="-1"/>
          <w:sz w:val="24"/>
          <w:szCs w:val="24"/>
          <w:u w:val="single" w:color="000000"/>
        </w:rPr>
        <w:t xml:space="preserve"> Medium</w:t>
      </w:r>
    </w:p>
    <w:p w:rsidR="009A5BCD" w:rsidRDefault="00FD19F3">
      <w:pPr>
        <w:spacing w:before="7" w:line="258" w:lineRule="auto"/>
        <w:ind w:left="832" w:right="73" w:hanging="720"/>
        <w:rPr>
          <w:sz w:val="24"/>
          <w:szCs w:val="24"/>
        </w:rPr>
      </w:pPr>
      <w:r>
        <w:rPr>
          <w:sz w:val="24"/>
          <w:szCs w:val="24"/>
        </w:rPr>
        <w:t>Each page must have a meani</w:t>
      </w:r>
      <w:r>
        <w:rPr>
          <w:sz w:val="24"/>
          <w:szCs w:val="24"/>
        </w:rPr>
        <w:t>ngful page name and meet the following bookmark/favorite requirements: The Web page must be</w:t>
      </w:r>
      <w:r>
        <w:rPr>
          <w:spacing w:val="2"/>
          <w:sz w:val="24"/>
          <w:szCs w:val="24"/>
        </w:rPr>
        <w:t xml:space="preserve"> </w:t>
      </w:r>
      <w:r>
        <w:rPr>
          <w:sz w:val="24"/>
          <w:szCs w:val="24"/>
        </w:rPr>
        <w:t>bookmarkable (e.g. this can be problematic with framesets)</w:t>
      </w:r>
    </w:p>
    <w:p w:rsidR="009A5BCD" w:rsidRDefault="00FD19F3">
      <w:pPr>
        <w:spacing w:before="1" w:line="246" w:lineRule="auto"/>
        <w:ind w:left="832" w:right="231"/>
        <w:rPr>
          <w:sz w:val="24"/>
          <w:szCs w:val="24"/>
        </w:rPr>
      </w:pPr>
      <w:r>
        <w:rPr>
          <w:spacing w:val="-1"/>
          <w:sz w:val="24"/>
          <w:szCs w:val="24"/>
        </w:rPr>
        <w:t>N</w:t>
      </w:r>
      <w:r>
        <w:rPr>
          <w:sz w:val="24"/>
          <w:szCs w:val="24"/>
        </w:rPr>
        <w:t xml:space="preserve">o </w:t>
      </w:r>
      <w:r>
        <w:rPr>
          <w:spacing w:val="-1"/>
          <w:sz w:val="24"/>
          <w:szCs w:val="24"/>
        </w:rPr>
        <w:t>bookmar</w:t>
      </w:r>
      <w:r>
        <w:rPr>
          <w:sz w:val="24"/>
          <w:szCs w:val="24"/>
        </w:rPr>
        <w:t xml:space="preserve">k </w:t>
      </w:r>
      <w:r>
        <w:rPr>
          <w:spacing w:val="-1"/>
          <w:sz w:val="24"/>
          <w:szCs w:val="24"/>
        </w:rPr>
        <w:t>i</w:t>
      </w:r>
      <w:r>
        <w:rPr>
          <w:sz w:val="24"/>
          <w:szCs w:val="24"/>
        </w:rPr>
        <w:t xml:space="preserve">s </w:t>
      </w:r>
      <w:r>
        <w:rPr>
          <w:spacing w:val="-1"/>
          <w:sz w:val="24"/>
          <w:szCs w:val="24"/>
        </w:rPr>
        <w:t>longe</w:t>
      </w:r>
      <w:r>
        <w:rPr>
          <w:sz w:val="24"/>
          <w:szCs w:val="24"/>
        </w:rPr>
        <w:t xml:space="preserve">r </w:t>
      </w:r>
      <w:r>
        <w:rPr>
          <w:spacing w:val="-1"/>
          <w:sz w:val="24"/>
          <w:szCs w:val="24"/>
        </w:rPr>
        <w:t>tha</w:t>
      </w:r>
      <w:r>
        <w:rPr>
          <w:sz w:val="24"/>
          <w:szCs w:val="24"/>
        </w:rPr>
        <w:t xml:space="preserve">n </w:t>
      </w:r>
      <w:r>
        <w:rPr>
          <w:spacing w:val="-1"/>
          <w:sz w:val="24"/>
          <w:szCs w:val="24"/>
        </w:rPr>
        <w:t>3</w:t>
      </w:r>
      <w:r>
        <w:rPr>
          <w:sz w:val="24"/>
          <w:szCs w:val="24"/>
        </w:rPr>
        <w:t xml:space="preserve">2 </w:t>
      </w:r>
      <w:r>
        <w:rPr>
          <w:spacing w:val="-1"/>
          <w:sz w:val="24"/>
          <w:szCs w:val="24"/>
        </w:rPr>
        <w:t>character</w:t>
      </w:r>
      <w:r>
        <w:rPr>
          <w:sz w:val="24"/>
          <w:szCs w:val="24"/>
        </w:rPr>
        <w:t xml:space="preserve">s </w:t>
      </w:r>
      <w:r>
        <w:rPr>
          <w:spacing w:val="-1"/>
          <w:sz w:val="24"/>
          <w:szCs w:val="24"/>
        </w:rPr>
        <w:t>(browser</w:t>
      </w:r>
      <w:r>
        <w:rPr>
          <w:sz w:val="24"/>
          <w:szCs w:val="24"/>
        </w:rPr>
        <w:t xml:space="preserve">s </w:t>
      </w:r>
      <w:r>
        <w:rPr>
          <w:spacing w:val="-1"/>
          <w:sz w:val="24"/>
          <w:szCs w:val="24"/>
        </w:rPr>
        <w:t>typicall</w:t>
      </w:r>
      <w:r>
        <w:rPr>
          <w:sz w:val="24"/>
          <w:szCs w:val="24"/>
        </w:rPr>
        <w:t xml:space="preserve">y </w:t>
      </w:r>
      <w:r>
        <w:rPr>
          <w:spacing w:val="-1"/>
          <w:sz w:val="24"/>
          <w:szCs w:val="24"/>
        </w:rPr>
        <w:t>truncat</w:t>
      </w:r>
      <w:r>
        <w:rPr>
          <w:sz w:val="24"/>
          <w:szCs w:val="24"/>
        </w:rPr>
        <w:t xml:space="preserve">e </w:t>
      </w:r>
      <w:r>
        <w:rPr>
          <w:spacing w:val="-1"/>
          <w:sz w:val="24"/>
          <w:szCs w:val="24"/>
        </w:rPr>
        <w:t>th</w:t>
      </w:r>
      <w:r>
        <w:rPr>
          <w:sz w:val="24"/>
          <w:szCs w:val="24"/>
        </w:rPr>
        <w:t xml:space="preserve">e </w:t>
      </w:r>
      <w:r>
        <w:rPr>
          <w:spacing w:val="-1"/>
          <w:sz w:val="24"/>
          <w:szCs w:val="24"/>
        </w:rPr>
        <w:t>displa</w:t>
      </w:r>
      <w:r>
        <w:rPr>
          <w:sz w:val="24"/>
          <w:szCs w:val="24"/>
        </w:rPr>
        <w:t xml:space="preserve">y </w:t>
      </w:r>
      <w:r>
        <w:rPr>
          <w:spacing w:val="-1"/>
          <w:sz w:val="24"/>
          <w:szCs w:val="24"/>
        </w:rPr>
        <w:t>an</w:t>
      </w:r>
      <w:r>
        <w:rPr>
          <w:sz w:val="24"/>
          <w:szCs w:val="24"/>
        </w:rPr>
        <w:t xml:space="preserve">d </w:t>
      </w:r>
      <w:r>
        <w:rPr>
          <w:spacing w:val="-1"/>
          <w:sz w:val="24"/>
          <w:szCs w:val="24"/>
        </w:rPr>
        <w:t xml:space="preserve">verbose </w:t>
      </w:r>
      <w:r>
        <w:rPr>
          <w:sz w:val="24"/>
          <w:szCs w:val="24"/>
        </w:rPr>
        <w:t>descriptions</w:t>
      </w:r>
    </w:p>
    <w:p w:rsidR="009A5BCD" w:rsidRDefault="00FD19F3">
      <w:pPr>
        <w:spacing w:before="14"/>
        <w:ind w:left="832"/>
        <w:rPr>
          <w:sz w:val="24"/>
          <w:szCs w:val="24"/>
        </w:rPr>
      </w:pPr>
      <w:r>
        <w:rPr>
          <w:sz w:val="24"/>
          <w:szCs w:val="24"/>
        </w:rPr>
        <w:t>The bookmark must start with</w:t>
      </w:r>
      <w:r>
        <w:rPr>
          <w:spacing w:val="3"/>
          <w:sz w:val="24"/>
          <w:szCs w:val="24"/>
        </w:rPr>
        <w:t xml:space="preserve"> </w:t>
      </w:r>
      <w:r>
        <w:rPr>
          <w:spacing w:val="-1"/>
          <w:sz w:val="24"/>
          <w:szCs w:val="24"/>
        </w:rPr>
        <w:t>“B&amp;</w:t>
      </w:r>
      <w:r>
        <w:rPr>
          <w:sz w:val="24"/>
          <w:szCs w:val="24"/>
        </w:rPr>
        <w:t>D</w:t>
      </w:r>
      <w:r>
        <w:rPr>
          <w:spacing w:val="-1"/>
          <w:sz w:val="24"/>
          <w:szCs w:val="24"/>
        </w:rPr>
        <w:t xml:space="preserve"> </w:t>
      </w:r>
      <w:r>
        <w:rPr>
          <w:sz w:val="24"/>
          <w:szCs w:val="24"/>
        </w:rPr>
        <w:t>–</w:t>
      </w:r>
      <w:r>
        <w:rPr>
          <w:spacing w:val="-1"/>
          <w:sz w:val="24"/>
          <w:szCs w:val="24"/>
        </w:rPr>
        <w:t xml:space="preserve"> </w:t>
      </w:r>
      <w:r>
        <w:rPr>
          <w:sz w:val="24"/>
          <w:szCs w:val="24"/>
        </w:rPr>
        <w:t>“</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pacing w:val="1"/>
          <w:sz w:val="24"/>
          <w:szCs w:val="24"/>
        </w:rPr>
        <w:t>Performance</w:t>
      </w:r>
    </w:p>
    <w:p w:rsidR="009A5BCD" w:rsidRDefault="00FD19F3">
      <w:pPr>
        <w:spacing w:before="63"/>
        <w:ind w:left="112"/>
        <w:rPr>
          <w:sz w:val="24"/>
          <w:szCs w:val="24"/>
        </w:rPr>
      </w:pPr>
      <w:r>
        <w:rPr>
          <w:sz w:val="24"/>
          <w:szCs w:val="24"/>
          <w:u w:val="single" w:color="000000"/>
        </w:rPr>
        <w:t>UIPE1 - Medium</w:t>
      </w:r>
    </w:p>
    <w:p w:rsidR="009A5BCD" w:rsidRDefault="00FD19F3">
      <w:pPr>
        <w:spacing w:before="7" w:line="246" w:lineRule="auto"/>
        <w:ind w:left="112" w:right="217"/>
        <w:rPr>
          <w:sz w:val="24"/>
          <w:szCs w:val="24"/>
        </w:rPr>
        <w:sectPr w:rsidR="009A5BCD">
          <w:pgSz w:w="12240" w:h="15840"/>
          <w:pgMar w:top="840" w:right="1060" w:bottom="280" w:left="1040" w:header="608" w:footer="1063" w:gutter="0"/>
          <w:cols w:space="708"/>
        </w:sectPr>
      </w:pPr>
      <w:r>
        <w:rPr>
          <w:sz w:val="24"/>
          <w:szCs w:val="24"/>
        </w:rPr>
        <w:t xml:space="preserve">The total file sizes for all the files that need to be downloaded in order to view the Web page must not exceed 100k (total size will be calculated using </w:t>
      </w:r>
      <w:r>
        <w:rPr>
          <w:sz w:val="24"/>
          <w:szCs w:val="24"/>
        </w:rPr>
        <w:t>FrontPage or</w:t>
      </w:r>
      <w:r>
        <w:rPr>
          <w:spacing w:val="6"/>
          <w:sz w:val="24"/>
          <w:szCs w:val="24"/>
        </w:rPr>
        <w:t xml:space="preserve"> </w:t>
      </w:r>
      <w:r>
        <w:rPr>
          <w:sz w:val="24"/>
          <w:szCs w:val="24"/>
        </w:rPr>
        <w:t>Astra Site Manager). Exceptions to this rule must be approved</w:t>
      </w:r>
    </w:p>
    <w:p w:rsidR="009A5BCD" w:rsidRDefault="009A5BCD">
      <w:pPr>
        <w:spacing w:before="5" w:line="180" w:lineRule="exact"/>
        <w:rPr>
          <w:sz w:val="19"/>
          <w:szCs w:val="19"/>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29"/>
        <w:ind w:left="112"/>
        <w:rPr>
          <w:rFonts w:ascii="Arial" w:eastAsia="Arial" w:hAnsi="Arial" w:cs="Arial"/>
          <w:sz w:val="24"/>
          <w:szCs w:val="24"/>
        </w:rPr>
      </w:pPr>
      <w:r>
        <w:rPr>
          <w:rFonts w:ascii="Arial" w:eastAsia="Arial" w:hAnsi="Arial" w:cs="Arial"/>
          <w:sz w:val="24"/>
          <w:szCs w:val="24"/>
        </w:rPr>
        <w:t>Reliability</w:t>
      </w:r>
    </w:p>
    <w:p w:rsidR="009A5BCD" w:rsidRDefault="00FD19F3">
      <w:pPr>
        <w:spacing w:before="63"/>
        <w:ind w:left="112"/>
        <w:rPr>
          <w:sz w:val="24"/>
          <w:szCs w:val="24"/>
        </w:rPr>
      </w:pPr>
      <w:r>
        <w:rPr>
          <w:sz w:val="24"/>
          <w:szCs w:val="24"/>
        </w:rPr>
        <w:t>N/A</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Security</w:t>
      </w:r>
    </w:p>
    <w:p w:rsidR="009A5BCD" w:rsidRDefault="00FD19F3">
      <w:pPr>
        <w:spacing w:before="63"/>
        <w:ind w:left="112"/>
        <w:rPr>
          <w:sz w:val="24"/>
          <w:szCs w:val="24"/>
        </w:rPr>
      </w:pPr>
      <w:r>
        <w:rPr>
          <w:spacing w:val="-1"/>
          <w:sz w:val="24"/>
          <w:szCs w:val="24"/>
          <w:u w:val="single" w:color="000000"/>
        </w:rPr>
        <w:t>UISE1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76"/>
        <w:rPr>
          <w:sz w:val="24"/>
          <w:szCs w:val="24"/>
        </w:rPr>
      </w:pPr>
      <w:r>
        <w:rPr>
          <w:sz w:val="24"/>
          <w:szCs w:val="24"/>
        </w:rPr>
        <w:t xml:space="preserve">Input data received from the client must be parsed to make sure that it does not contain "out of bounds" or “buffer overflow” input </w:t>
      </w:r>
      <w:r>
        <w:rPr>
          <w:sz w:val="24"/>
          <w:szCs w:val="24"/>
        </w:rPr>
        <w:t>data (e.g. a client enters a value of 13 or 9999999999999999999999999 for</w:t>
      </w:r>
    </w:p>
    <w:p w:rsidR="009A5BCD" w:rsidRDefault="00FD19F3">
      <w:pPr>
        <w:ind w:left="112"/>
        <w:rPr>
          <w:sz w:val="24"/>
          <w:szCs w:val="24"/>
        </w:rPr>
      </w:pPr>
      <w:r>
        <w:rPr>
          <w:sz w:val="24"/>
          <w:szCs w:val="24"/>
        </w:rPr>
        <w:t>a month)</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UISE2</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312"/>
        <w:rPr>
          <w:sz w:val="24"/>
          <w:szCs w:val="24"/>
        </w:rPr>
      </w:pPr>
      <w:r>
        <w:rPr>
          <w:sz w:val="24"/>
          <w:szCs w:val="24"/>
        </w:rPr>
        <w:t xml:space="preserve">Input data received from the client must be parsed to make sure that it does not contain inappropriate </w:t>
      </w:r>
      <w:r>
        <w:rPr>
          <w:spacing w:val="-1"/>
          <w:sz w:val="24"/>
          <w:szCs w:val="24"/>
        </w:rPr>
        <w:t>meta-characte</w:t>
      </w:r>
      <w:r>
        <w:rPr>
          <w:sz w:val="24"/>
          <w:szCs w:val="24"/>
        </w:rPr>
        <w:t>r</w:t>
      </w:r>
      <w:r>
        <w:rPr>
          <w:spacing w:val="-1"/>
          <w:sz w:val="24"/>
          <w:szCs w:val="24"/>
        </w:rPr>
        <w:t xml:space="preserve"> sequence</w:t>
      </w:r>
      <w:r>
        <w:rPr>
          <w:sz w:val="24"/>
          <w:szCs w:val="24"/>
        </w:rPr>
        <w:t>s</w:t>
      </w:r>
      <w:r>
        <w:rPr>
          <w:spacing w:val="-1"/>
          <w:sz w:val="24"/>
          <w:szCs w:val="24"/>
        </w:rPr>
        <w:t xml:space="preserve"> e.g</w:t>
      </w:r>
      <w:r>
        <w:rPr>
          <w:sz w:val="24"/>
          <w:szCs w:val="24"/>
        </w:rPr>
        <w:t>.</w:t>
      </w:r>
      <w:r>
        <w:rPr>
          <w:spacing w:val="-1"/>
          <w:sz w:val="24"/>
          <w:szCs w:val="24"/>
        </w:rPr>
        <w:t xml:space="preserve"> &amp;&amp;</w:t>
      </w:r>
    </w:p>
    <w:p w:rsidR="009A5BCD" w:rsidRDefault="009A5BCD">
      <w:pPr>
        <w:spacing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Usability</w:t>
      </w:r>
    </w:p>
    <w:p w:rsidR="009A5BCD" w:rsidRDefault="00FD19F3">
      <w:pPr>
        <w:spacing w:before="63"/>
        <w:ind w:left="112"/>
        <w:rPr>
          <w:sz w:val="24"/>
          <w:szCs w:val="24"/>
        </w:rPr>
      </w:pPr>
      <w:r>
        <w:rPr>
          <w:spacing w:val="-1"/>
          <w:sz w:val="24"/>
          <w:szCs w:val="24"/>
          <w:u w:val="single" w:color="000000"/>
        </w:rPr>
        <w:t>UIUS1</w:t>
      </w:r>
      <w:r>
        <w:rPr>
          <w:sz w:val="24"/>
          <w:szCs w:val="24"/>
          <w:u w:val="single" w:color="000000"/>
        </w:rPr>
        <w:t xml:space="preserve"> - </w:t>
      </w:r>
      <w:r>
        <w:rPr>
          <w:spacing w:val="-1"/>
          <w:sz w:val="24"/>
          <w:szCs w:val="24"/>
          <w:u w:val="single" w:color="000000"/>
        </w:rPr>
        <w:t>Medium</w:t>
      </w:r>
    </w:p>
    <w:p w:rsidR="009A5BCD" w:rsidRDefault="00FD19F3">
      <w:pPr>
        <w:spacing w:before="7"/>
        <w:ind w:left="112"/>
        <w:rPr>
          <w:sz w:val="24"/>
          <w:szCs w:val="24"/>
        </w:rPr>
      </w:pPr>
      <w:r>
        <w:rPr>
          <w:sz w:val="24"/>
          <w:szCs w:val="24"/>
        </w:rPr>
        <w:t>Content makes up 50% to 80% of the Web page’s “screen real estate”</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UIUS2</w:t>
      </w:r>
      <w:r>
        <w:rPr>
          <w:sz w:val="24"/>
          <w:szCs w:val="24"/>
          <w:u w:val="single" w:color="000000"/>
        </w:rPr>
        <w:t xml:space="preserve"> - </w:t>
      </w:r>
      <w:r>
        <w:rPr>
          <w:spacing w:val="-1"/>
          <w:sz w:val="24"/>
          <w:szCs w:val="24"/>
          <w:u w:val="single" w:color="000000"/>
        </w:rPr>
        <w:t>Medium</w:t>
      </w:r>
    </w:p>
    <w:p w:rsidR="009A5BCD" w:rsidRDefault="00FD19F3">
      <w:pPr>
        <w:spacing w:before="7" w:line="246" w:lineRule="auto"/>
        <w:ind w:left="112" w:right="335"/>
        <w:rPr>
          <w:sz w:val="24"/>
          <w:szCs w:val="24"/>
        </w:rPr>
      </w:pPr>
      <w:r>
        <w:rPr>
          <w:sz w:val="24"/>
          <w:szCs w:val="24"/>
        </w:rPr>
        <w:t xml:space="preserve">Critical information has not been placed on the lower portion of the Web page (if the position of this information requires the user to use scroll down, the majority </w:t>
      </w:r>
      <w:r>
        <w:rPr>
          <w:sz w:val="24"/>
          <w:szCs w:val="24"/>
        </w:rPr>
        <w:t>of visitors are unlikely to ever read it)</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UIUS3</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pacing w:val="-1"/>
          <w:sz w:val="24"/>
          <w:szCs w:val="24"/>
        </w:rPr>
        <w:t>Mandator</w:t>
      </w:r>
      <w:r>
        <w:rPr>
          <w:sz w:val="24"/>
          <w:szCs w:val="24"/>
        </w:rPr>
        <w:t>y</w:t>
      </w:r>
      <w:r>
        <w:rPr>
          <w:spacing w:val="-1"/>
          <w:sz w:val="24"/>
          <w:szCs w:val="24"/>
        </w:rPr>
        <w:t xml:space="preserve"> dat</w:t>
      </w:r>
      <w:r>
        <w:rPr>
          <w:sz w:val="24"/>
          <w:szCs w:val="24"/>
        </w:rPr>
        <w:t>a</w:t>
      </w:r>
      <w:r>
        <w:rPr>
          <w:spacing w:val="-1"/>
          <w:sz w:val="24"/>
          <w:szCs w:val="24"/>
        </w:rPr>
        <w:t xml:space="preserve"> entr</w:t>
      </w:r>
      <w:r>
        <w:rPr>
          <w:sz w:val="24"/>
          <w:szCs w:val="24"/>
        </w:rPr>
        <w:t>y</w:t>
      </w:r>
      <w:r>
        <w:rPr>
          <w:spacing w:val="-1"/>
          <w:sz w:val="24"/>
          <w:szCs w:val="24"/>
        </w:rPr>
        <w:t xml:space="preserve"> field</w:t>
      </w:r>
      <w:r>
        <w:rPr>
          <w:sz w:val="24"/>
          <w:szCs w:val="24"/>
        </w:rPr>
        <w:t>s</w:t>
      </w:r>
      <w:r>
        <w:rPr>
          <w:spacing w:val="-1"/>
          <w:sz w:val="24"/>
          <w:szCs w:val="24"/>
        </w:rPr>
        <w:t xml:space="preserve"> ma</w:t>
      </w:r>
      <w:r>
        <w:rPr>
          <w:sz w:val="24"/>
          <w:szCs w:val="24"/>
        </w:rPr>
        <w:t>y</w:t>
      </w:r>
      <w:r>
        <w:rPr>
          <w:spacing w:val="-1"/>
          <w:sz w:val="24"/>
          <w:szCs w:val="24"/>
        </w:rPr>
        <w:t xml:space="preserve"> b</w:t>
      </w:r>
      <w:r>
        <w:rPr>
          <w:sz w:val="24"/>
          <w:szCs w:val="24"/>
        </w:rPr>
        <w:t>e</w:t>
      </w:r>
      <w:r>
        <w:rPr>
          <w:spacing w:val="-1"/>
          <w:sz w:val="24"/>
          <w:szCs w:val="24"/>
        </w:rPr>
        <w:t xml:space="preserve"> flagge</w:t>
      </w:r>
      <w:r>
        <w:rPr>
          <w:sz w:val="24"/>
          <w:szCs w:val="24"/>
        </w:rPr>
        <w:t>d</w:t>
      </w:r>
      <w:r>
        <w:rPr>
          <w:spacing w:val="-1"/>
          <w:sz w:val="24"/>
          <w:szCs w:val="24"/>
        </w:rPr>
        <w:t xml:space="preserve"> wit</w:t>
      </w:r>
      <w:r>
        <w:rPr>
          <w:sz w:val="24"/>
          <w:szCs w:val="24"/>
        </w:rPr>
        <w:t>h</w:t>
      </w:r>
      <w:r>
        <w:rPr>
          <w:spacing w:val="-1"/>
          <w:sz w:val="24"/>
          <w:szCs w:val="24"/>
        </w:rPr>
        <w:t xml:space="preserve"> </w:t>
      </w:r>
      <w:r>
        <w:rPr>
          <w:sz w:val="24"/>
          <w:szCs w:val="24"/>
        </w:rPr>
        <w:t>a</w:t>
      </w:r>
      <w:r>
        <w:rPr>
          <w:spacing w:val="-1"/>
          <w:sz w:val="24"/>
          <w:szCs w:val="24"/>
        </w:rPr>
        <w:t xml:space="preserve"> visua</w:t>
      </w:r>
      <w:r>
        <w:rPr>
          <w:sz w:val="24"/>
          <w:szCs w:val="24"/>
        </w:rPr>
        <w:t>l</w:t>
      </w:r>
      <w:r>
        <w:rPr>
          <w:spacing w:val="-1"/>
          <w:sz w:val="24"/>
          <w:szCs w:val="24"/>
        </w:rPr>
        <w:t xml:space="preserve"> cu</w:t>
      </w:r>
      <w:r>
        <w:rPr>
          <w:sz w:val="24"/>
          <w:szCs w:val="24"/>
        </w:rPr>
        <w:t>e</w:t>
      </w:r>
      <w:r>
        <w:rPr>
          <w:spacing w:val="-1"/>
          <w:sz w:val="24"/>
          <w:szCs w:val="24"/>
        </w:rPr>
        <w:t xml:space="preserve"> e.g</w:t>
      </w:r>
      <w:r>
        <w:rPr>
          <w:sz w:val="24"/>
          <w:szCs w:val="24"/>
        </w:rPr>
        <w:t>.</w:t>
      </w:r>
      <w:r>
        <w:rPr>
          <w:spacing w:val="-1"/>
          <w:sz w:val="24"/>
          <w:szCs w:val="24"/>
        </w:rPr>
        <w:t xml:space="preserve"> highligh</w:t>
      </w:r>
      <w:r>
        <w:rPr>
          <w:sz w:val="24"/>
          <w:szCs w:val="24"/>
        </w:rPr>
        <w:t>t</w:t>
      </w:r>
      <w:r>
        <w:rPr>
          <w:spacing w:val="-1"/>
          <w:sz w:val="24"/>
          <w:szCs w:val="24"/>
        </w:rPr>
        <w:t xml:space="preserve"> i</w:t>
      </w:r>
      <w:r>
        <w:rPr>
          <w:sz w:val="24"/>
          <w:szCs w:val="24"/>
        </w:rPr>
        <w:t>n</w:t>
      </w:r>
      <w:r>
        <w:rPr>
          <w:spacing w:val="-1"/>
          <w:sz w:val="24"/>
          <w:szCs w:val="24"/>
        </w:rPr>
        <w:t xml:space="preserve"> red</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UIUS4</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Related information is grouped together on the Web page to minimized eye movement</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UIUS5</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364"/>
        <w:rPr>
          <w:sz w:val="24"/>
          <w:szCs w:val="24"/>
        </w:rPr>
      </w:pPr>
      <w:r>
        <w:rPr>
          <w:sz w:val="24"/>
          <w:szCs w:val="24"/>
        </w:rPr>
        <w:t xml:space="preserve">There are </w:t>
      </w:r>
      <w:r>
        <w:rPr>
          <w:sz w:val="24"/>
          <w:szCs w:val="24"/>
        </w:rPr>
        <w:t>no competing/duplicate actions/options on the Web page, which might confuse the user or cause them to make an error</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UIUS6</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912"/>
        <w:rPr>
          <w:sz w:val="24"/>
          <w:szCs w:val="24"/>
        </w:rPr>
      </w:pPr>
      <w:r>
        <w:rPr>
          <w:sz w:val="24"/>
          <w:szCs w:val="24"/>
        </w:rPr>
        <w:t>When viewed via the clients anticipated hardware/software</w:t>
      </w:r>
      <w:r>
        <w:rPr>
          <w:spacing w:val="7"/>
          <w:sz w:val="24"/>
          <w:szCs w:val="24"/>
        </w:rPr>
        <w:t xml:space="preserve"> </w:t>
      </w:r>
      <w:r>
        <w:rPr>
          <w:sz w:val="24"/>
          <w:szCs w:val="24"/>
        </w:rPr>
        <w:t>the page fits without the need for a horizontal scroll bar</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UIUS7</w:t>
      </w:r>
      <w:r>
        <w:rPr>
          <w:sz w:val="24"/>
          <w:szCs w:val="24"/>
          <w:u w:val="single" w:color="000000"/>
        </w:rPr>
        <w:t xml:space="preserve"> -</w:t>
      </w:r>
      <w:r>
        <w:rPr>
          <w:spacing w:val="-1"/>
          <w:sz w:val="24"/>
          <w:szCs w:val="24"/>
          <w:u w:val="single" w:color="000000"/>
        </w:rPr>
        <w:t xml:space="preserve"> </w:t>
      </w:r>
      <w:r>
        <w:rPr>
          <w:spacing w:val="-1"/>
          <w:sz w:val="24"/>
          <w:szCs w:val="24"/>
          <w:u w:val="single" w:color="000000"/>
        </w:rPr>
        <w:t>Low</w:t>
      </w:r>
    </w:p>
    <w:p w:rsidR="009A5BCD" w:rsidRDefault="00FD19F3">
      <w:pPr>
        <w:spacing w:before="7"/>
        <w:ind w:left="112"/>
        <w:rPr>
          <w:sz w:val="24"/>
          <w:szCs w:val="24"/>
        </w:rPr>
      </w:pPr>
      <w:r>
        <w:rPr>
          <w:sz w:val="24"/>
          <w:szCs w:val="24"/>
        </w:rPr>
        <w:t>Multiple key combinations can also be entered sequentially or are mapped to a single key</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no</w:t>
      </w:r>
      <w:r>
        <w:rPr>
          <w:b/>
          <w:i/>
          <w:sz w:val="28"/>
          <w:szCs w:val="28"/>
        </w:rPr>
        <w:t xml:space="preserve">t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ind w:left="112"/>
        <w:rPr>
          <w:sz w:val="24"/>
          <w:szCs w:val="24"/>
        </w:rPr>
        <w:sectPr w:rsidR="009A5BCD">
          <w:pgSz w:w="12240" w:h="15840"/>
          <w:pgMar w:top="840" w:right="1080" w:bottom="280" w:left="1040" w:header="608" w:footer="1063" w:gutter="0"/>
          <w:cols w:space="708"/>
        </w:sectPr>
      </w:pPr>
      <w:r>
        <w:rPr>
          <w:sz w:val="24"/>
          <w:szCs w:val="24"/>
        </w:rPr>
        <w:t>Notable features and functions that will not be tested include: None</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8" w:line="240" w:lineRule="exact"/>
        <w:rPr>
          <w:sz w:val="24"/>
          <w:szCs w:val="24"/>
        </w:rPr>
      </w:pPr>
    </w:p>
    <w:p w:rsidR="009A5BCD" w:rsidRDefault="00FD19F3">
      <w:pPr>
        <w:spacing w:before="24"/>
        <w:ind w:left="112"/>
        <w:rPr>
          <w:sz w:val="28"/>
          <w:szCs w:val="28"/>
        </w:rPr>
      </w:pPr>
      <w:r>
        <w:rPr>
          <w:b/>
          <w:i/>
          <w:sz w:val="28"/>
          <w:szCs w:val="28"/>
        </w:rPr>
        <w:t xml:space="preserve">5.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Deliverables</w:t>
      </w:r>
    </w:p>
    <w:p w:rsidR="009A5BCD" w:rsidRDefault="00FD19F3">
      <w:pPr>
        <w:spacing w:before="1" w:line="246" w:lineRule="auto"/>
        <w:ind w:left="112" w:right="617"/>
        <w:rPr>
          <w:sz w:val="24"/>
          <w:szCs w:val="24"/>
        </w:rPr>
      </w:pPr>
      <w:r>
        <w:rPr>
          <w:sz w:val="24"/>
          <w:szCs w:val="24"/>
        </w:rPr>
        <w:t>Incidents and defects from this test plan will be included in the combination unit/integration incident/test summary report.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Environment</w:t>
      </w:r>
    </w:p>
    <w:p w:rsidR="009A5BCD" w:rsidRDefault="00FD19F3">
      <w:pPr>
        <w:spacing w:before="1"/>
        <w:ind w:left="112"/>
        <w:rPr>
          <w:sz w:val="24"/>
          <w:szCs w:val="24"/>
        </w:rPr>
        <w:sectPr w:rsidR="009A5BCD">
          <w:pgSz w:w="12240" w:h="15840"/>
          <w:pgMar w:top="840" w:right="1620" w:bottom="280" w:left="1040" w:header="608" w:footer="1063" w:gutter="0"/>
          <w:cols w:space="708"/>
        </w:sectPr>
      </w:pPr>
      <w:r>
        <w:rPr>
          <w:sz w:val="24"/>
          <w:szCs w:val="24"/>
        </w:rPr>
        <w:t>The development environment will be used for all unit and integration tests.</w:t>
      </w:r>
    </w:p>
    <w:p w:rsidR="009A5BCD" w:rsidRDefault="009A5BCD">
      <w:pPr>
        <w:spacing w:before="6" w:line="180" w:lineRule="exact"/>
        <w:rPr>
          <w:sz w:val="19"/>
          <w:szCs w:val="19"/>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13"/>
        <w:ind w:left="4312" w:right="3734"/>
        <w:jc w:val="center"/>
        <w:rPr>
          <w:sz w:val="36"/>
          <w:szCs w:val="36"/>
        </w:rPr>
      </w:pPr>
      <w:r>
        <w:rPr>
          <w:b/>
          <w:sz w:val="36"/>
          <w:szCs w:val="36"/>
        </w:rPr>
        <w:t>BDonline</w:t>
      </w:r>
    </w:p>
    <w:p w:rsidR="009A5BCD" w:rsidRDefault="00FD19F3">
      <w:pPr>
        <w:spacing w:before="9"/>
        <w:ind w:left="4280" w:right="3704"/>
        <w:jc w:val="center"/>
        <w:rPr>
          <w:sz w:val="32"/>
          <w:szCs w:val="32"/>
        </w:rPr>
      </w:pPr>
      <w:r>
        <w:rPr>
          <w:b/>
          <w:sz w:val="32"/>
          <w:szCs w:val="32"/>
        </w:rPr>
        <w:t>Release</w:t>
      </w:r>
      <w:r>
        <w:rPr>
          <w:b/>
          <w:spacing w:val="-10"/>
          <w:sz w:val="32"/>
          <w:szCs w:val="32"/>
        </w:rPr>
        <w:t xml:space="preserve"> </w:t>
      </w:r>
      <w:r>
        <w:rPr>
          <w:b/>
          <w:w w:val="99"/>
          <w:sz w:val="32"/>
          <w:szCs w:val="32"/>
        </w:rPr>
        <w:t>1.0</w:t>
      </w:r>
    </w:p>
    <w:p w:rsidR="009A5BCD" w:rsidRDefault="00FD19F3">
      <w:pPr>
        <w:spacing w:before="9"/>
        <w:ind w:left="1851" w:right="1277"/>
        <w:jc w:val="center"/>
        <w:rPr>
          <w:sz w:val="32"/>
          <w:szCs w:val="32"/>
        </w:rPr>
      </w:pPr>
      <w:r>
        <w:rPr>
          <w:b/>
          <w:sz w:val="32"/>
          <w:szCs w:val="32"/>
        </w:rPr>
        <w:t>CODE</w:t>
      </w:r>
      <w:r>
        <w:rPr>
          <w:b/>
          <w:spacing w:val="-9"/>
          <w:sz w:val="32"/>
          <w:szCs w:val="32"/>
        </w:rPr>
        <w:t xml:space="preserve"> </w:t>
      </w:r>
      <w:r>
        <w:rPr>
          <w:b/>
          <w:sz w:val="32"/>
          <w:szCs w:val="32"/>
        </w:rPr>
        <w:t>QUALITY</w:t>
      </w:r>
      <w:r>
        <w:rPr>
          <w:b/>
          <w:spacing w:val="-15"/>
          <w:sz w:val="32"/>
          <w:szCs w:val="32"/>
        </w:rPr>
        <w:t xml:space="preserve"> </w:t>
      </w:r>
      <w:r>
        <w:rPr>
          <w:b/>
          <w:sz w:val="32"/>
          <w:szCs w:val="32"/>
        </w:rPr>
        <w:t>ASSURANCE</w:t>
      </w:r>
      <w:r>
        <w:rPr>
          <w:b/>
          <w:spacing w:val="-20"/>
          <w:sz w:val="32"/>
          <w:szCs w:val="32"/>
        </w:rPr>
        <w:t xml:space="preserve"> </w:t>
      </w:r>
      <w:r>
        <w:rPr>
          <w:b/>
          <w:sz w:val="32"/>
          <w:szCs w:val="32"/>
        </w:rPr>
        <w:t>TEST</w:t>
      </w:r>
      <w:r>
        <w:rPr>
          <w:b/>
          <w:spacing w:val="-8"/>
          <w:sz w:val="32"/>
          <w:szCs w:val="32"/>
        </w:rPr>
        <w:t xml:space="preserve"> </w:t>
      </w:r>
      <w:r>
        <w:rPr>
          <w:b/>
          <w:w w:val="99"/>
          <w:sz w:val="32"/>
          <w:szCs w:val="32"/>
        </w:rPr>
        <w:t>PLAN</w:t>
      </w:r>
    </w:p>
    <w:p w:rsidR="009A5BCD" w:rsidRDefault="009A5BCD">
      <w:pPr>
        <w:spacing w:before="4"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4483" w:right="3903"/>
        <w:jc w:val="center"/>
        <w:rPr>
          <w:sz w:val="24"/>
          <w:szCs w:val="24"/>
        </w:rPr>
      </w:pPr>
      <w:r>
        <w:rPr>
          <w:sz w:val="24"/>
          <w:szCs w:val="24"/>
        </w:rPr>
        <w:t>Version 0.9</w:t>
      </w:r>
    </w:p>
    <w:p w:rsidR="009A5BCD" w:rsidRDefault="009A5BCD">
      <w:pPr>
        <w:spacing w:before="10" w:line="280" w:lineRule="exact"/>
        <w:rPr>
          <w:sz w:val="28"/>
          <w:szCs w:val="28"/>
        </w:rPr>
      </w:pPr>
    </w:p>
    <w:p w:rsidR="009A5BCD" w:rsidRDefault="00FD19F3">
      <w:pPr>
        <w:ind w:left="4281" w:right="3702"/>
        <w:jc w:val="center"/>
        <w:rPr>
          <w:sz w:val="24"/>
          <w:szCs w:val="24"/>
        </w:rPr>
      </w:pPr>
      <w:r>
        <w:rPr>
          <w:sz w:val="24"/>
          <w:szCs w:val="24"/>
        </w:rPr>
        <w:t>December 2000</w:t>
      </w:r>
    </w:p>
    <w:p w:rsidR="009A5BCD" w:rsidRDefault="009A5BCD">
      <w:pPr>
        <w:spacing w:before="8"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112"/>
        <w:rPr>
          <w:sz w:val="24"/>
          <w:szCs w:val="24"/>
        </w:rPr>
      </w:pPr>
      <w:r>
        <w:rPr>
          <w:spacing w:val="-1"/>
          <w:sz w:val="24"/>
          <w:szCs w:val="24"/>
        </w:rPr>
        <w:t>Bill</w:t>
      </w:r>
      <w:r>
        <w:rPr>
          <w:sz w:val="24"/>
          <w:szCs w:val="24"/>
        </w:rPr>
        <w:t>y</w:t>
      </w:r>
      <w:r>
        <w:rPr>
          <w:spacing w:val="-1"/>
          <w:sz w:val="24"/>
          <w:szCs w:val="24"/>
        </w:rPr>
        <w:t xml:space="preserve"> Crosby</w:t>
      </w:r>
    </w:p>
    <w:p w:rsidR="009A5BCD" w:rsidRDefault="00FD19F3">
      <w:pPr>
        <w:spacing w:before="7"/>
        <w:ind w:left="112"/>
        <w:rPr>
          <w:sz w:val="24"/>
          <w:szCs w:val="24"/>
        </w:rPr>
      </w:pPr>
      <w:r>
        <w:rPr>
          <w:spacing w:val="-1"/>
          <w:sz w:val="24"/>
          <w:szCs w:val="24"/>
        </w:rPr>
        <w:t>Hea</w:t>
      </w:r>
      <w:r>
        <w:rPr>
          <w:sz w:val="24"/>
          <w:szCs w:val="24"/>
        </w:rPr>
        <w:t>d</w:t>
      </w:r>
      <w:r>
        <w:rPr>
          <w:spacing w:val="-1"/>
          <w:sz w:val="24"/>
          <w:szCs w:val="24"/>
        </w:rPr>
        <w:t xml:space="preserve"> o</w:t>
      </w:r>
      <w:r>
        <w:rPr>
          <w:sz w:val="24"/>
          <w:szCs w:val="24"/>
        </w:rPr>
        <w:t>f</w:t>
      </w:r>
      <w:r>
        <w:rPr>
          <w:spacing w:val="-1"/>
          <w:sz w:val="24"/>
          <w:szCs w:val="24"/>
        </w:rPr>
        <w:t xml:space="preserve"> Qualit</w:t>
      </w:r>
      <w:r>
        <w:rPr>
          <w:sz w:val="24"/>
          <w:szCs w:val="24"/>
        </w:rPr>
        <w:t>y</w:t>
      </w:r>
      <w:r>
        <w:rPr>
          <w:spacing w:val="-1"/>
          <w:sz w:val="24"/>
          <w:szCs w:val="24"/>
        </w:rPr>
        <w:t xml:space="preserve"> Assurance</w:t>
      </w:r>
    </w:p>
    <w:p w:rsidR="009A5BCD" w:rsidRDefault="00FD19F3">
      <w:pPr>
        <w:spacing w:before="7"/>
        <w:ind w:left="112"/>
        <w:rPr>
          <w:sz w:val="24"/>
          <w:szCs w:val="24"/>
        </w:rPr>
        <w:sectPr w:rsidR="009A5BCD">
          <w:pgSz w:w="12240" w:h="15840"/>
          <w:pgMar w:top="840" w:right="1620" w:bottom="280" w:left="1040" w:header="608" w:footer="1063" w:gutter="0"/>
          <w:cols w:space="708"/>
        </w:sectPr>
      </w:pPr>
      <w:r>
        <w:rPr>
          <w:sz w:val="24"/>
          <w:szCs w:val="24"/>
        </w:rPr>
        <w:t>Brown &amp; Donaldson</w:t>
      </w:r>
    </w:p>
    <w:p w:rsidR="009A5BCD" w:rsidRDefault="009A5BCD">
      <w:pPr>
        <w:spacing w:before="6" w:line="280" w:lineRule="exact"/>
        <w:rPr>
          <w:sz w:val="28"/>
          <w:szCs w:val="28"/>
        </w:rPr>
      </w:pPr>
    </w:p>
    <w:p w:rsidR="009A5BCD" w:rsidRDefault="00FD19F3">
      <w:pPr>
        <w:spacing w:before="24"/>
        <w:ind w:left="3016"/>
        <w:rPr>
          <w:sz w:val="28"/>
          <w:szCs w:val="28"/>
        </w:rPr>
      </w:pPr>
      <w:r>
        <w:rPr>
          <w:b/>
          <w:sz w:val="28"/>
          <w:szCs w:val="28"/>
          <w:u w:val="thick" w:color="000000"/>
        </w:rPr>
        <w:t>Code</w:t>
      </w:r>
      <w:r>
        <w:rPr>
          <w:b/>
          <w:spacing w:val="-1"/>
          <w:sz w:val="28"/>
          <w:szCs w:val="28"/>
          <w:u w:val="thick" w:color="000000"/>
        </w:rPr>
        <w:t xml:space="preserve"> </w:t>
      </w:r>
      <w:r>
        <w:rPr>
          <w:b/>
          <w:sz w:val="28"/>
          <w:szCs w:val="28"/>
          <w:u w:val="thick" w:color="000000"/>
        </w:rPr>
        <w:t>Quality</w:t>
      </w:r>
      <w:r>
        <w:rPr>
          <w:b/>
          <w:spacing w:val="-1"/>
          <w:sz w:val="28"/>
          <w:szCs w:val="28"/>
          <w:u w:val="thick" w:color="000000"/>
        </w:rPr>
        <w:t xml:space="preserve"> </w:t>
      </w:r>
      <w:r>
        <w:rPr>
          <w:b/>
          <w:sz w:val="28"/>
          <w:szCs w:val="28"/>
          <w:u w:val="thick" w:color="000000"/>
        </w:rPr>
        <w:t>Assurance</w:t>
      </w:r>
      <w:r>
        <w:rPr>
          <w:b/>
          <w:spacing w:val="-1"/>
          <w:sz w:val="28"/>
          <w:szCs w:val="28"/>
          <w:u w:val="thick" w:color="000000"/>
        </w:rPr>
        <w:t xml:space="preserve"> </w:t>
      </w:r>
      <w:r>
        <w:rPr>
          <w:b/>
          <w:sz w:val="28"/>
          <w:szCs w:val="28"/>
          <w:u w:val="thick" w:color="000000"/>
        </w:rPr>
        <w:t>Test</w:t>
      </w:r>
      <w:r>
        <w:rPr>
          <w:b/>
          <w:spacing w:val="-1"/>
          <w:sz w:val="28"/>
          <w:szCs w:val="28"/>
          <w:u w:val="thick" w:color="000000"/>
        </w:rPr>
        <w:t xml:space="preserve"> </w:t>
      </w:r>
      <w:r>
        <w:rPr>
          <w:b/>
          <w:sz w:val="28"/>
          <w:szCs w:val="28"/>
          <w:u w:val="thick" w:color="000000"/>
        </w:rPr>
        <w:t>Plan</w:t>
      </w:r>
    </w:p>
    <w:p w:rsidR="009A5BCD" w:rsidRDefault="009A5BCD">
      <w:pPr>
        <w:spacing w:before="1"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Pla</w:t>
      </w:r>
      <w:r>
        <w:rPr>
          <w:b/>
          <w:i/>
          <w:sz w:val="28"/>
          <w:szCs w:val="28"/>
        </w:rPr>
        <w:t xml:space="preserve">n </w:t>
      </w:r>
      <w:r>
        <w:rPr>
          <w:b/>
          <w:i/>
          <w:spacing w:val="1"/>
          <w:sz w:val="28"/>
          <w:szCs w:val="28"/>
        </w:rPr>
        <w:t>Identifier</w:t>
      </w:r>
    </w:p>
    <w:p w:rsidR="009A5BCD" w:rsidRDefault="00FD19F3">
      <w:pPr>
        <w:spacing w:before="1"/>
        <w:ind w:left="112"/>
        <w:rPr>
          <w:sz w:val="24"/>
          <w:szCs w:val="24"/>
        </w:rPr>
      </w:pPr>
      <w:r>
        <w:rPr>
          <w:sz w:val="24"/>
          <w:szCs w:val="24"/>
        </w:rPr>
        <w:t>BDonline release 1.0 CQTP 0.9</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2.      </w:t>
      </w:r>
      <w:r>
        <w:rPr>
          <w:b/>
          <w:i/>
          <w:spacing w:val="19"/>
          <w:sz w:val="28"/>
          <w:szCs w:val="28"/>
        </w:rPr>
        <w:t xml:space="preserve"> </w:t>
      </w:r>
      <w:r>
        <w:rPr>
          <w:b/>
          <w:i/>
          <w:spacing w:val="1"/>
          <w:sz w:val="28"/>
          <w:szCs w:val="28"/>
        </w:rPr>
        <w:t>Introduction</w:t>
      </w:r>
    </w:p>
    <w:p w:rsidR="009A5BCD" w:rsidRDefault="00FD19F3">
      <w:pPr>
        <w:spacing w:before="1" w:line="246" w:lineRule="auto"/>
        <w:ind w:left="112" w:right="92"/>
        <w:rPr>
          <w:sz w:val="24"/>
          <w:szCs w:val="24"/>
        </w:rPr>
      </w:pPr>
      <w:r>
        <w:rPr>
          <w:sz w:val="24"/>
          <w:szCs w:val="24"/>
        </w:rPr>
        <w:t xml:space="preserve">The purpose of this phase of testing is two fold: first, as a means of ensuring the quality of the unit/integration testing process (i.e. are the team members responsible for performing the </w:t>
      </w:r>
      <w:r>
        <w:rPr>
          <w:sz w:val="24"/>
          <w:szCs w:val="24"/>
        </w:rPr>
        <w:t>unit/integration testing following the guidelines specified in the unit/integration testing test plan) and secondly, as a means of ensuring that the next release of the application has been sufficiently tested at the Unit/Integration level and thereby is “</w:t>
      </w:r>
      <w:r>
        <w:rPr>
          <w:sz w:val="24"/>
          <w:szCs w:val="24"/>
        </w:rPr>
        <w:t>fit enough” to warrant further testing at a higher level (i.e. the application meets the system testing phase entrance criteria).</w:t>
      </w:r>
    </w:p>
    <w:p w:rsidR="009A5BCD" w:rsidRDefault="009A5BCD">
      <w:pPr>
        <w:spacing w:before="4" w:line="280" w:lineRule="exact"/>
        <w:rPr>
          <w:sz w:val="28"/>
          <w:szCs w:val="28"/>
        </w:rPr>
      </w:pPr>
    </w:p>
    <w:p w:rsidR="009A5BCD" w:rsidRDefault="00FD19F3">
      <w:pPr>
        <w:ind w:left="112"/>
        <w:rPr>
          <w:sz w:val="24"/>
          <w:szCs w:val="24"/>
        </w:rPr>
      </w:pPr>
      <w:r>
        <w:rPr>
          <w:sz w:val="24"/>
          <w:szCs w:val="24"/>
        </w:rPr>
        <w:t>The strategy employed for this phase can be summarized as follows:</w:t>
      </w:r>
    </w:p>
    <w:p w:rsidR="009A5BCD" w:rsidRDefault="00FD19F3">
      <w:pPr>
        <w:spacing w:before="21" w:line="246" w:lineRule="auto"/>
        <w:ind w:left="832" w:right="146"/>
        <w:rPr>
          <w:sz w:val="24"/>
          <w:szCs w:val="24"/>
        </w:rPr>
      </w:pPr>
      <w:r>
        <w:rPr>
          <w:sz w:val="24"/>
          <w:szCs w:val="24"/>
        </w:rPr>
        <w:t>A small, randomly selected group of units (e.g. Web pages)</w:t>
      </w:r>
      <w:r>
        <w:rPr>
          <w:sz w:val="24"/>
          <w:szCs w:val="24"/>
        </w:rPr>
        <w:t xml:space="preserve"> will be retested using the unit/integration test plan, the results of which, should exactly match the results obtained during the unit/integration phase</w:t>
      </w:r>
    </w:p>
    <w:p w:rsidR="009A5BCD" w:rsidRDefault="00FD19F3">
      <w:pPr>
        <w:spacing w:before="14" w:line="246" w:lineRule="auto"/>
        <w:ind w:left="832" w:right="252"/>
        <w:rPr>
          <w:sz w:val="24"/>
          <w:szCs w:val="24"/>
        </w:rPr>
      </w:pPr>
      <w:r>
        <w:rPr>
          <w:sz w:val="24"/>
          <w:szCs w:val="24"/>
        </w:rPr>
        <w:t>Since the QA department is relatively small and does not have the resources to conduct all the these t</w:t>
      </w:r>
      <w:r>
        <w:rPr>
          <w:sz w:val="24"/>
          <w:szCs w:val="24"/>
        </w:rPr>
        <w:t xml:space="preserve">asks, the QA department will “borrow” staff and resources from the development and testing teams, these individuals will temporarily report to the head of QA and will not be </w:t>
      </w:r>
      <w:r>
        <w:rPr>
          <w:spacing w:val="-1"/>
          <w:sz w:val="24"/>
          <w:szCs w:val="24"/>
        </w:rPr>
        <w:t>assigne</w:t>
      </w:r>
      <w:r>
        <w:rPr>
          <w:sz w:val="24"/>
          <w:szCs w:val="24"/>
        </w:rPr>
        <w:t>d</w:t>
      </w:r>
      <w:r>
        <w:rPr>
          <w:spacing w:val="-1"/>
          <w:sz w:val="24"/>
          <w:szCs w:val="24"/>
        </w:rPr>
        <w:t xml:space="preserve"> an</w:t>
      </w:r>
      <w:r>
        <w:rPr>
          <w:sz w:val="24"/>
          <w:szCs w:val="24"/>
        </w:rPr>
        <w:t>y</w:t>
      </w:r>
      <w:r>
        <w:rPr>
          <w:spacing w:val="-1"/>
          <w:sz w:val="24"/>
          <w:szCs w:val="24"/>
        </w:rPr>
        <w:t xml:space="preserve"> uni</w:t>
      </w:r>
      <w:r>
        <w:rPr>
          <w:sz w:val="24"/>
          <w:szCs w:val="24"/>
        </w:rPr>
        <w:t>t</w:t>
      </w:r>
      <w:r>
        <w:rPr>
          <w:spacing w:val="-1"/>
          <w:sz w:val="24"/>
          <w:szCs w:val="24"/>
        </w:rPr>
        <w:t xml:space="preserve"> tha</w:t>
      </w:r>
      <w:r>
        <w:rPr>
          <w:sz w:val="24"/>
          <w:szCs w:val="24"/>
        </w:rPr>
        <w:t>t</w:t>
      </w:r>
      <w:r>
        <w:rPr>
          <w:spacing w:val="-1"/>
          <w:sz w:val="24"/>
          <w:szCs w:val="24"/>
        </w:rPr>
        <w:t xml:space="preserve"> the</w:t>
      </w:r>
      <w:r>
        <w:rPr>
          <w:sz w:val="24"/>
          <w:szCs w:val="24"/>
        </w:rPr>
        <w:t>y</w:t>
      </w:r>
      <w:r>
        <w:rPr>
          <w:spacing w:val="-1"/>
          <w:sz w:val="24"/>
          <w:szCs w:val="24"/>
        </w:rPr>
        <w:t xml:space="preserve"> hav</w:t>
      </w:r>
      <w:r>
        <w:rPr>
          <w:sz w:val="24"/>
          <w:szCs w:val="24"/>
        </w:rPr>
        <w:t>e</w:t>
      </w:r>
      <w:r>
        <w:rPr>
          <w:spacing w:val="-1"/>
          <w:sz w:val="24"/>
          <w:szCs w:val="24"/>
        </w:rPr>
        <w:t xml:space="preserve"> previousl</w:t>
      </w:r>
      <w:r>
        <w:rPr>
          <w:sz w:val="24"/>
          <w:szCs w:val="24"/>
        </w:rPr>
        <w:t>y</w:t>
      </w:r>
      <w:r>
        <w:rPr>
          <w:spacing w:val="-1"/>
          <w:sz w:val="24"/>
          <w:szCs w:val="24"/>
        </w:rPr>
        <w:t xml:space="preserve"> bee</w:t>
      </w:r>
      <w:r>
        <w:rPr>
          <w:sz w:val="24"/>
          <w:szCs w:val="24"/>
        </w:rPr>
        <w:t>n</w:t>
      </w:r>
      <w:r>
        <w:rPr>
          <w:spacing w:val="-1"/>
          <w:sz w:val="24"/>
          <w:szCs w:val="24"/>
        </w:rPr>
        <w:t xml:space="preserve"> connecte</w:t>
      </w:r>
      <w:r>
        <w:rPr>
          <w:sz w:val="24"/>
          <w:szCs w:val="24"/>
        </w:rPr>
        <w:t>d</w:t>
      </w:r>
      <w:r>
        <w:rPr>
          <w:spacing w:val="-1"/>
          <w:sz w:val="24"/>
          <w:szCs w:val="24"/>
        </w:rPr>
        <w:t xml:space="preserve"> with</w:t>
      </w:r>
    </w:p>
    <w:p w:rsidR="009A5BCD" w:rsidRDefault="00FD19F3">
      <w:pPr>
        <w:spacing w:before="14" w:line="246" w:lineRule="auto"/>
        <w:ind w:left="832" w:right="171"/>
        <w:rPr>
          <w:sz w:val="24"/>
          <w:szCs w:val="24"/>
        </w:rPr>
      </w:pPr>
      <w:r>
        <w:rPr>
          <w:sz w:val="24"/>
          <w:szCs w:val="24"/>
        </w:rPr>
        <w:t xml:space="preserve">Once the original </w:t>
      </w:r>
      <w:r>
        <w:rPr>
          <w:sz w:val="24"/>
          <w:szCs w:val="24"/>
        </w:rPr>
        <w:t>set of unit/integration tests have been validated (via the random re-testing), a decision will be made as to whether the discrepancies (if any) between the original results and the re-test results, indicate a failure in the unit/integration testing process</w:t>
      </w:r>
      <w:r>
        <w:rPr>
          <w:sz w:val="24"/>
          <w:szCs w:val="24"/>
        </w:rPr>
        <w:t>.  If the head of QA determines that the unit/integration process is operating in a less than optimal manner, then the head of QA will call a meeting of the project review board to discuss what actions should be taken to improve the situation</w:t>
      </w:r>
    </w:p>
    <w:p w:rsidR="009A5BCD" w:rsidRDefault="00FD19F3">
      <w:pPr>
        <w:spacing w:before="14" w:line="246" w:lineRule="auto"/>
        <w:ind w:left="832" w:right="94"/>
        <w:rPr>
          <w:sz w:val="24"/>
          <w:szCs w:val="24"/>
        </w:rPr>
      </w:pPr>
      <w:r>
        <w:rPr>
          <w:sz w:val="24"/>
          <w:szCs w:val="24"/>
        </w:rPr>
        <w:t>The second as</w:t>
      </w:r>
      <w:r>
        <w:rPr>
          <w:sz w:val="24"/>
          <w:szCs w:val="24"/>
        </w:rPr>
        <w:t>sessment that the QA manager will make, based of the results of the original unit/integration testing and the re-test results, is as to whether or not this release meets or exceeds the previously agreed upon entrance criteria for the next testing phase (i.</w:t>
      </w:r>
      <w:r>
        <w:rPr>
          <w:sz w:val="24"/>
          <w:szCs w:val="24"/>
        </w:rPr>
        <w:t xml:space="preserve">e. system level testing).  In the event that this release does not meet those requirements, the QA manager will call a meeting of the project review board to discuss what actions should be taken as a result of </w:t>
      </w:r>
      <w:r>
        <w:rPr>
          <w:spacing w:val="-1"/>
          <w:sz w:val="24"/>
          <w:szCs w:val="24"/>
        </w:rPr>
        <w:t>thi</w:t>
      </w:r>
      <w:r>
        <w:rPr>
          <w:sz w:val="24"/>
          <w:szCs w:val="24"/>
        </w:rPr>
        <w:t>s</w:t>
      </w:r>
      <w:r>
        <w:rPr>
          <w:spacing w:val="-1"/>
          <w:sz w:val="24"/>
          <w:szCs w:val="24"/>
        </w:rPr>
        <w:t xml:space="preserve"> discovery</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3.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line="246" w:lineRule="auto"/>
        <w:ind w:left="112" w:right="897"/>
        <w:rPr>
          <w:sz w:val="24"/>
          <w:szCs w:val="24"/>
        </w:rPr>
      </w:pPr>
      <w:r>
        <w:rPr>
          <w:sz w:val="24"/>
          <w:szCs w:val="24"/>
        </w:rPr>
        <w:t xml:space="preserve">The scope of this phase of testing will include any of the units </w:t>
      </w:r>
      <w:r>
        <w:rPr>
          <w:spacing w:val="5"/>
          <w:sz w:val="24"/>
          <w:szCs w:val="24"/>
        </w:rPr>
        <w:t>(</w:t>
      </w:r>
      <w:r>
        <w:rPr>
          <w:sz w:val="24"/>
          <w:szCs w:val="24"/>
        </w:rPr>
        <w:t>e.g Web pages, database stored procedures, graphic files etc) that comprise the BDonline application.</w:t>
      </w:r>
    </w:p>
    <w:p w:rsidR="009A5BCD" w:rsidRDefault="009A5BCD">
      <w:pPr>
        <w:spacing w:before="4" w:line="280" w:lineRule="exact"/>
        <w:rPr>
          <w:sz w:val="28"/>
          <w:szCs w:val="28"/>
        </w:rPr>
      </w:pPr>
    </w:p>
    <w:p w:rsidR="009A5BCD" w:rsidRDefault="00FD19F3">
      <w:pPr>
        <w:ind w:left="112"/>
        <w:rPr>
          <w:sz w:val="24"/>
          <w:szCs w:val="24"/>
        </w:rPr>
      </w:pPr>
      <w:r>
        <w:rPr>
          <w:sz w:val="24"/>
          <w:szCs w:val="24"/>
        </w:rPr>
        <w:t>In time permits, 5% of the application under test will be retested i.</w:t>
      </w:r>
      <w:r>
        <w:rPr>
          <w:sz w:val="24"/>
          <w:szCs w:val="24"/>
        </w:rPr>
        <w:t>e. if the application is composed of</w:t>
      </w:r>
    </w:p>
    <w:p w:rsidR="009A5BCD" w:rsidRDefault="00FD19F3">
      <w:pPr>
        <w:spacing w:before="7" w:line="246" w:lineRule="auto"/>
        <w:ind w:left="112" w:right="69"/>
        <w:rPr>
          <w:sz w:val="24"/>
          <w:szCs w:val="24"/>
        </w:rPr>
        <w:sectPr w:rsidR="009A5BCD">
          <w:pgSz w:w="12240" w:h="15840"/>
          <w:pgMar w:top="840" w:right="1080" w:bottom="280" w:left="1040" w:header="608" w:footer="1063" w:gutter="0"/>
          <w:cols w:space="708"/>
        </w:sectPr>
      </w:pPr>
      <w:r>
        <w:rPr>
          <w:sz w:val="24"/>
          <w:szCs w:val="24"/>
        </w:rPr>
        <w:t>1000 Web pages, database procedures, graphic files etc, then 50 units will be randomly selected and re- tested.  If few problems are encounter, the 5% quota maybe reduced for future iterations.</w:t>
      </w:r>
    </w:p>
    <w:p w:rsidR="009A5BCD" w:rsidRDefault="009A5BCD">
      <w:pPr>
        <w:spacing w:before="16" w:line="260" w:lineRule="exact"/>
        <w:rPr>
          <w:sz w:val="26"/>
          <w:szCs w:val="26"/>
        </w:rPr>
      </w:pPr>
    </w:p>
    <w:p w:rsidR="009A5BCD" w:rsidRDefault="00FD19F3">
      <w:pPr>
        <w:spacing w:before="29" w:line="246" w:lineRule="auto"/>
        <w:ind w:left="112" w:right="443"/>
        <w:rPr>
          <w:sz w:val="24"/>
          <w:szCs w:val="24"/>
        </w:rPr>
      </w:pPr>
      <w:r>
        <w:rPr>
          <w:sz w:val="24"/>
          <w:szCs w:val="24"/>
        </w:rPr>
        <w:t xml:space="preserve">All of the </w:t>
      </w:r>
      <w:r>
        <w:rPr>
          <w:sz w:val="24"/>
          <w:szCs w:val="24"/>
        </w:rPr>
        <w:t>test cases used in this phase will be based on test cases from the original unit/integration testing test plan. Where possible, each unit that has been selected for re-testing should be 100% re- tested using the very same test cases that were theoretically</w:t>
      </w:r>
      <w:r>
        <w:rPr>
          <w:sz w:val="24"/>
          <w:szCs w:val="24"/>
        </w:rPr>
        <w:t xml:space="preserve"> performed on this unit during the unit/integration testing phase.</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no</w:t>
      </w:r>
      <w:r>
        <w:rPr>
          <w:b/>
          <w:i/>
          <w:sz w:val="28"/>
          <w:szCs w:val="28"/>
        </w:rPr>
        <w:t xml:space="preserve">t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line="246" w:lineRule="auto"/>
        <w:ind w:left="112" w:right="76"/>
        <w:rPr>
          <w:sz w:val="24"/>
          <w:szCs w:val="24"/>
        </w:rPr>
      </w:pPr>
      <w:r>
        <w:rPr>
          <w:sz w:val="24"/>
          <w:szCs w:val="24"/>
        </w:rPr>
        <w:t>No attempt will be made to review the comprehensiveness of the test cases specified in the unit/integration testing test plan or the desirabil</w:t>
      </w:r>
      <w:r>
        <w:rPr>
          <w:sz w:val="24"/>
          <w:szCs w:val="24"/>
        </w:rPr>
        <w:t>ity of the coding practices specified in the development standards. A separate task (initiated at project start-up) developed the development and testing standards and was subject to a separate review and approval process.</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Deliverables</w:t>
      </w:r>
    </w:p>
    <w:p w:rsidR="009A5BCD" w:rsidRDefault="00FD19F3">
      <w:pPr>
        <w:spacing w:before="1" w:line="246" w:lineRule="auto"/>
        <w:ind w:left="112" w:right="416"/>
        <w:rPr>
          <w:sz w:val="24"/>
          <w:szCs w:val="24"/>
        </w:rPr>
      </w:pPr>
      <w:r>
        <w:rPr>
          <w:sz w:val="24"/>
          <w:szCs w:val="24"/>
        </w:rPr>
        <w:t>Inc</w:t>
      </w:r>
      <w:r>
        <w:rPr>
          <w:sz w:val="24"/>
          <w:szCs w:val="24"/>
        </w:rPr>
        <w:t>idents and defects from this test plan will be included in the combination code quality assurance incident/test summary report.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Environment</w:t>
      </w:r>
    </w:p>
    <w:p w:rsidR="009A5BCD" w:rsidRDefault="00FD19F3">
      <w:pPr>
        <w:spacing w:before="1" w:line="246" w:lineRule="auto"/>
        <w:ind w:left="112" w:right="194"/>
        <w:rPr>
          <w:sz w:val="24"/>
          <w:szCs w:val="24"/>
        </w:rPr>
        <w:sectPr w:rsidR="009A5BCD">
          <w:pgSz w:w="12240" w:h="15840"/>
          <w:pgMar w:top="840" w:right="1140" w:bottom="280" w:left="1040" w:header="608" w:footer="1063" w:gutter="0"/>
          <w:cols w:space="708"/>
        </w:sectPr>
      </w:pPr>
      <w:r>
        <w:rPr>
          <w:sz w:val="24"/>
          <w:szCs w:val="24"/>
        </w:rPr>
        <w:t xml:space="preserve">Where possible the same test environment will be used for code quality assurance </w:t>
      </w:r>
      <w:r>
        <w:rPr>
          <w:sz w:val="24"/>
          <w:szCs w:val="24"/>
        </w:rPr>
        <w:t>testing as was used for unit/integration testing.</w:t>
      </w:r>
    </w:p>
    <w:p w:rsidR="009A5BCD" w:rsidRDefault="009A5BCD">
      <w:pPr>
        <w:spacing w:before="6" w:line="180" w:lineRule="exact"/>
        <w:rPr>
          <w:sz w:val="19"/>
          <w:szCs w:val="19"/>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13"/>
        <w:ind w:left="4312" w:right="3734"/>
        <w:jc w:val="center"/>
        <w:rPr>
          <w:sz w:val="36"/>
          <w:szCs w:val="36"/>
        </w:rPr>
      </w:pPr>
      <w:r>
        <w:rPr>
          <w:b/>
          <w:sz w:val="36"/>
          <w:szCs w:val="36"/>
        </w:rPr>
        <w:t>BDonline</w:t>
      </w:r>
    </w:p>
    <w:p w:rsidR="009A5BCD" w:rsidRDefault="00FD19F3">
      <w:pPr>
        <w:spacing w:before="9"/>
        <w:ind w:left="4280" w:right="3704"/>
        <w:jc w:val="center"/>
        <w:rPr>
          <w:sz w:val="32"/>
          <w:szCs w:val="32"/>
        </w:rPr>
      </w:pPr>
      <w:r>
        <w:rPr>
          <w:b/>
          <w:sz w:val="32"/>
          <w:szCs w:val="32"/>
        </w:rPr>
        <w:t>Release</w:t>
      </w:r>
      <w:r>
        <w:rPr>
          <w:b/>
          <w:spacing w:val="-10"/>
          <w:sz w:val="32"/>
          <w:szCs w:val="32"/>
        </w:rPr>
        <w:t xml:space="preserve"> </w:t>
      </w:r>
      <w:r>
        <w:rPr>
          <w:b/>
          <w:w w:val="99"/>
          <w:sz w:val="32"/>
          <w:szCs w:val="32"/>
        </w:rPr>
        <w:t>1.0</w:t>
      </w:r>
    </w:p>
    <w:p w:rsidR="009A5BCD" w:rsidRDefault="00FD19F3">
      <w:pPr>
        <w:spacing w:before="9"/>
        <w:ind w:left="3454" w:right="2879"/>
        <w:jc w:val="center"/>
        <w:rPr>
          <w:sz w:val="32"/>
          <w:szCs w:val="32"/>
        </w:rPr>
      </w:pPr>
      <w:r>
        <w:rPr>
          <w:b/>
          <w:sz w:val="32"/>
          <w:szCs w:val="32"/>
        </w:rPr>
        <w:t>SYSTEM</w:t>
      </w:r>
      <w:r>
        <w:rPr>
          <w:b/>
          <w:spacing w:val="-13"/>
          <w:sz w:val="32"/>
          <w:szCs w:val="32"/>
        </w:rPr>
        <w:t xml:space="preserve"> </w:t>
      </w:r>
      <w:r>
        <w:rPr>
          <w:b/>
          <w:sz w:val="32"/>
          <w:szCs w:val="32"/>
        </w:rPr>
        <w:t>TEST</w:t>
      </w:r>
      <w:r>
        <w:rPr>
          <w:b/>
          <w:spacing w:val="-8"/>
          <w:sz w:val="32"/>
          <w:szCs w:val="32"/>
        </w:rPr>
        <w:t xml:space="preserve"> </w:t>
      </w:r>
      <w:r>
        <w:rPr>
          <w:b/>
          <w:w w:val="99"/>
          <w:sz w:val="32"/>
          <w:szCs w:val="32"/>
        </w:rPr>
        <w:t>PLAN</w:t>
      </w:r>
    </w:p>
    <w:p w:rsidR="009A5BCD" w:rsidRDefault="009A5BCD">
      <w:pPr>
        <w:spacing w:before="4"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4483" w:right="3903"/>
        <w:jc w:val="center"/>
        <w:rPr>
          <w:sz w:val="24"/>
          <w:szCs w:val="24"/>
        </w:rPr>
      </w:pPr>
      <w:r>
        <w:rPr>
          <w:sz w:val="24"/>
          <w:szCs w:val="24"/>
        </w:rPr>
        <w:t>Version 0.9</w:t>
      </w:r>
    </w:p>
    <w:p w:rsidR="009A5BCD" w:rsidRDefault="009A5BCD">
      <w:pPr>
        <w:spacing w:before="10" w:line="280" w:lineRule="exact"/>
        <w:rPr>
          <w:sz w:val="28"/>
          <w:szCs w:val="28"/>
        </w:rPr>
      </w:pPr>
    </w:p>
    <w:p w:rsidR="009A5BCD" w:rsidRDefault="00FD19F3">
      <w:pPr>
        <w:spacing w:line="260" w:lineRule="exact"/>
        <w:ind w:left="4281" w:right="3702"/>
        <w:jc w:val="center"/>
        <w:rPr>
          <w:sz w:val="24"/>
          <w:szCs w:val="24"/>
        </w:rPr>
      </w:pPr>
      <w:r>
        <w:rPr>
          <w:position w:val="-1"/>
          <w:sz w:val="24"/>
          <w:szCs w:val="24"/>
        </w:rPr>
        <w:t>December 2000</w:t>
      </w:r>
    </w:p>
    <w:p w:rsidR="009A5BCD" w:rsidRDefault="009A5BCD">
      <w:pPr>
        <w:spacing w:before="4" w:line="160" w:lineRule="exact"/>
        <w:rPr>
          <w:sz w:val="16"/>
          <w:szCs w:val="16"/>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29"/>
        <w:ind w:left="112"/>
        <w:rPr>
          <w:sz w:val="24"/>
          <w:szCs w:val="24"/>
        </w:rPr>
      </w:pPr>
      <w:r>
        <w:rPr>
          <w:spacing w:val="-1"/>
          <w:sz w:val="24"/>
          <w:szCs w:val="24"/>
        </w:rPr>
        <w:t>Mar</w:t>
      </w:r>
      <w:r>
        <w:rPr>
          <w:sz w:val="24"/>
          <w:szCs w:val="24"/>
        </w:rPr>
        <w:t>y</w:t>
      </w:r>
      <w:r>
        <w:rPr>
          <w:spacing w:val="-1"/>
          <w:sz w:val="24"/>
          <w:szCs w:val="24"/>
        </w:rPr>
        <w:t xml:space="preserve"> Catchall</w:t>
      </w:r>
    </w:p>
    <w:p w:rsidR="009A5BCD" w:rsidRDefault="00FD19F3">
      <w:pPr>
        <w:spacing w:before="7"/>
        <w:ind w:left="112"/>
        <w:rPr>
          <w:sz w:val="24"/>
          <w:szCs w:val="24"/>
        </w:rPr>
      </w:pPr>
      <w:r>
        <w:rPr>
          <w:spacing w:val="-1"/>
          <w:sz w:val="24"/>
          <w:szCs w:val="24"/>
        </w:rPr>
        <w:t>Tes</w:t>
      </w:r>
      <w:r>
        <w:rPr>
          <w:sz w:val="24"/>
          <w:szCs w:val="24"/>
        </w:rPr>
        <w:t xml:space="preserve">t </w:t>
      </w:r>
      <w:r>
        <w:rPr>
          <w:spacing w:val="-1"/>
          <w:sz w:val="24"/>
          <w:szCs w:val="24"/>
        </w:rPr>
        <w:t>Manager</w:t>
      </w:r>
    </w:p>
    <w:p w:rsidR="009A5BCD" w:rsidRDefault="00FD19F3">
      <w:pPr>
        <w:spacing w:before="7"/>
        <w:ind w:left="112"/>
        <w:rPr>
          <w:sz w:val="24"/>
          <w:szCs w:val="24"/>
        </w:rPr>
        <w:sectPr w:rsidR="009A5BCD">
          <w:pgSz w:w="12240" w:h="15840"/>
          <w:pgMar w:top="840" w:right="1620" w:bottom="280" w:left="1040" w:header="608" w:footer="1063" w:gutter="0"/>
          <w:cols w:space="708"/>
        </w:sectPr>
      </w:pPr>
      <w:r>
        <w:rPr>
          <w:sz w:val="24"/>
          <w:szCs w:val="24"/>
        </w:rPr>
        <w:t>Brown &amp; Donaldson</w:t>
      </w:r>
    </w:p>
    <w:p w:rsidR="009A5BCD" w:rsidRDefault="009A5BCD">
      <w:pPr>
        <w:spacing w:before="2" w:line="280" w:lineRule="exact"/>
        <w:rPr>
          <w:sz w:val="28"/>
          <w:szCs w:val="28"/>
        </w:rPr>
      </w:pPr>
    </w:p>
    <w:p w:rsidR="009A5BCD" w:rsidRDefault="00FD19F3">
      <w:pPr>
        <w:spacing w:before="24"/>
        <w:ind w:left="1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Pla</w:t>
      </w:r>
      <w:r>
        <w:rPr>
          <w:b/>
          <w:i/>
          <w:sz w:val="28"/>
          <w:szCs w:val="28"/>
        </w:rPr>
        <w:t xml:space="preserve">n </w:t>
      </w:r>
      <w:r>
        <w:rPr>
          <w:b/>
          <w:i/>
          <w:spacing w:val="1"/>
          <w:sz w:val="28"/>
          <w:szCs w:val="28"/>
        </w:rPr>
        <w:t>Identifier</w:t>
      </w:r>
    </w:p>
    <w:p w:rsidR="009A5BCD" w:rsidRDefault="00FD19F3">
      <w:pPr>
        <w:spacing w:before="1"/>
        <w:ind w:left="112"/>
        <w:rPr>
          <w:sz w:val="24"/>
          <w:szCs w:val="24"/>
        </w:rPr>
      </w:pPr>
      <w:r>
        <w:rPr>
          <w:sz w:val="24"/>
          <w:szCs w:val="24"/>
        </w:rPr>
        <w:t>BDonline release 1.0 SYTP 0.9</w:t>
      </w:r>
    </w:p>
    <w:p w:rsidR="009A5BCD" w:rsidRDefault="00FD19F3">
      <w:pPr>
        <w:spacing w:before="7"/>
        <w:ind w:left="112"/>
        <w:rPr>
          <w:sz w:val="24"/>
          <w:szCs w:val="24"/>
        </w:rPr>
      </w:pPr>
      <w:r>
        <w:rPr>
          <w:sz w:val="24"/>
          <w:szCs w:val="24"/>
        </w:rPr>
        <w:t>Note, the structure of this document is based on the IEEE 829-1998 Standard for Software Test</w:t>
      </w:r>
    </w:p>
    <w:p w:rsidR="009A5BCD" w:rsidRDefault="00FD19F3">
      <w:pPr>
        <w:spacing w:before="7"/>
        <w:ind w:left="112"/>
        <w:rPr>
          <w:sz w:val="24"/>
          <w:szCs w:val="24"/>
        </w:rPr>
      </w:pPr>
      <w:r>
        <w:rPr>
          <w:sz w:val="24"/>
          <w:szCs w:val="24"/>
        </w:rPr>
        <w:t>Documentation</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2.      </w:t>
      </w:r>
      <w:r>
        <w:rPr>
          <w:b/>
          <w:i/>
          <w:spacing w:val="19"/>
          <w:sz w:val="28"/>
          <w:szCs w:val="28"/>
        </w:rPr>
        <w:t xml:space="preserve"> </w:t>
      </w:r>
      <w:r>
        <w:rPr>
          <w:b/>
          <w:i/>
          <w:spacing w:val="1"/>
          <w:sz w:val="28"/>
          <w:szCs w:val="28"/>
        </w:rPr>
        <w:t>Introduction</w:t>
      </w:r>
    </w:p>
    <w:p w:rsidR="009A5BCD" w:rsidRDefault="00FD19F3">
      <w:pPr>
        <w:spacing w:before="1" w:line="246" w:lineRule="auto"/>
        <w:ind w:left="112" w:right="297"/>
        <w:rPr>
          <w:sz w:val="24"/>
          <w:szCs w:val="24"/>
        </w:rPr>
      </w:pPr>
      <w:r>
        <w:rPr>
          <w:sz w:val="24"/>
          <w:szCs w:val="24"/>
        </w:rPr>
        <w:t>This test plan outlines the tests that will be conducted by the testing team the majority</w:t>
      </w:r>
      <w:r>
        <w:rPr>
          <w:spacing w:val="10"/>
          <w:sz w:val="24"/>
          <w:szCs w:val="24"/>
        </w:rPr>
        <w:t xml:space="preserve"> </w:t>
      </w:r>
      <w:r>
        <w:rPr>
          <w:sz w:val="24"/>
          <w:szCs w:val="24"/>
        </w:rPr>
        <w:t>)or</w:t>
      </w:r>
      <w:r>
        <w:rPr>
          <w:sz w:val="24"/>
          <w:szCs w:val="24"/>
        </w:rPr>
        <w:t xml:space="preserve"> all) of the individual units that make up the BDonline application have been initially tested and found to be free of significant error.</w:t>
      </w:r>
    </w:p>
    <w:p w:rsidR="009A5BCD" w:rsidRDefault="009A5BCD">
      <w:pPr>
        <w:spacing w:before="4" w:line="280" w:lineRule="exact"/>
        <w:rPr>
          <w:sz w:val="28"/>
          <w:szCs w:val="28"/>
        </w:rPr>
      </w:pPr>
    </w:p>
    <w:p w:rsidR="009A5BCD" w:rsidRDefault="00FD19F3">
      <w:pPr>
        <w:spacing w:line="246" w:lineRule="auto"/>
        <w:ind w:left="112" w:right="63"/>
        <w:rPr>
          <w:sz w:val="24"/>
          <w:szCs w:val="24"/>
        </w:rPr>
      </w:pPr>
      <w:r>
        <w:rPr>
          <w:sz w:val="24"/>
          <w:szCs w:val="24"/>
        </w:rPr>
        <w:t xml:space="preserve">Rather than assigning a portion of the application to an individual tester and expecting them to thoroughly test al </w:t>
      </w:r>
      <w:r>
        <w:rPr>
          <w:sz w:val="24"/>
          <w:szCs w:val="24"/>
        </w:rPr>
        <w:t>the different aspects of the application (functionality, usability, performance etc). Testers (or teams of testers) will be expected to a single aspect of the entire application e.g. one team will performance test the entire Web site/application, while ano</w:t>
      </w:r>
      <w:r>
        <w:rPr>
          <w:sz w:val="24"/>
          <w:szCs w:val="24"/>
        </w:rPr>
        <w:t>ther will concentrate on just usability. This approach was selected, because it was felt that this strategy would allow for more tests to be run in parallel and hence would have a shorter elapsed time frame and would also potentially have a shorter leaning</w:t>
      </w:r>
      <w:r>
        <w:rPr>
          <w:sz w:val="24"/>
          <w:szCs w:val="24"/>
        </w:rPr>
        <w:t xml:space="preserve"> curve for the testing group, who have had relatively little experience testing Web sites/applications.</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3.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t</w:t>
      </w:r>
      <w:r>
        <w:rPr>
          <w:b/>
          <w:i/>
          <w:sz w:val="28"/>
          <w:szCs w:val="28"/>
        </w:rPr>
        <w:t xml:space="preserve">o </w:t>
      </w:r>
      <w:r>
        <w:rPr>
          <w:b/>
          <w:i/>
          <w:spacing w:val="1"/>
          <w:sz w:val="28"/>
          <w:szCs w:val="28"/>
        </w:rPr>
        <w:t>Test</w:t>
      </w:r>
    </w:p>
    <w:p w:rsidR="009A5BCD" w:rsidRDefault="009A5BCD">
      <w:pPr>
        <w:spacing w:before="18" w:line="220" w:lineRule="exact"/>
        <w:rPr>
          <w:sz w:val="22"/>
          <w:szCs w:val="22"/>
        </w:rPr>
      </w:pPr>
    </w:p>
    <w:p w:rsidR="009A5BCD" w:rsidRDefault="00FD19F3">
      <w:pPr>
        <w:ind w:left="112"/>
        <w:rPr>
          <w:rFonts w:ascii="Arial" w:eastAsia="Arial" w:hAnsi="Arial" w:cs="Arial"/>
          <w:sz w:val="24"/>
          <w:szCs w:val="24"/>
        </w:rPr>
      </w:pPr>
      <w:r>
        <w:rPr>
          <w:rFonts w:ascii="Arial" w:eastAsia="Arial" w:hAnsi="Arial" w:cs="Arial"/>
          <w:sz w:val="24"/>
          <w:szCs w:val="24"/>
        </w:rPr>
        <w:t>Accessibility</w:t>
      </w:r>
    </w:p>
    <w:p w:rsidR="009A5BCD" w:rsidRDefault="00FD19F3">
      <w:pPr>
        <w:spacing w:before="63"/>
        <w:ind w:left="112"/>
        <w:rPr>
          <w:sz w:val="24"/>
          <w:szCs w:val="24"/>
        </w:rPr>
      </w:pPr>
      <w:r>
        <w:rPr>
          <w:spacing w:val="-1"/>
          <w:sz w:val="24"/>
          <w:szCs w:val="24"/>
          <w:u w:val="single" w:color="000000"/>
        </w:rPr>
        <w:t>SYAC1</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 xml:space="preserve">The Web page is understandable when heard through an audio-only browser (Home </w:t>
      </w:r>
      <w:r>
        <w:rPr>
          <w:sz w:val="24"/>
          <w:szCs w:val="24"/>
        </w:rPr>
        <w:t>Reader)</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SYAC2-</w:t>
      </w:r>
      <w:r>
        <w:rPr>
          <w:sz w:val="24"/>
          <w:szCs w:val="24"/>
          <w:u w:val="single" w:color="000000"/>
        </w:rPr>
        <w:t xml:space="preserve"> </w:t>
      </w:r>
      <w:r>
        <w:rPr>
          <w:spacing w:val="-1"/>
          <w:sz w:val="24"/>
          <w:szCs w:val="24"/>
          <w:u w:val="single" w:color="000000"/>
        </w:rPr>
        <w:t>Low</w:t>
      </w:r>
    </w:p>
    <w:p w:rsidR="009A5BCD" w:rsidRDefault="00FD19F3">
      <w:pPr>
        <w:spacing w:before="7"/>
        <w:ind w:left="112"/>
        <w:rPr>
          <w:sz w:val="24"/>
          <w:szCs w:val="24"/>
        </w:rPr>
      </w:pPr>
      <w:r>
        <w:rPr>
          <w:sz w:val="24"/>
          <w:szCs w:val="24"/>
        </w:rPr>
        <w:t>The colors used on this Web site are friendly to color blind viewers</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SYAC3-</w:t>
      </w:r>
      <w:r>
        <w:rPr>
          <w:sz w:val="24"/>
          <w:szCs w:val="24"/>
          <w:u w:val="single" w:color="000000"/>
        </w:rPr>
        <w:t xml:space="preserve"> </w:t>
      </w:r>
      <w:r>
        <w:rPr>
          <w:spacing w:val="-1"/>
          <w:sz w:val="24"/>
          <w:szCs w:val="24"/>
          <w:u w:val="single" w:color="000000"/>
        </w:rPr>
        <w:t>Low</w:t>
      </w:r>
    </w:p>
    <w:p w:rsidR="009A5BCD" w:rsidRDefault="00FD19F3">
      <w:pPr>
        <w:spacing w:before="7"/>
        <w:ind w:left="112"/>
        <w:rPr>
          <w:sz w:val="24"/>
          <w:szCs w:val="24"/>
        </w:rPr>
      </w:pP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pag</w:t>
      </w:r>
      <w:r>
        <w:rPr>
          <w:sz w:val="24"/>
          <w:szCs w:val="24"/>
        </w:rPr>
        <w:t xml:space="preserve">e </w:t>
      </w:r>
      <w:r>
        <w:rPr>
          <w:spacing w:val="-1"/>
          <w:sz w:val="24"/>
          <w:szCs w:val="24"/>
        </w:rPr>
        <w:t>i</w:t>
      </w:r>
      <w:r>
        <w:rPr>
          <w:sz w:val="24"/>
          <w:szCs w:val="24"/>
        </w:rPr>
        <w:t xml:space="preserve">s </w:t>
      </w:r>
      <w:r>
        <w:rPr>
          <w:spacing w:val="-1"/>
          <w:sz w:val="24"/>
          <w:szCs w:val="24"/>
        </w:rPr>
        <w:t>understandabl</w:t>
      </w:r>
      <w:r>
        <w:rPr>
          <w:sz w:val="24"/>
          <w:szCs w:val="24"/>
        </w:rPr>
        <w:t xml:space="preserve">e </w:t>
      </w:r>
      <w:r>
        <w:rPr>
          <w:spacing w:val="-1"/>
          <w:sz w:val="24"/>
          <w:szCs w:val="24"/>
        </w:rPr>
        <w:t>whe</w:t>
      </w:r>
      <w:r>
        <w:rPr>
          <w:sz w:val="24"/>
          <w:szCs w:val="24"/>
        </w:rPr>
        <w:t xml:space="preserve">n </w:t>
      </w:r>
      <w:r>
        <w:rPr>
          <w:spacing w:val="-1"/>
          <w:sz w:val="24"/>
          <w:szCs w:val="24"/>
        </w:rPr>
        <w:t>viewe</w:t>
      </w:r>
      <w:r>
        <w:rPr>
          <w:sz w:val="24"/>
          <w:szCs w:val="24"/>
        </w:rPr>
        <w:t xml:space="preserve">d </w:t>
      </w:r>
      <w:r>
        <w:rPr>
          <w:spacing w:val="-1"/>
          <w:sz w:val="24"/>
          <w:szCs w:val="24"/>
        </w:rPr>
        <w:t>throug</w:t>
      </w:r>
      <w:r>
        <w:rPr>
          <w:sz w:val="24"/>
          <w:szCs w:val="24"/>
        </w:rPr>
        <w:t xml:space="preserve">h a </w:t>
      </w:r>
      <w:r>
        <w:rPr>
          <w:spacing w:val="-1"/>
          <w:sz w:val="24"/>
          <w:szCs w:val="24"/>
        </w:rPr>
        <w:t>text-onl</w:t>
      </w:r>
      <w:r>
        <w:rPr>
          <w:sz w:val="24"/>
          <w:szCs w:val="24"/>
        </w:rPr>
        <w:t xml:space="preserve">y </w:t>
      </w:r>
      <w:r>
        <w:rPr>
          <w:spacing w:val="-1"/>
          <w:sz w:val="24"/>
          <w:szCs w:val="24"/>
        </w:rPr>
        <w:t>browse</w:t>
      </w:r>
      <w:r>
        <w:rPr>
          <w:sz w:val="24"/>
          <w:szCs w:val="24"/>
        </w:rPr>
        <w:t xml:space="preserve">r </w:t>
      </w:r>
      <w:r>
        <w:rPr>
          <w:spacing w:val="-1"/>
          <w:sz w:val="24"/>
          <w:szCs w:val="24"/>
        </w:rPr>
        <w:t>(Lynx)</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pacing w:val="1"/>
          <w:sz w:val="24"/>
          <w:szCs w:val="24"/>
        </w:rPr>
        <w:t>Audit</w:t>
      </w:r>
    </w:p>
    <w:p w:rsidR="009A5BCD" w:rsidRDefault="00FD19F3">
      <w:pPr>
        <w:spacing w:before="63"/>
        <w:ind w:left="112"/>
        <w:rPr>
          <w:sz w:val="24"/>
          <w:szCs w:val="24"/>
        </w:rPr>
      </w:pPr>
      <w:r>
        <w:rPr>
          <w:sz w:val="24"/>
          <w:szCs w:val="24"/>
          <w:u w:val="single" w:color="000000"/>
        </w:rPr>
        <w:t>SYAU1- High</w:t>
      </w:r>
    </w:p>
    <w:p w:rsidR="009A5BCD" w:rsidRDefault="00FD19F3">
      <w:pPr>
        <w:spacing w:before="7"/>
        <w:ind w:left="112"/>
        <w:rPr>
          <w:sz w:val="24"/>
          <w:szCs w:val="24"/>
        </w:rPr>
      </w:pPr>
      <w:r>
        <w:rPr>
          <w:sz w:val="24"/>
          <w:szCs w:val="24"/>
        </w:rPr>
        <w:t>An Audit trail is created in line with</w:t>
      </w:r>
      <w:r>
        <w:rPr>
          <w:spacing w:val="4"/>
          <w:sz w:val="24"/>
          <w:szCs w:val="24"/>
        </w:rPr>
        <w:t xml:space="preserve"> </w:t>
      </w:r>
      <w:r>
        <w:rPr>
          <w:sz w:val="24"/>
          <w:szCs w:val="24"/>
        </w:rPr>
        <w:t xml:space="preserve">B&amp;D’s auditing </w:t>
      </w:r>
      <w:r>
        <w:rPr>
          <w:sz w:val="24"/>
          <w:szCs w:val="24"/>
        </w:rPr>
        <w:t>requirements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Availability</w:t>
      </w:r>
    </w:p>
    <w:p w:rsidR="009A5BCD" w:rsidRDefault="00FD19F3">
      <w:pPr>
        <w:spacing w:before="63"/>
        <w:ind w:left="112"/>
        <w:rPr>
          <w:sz w:val="24"/>
          <w:szCs w:val="24"/>
        </w:rPr>
        <w:sectPr w:rsidR="009A5BCD">
          <w:pgSz w:w="12240" w:h="15840"/>
          <w:pgMar w:top="840" w:right="1060" w:bottom="280" w:left="1040" w:header="608" w:footer="1063" w:gutter="0"/>
          <w:cols w:space="708"/>
        </w:sectPr>
      </w:pPr>
      <w:r>
        <w:rPr>
          <w:sz w:val="24"/>
          <w:szCs w:val="24"/>
        </w:rPr>
        <w:t>N/A</w:t>
      </w:r>
    </w:p>
    <w:p w:rsidR="009A5BCD" w:rsidRDefault="009A5BCD">
      <w:pPr>
        <w:spacing w:before="12" w:line="260" w:lineRule="exact"/>
        <w:rPr>
          <w:sz w:val="26"/>
          <w:szCs w:val="26"/>
        </w:rPr>
      </w:pPr>
    </w:p>
    <w:p w:rsidR="009A5BCD" w:rsidRDefault="00FD19F3">
      <w:pPr>
        <w:spacing w:before="29"/>
        <w:ind w:left="112"/>
        <w:rPr>
          <w:rFonts w:ascii="Arial" w:eastAsia="Arial" w:hAnsi="Arial" w:cs="Arial"/>
          <w:sz w:val="24"/>
          <w:szCs w:val="24"/>
        </w:rPr>
      </w:pPr>
      <w:r>
        <w:rPr>
          <w:rFonts w:ascii="Arial" w:eastAsia="Arial" w:hAnsi="Arial" w:cs="Arial"/>
          <w:sz w:val="24"/>
          <w:szCs w:val="24"/>
        </w:rPr>
        <w:t>Coding</w:t>
      </w:r>
      <w:r>
        <w:rPr>
          <w:rFonts w:ascii="Arial" w:eastAsia="Arial" w:hAnsi="Arial" w:cs="Arial"/>
          <w:spacing w:val="1"/>
          <w:sz w:val="24"/>
          <w:szCs w:val="24"/>
        </w:rPr>
        <w:t xml:space="preserve"> </w:t>
      </w:r>
      <w:r>
        <w:rPr>
          <w:rFonts w:ascii="Arial" w:eastAsia="Arial" w:hAnsi="Arial" w:cs="Arial"/>
          <w:sz w:val="24"/>
          <w:szCs w:val="24"/>
        </w:rPr>
        <w:t>standards</w:t>
      </w:r>
    </w:p>
    <w:p w:rsidR="009A5BCD" w:rsidRDefault="00FD19F3">
      <w:pPr>
        <w:spacing w:before="63"/>
        <w:ind w:left="112"/>
        <w:rPr>
          <w:sz w:val="24"/>
          <w:szCs w:val="24"/>
        </w:rPr>
      </w:pPr>
      <w:r>
        <w:rPr>
          <w:sz w:val="24"/>
          <w:szCs w:val="24"/>
          <w:u w:val="single" w:color="000000"/>
        </w:rPr>
        <w:t>SYCS1 - High</w:t>
      </w:r>
    </w:p>
    <w:p w:rsidR="009A5BCD" w:rsidRDefault="00FD19F3">
      <w:pPr>
        <w:spacing w:before="7" w:line="246" w:lineRule="auto"/>
        <w:ind w:left="112" w:right="84"/>
        <w:rPr>
          <w:sz w:val="24"/>
          <w:szCs w:val="24"/>
        </w:rPr>
      </w:pPr>
      <w:r>
        <w:rPr>
          <w:sz w:val="24"/>
          <w:szCs w:val="24"/>
        </w:rPr>
        <w:t>The entire Web site will be scanned by</w:t>
      </w:r>
      <w:r>
        <w:rPr>
          <w:spacing w:val="4"/>
          <w:sz w:val="24"/>
          <w:szCs w:val="24"/>
        </w:rPr>
        <w:t xml:space="preserve"> </w:t>
      </w:r>
      <w:r>
        <w:rPr>
          <w:sz w:val="24"/>
          <w:szCs w:val="24"/>
        </w:rPr>
        <w:t xml:space="preserve">LinkBot’s HTML code validation utility to ensure that the code is written to W3C HTML 4.0 standards (any exceptions must be documented and </w:t>
      </w:r>
      <w:r>
        <w:rPr>
          <w:sz w:val="24"/>
          <w:szCs w:val="24"/>
        </w:rPr>
        <w:t>approved). Note, this scan should not detect any new problems, as this test should have been performed during unit testing (and the process</w:t>
      </w:r>
      <w:r>
        <w:rPr>
          <w:spacing w:val="1"/>
          <w:sz w:val="24"/>
          <w:szCs w:val="24"/>
        </w:rPr>
        <w:t xml:space="preserve"> </w:t>
      </w:r>
      <w:r>
        <w:rPr>
          <w:sz w:val="24"/>
          <w:szCs w:val="24"/>
        </w:rPr>
        <w:t>QA’ed during the code QA phase). However, because the cost of running this automated check is relatively low, it was</w:t>
      </w:r>
      <w:r>
        <w:rPr>
          <w:sz w:val="24"/>
          <w:szCs w:val="24"/>
        </w:rPr>
        <w:t xml:space="preserve"> decided that this check should be repeated at the system level.</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Compatibility</w:t>
      </w:r>
    </w:p>
    <w:p w:rsidR="009A5BCD" w:rsidRDefault="00FD19F3">
      <w:pPr>
        <w:spacing w:before="63"/>
        <w:ind w:left="112"/>
        <w:rPr>
          <w:sz w:val="24"/>
          <w:szCs w:val="24"/>
        </w:rPr>
      </w:pPr>
      <w:r>
        <w:rPr>
          <w:sz w:val="24"/>
          <w:szCs w:val="24"/>
          <w:u w:val="single" w:color="000000"/>
        </w:rPr>
        <w:t>SYCO1 - High</w:t>
      </w:r>
    </w:p>
    <w:p w:rsidR="009A5BCD" w:rsidRDefault="00FD19F3">
      <w:pPr>
        <w:spacing w:before="7" w:line="246" w:lineRule="auto"/>
        <w:ind w:left="112" w:right="189"/>
        <w:rPr>
          <w:sz w:val="24"/>
          <w:szCs w:val="24"/>
        </w:rPr>
      </w:pPr>
      <w:r>
        <w:rPr>
          <w:sz w:val="24"/>
          <w:szCs w:val="24"/>
        </w:rPr>
        <w:t>Using information from</w:t>
      </w:r>
      <w:r>
        <w:rPr>
          <w:spacing w:val="2"/>
          <w:sz w:val="24"/>
          <w:szCs w:val="24"/>
        </w:rPr>
        <w:t xml:space="preserve"> </w:t>
      </w:r>
      <w:r>
        <w:rPr>
          <w:sz w:val="24"/>
          <w:szCs w:val="24"/>
        </w:rPr>
        <w:t xml:space="preserve">B&amp;D’s existing </w:t>
      </w:r>
      <w:r>
        <w:rPr>
          <w:spacing w:val="1"/>
          <w:sz w:val="24"/>
          <w:szCs w:val="24"/>
        </w:rPr>
        <w:t>“</w:t>
      </w:r>
      <w:r>
        <w:rPr>
          <w:sz w:val="24"/>
          <w:szCs w:val="24"/>
        </w:rPr>
        <w:t xml:space="preserve">brochureware” Web site log’s and input from the Marketing department. B&amp;D decided to support the following client-side </w:t>
      </w:r>
      <w:r>
        <w:rPr>
          <w:sz w:val="24"/>
          <w:szCs w:val="24"/>
        </w:rPr>
        <w:t>software:</w:t>
      </w:r>
    </w:p>
    <w:p w:rsidR="009A5BCD" w:rsidRDefault="009A5BCD">
      <w:pPr>
        <w:spacing w:before="2" w:line="280" w:lineRule="exact"/>
        <w:rPr>
          <w:sz w:val="28"/>
          <w:szCs w:val="28"/>
        </w:rPr>
      </w:pPr>
    </w:p>
    <w:tbl>
      <w:tblPr>
        <w:tblW w:w="0" w:type="auto"/>
        <w:tblInd w:w="89" w:type="dxa"/>
        <w:tblLayout w:type="fixed"/>
        <w:tblCellMar>
          <w:left w:w="0" w:type="dxa"/>
          <w:right w:w="0" w:type="dxa"/>
        </w:tblCellMar>
        <w:tblLook w:val="01E0"/>
      </w:tblPr>
      <w:tblGrid>
        <w:gridCol w:w="2520"/>
        <w:gridCol w:w="2520"/>
        <w:gridCol w:w="2520"/>
      </w:tblGrid>
      <w:tr w:rsidR="009A5BCD">
        <w:trPr>
          <w:trHeight w:hRule="exact" w:val="314"/>
        </w:trPr>
        <w:tc>
          <w:tcPr>
            <w:tcW w:w="2520" w:type="dxa"/>
            <w:tcBorders>
              <w:top w:val="single" w:sz="12" w:space="0" w:color="000000"/>
              <w:left w:val="nil"/>
              <w:bottom w:val="single" w:sz="12" w:space="0" w:color="000000"/>
              <w:right w:val="nil"/>
            </w:tcBorders>
          </w:tcPr>
          <w:p w:rsidR="009A5BCD" w:rsidRDefault="00FD19F3">
            <w:pPr>
              <w:spacing w:before="7"/>
              <w:ind w:left="115"/>
              <w:rPr>
                <w:sz w:val="24"/>
                <w:szCs w:val="24"/>
              </w:rPr>
            </w:pPr>
            <w:r>
              <w:rPr>
                <w:b/>
                <w:sz w:val="24"/>
                <w:szCs w:val="24"/>
              </w:rPr>
              <w:t>Operating System</w:t>
            </w:r>
          </w:p>
        </w:tc>
        <w:tc>
          <w:tcPr>
            <w:tcW w:w="2520" w:type="dxa"/>
            <w:tcBorders>
              <w:top w:val="single" w:sz="12" w:space="0" w:color="000000"/>
              <w:left w:val="nil"/>
              <w:bottom w:val="single" w:sz="12" w:space="0" w:color="000000"/>
              <w:right w:val="nil"/>
            </w:tcBorders>
            <w:shd w:val="clear" w:color="auto" w:fill="F1F1F1"/>
          </w:tcPr>
          <w:p w:rsidR="009A5BCD" w:rsidRDefault="00FD19F3">
            <w:pPr>
              <w:spacing w:before="7"/>
              <w:ind w:left="115"/>
              <w:rPr>
                <w:sz w:val="24"/>
                <w:szCs w:val="24"/>
              </w:rPr>
            </w:pPr>
            <w:r>
              <w:rPr>
                <w:b/>
                <w:sz w:val="24"/>
                <w:szCs w:val="24"/>
              </w:rPr>
              <w:t>Browsers</w:t>
            </w:r>
          </w:p>
        </w:tc>
        <w:tc>
          <w:tcPr>
            <w:tcW w:w="2520" w:type="dxa"/>
            <w:tcBorders>
              <w:top w:val="single" w:sz="12" w:space="0" w:color="000000"/>
              <w:left w:val="nil"/>
              <w:bottom w:val="single" w:sz="12" w:space="0" w:color="000000"/>
              <w:right w:val="nil"/>
            </w:tcBorders>
          </w:tcPr>
          <w:p w:rsidR="009A5BCD" w:rsidRDefault="00FD19F3">
            <w:pPr>
              <w:spacing w:before="7"/>
              <w:ind w:left="115"/>
              <w:rPr>
                <w:sz w:val="24"/>
                <w:szCs w:val="24"/>
              </w:rPr>
            </w:pPr>
            <w:r>
              <w:rPr>
                <w:b/>
                <w:sz w:val="24"/>
                <w:szCs w:val="24"/>
              </w:rPr>
              <w:t>Plug-Ins</w:t>
            </w:r>
          </w:p>
        </w:tc>
      </w:tr>
      <w:tr w:rsidR="009A5BCD">
        <w:trPr>
          <w:trHeight w:hRule="exact" w:val="305"/>
        </w:trPr>
        <w:tc>
          <w:tcPr>
            <w:tcW w:w="2520" w:type="dxa"/>
            <w:tcBorders>
              <w:top w:val="single" w:sz="12" w:space="0" w:color="000000"/>
              <w:left w:val="nil"/>
              <w:bottom w:val="single" w:sz="5" w:space="0" w:color="000000"/>
              <w:right w:val="nil"/>
            </w:tcBorders>
          </w:tcPr>
          <w:p w:rsidR="009A5BCD" w:rsidRDefault="00FD19F3">
            <w:pPr>
              <w:spacing w:before="3"/>
              <w:ind w:left="115"/>
              <w:rPr>
                <w:sz w:val="24"/>
                <w:szCs w:val="24"/>
              </w:rPr>
            </w:pPr>
            <w:r>
              <w:rPr>
                <w:sz w:val="24"/>
                <w:szCs w:val="24"/>
              </w:rPr>
              <w:t>Windows ME</w:t>
            </w:r>
          </w:p>
        </w:tc>
        <w:tc>
          <w:tcPr>
            <w:tcW w:w="2520" w:type="dxa"/>
            <w:tcBorders>
              <w:top w:val="single" w:sz="12" w:space="0" w:color="000000"/>
              <w:left w:val="nil"/>
              <w:bottom w:val="single" w:sz="5" w:space="0" w:color="000000"/>
              <w:right w:val="nil"/>
            </w:tcBorders>
            <w:shd w:val="clear" w:color="auto" w:fill="F1F1F1"/>
          </w:tcPr>
          <w:p w:rsidR="009A5BCD" w:rsidRDefault="00FD19F3">
            <w:pPr>
              <w:spacing w:before="3"/>
              <w:ind w:left="115"/>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5.5</w:t>
            </w:r>
          </w:p>
        </w:tc>
        <w:tc>
          <w:tcPr>
            <w:tcW w:w="2520" w:type="dxa"/>
            <w:tcBorders>
              <w:top w:val="single" w:sz="12" w:space="0" w:color="000000"/>
              <w:left w:val="nil"/>
              <w:bottom w:val="single" w:sz="5" w:space="0" w:color="000000"/>
              <w:right w:val="nil"/>
            </w:tcBorders>
          </w:tcPr>
          <w:p w:rsidR="009A5BCD" w:rsidRDefault="00FD19F3">
            <w:pPr>
              <w:spacing w:before="3"/>
              <w:ind w:left="115"/>
              <w:rPr>
                <w:sz w:val="24"/>
                <w:szCs w:val="24"/>
              </w:rPr>
            </w:pPr>
            <w:r>
              <w:rPr>
                <w:sz w:val="24"/>
                <w:szCs w:val="24"/>
              </w:rPr>
              <w:t>Acrobat 4.0</w:t>
            </w:r>
          </w:p>
        </w:tc>
      </w:tr>
      <w:tr w:rsidR="009A5BCD">
        <w:trPr>
          <w:trHeight w:hRule="exact" w:val="293"/>
        </w:trPr>
        <w:tc>
          <w:tcPr>
            <w:tcW w:w="2520" w:type="dxa"/>
            <w:tcBorders>
              <w:top w:val="single" w:sz="5" w:space="0" w:color="000000"/>
              <w:left w:val="nil"/>
              <w:bottom w:val="single" w:sz="5" w:space="0" w:color="000000"/>
              <w:right w:val="nil"/>
            </w:tcBorders>
          </w:tcPr>
          <w:p w:rsidR="009A5BCD" w:rsidRDefault="00FD19F3">
            <w:pPr>
              <w:ind w:left="115"/>
              <w:rPr>
                <w:sz w:val="24"/>
                <w:szCs w:val="24"/>
              </w:rPr>
            </w:pPr>
            <w:r>
              <w:rPr>
                <w:sz w:val="24"/>
                <w:szCs w:val="24"/>
              </w:rPr>
              <w:t>Windows 98 SE</w:t>
            </w:r>
          </w:p>
        </w:tc>
        <w:tc>
          <w:tcPr>
            <w:tcW w:w="2520" w:type="dxa"/>
            <w:tcBorders>
              <w:top w:val="single" w:sz="5" w:space="0" w:color="000000"/>
              <w:left w:val="nil"/>
              <w:bottom w:val="single" w:sz="5" w:space="0" w:color="000000"/>
              <w:right w:val="nil"/>
            </w:tcBorders>
            <w:shd w:val="clear" w:color="auto" w:fill="F1F1F1"/>
          </w:tcPr>
          <w:p w:rsidR="009A5BCD" w:rsidRDefault="00FD19F3">
            <w:pPr>
              <w:ind w:left="115"/>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4.0</w:t>
            </w:r>
          </w:p>
        </w:tc>
        <w:tc>
          <w:tcPr>
            <w:tcW w:w="2520" w:type="dxa"/>
            <w:tcBorders>
              <w:top w:val="single" w:sz="5" w:space="0" w:color="000000"/>
              <w:left w:val="nil"/>
              <w:bottom w:val="single" w:sz="5" w:space="0" w:color="000000"/>
              <w:right w:val="nil"/>
            </w:tcBorders>
          </w:tcPr>
          <w:p w:rsidR="009A5BCD" w:rsidRDefault="00FD19F3">
            <w:pPr>
              <w:ind w:left="115"/>
              <w:rPr>
                <w:sz w:val="24"/>
                <w:szCs w:val="24"/>
              </w:rPr>
            </w:pPr>
            <w:r>
              <w:rPr>
                <w:sz w:val="24"/>
                <w:szCs w:val="24"/>
              </w:rPr>
              <w:t>Acrobat 3.0</w:t>
            </w:r>
          </w:p>
        </w:tc>
      </w:tr>
      <w:tr w:rsidR="009A5BCD">
        <w:trPr>
          <w:trHeight w:hRule="exact" w:val="293"/>
        </w:trPr>
        <w:tc>
          <w:tcPr>
            <w:tcW w:w="2520" w:type="dxa"/>
            <w:tcBorders>
              <w:top w:val="single" w:sz="5" w:space="0" w:color="000000"/>
              <w:left w:val="nil"/>
              <w:bottom w:val="single" w:sz="5" w:space="0" w:color="000000"/>
              <w:right w:val="nil"/>
            </w:tcBorders>
          </w:tcPr>
          <w:p w:rsidR="009A5BCD" w:rsidRDefault="00FD19F3">
            <w:pPr>
              <w:ind w:left="115"/>
              <w:rPr>
                <w:sz w:val="24"/>
                <w:szCs w:val="24"/>
              </w:rPr>
            </w:pPr>
            <w:r>
              <w:rPr>
                <w:sz w:val="24"/>
                <w:szCs w:val="24"/>
              </w:rPr>
              <w:t>Windows 2000</w:t>
            </w:r>
          </w:p>
        </w:tc>
        <w:tc>
          <w:tcPr>
            <w:tcW w:w="2520" w:type="dxa"/>
            <w:tcBorders>
              <w:top w:val="single" w:sz="5" w:space="0" w:color="000000"/>
              <w:left w:val="nil"/>
              <w:bottom w:val="single" w:sz="5" w:space="0" w:color="000000"/>
              <w:right w:val="nil"/>
            </w:tcBorders>
            <w:shd w:val="clear" w:color="auto" w:fill="F1F1F1"/>
          </w:tcPr>
          <w:p w:rsidR="009A5BCD" w:rsidRDefault="00FD19F3">
            <w:pPr>
              <w:ind w:left="115"/>
              <w:rPr>
                <w:sz w:val="24"/>
                <w:szCs w:val="24"/>
              </w:rPr>
            </w:pPr>
            <w:r>
              <w:rPr>
                <w:sz w:val="24"/>
                <w:szCs w:val="24"/>
              </w:rPr>
              <w:t>Netscape 6.0</w:t>
            </w:r>
          </w:p>
        </w:tc>
        <w:tc>
          <w:tcPr>
            <w:tcW w:w="2520" w:type="dxa"/>
            <w:tcBorders>
              <w:top w:val="single" w:sz="5" w:space="0" w:color="000000"/>
              <w:left w:val="nil"/>
              <w:bottom w:val="single" w:sz="5" w:space="0" w:color="000000"/>
              <w:right w:val="nil"/>
            </w:tcBorders>
          </w:tcPr>
          <w:p w:rsidR="009A5BCD" w:rsidRDefault="009A5BCD"/>
        </w:tc>
      </w:tr>
      <w:tr w:rsidR="009A5BCD">
        <w:trPr>
          <w:trHeight w:hRule="exact" w:val="293"/>
        </w:trPr>
        <w:tc>
          <w:tcPr>
            <w:tcW w:w="2520" w:type="dxa"/>
            <w:tcBorders>
              <w:top w:val="single" w:sz="5" w:space="0" w:color="000000"/>
              <w:left w:val="nil"/>
              <w:bottom w:val="single" w:sz="5" w:space="0" w:color="000000"/>
              <w:right w:val="nil"/>
            </w:tcBorders>
          </w:tcPr>
          <w:p w:rsidR="009A5BCD" w:rsidRDefault="00FD19F3">
            <w:pPr>
              <w:ind w:left="115"/>
              <w:rPr>
                <w:sz w:val="24"/>
                <w:szCs w:val="24"/>
              </w:rPr>
            </w:pPr>
            <w:r>
              <w:rPr>
                <w:sz w:val="24"/>
                <w:szCs w:val="24"/>
              </w:rPr>
              <w:t>Windows NT 4.0 WS</w:t>
            </w:r>
          </w:p>
        </w:tc>
        <w:tc>
          <w:tcPr>
            <w:tcW w:w="2520" w:type="dxa"/>
            <w:tcBorders>
              <w:top w:val="single" w:sz="5" w:space="0" w:color="000000"/>
              <w:left w:val="nil"/>
              <w:bottom w:val="single" w:sz="5" w:space="0" w:color="000000"/>
              <w:right w:val="nil"/>
            </w:tcBorders>
            <w:shd w:val="clear" w:color="auto" w:fill="F1F1F1"/>
          </w:tcPr>
          <w:p w:rsidR="009A5BCD" w:rsidRDefault="00FD19F3">
            <w:pPr>
              <w:ind w:left="115"/>
              <w:rPr>
                <w:sz w:val="24"/>
                <w:szCs w:val="24"/>
              </w:rPr>
            </w:pPr>
            <w:r>
              <w:rPr>
                <w:sz w:val="24"/>
                <w:szCs w:val="24"/>
              </w:rPr>
              <w:t>Netscape 4.0</w:t>
            </w:r>
          </w:p>
        </w:tc>
        <w:tc>
          <w:tcPr>
            <w:tcW w:w="2520" w:type="dxa"/>
            <w:tcBorders>
              <w:top w:val="single" w:sz="5" w:space="0" w:color="000000"/>
              <w:left w:val="nil"/>
              <w:bottom w:val="single" w:sz="5" w:space="0" w:color="000000"/>
              <w:right w:val="nil"/>
            </w:tcBorders>
          </w:tcPr>
          <w:p w:rsidR="009A5BCD" w:rsidRDefault="009A5BCD"/>
        </w:tc>
      </w:tr>
      <w:tr w:rsidR="009A5BCD">
        <w:trPr>
          <w:trHeight w:hRule="exact" w:val="293"/>
        </w:trPr>
        <w:tc>
          <w:tcPr>
            <w:tcW w:w="2520" w:type="dxa"/>
            <w:tcBorders>
              <w:top w:val="single" w:sz="5" w:space="0" w:color="000000"/>
              <w:left w:val="nil"/>
              <w:bottom w:val="single" w:sz="5" w:space="0" w:color="000000"/>
              <w:right w:val="nil"/>
            </w:tcBorders>
          </w:tcPr>
          <w:p w:rsidR="009A5BCD" w:rsidRDefault="009A5BCD"/>
        </w:tc>
        <w:tc>
          <w:tcPr>
            <w:tcW w:w="2520" w:type="dxa"/>
            <w:tcBorders>
              <w:top w:val="single" w:sz="5" w:space="0" w:color="000000"/>
              <w:left w:val="nil"/>
              <w:bottom w:val="single" w:sz="5" w:space="0" w:color="000000"/>
              <w:right w:val="nil"/>
            </w:tcBorders>
            <w:shd w:val="clear" w:color="auto" w:fill="F1F1F1"/>
          </w:tcPr>
          <w:p w:rsidR="009A5BCD" w:rsidRDefault="00FD19F3">
            <w:pPr>
              <w:ind w:left="115"/>
              <w:rPr>
                <w:sz w:val="24"/>
                <w:szCs w:val="24"/>
              </w:rPr>
            </w:pPr>
            <w:r>
              <w:rPr>
                <w:spacing w:val="-1"/>
                <w:sz w:val="24"/>
                <w:szCs w:val="24"/>
              </w:rPr>
              <w:t>AO</w:t>
            </w:r>
            <w:r>
              <w:rPr>
                <w:sz w:val="24"/>
                <w:szCs w:val="24"/>
              </w:rPr>
              <w:t>L</w:t>
            </w:r>
            <w:r>
              <w:rPr>
                <w:spacing w:val="-1"/>
                <w:sz w:val="24"/>
                <w:szCs w:val="24"/>
              </w:rPr>
              <w:t xml:space="preserve"> 6.0</w:t>
            </w:r>
          </w:p>
        </w:tc>
        <w:tc>
          <w:tcPr>
            <w:tcW w:w="2520" w:type="dxa"/>
            <w:tcBorders>
              <w:top w:val="single" w:sz="5" w:space="0" w:color="000000"/>
              <w:left w:val="nil"/>
              <w:bottom w:val="single" w:sz="5" w:space="0" w:color="000000"/>
              <w:right w:val="nil"/>
            </w:tcBorders>
          </w:tcPr>
          <w:p w:rsidR="009A5BCD" w:rsidRDefault="009A5BCD"/>
        </w:tc>
      </w:tr>
      <w:tr w:rsidR="009A5BCD">
        <w:trPr>
          <w:trHeight w:hRule="exact" w:val="293"/>
        </w:trPr>
        <w:tc>
          <w:tcPr>
            <w:tcW w:w="2520" w:type="dxa"/>
            <w:tcBorders>
              <w:top w:val="single" w:sz="5" w:space="0" w:color="000000"/>
              <w:left w:val="nil"/>
              <w:bottom w:val="single" w:sz="5" w:space="0" w:color="000000"/>
              <w:right w:val="nil"/>
            </w:tcBorders>
          </w:tcPr>
          <w:p w:rsidR="009A5BCD" w:rsidRDefault="009A5BCD"/>
        </w:tc>
        <w:tc>
          <w:tcPr>
            <w:tcW w:w="2520" w:type="dxa"/>
            <w:tcBorders>
              <w:top w:val="single" w:sz="5" w:space="0" w:color="000000"/>
              <w:left w:val="nil"/>
              <w:bottom w:val="single" w:sz="5" w:space="0" w:color="000000"/>
              <w:right w:val="nil"/>
            </w:tcBorders>
            <w:shd w:val="clear" w:color="auto" w:fill="F1F1F1"/>
          </w:tcPr>
          <w:p w:rsidR="009A5BCD" w:rsidRDefault="00FD19F3">
            <w:pPr>
              <w:ind w:left="115"/>
              <w:rPr>
                <w:sz w:val="24"/>
                <w:szCs w:val="24"/>
              </w:rPr>
            </w:pPr>
            <w:r>
              <w:rPr>
                <w:spacing w:val="-1"/>
                <w:sz w:val="24"/>
                <w:szCs w:val="24"/>
              </w:rPr>
              <w:t>AO</w:t>
            </w:r>
            <w:r>
              <w:rPr>
                <w:sz w:val="24"/>
                <w:szCs w:val="24"/>
              </w:rPr>
              <w:t>L</w:t>
            </w:r>
            <w:r>
              <w:rPr>
                <w:spacing w:val="-1"/>
                <w:sz w:val="24"/>
                <w:szCs w:val="24"/>
              </w:rPr>
              <w:t xml:space="preserve"> 5.0</w:t>
            </w:r>
          </w:p>
        </w:tc>
        <w:tc>
          <w:tcPr>
            <w:tcW w:w="2520" w:type="dxa"/>
            <w:tcBorders>
              <w:top w:val="single" w:sz="5" w:space="0" w:color="000000"/>
              <w:left w:val="nil"/>
              <w:bottom w:val="single" w:sz="5" w:space="0" w:color="000000"/>
              <w:right w:val="nil"/>
            </w:tcBorders>
          </w:tcPr>
          <w:p w:rsidR="009A5BCD" w:rsidRDefault="009A5BCD"/>
        </w:tc>
      </w:tr>
      <w:tr w:rsidR="009A5BCD">
        <w:trPr>
          <w:trHeight w:hRule="exact" w:val="576"/>
        </w:trPr>
        <w:tc>
          <w:tcPr>
            <w:tcW w:w="2520" w:type="dxa"/>
            <w:tcBorders>
              <w:top w:val="single" w:sz="5" w:space="0" w:color="000000"/>
              <w:left w:val="nil"/>
              <w:bottom w:val="single" w:sz="5" w:space="0" w:color="000000"/>
              <w:right w:val="nil"/>
            </w:tcBorders>
          </w:tcPr>
          <w:p w:rsidR="009A5BCD" w:rsidRDefault="009A5BCD">
            <w:pPr>
              <w:spacing w:before="4" w:line="280" w:lineRule="exact"/>
              <w:rPr>
                <w:sz w:val="28"/>
                <w:szCs w:val="28"/>
              </w:rPr>
            </w:pPr>
          </w:p>
          <w:p w:rsidR="009A5BCD" w:rsidRDefault="00FD19F3">
            <w:pPr>
              <w:ind w:left="115"/>
              <w:rPr>
                <w:sz w:val="24"/>
                <w:szCs w:val="24"/>
              </w:rPr>
            </w:pPr>
            <w:r>
              <w:rPr>
                <w:sz w:val="24"/>
                <w:szCs w:val="24"/>
              </w:rPr>
              <w:t>Total = 4</w:t>
            </w:r>
          </w:p>
        </w:tc>
        <w:tc>
          <w:tcPr>
            <w:tcW w:w="2520" w:type="dxa"/>
            <w:tcBorders>
              <w:top w:val="single" w:sz="5" w:space="0" w:color="000000"/>
              <w:left w:val="nil"/>
              <w:bottom w:val="single" w:sz="5" w:space="0" w:color="000000"/>
              <w:right w:val="nil"/>
            </w:tcBorders>
            <w:shd w:val="clear" w:color="auto" w:fill="F1F1F1"/>
          </w:tcPr>
          <w:p w:rsidR="009A5BCD" w:rsidRDefault="009A5BCD">
            <w:pPr>
              <w:spacing w:before="4" w:line="280" w:lineRule="exact"/>
              <w:rPr>
                <w:sz w:val="28"/>
                <w:szCs w:val="28"/>
              </w:rPr>
            </w:pPr>
          </w:p>
          <w:p w:rsidR="009A5BCD" w:rsidRDefault="00FD19F3">
            <w:pPr>
              <w:ind w:left="115"/>
              <w:rPr>
                <w:sz w:val="24"/>
                <w:szCs w:val="24"/>
              </w:rPr>
            </w:pPr>
            <w:r>
              <w:rPr>
                <w:sz w:val="24"/>
                <w:szCs w:val="24"/>
              </w:rPr>
              <w:t>Total = 6</w:t>
            </w:r>
          </w:p>
        </w:tc>
        <w:tc>
          <w:tcPr>
            <w:tcW w:w="2520" w:type="dxa"/>
            <w:tcBorders>
              <w:top w:val="single" w:sz="5" w:space="0" w:color="000000"/>
              <w:left w:val="nil"/>
              <w:bottom w:val="single" w:sz="5" w:space="0" w:color="000000"/>
              <w:right w:val="nil"/>
            </w:tcBorders>
          </w:tcPr>
          <w:p w:rsidR="009A5BCD" w:rsidRDefault="009A5BCD">
            <w:pPr>
              <w:spacing w:before="4" w:line="280" w:lineRule="exact"/>
              <w:rPr>
                <w:sz w:val="28"/>
                <w:szCs w:val="28"/>
              </w:rPr>
            </w:pPr>
          </w:p>
          <w:p w:rsidR="009A5BCD" w:rsidRDefault="00FD19F3">
            <w:pPr>
              <w:ind w:left="115"/>
              <w:rPr>
                <w:sz w:val="24"/>
                <w:szCs w:val="24"/>
              </w:rPr>
            </w:pPr>
            <w:r>
              <w:rPr>
                <w:sz w:val="24"/>
                <w:szCs w:val="24"/>
              </w:rPr>
              <w:t>Total = 2</w:t>
            </w:r>
          </w:p>
        </w:tc>
      </w:tr>
    </w:tbl>
    <w:p w:rsidR="009A5BCD" w:rsidRDefault="00FD19F3">
      <w:pPr>
        <w:spacing w:line="246" w:lineRule="auto"/>
        <w:ind w:left="112" w:right="71"/>
        <w:rPr>
          <w:sz w:val="24"/>
          <w:szCs w:val="24"/>
        </w:rPr>
      </w:pPr>
      <w:r>
        <w:rPr>
          <w:sz w:val="24"/>
          <w:szCs w:val="24"/>
        </w:rPr>
        <w:t xml:space="preserve">Note, only general </w:t>
      </w:r>
      <w:r>
        <w:rPr>
          <w:sz w:val="24"/>
          <w:szCs w:val="24"/>
        </w:rPr>
        <w:t>release software is used.  No OEM, SP, or Beta versions are used with the exception of any required Y2K patches that are necessary in order to make the product work post Y2</w:t>
      </w:r>
      <w:r>
        <w:rPr>
          <w:spacing w:val="6"/>
          <w:sz w:val="24"/>
          <w:szCs w:val="24"/>
        </w:rPr>
        <w:t>K</w:t>
      </w:r>
      <w:r>
        <w:rPr>
          <w:sz w:val="24"/>
          <w:szCs w:val="24"/>
        </w:rPr>
        <w:t>.</w:t>
      </w:r>
      <w:r>
        <w:rPr>
          <w:spacing w:val="-2"/>
          <w:sz w:val="24"/>
          <w:szCs w:val="24"/>
        </w:rPr>
        <w:t xml:space="preserve"> In </w:t>
      </w:r>
      <w:r>
        <w:rPr>
          <w:sz w:val="24"/>
          <w:szCs w:val="24"/>
        </w:rPr>
        <w:t xml:space="preserve">addition, all of the installations used the installation defaults for </w:t>
      </w:r>
      <w:r>
        <w:rPr>
          <w:sz w:val="24"/>
          <w:szCs w:val="24"/>
        </w:rPr>
        <w:t>directory names, cache sizes, fonts, plug-ins etc</w:t>
      </w:r>
    </w:p>
    <w:p w:rsidR="009A5BCD" w:rsidRDefault="009A5BCD">
      <w:pPr>
        <w:spacing w:before="4" w:line="280" w:lineRule="exact"/>
        <w:rPr>
          <w:sz w:val="28"/>
          <w:szCs w:val="28"/>
        </w:rPr>
      </w:pPr>
    </w:p>
    <w:p w:rsidR="009A5BCD" w:rsidRDefault="00FD19F3">
      <w:pPr>
        <w:spacing w:line="246" w:lineRule="auto"/>
        <w:ind w:left="112" w:right="1114"/>
        <w:rPr>
          <w:sz w:val="24"/>
          <w:szCs w:val="24"/>
        </w:rPr>
      </w:pPr>
      <w:r>
        <w:rPr>
          <w:sz w:val="24"/>
          <w:szCs w:val="24"/>
        </w:rPr>
        <w:t xml:space="preserve">Using the Aetgweb tool, the following </w:t>
      </w:r>
      <w:r>
        <w:rPr>
          <w:spacing w:val="2"/>
          <w:sz w:val="24"/>
          <w:szCs w:val="24"/>
        </w:rPr>
        <w:t>“</w:t>
      </w:r>
      <w:r>
        <w:rPr>
          <w:sz w:val="24"/>
          <w:szCs w:val="24"/>
        </w:rPr>
        <w:t>pairwise” combinations were identified as candidate combinations for testing possible client-side software configurations.</w:t>
      </w:r>
    </w:p>
    <w:p w:rsidR="009A5BCD" w:rsidRDefault="009A5BCD">
      <w:pPr>
        <w:spacing w:before="2" w:line="100" w:lineRule="exact"/>
        <w:rPr>
          <w:sz w:val="11"/>
          <w:szCs w:val="11"/>
        </w:rPr>
      </w:pPr>
    </w:p>
    <w:p w:rsidR="009A5BCD" w:rsidRDefault="009A5BCD">
      <w:pPr>
        <w:spacing w:line="200" w:lineRule="exact"/>
      </w:pPr>
    </w:p>
    <w:tbl>
      <w:tblPr>
        <w:tblW w:w="0" w:type="auto"/>
        <w:tblInd w:w="104" w:type="dxa"/>
        <w:tblLayout w:type="fixed"/>
        <w:tblCellMar>
          <w:left w:w="0" w:type="dxa"/>
          <w:right w:w="0" w:type="dxa"/>
        </w:tblCellMar>
        <w:tblLook w:val="01E0"/>
      </w:tblPr>
      <w:tblGrid>
        <w:gridCol w:w="1421"/>
        <w:gridCol w:w="2226"/>
        <w:gridCol w:w="1812"/>
        <w:gridCol w:w="2102"/>
      </w:tblGrid>
      <w:tr w:rsidR="009A5BCD">
        <w:trPr>
          <w:trHeight w:hRule="exact" w:val="314"/>
        </w:trPr>
        <w:tc>
          <w:tcPr>
            <w:tcW w:w="1421" w:type="dxa"/>
            <w:tcBorders>
              <w:top w:val="single" w:sz="12" w:space="0" w:color="000000"/>
              <w:left w:val="nil"/>
              <w:bottom w:val="single" w:sz="12" w:space="0" w:color="000000"/>
              <w:right w:val="nil"/>
            </w:tcBorders>
          </w:tcPr>
          <w:p w:rsidR="009A5BCD" w:rsidRDefault="00FD19F3">
            <w:pPr>
              <w:spacing w:before="7"/>
              <w:ind w:left="115"/>
              <w:rPr>
                <w:sz w:val="24"/>
                <w:szCs w:val="24"/>
              </w:rPr>
            </w:pPr>
            <w:r>
              <w:rPr>
                <w:b/>
                <w:sz w:val="24"/>
                <w:szCs w:val="24"/>
              </w:rPr>
              <w:t>Test Case #</w:t>
            </w:r>
          </w:p>
        </w:tc>
        <w:tc>
          <w:tcPr>
            <w:tcW w:w="2226" w:type="dxa"/>
            <w:tcBorders>
              <w:top w:val="single" w:sz="12" w:space="0" w:color="000000"/>
              <w:left w:val="nil"/>
              <w:bottom w:val="single" w:sz="12" w:space="0" w:color="000000"/>
              <w:right w:val="nil"/>
            </w:tcBorders>
          </w:tcPr>
          <w:p w:rsidR="009A5BCD" w:rsidRDefault="00FD19F3">
            <w:pPr>
              <w:spacing w:before="7"/>
              <w:ind w:left="135"/>
              <w:rPr>
                <w:sz w:val="24"/>
                <w:szCs w:val="24"/>
              </w:rPr>
            </w:pPr>
            <w:r>
              <w:rPr>
                <w:b/>
                <w:sz w:val="24"/>
                <w:szCs w:val="24"/>
              </w:rPr>
              <w:t>Operating System</w:t>
            </w:r>
          </w:p>
        </w:tc>
        <w:tc>
          <w:tcPr>
            <w:tcW w:w="1812" w:type="dxa"/>
            <w:tcBorders>
              <w:top w:val="single" w:sz="12" w:space="0" w:color="000000"/>
              <w:left w:val="nil"/>
              <w:bottom w:val="single" w:sz="12" w:space="0" w:color="000000"/>
              <w:right w:val="nil"/>
            </w:tcBorders>
          </w:tcPr>
          <w:p w:rsidR="009A5BCD" w:rsidRDefault="00FD19F3">
            <w:pPr>
              <w:spacing w:before="7"/>
              <w:ind w:left="249"/>
              <w:rPr>
                <w:sz w:val="24"/>
                <w:szCs w:val="24"/>
              </w:rPr>
            </w:pPr>
            <w:r>
              <w:rPr>
                <w:b/>
                <w:sz w:val="24"/>
                <w:szCs w:val="24"/>
              </w:rPr>
              <w:t>Browser</w:t>
            </w:r>
          </w:p>
        </w:tc>
        <w:tc>
          <w:tcPr>
            <w:tcW w:w="2102" w:type="dxa"/>
            <w:tcBorders>
              <w:top w:val="single" w:sz="12" w:space="0" w:color="000000"/>
              <w:left w:val="nil"/>
              <w:bottom w:val="single" w:sz="12" w:space="0" w:color="000000"/>
              <w:right w:val="nil"/>
            </w:tcBorders>
          </w:tcPr>
          <w:p w:rsidR="009A5BCD" w:rsidRDefault="00FD19F3">
            <w:pPr>
              <w:spacing w:before="7"/>
              <w:ind w:left="328"/>
              <w:rPr>
                <w:sz w:val="24"/>
                <w:szCs w:val="24"/>
              </w:rPr>
            </w:pPr>
            <w:r>
              <w:rPr>
                <w:b/>
                <w:sz w:val="24"/>
                <w:szCs w:val="24"/>
              </w:rPr>
              <w:t>Plug-In</w:t>
            </w:r>
          </w:p>
        </w:tc>
      </w:tr>
      <w:tr w:rsidR="009A5BCD">
        <w:trPr>
          <w:trHeight w:hRule="exact" w:val="295"/>
        </w:trPr>
        <w:tc>
          <w:tcPr>
            <w:tcW w:w="1421" w:type="dxa"/>
            <w:tcBorders>
              <w:top w:val="single" w:sz="12" w:space="0" w:color="000000"/>
              <w:left w:val="nil"/>
              <w:bottom w:val="single" w:sz="5" w:space="0" w:color="000000"/>
              <w:right w:val="nil"/>
            </w:tcBorders>
          </w:tcPr>
          <w:p w:rsidR="009A5BCD" w:rsidRDefault="00FD19F3">
            <w:pPr>
              <w:spacing w:before="3"/>
              <w:ind w:left="338"/>
              <w:rPr>
                <w:sz w:val="24"/>
                <w:szCs w:val="24"/>
              </w:rPr>
            </w:pPr>
            <w:r>
              <w:rPr>
                <w:sz w:val="24"/>
                <w:szCs w:val="24"/>
              </w:rPr>
              <w:t>1</w:t>
            </w:r>
          </w:p>
        </w:tc>
        <w:tc>
          <w:tcPr>
            <w:tcW w:w="2226" w:type="dxa"/>
            <w:tcBorders>
              <w:top w:val="single" w:sz="12" w:space="0" w:color="000000"/>
              <w:left w:val="nil"/>
              <w:bottom w:val="single" w:sz="5" w:space="0" w:color="000000"/>
              <w:right w:val="nil"/>
            </w:tcBorders>
          </w:tcPr>
          <w:p w:rsidR="009A5BCD" w:rsidRDefault="00FD19F3">
            <w:pPr>
              <w:spacing w:before="3"/>
              <w:ind w:left="135"/>
              <w:rPr>
                <w:sz w:val="24"/>
                <w:szCs w:val="24"/>
              </w:rPr>
            </w:pPr>
            <w:r>
              <w:rPr>
                <w:sz w:val="24"/>
                <w:szCs w:val="24"/>
              </w:rPr>
              <w:t>Windows ME</w:t>
            </w:r>
          </w:p>
        </w:tc>
        <w:tc>
          <w:tcPr>
            <w:tcW w:w="1812" w:type="dxa"/>
            <w:tcBorders>
              <w:top w:val="single" w:sz="12" w:space="0" w:color="000000"/>
              <w:left w:val="nil"/>
              <w:bottom w:val="single" w:sz="5" w:space="0" w:color="000000"/>
              <w:right w:val="nil"/>
            </w:tcBorders>
          </w:tcPr>
          <w:p w:rsidR="009A5BCD" w:rsidRDefault="00FD19F3">
            <w:pPr>
              <w:spacing w:before="3"/>
              <w:ind w:left="249"/>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4.0</w:t>
            </w:r>
          </w:p>
        </w:tc>
        <w:tc>
          <w:tcPr>
            <w:tcW w:w="2102" w:type="dxa"/>
            <w:tcBorders>
              <w:top w:val="single" w:sz="12" w:space="0" w:color="000000"/>
              <w:left w:val="nil"/>
              <w:bottom w:val="single" w:sz="5" w:space="0" w:color="000000"/>
              <w:right w:val="nil"/>
            </w:tcBorders>
          </w:tcPr>
          <w:p w:rsidR="009A5BCD" w:rsidRDefault="00FD19F3">
            <w:pPr>
              <w:spacing w:before="3"/>
              <w:ind w:left="328"/>
              <w:rPr>
                <w:sz w:val="24"/>
                <w:szCs w:val="24"/>
              </w:rPr>
            </w:pPr>
            <w:r>
              <w:rPr>
                <w:sz w:val="24"/>
                <w:szCs w:val="24"/>
              </w:rPr>
              <w:t>Acrobat 4.0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2</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98 SE</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z w:val="24"/>
                <w:szCs w:val="24"/>
              </w:rPr>
              <w:t>Netscape 4.0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3</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98 SE</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z w:val="24"/>
                <w:szCs w:val="24"/>
              </w:rPr>
              <w:t>Netscape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4</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98 SE</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pacing w:val="-1"/>
                <w:sz w:val="24"/>
                <w:szCs w:val="24"/>
              </w:rPr>
              <w:t>AO</w:t>
            </w:r>
            <w:r>
              <w:rPr>
                <w:sz w:val="24"/>
                <w:szCs w:val="24"/>
              </w:rPr>
              <w:t>L</w:t>
            </w:r>
            <w:r>
              <w:rPr>
                <w:spacing w:val="-1"/>
                <w:sz w:val="24"/>
                <w:szCs w:val="24"/>
              </w:rPr>
              <w:t xml:space="preserve"> 5.0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4.0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5</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NT 4.0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5.5</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6</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NT 4.0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z w:val="24"/>
                <w:szCs w:val="24"/>
              </w:rPr>
              <w:t>Netscape 4.0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4.0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7</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NT 4.0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z w:val="24"/>
                <w:szCs w:val="24"/>
              </w:rPr>
              <w:t>Netscape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8</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NT 4.0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pacing w:val="-1"/>
                <w:sz w:val="24"/>
                <w:szCs w:val="24"/>
              </w:rPr>
              <w:t>AO</w:t>
            </w:r>
            <w:r>
              <w:rPr>
                <w:sz w:val="24"/>
                <w:szCs w:val="24"/>
              </w:rPr>
              <w:t>L</w:t>
            </w:r>
            <w:r>
              <w:rPr>
                <w:spacing w:val="-1"/>
                <w:sz w:val="24"/>
                <w:szCs w:val="24"/>
              </w:rPr>
              <w:t xml:space="preserv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9</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2000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4.0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10</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2000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5.5</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11</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2000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pacing w:val="-1"/>
                <w:sz w:val="24"/>
                <w:szCs w:val="24"/>
              </w:rPr>
              <w:t>AO</w:t>
            </w:r>
            <w:r>
              <w:rPr>
                <w:sz w:val="24"/>
                <w:szCs w:val="24"/>
              </w:rPr>
              <w:t>L</w:t>
            </w:r>
            <w:r>
              <w:rPr>
                <w:spacing w:val="-1"/>
                <w:sz w:val="24"/>
                <w:szCs w:val="24"/>
              </w:rPr>
              <w:t xml:space="preserv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421"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12</w:t>
            </w:r>
          </w:p>
        </w:tc>
        <w:tc>
          <w:tcPr>
            <w:tcW w:w="2226" w:type="dxa"/>
            <w:tcBorders>
              <w:top w:val="single" w:sz="5" w:space="0" w:color="000000"/>
              <w:left w:val="nil"/>
              <w:bottom w:val="single" w:sz="5" w:space="0" w:color="000000"/>
              <w:right w:val="nil"/>
            </w:tcBorders>
          </w:tcPr>
          <w:p w:rsidR="009A5BCD" w:rsidRDefault="00FD19F3">
            <w:pPr>
              <w:ind w:left="135"/>
              <w:rPr>
                <w:sz w:val="24"/>
                <w:szCs w:val="24"/>
              </w:rPr>
            </w:pPr>
            <w:r>
              <w:rPr>
                <w:sz w:val="24"/>
                <w:szCs w:val="24"/>
              </w:rPr>
              <w:t>Windows 2000</w:t>
            </w:r>
          </w:p>
        </w:tc>
        <w:tc>
          <w:tcPr>
            <w:tcW w:w="1812" w:type="dxa"/>
            <w:tcBorders>
              <w:top w:val="single" w:sz="5" w:space="0" w:color="000000"/>
              <w:left w:val="nil"/>
              <w:bottom w:val="single" w:sz="5" w:space="0" w:color="000000"/>
              <w:right w:val="nil"/>
            </w:tcBorders>
          </w:tcPr>
          <w:p w:rsidR="009A5BCD" w:rsidRDefault="00FD19F3">
            <w:pPr>
              <w:ind w:left="249"/>
              <w:rPr>
                <w:sz w:val="24"/>
                <w:szCs w:val="24"/>
              </w:rPr>
            </w:pPr>
            <w:r>
              <w:rPr>
                <w:spacing w:val="-1"/>
                <w:sz w:val="24"/>
                <w:szCs w:val="24"/>
              </w:rPr>
              <w:t>AO</w:t>
            </w:r>
            <w:r>
              <w:rPr>
                <w:sz w:val="24"/>
                <w:szCs w:val="24"/>
              </w:rPr>
              <w:t>L</w:t>
            </w:r>
            <w:r>
              <w:rPr>
                <w:spacing w:val="-1"/>
                <w:sz w:val="24"/>
                <w:szCs w:val="24"/>
              </w:rPr>
              <w:t xml:space="preserve"> 5.0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bl>
    <w:p w:rsidR="009A5BCD" w:rsidRDefault="009A5BCD">
      <w:pPr>
        <w:sectPr w:rsidR="009A5BCD">
          <w:pgSz w:w="12240" w:h="15840"/>
          <w:pgMar w:top="840" w:right="1080" w:bottom="280" w:left="1040" w:header="608" w:footer="1063" w:gutter="0"/>
          <w:cols w:space="708"/>
        </w:sectPr>
      </w:pPr>
    </w:p>
    <w:p w:rsidR="009A5BCD" w:rsidRDefault="009A5BCD">
      <w:pPr>
        <w:spacing w:before="4" w:line="100" w:lineRule="exact"/>
        <w:rPr>
          <w:sz w:val="11"/>
          <w:szCs w:val="11"/>
        </w:rPr>
      </w:pPr>
    </w:p>
    <w:p w:rsidR="009A5BCD" w:rsidRDefault="009A5BCD">
      <w:pPr>
        <w:spacing w:line="200" w:lineRule="exact"/>
      </w:pPr>
    </w:p>
    <w:tbl>
      <w:tblPr>
        <w:tblW w:w="0" w:type="auto"/>
        <w:tblInd w:w="104" w:type="dxa"/>
        <w:tblLayout w:type="fixed"/>
        <w:tblCellMar>
          <w:left w:w="0" w:type="dxa"/>
          <w:right w:w="0" w:type="dxa"/>
        </w:tblCellMar>
        <w:tblLook w:val="01E0"/>
      </w:tblPr>
      <w:tblGrid>
        <w:gridCol w:w="1067"/>
        <w:gridCol w:w="2488"/>
        <w:gridCol w:w="1903"/>
        <w:gridCol w:w="2102"/>
      </w:tblGrid>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13</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w:t>
            </w:r>
            <w:r>
              <w:rPr>
                <w:sz w:val="24"/>
                <w:szCs w:val="24"/>
              </w:rPr>
              <w:t xml:space="preserve"> ME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AO</w:t>
            </w:r>
            <w:r>
              <w:rPr>
                <w:sz w:val="24"/>
                <w:szCs w:val="24"/>
              </w:rPr>
              <w:t>L</w:t>
            </w:r>
            <w:r>
              <w:rPr>
                <w:spacing w:val="-1"/>
                <w:sz w:val="24"/>
                <w:szCs w:val="24"/>
              </w:rPr>
              <w:t xml:space="preserve"> 5.0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14</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ME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z w:val="24"/>
                <w:szCs w:val="24"/>
              </w:rPr>
              <w:t>Netscape 4.0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15</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98 SE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AO</w:t>
            </w:r>
            <w:r>
              <w:rPr>
                <w:sz w:val="24"/>
                <w:szCs w:val="24"/>
              </w:rPr>
              <w:t>L</w:t>
            </w:r>
            <w:r>
              <w:rPr>
                <w:spacing w:val="-1"/>
                <w:sz w:val="24"/>
                <w:szCs w:val="24"/>
              </w:rPr>
              <w:t xml:space="preserv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4.0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16</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2000</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z w:val="24"/>
                <w:szCs w:val="24"/>
              </w:rPr>
              <w:t>Netscape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17</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ME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5.5</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4.0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18</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NT4.0</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4.0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19</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ME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z w:val="24"/>
                <w:szCs w:val="24"/>
              </w:rPr>
              <w:t>Netscape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w:t>
            </w:r>
            <w:r>
              <w:rPr>
                <w:sz w:val="24"/>
                <w:szCs w:val="24"/>
              </w:rPr>
              <w:t xml:space="preserve"> 4.0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20</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98 SE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5.5</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21</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2000</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z w:val="24"/>
                <w:szCs w:val="24"/>
              </w:rPr>
              <w:t>Netscape 4.0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4.0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22</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NT 4.0</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AO</w:t>
            </w:r>
            <w:r>
              <w:rPr>
                <w:sz w:val="24"/>
                <w:szCs w:val="24"/>
              </w:rPr>
              <w:t>L</w:t>
            </w:r>
            <w:r>
              <w:rPr>
                <w:spacing w:val="-1"/>
                <w:sz w:val="24"/>
                <w:szCs w:val="24"/>
              </w:rPr>
              <w:t xml:space="preserve"> 5.0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4.0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23</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98 SE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M</w:t>
            </w:r>
            <w:r>
              <w:rPr>
                <w:sz w:val="24"/>
                <w:szCs w:val="24"/>
              </w:rPr>
              <w:t>S</w:t>
            </w:r>
            <w:r>
              <w:rPr>
                <w:spacing w:val="-1"/>
                <w:sz w:val="24"/>
                <w:szCs w:val="24"/>
              </w:rPr>
              <w:t xml:space="preserve"> I</w:t>
            </w:r>
            <w:r>
              <w:rPr>
                <w:sz w:val="24"/>
                <w:szCs w:val="24"/>
              </w:rPr>
              <w:t>E</w:t>
            </w:r>
            <w:r>
              <w:rPr>
                <w:spacing w:val="-1"/>
                <w:sz w:val="24"/>
                <w:szCs w:val="24"/>
              </w:rPr>
              <w:t xml:space="preserve"> 4.0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4.0</w:t>
            </w:r>
          </w:p>
        </w:tc>
      </w:tr>
      <w:tr w:rsidR="009A5BCD">
        <w:trPr>
          <w:trHeight w:hRule="exact" w:val="293"/>
        </w:trPr>
        <w:tc>
          <w:tcPr>
            <w:tcW w:w="1067" w:type="dxa"/>
            <w:tcBorders>
              <w:top w:val="single" w:sz="5" w:space="0" w:color="000000"/>
              <w:left w:val="nil"/>
              <w:bottom w:val="single" w:sz="5" w:space="0" w:color="000000"/>
              <w:right w:val="nil"/>
            </w:tcBorders>
          </w:tcPr>
          <w:p w:rsidR="009A5BCD" w:rsidRDefault="00FD19F3">
            <w:pPr>
              <w:ind w:left="338"/>
              <w:rPr>
                <w:sz w:val="24"/>
                <w:szCs w:val="24"/>
              </w:rPr>
            </w:pPr>
            <w:r>
              <w:rPr>
                <w:sz w:val="24"/>
                <w:szCs w:val="24"/>
              </w:rPr>
              <w:t>24</w:t>
            </w:r>
          </w:p>
        </w:tc>
        <w:tc>
          <w:tcPr>
            <w:tcW w:w="2488" w:type="dxa"/>
            <w:tcBorders>
              <w:top w:val="single" w:sz="5" w:space="0" w:color="000000"/>
              <w:left w:val="nil"/>
              <w:bottom w:val="single" w:sz="5" w:space="0" w:color="000000"/>
              <w:right w:val="nil"/>
            </w:tcBorders>
          </w:tcPr>
          <w:p w:rsidR="009A5BCD" w:rsidRDefault="00FD19F3">
            <w:pPr>
              <w:ind w:left="488"/>
              <w:rPr>
                <w:sz w:val="24"/>
                <w:szCs w:val="24"/>
              </w:rPr>
            </w:pPr>
            <w:r>
              <w:rPr>
                <w:sz w:val="24"/>
                <w:szCs w:val="24"/>
              </w:rPr>
              <w:t>Windows ME</w:t>
            </w:r>
          </w:p>
        </w:tc>
        <w:tc>
          <w:tcPr>
            <w:tcW w:w="1903" w:type="dxa"/>
            <w:tcBorders>
              <w:top w:val="single" w:sz="5" w:space="0" w:color="000000"/>
              <w:left w:val="nil"/>
              <w:bottom w:val="single" w:sz="5" w:space="0" w:color="000000"/>
              <w:right w:val="nil"/>
            </w:tcBorders>
          </w:tcPr>
          <w:p w:rsidR="009A5BCD" w:rsidRDefault="00FD19F3">
            <w:pPr>
              <w:ind w:left="340"/>
              <w:rPr>
                <w:sz w:val="24"/>
                <w:szCs w:val="24"/>
              </w:rPr>
            </w:pPr>
            <w:r>
              <w:rPr>
                <w:spacing w:val="-1"/>
                <w:sz w:val="24"/>
                <w:szCs w:val="24"/>
              </w:rPr>
              <w:t>AO</w:t>
            </w:r>
            <w:r>
              <w:rPr>
                <w:sz w:val="24"/>
                <w:szCs w:val="24"/>
              </w:rPr>
              <w:t>L</w:t>
            </w:r>
            <w:r>
              <w:rPr>
                <w:spacing w:val="-1"/>
                <w:sz w:val="24"/>
                <w:szCs w:val="24"/>
              </w:rPr>
              <w:t xml:space="preserve"> 6.0</w:t>
            </w:r>
          </w:p>
        </w:tc>
        <w:tc>
          <w:tcPr>
            <w:tcW w:w="2102" w:type="dxa"/>
            <w:tcBorders>
              <w:top w:val="single" w:sz="5" w:space="0" w:color="000000"/>
              <w:left w:val="nil"/>
              <w:bottom w:val="single" w:sz="5" w:space="0" w:color="000000"/>
              <w:right w:val="nil"/>
            </w:tcBorders>
          </w:tcPr>
          <w:p w:rsidR="009A5BCD" w:rsidRDefault="00FD19F3">
            <w:pPr>
              <w:ind w:left="328"/>
              <w:rPr>
                <w:sz w:val="24"/>
                <w:szCs w:val="24"/>
              </w:rPr>
            </w:pPr>
            <w:r>
              <w:rPr>
                <w:sz w:val="24"/>
                <w:szCs w:val="24"/>
              </w:rPr>
              <w:t>Acrobat 3.0</w:t>
            </w:r>
          </w:p>
        </w:tc>
      </w:tr>
    </w:tbl>
    <w:p w:rsidR="009A5BCD" w:rsidRDefault="009A5BCD">
      <w:pPr>
        <w:spacing w:before="3" w:line="240" w:lineRule="exact"/>
        <w:rPr>
          <w:sz w:val="24"/>
          <w:szCs w:val="24"/>
        </w:rPr>
      </w:pPr>
    </w:p>
    <w:p w:rsidR="009A5BCD" w:rsidRDefault="00FD19F3">
      <w:pPr>
        <w:spacing w:before="29" w:line="246" w:lineRule="auto"/>
        <w:ind w:left="112" w:right="216"/>
        <w:rPr>
          <w:sz w:val="24"/>
          <w:szCs w:val="24"/>
        </w:rPr>
      </w:pPr>
      <w:r>
        <w:rPr>
          <w:sz w:val="24"/>
          <w:szCs w:val="24"/>
        </w:rPr>
        <w:t>Using Ghost, each of the 24 configurations were saved</w:t>
      </w:r>
      <w:r>
        <w:rPr>
          <w:sz w:val="24"/>
          <w:szCs w:val="24"/>
        </w:rPr>
        <w:t xml:space="preserve"> out to a network drive and then downloaded to a host test machine as needed. Testing consisted of:</w:t>
      </w:r>
    </w:p>
    <w:p w:rsidR="009A5BCD" w:rsidRDefault="00FD19F3">
      <w:pPr>
        <w:spacing w:before="14" w:line="246" w:lineRule="auto"/>
        <w:ind w:left="832" w:right="64"/>
        <w:rPr>
          <w:sz w:val="24"/>
          <w:szCs w:val="24"/>
        </w:rPr>
      </w:pPr>
      <w:r>
        <w:rPr>
          <w:sz w:val="24"/>
          <w:szCs w:val="24"/>
        </w:rPr>
        <w:t>Running a subset of the Functional test cases on each of the 24 platforms to ensure that the Web site/application performs as expected</w:t>
      </w:r>
    </w:p>
    <w:p w:rsidR="009A5BCD" w:rsidRDefault="00FD19F3">
      <w:pPr>
        <w:spacing w:before="14" w:line="246" w:lineRule="auto"/>
        <w:ind w:left="832" w:right="506"/>
        <w:rPr>
          <w:sz w:val="24"/>
          <w:szCs w:val="24"/>
        </w:rPr>
      </w:pPr>
      <w:r>
        <w:rPr>
          <w:sz w:val="24"/>
          <w:szCs w:val="24"/>
        </w:rPr>
        <w:t>Viewing each Web page</w:t>
      </w:r>
      <w:r>
        <w:rPr>
          <w:sz w:val="24"/>
          <w:szCs w:val="24"/>
        </w:rPr>
        <w:t xml:space="preserve"> to ensure that the page is displayed as intended (e.g., no horizontal scroll bars) using the minimum pixel resolution e.g. 800x600</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7" w:line="200" w:lineRule="exact"/>
      </w:pPr>
    </w:p>
    <w:p w:rsidR="009A5BCD" w:rsidRDefault="00FD19F3">
      <w:pPr>
        <w:ind w:left="112"/>
        <w:rPr>
          <w:sz w:val="24"/>
          <w:szCs w:val="24"/>
        </w:rPr>
      </w:pPr>
      <w:r>
        <w:rPr>
          <w:sz w:val="24"/>
          <w:szCs w:val="24"/>
        </w:rPr>
        <w:t>Content</w:t>
      </w:r>
    </w:p>
    <w:p w:rsidR="009A5BCD" w:rsidRDefault="00FD19F3">
      <w:pPr>
        <w:spacing w:before="67"/>
        <w:ind w:left="112"/>
        <w:rPr>
          <w:sz w:val="24"/>
          <w:szCs w:val="24"/>
        </w:rPr>
      </w:pPr>
      <w:r>
        <w:rPr>
          <w:sz w:val="24"/>
          <w:szCs w:val="24"/>
          <w:u w:val="single" w:color="000000"/>
        </w:rPr>
        <w:t>SYCN1 - High</w:t>
      </w:r>
    </w:p>
    <w:p w:rsidR="009A5BCD" w:rsidRDefault="00FD19F3">
      <w:pPr>
        <w:spacing w:before="7"/>
        <w:ind w:left="112"/>
        <w:rPr>
          <w:sz w:val="24"/>
          <w:szCs w:val="24"/>
        </w:rPr>
      </w:pPr>
      <w:r>
        <w:rPr>
          <w:sz w:val="24"/>
          <w:szCs w:val="24"/>
        </w:rPr>
        <w:t>Real time content (e.g. stock quotes) should not be more than 30 minutes old</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SYCN2 - High</w:t>
      </w:r>
    </w:p>
    <w:p w:rsidR="009A5BCD" w:rsidRDefault="00FD19F3">
      <w:pPr>
        <w:spacing w:before="7"/>
        <w:ind w:left="112"/>
        <w:rPr>
          <w:sz w:val="24"/>
          <w:szCs w:val="24"/>
        </w:rPr>
      </w:pPr>
      <w:r>
        <w:rPr>
          <w:sz w:val="24"/>
          <w:szCs w:val="24"/>
        </w:rPr>
        <w:t xml:space="preserve">Stock </w:t>
      </w:r>
      <w:r>
        <w:rPr>
          <w:sz w:val="24"/>
          <w:szCs w:val="24"/>
        </w:rPr>
        <w:t>trades are executed within regulatory guidelines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Functional</w:t>
      </w:r>
    </w:p>
    <w:p w:rsidR="009A5BCD" w:rsidRDefault="00FD19F3">
      <w:pPr>
        <w:spacing w:before="63"/>
        <w:ind w:left="112"/>
        <w:rPr>
          <w:sz w:val="24"/>
          <w:szCs w:val="24"/>
        </w:rPr>
      </w:pPr>
      <w:r>
        <w:rPr>
          <w:sz w:val="24"/>
          <w:szCs w:val="24"/>
          <w:u w:val="single" w:color="000000"/>
        </w:rPr>
        <w:t>SYFU1 - High</w:t>
      </w:r>
    </w:p>
    <w:p w:rsidR="009A5BCD" w:rsidRDefault="00FD19F3">
      <w:pPr>
        <w:spacing w:before="7" w:line="246" w:lineRule="auto"/>
        <w:ind w:left="112" w:right="99"/>
        <w:rPr>
          <w:sz w:val="24"/>
          <w:szCs w:val="24"/>
        </w:rPr>
      </w:pPr>
      <w:r>
        <w:rPr>
          <w:sz w:val="24"/>
          <w:szCs w:val="24"/>
        </w:rPr>
        <w:t xml:space="preserve">Every Web page on the Web site is re-checked to ensure that all of the business requirements described in the Web site’s requirements specifications have been implemented </w:t>
      </w:r>
      <w:r>
        <w:rPr>
          <w:sz w:val="24"/>
          <w:szCs w:val="24"/>
        </w:rPr>
        <w:t>correctly. Note, in theory these tests should not detect any new problems, as this functionality should have been performed during unit testing (and the process</w:t>
      </w:r>
      <w:r>
        <w:rPr>
          <w:spacing w:val="2"/>
          <w:sz w:val="24"/>
          <w:szCs w:val="24"/>
        </w:rPr>
        <w:t xml:space="preserve"> </w:t>
      </w:r>
      <w:r>
        <w:rPr>
          <w:sz w:val="24"/>
          <w:szCs w:val="24"/>
        </w:rPr>
        <w:t>QA’ed during the code QA phase). However, because the high business risk associated with the fu</w:t>
      </w:r>
      <w:r>
        <w:rPr>
          <w:sz w:val="24"/>
          <w:szCs w:val="24"/>
        </w:rPr>
        <w:t>nctionality of this application, the business logic used to provide the functionality of the Web site will be manually retested.</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SYFU2 - High</w:t>
      </w:r>
    </w:p>
    <w:p w:rsidR="009A5BCD" w:rsidRDefault="00FD19F3">
      <w:pPr>
        <w:spacing w:before="7" w:line="246" w:lineRule="auto"/>
        <w:ind w:left="112" w:right="262"/>
        <w:rPr>
          <w:sz w:val="24"/>
          <w:szCs w:val="24"/>
        </w:rPr>
      </w:pPr>
      <w:r>
        <w:rPr>
          <w:sz w:val="24"/>
          <w:szCs w:val="24"/>
        </w:rPr>
        <w:t>All multi-page transactions, which require the browser to maintain some sort of session with the Web site, will b</w:t>
      </w:r>
      <w:r>
        <w:rPr>
          <w:sz w:val="24"/>
          <w:szCs w:val="24"/>
        </w:rPr>
        <w:t>e tested to ensure that the session is maintained under the following conditions:</w:t>
      </w:r>
    </w:p>
    <w:p w:rsidR="009A5BCD" w:rsidRDefault="00FD19F3">
      <w:pPr>
        <w:spacing w:before="14"/>
        <w:ind w:left="892"/>
        <w:rPr>
          <w:sz w:val="24"/>
          <w:szCs w:val="24"/>
        </w:rPr>
      </w:pPr>
      <w:r>
        <w:rPr>
          <w:spacing w:val="-1"/>
          <w:sz w:val="24"/>
          <w:szCs w:val="24"/>
        </w:rPr>
        <w:t>Tester</w:t>
      </w:r>
      <w:r>
        <w:rPr>
          <w:sz w:val="24"/>
          <w:szCs w:val="24"/>
        </w:rPr>
        <w:t xml:space="preserve">s </w:t>
      </w:r>
      <w:r>
        <w:rPr>
          <w:spacing w:val="-1"/>
          <w:sz w:val="24"/>
          <w:szCs w:val="24"/>
        </w:rPr>
        <w:t>clear</w:t>
      </w:r>
      <w:r>
        <w:rPr>
          <w:sz w:val="24"/>
          <w:szCs w:val="24"/>
        </w:rPr>
        <w:t xml:space="preserve">s </w:t>
      </w:r>
      <w:r>
        <w:rPr>
          <w:spacing w:val="-1"/>
          <w:sz w:val="24"/>
          <w:szCs w:val="24"/>
        </w:rPr>
        <w:t>th</w:t>
      </w:r>
      <w:r>
        <w:rPr>
          <w:sz w:val="24"/>
          <w:szCs w:val="24"/>
        </w:rPr>
        <w:t xml:space="preserve">e </w:t>
      </w:r>
      <w:r>
        <w:rPr>
          <w:spacing w:val="-1"/>
          <w:sz w:val="24"/>
          <w:szCs w:val="24"/>
        </w:rPr>
        <w:t>dis</w:t>
      </w:r>
      <w:r>
        <w:rPr>
          <w:sz w:val="24"/>
          <w:szCs w:val="24"/>
        </w:rPr>
        <w:t xml:space="preserve">k </w:t>
      </w:r>
      <w:r>
        <w:rPr>
          <w:spacing w:val="-1"/>
          <w:sz w:val="24"/>
          <w:szCs w:val="24"/>
        </w:rPr>
        <w:t>and/o</w:t>
      </w:r>
      <w:r>
        <w:rPr>
          <w:sz w:val="24"/>
          <w:szCs w:val="24"/>
        </w:rPr>
        <w:t xml:space="preserve">r </w:t>
      </w:r>
      <w:r>
        <w:rPr>
          <w:spacing w:val="-1"/>
          <w:sz w:val="24"/>
          <w:szCs w:val="24"/>
        </w:rPr>
        <w:t>memor</w:t>
      </w:r>
      <w:r>
        <w:rPr>
          <w:sz w:val="24"/>
          <w:szCs w:val="24"/>
        </w:rPr>
        <w:t xml:space="preserve">y </w:t>
      </w:r>
      <w:r>
        <w:rPr>
          <w:spacing w:val="-1"/>
          <w:sz w:val="24"/>
          <w:szCs w:val="24"/>
        </w:rPr>
        <w:t>cach</w:t>
      </w:r>
      <w:r>
        <w:rPr>
          <w:sz w:val="24"/>
          <w:szCs w:val="24"/>
        </w:rPr>
        <w:t xml:space="preserve">e </w:t>
      </w:r>
      <w:r>
        <w:rPr>
          <w:spacing w:val="-1"/>
          <w:sz w:val="24"/>
          <w:szCs w:val="24"/>
        </w:rPr>
        <w:t>mid-wa</w:t>
      </w:r>
      <w:r>
        <w:rPr>
          <w:sz w:val="24"/>
          <w:szCs w:val="24"/>
        </w:rPr>
        <w:t xml:space="preserve">y </w:t>
      </w:r>
      <w:r>
        <w:rPr>
          <w:spacing w:val="-1"/>
          <w:sz w:val="24"/>
          <w:szCs w:val="24"/>
        </w:rPr>
        <w:t>throug</w:t>
      </w:r>
      <w:r>
        <w:rPr>
          <w:sz w:val="24"/>
          <w:szCs w:val="24"/>
        </w:rPr>
        <w:t xml:space="preserve">h a </w:t>
      </w:r>
      <w:r>
        <w:rPr>
          <w:spacing w:val="-1"/>
          <w:sz w:val="24"/>
          <w:szCs w:val="24"/>
        </w:rPr>
        <w:t>serie</w:t>
      </w:r>
      <w:r>
        <w:rPr>
          <w:sz w:val="24"/>
          <w:szCs w:val="24"/>
        </w:rPr>
        <w:t xml:space="preserve">s </w:t>
      </w:r>
      <w:r>
        <w:rPr>
          <w:spacing w:val="-1"/>
          <w:sz w:val="24"/>
          <w:szCs w:val="24"/>
        </w:rPr>
        <w:t>o</w:t>
      </w:r>
      <w:r>
        <w:rPr>
          <w:sz w:val="24"/>
          <w:szCs w:val="24"/>
        </w:rPr>
        <w:t xml:space="preserve">f </w:t>
      </w:r>
      <w:r>
        <w:rPr>
          <w:spacing w:val="-1"/>
          <w:sz w:val="24"/>
          <w:szCs w:val="24"/>
        </w:rPr>
        <w:t>We</w:t>
      </w:r>
      <w:r>
        <w:rPr>
          <w:sz w:val="24"/>
          <w:szCs w:val="24"/>
        </w:rPr>
        <w:t xml:space="preserve">b </w:t>
      </w:r>
      <w:r>
        <w:rPr>
          <w:spacing w:val="-1"/>
          <w:sz w:val="24"/>
          <w:szCs w:val="24"/>
        </w:rPr>
        <w:t>pages</w:t>
      </w:r>
    </w:p>
    <w:p w:rsidR="009A5BCD" w:rsidRDefault="00FD19F3">
      <w:pPr>
        <w:spacing w:before="21" w:line="246" w:lineRule="auto"/>
        <w:ind w:left="892" w:right="65"/>
        <w:rPr>
          <w:sz w:val="24"/>
          <w:szCs w:val="24"/>
        </w:rPr>
        <w:sectPr w:rsidR="009A5BCD">
          <w:pgSz w:w="12240" w:h="15840"/>
          <w:pgMar w:top="840" w:right="1060" w:bottom="280" w:left="1040" w:header="608" w:footer="1063" w:gutter="0"/>
          <w:cols w:space="708"/>
        </w:sectPr>
      </w:pPr>
      <w:r>
        <w:rPr>
          <w:sz w:val="24"/>
          <w:szCs w:val="24"/>
        </w:rPr>
        <w:t>Tester uses the browser’s Back (and subsequently Forward) buttons mid-way throu</w:t>
      </w:r>
      <w:r>
        <w:rPr>
          <w:sz w:val="24"/>
          <w:szCs w:val="24"/>
        </w:rPr>
        <w:t>gh the series of pages (forms)</w:t>
      </w:r>
    </w:p>
    <w:p w:rsidR="009A5BCD" w:rsidRDefault="009A5BCD">
      <w:pPr>
        <w:spacing w:before="10" w:line="280" w:lineRule="exact"/>
        <w:rPr>
          <w:sz w:val="28"/>
          <w:szCs w:val="28"/>
        </w:rPr>
      </w:pPr>
    </w:p>
    <w:p w:rsidR="009A5BCD" w:rsidRDefault="00FD19F3">
      <w:pPr>
        <w:spacing w:before="29" w:line="258" w:lineRule="auto"/>
        <w:ind w:left="892" w:right="1570"/>
        <w:rPr>
          <w:sz w:val="24"/>
          <w:szCs w:val="24"/>
        </w:rPr>
      </w:pPr>
      <w:r>
        <w:rPr>
          <w:sz w:val="24"/>
          <w:szCs w:val="24"/>
        </w:rPr>
        <w:t>Tester uses the Go and/or History buttons to revisit previous pages out of synch Tester uses the browser’s Reload button mid-way through a series of pages Tester resizes the browser window mid-way through a series of pages</w:t>
      </w:r>
    </w:p>
    <w:p w:rsidR="009A5BCD" w:rsidRDefault="00FD19F3">
      <w:pPr>
        <w:spacing w:before="1"/>
        <w:ind w:left="892"/>
        <w:rPr>
          <w:sz w:val="24"/>
          <w:szCs w:val="24"/>
        </w:rPr>
      </w:pPr>
      <w:r>
        <w:rPr>
          <w:sz w:val="24"/>
          <w:szCs w:val="24"/>
        </w:rPr>
        <w:t>Tester aborts mid-way though the series of pages</w:t>
      </w:r>
    </w:p>
    <w:p w:rsidR="009A5BCD" w:rsidRDefault="00FD19F3">
      <w:pPr>
        <w:spacing w:before="21" w:line="254" w:lineRule="auto"/>
        <w:ind w:left="892" w:right="61"/>
        <w:jc w:val="both"/>
        <w:rPr>
          <w:sz w:val="24"/>
          <w:szCs w:val="24"/>
        </w:rPr>
      </w:pPr>
      <w:r>
        <w:rPr>
          <w:sz w:val="24"/>
          <w:szCs w:val="24"/>
        </w:rPr>
        <w:t xml:space="preserve">Tester takes an extended break mid-way through a series of pages e.g. a 30 minute coffee break </w:t>
      </w:r>
      <w:r>
        <w:rPr>
          <w:spacing w:val="-1"/>
          <w:sz w:val="24"/>
          <w:szCs w:val="24"/>
        </w:rPr>
        <w:t>Teste</w:t>
      </w:r>
      <w:r>
        <w:rPr>
          <w:sz w:val="24"/>
          <w:szCs w:val="24"/>
        </w:rPr>
        <w:t xml:space="preserve">r </w:t>
      </w:r>
      <w:r>
        <w:rPr>
          <w:spacing w:val="-1"/>
          <w:sz w:val="24"/>
          <w:szCs w:val="24"/>
        </w:rPr>
        <w:t>reset</w:t>
      </w:r>
      <w:r>
        <w:rPr>
          <w:sz w:val="24"/>
          <w:szCs w:val="24"/>
        </w:rPr>
        <w:t xml:space="preserve">s </w:t>
      </w:r>
      <w:r>
        <w:rPr>
          <w:spacing w:val="-1"/>
          <w:sz w:val="24"/>
          <w:szCs w:val="24"/>
        </w:rPr>
        <w:t>th</w:t>
      </w:r>
      <w:r>
        <w:rPr>
          <w:sz w:val="24"/>
          <w:szCs w:val="24"/>
        </w:rPr>
        <w:t xml:space="preserve">e </w:t>
      </w:r>
      <w:r>
        <w:rPr>
          <w:spacing w:val="-1"/>
          <w:sz w:val="24"/>
          <w:szCs w:val="24"/>
        </w:rPr>
        <w:t>PC’</w:t>
      </w:r>
      <w:r>
        <w:rPr>
          <w:sz w:val="24"/>
          <w:szCs w:val="24"/>
        </w:rPr>
        <w:t xml:space="preserve">s </w:t>
      </w:r>
      <w:r>
        <w:rPr>
          <w:spacing w:val="-1"/>
          <w:sz w:val="24"/>
          <w:szCs w:val="24"/>
        </w:rPr>
        <w:t>cloc</w:t>
      </w:r>
      <w:r>
        <w:rPr>
          <w:sz w:val="24"/>
          <w:szCs w:val="24"/>
        </w:rPr>
        <w:t xml:space="preserve">k </w:t>
      </w:r>
      <w:r>
        <w:rPr>
          <w:spacing w:val="-1"/>
          <w:sz w:val="24"/>
          <w:szCs w:val="24"/>
        </w:rPr>
        <w:t>(backwar</w:t>
      </w:r>
      <w:r>
        <w:rPr>
          <w:sz w:val="24"/>
          <w:szCs w:val="24"/>
        </w:rPr>
        <w:t xml:space="preserve">d </w:t>
      </w:r>
      <w:r>
        <w:rPr>
          <w:spacing w:val="-1"/>
          <w:sz w:val="24"/>
          <w:szCs w:val="24"/>
        </w:rPr>
        <w:t>b</w:t>
      </w:r>
      <w:r>
        <w:rPr>
          <w:sz w:val="24"/>
          <w:szCs w:val="24"/>
        </w:rPr>
        <w:t xml:space="preserve">y 1 </w:t>
      </w:r>
      <w:r>
        <w:rPr>
          <w:spacing w:val="-1"/>
          <w:sz w:val="24"/>
          <w:szCs w:val="24"/>
        </w:rPr>
        <w:t>hou</w:t>
      </w:r>
      <w:r>
        <w:rPr>
          <w:sz w:val="24"/>
          <w:szCs w:val="24"/>
        </w:rPr>
        <w:t xml:space="preserve">r </w:t>
      </w:r>
      <w:r>
        <w:rPr>
          <w:spacing w:val="-1"/>
          <w:sz w:val="24"/>
          <w:szCs w:val="24"/>
        </w:rPr>
        <w:t>an</w:t>
      </w:r>
      <w:r>
        <w:rPr>
          <w:sz w:val="24"/>
          <w:szCs w:val="24"/>
        </w:rPr>
        <w:t xml:space="preserve">d 1 </w:t>
      </w:r>
      <w:r>
        <w:rPr>
          <w:spacing w:val="-1"/>
          <w:sz w:val="24"/>
          <w:szCs w:val="24"/>
        </w:rPr>
        <w:t>day</w:t>
      </w:r>
      <w:r>
        <w:rPr>
          <w:sz w:val="24"/>
          <w:szCs w:val="24"/>
        </w:rPr>
        <w:t xml:space="preserve">) </w:t>
      </w:r>
      <w:r>
        <w:rPr>
          <w:spacing w:val="-1"/>
          <w:sz w:val="24"/>
          <w:szCs w:val="24"/>
        </w:rPr>
        <w:t>mid-wa</w:t>
      </w:r>
      <w:r>
        <w:rPr>
          <w:sz w:val="24"/>
          <w:szCs w:val="24"/>
        </w:rPr>
        <w:t xml:space="preserve">y </w:t>
      </w:r>
      <w:r>
        <w:rPr>
          <w:spacing w:val="-1"/>
          <w:sz w:val="24"/>
          <w:szCs w:val="24"/>
        </w:rPr>
        <w:t>throug</w:t>
      </w:r>
      <w:r>
        <w:rPr>
          <w:sz w:val="24"/>
          <w:szCs w:val="24"/>
        </w:rPr>
        <w:t xml:space="preserve">h a </w:t>
      </w:r>
      <w:r>
        <w:rPr>
          <w:spacing w:val="-1"/>
          <w:sz w:val="24"/>
          <w:szCs w:val="24"/>
        </w:rPr>
        <w:t>serie</w:t>
      </w:r>
      <w:r>
        <w:rPr>
          <w:sz w:val="24"/>
          <w:szCs w:val="24"/>
        </w:rPr>
        <w:t xml:space="preserve">s </w:t>
      </w:r>
      <w:r>
        <w:rPr>
          <w:spacing w:val="-1"/>
          <w:sz w:val="24"/>
          <w:szCs w:val="24"/>
        </w:rPr>
        <w:t>o</w:t>
      </w:r>
      <w:r>
        <w:rPr>
          <w:sz w:val="24"/>
          <w:szCs w:val="24"/>
        </w:rPr>
        <w:t xml:space="preserve">f </w:t>
      </w:r>
      <w:r>
        <w:rPr>
          <w:spacing w:val="-1"/>
          <w:sz w:val="24"/>
          <w:szCs w:val="24"/>
        </w:rPr>
        <w:t xml:space="preserve">pages </w:t>
      </w:r>
      <w:r>
        <w:rPr>
          <w:sz w:val="24"/>
          <w:szCs w:val="24"/>
        </w:rPr>
        <w:t>Tester uses two br</w:t>
      </w:r>
      <w:r>
        <w:rPr>
          <w:sz w:val="24"/>
          <w:szCs w:val="24"/>
        </w:rPr>
        <w:t>owsers (same brand and version) and the same client account to perform two instances of the same transaction, “flip-flopping” from one browser to the next</w:t>
      </w:r>
    </w:p>
    <w:p w:rsidR="009A5BCD" w:rsidRDefault="00FD19F3">
      <w:pPr>
        <w:spacing w:before="5" w:line="246" w:lineRule="auto"/>
        <w:ind w:left="892" w:right="140"/>
        <w:rPr>
          <w:sz w:val="24"/>
          <w:szCs w:val="24"/>
        </w:rPr>
      </w:pPr>
      <w:r>
        <w:rPr>
          <w:sz w:val="24"/>
          <w:szCs w:val="24"/>
        </w:rPr>
        <w:t>Tester uses two or more browsers (same brand,</w:t>
      </w:r>
      <w:r>
        <w:rPr>
          <w:spacing w:val="3"/>
          <w:sz w:val="24"/>
          <w:szCs w:val="24"/>
        </w:rPr>
        <w:t xml:space="preserve"> </w:t>
      </w:r>
      <w:r>
        <w:rPr>
          <w:sz w:val="24"/>
          <w:szCs w:val="24"/>
          <w:u w:val="single" w:color="000000"/>
        </w:rPr>
        <w:t>different</w:t>
      </w:r>
      <w:r>
        <w:rPr>
          <w:spacing w:val="1"/>
          <w:sz w:val="24"/>
          <w:szCs w:val="24"/>
        </w:rPr>
        <w:t xml:space="preserve"> </w:t>
      </w:r>
      <w:r>
        <w:rPr>
          <w:sz w:val="24"/>
          <w:szCs w:val="24"/>
        </w:rPr>
        <w:t>versions) and the same client account to perf</w:t>
      </w:r>
      <w:r>
        <w:rPr>
          <w:sz w:val="24"/>
          <w:szCs w:val="24"/>
        </w:rPr>
        <w:t>orm two instances of the same transaction, “flip-flopping” from one browser to the next</w:t>
      </w:r>
    </w:p>
    <w:p w:rsidR="009A5BCD" w:rsidRDefault="00FD19F3">
      <w:pPr>
        <w:spacing w:line="246" w:lineRule="auto"/>
        <w:ind w:left="112" w:right="437"/>
        <w:rPr>
          <w:sz w:val="24"/>
          <w:szCs w:val="24"/>
        </w:rPr>
      </w:pPr>
      <w:r>
        <w:rPr>
          <w:sz w:val="24"/>
          <w:szCs w:val="24"/>
        </w:rPr>
        <w:t>Note: To assist the tester, State Transition diagrams will be developed for all of the high-risk multi- page transactions.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SYFU3 - High</w:t>
      </w:r>
    </w:p>
    <w:p w:rsidR="009A5BCD" w:rsidRDefault="00FD19F3">
      <w:pPr>
        <w:spacing w:before="7" w:line="246" w:lineRule="auto"/>
        <w:ind w:left="112" w:right="439"/>
        <w:rPr>
          <w:sz w:val="24"/>
          <w:szCs w:val="24"/>
        </w:rPr>
      </w:pPr>
      <w:r>
        <w:rPr>
          <w:sz w:val="24"/>
          <w:szCs w:val="24"/>
        </w:rPr>
        <w:t>All Web pages containing a Form</w:t>
      </w:r>
      <w:r>
        <w:rPr>
          <w:sz w:val="24"/>
          <w:szCs w:val="24"/>
        </w:rPr>
        <w:t xml:space="preserve"> will be checked to ensure that any data entered into a Form is not lost or added to the database twice under any of the following conditions:</w:t>
      </w:r>
    </w:p>
    <w:p w:rsidR="009A5BCD" w:rsidRDefault="00FD19F3">
      <w:pPr>
        <w:spacing w:before="14" w:line="246" w:lineRule="auto"/>
        <w:ind w:left="832" w:right="516"/>
        <w:rPr>
          <w:sz w:val="24"/>
          <w:szCs w:val="24"/>
        </w:rPr>
      </w:pPr>
      <w:r>
        <w:rPr>
          <w:sz w:val="24"/>
          <w:szCs w:val="24"/>
        </w:rPr>
        <w:t>The user clicks the browser’s Back (and subsequently Forward) buttons mid-way through a series of forms</w:t>
      </w:r>
    </w:p>
    <w:p w:rsidR="009A5BCD" w:rsidRDefault="00FD19F3">
      <w:pPr>
        <w:spacing w:before="14" w:line="246" w:lineRule="auto"/>
        <w:ind w:left="832" w:right="516"/>
        <w:rPr>
          <w:sz w:val="24"/>
          <w:szCs w:val="24"/>
        </w:rPr>
      </w:pPr>
      <w:r>
        <w:rPr>
          <w:sz w:val="24"/>
          <w:szCs w:val="24"/>
        </w:rPr>
        <w:t xml:space="preserve">The user </w:t>
      </w:r>
      <w:r>
        <w:rPr>
          <w:sz w:val="24"/>
          <w:szCs w:val="24"/>
        </w:rPr>
        <w:t>clicks the browser’s Forward (and subsequently Back) buttons mid-way through a series of forms</w:t>
      </w:r>
    </w:p>
    <w:p w:rsidR="009A5BCD" w:rsidRDefault="00FD19F3">
      <w:pPr>
        <w:spacing w:before="14"/>
        <w:ind w:left="832"/>
        <w:rPr>
          <w:sz w:val="24"/>
          <w:szCs w:val="24"/>
        </w:rPr>
      </w:pPr>
      <w:r>
        <w:rPr>
          <w:sz w:val="24"/>
          <w:szCs w:val="24"/>
        </w:rPr>
        <w:t>The user clicks the Go/History buttons to revisit previous forms</w:t>
      </w:r>
    </w:p>
    <w:p w:rsidR="009A5BCD" w:rsidRDefault="00FD19F3">
      <w:pPr>
        <w:spacing w:before="21" w:line="258" w:lineRule="auto"/>
        <w:ind w:left="832" w:right="1384"/>
        <w:rPr>
          <w:sz w:val="24"/>
          <w:szCs w:val="24"/>
        </w:rPr>
      </w:pPr>
      <w:r>
        <w:rPr>
          <w:sz w:val="24"/>
          <w:szCs w:val="24"/>
        </w:rPr>
        <w:t>The user clicks the browser’s Reload button mid-way through a series of forms The user clicks th</w:t>
      </w:r>
      <w:r>
        <w:rPr>
          <w:sz w:val="24"/>
          <w:szCs w:val="24"/>
        </w:rPr>
        <w:t>e Bookmark/favorite buttons mid-way through a series of forms. The user resizes the browser window</w:t>
      </w:r>
    </w:p>
    <w:p w:rsidR="009A5BCD" w:rsidRDefault="009A5BCD">
      <w:pPr>
        <w:spacing w:before="10" w:line="260" w:lineRule="exact"/>
        <w:rPr>
          <w:sz w:val="26"/>
          <w:szCs w:val="26"/>
        </w:rPr>
      </w:pPr>
    </w:p>
    <w:p w:rsidR="009A5BCD" w:rsidRDefault="00FD19F3">
      <w:pPr>
        <w:ind w:left="112"/>
        <w:rPr>
          <w:sz w:val="24"/>
          <w:szCs w:val="24"/>
        </w:rPr>
      </w:pPr>
      <w:r>
        <w:rPr>
          <w:sz w:val="24"/>
          <w:szCs w:val="24"/>
          <w:u w:val="single" w:color="000000"/>
        </w:rPr>
        <w:t>SYFU4 - Medium</w:t>
      </w:r>
    </w:p>
    <w:p w:rsidR="009A5BCD" w:rsidRDefault="00FD19F3">
      <w:pPr>
        <w:spacing w:before="7" w:line="258" w:lineRule="auto"/>
        <w:ind w:left="892" w:right="2371" w:hanging="780"/>
        <w:rPr>
          <w:sz w:val="24"/>
          <w:szCs w:val="24"/>
        </w:rPr>
      </w:pPr>
      <w:r>
        <w:rPr>
          <w:sz w:val="24"/>
          <w:szCs w:val="24"/>
        </w:rPr>
        <w:t>The Web site may use a maximum of one persistent cookie, this cookie should: Expire after 6 months</w:t>
      </w:r>
    </w:p>
    <w:p w:rsidR="009A5BCD" w:rsidRDefault="00FD19F3">
      <w:pPr>
        <w:spacing w:before="1"/>
        <w:ind w:left="892"/>
        <w:rPr>
          <w:sz w:val="24"/>
          <w:szCs w:val="24"/>
        </w:rPr>
      </w:pPr>
      <w:r>
        <w:rPr>
          <w:sz w:val="24"/>
          <w:szCs w:val="24"/>
        </w:rPr>
        <w:t xml:space="preserve">Not contain sensitive data e.g. password </w:t>
      </w:r>
      <w:r>
        <w:rPr>
          <w:sz w:val="24"/>
          <w:szCs w:val="24"/>
        </w:rPr>
        <w:t>or users access level</w:t>
      </w:r>
    </w:p>
    <w:p w:rsidR="009A5BCD" w:rsidRDefault="00FD19F3">
      <w:pPr>
        <w:spacing w:before="21" w:line="246" w:lineRule="auto"/>
        <w:ind w:left="892" w:right="290"/>
        <w:rPr>
          <w:sz w:val="24"/>
          <w:szCs w:val="24"/>
        </w:rPr>
      </w:pPr>
      <w:r>
        <w:rPr>
          <w:sz w:val="24"/>
          <w:szCs w:val="24"/>
        </w:rPr>
        <w:t>Fail “gracefully” if a user does not have cookies enabled (or the browser does not support cookies). Note: “gracefully” means either informing the viewer that the page can not be displayed because of the browsers current limitations o</w:t>
      </w:r>
      <w:r>
        <w:rPr>
          <w:sz w:val="24"/>
          <w:szCs w:val="24"/>
        </w:rPr>
        <w:t>r redirecting the visitor to a Web page that displays equivalent information without using the unavailable feature</w:t>
      </w:r>
    </w:p>
    <w:p w:rsidR="009A5BCD" w:rsidRDefault="00FD19F3">
      <w:pPr>
        <w:spacing w:before="14" w:line="246" w:lineRule="auto"/>
        <w:ind w:left="892" w:right="121" w:hanging="60"/>
        <w:rPr>
          <w:sz w:val="24"/>
          <w:szCs w:val="24"/>
        </w:rPr>
      </w:pPr>
      <w:r>
        <w:rPr>
          <w:sz w:val="24"/>
          <w:szCs w:val="24"/>
        </w:rPr>
        <w:t>Disable cookies before accessing the Web site and ensure the Web site either works correctly (albeit more slowly) or issues a warning message</w:t>
      </w:r>
      <w:r>
        <w:rPr>
          <w:sz w:val="24"/>
          <w:szCs w:val="24"/>
        </w:rPr>
        <w:t xml:space="preserve"> informing the visitor that the site can only be access with cookies turned on (this would be a usability incident)</w:t>
      </w:r>
    </w:p>
    <w:p w:rsidR="009A5BCD" w:rsidRDefault="00FD19F3">
      <w:pPr>
        <w:spacing w:before="14" w:line="246" w:lineRule="auto"/>
        <w:ind w:left="892" w:right="544" w:hanging="60"/>
        <w:rPr>
          <w:sz w:val="24"/>
          <w:szCs w:val="24"/>
        </w:rPr>
      </w:pPr>
      <w:r>
        <w:rPr>
          <w:sz w:val="24"/>
          <w:szCs w:val="24"/>
        </w:rPr>
        <w:t>Disable cookies mid-way through a transaction and see if the Web site is able to detect this situation and then handle it “gracefully”</w:t>
      </w:r>
    </w:p>
    <w:p w:rsidR="009A5BCD" w:rsidRDefault="00FD19F3">
      <w:pPr>
        <w:spacing w:before="14" w:line="246" w:lineRule="auto"/>
        <w:ind w:left="892" w:right="353" w:hanging="60"/>
        <w:rPr>
          <w:sz w:val="24"/>
          <w:szCs w:val="24"/>
        </w:rPr>
      </w:pPr>
      <w:r>
        <w:rPr>
          <w:sz w:val="24"/>
          <w:szCs w:val="24"/>
        </w:rPr>
        <w:t>Delet</w:t>
      </w:r>
      <w:r>
        <w:rPr>
          <w:sz w:val="24"/>
          <w:szCs w:val="24"/>
        </w:rPr>
        <w:t>e the Web site’s cookie mid-way through a transaction and see if the Web site is able to detect this situation and then handle it “gracefully”</w:t>
      </w:r>
    </w:p>
    <w:p w:rsidR="009A5BCD" w:rsidRDefault="00FD19F3">
      <w:pPr>
        <w:spacing w:before="14" w:line="246" w:lineRule="auto"/>
        <w:ind w:left="892" w:right="210" w:hanging="60"/>
        <w:rPr>
          <w:sz w:val="24"/>
          <w:szCs w:val="24"/>
        </w:rPr>
      </w:pPr>
      <w:r>
        <w:rPr>
          <w:sz w:val="24"/>
          <w:szCs w:val="24"/>
        </w:rPr>
        <w:t xml:space="preserve">Clear the memory and disk cache mid-way through a transaction (session cookies are stored in </w:t>
      </w:r>
      <w:r>
        <w:rPr>
          <w:spacing w:val="-1"/>
          <w:sz w:val="24"/>
          <w:szCs w:val="24"/>
        </w:rPr>
        <w:t>memor</w:t>
      </w:r>
      <w:r>
        <w:rPr>
          <w:sz w:val="24"/>
          <w:szCs w:val="24"/>
        </w:rPr>
        <w:t>y</w:t>
      </w:r>
      <w:r>
        <w:rPr>
          <w:spacing w:val="-1"/>
          <w:sz w:val="24"/>
          <w:szCs w:val="24"/>
        </w:rPr>
        <w:t xml:space="preserve"> an</w:t>
      </w:r>
      <w:r>
        <w:rPr>
          <w:sz w:val="24"/>
          <w:szCs w:val="24"/>
        </w:rPr>
        <w:t>d</w:t>
      </w:r>
      <w:r>
        <w:rPr>
          <w:spacing w:val="-1"/>
          <w:sz w:val="24"/>
          <w:szCs w:val="24"/>
        </w:rPr>
        <w:t xml:space="preserve"> typicall</w:t>
      </w:r>
      <w:r>
        <w:rPr>
          <w:sz w:val="24"/>
          <w:szCs w:val="24"/>
        </w:rPr>
        <w:t>y</w:t>
      </w:r>
      <w:r>
        <w:rPr>
          <w:spacing w:val="-1"/>
          <w:sz w:val="24"/>
          <w:szCs w:val="24"/>
        </w:rPr>
        <w:t xml:space="preserve"> ar</w:t>
      </w:r>
      <w:r>
        <w:rPr>
          <w:sz w:val="24"/>
          <w:szCs w:val="24"/>
        </w:rPr>
        <w:t>e</w:t>
      </w:r>
      <w:r>
        <w:rPr>
          <w:spacing w:val="-1"/>
          <w:sz w:val="24"/>
          <w:szCs w:val="24"/>
        </w:rPr>
        <w:t xml:space="preserve"> neve</w:t>
      </w:r>
      <w:r>
        <w:rPr>
          <w:sz w:val="24"/>
          <w:szCs w:val="24"/>
        </w:rPr>
        <w:t>r</w:t>
      </w:r>
      <w:r>
        <w:rPr>
          <w:spacing w:val="-1"/>
          <w:sz w:val="24"/>
          <w:szCs w:val="24"/>
        </w:rPr>
        <w:t xml:space="preserve"> b</w:t>
      </w:r>
      <w:r>
        <w:rPr>
          <w:sz w:val="24"/>
          <w:szCs w:val="24"/>
        </w:rPr>
        <w:t>e</w:t>
      </w:r>
      <w:r>
        <w:rPr>
          <w:spacing w:val="-1"/>
          <w:sz w:val="24"/>
          <w:szCs w:val="24"/>
        </w:rPr>
        <w:t xml:space="preserve"> sorte</w:t>
      </w:r>
      <w:r>
        <w:rPr>
          <w:sz w:val="24"/>
          <w:szCs w:val="24"/>
        </w:rPr>
        <w:t>d</w:t>
      </w:r>
      <w:r>
        <w:rPr>
          <w:spacing w:val="-1"/>
          <w:sz w:val="24"/>
          <w:szCs w:val="24"/>
        </w:rPr>
        <w:t xml:space="preserve"> o</w:t>
      </w:r>
      <w:r>
        <w:rPr>
          <w:sz w:val="24"/>
          <w:szCs w:val="24"/>
        </w:rPr>
        <w:t>n</w:t>
      </w:r>
      <w:r>
        <w:rPr>
          <w:spacing w:val="-1"/>
          <w:sz w:val="24"/>
          <w:szCs w:val="24"/>
        </w:rPr>
        <w:t xml:space="preserve"> </w:t>
      </w:r>
      <w:r>
        <w:rPr>
          <w:sz w:val="24"/>
          <w:szCs w:val="24"/>
        </w:rPr>
        <w:t>a</w:t>
      </w:r>
      <w:r>
        <w:rPr>
          <w:spacing w:val="-1"/>
          <w:sz w:val="24"/>
          <w:szCs w:val="24"/>
        </w:rPr>
        <w:t xml:space="preserve"> har</w:t>
      </w:r>
      <w:r>
        <w:rPr>
          <w:sz w:val="24"/>
          <w:szCs w:val="24"/>
        </w:rPr>
        <w:t>d</w:t>
      </w:r>
      <w:r>
        <w:rPr>
          <w:spacing w:val="-1"/>
          <w:sz w:val="24"/>
          <w:szCs w:val="24"/>
        </w:rPr>
        <w:t xml:space="preserve"> drive)</w:t>
      </w:r>
    </w:p>
    <w:p w:rsidR="009A5BCD" w:rsidRDefault="00FD19F3">
      <w:pPr>
        <w:spacing w:before="14"/>
        <w:ind w:left="832"/>
        <w:rPr>
          <w:sz w:val="24"/>
          <w:szCs w:val="24"/>
        </w:rPr>
      </w:pPr>
      <w:r>
        <w:rPr>
          <w:sz w:val="24"/>
          <w:szCs w:val="24"/>
        </w:rPr>
        <w:t>Edit the cookie (using</w:t>
      </w:r>
      <w:r>
        <w:rPr>
          <w:spacing w:val="2"/>
          <w:sz w:val="24"/>
          <w:szCs w:val="24"/>
        </w:rPr>
        <w:t xml:space="preserve"> </w:t>
      </w:r>
      <w:r>
        <w:rPr>
          <w:sz w:val="24"/>
          <w:szCs w:val="24"/>
        </w:rPr>
        <w:t>Wordpad) and change some of the data:</w:t>
      </w:r>
    </w:p>
    <w:p w:rsidR="009A5BCD" w:rsidRDefault="00FD19F3">
      <w:pPr>
        <w:spacing w:before="7"/>
        <w:ind w:left="1252"/>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sz w:val="24"/>
          <w:szCs w:val="24"/>
        </w:rPr>
        <w:t>Add additional parameters</w:t>
      </w:r>
    </w:p>
    <w:p w:rsidR="009A5BCD" w:rsidRDefault="00FD19F3">
      <w:pPr>
        <w:spacing w:line="280" w:lineRule="exact"/>
        <w:ind w:left="1252"/>
        <w:rPr>
          <w:sz w:val="24"/>
          <w:szCs w:val="24"/>
        </w:rPr>
        <w:sectPr w:rsidR="009A5BCD">
          <w:pgSz w:w="12240" w:h="15840"/>
          <w:pgMar w:top="840" w:right="1080" w:bottom="280" w:left="1040" w:header="608" w:footer="1063" w:gutter="0"/>
          <w:cols w:space="708"/>
        </w:sect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position w:val="2"/>
          <w:sz w:val="24"/>
          <w:szCs w:val="24"/>
        </w:rPr>
        <w:t>Delete parameters</w:t>
      </w:r>
    </w:p>
    <w:p w:rsidR="009A5BCD" w:rsidRDefault="009A5BCD">
      <w:pPr>
        <w:spacing w:before="16" w:line="260" w:lineRule="exact"/>
        <w:rPr>
          <w:sz w:val="26"/>
          <w:szCs w:val="26"/>
        </w:rPr>
      </w:pPr>
    </w:p>
    <w:p w:rsidR="009A5BCD" w:rsidRDefault="00FD19F3">
      <w:pPr>
        <w:spacing w:before="29"/>
        <w:ind w:left="1252"/>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sz w:val="24"/>
          <w:szCs w:val="24"/>
        </w:rPr>
        <w:t>Swap parameters</w:t>
      </w:r>
    </w:p>
    <w:p w:rsidR="009A5BCD" w:rsidRDefault="00FD19F3">
      <w:pPr>
        <w:spacing w:line="280" w:lineRule="exact"/>
        <w:ind w:left="1252"/>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position w:val="2"/>
          <w:sz w:val="24"/>
          <w:szCs w:val="24"/>
        </w:rPr>
        <w:t>Set some parameters to null</w:t>
      </w:r>
    </w:p>
    <w:p w:rsidR="009A5BCD" w:rsidRDefault="00FD19F3">
      <w:pPr>
        <w:spacing w:line="280" w:lineRule="exact"/>
        <w:ind w:left="1252"/>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position w:val="2"/>
          <w:sz w:val="24"/>
          <w:szCs w:val="24"/>
        </w:rPr>
        <w:t>Set some parameters to higher or lower values</w:t>
      </w:r>
      <w:r>
        <w:rPr>
          <w:position w:val="2"/>
          <w:sz w:val="24"/>
          <w:szCs w:val="24"/>
        </w:rPr>
        <w:t xml:space="preserve"> that their range would normally allow</w:t>
      </w:r>
    </w:p>
    <w:p w:rsidR="009A5BCD" w:rsidRDefault="00FD19F3">
      <w:pPr>
        <w:spacing w:line="280" w:lineRule="exact"/>
        <w:ind w:left="1252"/>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position w:val="2"/>
          <w:sz w:val="24"/>
          <w:szCs w:val="24"/>
        </w:rPr>
        <w:t>Add control characters (e.g. carriage return) or special commands that the Web server’s</w:t>
      </w:r>
    </w:p>
    <w:p w:rsidR="009A5BCD" w:rsidRDefault="00FD19F3">
      <w:pPr>
        <w:spacing w:line="260" w:lineRule="exact"/>
        <w:ind w:left="1612"/>
        <w:rPr>
          <w:sz w:val="24"/>
          <w:szCs w:val="24"/>
        </w:rPr>
      </w:pPr>
      <w:r>
        <w:rPr>
          <w:sz w:val="24"/>
          <w:szCs w:val="24"/>
        </w:rPr>
        <w:t>O/S (e.g. Windows 2000) recognizes as system commands</w:t>
      </w:r>
    </w:p>
    <w:p w:rsidR="009A5BCD" w:rsidRDefault="00FD19F3">
      <w:pPr>
        <w:spacing w:before="7"/>
        <w:ind w:left="1252"/>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sz w:val="24"/>
          <w:szCs w:val="24"/>
        </w:rPr>
        <w:t>Add multiple entries of the B&amp;D Web site in Netscape’s cookies.txt file</w:t>
      </w:r>
    </w:p>
    <w:p w:rsidR="009A5BCD" w:rsidRDefault="00FD19F3">
      <w:pPr>
        <w:spacing w:before="1" w:line="246" w:lineRule="auto"/>
        <w:ind w:left="892" w:right="693"/>
        <w:rPr>
          <w:sz w:val="24"/>
          <w:szCs w:val="24"/>
        </w:rPr>
      </w:pPr>
      <w:r>
        <w:rPr>
          <w:sz w:val="24"/>
          <w:szCs w:val="24"/>
        </w:rPr>
        <w:t xml:space="preserve">Is able to deter a cookie from a previous version of the Web site and handle the situation </w:t>
      </w:r>
      <w:r>
        <w:rPr>
          <w:spacing w:val="-1"/>
          <w:sz w:val="24"/>
          <w:szCs w:val="24"/>
        </w:rPr>
        <w:t>gracefully</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SYFU5 - Medium</w:t>
      </w:r>
    </w:p>
    <w:p w:rsidR="009A5BCD" w:rsidRDefault="00FD19F3">
      <w:pPr>
        <w:spacing w:before="7" w:line="258" w:lineRule="auto"/>
        <w:ind w:left="892" w:right="2120" w:hanging="780"/>
        <w:rPr>
          <w:sz w:val="24"/>
          <w:szCs w:val="24"/>
        </w:rPr>
      </w:pPr>
      <w:r>
        <w:rPr>
          <w:sz w:val="24"/>
          <w:szCs w:val="24"/>
        </w:rPr>
        <w:t>The set of cookie tests will be repeated, only this time from the same client using: Two browsers (same brand and version) to access your</w:t>
      </w:r>
      <w:r>
        <w:rPr>
          <w:sz w:val="24"/>
          <w:szCs w:val="24"/>
        </w:rPr>
        <w:t xml:space="preserve"> Web site</w:t>
      </w:r>
    </w:p>
    <w:p w:rsidR="009A5BCD" w:rsidRDefault="00FD19F3">
      <w:pPr>
        <w:spacing w:before="1"/>
        <w:ind w:left="892"/>
        <w:rPr>
          <w:sz w:val="24"/>
          <w:szCs w:val="24"/>
        </w:rPr>
      </w:pPr>
      <w:r>
        <w:rPr>
          <w:sz w:val="24"/>
          <w:szCs w:val="24"/>
        </w:rPr>
        <w:t>Two or more browsers (same brand, different versions) to access your Web site</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SYFU6 - Medium</w:t>
      </w:r>
    </w:p>
    <w:p w:rsidR="009A5BCD" w:rsidRDefault="00FD19F3">
      <w:pPr>
        <w:spacing w:before="7" w:line="246" w:lineRule="auto"/>
        <w:ind w:left="112" w:right="528"/>
        <w:rPr>
          <w:sz w:val="24"/>
          <w:szCs w:val="24"/>
        </w:rPr>
      </w:pPr>
      <w:r>
        <w:rPr>
          <w:sz w:val="24"/>
          <w:szCs w:val="24"/>
        </w:rPr>
        <w:t xml:space="preserve">Manually compare the high level functionality outlined by the Web site map with the functionality actually available on the Web site to ensure that the </w:t>
      </w:r>
      <w:r>
        <w:rPr>
          <w:sz w:val="24"/>
          <w:szCs w:val="24"/>
        </w:rPr>
        <w:t>Web site map contains all of the high level functionality available and that the map does not contain any functionality that has not been implemented</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SYFU7 - Medium</w:t>
      </w:r>
    </w:p>
    <w:p w:rsidR="009A5BCD" w:rsidRDefault="00FD19F3">
      <w:pPr>
        <w:spacing w:before="7" w:line="246" w:lineRule="auto"/>
        <w:ind w:left="112" w:right="347"/>
        <w:rPr>
          <w:sz w:val="24"/>
          <w:szCs w:val="24"/>
        </w:rPr>
      </w:pPr>
      <w:r>
        <w:rPr>
          <w:sz w:val="24"/>
          <w:szCs w:val="24"/>
        </w:rPr>
        <w:t xml:space="preserve">The application is checked to ensure that all client-side validations are repeated on the </w:t>
      </w:r>
      <w:r>
        <w:rPr>
          <w:sz w:val="24"/>
          <w:szCs w:val="24"/>
        </w:rPr>
        <w:t>server-side in case the user has disabled client-side scripting (checking).</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SYFU8 - Medium</w:t>
      </w:r>
    </w:p>
    <w:p w:rsidR="009A5BCD" w:rsidRDefault="00FD19F3">
      <w:pPr>
        <w:spacing w:before="7"/>
        <w:ind w:left="112"/>
        <w:rPr>
          <w:sz w:val="24"/>
          <w:szCs w:val="24"/>
        </w:rPr>
      </w:pPr>
      <w:r>
        <w:rPr>
          <w:sz w:val="24"/>
          <w:szCs w:val="24"/>
        </w:rPr>
        <w:t>All aborted/uncompleted transactions must be rolled back cleanly</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SYFU9 - Medium</w:t>
      </w:r>
    </w:p>
    <w:p w:rsidR="009A5BCD" w:rsidRDefault="00FD19F3">
      <w:pPr>
        <w:spacing w:before="7"/>
        <w:ind w:left="112"/>
        <w:rPr>
          <w:sz w:val="24"/>
          <w:szCs w:val="24"/>
        </w:rPr>
      </w:pPr>
      <w:r>
        <w:rPr>
          <w:sz w:val="24"/>
          <w:szCs w:val="24"/>
        </w:rPr>
        <w:t>All Web site/application resources are released in a timely manner e.g.:</w:t>
      </w:r>
    </w:p>
    <w:p w:rsidR="009A5BCD" w:rsidRDefault="00FD19F3">
      <w:pPr>
        <w:spacing w:before="21"/>
        <w:ind w:left="832"/>
        <w:rPr>
          <w:sz w:val="24"/>
          <w:szCs w:val="24"/>
        </w:rPr>
      </w:pPr>
      <w:r>
        <w:rPr>
          <w:sz w:val="24"/>
          <w:szCs w:val="24"/>
        </w:rPr>
        <w:t xml:space="preserve">Server </w:t>
      </w:r>
      <w:r>
        <w:rPr>
          <w:sz w:val="24"/>
          <w:szCs w:val="24"/>
        </w:rPr>
        <w:t>memory is freed when a user completes a session or a transaction</w:t>
      </w:r>
    </w:p>
    <w:p w:rsidR="009A5BCD" w:rsidRDefault="00FD19F3">
      <w:pPr>
        <w:spacing w:before="21"/>
        <w:ind w:left="832"/>
        <w:rPr>
          <w:sz w:val="24"/>
          <w:szCs w:val="24"/>
        </w:rPr>
      </w:pPr>
      <w:r>
        <w:rPr>
          <w:sz w:val="24"/>
          <w:szCs w:val="24"/>
        </w:rPr>
        <w:t>Network connections are properly closed when a user completes a session or a transaction</w:t>
      </w:r>
    </w:p>
    <w:p w:rsidR="009A5BCD" w:rsidRDefault="00FD19F3">
      <w:pPr>
        <w:spacing w:before="21"/>
        <w:ind w:left="832"/>
        <w:rPr>
          <w:sz w:val="24"/>
          <w:szCs w:val="24"/>
        </w:rPr>
      </w:pPr>
      <w:r>
        <w:rPr>
          <w:sz w:val="24"/>
          <w:szCs w:val="24"/>
        </w:rPr>
        <w:t>Disk space is freed when a user completes a session or a transaction</w:t>
      </w:r>
    </w:p>
    <w:p w:rsidR="009A5BCD" w:rsidRDefault="00FD19F3">
      <w:pPr>
        <w:spacing w:before="21" w:line="246" w:lineRule="auto"/>
        <w:ind w:left="832" w:right="234"/>
        <w:rPr>
          <w:sz w:val="24"/>
          <w:szCs w:val="24"/>
        </w:rPr>
      </w:pPr>
      <w:r>
        <w:rPr>
          <w:sz w:val="24"/>
          <w:szCs w:val="24"/>
        </w:rPr>
        <w:t>Software licenses are freed and m</w:t>
      </w:r>
      <w:r>
        <w:rPr>
          <w:sz w:val="24"/>
          <w:szCs w:val="24"/>
        </w:rPr>
        <w:t>ade available to other users when</w:t>
      </w:r>
      <w:r>
        <w:rPr>
          <w:spacing w:val="6"/>
          <w:sz w:val="24"/>
          <w:szCs w:val="24"/>
        </w:rPr>
        <w:t xml:space="preserve"> </w:t>
      </w:r>
      <w:r>
        <w:rPr>
          <w:sz w:val="24"/>
          <w:szCs w:val="24"/>
        </w:rPr>
        <w:t>a user completes a session or transaction</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SYFU10</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432"/>
        <w:rPr>
          <w:sz w:val="24"/>
          <w:szCs w:val="24"/>
        </w:rPr>
      </w:pPr>
      <w:r>
        <w:rPr>
          <w:sz w:val="24"/>
          <w:szCs w:val="24"/>
        </w:rPr>
        <w:t>All dates/times should be based on the Web site’s clock (Web server or Database server) not on the clients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Legal</w:t>
      </w:r>
    </w:p>
    <w:p w:rsidR="009A5BCD" w:rsidRDefault="00FD19F3">
      <w:pPr>
        <w:spacing w:before="63"/>
        <w:ind w:left="112"/>
        <w:rPr>
          <w:sz w:val="24"/>
          <w:szCs w:val="24"/>
        </w:rPr>
      </w:pPr>
      <w:r>
        <w:rPr>
          <w:spacing w:val="-1"/>
          <w:sz w:val="24"/>
          <w:szCs w:val="24"/>
          <w:u w:val="single" w:color="000000"/>
        </w:rPr>
        <w:t>SYLE1-</w:t>
      </w:r>
      <w:r>
        <w:rPr>
          <w:sz w:val="24"/>
          <w:szCs w:val="24"/>
          <w:u w:val="single" w:color="000000"/>
        </w:rPr>
        <w:t xml:space="preserve"> </w:t>
      </w:r>
      <w:r>
        <w:rPr>
          <w:spacing w:val="-1"/>
          <w:sz w:val="24"/>
          <w:szCs w:val="24"/>
          <w:u w:val="single" w:color="000000"/>
        </w:rPr>
        <w:t>High</w:t>
      </w:r>
    </w:p>
    <w:p w:rsidR="009A5BCD" w:rsidRDefault="00FD19F3">
      <w:pPr>
        <w:spacing w:before="7"/>
        <w:ind w:left="112"/>
        <w:rPr>
          <w:sz w:val="24"/>
          <w:szCs w:val="24"/>
        </w:rPr>
        <w:sectPr w:rsidR="009A5BCD">
          <w:pgSz w:w="12240" w:h="15840"/>
          <w:pgMar w:top="840" w:right="1100" w:bottom="280" w:left="1040" w:header="608" w:footer="1063" w:gutter="0"/>
          <w:cols w:space="708"/>
        </w:sectPr>
      </w:pPr>
      <w:r>
        <w:rPr>
          <w:sz w:val="24"/>
          <w:szCs w:val="24"/>
        </w:rPr>
        <w:t>The Web site must displa</w:t>
      </w:r>
      <w:r>
        <w:rPr>
          <w:sz w:val="24"/>
          <w:szCs w:val="24"/>
        </w:rPr>
        <w:t>y all relevant regulatory disclosures (especially during new account set up).</w:t>
      </w:r>
    </w:p>
    <w:p w:rsidR="009A5BCD" w:rsidRDefault="009A5BCD">
      <w:pPr>
        <w:spacing w:before="16" w:line="260" w:lineRule="exact"/>
        <w:rPr>
          <w:sz w:val="26"/>
          <w:szCs w:val="26"/>
        </w:rPr>
      </w:pPr>
    </w:p>
    <w:p w:rsidR="009A5BCD" w:rsidRDefault="00FD19F3">
      <w:pPr>
        <w:spacing w:before="29"/>
        <w:ind w:left="112"/>
        <w:rPr>
          <w:sz w:val="24"/>
          <w:szCs w:val="24"/>
        </w:rPr>
      </w:pPr>
      <w:r>
        <w:rPr>
          <w:spacing w:val="-1"/>
          <w:sz w:val="24"/>
          <w:szCs w:val="24"/>
          <w:u w:val="single" w:color="000000"/>
        </w:rPr>
        <w:t>SYLE2-</w:t>
      </w:r>
      <w:r>
        <w:rPr>
          <w:sz w:val="24"/>
          <w:szCs w:val="24"/>
          <w:u w:val="single" w:color="000000"/>
        </w:rPr>
        <w:t xml:space="preserve"> </w:t>
      </w:r>
      <w:r>
        <w:rPr>
          <w:spacing w:val="-1"/>
          <w:sz w:val="24"/>
          <w:szCs w:val="24"/>
          <w:u w:val="single" w:color="000000"/>
        </w:rPr>
        <w:t>High</w:t>
      </w:r>
    </w:p>
    <w:p w:rsidR="009A5BCD" w:rsidRDefault="00FD19F3">
      <w:pPr>
        <w:spacing w:before="7"/>
        <w:ind w:left="112"/>
        <w:rPr>
          <w:sz w:val="24"/>
          <w:szCs w:val="24"/>
        </w:rPr>
      </w:pPr>
      <w:r>
        <w:rPr>
          <w:sz w:val="24"/>
          <w:szCs w:val="24"/>
        </w:rPr>
        <w:t>Tax/Regulatory commissions for all eligible municipalities will be collected.</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SYLE3-</w:t>
      </w:r>
      <w:r>
        <w:rPr>
          <w:sz w:val="24"/>
          <w:szCs w:val="24"/>
          <w:u w:val="single" w:color="000000"/>
        </w:rPr>
        <w:t xml:space="preserve"> </w:t>
      </w:r>
      <w:r>
        <w:rPr>
          <w:spacing w:val="-1"/>
          <w:sz w:val="24"/>
          <w:szCs w:val="24"/>
          <w:u w:val="single" w:color="000000"/>
        </w:rPr>
        <w:t>High</w:t>
      </w:r>
    </w:p>
    <w:p w:rsidR="009A5BCD" w:rsidRDefault="00FD19F3">
      <w:pPr>
        <w:spacing w:before="7"/>
        <w:ind w:left="112"/>
        <w:rPr>
          <w:sz w:val="24"/>
          <w:szCs w:val="24"/>
        </w:rPr>
      </w:pPr>
      <w:r>
        <w:rPr>
          <w:sz w:val="24"/>
          <w:szCs w:val="24"/>
        </w:rPr>
        <w:t>B&amp;D meets or surpasses all of the claims made on the Web site</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 xml:space="preserve">SYLE4- </w:t>
      </w:r>
      <w:r>
        <w:rPr>
          <w:sz w:val="24"/>
          <w:szCs w:val="24"/>
          <w:u w:val="single" w:color="000000"/>
        </w:rPr>
        <w:t>Medium</w:t>
      </w:r>
    </w:p>
    <w:p w:rsidR="009A5BCD" w:rsidRDefault="00FD19F3">
      <w:pPr>
        <w:spacing w:before="7"/>
        <w:ind w:left="112"/>
        <w:rPr>
          <w:sz w:val="24"/>
          <w:szCs w:val="24"/>
        </w:rPr>
      </w:pP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sit</w:t>
      </w:r>
      <w:r>
        <w:rPr>
          <w:sz w:val="24"/>
          <w:szCs w:val="24"/>
        </w:rPr>
        <w:t xml:space="preserve">e </w:t>
      </w:r>
      <w:r>
        <w:rPr>
          <w:spacing w:val="-1"/>
          <w:sz w:val="24"/>
          <w:szCs w:val="24"/>
        </w:rPr>
        <w:t>mus</w:t>
      </w:r>
      <w:r>
        <w:rPr>
          <w:sz w:val="24"/>
          <w:szCs w:val="24"/>
        </w:rPr>
        <w:t xml:space="preserve">t </w:t>
      </w:r>
      <w:r>
        <w:rPr>
          <w:spacing w:val="-1"/>
          <w:sz w:val="24"/>
          <w:szCs w:val="24"/>
        </w:rPr>
        <w:t>displa</w:t>
      </w:r>
      <w:r>
        <w:rPr>
          <w:sz w:val="24"/>
          <w:szCs w:val="24"/>
        </w:rPr>
        <w:t xml:space="preserve">y a </w:t>
      </w:r>
      <w:r>
        <w:rPr>
          <w:spacing w:val="-1"/>
          <w:sz w:val="24"/>
          <w:szCs w:val="24"/>
        </w:rPr>
        <w:t>legall</w:t>
      </w:r>
      <w:r>
        <w:rPr>
          <w:sz w:val="24"/>
          <w:szCs w:val="24"/>
        </w:rPr>
        <w:t xml:space="preserve">y </w:t>
      </w:r>
      <w:r>
        <w:rPr>
          <w:spacing w:val="-1"/>
          <w:sz w:val="24"/>
          <w:szCs w:val="24"/>
        </w:rPr>
        <w:t>vali</w:t>
      </w:r>
      <w:r>
        <w:rPr>
          <w:sz w:val="24"/>
          <w:szCs w:val="24"/>
        </w:rPr>
        <w:t>d</w:t>
      </w:r>
      <w:r>
        <w:rPr>
          <w:spacing w:val="5"/>
          <w:sz w:val="24"/>
          <w:szCs w:val="24"/>
        </w:rPr>
        <w:t xml:space="preserve"> </w:t>
      </w:r>
      <w:r>
        <w:rPr>
          <w:sz w:val="24"/>
          <w:szCs w:val="24"/>
        </w:rPr>
        <w:t>B&amp;D’s disclosure/privacy statement</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Marketing</w:t>
      </w:r>
    </w:p>
    <w:p w:rsidR="009A5BCD" w:rsidRDefault="00FD19F3">
      <w:pPr>
        <w:spacing w:before="63"/>
        <w:ind w:left="112"/>
        <w:rPr>
          <w:sz w:val="24"/>
          <w:szCs w:val="24"/>
        </w:rPr>
      </w:pPr>
      <w:r>
        <w:rPr>
          <w:sz w:val="24"/>
          <w:szCs w:val="24"/>
          <w:u w:val="single" w:color="000000"/>
        </w:rPr>
        <w:t>SYME1- Medium</w:t>
      </w:r>
    </w:p>
    <w:p w:rsidR="009A5BCD" w:rsidRDefault="00FD19F3">
      <w:pPr>
        <w:spacing w:before="7" w:line="246" w:lineRule="auto"/>
        <w:ind w:left="112" w:right="1120"/>
        <w:rPr>
          <w:sz w:val="24"/>
          <w:szCs w:val="24"/>
        </w:rPr>
      </w:pPr>
      <w:r>
        <w:rPr>
          <w:sz w:val="24"/>
          <w:szCs w:val="24"/>
        </w:rPr>
        <w:t xml:space="preserve">The Web site provides current and prior data on Web pages access statistics, such as hits per </w:t>
      </w:r>
      <w:r>
        <w:rPr>
          <w:spacing w:val="-1"/>
          <w:sz w:val="24"/>
          <w:szCs w:val="24"/>
        </w:rPr>
        <w:t>hour/day/week/mont</w:t>
      </w:r>
      <w:r>
        <w:rPr>
          <w:sz w:val="24"/>
          <w:szCs w:val="24"/>
        </w:rPr>
        <w:t>h</w:t>
      </w:r>
      <w:r>
        <w:rPr>
          <w:spacing w:val="-1"/>
          <w:sz w:val="24"/>
          <w:szCs w:val="24"/>
        </w:rPr>
        <w:t xml:space="preserve"> etc</w:t>
      </w:r>
      <w:r>
        <w:rPr>
          <w:sz w:val="24"/>
          <w:szCs w:val="24"/>
        </w:rPr>
        <w:t>.</w:t>
      </w:r>
      <w:r>
        <w:rPr>
          <w:spacing w:val="-1"/>
          <w:sz w:val="24"/>
          <w:szCs w:val="24"/>
        </w:rPr>
        <w:t xml:space="preserve"> correctly</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SYME2- Medium</w:t>
      </w:r>
    </w:p>
    <w:p w:rsidR="009A5BCD" w:rsidRDefault="00FD19F3">
      <w:pPr>
        <w:spacing w:before="7"/>
        <w:ind w:left="112"/>
        <w:rPr>
          <w:sz w:val="24"/>
          <w:szCs w:val="24"/>
        </w:rPr>
      </w:pPr>
      <w:r>
        <w:rPr>
          <w:sz w:val="24"/>
          <w:szCs w:val="24"/>
        </w:rPr>
        <w:t>The Web site counts "click</w:t>
      </w:r>
      <w:r>
        <w:rPr>
          <w:spacing w:val="3"/>
          <w:sz w:val="24"/>
          <w:szCs w:val="24"/>
        </w:rPr>
        <w:t>-</w:t>
      </w:r>
      <w:r>
        <w:rPr>
          <w:sz w:val="24"/>
          <w:szCs w:val="24"/>
        </w:rPr>
        <w:t>throughs" to sponsor Web sites (reporting should be via the Web site’s</w:t>
      </w:r>
    </w:p>
    <w:p w:rsidR="009A5BCD" w:rsidRDefault="00FD19F3">
      <w:pPr>
        <w:spacing w:before="7"/>
        <w:ind w:left="112"/>
        <w:rPr>
          <w:sz w:val="24"/>
          <w:szCs w:val="24"/>
        </w:rPr>
      </w:pPr>
      <w:r>
        <w:rPr>
          <w:spacing w:val="-1"/>
          <w:sz w:val="24"/>
          <w:szCs w:val="24"/>
        </w:rPr>
        <w:t>We</w:t>
      </w:r>
      <w:r>
        <w:rPr>
          <w:sz w:val="24"/>
          <w:szCs w:val="24"/>
        </w:rPr>
        <w:t>b</w:t>
      </w:r>
      <w:r>
        <w:rPr>
          <w:spacing w:val="-1"/>
          <w:sz w:val="24"/>
          <w:szCs w:val="24"/>
        </w:rPr>
        <w:t xml:space="preserve"> lo</w:t>
      </w:r>
      <w:r>
        <w:rPr>
          <w:sz w:val="24"/>
          <w:szCs w:val="24"/>
        </w:rPr>
        <w:t>g</w:t>
      </w:r>
      <w:r>
        <w:rPr>
          <w:spacing w:val="-1"/>
          <w:sz w:val="24"/>
          <w:szCs w:val="24"/>
        </w:rPr>
        <w:t xml:space="preserve"> analysi</w:t>
      </w:r>
      <w:r>
        <w:rPr>
          <w:sz w:val="24"/>
          <w:szCs w:val="24"/>
        </w:rPr>
        <w:t>s</w:t>
      </w:r>
      <w:r>
        <w:rPr>
          <w:spacing w:val="-1"/>
          <w:sz w:val="24"/>
          <w:szCs w:val="24"/>
        </w:rPr>
        <w:t xml:space="preserve"> tool</w:t>
      </w:r>
      <w:r>
        <w:rPr>
          <w:sz w:val="24"/>
          <w:szCs w:val="24"/>
        </w:rPr>
        <w:t>)</w:t>
      </w:r>
      <w:r>
        <w:rPr>
          <w:spacing w:val="-1"/>
          <w:sz w:val="24"/>
          <w:szCs w:val="24"/>
        </w:rPr>
        <w:t xml:space="preserve"> accurately</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Navigation</w:t>
      </w:r>
    </w:p>
    <w:p w:rsidR="009A5BCD" w:rsidRDefault="00FD19F3">
      <w:pPr>
        <w:spacing w:before="63"/>
        <w:ind w:left="112"/>
        <w:rPr>
          <w:sz w:val="24"/>
          <w:szCs w:val="24"/>
        </w:rPr>
      </w:pPr>
      <w:r>
        <w:rPr>
          <w:sz w:val="24"/>
          <w:szCs w:val="24"/>
          <w:u w:val="single" w:color="000000"/>
        </w:rPr>
        <w:t>SYNA1 - High</w:t>
      </w:r>
    </w:p>
    <w:p w:rsidR="009A5BCD" w:rsidRDefault="00FD19F3">
      <w:pPr>
        <w:spacing w:before="7" w:line="246" w:lineRule="auto"/>
        <w:ind w:left="112" w:right="352"/>
        <w:rPr>
          <w:sz w:val="24"/>
          <w:szCs w:val="24"/>
        </w:rPr>
      </w:pPr>
      <w:r>
        <w:rPr>
          <w:sz w:val="24"/>
          <w:szCs w:val="24"/>
        </w:rPr>
        <w:t>Using several automated link-checking tools e.g.</w:t>
      </w:r>
      <w:r>
        <w:rPr>
          <w:spacing w:val="4"/>
          <w:sz w:val="24"/>
          <w:szCs w:val="24"/>
        </w:rPr>
        <w:t xml:space="preserve"> </w:t>
      </w:r>
      <w:r>
        <w:rPr>
          <w:sz w:val="24"/>
          <w:szCs w:val="24"/>
        </w:rPr>
        <w:t>Astra Site Manager and</w:t>
      </w:r>
      <w:r>
        <w:rPr>
          <w:spacing w:val="2"/>
          <w:sz w:val="24"/>
          <w:szCs w:val="24"/>
        </w:rPr>
        <w:t xml:space="preserve"> </w:t>
      </w:r>
      <w:r>
        <w:rPr>
          <w:sz w:val="24"/>
          <w:szCs w:val="24"/>
        </w:rPr>
        <w:t xml:space="preserve">LinkBot, all of the </w:t>
      </w:r>
      <w:r>
        <w:rPr>
          <w:sz w:val="24"/>
          <w:szCs w:val="24"/>
        </w:rPr>
        <w:t>internal and external links will be checked to ensure that none are broken. If a significant number of broken links are detected, further navigational test case execution will be suspended until these defects have been rectified.</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SYNA2 - Medium</w:t>
      </w:r>
    </w:p>
    <w:p w:rsidR="009A5BCD" w:rsidRDefault="00FD19F3">
      <w:pPr>
        <w:spacing w:before="7"/>
        <w:ind w:left="112"/>
        <w:rPr>
          <w:sz w:val="24"/>
          <w:szCs w:val="24"/>
        </w:rPr>
      </w:pPr>
      <w:r>
        <w:rPr>
          <w:sz w:val="24"/>
          <w:szCs w:val="24"/>
        </w:rPr>
        <w:t>The Web si</w:t>
      </w:r>
      <w:r>
        <w:rPr>
          <w:sz w:val="24"/>
          <w:szCs w:val="24"/>
        </w:rPr>
        <w:t>te should have a customized (user-friendly) 400, 401, 402, 403 and 404 error page(s).</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SYNA3 - Medium</w:t>
      </w:r>
    </w:p>
    <w:p w:rsidR="009A5BCD" w:rsidRDefault="00FD19F3">
      <w:pPr>
        <w:spacing w:before="7" w:line="246" w:lineRule="auto"/>
        <w:ind w:left="112" w:right="67"/>
        <w:rPr>
          <w:sz w:val="24"/>
          <w:szCs w:val="24"/>
        </w:rPr>
      </w:pPr>
      <w:r>
        <w:rPr>
          <w:sz w:val="24"/>
          <w:szCs w:val="24"/>
        </w:rPr>
        <w:t>All Web pages will be manually traversed to ensure the following navigational coding/design standards have been implemented correctly:</w:t>
      </w:r>
    </w:p>
    <w:p w:rsidR="009A5BCD" w:rsidRDefault="00FD19F3">
      <w:pPr>
        <w:spacing w:before="14"/>
        <w:ind w:left="892"/>
        <w:rPr>
          <w:sz w:val="24"/>
          <w:szCs w:val="24"/>
        </w:rPr>
      </w:pPr>
      <w:r>
        <w:rPr>
          <w:sz w:val="24"/>
          <w:szCs w:val="24"/>
        </w:rPr>
        <w:t xml:space="preserve">Internal URL links </w:t>
      </w:r>
      <w:r>
        <w:rPr>
          <w:sz w:val="24"/>
          <w:szCs w:val="24"/>
        </w:rPr>
        <w:t>should reuse the existing browser instance</w:t>
      </w:r>
    </w:p>
    <w:p w:rsidR="009A5BCD" w:rsidRDefault="00FD19F3">
      <w:pPr>
        <w:spacing w:before="21" w:line="246" w:lineRule="auto"/>
        <w:ind w:left="892" w:right="386"/>
        <w:rPr>
          <w:sz w:val="24"/>
          <w:szCs w:val="24"/>
        </w:rPr>
      </w:pPr>
      <w:r>
        <w:rPr>
          <w:sz w:val="24"/>
          <w:szCs w:val="24"/>
        </w:rPr>
        <w:t>External URL links should spawn a new browser instance and point to a business partner’s home page without passing parameters. Deviations (while acceptable under certain business circumstances) will be reported as</w:t>
      </w:r>
      <w:r>
        <w:rPr>
          <w:sz w:val="24"/>
          <w:szCs w:val="24"/>
        </w:rPr>
        <w:t xml:space="preserve"> incidents</w:t>
      </w:r>
    </w:p>
    <w:p w:rsidR="009A5BCD" w:rsidRDefault="00FD19F3">
      <w:pPr>
        <w:spacing w:before="14" w:line="246" w:lineRule="auto"/>
        <w:ind w:left="892" w:right="230"/>
        <w:rPr>
          <w:sz w:val="24"/>
          <w:szCs w:val="24"/>
        </w:rPr>
      </w:pPr>
      <w:r>
        <w:rPr>
          <w:sz w:val="24"/>
          <w:szCs w:val="24"/>
        </w:rPr>
        <w:t xml:space="preserve">Each link is accurate and appropriate e.g. the Trade link does not actually link to the Glossary </w:t>
      </w:r>
      <w:r>
        <w:rPr>
          <w:spacing w:val="-1"/>
          <w:sz w:val="24"/>
          <w:szCs w:val="24"/>
        </w:rPr>
        <w:t>page</w:t>
      </w:r>
    </w:p>
    <w:p w:rsidR="009A5BCD" w:rsidRDefault="00FD19F3">
      <w:pPr>
        <w:spacing w:before="14" w:line="246" w:lineRule="auto"/>
        <w:ind w:left="892" w:right="723"/>
        <w:rPr>
          <w:sz w:val="24"/>
          <w:szCs w:val="24"/>
        </w:rPr>
      </w:pPr>
      <w:r>
        <w:rPr>
          <w:sz w:val="24"/>
          <w:szCs w:val="24"/>
        </w:rPr>
        <w:t>Standard browser controls (back, forward, reload) should work correctly i.e. the browser default page navigation and history must not be manipu</w:t>
      </w:r>
      <w:r>
        <w:rPr>
          <w:sz w:val="24"/>
          <w:szCs w:val="24"/>
        </w:rPr>
        <w:t>lated with</w:t>
      </w:r>
    </w:p>
    <w:p w:rsidR="009A5BCD" w:rsidRDefault="009A5BCD">
      <w:pPr>
        <w:spacing w:before="4" w:line="280" w:lineRule="exact"/>
        <w:rPr>
          <w:sz w:val="28"/>
          <w:szCs w:val="28"/>
        </w:rPr>
      </w:pPr>
    </w:p>
    <w:p w:rsidR="009A5BCD" w:rsidRDefault="00FD19F3">
      <w:pPr>
        <w:ind w:left="112"/>
        <w:rPr>
          <w:sz w:val="24"/>
          <w:szCs w:val="24"/>
        </w:rPr>
        <w:sectPr w:rsidR="009A5BCD">
          <w:pgSz w:w="12240" w:h="15840"/>
          <w:pgMar w:top="840" w:right="1080" w:bottom="280" w:left="1040" w:header="608" w:footer="1063" w:gutter="0"/>
          <w:cols w:space="708"/>
        </w:sectPr>
      </w:pPr>
      <w:r>
        <w:rPr>
          <w:sz w:val="24"/>
          <w:szCs w:val="24"/>
          <w:u w:val="single" w:color="000000"/>
        </w:rPr>
        <w:t>SYNA4 - Medium</w:t>
      </w:r>
    </w:p>
    <w:p w:rsidR="009A5BCD" w:rsidRDefault="009A5BCD">
      <w:pPr>
        <w:spacing w:before="16" w:line="260" w:lineRule="exact"/>
        <w:rPr>
          <w:sz w:val="26"/>
          <w:szCs w:val="26"/>
        </w:rPr>
      </w:pPr>
    </w:p>
    <w:p w:rsidR="009A5BCD" w:rsidRDefault="00FD19F3">
      <w:pPr>
        <w:spacing w:before="29" w:line="246" w:lineRule="auto"/>
        <w:ind w:left="112" w:right="73"/>
        <w:rPr>
          <w:sz w:val="24"/>
          <w:szCs w:val="24"/>
        </w:rPr>
      </w:pPr>
      <w:r>
        <w:rPr>
          <w:sz w:val="24"/>
          <w:szCs w:val="24"/>
        </w:rPr>
        <w:t>All Web pages should be reachable within 5 clicks of the Home page (using a scroll bar counts as a click), excepts include pages that are part of a multi page transaction and should not be reached without traversing</w:t>
      </w:r>
      <w:r>
        <w:rPr>
          <w:sz w:val="24"/>
          <w:szCs w:val="24"/>
        </w:rPr>
        <w:t xml:space="preserve"> other pages within the transaction.</w:t>
      </w:r>
      <w:r>
        <w:rPr>
          <w:spacing w:val="4"/>
          <w:sz w:val="24"/>
          <w:szCs w:val="24"/>
        </w:rPr>
        <w:t xml:space="preserve"> </w:t>
      </w:r>
      <w:r>
        <w:rPr>
          <w:sz w:val="24"/>
          <w:szCs w:val="24"/>
        </w:rPr>
        <w:t>LinkBot will be used to provide an automated estimate of this count, with potentially failing Web pages being confirmed by manual tests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SYNA5 - Medium</w:t>
      </w:r>
    </w:p>
    <w:p w:rsidR="009A5BCD" w:rsidRDefault="00FD19F3">
      <w:pPr>
        <w:spacing w:before="7" w:line="246" w:lineRule="auto"/>
        <w:ind w:left="112" w:right="410"/>
        <w:rPr>
          <w:sz w:val="24"/>
          <w:szCs w:val="24"/>
        </w:rPr>
      </w:pPr>
      <w:r>
        <w:rPr>
          <w:sz w:val="24"/>
          <w:szCs w:val="24"/>
        </w:rPr>
        <w:t>The Web site does not contain any orphaned files (i.e. files that c</w:t>
      </w:r>
      <w:r>
        <w:rPr>
          <w:sz w:val="24"/>
          <w:szCs w:val="24"/>
        </w:rPr>
        <w:t>an not be reached by following any path from the Home page).</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SYNA6</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If a link is being re-directed, it goes to the correct final destination and is not itself re-re-directed.</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SYNA7</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220"/>
        <w:rPr>
          <w:sz w:val="24"/>
          <w:szCs w:val="24"/>
        </w:rPr>
      </w:pPr>
      <w:r>
        <w:rPr>
          <w:sz w:val="24"/>
          <w:szCs w:val="24"/>
        </w:rPr>
        <w:t>All Web pages on the Web site can be found by casually browsin</w:t>
      </w:r>
      <w:r>
        <w:rPr>
          <w:sz w:val="24"/>
          <w:szCs w:val="24"/>
        </w:rPr>
        <w:t>g the Web site (i.e., no need to resort to a site map or search engine</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pacing w:val="1"/>
          <w:sz w:val="24"/>
          <w:szCs w:val="24"/>
        </w:rPr>
        <w:t>Performance</w:t>
      </w:r>
    </w:p>
    <w:p w:rsidR="009A5BCD" w:rsidRDefault="00FD19F3">
      <w:pPr>
        <w:spacing w:before="63" w:line="246" w:lineRule="auto"/>
        <w:ind w:left="112" w:right="209"/>
        <w:rPr>
          <w:sz w:val="24"/>
          <w:szCs w:val="24"/>
        </w:rPr>
      </w:pPr>
      <w:r>
        <w:rPr>
          <w:sz w:val="24"/>
          <w:szCs w:val="24"/>
        </w:rPr>
        <w:t>Before designing the performance tests for the BDonline application, B&amp;D reviewed the Web logs for their existing Web site to obtain a few basic usage statistics:</w:t>
      </w:r>
    </w:p>
    <w:p w:rsidR="009A5BCD" w:rsidRDefault="00FD19F3">
      <w:pPr>
        <w:spacing w:before="14" w:line="246" w:lineRule="auto"/>
        <w:ind w:left="472" w:right="404"/>
        <w:rPr>
          <w:sz w:val="24"/>
          <w:szCs w:val="24"/>
        </w:rPr>
      </w:pPr>
      <w:r>
        <w:rPr>
          <w:sz w:val="24"/>
          <w:szCs w:val="24"/>
        </w:rPr>
        <w:t xml:space="preserve">The </w:t>
      </w:r>
      <w:r>
        <w:rPr>
          <w:sz w:val="24"/>
          <w:szCs w:val="24"/>
        </w:rPr>
        <w:t>current B&amp;D Web site receives approximately 5 million hits and 1.2 million page views per day, this is approximately 100% more than the same time a year earlier and the Marketing department expects a corresponding increase over the coming year.</w:t>
      </w:r>
    </w:p>
    <w:p w:rsidR="009A5BCD" w:rsidRDefault="00FD19F3">
      <w:pPr>
        <w:spacing w:line="246" w:lineRule="auto"/>
        <w:ind w:left="472" w:right="365"/>
        <w:rPr>
          <w:sz w:val="24"/>
          <w:szCs w:val="24"/>
        </w:rPr>
      </w:pPr>
      <w:r>
        <w:rPr>
          <w:sz w:val="24"/>
          <w:szCs w:val="24"/>
        </w:rPr>
        <w:t>Note, the s</w:t>
      </w:r>
      <w:r>
        <w:rPr>
          <w:sz w:val="24"/>
          <w:szCs w:val="24"/>
        </w:rPr>
        <w:t xml:space="preserve">tatistics program being used on the current Web server </w:t>
      </w:r>
      <w:r>
        <w:rPr>
          <w:spacing w:val="6"/>
          <w:sz w:val="24"/>
          <w:szCs w:val="24"/>
        </w:rPr>
        <w:t>(</w:t>
      </w:r>
      <w:r>
        <w:rPr>
          <w:sz w:val="24"/>
          <w:szCs w:val="24"/>
        </w:rPr>
        <w:t>WebTrends) defines a hit as a file request e.g. a Web page that was made up of 1 HTML script and 9 graphic would actually cause 10 hits to be registered for each page view (impression). For performanc</w:t>
      </w:r>
      <w:r>
        <w:rPr>
          <w:sz w:val="24"/>
          <w:szCs w:val="24"/>
        </w:rPr>
        <w:t>e testing purposes total Web site “hits” are not a very useful measure, page views will be used instead.</w:t>
      </w:r>
    </w:p>
    <w:p w:rsidR="009A5BCD" w:rsidRDefault="00FD19F3">
      <w:pPr>
        <w:spacing w:before="14" w:line="252" w:lineRule="auto"/>
        <w:ind w:left="472" w:right="204"/>
        <w:rPr>
          <w:sz w:val="24"/>
          <w:szCs w:val="24"/>
        </w:rPr>
      </w:pPr>
      <w:r>
        <w:rPr>
          <w:sz w:val="24"/>
          <w:szCs w:val="24"/>
        </w:rPr>
        <w:t>90% of the page views occur during regular US business hours i.e. 9-6pm EST Monday-Friday. The average (mean) visitor stays logged on to the Web site f</w:t>
      </w:r>
      <w:r>
        <w:rPr>
          <w:sz w:val="24"/>
          <w:szCs w:val="24"/>
        </w:rPr>
        <w:t>or 10 minutes, during which time they view 20 pages i.e. the average (mean) think time for a visitor is 30 seconds.</w:t>
      </w:r>
    </w:p>
    <w:p w:rsidR="009A5BCD" w:rsidRDefault="009A5BCD">
      <w:pPr>
        <w:spacing w:before="17" w:line="260" w:lineRule="exact"/>
        <w:rPr>
          <w:sz w:val="26"/>
          <w:szCs w:val="26"/>
        </w:rPr>
      </w:pPr>
    </w:p>
    <w:p w:rsidR="009A5BCD" w:rsidRDefault="00FD19F3">
      <w:pPr>
        <w:ind w:left="112"/>
        <w:rPr>
          <w:sz w:val="24"/>
          <w:szCs w:val="24"/>
        </w:rPr>
      </w:pPr>
      <w:r>
        <w:rPr>
          <w:sz w:val="24"/>
          <w:szCs w:val="24"/>
        </w:rPr>
        <w:t>For the purposes of designing realistic test loads, a few additional assumptions will be made (once the</w:t>
      </w:r>
    </w:p>
    <w:p w:rsidR="009A5BCD" w:rsidRDefault="00FD19F3">
      <w:pPr>
        <w:spacing w:before="7" w:line="258" w:lineRule="auto"/>
        <w:ind w:left="472" w:right="62" w:hanging="360"/>
        <w:rPr>
          <w:sz w:val="24"/>
          <w:szCs w:val="24"/>
        </w:rPr>
      </w:pPr>
      <w:r>
        <w:rPr>
          <w:sz w:val="24"/>
          <w:szCs w:val="24"/>
        </w:rPr>
        <w:t>Web site goes live and additional W</w:t>
      </w:r>
      <w:r>
        <w:rPr>
          <w:sz w:val="24"/>
          <w:szCs w:val="24"/>
        </w:rPr>
        <w:t>eb site statistics are collected these assumptions can be refined): Approximately 40% of the page requests are for pages that require some sort of database interaction Assuming 1080k of the 1.2 million page views (i.e. 90%) occur during a</w:t>
      </w:r>
      <w:r>
        <w:rPr>
          <w:spacing w:val="4"/>
          <w:sz w:val="24"/>
          <w:szCs w:val="24"/>
        </w:rPr>
        <w:t xml:space="preserve"> </w:t>
      </w:r>
      <w:r>
        <w:rPr>
          <w:sz w:val="24"/>
          <w:szCs w:val="24"/>
        </w:rPr>
        <w:t>9 hour period and</w:t>
      </w:r>
    </w:p>
    <w:p w:rsidR="009A5BCD" w:rsidRDefault="00FD19F3">
      <w:pPr>
        <w:spacing w:line="260" w:lineRule="exact"/>
        <w:ind w:left="472"/>
        <w:rPr>
          <w:sz w:val="24"/>
          <w:szCs w:val="24"/>
        </w:rPr>
      </w:pPr>
      <w:r>
        <w:rPr>
          <w:sz w:val="24"/>
          <w:szCs w:val="24"/>
        </w:rPr>
        <w:t>allowing for an additional growth rate of 100%. The Web site must be able to provide an</w:t>
      </w:r>
    </w:p>
    <w:p w:rsidR="009A5BCD" w:rsidRDefault="00FD19F3">
      <w:pPr>
        <w:spacing w:before="12" w:line="248" w:lineRule="auto"/>
        <w:ind w:left="472" w:right="562"/>
        <w:rPr>
          <w:sz w:val="24"/>
          <w:szCs w:val="24"/>
        </w:rPr>
      </w:pPr>
      <w:r>
        <w:rPr>
          <w:sz w:val="24"/>
          <w:szCs w:val="24"/>
        </w:rPr>
        <w:t>acceptable response time for a sustained workload of</w:t>
      </w:r>
      <w:r>
        <w:rPr>
          <w:spacing w:val="5"/>
          <w:sz w:val="24"/>
          <w:szCs w:val="24"/>
        </w:rPr>
        <w:t xml:space="preserve"> </w:t>
      </w:r>
      <w:r>
        <w:rPr>
          <w:b/>
          <w:sz w:val="24"/>
          <w:szCs w:val="24"/>
        </w:rPr>
        <w:t>120k page views/hour</w:t>
      </w:r>
      <w:r>
        <w:rPr>
          <w:b/>
          <w:spacing w:val="1"/>
          <w:sz w:val="24"/>
          <w:szCs w:val="24"/>
        </w:rPr>
        <w:t xml:space="preserve"> </w:t>
      </w:r>
      <w:r>
        <w:rPr>
          <w:spacing w:val="-1"/>
          <w:sz w:val="24"/>
          <w:szCs w:val="24"/>
        </w:rPr>
        <w:t>(1080k/9)</w:t>
      </w:r>
      <w:r>
        <w:rPr>
          <w:sz w:val="24"/>
          <w:szCs w:val="24"/>
        </w:rPr>
        <w:t xml:space="preserve">. </w:t>
      </w:r>
      <w:r>
        <w:rPr>
          <w:spacing w:val="-1"/>
          <w:sz w:val="24"/>
          <w:szCs w:val="24"/>
        </w:rPr>
        <w:t xml:space="preserve">In </w:t>
      </w:r>
      <w:r>
        <w:rPr>
          <w:sz w:val="24"/>
          <w:szCs w:val="24"/>
        </w:rPr>
        <w:t>addition, the Web site should be able to handle spikes of up to</w:t>
      </w:r>
      <w:r>
        <w:rPr>
          <w:spacing w:val="5"/>
          <w:sz w:val="24"/>
          <w:szCs w:val="24"/>
        </w:rPr>
        <w:t xml:space="preserve"> </w:t>
      </w:r>
      <w:r>
        <w:rPr>
          <w:b/>
          <w:sz w:val="24"/>
          <w:szCs w:val="24"/>
        </w:rPr>
        <w:t>360k page views</w:t>
      </w:r>
      <w:r>
        <w:rPr>
          <w:b/>
          <w:sz w:val="24"/>
          <w:szCs w:val="24"/>
        </w:rPr>
        <w:t>/hour</w:t>
      </w:r>
      <w:r>
        <w:rPr>
          <w:b/>
          <w:spacing w:val="1"/>
          <w:sz w:val="24"/>
          <w:szCs w:val="24"/>
        </w:rPr>
        <w:t xml:space="preserve"> </w:t>
      </w:r>
      <w:r>
        <w:rPr>
          <w:sz w:val="24"/>
          <w:szCs w:val="24"/>
        </w:rPr>
        <w:t>(using a Normal/Spike ratio of 3:1).</w:t>
      </w:r>
    </w:p>
    <w:p w:rsidR="009A5BCD" w:rsidRDefault="00FD19F3">
      <w:pPr>
        <w:spacing w:before="2" w:line="248" w:lineRule="auto"/>
        <w:ind w:left="112" w:right="511"/>
        <w:jc w:val="both"/>
        <w:rPr>
          <w:sz w:val="24"/>
          <w:szCs w:val="24"/>
        </w:rPr>
      </w:pPr>
      <w:r>
        <w:rPr>
          <w:sz w:val="24"/>
          <w:szCs w:val="24"/>
        </w:rPr>
        <w:t>Therefore, the number of virtual users needed to simulate a normal workload would be</w:t>
      </w:r>
      <w:r>
        <w:rPr>
          <w:spacing w:val="7"/>
          <w:sz w:val="24"/>
          <w:szCs w:val="24"/>
        </w:rPr>
        <w:t xml:space="preserve"> </w:t>
      </w:r>
      <w:r>
        <w:rPr>
          <w:b/>
          <w:sz w:val="24"/>
          <w:szCs w:val="24"/>
        </w:rPr>
        <w:t xml:space="preserve">1000 </w:t>
      </w:r>
      <w:r>
        <w:rPr>
          <w:sz w:val="24"/>
          <w:szCs w:val="24"/>
        </w:rPr>
        <w:t>(120k pages/60 minutes/2 page requests per minutes) and a spike workload could be emulated with</w:t>
      </w:r>
      <w:r>
        <w:rPr>
          <w:spacing w:val="8"/>
          <w:sz w:val="24"/>
          <w:szCs w:val="24"/>
        </w:rPr>
        <w:t xml:space="preserve"> </w:t>
      </w:r>
      <w:r>
        <w:rPr>
          <w:b/>
          <w:sz w:val="24"/>
          <w:szCs w:val="24"/>
        </w:rPr>
        <w:t xml:space="preserve">3000 </w:t>
      </w:r>
      <w:r>
        <w:rPr>
          <w:sz w:val="24"/>
          <w:szCs w:val="24"/>
        </w:rPr>
        <w:t>(360k/60/2).</w:t>
      </w:r>
    </w:p>
    <w:p w:rsidR="009A5BCD" w:rsidRDefault="009A5BCD">
      <w:pPr>
        <w:spacing w:before="1" w:line="280" w:lineRule="exact"/>
        <w:rPr>
          <w:sz w:val="28"/>
          <w:szCs w:val="28"/>
        </w:rPr>
      </w:pPr>
    </w:p>
    <w:p w:rsidR="009A5BCD" w:rsidRDefault="00FD19F3">
      <w:pPr>
        <w:ind w:left="112"/>
        <w:rPr>
          <w:sz w:val="24"/>
          <w:szCs w:val="24"/>
        </w:rPr>
      </w:pPr>
      <w:r>
        <w:rPr>
          <w:sz w:val="24"/>
          <w:szCs w:val="24"/>
        </w:rPr>
        <w:t xml:space="preserve">The </w:t>
      </w:r>
      <w:r>
        <w:rPr>
          <w:sz w:val="24"/>
          <w:szCs w:val="24"/>
        </w:rPr>
        <w:t>following response times (round times) have been defined as acceptable for a visitor accessing the</w:t>
      </w:r>
    </w:p>
    <w:p w:rsidR="009A5BCD" w:rsidRDefault="00FD19F3">
      <w:pPr>
        <w:spacing w:before="7"/>
        <w:ind w:left="112"/>
        <w:rPr>
          <w:sz w:val="24"/>
          <w:szCs w:val="24"/>
        </w:rPr>
        <w:sectPr w:rsidR="009A5BCD">
          <w:pgSz w:w="12240" w:h="15840"/>
          <w:pgMar w:top="840" w:right="1060" w:bottom="280" w:left="1040" w:header="608" w:footer="1063" w:gutter="0"/>
          <w:cols w:space="708"/>
        </w:sectPr>
      </w:pPr>
      <w:r>
        <w:rPr>
          <w:sz w:val="24"/>
          <w:szCs w:val="24"/>
        </w:rPr>
        <w:t>B&amp;D Web site via the internet from the lower 48 states using an average PC with a 28.8kb modem that</w:t>
      </w:r>
    </w:p>
    <w:p w:rsidR="009A5BCD" w:rsidRDefault="009A5BCD">
      <w:pPr>
        <w:spacing w:before="16" w:line="260" w:lineRule="exact"/>
        <w:rPr>
          <w:sz w:val="26"/>
          <w:szCs w:val="26"/>
        </w:rPr>
      </w:pPr>
    </w:p>
    <w:p w:rsidR="009A5BCD" w:rsidRDefault="00FD19F3">
      <w:pPr>
        <w:spacing w:before="29"/>
        <w:ind w:left="112"/>
        <w:rPr>
          <w:sz w:val="24"/>
          <w:szCs w:val="24"/>
        </w:rPr>
      </w:pPr>
      <w:r>
        <w:rPr>
          <w:sz w:val="24"/>
          <w:szCs w:val="24"/>
        </w:rPr>
        <w:t xml:space="preserve">is connected to a tier 1 ISP and a 5.x </w:t>
      </w:r>
      <w:r>
        <w:rPr>
          <w:sz w:val="24"/>
          <w:szCs w:val="24"/>
        </w:rPr>
        <w:t>generation MS IE/Netscape Windows based browser) during U.S</w:t>
      </w:r>
    </w:p>
    <w:p w:rsidR="009A5BCD" w:rsidRDefault="00FD19F3">
      <w:pPr>
        <w:spacing w:before="7"/>
        <w:ind w:left="112"/>
        <w:rPr>
          <w:sz w:val="24"/>
          <w:szCs w:val="24"/>
        </w:rPr>
      </w:pPr>
      <w:r>
        <w:rPr>
          <w:sz w:val="24"/>
          <w:szCs w:val="24"/>
        </w:rPr>
        <w:t>business hours (m-f 8-9 EST):</w:t>
      </w:r>
    </w:p>
    <w:p w:rsidR="009A5BCD" w:rsidRDefault="00FD19F3">
      <w:pPr>
        <w:spacing w:before="21" w:line="246" w:lineRule="auto"/>
        <w:ind w:left="472" w:right="74"/>
        <w:rPr>
          <w:sz w:val="24"/>
          <w:szCs w:val="24"/>
        </w:rPr>
      </w:pPr>
      <w:r>
        <w:rPr>
          <w:sz w:val="24"/>
          <w:szCs w:val="24"/>
        </w:rPr>
        <w:t>Home page and pages with no database interaction – 95% of pages must be completely downloaded within 10 seconds</w:t>
      </w:r>
    </w:p>
    <w:p w:rsidR="009A5BCD" w:rsidRDefault="00FD19F3">
      <w:pPr>
        <w:spacing w:before="14"/>
        <w:ind w:left="472"/>
        <w:rPr>
          <w:sz w:val="24"/>
          <w:szCs w:val="24"/>
        </w:rPr>
      </w:pPr>
      <w:r>
        <w:rPr>
          <w:sz w:val="24"/>
          <w:szCs w:val="24"/>
        </w:rPr>
        <w:t>Pages with database interaction – 95% of pages must be</w:t>
      </w:r>
      <w:r>
        <w:rPr>
          <w:sz w:val="24"/>
          <w:szCs w:val="24"/>
        </w:rPr>
        <w:t xml:space="preserve"> completely downloaded within 10 seconds</w:t>
      </w:r>
    </w:p>
    <w:p w:rsidR="009A5BCD" w:rsidRDefault="009A5BCD">
      <w:pPr>
        <w:spacing w:before="10" w:line="280" w:lineRule="exact"/>
        <w:rPr>
          <w:sz w:val="28"/>
          <w:szCs w:val="28"/>
        </w:rPr>
      </w:pPr>
    </w:p>
    <w:p w:rsidR="009A5BCD" w:rsidRDefault="00FD19F3">
      <w:pPr>
        <w:spacing w:line="258" w:lineRule="auto"/>
        <w:ind w:left="472" w:right="1082" w:hanging="360"/>
        <w:rPr>
          <w:sz w:val="24"/>
          <w:szCs w:val="24"/>
        </w:rPr>
      </w:pPr>
      <w:r>
        <w:rPr>
          <w:sz w:val="24"/>
          <w:szCs w:val="24"/>
        </w:rPr>
        <w:t xml:space="preserve">From a performance perspective, page requests can be broken down into two types: Transactions that involve a some form of database interaction e.g. buying or selling stock Static information retrieval e.g. viewing </w:t>
      </w:r>
      <w:r>
        <w:rPr>
          <w:sz w:val="24"/>
          <w:szCs w:val="24"/>
        </w:rPr>
        <w:t>the glossary</w:t>
      </w:r>
    </w:p>
    <w:p w:rsidR="009A5BCD" w:rsidRDefault="00FD19F3">
      <w:pPr>
        <w:spacing w:line="260" w:lineRule="exact"/>
        <w:ind w:left="112"/>
        <w:rPr>
          <w:sz w:val="24"/>
          <w:szCs w:val="24"/>
        </w:rPr>
      </w:pPr>
      <w:r>
        <w:rPr>
          <w:sz w:val="24"/>
          <w:szCs w:val="24"/>
        </w:rPr>
        <w:t>A script/scenario will be developed that seeks to mimic the typical visitor, with a 60/40 mix of non-</w:t>
      </w:r>
    </w:p>
    <w:p w:rsidR="009A5BCD" w:rsidRDefault="00FD19F3">
      <w:pPr>
        <w:spacing w:before="7"/>
        <w:ind w:left="112"/>
        <w:rPr>
          <w:sz w:val="24"/>
          <w:szCs w:val="24"/>
        </w:rPr>
      </w:pPr>
      <w:r>
        <w:rPr>
          <w:sz w:val="24"/>
          <w:szCs w:val="24"/>
        </w:rPr>
        <w:t>database/database page requests being used for load testing.</w:t>
      </w:r>
    </w:p>
    <w:p w:rsidR="009A5BCD" w:rsidRDefault="009A5BCD">
      <w:pPr>
        <w:spacing w:before="10" w:line="280" w:lineRule="exact"/>
        <w:rPr>
          <w:sz w:val="28"/>
          <w:szCs w:val="28"/>
        </w:rPr>
      </w:pPr>
    </w:p>
    <w:p w:rsidR="009A5BCD" w:rsidRDefault="00FD19F3">
      <w:pPr>
        <w:ind w:left="112"/>
        <w:rPr>
          <w:sz w:val="24"/>
          <w:szCs w:val="24"/>
        </w:rPr>
      </w:pPr>
      <w:r>
        <w:rPr>
          <w:sz w:val="24"/>
          <w:szCs w:val="24"/>
        </w:rPr>
        <w:t>Performance testing of the Web site/application will be conducted in the follow</w:t>
      </w:r>
      <w:r>
        <w:rPr>
          <w:sz w:val="24"/>
          <w:szCs w:val="24"/>
        </w:rPr>
        <w:t>ing stages:</w:t>
      </w:r>
    </w:p>
    <w:p w:rsidR="009A5BCD" w:rsidRDefault="00FD19F3">
      <w:pPr>
        <w:spacing w:before="21" w:line="246" w:lineRule="auto"/>
        <w:ind w:left="832" w:right="605"/>
        <w:rPr>
          <w:sz w:val="24"/>
          <w:szCs w:val="24"/>
        </w:rPr>
      </w:pPr>
      <w:r>
        <w:rPr>
          <w:sz w:val="24"/>
          <w:szCs w:val="24"/>
        </w:rPr>
        <w:t>The infrastructure of the proposed new production Web site will be benchmarked using an industry standard benchmark.</w:t>
      </w:r>
    </w:p>
    <w:p w:rsidR="009A5BCD" w:rsidRDefault="00FD19F3">
      <w:pPr>
        <w:spacing w:before="14" w:line="249" w:lineRule="auto"/>
        <w:ind w:left="832" w:right="75" w:firstLine="60"/>
        <w:rPr>
          <w:sz w:val="24"/>
          <w:szCs w:val="24"/>
        </w:rPr>
      </w:pPr>
      <w:r>
        <w:rPr>
          <w:sz w:val="24"/>
          <w:szCs w:val="24"/>
        </w:rPr>
        <w:t xml:space="preserve">An initial manual “smoke” test will be conducted to determine whether the Web site is anywhere near ready and if not which Web </w:t>
      </w:r>
      <w:r>
        <w:rPr>
          <w:sz w:val="24"/>
          <w:szCs w:val="24"/>
        </w:rPr>
        <w:t xml:space="preserve">pages are the potential network bandwidth hogs. Assuming the Web site/application passes the ‘smoke’ test (or system performance testing entrance criteria), a medium scale performance test (100’s of virtual users) will be conducted by </w:t>
      </w:r>
      <w:r>
        <w:rPr>
          <w:spacing w:val="-1"/>
          <w:sz w:val="24"/>
          <w:szCs w:val="24"/>
        </w:rPr>
        <w:t>th</w:t>
      </w:r>
      <w:r>
        <w:rPr>
          <w:sz w:val="24"/>
          <w:szCs w:val="24"/>
        </w:rPr>
        <w:t xml:space="preserve">e </w:t>
      </w:r>
      <w:r>
        <w:rPr>
          <w:spacing w:val="-1"/>
          <w:sz w:val="24"/>
          <w:szCs w:val="24"/>
        </w:rPr>
        <w:t>B&amp;</w:t>
      </w:r>
      <w:r>
        <w:rPr>
          <w:sz w:val="24"/>
          <w:szCs w:val="24"/>
        </w:rPr>
        <w:t xml:space="preserve">D </w:t>
      </w:r>
      <w:r>
        <w:rPr>
          <w:spacing w:val="-1"/>
          <w:sz w:val="24"/>
          <w:szCs w:val="24"/>
        </w:rPr>
        <w:t>staff.</w:t>
      </w:r>
    </w:p>
    <w:p w:rsidR="009A5BCD" w:rsidRDefault="00FD19F3">
      <w:pPr>
        <w:spacing w:before="11" w:line="246" w:lineRule="auto"/>
        <w:ind w:left="832" w:right="138"/>
        <w:rPr>
          <w:sz w:val="24"/>
          <w:szCs w:val="24"/>
        </w:rPr>
      </w:pPr>
      <w:r>
        <w:rPr>
          <w:sz w:val="24"/>
          <w:szCs w:val="24"/>
        </w:rPr>
        <w:t>Assumi</w:t>
      </w:r>
      <w:r>
        <w:rPr>
          <w:sz w:val="24"/>
          <w:szCs w:val="24"/>
        </w:rPr>
        <w:t>ng the Web site/application passes the medium scale performance test, a series of large- scale performance tests (1000’s of virtual users from many US geographic locations) will be scheduled.</w:t>
      </w:r>
    </w:p>
    <w:p w:rsidR="009A5BCD" w:rsidRDefault="00FD19F3">
      <w:pPr>
        <w:spacing w:line="246" w:lineRule="auto"/>
        <w:ind w:left="832" w:right="146"/>
        <w:rPr>
          <w:sz w:val="24"/>
          <w:szCs w:val="24"/>
        </w:rPr>
      </w:pPr>
      <w:r>
        <w:rPr>
          <w:sz w:val="24"/>
          <w:szCs w:val="24"/>
        </w:rPr>
        <w:t xml:space="preserve">Note, since the system test environment is a smaller version of </w:t>
      </w:r>
      <w:r>
        <w:rPr>
          <w:sz w:val="24"/>
          <w:szCs w:val="24"/>
        </w:rPr>
        <w:t>the production environment, the results obtained from the large scale tests will need to be adjusted to take in to account the greater capacity of the production environment.</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SYPE1 - High</w:t>
      </w:r>
    </w:p>
    <w:p w:rsidR="009A5BCD" w:rsidRDefault="00FD19F3">
      <w:pPr>
        <w:spacing w:before="7" w:line="246" w:lineRule="auto"/>
        <w:ind w:left="112" w:right="587"/>
        <w:rPr>
          <w:sz w:val="24"/>
          <w:szCs w:val="24"/>
        </w:rPr>
      </w:pPr>
      <w:r>
        <w:rPr>
          <w:sz w:val="24"/>
          <w:szCs w:val="24"/>
        </w:rPr>
        <w:t>Using the WebStone benchmarking tool, various infrastructure config</w:t>
      </w:r>
      <w:r>
        <w:rPr>
          <w:sz w:val="24"/>
          <w:szCs w:val="24"/>
        </w:rPr>
        <w:t>urations will be evaluated to determine the optimal setup, these results (where possible) will then be compared to the results obtained from comparable Web sites to ensure that the B&amp;D Web site is as efficient as the typical (average) implementation.</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SYPE2 - Smoke</w:t>
      </w:r>
    </w:p>
    <w:p w:rsidR="009A5BCD" w:rsidRDefault="00FD19F3">
      <w:pPr>
        <w:spacing w:before="7" w:line="246" w:lineRule="auto"/>
        <w:ind w:left="112" w:right="68"/>
        <w:rPr>
          <w:sz w:val="24"/>
          <w:szCs w:val="24"/>
        </w:rPr>
      </w:pPr>
      <w:r>
        <w:rPr>
          <w:sz w:val="24"/>
          <w:szCs w:val="24"/>
        </w:rPr>
        <w:t>A ballpark estimate of the Web site/application’s speed will be determined by using a single client with a 28.8k modem and a stop watch to estimate page response times for some of the “core” Web pages. Two browsers and O/S's will be used to e</w:t>
      </w:r>
      <w:r>
        <w:rPr>
          <w:sz w:val="24"/>
          <w:szCs w:val="24"/>
        </w:rPr>
        <w:t>nsure that a specific browser or O/S does not skew the results:</w:t>
      </w:r>
    </w:p>
    <w:p w:rsidR="009A5BCD" w:rsidRDefault="00FD19F3">
      <w:pPr>
        <w:spacing w:before="14"/>
        <w:ind w:left="832"/>
        <w:rPr>
          <w:sz w:val="24"/>
          <w:szCs w:val="24"/>
        </w:rPr>
      </w:pPr>
      <w:r>
        <w:rPr>
          <w:sz w:val="24"/>
          <w:szCs w:val="24"/>
        </w:rPr>
        <w:t>Windows 98/Netscape 4.7</w:t>
      </w:r>
    </w:p>
    <w:p w:rsidR="009A5BCD" w:rsidRDefault="00FD19F3">
      <w:pPr>
        <w:spacing w:before="21"/>
        <w:ind w:left="832"/>
        <w:rPr>
          <w:sz w:val="24"/>
          <w:szCs w:val="24"/>
        </w:rPr>
      </w:pPr>
      <w:r>
        <w:rPr>
          <w:sz w:val="24"/>
          <w:szCs w:val="24"/>
        </w:rPr>
        <w:t>Windows ME/MS IE 5.5</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SYPE3 - Smoke</w:t>
      </w:r>
    </w:p>
    <w:p w:rsidR="009A5BCD" w:rsidRDefault="00FD19F3">
      <w:pPr>
        <w:spacing w:before="4" w:line="280" w:lineRule="exact"/>
        <w:ind w:left="112" w:right="245"/>
        <w:rPr>
          <w:sz w:val="24"/>
          <w:szCs w:val="24"/>
        </w:rPr>
      </w:pPr>
      <w:r>
        <w:rPr>
          <w:sz w:val="24"/>
          <w:szCs w:val="24"/>
        </w:rPr>
        <w:t>An initial estimate of which Web pages may cause excessive network traffic (and hence slower than desired download times) will be de</w:t>
      </w:r>
      <w:r>
        <w:rPr>
          <w:sz w:val="24"/>
          <w:szCs w:val="24"/>
        </w:rPr>
        <w:t xml:space="preserve">termined by running the following </w:t>
      </w:r>
      <w:r>
        <w:rPr>
          <w:spacing w:val="6"/>
          <w:sz w:val="24"/>
          <w:szCs w:val="24"/>
        </w:rPr>
        <w:t>3</w:t>
      </w:r>
      <w:r>
        <w:rPr>
          <w:position w:val="11"/>
          <w:sz w:val="16"/>
          <w:szCs w:val="16"/>
        </w:rPr>
        <w:t>rd</w:t>
      </w:r>
      <w:r>
        <w:rPr>
          <w:spacing w:val="20"/>
          <w:position w:val="11"/>
          <w:sz w:val="16"/>
          <w:szCs w:val="16"/>
        </w:rPr>
        <w:t xml:space="preserve"> </w:t>
      </w:r>
      <w:r>
        <w:rPr>
          <w:spacing w:val="-1"/>
          <w:sz w:val="24"/>
          <w:szCs w:val="24"/>
        </w:rPr>
        <w:t>part</w:t>
      </w:r>
      <w:r>
        <w:rPr>
          <w:sz w:val="24"/>
          <w:szCs w:val="24"/>
        </w:rPr>
        <w:t>y</w:t>
      </w:r>
      <w:r>
        <w:rPr>
          <w:spacing w:val="-1"/>
          <w:sz w:val="24"/>
          <w:szCs w:val="24"/>
        </w:rPr>
        <w:t xml:space="preserve"> performanc</w:t>
      </w:r>
      <w:r>
        <w:rPr>
          <w:sz w:val="24"/>
          <w:szCs w:val="24"/>
        </w:rPr>
        <w:t>e</w:t>
      </w:r>
      <w:r>
        <w:rPr>
          <w:spacing w:val="-1"/>
          <w:sz w:val="24"/>
          <w:szCs w:val="24"/>
        </w:rPr>
        <w:t xml:space="preserve"> analyzers </w:t>
      </w:r>
      <w:r>
        <w:rPr>
          <w:sz w:val="24"/>
          <w:szCs w:val="24"/>
        </w:rPr>
        <w:t>(they all base their estimates on the file sizes of the files that make up a Web page):</w:t>
      </w:r>
    </w:p>
    <w:p w:rsidR="009A5BCD" w:rsidRDefault="00FD19F3">
      <w:pPr>
        <w:spacing w:before="16"/>
        <w:ind w:left="832"/>
        <w:rPr>
          <w:sz w:val="24"/>
          <w:szCs w:val="24"/>
        </w:rPr>
      </w:pPr>
      <w:r>
        <w:rPr>
          <w:sz w:val="24"/>
          <w:szCs w:val="24"/>
        </w:rPr>
        <w:t>Astra site manager</w:t>
      </w:r>
    </w:p>
    <w:p w:rsidR="009A5BCD" w:rsidRDefault="00FD19F3">
      <w:pPr>
        <w:spacing w:before="21"/>
        <w:ind w:left="832"/>
        <w:rPr>
          <w:sz w:val="24"/>
          <w:szCs w:val="24"/>
        </w:rPr>
        <w:sectPr w:rsidR="009A5BCD">
          <w:pgSz w:w="12240" w:h="15840"/>
          <w:pgMar w:top="840" w:right="1060" w:bottom="280" w:left="1040" w:header="608" w:footer="1063" w:gutter="0"/>
          <w:cols w:space="708"/>
        </w:sectPr>
      </w:pPr>
      <w:r>
        <w:rPr>
          <w:spacing w:val="-2"/>
          <w:sz w:val="24"/>
          <w:szCs w:val="24"/>
        </w:rPr>
        <w:t>Bobby</w:t>
      </w:r>
    </w:p>
    <w:p w:rsidR="009A5BCD" w:rsidRDefault="009A5BCD">
      <w:pPr>
        <w:spacing w:before="10" w:line="280" w:lineRule="exact"/>
        <w:rPr>
          <w:sz w:val="28"/>
          <w:szCs w:val="28"/>
        </w:rPr>
      </w:pPr>
    </w:p>
    <w:p w:rsidR="009A5BCD" w:rsidRDefault="00FD19F3">
      <w:pPr>
        <w:spacing w:before="29"/>
        <w:ind w:left="832"/>
        <w:rPr>
          <w:sz w:val="24"/>
          <w:szCs w:val="24"/>
        </w:rPr>
      </w:pPr>
      <w:r>
        <w:rPr>
          <w:spacing w:val="-1"/>
          <w:sz w:val="24"/>
          <w:szCs w:val="24"/>
        </w:rPr>
        <w:t>LinkBot</w:t>
      </w:r>
    </w:p>
    <w:p w:rsidR="009A5BCD" w:rsidRDefault="00FD19F3">
      <w:pPr>
        <w:spacing w:before="21"/>
        <w:ind w:left="832"/>
        <w:rPr>
          <w:sz w:val="24"/>
          <w:szCs w:val="24"/>
        </w:rPr>
      </w:pPr>
      <w:r>
        <w:rPr>
          <w:sz w:val="24"/>
          <w:szCs w:val="24"/>
        </w:rPr>
        <w:t>Tune up</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SYPE4 – Pre-test</w:t>
      </w:r>
    </w:p>
    <w:p w:rsidR="009A5BCD" w:rsidRDefault="00FD19F3">
      <w:pPr>
        <w:spacing w:before="7" w:line="246" w:lineRule="auto"/>
        <w:ind w:left="112" w:right="153"/>
        <w:rPr>
          <w:sz w:val="24"/>
          <w:szCs w:val="24"/>
        </w:rPr>
      </w:pPr>
      <w:r>
        <w:rPr>
          <w:spacing w:val="-1"/>
          <w:sz w:val="24"/>
          <w:szCs w:val="24"/>
        </w:rPr>
        <w:t>Unfortunately</w:t>
      </w:r>
      <w:r>
        <w:rPr>
          <w:sz w:val="24"/>
          <w:szCs w:val="24"/>
        </w:rPr>
        <w:t xml:space="preserve">, a </w:t>
      </w:r>
      <w:r>
        <w:rPr>
          <w:spacing w:val="-1"/>
          <w:sz w:val="24"/>
          <w:szCs w:val="24"/>
        </w:rPr>
        <w:t>loa</w:t>
      </w:r>
      <w:r>
        <w:rPr>
          <w:sz w:val="24"/>
          <w:szCs w:val="24"/>
        </w:rPr>
        <w:t xml:space="preserve">d </w:t>
      </w:r>
      <w:r>
        <w:rPr>
          <w:spacing w:val="-1"/>
          <w:sz w:val="24"/>
          <w:szCs w:val="24"/>
        </w:rPr>
        <w:t>generato</w:t>
      </w:r>
      <w:r>
        <w:rPr>
          <w:sz w:val="24"/>
          <w:szCs w:val="24"/>
        </w:rPr>
        <w:t xml:space="preserve">r </w:t>
      </w:r>
      <w:r>
        <w:rPr>
          <w:spacing w:val="-1"/>
          <w:sz w:val="24"/>
          <w:szCs w:val="24"/>
        </w:rPr>
        <w:t>i</w:t>
      </w:r>
      <w:r>
        <w:rPr>
          <w:sz w:val="24"/>
          <w:szCs w:val="24"/>
        </w:rPr>
        <w:t xml:space="preserve">s </w:t>
      </w:r>
      <w:r>
        <w:rPr>
          <w:spacing w:val="-1"/>
          <w:sz w:val="24"/>
          <w:szCs w:val="24"/>
        </w:rPr>
        <w:t>b</w:t>
      </w:r>
      <w:r>
        <w:rPr>
          <w:sz w:val="24"/>
          <w:szCs w:val="24"/>
        </w:rPr>
        <w:t xml:space="preserve">y </w:t>
      </w:r>
      <w:r>
        <w:rPr>
          <w:spacing w:val="-1"/>
          <w:sz w:val="24"/>
          <w:szCs w:val="24"/>
        </w:rPr>
        <w:t>it’</w:t>
      </w:r>
      <w:r>
        <w:rPr>
          <w:sz w:val="24"/>
          <w:szCs w:val="24"/>
        </w:rPr>
        <w:t xml:space="preserve">s </w:t>
      </w:r>
      <w:r>
        <w:rPr>
          <w:spacing w:val="-1"/>
          <w:sz w:val="24"/>
          <w:szCs w:val="24"/>
        </w:rPr>
        <w:t>ver</w:t>
      </w:r>
      <w:r>
        <w:rPr>
          <w:sz w:val="24"/>
          <w:szCs w:val="24"/>
        </w:rPr>
        <w:t xml:space="preserve">y </w:t>
      </w:r>
      <w:r>
        <w:rPr>
          <w:spacing w:val="-1"/>
          <w:sz w:val="24"/>
          <w:szCs w:val="24"/>
        </w:rPr>
        <w:t>natur</w:t>
      </w:r>
      <w:r>
        <w:rPr>
          <w:sz w:val="24"/>
          <w:szCs w:val="24"/>
        </w:rPr>
        <w:t xml:space="preserve">e </w:t>
      </w:r>
      <w:r>
        <w:rPr>
          <w:spacing w:val="-1"/>
          <w:sz w:val="24"/>
          <w:szCs w:val="24"/>
        </w:rPr>
        <w:t>a</w:t>
      </w:r>
      <w:r>
        <w:rPr>
          <w:sz w:val="24"/>
          <w:szCs w:val="24"/>
        </w:rPr>
        <w:t xml:space="preserve">n </w:t>
      </w:r>
      <w:r>
        <w:rPr>
          <w:spacing w:val="-1"/>
          <w:sz w:val="24"/>
          <w:szCs w:val="24"/>
        </w:rPr>
        <w:t>intrusiv</w:t>
      </w:r>
      <w:r>
        <w:rPr>
          <w:sz w:val="24"/>
          <w:szCs w:val="24"/>
        </w:rPr>
        <w:t xml:space="preserve">e </w:t>
      </w:r>
      <w:r>
        <w:rPr>
          <w:spacing w:val="-1"/>
          <w:sz w:val="24"/>
          <w:szCs w:val="24"/>
        </w:rPr>
        <w:t>too</w:t>
      </w:r>
      <w:r>
        <w:rPr>
          <w:sz w:val="24"/>
          <w:szCs w:val="24"/>
        </w:rPr>
        <w:t xml:space="preserve">l </w:t>
      </w:r>
      <w:r>
        <w:rPr>
          <w:spacing w:val="-1"/>
          <w:sz w:val="24"/>
          <w:szCs w:val="24"/>
        </w:rPr>
        <w:t>i.e</w:t>
      </w:r>
      <w:r>
        <w:rPr>
          <w:sz w:val="24"/>
          <w:szCs w:val="24"/>
        </w:rPr>
        <w:t xml:space="preserve">. </w:t>
      </w:r>
      <w:r>
        <w:rPr>
          <w:spacing w:val="-1"/>
          <w:sz w:val="24"/>
          <w:szCs w:val="24"/>
        </w:rPr>
        <w:t>th</w:t>
      </w:r>
      <w:r>
        <w:rPr>
          <w:sz w:val="24"/>
          <w:szCs w:val="24"/>
        </w:rPr>
        <w:t xml:space="preserve">e </w:t>
      </w:r>
      <w:r>
        <w:rPr>
          <w:spacing w:val="-1"/>
          <w:sz w:val="24"/>
          <w:szCs w:val="24"/>
        </w:rPr>
        <w:t>syste</w:t>
      </w:r>
      <w:r>
        <w:rPr>
          <w:sz w:val="24"/>
          <w:szCs w:val="24"/>
        </w:rPr>
        <w:t xml:space="preserve">m </w:t>
      </w:r>
      <w:r>
        <w:rPr>
          <w:spacing w:val="-1"/>
          <w:sz w:val="24"/>
          <w:szCs w:val="24"/>
        </w:rPr>
        <w:t xml:space="preserve">requirements </w:t>
      </w:r>
      <w:r>
        <w:rPr>
          <w:sz w:val="24"/>
          <w:szCs w:val="24"/>
        </w:rPr>
        <w:t>being placed on the machine being used to generate the load may actually effect the response times being reported by the machine. Therefore before conducting a load test, the l</w:t>
      </w:r>
      <w:r>
        <w:rPr>
          <w:sz w:val="24"/>
          <w:szCs w:val="24"/>
        </w:rPr>
        <w:t>oad generators must first be calibrated, this will be done by varying the number of virtual users the load generator is mimicking (in increments of 100) and measuring the HTTP network traffic that the load generator is able to send. Note: Even</w:t>
      </w:r>
      <w:r>
        <w:rPr>
          <w:spacing w:val="1"/>
          <w:sz w:val="24"/>
          <w:szCs w:val="24"/>
        </w:rPr>
        <w:t xml:space="preserve"> </w:t>
      </w:r>
      <w:r>
        <w:rPr>
          <w:sz w:val="24"/>
          <w:szCs w:val="24"/>
        </w:rPr>
        <w:t>a well-engin</w:t>
      </w:r>
      <w:r>
        <w:rPr>
          <w:sz w:val="24"/>
          <w:szCs w:val="24"/>
        </w:rPr>
        <w:t>eered tool with a powerful server will display some degradation as the number of virtual users increases, the question is by how much? Once determined, the number of "effective" virtual users for each increment can be estimated.</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SYPE5 - High</w:t>
      </w:r>
    </w:p>
    <w:p w:rsidR="009A5BCD" w:rsidRDefault="00FD19F3">
      <w:pPr>
        <w:spacing w:before="7" w:line="246" w:lineRule="auto"/>
        <w:ind w:left="112" w:right="145"/>
        <w:rPr>
          <w:sz w:val="24"/>
          <w:szCs w:val="24"/>
        </w:rPr>
      </w:pPr>
      <w:r>
        <w:rPr>
          <w:sz w:val="24"/>
          <w:szCs w:val="24"/>
        </w:rPr>
        <w:t>The load gene</w:t>
      </w:r>
      <w:r>
        <w:rPr>
          <w:sz w:val="24"/>
          <w:szCs w:val="24"/>
        </w:rPr>
        <w:t>rators connected via a dedicated T3 Internet connection will be used to generate the background load using load increments of 100 virtual clients. Two "Mid Range PCs" will be used (one connected via a separate ISP over a 28.8k Modem and the other using the</w:t>
      </w:r>
      <w:r>
        <w:rPr>
          <w:sz w:val="24"/>
          <w:szCs w:val="24"/>
        </w:rPr>
        <w:t xml:space="preserve"> T3 connection, by capped at</w:t>
      </w:r>
    </w:p>
    <w:p w:rsidR="009A5BCD" w:rsidRDefault="00FD19F3">
      <w:pPr>
        <w:ind w:left="112"/>
        <w:rPr>
          <w:sz w:val="24"/>
          <w:szCs w:val="24"/>
        </w:rPr>
      </w:pPr>
      <w:r>
        <w:rPr>
          <w:sz w:val="24"/>
          <w:szCs w:val="24"/>
        </w:rPr>
        <w:t>28.8 by the testing tool) will be used to probe the Web site being tested and measure response times</w:t>
      </w:r>
    </w:p>
    <w:p w:rsidR="009A5BCD" w:rsidRDefault="00FD19F3">
      <w:pPr>
        <w:spacing w:before="7"/>
        <w:ind w:left="112"/>
        <w:rPr>
          <w:sz w:val="24"/>
          <w:szCs w:val="24"/>
        </w:rPr>
      </w:pPr>
      <w:r>
        <w:rPr>
          <w:sz w:val="24"/>
          <w:szCs w:val="24"/>
        </w:rPr>
        <w:t>(roundtrip times).</w:t>
      </w:r>
    </w:p>
    <w:p w:rsidR="009A5BCD" w:rsidRDefault="00FD19F3">
      <w:pPr>
        <w:spacing w:before="7" w:line="246" w:lineRule="auto"/>
        <w:ind w:left="112" w:right="238"/>
        <w:rPr>
          <w:sz w:val="24"/>
          <w:szCs w:val="24"/>
        </w:rPr>
      </w:pPr>
      <w:r>
        <w:rPr>
          <w:sz w:val="24"/>
          <w:szCs w:val="24"/>
        </w:rPr>
        <w:t>Note, before commencing a test run, the Web site under test will be “warmed up”. This will entail generatin</w:t>
      </w:r>
      <w:r>
        <w:rPr>
          <w:sz w:val="24"/>
          <w:szCs w:val="24"/>
        </w:rPr>
        <w:t xml:space="preserve">g a test load for 10 minutes beforehand, thereby allowing the Web server to prime itself (e.g. </w:t>
      </w:r>
      <w:r>
        <w:rPr>
          <w:spacing w:val="-1"/>
          <w:sz w:val="24"/>
          <w:szCs w:val="24"/>
        </w:rPr>
        <w:t>fillin</w:t>
      </w:r>
      <w:r>
        <w:rPr>
          <w:sz w:val="24"/>
          <w:szCs w:val="24"/>
        </w:rPr>
        <w:t xml:space="preserve">g </w:t>
      </w:r>
      <w:r>
        <w:rPr>
          <w:spacing w:val="-1"/>
          <w:sz w:val="24"/>
          <w:szCs w:val="24"/>
        </w:rPr>
        <w:t>u</w:t>
      </w:r>
      <w:r>
        <w:rPr>
          <w:sz w:val="24"/>
          <w:szCs w:val="24"/>
        </w:rPr>
        <w:t xml:space="preserve">p </w:t>
      </w:r>
      <w:r>
        <w:rPr>
          <w:spacing w:val="-1"/>
          <w:sz w:val="24"/>
          <w:szCs w:val="24"/>
        </w:rPr>
        <w:t>buffers</w:t>
      </w:r>
      <w:r>
        <w:rPr>
          <w:sz w:val="24"/>
          <w:szCs w:val="24"/>
        </w:rPr>
        <w:t xml:space="preserve">, </w:t>
      </w:r>
      <w:r>
        <w:rPr>
          <w:spacing w:val="-1"/>
          <w:sz w:val="24"/>
          <w:szCs w:val="24"/>
        </w:rPr>
        <w:t>swappin</w:t>
      </w:r>
      <w:r>
        <w:rPr>
          <w:sz w:val="24"/>
          <w:szCs w:val="24"/>
        </w:rPr>
        <w:t xml:space="preserve">g </w:t>
      </w:r>
      <w:r>
        <w:rPr>
          <w:spacing w:val="-1"/>
          <w:sz w:val="24"/>
          <w:szCs w:val="24"/>
        </w:rPr>
        <w:t>int</w:t>
      </w:r>
      <w:r>
        <w:rPr>
          <w:sz w:val="24"/>
          <w:szCs w:val="24"/>
        </w:rPr>
        <w:t xml:space="preserve">o </w:t>
      </w:r>
      <w:r>
        <w:rPr>
          <w:spacing w:val="-1"/>
          <w:sz w:val="24"/>
          <w:szCs w:val="24"/>
        </w:rPr>
        <w:t>memor</w:t>
      </w:r>
      <w:r>
        <w:rPr>
          <w:sz w:val="24"/>
          <w:szCs w:val="24"/>
        </w:rPr>
        <w:t xml:space="preserve">y </w:t>
      </w:r>
      <w:r>
        <w:rPr>
          <w:spacing w:val="-1"/>
          <w:sz w:val="24"/>
          <w:szCs w:val="24"/>
        </w:rPr>
        <w:t>relevan</w:t>
      </w:r>
      <w:r>
        <w:rPr>
          <w:sz w:val="24"/>
          <w:szCs w:val="24"/>
        </w:rPr>
        <w:t xml:space="preserve">t </w:t>
      </w:r>
      <w:r>
        <w:rPr>
          <w:spacing w:val="-1"/>
          <w:sz w:val="24"/>
          <w:szCs w:val="24"/>
        </w:rPr>
        <w:t>DLL’</w:t>
      </w:r>
      <w:r>
        <w:rPr>
          <w:sz w:val="24"/>
          <w:szCs w:val="24"/>
        </w:rPr>
        <w:t xml:space="preserve">s </w:t>
      </w:r>
      <w:r>
        <w:rPr>
          <w:spacing w:val="-1"/>
          <w:sz w:val="24"/>
          <w:szCs w:val="24"/>
        </w:rPr>
        <w:t>etc.</w:t>
      </w:r>
      <w:r>
        <w:rPr>
          <w:sz w:val="24"/>
          <w:szCs w:val="24"/>
        </w:rPr>
        <w:t xml:space="preserve">) </w:t>
      </w:r>
      <w:r>
        <w:rPr>
          <w:spacing w:val="-1"/>
          <w:sz w:val="24"/>
          <w:szCs w:val="24"/>
        </w:rPr>
        <w:t>an</w:t>
      </w:r>
      <w:r>
        <w:rPr>
          <w:sz w:val="24"/>
          <w:szCs w:val="24"/>
        </w:rPr>
        <w:t xml:space="preserve">d </w:t>
      </w:r>
      <w:r>
        <w:rPr>
          <w:spacing w:val="-1"/>
          <w:sz w:val="24"/>
          <w:szCs w:val="24"/>
        </w:rPr>
        <w:t>therefor</w:t>
      </w:r>
      <w:r>
        <w:rPr>
          <w:sz w:val="24"/>
          <w:szCs w:val="24"/>
        </w:rPr>
        <w:t xml:space="preserve">e </w:t>
      </w:r>
      <w:r>
        <w:rPr>
          <w:spacing w:val="-1"/>
          <w:sz w:val="24"/>
          <w:szCs w:val="24"/>
        </w:rPr>
        <w:t>generat</w:t>
      </w:r>
      <w:r>
        <w:rPr>
          <w:sz w:val="24"/>
          <w:szCs w:val="24"/>
        </w:rPr>
        <w:t xml:space="preserve">e </w:t>
      </w:r>
      <w:r>
        <w:rPr>
          <w:spacing w:val="-1"/>
          <w:sz w:val="24"/>
          <w:szCs w:val="24"/>
        </w:rPr>
        <w:t>mor</w:t>
      </w:r>
      <w:r>
        <w:rPr>
          <w:sz w:val="24"/>
          <w:szCs w:val="24"/>
        </w:rPr>
        <w:t xml:space="preserve">e </w:t>
      </w:r>
      <w:r>
        <w:rPr>
          <w:spacing w:val="-1"/>
          <w:sz w:val="24"/>
          <w:szCs w:val="24"/>
        </w:rPr>
        <w:t xml:space="preserve">realistic </w:t>
      </w:r>
      <w:r>
        <w:rPr>
          <w:sz w:val="24"/>
          <w:szCs w:val="24"/>
        </w:rPr>
        <w:t>response times.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SYPE6 - High</w:t>
      </w:r>
    </w:p>
    <w:p w:rsidR="009A5BCD" w:rsidRDefault="00FD19F3">
      <w:pPr>
        <w:spacing w:before="4" w:line="280" w:lineRule="exact"/>
        <w:ind w:left="112" w:right="143"/>
        <w:rPr>
          <w:sz w:val="24"/>
          <w:szCs w:val="24"/>
        </w:rPr>
      </w:pPr>
      <w:r>
        <w:rPr>
          <w:sz w:val="24"/>
          <w:szCs w:val="24"/>
        </w:rPr>
        <w:t xml:space="preserve">Once acceptable performance </w:t>
      </w:r>
      <w:r>
        <w:rPr>
          <w:sz w:val="24"/>
          <w:szCs w:val="24"/>
        </w:rPr>
        <w:t xml:space="preserve">results have been achieved with the medium scale performance tests, the performance tests will be repeated using larger work loads generated by two </w:t>
      </w:r>
      <w:r>
        <w:rPr>
          <w:spacing w:val="6"/>
          <w:sz w:val="24"/>
          <w:szCs w:val="24"/>
        </w:rPr>
        <w:t>3</w:t>
      </w:r>
      <w:r>
        <w:rPr>
          <w:position w:val="11"/>
          <w:sz w:val="16"/>
          <w:szCs w:val="16"/>
        </w:rPr>
        <w:t>rd</w:t>
      </w:r>
      <w:r>
        <w:rPr>
          <w:spacing w:val="20"/>
          <w:position w:val="11"/>
          <w:sz w:val="16"/>
          <w:szCs w:val="16"/>
        </w:rPr>
        <w:t xml:space="preserve"> </w:t>
      </w:r>
      <w:r>
        <w:rPr>
          <w:spacing w:val="-1"/>
          <w:sz w:val="24"/>
          <w:szCs w:val="24"/>
        </w:rPr>
        <w:t>part</w:t>
      </w:r>
      <w:r>
        <w:rPr>
          <w:sz w:val="24"/>
          <w:szCs w:val="24"/>
        </w:rPr>
        <w:t>y</w:t>
      </w:r>
      <w:r>
        <w:rPr>
          <w:spacing w:val="-1"/>
          <w:sz w:val="24"/>
          <w:szCs w:val="24"/>
        </w:rPr>
        <w:t xml:space="preserve"> loa</w:t>
      </w:r>
      <w:r>
        <w:rPr>
          <w:sz w:val="24"/>
          <w:szCs w:val="24"/>
        </w:rPr>
        <w:t>d</w:t>
      </w:r>
      <w:r>
        <w:rPr>
          <w:spacing w:val="-1"/>
          <w:sz w:val="24"/>
          <w:szCs w:val="24"/>
        </w:rPr>
        <w:t xml:space="preserve"> generators (enviv</w:t>
      </w:r>
      <w:r>
        <w:rPr>
          <w:sz w:val="24"/>
          <w:szCs w:val="24"/>
        </w:rPr>
        <w:t>e</w:t>
      </w:r>
      <w:r>
        <w:rPr>
          <w:spacing w:val="-1"/>
          <w:sz w:val="24"/>
          <w:szCs w:val="24"/>
        </w:rPr>
        <w:t xml:space="preserve"> an</w:t>
      </w:r>
      <w:r>
        <w:rPr>
          <w:sz w:val="24"/>
          <w:szCs w:val="24"/>
        </w:rPr>
        <w:t>d</w:t>
      </w:r>
      <w:r>
        <w:rPr>
          <w:spacing w:val="-1"/>
          <w:sz w:val="24"/>
          <w:szCs w:val="24"/>
        </w:rPr>
        <w:t xml:space="preserve"> keynote)</w:t>
      </w:r>
      <w:r>
        <w:rPr>
          <w:sz w:val="24"/>
          <w:szCs w:val="24"/>
        </w:rPr>
        <w:t>.</w:t>
      </w:r>
      <w:r>
        <w:rPr>
          <w:spacing w:val="-1"/>
          <w:sz w:val="24"/>
          <w:szCs w:val="24"/>
        </w:rPr>
        <w:t xml:space="preserve"> Note</w:t>
      </w:r>
      <w:r>
        <w:rPr>
          <w:sz w:val="24"/>
          <w:szCs w:val="24"/>
        </w:rPr>
        <w:t>,</w:t>
      </w:r>
      <w:r>
        <w:rPr>
          <w:spacing w:val="-1"/>
          <w:sz w:val="24"/>
          <w:szCs w:val="24"/>
        </w:rPr>
        <w:t xml:space="preserve"> </w:t>
      </w:r>
      <w:r>
        <w:rPr>
          <w:sz w:val="24"/>
          <w:szCs w:val="24"/>
        </w:rPr>
        <w:t>a</w:t>
      </w:r>
      <w:r>
        <w:rPr>
          <w:spacing w:val="-1"/>
          <w:sz w:val="24"/>
          <w:szCs w:val="24"/>
        </w:rPr>
        <w:t xml:space="preserve"> secon</w:t>
      </w:r>
      <w:r>
        <w:rPr>
          <w:sz w:val="24"/>
          <w:szCs w:val="24"/>
        </w:rPr>
        <w:t>d</w:t>
      </w:r>
      <w:r>
        <w:rPr>
          <w:spacing w:val="-1"/>
          <w:sz w:val="24"/>
          <w:szCs w:val="24"/>
        </w:rPr>
        <w:t xml:space="preserve"> compan</w:t>
      </w:r>
      <w:r>
        <w:rPr>
          <w:sz w:val="24"/>
          <w:szCs w:val="24"/>
        </w:rPr>
        <w:t>y</w:t>
      </w:r>
      <w:r>
        <w:rPr>
          <w:spacing w:val="-1"/>
          <w:sz w:val="24"/>
          <w:szCs w:val="24"/>
        </w:rPr>
        <w:t xml:space="preserve"> i</w:t>
      </w:r>
      <w:r>
        <w:rPr>
          <w:sz w:val="24"/>
          <w:szCs w:val="24"/>
        </w:rPr>
        <w:t>s</w:t>
      </w:r>
      <w:r>
        <w:rPr>
          <w:spacing w:val="-1"/>
          <w:sz w:val="24"/>
          <w:szCs w:val="24"/>
        </w:rPr>
        <w:t xml:space="preserve"> use</w:t>
      </w:r>
      <w:r>
        <w:rPr>
          <w:sz w:val="24"/>
          <w:szCs w:val="24"/>
        </w:rPr>
        <w:t>d</w:t>
      </w:r>
      <w:r>
        <w:rPr>
          <w:spacing w:val="-1"/>
          <w:sz w:val="24"/>
          <w:szCs w:val="24"/>
        </w:rPr>
        <w:t xml:space="preserve"> t</w:t>
      </w:r>
      <w:r>
        <w:rPr>
          <w:sz w:val="24"/>
          <w:szCs w:val="24"/>
        </w:rPr>
        <w:t>o</w:t>
      </w:r>
      <w:r>
        <w:rPr>
          <w:spacing w:val="-1"/>
          <w:sz w:val="24"/>
          <w:szCs w:val="24"/>
        </w:rPr>
        <w:t xml:space="preserve"> verif</w:t>
      </w:r>
      <w:r>
        <w:rPr>
          <w:sz w:val="24"/>
          <w:szCs w:val="24"/>
        </w:rPr>
        <w:t>y</w:t>
      </w:r>
      <w:r>
        <w:rPr>
          <w:spacing w:val="-1"/>
          <w:sz w:val="24"/>
          <w:szCs w:val="24"/>
        </w:rPr>
        <w:t xml:space="preserve"> tha</w:t>
      </w:r>
      <w:r>
        <w:rPr>
          <w:sz w:val="24"/>
          <w:szCs w:val="24"/>
        </w:rPr>
        <w:t>t</w:t>
      </w:r>
      <w:r>
        <w:rPr>
          <w:spacing w:val="-1"/>
          <w:sz w:val="24"/>
          <w:szCs w:val="24"/>
        </w:rPr>
        <w:t xml:space="preserve"> th</w:t>
      </w:r>
      <w:r>
        <w:rPr>
          <w:sz w:val="24"/>
          <w:szCs w:val="24"/>
        </w:rPr>
        <w:t>e</w:t>
      </w:r>
      <w:r>
        <w:rPr>
          <w:spacing w:val="-1"/>
          <w:sz w:val="24"/>
          <w:szCs w:val="24"/>
        </w:rPr>
        <w:t xml:space="preserve"> loa</w:t>
      </w:r>
      <w:r>
        <w:rPr>
          <w:sz w:val="24"/>
          <w:szCs w:val="24"/>
        </w:rPr>
        <w:t>d</w:t>
      </w:r>
      <w:r>
        <w:rPr>
          <w:spacing w:val="-1"/>
          <w:sz w:val="24"/>
          <w:szCs w:val="24"/>
        </w:rPr>
        <w:t xml:space="preserve"> bein</w:t>
      </w:r>
      <w:r>
        <w:rPr>
          <w:sz w:val="24"/>
          <w:szCs w:val="24"/>
        </w:rPr>
        <w:t>g</w:t>
      </w:r>
      <w:r>
        <w:rPr>
          <w:spacing w:val="-1"/>
          <w:sz w:val="24"/>
          <w:szCs w:val="24"/>
        </w:rPr>
        <w:t xml:space="preserve"> generate</w:t>
      </w:r>
      <w:r>
        <w:rPr>
          <w:sz w:val="24"/>
          <w:szCs w:val="24"/>
        </w:rPr>
        <w:t>d</w:t>
      </w:r>
      <w:r>
        <w:rPr>
          <w:spacing w:val="-1"/>
          <w:sz w:val="24"/>
          <w:szCs w:val="24"/>
        </w:rPr>
        <w:t xml:space="preserve"> b</w:t>
      </w:r>
      <w:r>
        <w:rPr>
          <w:sz w:val="24"/>
          <w:szCs w:val="24"/>
        </w:rPr>
        <w:t>y</w:t>
      </w:r>
      <w:r>
        <w:rPr>
          <w:spacing w:val="-1"/>
          <w:sz w:val="24"/>
          <w:szCs w:val="24"/>
        </w:rPr>
        <w:t xml:space="preserve"> the </w:t>
      </w:r>
      <w:r>
        <w:rPr>
          <w:sz w:val="24"/>
          <w:szCs w:val="24"/>
        </w:rPr>
        <w:t>first is accurate (i.e. the performance results from both companies should be virtually the same), once</w:t>
      </w:r>
    </w:p>
    <w:p w:rsidR="009A5BCD" w:rsidRDefault="00FD19F3">
      <w:pPr>
        <w:spacing w:line="260" w:lineRule="exact"/>
        <w:ind w:left="112"/>
        <w:rPr>
          <w:sz w:val="24"/>
          <w:szCs w:val="24"/>
        </w:rPr>
      </w:pPr>
      <w:r>
        <w:rPr>
          <w:spacing w:val="-1"/>
          <w:sz w:val="24"/>
          <w:szCs w:val="24"/>
        </w:rPr>
        <w:t>th</w:t>
      </w:r>
      <w:r>
        <w:rPr>
          <w:sz w:val="24"/>
          <w:szCs w:val="24"/>
        </w:rPr>
        <w:t xml:space="preserve">e </w:t>
      </w:r>
      <w:r>
        <w:rPr>
          <w:spacing w:val="-1"/>
          <w:sz w:val="24"/>
          <w:szCs w:val="24"/>
        </w:rPr>
        <w:t>accurac</w:t>
      </w:r>
      <w:r>
        <w:rPr>
          <w:sz w:val="24"/>
          <w:szCs w:val="24"/>
        </w:rPr>
        <w:t xml:space="preserve">y </w:t>
      </w:r>
      <w:r>
        <w:rPr>
          <w:spacing w:val="-1"/>
          <w:sz w:val="24"/>
          <w:szCs w:val="24"/>
        </w:rPr>
        <w:t>o</w:t>
      </w:r>
      <w:r>
        <w:rPr>
          <w:sz w:val="24"/>
          <w:szCs w:val="24"/>
        </w:rPr>
        <w:t xml:space="preserve">f </w:t>
      </w:r>
      <w:r>
        <w:rPr>
          <w:spacing w:val="-1"/>
          <w:sz w:val="24"/>
          <w:szCs w:val="24"/>
        </w:rPr>
        <w:t>th</w:t>
      </w:r>
      <w:r>
        <w:rPr>
          <w:sz w:val="24"/>
          <w:szCs w:val="24"/>
        </w:rPr>
        <w:t xml:space="preserve">e </w:t>
      </w:r>
      <w:r>
        <w:rPr>
          <w:spacing w:val="-1"/>
          <w:sz w:val="24"/>
          <w:szCs w:val="24"/>
        </w:rPr>
        <w:t>load</w:t>
      </w:r>
      <w:r>
        <w:rPr>
          <w:sz w:val="24"/>
          <w:szCs w:val="24"/>
        </w:rPr>
        <w:t xml:space="preserve">s </w:t>
      </w:r>
      <w:r>
        <w:rPr>
          <w:spacing w:val="-1"/>
          <w:sz w:val="24"/>
          <w:szCs w:val="24"/>
        </w:rPr>
        <w:t>bein</w:t>
      </w:r>
      <w:r>
        <w:rPr>
          <w:sz w:val="24"/>
          <w:szCs w:val="24"/>
        </w:rPr>
        <w:t xml:space="preserve">g </w:t>
      </w:r>
      <w:r>
        <w:rPr>
          <w:spacing w:val="-1"/>
          <w:sz w:val="24"/>
          <w:szCs w:val="24"/>
        </w:rPr>
        <w:t>generate</w:t>
      </w:r>
      <w:r>
        <w:rPr>
          <w:sz w:val="24"/>
          <w:szCs w:val="24"/>
        </w:rPr>
        <w:t xml:space="preserve">d </w:t>
      </w:r>
      <w:r>
        <w:rPr>
          <w:spacing w:val="-1"/>
          <w:sz w:val="24"/>
          <w:szCs w:val="24"/>
        </w:rPr>
        <w:t>hav</w:t>
      </w:r>
      <w:r>
        <w:rPr>
          <w:sz w:val="24"/>
          <w:szCs w:val="24"/>
        </w:rPr>
        <w:t xml:space="preserve">e </w:t>
      </w:r>
      <w:r>
        <w:rPr>
          <w:spacing w:val="-1"/>
          <w:sz w:val="24"/>
          <w:szCs w:val="24"/>
        </w:rPr>
        <w:t>bee</w:t>
      </w:r>
      <w:r>
        <w:rPr>
          <w:sz w:val="24"/>
          <w:szCs w:val="24"/>
        </w:rPr>
        <w:t xml:space="preserve">n </w:t>
      </w:r>
      <w:r>
        <w:rPr>
          <w:spacing w:val="-1"/>
          <w:sz w:val="24"/>
          <w:szCs w:val="24"/>
        </w:rPr>
        <w:t>verified</w:t>
      </w:r>
      <w:r>
        <w:rPr>
          <w:sz w:val="24"/>
          <w:szCs w:val="24"/>
        </w:rPr>
        <w:t xml:space="preserve">, </w:t>
      </w:r>
      <w:r>
        <w:rPr>
          <w:spacing w:val="-1"/>
          <w:sz w:val="24"/>
          <w:szCs w:val="24"/>
        </w:rPr>
        <w:t>on</w:t>
      </w:r>
      <w:r>
        <w:rPr>
          <w:sz w:val="24"/>
          <w:szCs w:val="24"/>
        </w:rPr>
        <w:t xml:space="preserve">e </w:t>
      </w:r>
      <w:r>
        <w:rPr>
          <w:spacing w:val="-1"/>
          <w:sz w:val="24"/>
          <w:szCs w:val="24"/>
        </w:rPr>
        <w:t>o</w:t>
      </w:r>
      <w:r>
        <w:rPr>
          <w:sz w:val="24"/>
          <w:szCs w:val="24"/>
        </w:rPr>
        <w:t xml:space="preserve">f </w:t>
      </w:r>
      <w:r>
        <w:rPr>
          <w:spacing w:val="-1"/>
          <w:sz w:val="24"/>
          <w:szCs w:val="24"/>
        </w:rPr>
        <w:t>th</w:t>
      </w:r>
      <w:r>
        <w:rPr>
          <w:sz w:val="24"/>
          <w:szCs w:val="24"/>
        </w:rPr>
        <w:t xml:space="preserve">e </w:t>
      </w:r>
      <w:r>
        <w:rPr>
          <w:spacing w:val="-1"/>
          <w:sz w:val="24"/>
          <w:szCs w:val="24"/>
        </w:rPr>
        <w:t>tw</w:t>
      </w:r>
      <w:r>
        <w:rPr>
          <w:sz w:val="24"/>
          <w:szCs w:val="24"/>
        </w:rPr>
        <w:t xml:space="preserve">o </w:t>
      </w:r>
      <w:r>
        <w:rPr>
          <w:spacing w:val="7"/>
          <w:sz w:val="24"/>
          <w:szCs w:val="24"/>
        </w:rPr>
        <w:t>3</w:t>
      </w:r>
      <w:r>
        <w:rPr>
          <w:position w:val="11"/>
          <w:sz w:val="16"/>
          <w:szCs w:val="16"/>
        </w:rPr>
        <w:t>rd</w:t>
      </w:r>
      <w:r>
        <w:rPr>
          <w:spacing w:val="20"/>
          <w:position w:val="11"/>
          <w:sz w:val="16"/>
          <w:szCs w:val="16"/>
        </w:rPr>
        <w:t xml:space="preserve"> </w:t>
      </w:r>
      <w:r>
        <w:rPr>
          <w:sz w:val="24"/>
          <w:szCs w:val="24"/>
        </w:rPr>
        <w:t>parties will be dropped.</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SYPE7 - High</w:t>
      </w:r>
    </w:p>
    <w:p w:rsidR="009A5BCD" w:rsidRDefault="00FD19F3">
      <w:pPr>
        <w:spacing w:before="7" w:line="246" w:lineRule="auto"/>
        <w:ind w:left="112" w:right="71"/>
        <w:rPr>
          <w:sz w:val="24"/>
          <w:szCs w:val="24"/>
        </w:rPr>
      </w:pPr>
      <w:r>
        <w:rPr>
          <w:spacing w:val="-1"/>
          <w:sz w:val="24"/>
          <w:szCs w:val="24"/>
        </w:rPr>
        <w:t>Th</w:t>
      </w:r>
      <w:r>
        <w:rPr>
          <w:sz w:val="24"/>
          <w:szCs w:val="24"/>
        </w:rPr>
        <w:t xml:space="preserve">e </w:t>
      </w:r>
      <w:r>
        <w:rPr>
          <w:spacing w:val="-1"/>
          <w:sz w:val="24"/>
          <w:szCs w:val="24"/>
        </w:rPr>
        <w:t>legac</w:t>
      </w:r>
      <w:r>
        <w:rPr>
          <w:sz w:val="24"/>
          <w:szCs w:val="24"/>
        </w:rPr>
        <w:t xml:space="preserve">y </w:t>
      </w:r>
      <w:r>
        <w:rPr>
          <w:spacing w:val="-1"/>
          <w:sz w:val="24"/>
          <w:szCs w:val="24"/>
        </w:rPr>
        <w:t>system</w:t>
      </w:r>
      <w:r>
        <w:rPr>
          <w:sz w:val="24"/>
          <w:szCs w:val="24"/>
        </w:rPr>
        <w:t xml:space="preserve">s </w:t>
      </w:r>
      <w:r>
        <w:rPr>
          <w:spacing w:val="-1"/>
          <w:sz w:val="24"/>
          <w:szCs w:val="24"/>
        </w:rPr>
        <w:t>wil</w:t>
      </w:r>
      <w:r>
        <w:rPr>
          <w:sz w:val="24"/>
          <w:szCs w:val="24"/>
        </w:rPr>
        <w:t xml:space="preserve">l </w:t>
      </w:r>
      <w:r>
        <w:rPr>
          <w:spacing w:val="-1"/>
          <w:sz w:val="24"/>
          <w:szCs w:val="24"/>
        </w:rPr>
        <w:t>b</w:t>
      </w:r>
      <w:r>
        <w:rPr>
          <w:sz w:val="24"/>
          <w:szCs w:val="24"/>
        </w:rPr>
        <w:t xml:space="preserve">e </w:t>
      </w:r>
      <w:r>
        <w:rPr>
          <w:spacing w:val="-1"/>
          <w:sz w:val="24"/>
          <w:szCs w:val="24"/>
        </w:rPr>
        <w:t>checke</w:t>
      </w:r>
      <w:r>
        <w:rPr>
          <w:sz w:val="24"/>
          <w:szCs w:val="24"/>
        </w:rPr>
        <w:t xml:space="preserve">d </w:t>
      </w:r>
      <w:r>
        <w:rPr>
          <w:spacing w:val="-1"/>
          <w:sz w:val="24"/>
          <w:szCs w:val="24"/>
        </w:rPr>
        <w:t>t</w:t>
      </w:r>
      <w:r>
        <w:rPr>
          <w:sz w:val="24"/>
          <w:szCs w:val="24"/>
        </w:rPr>
        <w:t xml:space="preserve">o </w:t>
      </w:r>
      <w:r>
        <w:rPr>
          <w:spacing w:val="-1"/>
          <w:sz w:val="24"/>
          <w:szCs w:val="24"/>
        </w:rPr>
        <w:t>ensur</w:t>
      </w:r>
      <w:r>
        <w:rPr>
          <w:sz w:val="24"/>
          <w:szCs w:val="24"/>
        </w:rPr>
        <w:t xml:space="preserve">e </w:t>
      </w:r>
      <w:r>
        <w:rPr>
          <w:spacing w:val="-1"/>
          <w:sz w:val="24"/>
          <w:szCs w:val="24"/>
        </w:rPr>
        <w:t>tha</w:t>
      </w:r>
      <w:r>
        <w:rPr>
          <w:sz w:val="24"/>
          <w:szCs w:val="24"/>
        </w:rPr>
        <w:t xml:space="preserve">t </w:t>
      </w:r>
      <w:r>
        <w:rPr>
          <w:spacing w:val="-1"/>
          <w:sz w:val="24"/>
          <w:szCs w:val="24"/>
        </w:rPr>
        <w:t>the</w:t>
      </w:r>
      <w:r>
        <w:rPr>
          <w:sz w:val="24"/>
          <w:szCs w:val="24"/>
        </w:rPr>
        <w:t xml:space="preserve">y </w:t>
      </w:r>
      <w:r>
        <w:rPr>
          <w:spacing w:val="-1"/>
          <w:sz w:val="24"/>
          <w:szCs w:val="24"/>
        </w:rPr>
        <w:t>ar</w:t>
      </w:r>
      <w:r>
        <w:rPr>
          <w:sz w:val="24"/>
          <w:szCs w:val="24"/>
        </w:rPr>
        <w:t xml:space="preserve">e </w:t>
      </w:r>
      <w:r>
        <w:rPr>
          <w:spacing w:val="-1"/>
          <w:sz w:val="24"/>
          <w:szCs w:val="24"/>
        </w:rPr>
        <w:t>abl</w:t>
      </w:r>
      <w:r>
        <w:rPr>
          <w:sz w:val="24"/>
          <w:szCs w:val="24"/>
        </w:rPr>
        <w:t xml:space="preserve">e </w:t>
      </w:r>
      <w:r>
        <w:rPr>
          <w:spacing w:val="-1"/>
          <w:sz w:val="24"/>
          <w:szCs w:val="24"/>
        </w:rPr>
        <w:t>t</w:t>
      </w:r>
      <w:r>
        <w:rPr>
          <w:sz w:val="24"/>
          <w:szCs w:val="24"/>
        </w:rPr>
        <w:t xml:space="preserve">o </w:t>
      </w:r>
      <w:r>
        <w:rPr>
          <w:spacing w:val="-1"/>
          <w:sz w:val="24"/>
          <w:szCs w:val="24"/>
        </w:rPr>
        <w:t>handl</w:t>
      </w:r>
      <w:r>
        <w:rPr>
          <w:sz w:val="24"/>
          <w:szCs w:val="24"/>
        </w:rPr>
        <w:t xml:space="preserve">e </w:t>
      </w:r>
      <w:r>
        <w:rPr>
          <w:spacing w:val="-1"/>
          <w:sz w:val="24"/>
          <w:szCs w:val="24"/>
        </w:rPr>
        <w:t>th</w:t>
      </w:r>
      <w:r>
        <w:rPr>
          <w:sz w:val="24"/>
          <w:szCs w:val="24"/>
        </w:rPr>
        <w:t xml:space="preserve">e </w:t>
      </w:r>
      <w:r>
        <w:rPr>
          <w:spacing w:val="-1"/>
          <w:sz w:val="24"/>
          <w:szCs w:val="24"/>
        </w:rPr>
        <w:t>increase</w:t>
      </w:r>
      <w:r>
        <w:rPr>
          <w:sz w:val="24"/>
          <w:szCs w:val="24"/>
        </w:rPr>
        <w:t xml:space="preserve">d </w:t>
      </w:r>
      <w:r>
        <w:rPr>
          <w:spacing w:val="-1"/>
          <w:sz w:val="24"/>
          <w:szCs w:val="24"/>
        </w:rPr>
        <w:t>workloa</w:t>
      </w:r>
      <w:r>
        <w:rPr>
          <w:sz w:val="24"/>
          <w:szCs w:val="24"/>
        </w:rPr>
        <w:t xml:space="preserve">d </w:t>
      </w:r>
      <w:r>
        <w:rPr>
          <w:spacing w:val="-1"/>
          <w:sz w:val="24"/>
          <w:szCs w:val="24"/>
        </w:rPr>
        <w:t>du</w:t>
      </w:r>
      <w:r>
        <w:rPr>
          <w:sz w:val="24"/>
          <w:szCs w:val="24"/>
        </w:rPr>
        <w:t xml:space="preserve">e </w:t>
      </w:r>
      <w:r>
        <w:rPr>
          <w:spacing w:val="-1"/>
          <w:sz w:val="24"/>
          <w:szCs w:val="24"/>
        </w:rPr>
        <w:t xml:space="preserve">to </w:t>
      </w:r>
      <w:r>
        <w:rPr>
          <w:sz w:val="24"/>
          <w:szCs w:val="24"/>
        </w:rPr>
        <w:t xml:space="preserve">the addition of the Web site.  This will be confirmed by running the anticipated peak load against the </w:t>
      </w:r>
      <w:r>
        <w:rPr>
          <w:spacing w:val="-1"/>
          <w:sz w:val="24"/>
          <w:szCs w:val="24"/>
        </w:rPr>
        <w:t>We</w:t>
      </w:r>
      <w:r>
        <w:rPr>
          <w:sz w:val="24"/>
          <w:szCs w:val="24"/>
        </w:rPr>
        <w:t xml:space="preserve">b </w:t>
      </w:r>
      <w:r>
        <w:rPr>
          <w:spacing w:val="-1"/>
          <w:sz w:val="24"/>
          <w:szCs w:val="24"/>
        </w:rPr>
        <w:t>site/applicatio</w:t>
      </w:r>
      <w:r>
        <w:rPr>
          <w:sz w:val="24"/>
          <w:szCs w:val="24"/>
        </w:rPr>
        <w:t xml:space="preserve">n </w:t>
      </w:r>
      <w:r>
        <w:rPr>
          <w:spacing w:val="-1"/>
          <w:sz w:val="24"/>
          <w:szCs w:val="24"/>
        </w:rPr>
        <w:t>whil</w:t>
      </w:r>
      <w:r>
        <w:rPr>
          <w:sz w:val="24"/>
          <w:szCs w:val="24"/>
        </w:rPr>
        <w:t xml:space="preserve">e </w:t>
      </w:r>
      <w:r>
        <w:rPr>
          <w:spacing w:val="-1"/>
          <w:sz w:val="24"/>
          <w:szCs w:val="24"/>
        </w:rPr>
        <w:t>th</w:t>
      </w:r>
      <w:r>
        <w:rPr>
          <w:sz w:val="24"/>
          <w:szCs w:val="24"/>
        </w:rPr>
        <w:t xml:space="preserve">e </w:t>
      </w:r>
      <w:r>
        <w:rPr>
          <w:spacing w:val="-1"/>
          <w:sz w:val="24"/>
          <w:szCs w:val="24"/>
        </w:rPr>
        <w:t>legac</w:t>
      </w:r>
      <w:r>
        <w:rPr>
          <w:sz w:val="24"/>
          <w:szCs w:val="24"/>
        </w:rPr>
        <w:t xml:space="preserve">y </w:t>
      </w:r>
      <w:r>
        <w:rPr>
          <w:spacing w:val="-1"/>
          <w:sz w:val="24"/>
          <w:szCs w:val="24"/>
        </w:rPr>
        <w:t>system</w:t>
      </w:r>
      <w:r>
        <w:rPr>
          <w:sz w:val="24"/>
          <w:szCs w:val="24"/>
        </w:rPr>
        <w:t xml:space="preserve">s </w:t>
      </w:r>
      <w:r>
        <w:rPr>
          <w:spacing w:val="-1"/>
          <w:sz w:val="24"/>
          <w:szCs w:val="24"/>
        </w:rPr>
        <w:t>ar</w:t>
      </w:r>
      <w:r>
        <w:rPr>
          <w:sz w:val="24"/>
          <w:szCs w:val="24"/>
        </w:rPr>
        <w:t xml:space="preserve">e </w:t>
      </w:r>
      <w:r>
        <w:rPr>
          <w:spacing w:val="-1"/>
          <w:sz w:val="24"/>
          <w:szCs w:val="24"/>
        </w:rPr>
        <w:t>als</w:t>
      </w:r>
      <w:r>
        <w:rPr>
          <w:sz w:val="24"/>
          <w:szCs w:val="24"/>
        </w:rPr>
        <w:t xml:space="preserve">o </w:t>
      </w:r>
      <w:r>
        <w:rPr>
          <w:spacing w:val="-1"/>
          <w:sz w:val="24"/>
          <w:szCs w:val="24"/>
        </w:rPr>
        <w:t>experiencin</w:t>
      </w:r>
      <w:r>
        <w:rPr>
          <w:sz w:val="24"/>
          <w:szCs w:val="24"/>
        </w:rPr>
        <w:t xml:space="preserve">g a </w:t>
      </w:r>
      <w:r>
        <w:rPr>
          <w:spacing w:val="-1"/>
          <w:sz w:val="24"/>
          <w:szCs w:val="24"/>
        </w:rPr>
        <w:t>pea</w:t>
      </w:r>
      <w:r>
        <w:rPr>
          <w:sz w:val="24"/>
          <w:szCs w:val="24"/>
        </w:rPr>
        <w:t xml:space="preserve">k </w:t>
      </w:r>
      <w:r>
        <w:rPr>
          <w:spacing w:val="-1"/>
          <w:sz w:val="24"/>
          <w:szCs w:val="24"/>
        </w:rPr>
        <w:t>demand</w:t>
      </w:r>
      <w:r>
        <w:rPr>
          <w:sz w:val="24"/>
          <w:szCs w:val="24"/>
        </w:rPr>
        <w:t xml:space="preserve">. </w:t>
      </w:r>
      <w:r>
        <w:rPr>
          <w:spacing w:val="-1"/>
          <w:sz w:val="24"/>
          <w:szCs w:val="24"/>
        </w:rPr>
        <w:t>Note</w:t>
      </w:r>
      <w:r>
        <w:rPr>
          <w:sz w:val="24"/>
          <w:szCs w:val="24"/>
        </w:rPr>
        <w:t xml:space="preserve">, </w:t>
      </w:r>
      <w:r>
        <w:rPr>
          <w:spacing w:val="-1"/>
          <w:sz w:val="24"/>
          <w:szCs w:val="24"/>
        </w:rPr>
        <w:t>th</w:t>
      </w:r>
      <w:r>
        <w:rPr>
          <w:sz w:val="24"/>
          <w:szCs w:val="24"/>
        </w:rPr>
        <w:t xml:space="preserve">e </w:t>
      </w:r>
      <w:r>
        <w:rPr>
          <w:spacing w:val="-1"/>
          <w:sz w:val="24"/>
          <w:szCs w:val="24"/>
        </w:rPr>
        <w:t>legacy system</w:t>
      </w:r>
      <w:r>
        <w:rPr>
          <w:sz w:val="24"/>
          <w:szCs w:val="24"/>
        </w:rPr>
        <w:t xml:space="preserve">s </w:t>
      </w:r>
      <w:r>
        <w:rPr>
          <w:spacing w:val="-1"/>
          <w:sz w:val="24"/>
          <w:szCs w:val="24"/>
        </w:rPr>
        <w:t>ma</w:t>
      </w:r>
      <w:r>
        <w:rPr>
          <w:sz w:val="24"/>
          <w:szCs w:val="24"/>
        </w:rPr>
        <w:t xml:space="preserve">y </w:t>
      </w:r>
      <w:r>
        <w:rPr>
          <w:spacing w:val="-1"/>
          <w:sz w:val="24"/>
          <w:szCs w:val="24"/>
        </w:rPr>
        <w:t>follo</w:t>
      </w:r>
      <w:r>
        <w:rPr>
          <w:sz w:val="24"/>
          <w:szCs w:val="24"/>
        </w:rPr>
        <w:t xml:space="preserve">w a </w:t>
      </w:r>
      <w:r>
        <w:rPr>
          <w:spacing w:val="-1"/>
          <w:sz w:val="24"/>
          <w:szCs w:val="24"/>
        </w:rPr>
        <w:t>differen</w:t>
      </w:r>
      <w:r>
        <w:rPr>
          <w:sz w:val="24"/>
          <w:szCs w:val="24"/>
        </w:rPr>
        <w:t xml:space="preserve">t </w:t>
      </w:r>
      <w:r>
        <w:rPr>
          <w:spacing w:val="-1"/>
          <w:sz w:val="24"/>
          <w:szCs w:val="24"/>
        </w:rPr>
        <w:t>busines</w:t>
      </w:r>
      <w:r>
        <w:rPr>
          <w:sz w:val="24"/>
          <w:szCs w:val="24"/>
        </w:rPr>
        <w:t xml:space="preserve">s </w:t>
      </w:r>
      <w:r>
        <w:rPr>
          <w:spacing w:val="-1"/>
          <w:sz w:val="24"/>
          <w:szCs w:val="24"/>
        </w:rPr>
        <w:t>cycl</w:t>
      </w:r>
      <w:r>
        <w:rPr>
          <w:sz w:val="24"/>
          <w:szCs w:val="24"/>
        </w:rPr>
        <w:t xml:space="preserve">e </w:t>
      </w:r>
      <w:r>
        <w:rPr>
          <w:spacing w:val="-1"/>
          <w:sz w:val="24"/>
          <w:szCs w:val="24"/>
        </w:rPr>
        <w:t>suc</w:t>
      </w:r>
      <w:r>
        <w:rPr>
          <w:sz w:val="24"/>
          <w:szCs w:val="24"/>
        </w:rPr>
        <w:t xml:space="preserve">h </w:t>
      </w:r>
      <w:r>
        <w:rPr>
          <w:spacing w:val="-1"/>
          <w:sz w:val="24"/>
          <w:szCs w:val="24"/>
        </w:rPr>
        <w:t>a</w:t>
      </w:r>
      <w:r>
        <w:rPr>
          <w:sz w:val="24"/>
          <w:szCs w:val="24"/>
        </w:rPr>
        <w:t xml:space="preserve">s </w:t>
      </w:r>
      <w:r>
        <w:rPr>
          <w:spacing w:val="-1"/>
          <w:sz w:val="24"/>
          <w:szCs w:val="24"/>
        </w:rPr>
        <w:t>en</w:t>
      </w:r>
      <w:r>
        <w:rPr>
          <w:sz w:val="24"/>
          <w:szCs w:val="24"/>
        </w:rPr>
        <w:t xml:space="preserve">d </w:t>
      </w:r>
      <w:r>
        <w:rPr>
          <w:spacing w:val="-1"/>
          <w:sz w:val="24"/>
          <w:szCs w:val="24"/>
        </w:rPr>
        <w:t>o</w:t>
      </w:r>
      <w:r>
        <w:rPr>
          <w:sz w:val="24"/>
          <w:szCs w:val="24"/>
        </w:rPr>
        <w:t xml:space="preserve">f </w:t>
      </w:r>
      <w:r>
        <w:rPr>
          <w:spacing w:val="-1"/>
          <w:sz w:val="24"/>
          <w:szCs w:val="24"/>
        </w:rPr>
        <w:t>mont</w:t>
      </w:r>
      <w:r>
        <w:rPr>
          <w:sz w:val="24"/>
          <w:szCs w:val="24"/>
        </w:rPr>
        <w:t xml:space="preserve">h </w:t>
      </w:r>
      <w:r>
        <w:rPr>
          <w:spacing w:val="-1"/>
          <w:sz w:val="24"/>
          <w:szCs w:val="24"/>
        </w:rPr>
        <w:t>and/o</w:t>
      </w:r>
      <w:r>
        <w:rPr>
          <w:sz w:val="24"/>
          <w:szCs w:val="24"/>
        </w:rPr>
        <w:t xml:space="preserve">r </w:t>
      </w:r>
      <w:r>
        <w:rPr>
          <w:spacing w:val="-1"/>
          <w:sz w:val="24"/>
          <w:szCs w:val="24"/>
        </w:rPr>
        <w:t>quarterl</w:t>
      </w:r>
      <w:r>
        <w:rPr>
          <w:sz w:val="24"/>
          <w:szCs w:val="24"/>
        </w:rPr>
        <w:t xml:space="preserve">y </w:t>
      </w:r>
      <w:r>
        <w:rPr>
          <w:spacing w:val="-1"/>
          <w:sz w:val="24"/>
          <w:szCs w:val="24"/>
        </w:rPr>
        <w:t>processing</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SYPE8 - High</w:t>
      </w:r>
    </w:p>
    <w:p w:rsidR="009A5BCD" w:rsidRDefault="00FD19F3">
      <w:pPr>
        <w:spacing w:before="7" w:line="246" w:lineRule="auto"/>
        <w:ind w:left="112" w:right="173"/>
        <w:rPr>
          <w:sz w:val="24"/>
          <w:szCs w:val="24"/>
        </w:rPr>
      </w:pPr>
      <w:r>
        <w:rPr>
          <w:sz w:val="24"/>
          <w:szCs w:val="24"/>
        </w:rPr>
        <w:t>The final set of performance tests will attempt to saturate the Web site to determine what happens whe</w:t>
      </w:r>
      <w:r>
        <w:rPr>
          <w:sz w:val="24"/>
          <w:szCs w:val="24"/>
        </w:rPr>
        <w:t>n the Web site experiences a workload greater that it is capable of handling. Since the test environment is only a scaled down model of the production environment, the maximum load that the system test Web site can handle will not be indicative of the capa</w:t>
      </w:r>
      <w:r>
        <w:rPr>
          <w:sz w:val="24"/>
          <w:szCs w:val="24"/>
        </w:rPr>
        <w:t>bilities of the much larger production environment.</w:t>
      </w:r>
    </w:p>
    <w:p w:rsidR="009A5BCD" w:rsidRDefault="009A5BCD">
      <w:pPr>
        <w:spacing w:before="4" w:line="280" w:lineRule="exact"/>
        <w:rPr>
          <w:sz w:val="28"/>
          <w:szCs w:val="28"/>
        </w:rPr>
      </w:pPr>
    </w:p>
    <w:p w:rsidR="009A5BCD" w:rsidRDefault="00FD19F3">
      <w:pPr>
        <w:ind w:left="112"/>
        <w:rPr>
          <w:sz w:val="24"/>
          <w:szCs w:val="24"/>
        </w:rPr>
        <w:sectPr w:rsidR="009A5BCD">
          <w:pgSz w:w="12240" w:h="15840"/>
          <w:pgMar w:top="840" w:right="1060" w:bottom="280" w:left="1040" w:header="608" w:footer="1063" w:gutter="0"/>
          <w:cols w:space="708"/>
        </w:sectPr>
      </w:pPr>
      <w:r>
        <w:rPr>
          <w:spacing w:val="-1"/>
          <w:sz w:val="24"/>
          <w:szCs w:val="24"/>
          <w:u w:val="single" w:color="000000"/>
        </w:rPr>
        <w:t>SYPE9</w:t>
      </w:r>
      <w:r>
        <w:rPr>
          <w:sz w:val="24"/>
          <w:szCs w:val="24"/>
          <w:u w:val="single" w:color="000000"/>
        </w:rPr>
        <w:t xml:space="preserve"> -</w:t>
      </w:r>
      <w:r>
        <w:rPr>
          <w:spacing w:val="-1"/>
          <w:sz w:val="24"/>
          <w:szCs w:val="24"/>
          <w:u w:val="single" w:color="000000"/>
        </w:rPr>
        <w:t xml:space="preserve"> Low</w:t>
      </w:r>
    </w:p>
    <w:p w:rsidR="009A5BCD" w:rsidRDefault="009A5BCD">
      <w:pPr>
        <w:spacing w:before="16" w:line="260" w:lineRule="exact"/>
        <w:rPr>
          <w:sz w:val="26"/>
          <w:szCs w:val="26"/>
        </w:rPr>
      </w:pPr>
    </w:p>
    <w:p w:rsidR="009A5BCD" w:rsidRDefault="00FD19F3">
      <w:pPr>
        <w:spacing w:before="29"/>
        <w:ind w:left="112"/>
        <w:rPr>
          <w:sz w:val="24"/>
          <w:szCs w:val="24"/>
        </w:rPr>
      </w:pPr>
      <w:r>
        <w:rPr>
          <w:sz w:val="24"/>
          <w:szCs w:val="24"/>
        </w:rPr>
        <w:t>If time permits, load tests will re-executed, substituting the</w:t>
      </w:r>
      <w:r>
        <w:rPr>
          <w:spacing w:val="7"/>
          <w:sz w:val="24"/>
          <w:szCs w:val="24"/>
        </w:rPr>
        <w:t xml:space="preserve"> </w:t>
      </w:r>
      <w:r>
        <w:rPr>
          <w:spacing w:val="-1"/>
          <w:sz w:val="24"/>
          <w:szCs w:val="24"/>
        </w:rPr>
        <w:t>eLoa</w:t>
      </w:r>
      <w:r>
        <w:rPr>
          <w:sz w:val="24"/>
          <w:szCs w:val="24"/>
        </w:rPr>
        <w:t>d</w:t>
      </w:r>
      <w:r>
        <w:rPr>
          <w:spacing w:val="-1"/>
          <w:sz w:val="24"/>
          <w:szCs w:val="24"/>
        </w:rPr>
        <w:t xml:space="preserve"> (par</w:t>
      </w:r>
      <w:r>
        <w:rPr>
          <w:sz w:val="24"/>
          <w:szCs w:val="24"/>
        </w:rPr>
        <w:t>t</w:t>
      </w:r>
      <w:r>
        <w:rPr>
          <w:spacing w:val="-1"/>
          <w:sz w:val="24"/>
          <w:szCs w:val="24"/>
        </w:rPr>
        <w:t xml:space="preserve"> o</w:t>
      </w:r>
      <w:r>
        <w:rPr>
          <w:sz w:val="24"/>
          <w:szCs w:val="24"/>
        </w:rPr>
        <w:t>f</w:t>
      </w:r>
      <w:r>
        <w:rPr>
          <w:spacing w:val="-1"/>
          <w:sz w:val="24"/>
          <w:szCs w:val="24"/>
        </w:rPr>
        <w:t xml:space="preserve"> th</w:t>
      </w:r>
      <w:r>
        <w:rPr>
          <w:sz w:val="24"/>
          <w:szCs w:val="24"/>
        </w:rPr>
        <w:t>e</w:t>
      </w:r>
      <w:r>
        <w:rPr>
          <w:spacing w:val="1"/>
          <w:sz w:val="24"/>
          <w:szCs w:val="24"/>
        </w:rPr>
        <w:t xml:space="preserve"> </w:t>
      </w:r>
      <w:r>
        <w:rPr>
          <w:sz w:val="24"/>
          <w:szCs w:val="24"/>
        </w:rPr>
        <w:t>eTester suite) tool for the</w:t>
      </w:r>
    </w:p>
    <w:p w:rsidR="009A5BCD" w:rsidRDefault="00FD19F3">
      <w:pPr>
        <w:spacing w:before="7"/>
        <w:ind w:left="112"/>
        <w:rPr>
          <w:sz w:val="24"/>
          <w:szCs w:val="24"/>
        </w:rPr>
      </w:pPr>
      <w:r>
        <w:rPr>
          <w:sz w:val="24"/>
          <w:szCs w:val="24"/>
        </w:rPr>
        <w:t>WebLoad tool:</w:t>
      </w:r>
    </w:p>
    <w:p w:rsidR="009A5BCD" w:rsidRDefault="00FD19F3">
      <w:pPr>
        <w:spacing w:before="7" w:line="246" w:lineRule="auto"/>
        <w:ind w:left="112" w:right="8161"/>
        <w:rPr>
          <w:sz w:val="24"/>
          <w:szCs w:val="24"/>
        </w:rPr>
      </w:pPr>
      <w:r>
        <w:rPr>
          <w:spacing w:val="-1"/>
          <w:sz w:val="24"/>
          <w:szCs w:val="24"/>
        </w:rPr>
        <w:t>a</w:t>
      </w:r>
      <w:r>
        <w:rPr>
          <w:sz w:val="24"/>
          <w:szCs w:val="24"/>
        </w:rPr>
        <w:t xml:space="preserve">) </w:t>
      </w:r>
      <w:r>
        <w:rPr>
          <w:spacing w:val="55"/>
          <w:sz w:val="24"/>
          <w:szCs w:val="24"/>
        </w:rPr>
        <w:t xml:space="preserve"> </w:t>
      </w:r>
      <w:r>
        <w:rPr>
          <w:spacing w:val="-1"/>
          <w:sz w:val="24"/>
          <w:szCs w:val="24"/>
        </w:rPr>
        <w:t>Loa</w:t>
      </w:r>
      <w:r>
        <w:rPr>
          <w:sz w:val="24"/>
          <w:szCs w:val="24"/>
        </w:rPr>
        <w:t>d</w:t>
      </w:r>
      <w:r>
        <w:rPr>
          <w:spacing w:val="-1"/>
          <w:sz w:val="24"/>
          <w:szCs w:val="24"/>
        </w:rPr>
        <w:t xml:space="preserve"> generator </w:t>
      </w:r>
      <w:r>
        <w:rPr>
          <w:sz w:val="24"/>
          <w:szCs w:val="24"/>
        </w:rPr>
        <w:t xml:space="preserve">b) </w:t>
      </w:r>
      <w:r>
        <w:rPr>
          <w:spacing w:val="40"/>
          <w:sz w:val="24"/>
          <w:szCs w:val="24"/>
        </w:rPr>
        <w:t xml:space="preserve"> </w:t>
      </w:r>
      <w:r>
        <w:rPr>
          <w:sz w:val="24"/>
          <w:szCs w:val="24"/>
        </w:rPr>
        <w:t>Probing client</w:t>
      </w:r>
    </w:p>
    <w:p w:rsidR="009A5BCD" w:rsidRDefault="00FD19F3">
      <w:pPr>
        <w:ind w:left="112"/>
        <w:rPr>
          <w:sz w:val="24"/>
          <w:szCs w:val="24"/>
        </w:rPr>
      </w:pPr>
      <w:r>
        <w:rPr>
          <w:spacing w:val="-1"/>
          <w:sz w:val="24"/>
          <w:szCs w:val="24"/>
        </w:rPr>
        <w:t>c</w:t>
      </w:r>
      <w:r>
        <w:rPr>
          <w:sz w:val="24"/>
          <w:szCs w:val="24"/>
        </w:rPr>
        <w:t xml:space="preserve">) </w:t>
      </w:r>
      <w:r>
        <w:rPr>
          <w:spacing w:val="55"/>
          <w:sz w:val="24"/>
          <w:szCs w:val="24"/>
        </w:rPr>
        <w:t xml:space="preserve"> </w:t>
      </w:r>
      <w:r>
        <w:rPr>
          <w:sz w:val="24"/>
          <w:szCs w:val="24"/>
        </w:rPr>
        <w:t xml:space="preserve">Load </w:t>
      </w:r>
      <w:r>
        <w:rPr>
          <w:sz w:val="24"/>
          <w:szCs w:val="24"/>
        </w:rPr>
        <w:t>Generator and Probing client</w:t>
      </w:r>
    </w:p>
    <w:p w:rsidR="009A5BCD" w:rsidRDefault="00FD19F3">
      <w:pPr>
        <w:spacing w:before="7"/>
        <w:ind w:left="112"/>
        <w:rPr>
          <w:sz w:val="24"/>
          <w:szCs w:val="24"/>
        </w:rPr>
      </w:pPr>
      <w:r>
        <w:rPr>
          <w:sz w:val="24"/>
          <w:szCs w:val="24"/>
        </w:rPr>
        <w:t>With hopefully similar results being reported, thereby validating the accuracy of the testing tools.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Reliability</w:t>
      </w:r>
    </w:p>
    <w:p w:rsidR="009A5BCD" w:rsidRDefault="00FD19F3">
      <w:pPr>
        <w:spacing w:before="63"/>
        <w:ind w:left="112"/>
        <w:rPr>
          <w:sz w:val="24"/>
          <w:szCs w:val="24"/>
        </w:rPr>
      </w:pPr>
      <w:r>
        <w:rPr>
          <w:sz w:val="24"/>
          <w:szCs w:val="24"/>
          <w:u w:val="single" w:color="000000"/>
        </w:rPr>
        <w:t>SYRE1 - High</w:t>
      </w:r>
    </w:p>
    <w:p w:rsidR="009A5BCD" w:rsidRDefault="00FD19F3">
      <w:pPr>
        <w:spacing w:before="7" w:line="246" w:lineRule="auto"/>
        <w:ind w:left="112" w:right="533"/>
        <w:rPr>
          <w:sz w:val="24"/>
          <w:szCs w:val="24"/>
        </w:rPr>
      </w:pPr>
      <w:r>
        <w:rPr>
          <w:sz w:val="24"/>
          <w:szCs w:val="24"/>
        </w:rPr>
        <w:t xml:space="preserve">The Web application was able to handle (albeit very slowly) the worst load that can be expected </w:t>
      </w:r>
      <w:r>
        <w:rPr>
          <w:sz w:val="24"/>
          <w:szCs w:val="24"/>
        </w:rPr>
        <w:t>to occur at least once a month</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SYRE2 - High</w:t>
      </w:r>
    </w:p>
    <w:p w:rsidR="009A5BCD" w:rsidRDefault="00FD19F3">
      <w:pPr>
        <w:spacing w:before="7" w:line="246" w:lineRule="auto"/>
        <w:ind w:left="112" w:right="897"/>
        <w:rPr>
          <w:sz w:val="24"/>
          <w:szCs w:val="24"/>
        </w:rPr>
      </w:pPr>
      <w:r>
        <w:rPr>
          <w:sz w:val="24"/>
          <w:szCs w:val="24"/>
        </w:rPr>
        <w:t>After a server is unexpected restarted, are all the transactions that were mid-way through being processed, rolled back/aborted cleanly</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SYRE3 - Medium</w:t>
      </w:r>
    </w:p>
    <w:p w:rsidR="009A5BCD" w:rsidRDefault="00FD19F3">
      <w:pPr>
        <w:spacing w:before="7" w:line="246" w:lineRule="auto"/>
        <w:ind w:left="112" w:right="918"/>
        <w:rPr>
          <w:sz w:val="24"/>
          <w:szCs w:val="24"/>
        </w:rPr>
      </w:pPr>
      <w:r>
        <w:rPr>
          <w:sz w:val="24"/>
          <w:szCs w:val="24"/>
        </w:rPr>
        <w:t>The Web application is able to run for long periods of time</w:t>
      </w:r>
      <w:r>
        <w:rPr>
          <w:sz w:val="24"/>
          <w:szCs w:val="24"/>
        </w:rPr>
        <w:t xml:space="preserve"> (i.e. at least one week) without any noticeable deterioration in resource utilization.</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SYRE4 - Medium</w:t>
      </w:r>
    </w:p>
    <w:p w:rsidR="009A5BCD" w:rsidRDefault="00FD19F3">
      <w:pPr>
        <w:spacing w:before="7" w:line="246" w:lineRule="auto"/>
        <w:ind w:left="112" w:right="352"/>
        <w:rPr>
          <w:sz w:val="24"/>
          <w:szCs w:val="24"/>
        </w:rPr>
      </w:pPr>
      <w:r>
        <w:rPr>
          <w:spacing w:val="-1"/>
          <w:sz w:val="24"/>
          <w:szCs w:val="24"/>
        </w:rPr>
        <w:t>Restartin</w:t>
      </w:r>
      <w:r>
        <w:rPr>
          <w:sz w:val="24"/>
          <w:szCs w:val="24"/>
        </w:rPr>
        <w:t xml:space="preserve">g </w:t>
      </w:r>
      <w:r>
        <w:rPr>
          <w:spacing w:val="-1"/>
          <w:sz w:val="24"/>
          <w:szCs w:val="24"/>
        </w:rPr>
        <w:t>an</w:t>
      </w:r>
      <w:r>
        <w:rPr>
          <w:sz w:val="24"/>
          <w:szCs w:val="24"/>
        </w:rPr>
        <w:t xml:space="preserve">y </w:t>
      </w:r>
      <w:r>
        <w:rPr>
          <w:spacing w:val="-1"/>
          <w:sz w:val="24"/>
          <w:szCs w:val="24"/>
        </w:rPr>
        <w:t>o</w:t>
      </w:r>
      <w:r>
        <w:rPr>
          <w:sz w:val="24"/>
          <w:szCs w:val="24"/>
        </w:rPr>
        <w:t xml:space="preserve">f </w:t>
      </w:r>
      <w:r>
        <w:rPr>
          <w:spacing w:val="-1"/>
          <w:sz w:val="24"/>
          <w:szCs w:val="24"/>
        </w:rPr>
        <w:t>th</w:t>
      </w:r>
      <w:r>
        <w:rPr>
          <w:sz w:val="24"/>
          <w:szCs w:val="24"/>
        </w:rPr>
        <w:t xml:space="preserve">e </w:t>
      </w:r>
      <w:r>
        <w:rPr>
          <w:spacing w:val="-1"/>
          <w:sz w:val="24"/>
          <w:szCs w:val="24"/>
        </w:rPr>
        <w:t>server</w:t>
      </w:r>
      <w:r>
        <w:rPr>
          <w:sz w:val="24"/>
          <w:szCs w:val="24"/>
        </w:rPr>
        <w:t xml:space="preserve">s </w:t>
      </w:r>
      <w:r>
        <w:rPr>
          <w:spacing w:val="-1"/>
          <w:sz w:val="24"/>
          <w:szCs w:val="24"/>
        </w:rPr>
        <w:t>doe</w:t>
      </w:r>
      <w:r>
        <w:rPr>
          <w:sz w:val="24"/>
          <w:szCs w:val="24"/>
        </w:rPr>
        <w:t xml:space="preserve">s </w:t>
      </w:r>
      <w:r>
        <w:rPr>
          <w:spacing w:val="-1"/>
          <w:sz w:val="24"/>
          <w:szCs w:val="24"/>
        </w:rPr>
        <w:t>no</w:t>
      </w:r>
      <w:r>
        <w:rPr>
          <w:sz w:val="24"/>
          <w:szCs w:val="24"/>
        </w:rPr>
        <w:t xml:space="preserve">t </w:t>
      </w:r>
      <w:r>
        <w:rPr>
          <w:spacing w:val="-1"/>
          <w:sz w:val="24"/>
          <w:szCs w:val="24"/>
        </w:rPr>
        <w:t>significantl</w:t>
      </w:r>
      <w:r>
        <w:rPr>
          <w:sz w:val="24"/>
          <w:szCs w:val="24"/>
        </w:rPr>
        <w:t xml:space="preserve">y </w:t>
      </w:r>
      <w:r>
        <w:rPr>
          <w:spacing w:val="-1"/>
          <w:sz w:val="24"/>
          <w:szCs w:val="24"/>
        </w:rPr>
        <w:t>improv</w:t>
      </w:r>
      <w:r>
        <w:rPr>
          <w:sz w:val="24"/>
          <w:szCs w:val="24"/>
        </w:rPr>
        <w:t xml:space="preserve">e </w:t>
      </w:r>
      <w:r>
        <w:rPr>
          <w:spacing w:val="-1"/>
          <w:sz w:val="24"/>
          <w:szCs w:val="24"/>
        </w:rPr>
        <w:t>performanc</w:t>
      </w:r>
      <w:r>
        <w:rPr>
          <w:sz w:val="24"/>
          <w:szCs w:val="24"/>
        </w:rPr>
        <w:t xml:space="preserve">e </w:t>
      </w:r>
      <w:r>
        <w:rPr>
          <w:spacing w:val="-1"/>
          <w:sz w:val="24"/>
          <w:szCs w:val="24"/>
        </w:rPr>
        <w:t>(symptomati</w:t>
      </w:r>
      <w:r>
        <w:rPr>
          <w:sz w:val="24"/>
          <w:szCs w:val="24"/>
        </w:rPr>
        <w:t xml:space="preserve">c </w:t>
      </w:r>
      <w:r>
        <w:rPr>
          <w:spacing w:val="-1"/>
          <w:sz w:val="24"/>
          <w:szCs w:val="24"/>
        </w:rPr>
        <w:t>o</w:t>
      </w:r>
      <w:r>
        <w:rPr>
          <w:sz w:val="24"/>
          <w:szCs w:val="24"/>
        </w:rPr>
        <w:t xml:space="preserve">f a </w:t>
      </w:r>
      <w:r>
        <w:rPr>
          <w:spacing w:val="-1"/>
          <w:sz w:val="24"/>
          <w:szCs w:val="24"/>
        </w:rPr>
        <w:t xml:space="preserve">memory </w:t>
      </w:r>
      <w:r>
        <w:rPr>
          <w:sz w:val="24"/>
          <w:szCs w:val="24"/>
        </w:rPr>
        <w:t>leaks).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SYRE5 - Medium</w:t>
      </w:r>
    </w:p>
    <w:p w:rsidR="009A5BCD" w:rsidRDefault="00FD19F3">
      <w:pPr>
        <w:spacing w:before="7"/>
        <w:ind w:left="112"/>
        <w:rPr>
          <w:sz w:val="24"/>
          <w:szCs w:val="24"/>
        </w:rPr>
      </w:pPr>
      <w:r>
        <w:rPr>
          <w:sz w:val="24"/>
          <w:szCs w:val="24"/>
        </w:rPr>
        <w:t>The Web application was able t</w:t>
      </w:r>
      <w:r>
        <w:rPr>
          <w:sz w:val="24"/>
          <w:szCs w:val="24"/>
        </w:rPr>
        <w:t>o successful processed an entire week's worth of input data.</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SYRE6 - Medium</w:t>
      </w:r>
    </w:p>
    <w:p w:rsidR="009A5BCD" w:rsidRDefault="00FD19F3">
      <w:pPr>
        <w:spacing w:before="7" w:line="246" w:lineRule="auto"/>
        <w:ind w:left="112" w:right="199"/>
        <w:rPr>
          <w:sz w:val="24"/>
          <w:szCs w:val="24"/>
        </w:rPr>
      </w:pPr>
      <w:r>
        <w:rPr>
          <w:sz w:val="24"/>
          <w:szCs w:val="24"/>
        </w:rPr>
        <w:t>Can the</w:t>
      </w:r>
      <w:r>
        <w:rPr>
          <w:spacing w:val="1"/>
          <w:sz w:val="24"/>
          <w:szCs w:val="24"/>
        </w:rPr>
        <w:t xml:space="preserve"> </w:t>
      </w:r>
      <w:r>
        <w:rPr>
          <w:sz w:val="24"/>
          <w:szCs w:val="24"/>
        </w:rPr>
        <w:t>failover/recovery take place within the required time period (SLA)? Especially when the Web site is operating under stressful conditions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SYRE7 - Medium</w:t>
      </w:r>
    </w:p>
    <w:p w:rsidR="009A5BCD" w:rsidRDefault="00FD19F3">
      <w:pPr>
        <w:spacing w:before="7" w:line="246" w:lineRule="auto"/>
        <w:ind w:left="112" w:right="224"/>
        <w:rPr>
          <w:sz w:val="24"/>
          <w:szCs w:val="24"/>
        </w:rPr>
      </w:pP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site/applicatio</w:t>
      </w:r>
      <w:r>
        <w:rPr>
          <w:sz w:val="24"/>
          <w:szCs w:val="24"/>
        </w:rPr>
        <w:t xml:space="preserve">n </w:t>
      </w:r>
      <w:r>
        <w:rPr>
          <w:spacing w:val="-1"/>
          <w:sz w:val="24"/>
          <w:szCs w:val="24"/>
        </w:rPr>
        <w:t>i</w:t>
      </w:r>
      <w:r>
        <w:rPr>
          <w:sz w:val="24"/>
          <w:szCs w:val="24"/>
        </w:rPr>
        <w:t xml:space="preserve">s </w:t>
      </w:r>
      <w:r>
        <w:rPr>
          <w:spacing w:val="-1"/>
          <w:sz w:val="24"/>
          <w:szCs w:val="24"/>
        </w:rPr>
        <w:t>abl</w:t>
      </w:r>
      <w:r>
        <w:rPr>
          <w:sz w:val="24"/>
          <w:szCs w:val="24"/>
        </w:rPr>
        <w:t xml:space="preserve">e </w:t>
      </w:r>
      <w:r>
        <w:rPr>
          <w:spacing w:val="-1"/>
          <w:sz w:val="24"/>
          <w:szCs w:val="24"/>
        </w:rPr>
        <w:t>t</w:t>
      </w:r>
      <w:r>
        <w:rPr>
          <w:sz w:val="24"/>
          <w:szCs w:val="24"/>
        </w:rPr>
        <w:t xml:space="preserve">o </w:t>
      </w:r>
      <w:r>
        <w:rPr>
          <w:spacing w:val="-1"/>
          <w:sz w:val="24"/>
          <w:szCs w:val="24"/>
        </w:rPr>
        <w:t>“gracefully</w:t>
      </w:r>
      <w:r>
        <w:rPr>
          <w:sz w:val="24"/>
          <w:szCs w:val="24"/>
        </w:rPr>
        <w:t xml:space="preserve">” </w:t>
      </w:r>
      <w:r>
        <w:rPr>
          <w:spacing w:val="-1"/>
          <w:sz w:val="24"/>
          <w:szCs w:val="24"/>
        </w:rPr>
        <w:t>handl</w:t>
      </w:r>
      <w:r>
        <w:rPr>
          <w:sz w:val="24"/>
          <w:szCs w:val="24"/>
        </w:rPr>
        <w:t xml:space="preserve">e </w:t>
      </w:r>
      <w:r>
        <w:rPr>
          <w:spacing w:val="-1"/>
          <w:sz w:val="24"/>
          <w:szCs w:val="24"/>
        </w:rPr>
        <w:t>on</w:t>
      </w:r>
      <w:r>
        <w:rPr>
          <w:sz w:val="24"/>
          <w:szCs w:val="24"/>
        </w:rPr>
        <w:t xml:space="preserve">e </w:t>
      </w:r>
      <w:r>
        <w:rPr>
          <w:spacing w:val="-1"/>
          <w:sz w:val="24"/>
          <w:szCs w:val="24"/>
        </w:rPr>
        <w:t>o</w:t>
      </w:r>
      <w:r>
        <w:rPr>
          <w:sz w:val="24"/>
          <w:szCs w:val="24"/>
        </w:rPr>
        <w:t xml:space="preserve">r </w:t>
      </w:r>
      <w:r>
        <w:rPr>
          <w:spacing w:val="-1"/>
          <w:sz w:val="24"/>
          <w:szCs w:val="24"/>
        </w:rPr>
        <w:t>mor</w:t>
      </w:r>
      <w:r>
        <w:rPr>
          <w:sz w:val="24"/>
          <w:szCs w:val="24"/>
        </w:rPr>
        <w:t xml:space="preserve">e </w:t>
      </w:r>
      <w:r>
        <w:rPr>
          <w:spacing w:val="-1"/>
          <w:sz w:val="24"/>
          <w:szCs w:val="24"/>
        </w:rPr>
        <w:t>o</w:t>
      </w:r>
      <w:r>
        <w:rPr>
          <w:sz w:val="24"/>
          <w:szCs w:val="24"/>
        </w:rPr>
        <w:t xml:space="preserve">f </w:t>
      </w:r>
      <w:r>
        <w:rPr>
          <w:spacing w:val="-1"/>
          <w:sz w:val="24"/>
          <w:szCs w:val="24"/>
        </w:rPr>
        <w:t>th</w:t>
      </w:r>
      <w:r>
        <w:rPr>
          <w:sz w:val="24"/>
          <w:szCs w:val="24"/>
        </w:rPr>
        <w:t xml:space="preserve">e </w:t>
      </w:r>
      <w:r>
        <w:rPr>
          <w:spacing w:val="-1"/>
          <w:sz w:val="24"/>
          <w:szCs w:val="24"/>
        </w:rPr>
        <w:t>legac</w:t>
      </w:r>
      <w:r>
        <w:rPr>
          <w:sz w:val="24"/>
          <w:szCs w:val="24"/>
        </w:rPr>
        <w:t xml:space="preserve">y </w:t>
      </w:r>
      <w:r>
        <w:rPr>
          <w:spacing w:val="-1"/>
          <w:sz w:val="24"/>
          <w:szCs w:val="24"/>
        </w:rPr>
        <w:t>system</w:t>
      </w:r>
      <w:r>
        <w:rPr>
          <w:sz w:val="24"/>
          <w:szCs w:val="24"/>
        </w:rPr>
        <w:t xml:space="preserve">s </w:t>
      </w:r>
      <w:r>
        <w:rPr>
          <w:spacing w:val="-1"/>
          <w:sz w:val="24"/>
          <w:szCs w:val="24"/>
        </w:rPr>
        <w:t>bein</w:t>
      </w:r>
      <w:r>
        <w:rPr>
          <w:sz w:val="24"/>
          <w:szCs w:val="24"/>
        </w:rPr>
        <w:t xml:space="preserve">g </w:t>
      </w:r>
      <w:r>
        <w:rPr>
          <w:spacing w:val="-1"/>
          <w:sz w:val="24"/>
          <w:szCs w:val="24"/>
        </w:rPr>
        <w:t xml:space="preserve">taken </w:t>
      </w:r>
      <w:r>
        <w:rPr>
          <w:sz w:val="24"/>
          <w:szCs w:val="24"/>
        </w:rPr>
        <w:t>off-line</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SYRE8 - Medium</w:t>
      </w:r>
    </w:p>
    <w:p w:rsidR="009A5BCD" w:rsidRDefault="00FD19F3">
      <w:pPr>
        <w:spacing w:before="7" w:line="246" w:lineRule="auto"/>
        <w:ind w:left="112" w:right="153"/>
        <w:rPr>
          <w:sz w:val="24"/>
          <w:szCs w:val="24"/>
        </w:rPr>
      </w:pPr>
      <w:r>
        <w:rPr>
          <w:sz w:val="24"/>
          <w:szCs w:val="24"/>
        </w:rPr>
        <w:t xml:space="preserve">Can the Web site handle one or more of the servers being saturated to the point where either the server automatically reboots it self or </w:t>
      </w:r>
      <w:r>
        <w:rPr>
          <w:sz w:val="24"/>
          <w:szCs w:val="24"/>
        </w:rPr>
        <w:t>completely locks up?</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SYRE9 - Medium</w:t>
      </w:r>
    </w:p>
    <w:p w:rsidR="009A5BCD" w:rsidRDefault="00FD19F3">
      <w:pPr>
        <w:spacing w:before="7" w:line="246" w:lineRule="auto"/>
        <w:ind w:left="112" w:right="563"/>
        <w:rPr>
          <w:sz w:val="24"/>
          <w:szCs w:val="24"/>
        </w:rPr>
      </w:pPr>
      <w:r>
        <w:rPr>
          <w:sz w:val="24"/>
          <w:szCs w:val="24"/>
        </w:rPr>
        <w:t>Can the Web site handle individual servers being unexpectedly turned off and/or rebooted without warning?</w:t>
      </w:r>
      <w:r>
        <w:rPr>
          <w:spacing w:val="1"/>
          <w:sz w:val="24"/>
          <w:szCs w:val="24"/>
        </w:rPr>
        <w:t xml:space="preserve"> </w:t>
      </w:r>
      <w:r>
        <w:rPr>
          <w:sz w:val="24"/>
          <w:szCs w:val="24"/>
        </w:rPr>
        <w:t>e.g. the load balancer</w:t>
      </w:r>
    </w:p>
    <w:p w:rsidR="009A5BCD" w:rsidRDefault="009A5BCD">
      <w:pPr>
        <w:spacing w:before="4" w:line="280" w:lineRule="exact"/>
        <w:rPr>
          <w:sz w:val="28"/>
          <w:szCs w:val="28"/>
        </w:rPr>
      </w:pPr>
    </w:p>
    <w:p w:rsidR="009A5BCD" w:rsidRDefault="00FD19F3">
      <w:pPr>
        <w:ind w:left="112"/>
        <w:rPr>
          <w:sz w:val="24"/>
          <w:szCs w:val="24"/>
        </w:rPr>
        <w:sectPr w:rsidR="009A5BCD">
          <w:pgSz w:w="12240" w:h="15840"/>
          <w:pgMar w:top="840" w:right="1080" w:bottom="280" w:left="1040" w:header="608" w:footer="1063" w:gutter="0"/>
          <w:cols w:space="708"/>
        </w:sectPr>
      </w:pPr>
      <w:r>
        <w:rPr>
          <w:sz w:val="24"/>
          <w:szCs w:val="24"/>
          <w:u w:val="single" w:color="000000"/>
        </w:rPr>
        <w:t>SYRE10 - Medium</w:t>
      </w:r>
    </w:p>
    <w:p w:rsidR="009A5BCD" w:rsidRDefault="009A5BCD">
      <w:pPr>
        <w:spacing w:before="16" w:line="260" w:lineRule="exact"/>
        <w:rPr>
          <w:sz w:val="26"/>
          <w:szCs w:val="26"/>
        </w:rPr>
      </w:pPr>
    </w:p>
    <w:p w:rsidR="009A5BCD" w:rsidRDefault="00FD19F3">
      <w:pPr>
        <w:spacing w:before="29"/>
        <w:ind w:left="112"/>
        <w:rPr>
          <w:sz w:val="24"/>
          <w:szCs w:val="24"/>
        </w:rPr>
      </w:pPr>
      <w:r>
        <w:rPr>
          <w:sz w:val="24"/>
          <w:szCs w:val="24"/>
        </w:rPr>
        <w:t>Can the system handle multiple server failures?</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SYRE11</w:t>
      </w:r>
      <w:r>
        <w:rPr>
          <w:sz w:val="24"/>
          <w:szCs w:val="24"/>
          <w:u w:val="single" w:color="000000"/>
        </w:rPr>
        <w:t xml:space="preserve"> -</w:t>
      </w:r>
      <w:r>
        <w:rPr>
          <w:spacing w:val="-1"/>
          <w:sz w:val="24"/>
          <w:szCs w:val="24"/>
          <w:u w:val="single" w:color="000000"/>
        </w:rPr>
        <w:t xml:space="preserve"> L</w:t>
      </w:r>
      <w:r>
        <w:rPr>
          <w:spacing w:val="-1"/>
          <w:sz w:val="24"/>
          <w:szCs w:val="24"/>
          <w:u w:val="single" w:color="000000"/>
        </w:rPr>
        <w:t>ow</w:t>
      </w:r>
    </w:p>
    <w:p w:rsidR="009A5BCD" w:rsidRDefault="00FD19F3">
      <w:pPr>
        <w:spacing w:before="7" w:line="246" w:lineRule="auto"/>
        <w:ind w:left="112" w:right="68"/>
        <w:rPr>
          <w:sz w:val="24"/>
          <w:szCs w:val="24"/>
        </w:rPr>
      </w:pPr>
      <w:r>
        <w:rPr>
          <w:sz w:val="24"/>
          <w:szCs w:val="24"/>
        </w:rPr>
        <w:t>An estimate of the robustness of the Web site will be determined by randomly selecting several data entry fields for destructive error routine checking. An HTTP editor will be used to modify the values in the data entry fields submitted to the Web site,</w:t>
      </w:r>
      <w:r>
        <w:rPr>
          <w:sz w:val="24"/>
          <w:szCs w:val="24"/>
        </w:rPr>
        <w:t xml:space="preserve"> using values that could not have been entered via a browser. These "illegal" values will be submitted to the Web</w:t>
      </w:r>
      <w:r>
        <w:rPr>
          <w:spacing w:val="6"/>
          <w:sz w:val="24"/>
          <w:szCs w:val="24"/>
        </w:rPr>
        <w:t xml:space="preserve"> </w:t>
      </w:r>
      <w:r>
        <w:rPr>
          <w:sz w:val="24"/>
          <w:szCs w:val="24"/>
        </w:rPr>
        <w:t>site to check its error handling are robust enough to handle this unusual event.</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SYRE12</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pacing w:val="-1"/>
          <w:sz w:val="24"/>
          <w:szCs w:val="24"/>
        </w:rPr>
        <w:t>Takin</w:t>
      </w:r>
      <w:r>
        <w:rPr>
          <w:sz w:val="24"/>
          <w:szCs w:val="24"/>
        </w:rPr>
        <w:t xml:space="preserve">g </w:t>
      </w: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site/applicatio</w:t>
      </w:r>
      <w:r>
        <w:rPr>
          <w:sz w:val="24"/>
          <w:szCs w:val="24"/>
        </w:rPr>
        <w:t xml:space="preserve">n </w:t>
      </w:r>
      <w:r>
        <w:rPr>
          <w:spacing w:val="-1"/>
          <w:sz w:val="24"/>
          <w:szCs w:val="24"/>
        </w:rPr>
        <w:t>off-lin</w:t>
      </w:r>
      <w:r>
        <w:rPr>
          <w:sz w:val="24"/>
          <w:szCs w:val="24"/>
        </w:rPr>
        <w:t xml:space="preserve">e </w:t>
      </w:r>
      <w:r>
        <w:rPr>
          <w:spacing w:val="-1"/>
          <w:sz w:val="24"/>
          <w:szCs w:val="24"/>
        </w:rPr>
        <w:t>doe</w:t>
      </w:r>
      <w:r>
        <w:rPr>
          <w:sz w:val="24"/>
          <w:szCs w:val="24"/>
        </w:rPr>
        <w:t xml:space="preserve">s </w:t>
      </w:r>
      <w:r>
        <w:rPr>
          <w:spacing w:val="-1"/>
          <w:sz w:val="24"/>
          <w:szCs w:val="24"/>
        </w:rPr>
        <w:t>adversel</w:t>
      </w:r>
      <w:r>
        <w:rPr>
          <w:sz w:val="24"/>
          <w:szCs w:val="24"/>
        </w:rPr>
        <w:t xml:space="preserve">y </w:t>
      </w:r>
      <w:r>
        <w:rPr>
          <w:spacing w:val="-1"/>
          <w:sz w:val="24"/>
          <w:szCs w:val="24"/>
        </w:rPr>
        <w:t>impac</w:t>
      </w:r>
      <w:r>
        <w:rPr>
          <w:sz w:val="24"/>
          <w:szCs w:val="24"/>
        </w:rPr>
        <w:t xml:space="preserve">t </w:t>
      </w:r>
      <w:r>
        <w:rPr>
          <w:spacing w:val="-1"/>
          <w:sz w:val="24"/>
          <w:szCs w:val="24"/>
        </w:rPr>
        <w:t>an</w:t>
      </w:r>
      <w:r>
        <w:rPr>
          <w:sz w:val="24"/>
          <w:szCs w:val="24"/>
        </w:rPr>
        <w:t xml:space="preserve">y </w:t>
      </w:r>
      <w:r>
        <w:rPr>
          <w:spacing w:val="-1"/>
          <w:sz w:val="24"/>
          <w:szCs w:val="24"/>
        </w:rPr>
        <w:t>o</w:t>
      </w:r>
      <w:r>
        <w:rPr>
          <w:sz w:val="24"/>
          <w:szCs w:val="24"/>
        </w:rPr>
        <w:t xml:space="preserve">f </w:t>
      </w:r>
      <w:r>
        <w:rPr>
          <w:spacing w:val="-1"/>
          <w:sz w:val="24"/>
          <w:szCs w:val="24"/>
        </w:rPr>
        <w:t>th</w:t>
      </w:r>
      <w:r>
        <w:rPr>
          <w:sz w:val="24"/>
          <w:szCs w:val="24"/>
        </w:rPr>
        <w:t xml:space="preserve">e </w:t>
      </w:r>
      <w:r>
        <w:rPr>
          <w:spacing w:val="-1"/>
          <w:sz w:val="24"/>
          <w:szCs w:val="24"/>
        </w:rPr>
        <w:t>legac</w:t>
      </w:r>
      <w:r>
        <w:rPr>
          <w:sz w:val="24"/>
          <w:szCs w:val="24"/>
        </w:rPr>
        <w:t xml:space="preserve">y </w:t>
      </w:r>
      <w:r>
        <w:rPr>
          <w:spacing w:val="-1"/>
          <w:sz w:val="24"/>
          <w:szCs w:val="24"/>
        </w:rPr>
        <w:t>systems.</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SYRE13</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562"/>
        <w:rPr>
          <w:sz w:val="24"/>
          <w:szCs w:val="24"/>
        </w:rPr>
      </w:pPr>
      <w:r>
        <w:rPr>
          <w:sz w:val="24"/>
          <w:szCs w:val="24"/>
        </w:rPr>
        <w:t>The Web application can function correctly (albeit very slowly) on servers with minimal available resources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Scalability</w:t>
      </w:r>
    </w:p>
    <w:p w:rsidR="009A5BCD" w:rsidRDefault="00FD19F3">
      <w:pPr>
        <w:spacing w:before="63"/>
        <w:ind w:left="112"/>
        <w:rPr>
          <w:sz w:val="24"/>
          <w:szCs w:val="24"/>
        </w:rPr>
      </w:pPr>
      <w:r>
        <w:rPr>
          <w:sz w:val="24"/>
          <w:szCs w:val="24"/>
          <w:u w:val="single" w:color="000000"/>
        </w:rPr>
        <w:t>SYSC1 - High</w:t>
      </w:r>
    </w:p>
    <w:p w:rsidR="009A5BCD" w:rsidRDefault="00FD19F3">
      <w:pPr>
        <w:spacing w:before="7" w:line="246" w:lineRule="auto"/>
        <w:ind w:left="112" w:right="643"/>
        <w:rPr>
          <w:sz w:val="24"/>
          <w:szCs w:val="24"/>
        </w:rPr>
      </w:pPr>
      <w:r>
        <w:rPr>
          <w:sz w:val="24"/>
          <w:szCs w:val="24"/>
        </w:rPr>
        <w:t>A manual “ball-park” calculation is used to check that the se</w:t>
      </w:r>
      <w:r>
        <w:rPr>
          <w:sz w:val="24"/>
          <w:szCs w:val="24"/>
        </w:rPr>
        <w:t>rvers on the Web site have sufficient resources to handle the initial request volume.</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SYSC2 - Medium</w:t>
      </w:r>
    </w:p>
    <w:p w:rsidR="009A5BCD" w:rsidRDefault="00FD19F3">
      <w:pPr>
        <w:spacing w:before="7" w:line="246" w:lineRule="auto"/>
        <w:ind w:left="112" w:right="175"/>
        <w:rPr>
          <w:sz w:val="24"/>
          <w:szCs w:val="24"/>
        </w:rPr>
      </w:pPr>
      <w:r>
        <w:rPr>
          <w:sz w:val="24"/>
          <w:szCs w:val="24"/>
        </w:rPr>
        <w:t xml:space="preserve">A manual “ball-park” calculation is used to check that the servers on the Web site have sufficient resources (assuming minor hardware and system software </w:t>
      </w:r>
      <w:r>
        <w:rPr>
          <w:sz w:val="24"/>
          <w:szCs w:val="24"/>
        </w:rPr>
        <w:t>upgrade</w:t>
      </w:r>
      <w:r>
        <w:rPr>
          <w:spacing w:val="4"/>
          <w:sz w:val="24"/>
          <w:szCs w:val="24"/>
        </w:rPr>
        <w:t>s</w:t>
      </w:r>
      <w:r>
        <w:rPr>
          <w:sz w:val="24"/>
          <w:szCs w:val="24"/>
        </w:rPr>
        <w:t>) to handle the expected volume in</w:t>
      </w:r>
    </w:p>
    <w:p w:rsidR="009A5BCD" w:rsidRDefault="00FD19F3">
      <w:pPr>
        <w:ind w:left="112"/>
        <w:rPr>
          <w:sz w:val="24"/>
          <w:szCs w:val="24"/>
        </w:rPr>
      </w:pPr>
      <w:r>
        <w:rPr>
          <w:sz w:val="24"/>
          <w:szCs w:val="24"/>
        </w:rPr>
        <w:t>12 months time, when traffic is expected to be 100% higher.</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Security</w:t>
      </w:r>
    </w:p>
    <w:p w:rsidR="009A5BCD" w:rsidRDefault="00FD19F3">
      <w:pPr>
        <w:spacing w:before="63"/>
        <w:ind w:left="112"/>
        <w:rPr>
          <w:sz w:val="24"/>
          <w:szCs w:val="24"/>
        </w:rPr>
      </w:pPr>
      <w:r>
        <w:rPr>
          <w:sz w:val="24"/>
          <w:szCs w:val="24"/>
          <w:u w:val="single" w:color="000000"/>
        </w:rPr>
        <w:t>SYSE1 - High</w:t>
      </w:r>
    </w:p>
    <w:p w:rsidR="009A5BCD" w:rsidRDefault="00FD19F3">
      <w:pPr>
        <w:spacing w:before="7"/>
        <w:ind w:left="112"/>
        <w:rPr>
          <w:sz w:val="24"/>
          <w:szCs w:val="24"/>
        </w:rPr>
      </w:pPr>
      <w:r>
        <w:rPr>
          <w:sz w:val="24"/>
          <w:szCs w:val="24"/>
        </w:rPr>
        <w:t>Check that the Web application requires sufficiently strong user ID’s and passwords</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SYSE2 - High</w:t>
      </w:r>
    </w:p>
    <w:p w:rsidR="009A5BCD" w:rsidRDefault="00FD19F3">
      <w:pPr>
        <w:spacing w:before="7"/>
        <w:ind w:left="112"/>
        <w:rPr>
          <w:sz w:val="24"/>
          <w:szCs w:val="24"/>
        </w:rPr>
      </w:pPr>
      <w:r>
        <w:rPr>
          <w:sz w:val="24"/>
          <w:szCs w:val="24"/>
        </w:rPr>
        <w:t>Check that the user is locked</w:t>
      </w:r>
      <w:r>
        <w:rPr>
          <w:sz w:val="24"/>
          <w:szCs w:val="24"/>
        </w:rPr>
        <w:t xml:space="preserve"> out for 30 minutes after 3 failed attempts to log in</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SYSE3 - High</w:t>
      </w:r>
    </w:p>
    <w:p w:rsidR="009A5BCD" w:rsidRDefault="00FD19F3">
      <w:pPr>
        <w:spacing w:before="7"/>
        <w:ind w:left="112"/>
        <w:rPr>
          <w:sz w:val="24"/>
          <w:szCs w:val="24"/>
        </w:rPr>
      </w:pPr>
      <w:r>
        <w:rPr>
          <w:sz w:val="24"/>
          <w:szCs w:val="24"/>
        </w:rPr>
        <w:t>Check that the user is logged out after 30 minutes of inactivity</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SYSE4 - High</w:t>
      </w:r>
    </w:p>
    <w:p w:rsidR="009A5BCD" w:rsidRDefault="00FD19F3">
      <w:pPr>
        <w:spacing w:before="7" w:line="246" w:lineRule="auto"/>
        <w:ind w:left="112" w:right="667"/>
        <w:rPr>
          <w:sz w:val="24"/>
          <w:szCs w:val="24"/>
        </w:rPr>
      </w:pPr>
      <w:r>
        <w:rPr>
          <w:sz w:val="24"/>
          <w:szCs w:val="24"/>
        </w:rPr>
        <w:t xml:space="preserve">Check that disabling/enabling any client-side setting (e.g. JavaScript) does not allow the client to </w:t>
      </w:r>
      <w:r>
        <w:rPr>
          <w:spacing w:val="-1"/>
          <w:sz w:val="24"/>
          <w:szCs w:val="24"/>
        </w:rPr>
        <w:t>circumve</w:t>
      </w:r>
      <w:r>
        <w:rPr>
          <w:spacing w:val="-1"/>
          <w:sz w:val="24"/>
          <w:szCs w:val="24"/>
        </w:rPr>
        <w:t>n</w:t>
      </w:r>
      <w:r>
        <w:rPr>
          <w:sz w:val="24"/>
          <w:szCs w:val="24"/>
        </w:rPr>
        <w:t>t</w:t>
      </w:r>
      <w:r>
        <w:rPr>
          <w:spacing w:val="-1"/>
          <w:sz w:val="24"/>
          <w:szCs w:val="24"/>
        </w:rPr>
        <w:t xml:space="preserve"> an</w:t>
      </w:r>
      <w:r>
        <w:rPr>
          <w:sz w:val="24"/>
          <w:szCs w:val="24"/>
        </w:rPr>
        <w:t>y</w:t>
      </w:r>
      <w:r>
        <w:rPr>
          <w:spacing w:val="-1"/>
          <w:sz w:val="24"/>
          <w:szCs w:val="24"/>
        </w:rPr>
        <w:t xml:space="preserve"> securit</w:t>
      </w:r>
      <w:r>
        <w:rPr>
          <w:sz w:val="24"/>
          <w:szCs w:val="24"/>
        </w:rPr>
        <w:t>y</w:t>
      </w:r>
      <w:r>
        <w:rPr>
          <w:spacing w:val="-1"/>
          <w:sz w:val="24"/>
          <w:szCs w:val="24"/>
        </w:rPr>
        <w:t xml:space="preserve"> measure</w:t>
      </w:r>
    </w:p>
    <w:p w:rsidR="009A5BCD" w:rsidRDefault="009A5BCD">
      <w:pPr>
        <w:spacing w:before="4" w:line="280" w:lineRule="exact"/>
        <w:rPr>
          <w:sz w:val="28"/>
          <w:szCs w:val="28"/>
        </w:rPr>
      </w:pPr>
    </w:p>
    <w:p w:rsidR="009A5BCD" w:rsidRDefault="00FD19F3">
      <w:pPr>
        <w:ind w:left="112"/>
        <w:rPr>
          <w:sz w:val="24"/>
          <w:szCs w:val="24"/>
        </w:rPr>
        <w:sectPr w:rsidR="009A5BCD">
          <w:pgSz w:w="12240" w:h="15840"/>
          <w:pgMar w:top="840" w:right="1100" w:bottom="280" w:left="1040" w:header="608" w:footer="1063" w:gutter="0"/>
          <w:cols w:space="708"/>
        </w:sectPr>
      </w:pPr>
      <w:r>
        <w:rPr>
          <w:sz w:val="24"/>
          <w:szCs w:val="24"/>
          <w:u w:val="single" w:color="000000"/>
        </w:rPr>
        <w:t>SYSE5 - High</w:t>
      </w:r>
    </w:p>
    <w:p w:rsidR="009A5BCD" w:rsidRDefault="009A5BCD">
      <w:pPr>
        <w:spacing w:before="16" w:line="260" w:lineRule="exact"/>
        <w:rPr>
          <w:sz w:val="26"/>
          <w:szCs w:val="26"/>
        </w:rPr>
      </w:pPr>
    </w:p>
    <w:p w:rsidR="009A5BCD" w:rsidRDefault="00FD19F3">
      <w:pPr>
        <w:spacing w:before="29" w:line="246" w:lineRule="auto"/>
        <w:ind w:left="112" w:right="75"/>
        <w:rPr>
          <w:sz w:val="24"/>
          <w:szCs w:val="24"/>
        </w:rPr>
      </w:pPr>
      <w:r>
        <w:rPr>
          <w:sz w:val="24"/>
          <w:szCs w:val="24"/>
        </w:rPr>
        <w:t>Check that using any combination of bookmark/favorite, back/forward, history or go navigational jump does not allow the client to circumvent any security measure</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SYSE6 - High</w:t>
      </w:r>
    </w:p>
    <w:p w:rsidR="009A5BCD" w:rsidRDefault="00FD19F3">
      <w:pPr>
        <w:spacing w:before="7"/>
        <w:ind w:left="112"/>
        <w:rPr>
          <w:sz w:val="24"/>
          <w:szCs w:val="24"/>
        </w:rPr>
      </w:pPr>
      <w:r>
        <w:rPr>
          <w:spacing w:val="-1"/>
          <w:sz w:val="24"/>
          <w:szCs w:val="24"/>
        </w:rPr>
        <w:t>Chec</w:t>
      </w:r>
      <w:r>
        <w:rPr>
          <w:sz w:val="24"/>
          <w:szCs w:val="24"/>
        </w:rPr>
        <w:t xml:space="preserve">k </w:t>
      </w:r>
      <w:r>
        <w:rPr>
          <w:spacing w:val="-1"/>
          <w:sz w:val="24"/>
          <w:szCs w:val="24"/>
        </w:rPr>
        <w:t>tha</w:t>
      </w:r>
      <w:r>
        <w:rPr>
          <w:sz w:val="24"/>
          <w:szCs w:val="24"/>
        </w:rPr>
        <w:t xml:space="preserve">t </w:t>
      </w:r>
      <w:r>
        <w:rPr>
          <w:spacing w:val="-1"/>
          <w:sz w:val="24"/>
          <w:szCs w:val="24"/>
        </w:rPr>
        <w:t>al</w:t>
      </w:r>
      <w:r>
        <w:rPr>
          <w:sz w:val="24"/>
          <w:szCs w:val="24"/>
        </w:rPr>
        <w:t xml:space="preserve">l </w:t>
      </w:r>
      <w:r>
        <w:rPr>
          <w:spacing w:val="-1"/>
          <w:sz w:val="24"/>
          <w:szCs w:val="24"/>
        </w:rPr>
        <w:t>HTTPS/SS</w:t>
      </w:r>
      <w:r>
        <w:rPr>
          <w:sz w:val="24"/>
          <w:szCs w:val="24"/>
        </w:rPr>
        <w:t xml:space="preserve">L </w:t>
      </w:r>
      <w:r>
        <w:rPr>
          <w:spacing w:val="-1"/>
          <w:sz w:val="24"/>
          <w:szCs w:val="24"/>
        </w:rPr>
        <w:t>encrypte</w:t>
      </w:r>
      <w:r>
        <w:rPr>
          <w:sz w:val="24"/>
          <w:szCs w:val="24"/>
        </w:rPr>
        <w:t xml:space="preserve">d </w:t>
      </w:r>
      <w:r>
        <w:rPr>
          <w:spacing w:val="-1"/>
          <w:sz w:val="24"/>
          <w:szCs w:val="24"/>
        </w:rPr>
        <w:t>use</w:t>
      </w:r>
      <w:r>
        <w:rPr>
          <w:sz w:val="24"/>
          <w:szCs w:val="24"/>
        </w:rPr>
        <w:t xml:space="preserve">s </w:t>
      </w:r>
      <w:r>
        <w:rPr>
          <w:spacing w:val="-1"/>
          <w:sz w:val="24"/>
          <w:szCs w:val="24"/>
        </w:rPr>
        <w:t>128bi</w:t>
      </w:r>
      <w:r>
        <w:rPr>
          <w:sz w:val="24"/>
          <w:szCs w:val="24"/>
        </w:rPr>
        <w:t xml:space="preserve">t </w:t>
      </w:r>
      <w:r>
        <w:rPr>
          <w:spacing w:val="-1"/>
          <w:sz w:val="24"/>
          <w:szCs w:val="24"/>
        </w:rPr>
        <w:t>ke</w:t>
      </w:r>
      <w:r>
        <w:rPr>
          <w:sz w:val="24"/>
          <w:szCs w:val="24"/>
        </w:rPr>
        <w:t xml:space="preserve">y </w:t>
      </w:r>
      <w:r>
        <w:rPr>
          <w:spacing w:val="-1"/>
          <w:sz w:val="24"/>
          <w:szCs w:val="24"/>
        </w:rPr>
        <w:t>encryption</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SYSE7 - High</w:t>
      </w:r>
    </w:p>
    <w:p w:rsidR="009A5BCD" w:rsidRDefault="00FD19F3">
      <w:pPr>
        <w:spacing w:before="7" w:line="246" w:lineRule="auto"/>
        <w:ind w:left="112" w:right="413"/>
        <w:rPr>
          <w:sz w:val="24"/>
          <w:szCs w:val="24"/>
        </w:rPr>
      </w:pPr>
      <w:r>
        <w:rPr>
          <w:sz w:val="24"/>
          <w:szCs w:val="24"/>
        </w:rPr>
        <w:t>Check that all sensitive data is encrypted during transmission, this includes cookies (session or persistent), hidden tags on an HTML form or via “long URLs” (e.g. using the HTTP Get command)</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SYSE8 - Medi</w:t>
      </w:r>
      <w:r>
        <w:rPr>
          <w:sz w:val="24"/>
          <w:szCs w:val="24"/>
          <w:u w:val="single" w:color="000000"/>
        </w:rPr>
        <w:t>um</w:t>
      </w:r>
    </w:p>
    <w:p w:rsidR="009A5BCD" w:rsidRDefault="00FD19F3">
      <w:pPr>
        <w:spacing w:before="7" w:line="246" w:lineRule="auto"/>
        <w:ind w:left="112" w:right="445"/>
        <w:rPr>
          <w:sz w:val="24"/>
          <w:szCs w:val="24"/>
        </w:rPr>
      </w:pPr>
      <w:r>
        <w:rPr>
          <w:sz w:val="24"/>
          <w:szCs w:val="24"/>
        </w:rPr>
        <w:t>Check that the HTTP Post command (as opposed to the HTTP Get command) is used to transfer all data to the Web site</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SYSE9 - Medium</w:t>
      </w:r>
    </w:p>
    <w:p w:rsidR="009A5BCD" w:rsidRDefault="00FD19F3">
      <w:pPr>
        <w:spacing w:before="7" w:line="246" w:lineRule="auto"/>
        <w:ind w:left="112" w:right="262"/>
        <w:rPr>
          <w:sz w:val="24"/>
          <w:szCs w:val="24"/>
        </w:rPr>
      </w:pPr>
      <w:r>
        <w:rPr>
          <w:sz w:val="24"/>
          <w:szCs w:val="24"/>
        </w:rPr>
        <w:t>Check that password and/or user ID files/tables are not named “password”, “user” or another obvious name</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SYSE10 - Medium</w:t>
      </w:r>
    </w:p>
    <w:p w:rsidR="009A5BCD" w:rsidRDefault="00FD19F3">
      <w:pPr>
        <w:spacing w:before="7" w:line="246" w:lineRule="auto"/>
        <w:ind w:left="112" w:right="270"/>
        <w:rPr>
          <w:sz w:val="24"/>
          <w:szCs w:val="24"/>
        </w:rPr>
      </w:pPr>
      <w:r>
        <w:rPr>
          <w:sz w:val="24"/>
          <w:szCs w:val="24"/>
        </w:rPr>
        <w:t>Check that the information used to authenticate a client (e.g. mother’s median name, social security # etc) who has forgotten his/her user ID/password is stored in a separate database to the database containing the client’s accounts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SYSE11 - Medium</w:t>
      </w:r>
    </w:p>
    <w:p w:rsidR="009A5BCD" w:rsidRDefault="00FD19F3">
      <w:pPr>
        <w:spacing w:before="7" w:line="246" w:lineRule="auto"/>
        <w:ind w:left="112" w:right="330"/>
        <w:rPr>
          <w:sz w:val="24"/>
          <w:szCs w:val="24"/>
        </w:rPr>
      </w:pPr>
      <w:r>
        <w:rPr>
          <w:sz w:val="24"/>
          <w:szCs w:val="24"/>
        </w:rPr>
        <w:t xml:space="preserve">The </w:t>
      </w:r>
      <w:r>
        <w:rPr>
          <w:sz w:val="24"/>
          <w:szCs w:val="24"/>
        </w:rPr>
        <w:t xml:space="preserve">test system will be checked to make sure that it is not directly connected to the “outside World”, </w:t>
      </w:r>
      <w:r>
        <w:rPr>
          <w:spacing w:val="-1"/>
          <w:sz w:val="24"/>
          <w:szCs w:val="24"/>
        </w:rPr>
        <w:t>thereb</w:t>
      </w:r>
      <w:r>
        <w:rPr>
          <w:sz w:val="24"/>
          <w:szCs w:val="24"/>
        </w:rPr>
        <w:t>y</w:t>
      </w:r>
      <w:r>
        <w:rPr>
          <w:spacing w:val="-1"/>
          <w:sz w:val="24"/>
          <w:szCs w:val="24"/>
        </w:rPr>
        <w:t xml:space="preserve"> creatin</w:t>
      </w:r>
      <w:r>
        <w:rPr>
          <w:sz w:val="24"/>
          <w:szCs w:val="24"/>
        </w:rPr>
        <w:t>g</w:t>
      </w:r>
      <w:r>
        <w:rPr>
          <w:spacing w:val="-1"/>
          <w:sz w:val="24"/>
          <w:szCs w:val="24"/>
        </w:rPr>
        <w:t xml:space="preserve"> </w:t>
      </w:r>
      <w:r>
        <w:rPr>
          <w:sz w:val="24"/>
          <w:szCs w:val="24"/>
        </w:rPr>
        <w:t>a</w:t>
      </w:r>
      <w:r>
        <w:rPr>
          <w:spacing w:val="-1"/>
          <w:sz w:val="24"/>
          <w:szCs w:val="24"/>
        </w:rPr>
        <w:t xml:space="preserve"> potentia</w:t>
      </w:r>
      <w:r>
        <w:rPr>
          <w:sz w:val="24"/>
          <w:szCs w:val="24"/>
        </w:rPr>
        <w:t>l</w:t>
      </w:r>
      <w:r>
        <w:rPr>
          <w:spacing w:val="-1"/>
          <w:sz w:val="24"/>
          <w:szCs w:val="24"/>
        </w:rPr>
        <w:t xml:space="preserve"> securit</w:t>
      </w:r>
      <w:r>
        <w:rPr>
          <w:sz w:val="24"/>
          <w:szCs w:val="24"/>
        </w:rPr>
        <w:t>y</w:t>
      </w:r>
      <w:r>
        <w:rPr>
          <w:spacing w:val="-1"/>
          <w:sz w:val="24"/>
          <w:szCs w:val="24"/>
        </w:rPr>
        <w:t xml:space="preserve"> risk.</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Site</w:t>
      </w:r>
      <w:r>
        <w:rPr>
          <w:rFonts w:ascii="Arial" w:eastAsia="Arial" w:hAnsi="Arial" w:cs="Arial"/>
          <w:spacing w:val="1"/>
          <w:sz w:val="24"/>
          <w:szCs w:val="24"/>
        </w:rPr>
        <w:t xml:space="preserve"> </w:t>
      </w:r>
      <w:r>
        <w:rPr>
          <w:rFonts w:ascii="Arial" w:eastAsia="Arial" w:hAnsi="Arial" w:cs="Arial"/>
          <w:sz w:val="24"/>
          <w:szCs w:val="24"/>
        </w:rPr>
        <w:t>Recognition</w:t>
      </w:r>
    </w:p>
    <w:p w:rsidR="009A5BCD" w:rsidRDefault="00FD19F3">
      <w:pPr>
        <w:spacing w:before="63"/>
        <w:ind w:left="112"/>
        <w:rPr>
          <w:sz w:val="24"/>
          <w:szCs w:val="24"/>
        </w:rPr>
      </w:pPr>
      <w:r>
        <w:rPr>
          <w:sz w:val="24"/>
          <w:szCs w:val="24"/>
        </w:rPr>
        <w:t>N/A</w:t>
      </w:r>
    </w:p>
    <w:p w:rsidR="009A5BCD" w:rsidRDefault="009A5BCD">
      <w:pPr>
        <w:spacing w:before="7"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Usability</w:t>
      </w:r>
    </w:p>
    <w:p w:rsidR="009A5BCD" w:rsidRDefault="00FD19F3">
      <w:pPr>
        <w:spacing w:before="63"/>
        <w:ind w:left="112"/>
        <w:rPr>
          <w:sz w:val="24"/>
          <w:szCs w:val="24"/>
        </w:rPr>
      </w:pPr>
      <w:r>
        <w:rPr>
          <w:sz w:val="24"/>
          <w:szCs w:val="24"/>
          <w:u w:val="single" w:color="000000"/>
        </w:rPr>
        <w:t>SYUS1- Medium</w:t>
      </w:r>
    </w:p>
    <w:p w:rsidR="009A5BCD" w:rsidRDefault="00FD19F3">
      <w:pPr>
        <w:spacing w:before="7" w:line="246" w:lineRule="auto"/>
        <w:ind w:left="112" w:right="70"/>
        <w:rPr>
          <w:sz w:val="24"/>
          <w:szCs w:val="24"/>
        </w:rPr>
      </w:pPr>
      <w:r>
        <w:rPr>
          <w:sz w:val="24"/>
          <w:szCs w:val="24"/>
        </w:rPr>
        <w:t xml:space="preserve">The Web site must "degrade gracefully" for users who have a </w:t>
      </w:r>
      <w:r>
        <w:rPr>
          <w:sz w:val="24"/>
          <w:szCs w:val="24"/>
        </w:rPr>
        <w:t xml:space="preserve">browser that is does not provide the </w:t>
      </w:r>
      <w:r>
        <w:rPr>
          <w:spacing w:val="-1"/>
          <w:sz w:val="24"/>
          <w:szCs w:val="24"/>
        </w:rPr>
        <w:t>functionalit</w:t>
      </w:r>
      <w:r>
        <w:rPr>
          <w:sz w:val="24"/>
          <w:szCs w:val="24"/>
        </w:rPr>
        <w:t xml:space="preserve">y </w:t>
      </w:r>
      <w:r>
        <w:rPr>
          <w:spacing w:val="-1"/>
          <w:sz w:val="24"/>
          <w:szCs w:val="24"/>
        </w:rPr>
        <w:t>neede</w:t>
      </w:r>
      <w:r>
        <w:rPr>
          <w:sz w:val="24"/>
          <w:szCs w:val="24"/>
        </w:rPr>
        <w:t xml:space="preserve">d </w:t>
      </w:r>
      <w:r>
        <w:rPr>
          <w:spacing w:val="-1"/>
          <w:sz w:val="24"/>
          <w:szCs w:val="24"/>
        </w:rPr>
        <w:t>b</w:t>
      </w:r>
      <w:r>
        <w:rPr>
          <w:sz w:val="24"/>
          <w:szCs w:val="24"/>
        </w:rPr>
        <w:t xml:space="preserve">y </w:t>
      </w: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sit</w:t>
      </w:r>
      <w:r>
        <w:rPr>
          <w:sz w:val="24"/>
          <w:szCs w:val="24"/>
        </w:rPr>
        <w:t xml:space="preserve">e </w:t>
      </w:r>
      <w:r>
        <w:rPr>
          <w:spacing w:val="-1"/>
          <w:sz w:val="24"/>
          <w:szCs w:val="24"/>
        </w:rPr>
        <w:t>(e.g</w:t>
      </w:r>
      <w:r>
        <w:rPr>
          <w:sz w:val="24"/>
          <w:szCs w:val="24"/>
        </w:rPr>
        <w:t>.</w:t>
      </w:r>
      <w:r>
        <w:rPr>
          <w:spacing w:val="4"/>
          <w:sz w:val="24"/>
          <w:szCs w:val="24"/>
        </w:rPr>
        <w:t xml:space="preserve"> </w:t>
      </w:r>
      <w:r>
        <w:rPr>
          <w:sz w:val="24"/>
          <w:szCs w:val="24"/>
        </w:rPr>
        <w:t>Javascript) due to either the browser not having that functionality (e.g. an old version) or because the viewer decided not to enable that particular feature (e.g. cookies turn</w:t>
      </w:r>
      <w:r>
        <w:rPr>
          <w:sz w:val="24"/>
          <w:szCs w:val="24"/>
        </w:rPr>
        <w:t>ed off). Particular attention should be paid to clients with “paranoid” security settings.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SYUS2- Medium</w:t>
      </w:r>
    </w:p>
    <w:p w:rsidR="009A5BCD" w:rsidRDefault="00FD19F3">
      <w:pPr>
        <w:spacing w:before="7" w:line="246" w:lineRule="auto"/>
        <w:ind w:left="112" w:right="140"/>
        <w:rPr>
          <w:sz w:val="24"/>
          <w:szCs w:val="24"/>
        </w:rPr>
        <w:sectPr w:rsidR="009A5BCD">
          <w:pgSz w:w="12240" w:h="15840"/>
          <w:pgMar w:top="840" w:right="1080" w:bottom="280" w:left="1040" w:header="608" w:footer="1063" w:gutter="0"/>
          <w:cols w:space="708"/>
        </w:sectPr>
      </w:pPr>
      <w:r>
        <w:rPr>
          <w:sz w:val="24"/>
          <w:szCs w:val="24"/>
        </w:rPr>
        <w:t>Using a Use Case approach, test scenarios and scripts will be developed for some of the most common user activities. The number of “click</w:t>
      </w:r>
      <w:r>
        <w:rPr>
          <w:sz w:val="24"/>
          <w:szCs w:val="24"/>
        </w:rPr>
        <w:t>s” needed to complete each scenario will then be measured and compared to equivalent activities on</w:t>
      </w:r>
      <w:r>
        <w:rPr>
          <w:spacing w:val="4"/>
          <w:sz w:val="24"/>
          <w:szCs w:val="24"/>
        </w:rPr>
        <w:t xml:space="preserve"> </w:t>
      </w:r>
      <w:r>
        <w:rPr>
          <w:sz w:val="24"/>
          <w:szCs w:val="24"/>
        </w:rPr>
        <w:t>B&amp;D’s competitors Web site. An incident will be logged for any scenario that requires significantly more clicks to perform the scenario than that taken by an</w:t>
      </w:r>
      <w:r>
        <w:rPr>
          <w:sz w:val="24"/>
          <w:szCs w:val="24"/>
        </w:rPr>
        <w:t>yone of B&amp;D’s competitors.</w:t>
      </w:r>
    </w:p>
    <w:p w:rsidR="009A5BCD" w:rsidRDefault="009A5BCD">
      <w:pPr>
        <w:spacing w:before="9" w:line="140" w:lineRule="exact"/>
        <w:rPr>
          <w:sz w:val="15"/>
          <w:szCs w:val="15"/>
        </w:rPr>
      </w:pPr>
    </w:p>
    <w:p w:rsidR="009A5BCD" w:rsidRDefault="009A5BCD">
      <w:pPr>
        <w:spacing w:line="200" w:lineRule="exact"/>
      </w:pPr>
    </w:p>
    <w:p w:rsidR="009A5BCD" w:rsidRDefault="009A5BCD">
      <w:pPr>
        <w:spacing w:line="200" w:lineRule="exact"/>
      </w:pPr>
    </w:p>
    <w:p w:rsidR="009A5BCD" w:rsidRDefault="00FD19F3">
      <w:pPr>
        <w:spacing w:before="29"/>
        <w:ind w:left="112"/>
        <w:rPr>
          <w:sz w:val="24"/>
          <w:szCs w:val="24"/>
        </w:rPr>
      </w:pPr>
      <w:r>
        <w:rPr>
          <w:sz w:val="24"/>
          <w:szCs w:val="24"/>
          <w:u w:val="single" w:color="000000"/>
        </w:rPr>
        <w:t>SYUS3- Medium</w:t>
      </w:r>
    </w:p>
    <w:p w:rsidR="009A5BCD" w:rsidRDefault="00FD19F3">
      <w:pPr>
        <w:spacing w:before="7" w:line="246" w:lineRule="auto"/>
        <w:ind w:left="112" w:right="115"/>
        <w:rPr>
          <w:sz w:val="24"/>
          <w:szCs w:val="24"/>
        </w:rPr>
      </w:pPr>
      <w:r>
        <w:rPr>
          <w:sz w:val="24"/>
          <w:szCs w:val="24"/>
        </w:rPr>
        <w:t>The users mental model is consistent across the entire Web site, e.g. The Web pages controls, behavior and even aesthetics remain the consistent</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SYUS4-</w:t>
      </w:r>
      <w:r>
        <w:rPr>
          <w:sz w:val="24"/>
          <w:szCs w:val="24"/>
          <w:u w:val="single" w:color="000000"/>
        </w:rPr>
        <w:t xml:space="preserve"> </w:t>
      </w:r>
      <w:r>
        <w:rPr>
          <w:spacing w:val="-1"/>
          <w:sz w:val="24"/>
          <w:szCs w:val="24"/>
          <w:u w:val="single" w:color="000000"/>
        </w:rPr>
        <w:t>Low</w:t>
      </w:r>
    </w:p>
    <w:p w:rsidR="009A5BCD" w:rsidRDefault="00FD19F3">
      <w:pPr>
        <w:spacing w:before="7" w:line="246" w:lineRule="auto"/>
        <w:ind w:left="112" w:right="467"/>
        <w:rPr>
          <w:sz w:val="24"/>
          <w:szCs w:val="24"/>
        </w:rPr>
      </w:pPr>
      <w:r>
        <w:rPr>
          <w:sz w:val="24"/>
          <w:szCs w:val="24"/>
        </w:rPr>
        <w:t xml:space="preserve">The Web site will be checked to ensure that the Web </w:t>
      </w:r>
      <w:r>
        <w:rPr>
          <w:sz w:val="24"/>
          <w:szCs w:val="24"/>
        </w:rPr>
        <w:t>site’s client-side requirements are clearly displayed i.e. a monitor with 800x600 resolution supporting 256 colors and a browser that supports W3C HTML 4.0 and JavaScript 1.2, CSS level 1 and Cookies.</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SYUS5-</w:t>
      </w:r>
      <w:r>
        <w:rPr>
          <w:sz w:val="24"/>
          <w:szCs w:val="24"/>
          <w:u w:val="single" w:color="000000"/>
        </w:rPr>
        <w:t xml:space="preserve"> </w:t>
      </w:r>
      <w:r>
        <w:rPr>
          <w:spacing w:val="-1"/>
          <w:sz w:val="24"/>
          <w:szCs w:val="24"/>
          <w:u w:val="single" w:color="000000"/>
        </w:rPr>
        <w:t>Low</w:t>
      </w:r>
    </w:p>
    <w:p w:rsidR="009A5BCD" w:rsidRDefault="00FD19F3">
      <w:pPr>
        <w:spacing w:before="7" w:line="246" w:lineRule="auto"/>
        <w:ind w:left="112" w:right="278"/>
        <w:rPr>
          <w:sz w:val="24"/>
          <w:szCs w:val="24"/>
        </w:rPr>
      </w:pPr>
      <w:r>
        <w:rPr>
          <w:sz w:val="24"/>
          <w:szCs w:val="24"/>
        </w:rPr>
        <w:t>The colors used on this Web site are accura</w:t>
      </w:r>
      <w:r>
        <w:rPr>
          <w:sz w:val="24"/>
          <w:szCs w:val="24"/>
        </w:rPr>
        <w:t>tely displayed when using the minimum expected number of colors on a client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no</w:t>
      </w:r>
      <w:r>
        <w:rPr>
          <w:b/>
          <w:i/>
          <w:sz w:val="28"/>
          <w:szCs w:val="28"/>
        </w:rPr>
        <w:t xml:space="preserve">t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ind w:left="112"/>
        <w:rPr>
          <w:sz w:val="24"/>
          <w:szCs w:val="24"/>
        </w:rPr>
      </w:pPr>
      <w:r>
        <w:rPr>
          <w:sz w:val="24"/>
          <w:szCs w:val="24"/>
        </w:rPr>
        <w:t>Notable features and functions that will not be tested include:</w:t>
      </w:r>
    </w:p>
    <w:p w:rsidR="009A5BCD" w:rsidRDefault="009A5BCD">
      <w:pPr>
        <w:spacing w:before="10" w:line="280" w:lineRule="exact"/>
        <w:rPr>
          <w:sz w:val="28"/>
          <w:szCs w:val="28"/>
        </w:rPr>
      </w:pPr>
    </w:p>
    <w:p w:rsidR="009A5BCD" w:rsidRDefault="00FD19F3">
      <w:pPr>
        <w:ind w:left="112"/>
        <w:rPr>
          <w:sz w:val="24"/>
          <w:szCs w:val="24"/>
        </w:rPr>
      </w:pPr>
      <w:r>
        <w:rPr>
          <w:sz w:val="24"/>
          <w:szCs w:val="24"/>
        </w:rPr>
        <w:t>Performance</w:t>
      </w:r>
    </w:p>
    <w:p w:rsidR="009A5BCD" w:rsidRDefault="00FD19F3">
      <w:pPr>
        <w:spacing w:before="7" w:line="246" w:lineRule="auto"/>
        <w:ind w:left="112" w:right="356"/>
        <w:rPr>
          <w:sz w:val="24"/>
          <w:szCs w:val="24"/>
        </w:rPr>
      </w:pPr>
      <w:r>
        <w:rPr>
          <w:sz w:val="24"/>
          <w:szCs w:val="24"/>
          <w:u w:val="single" w:color="000000"/>
        </w:rPr>
        <w:t xml:space="preserve">Due to budgetary constraints, the system test </w:t>
      </w:r>
      <w:r>
        <w:rPr>
          <w:sz w:val="24"/>
          <w:szCs w:val="24"/>
          <w:u w:val="single" w:color="000000"/>
        </w:rPr>
        <w:t>environment is not an exact replica of the production</w:t>
      </w:r>
      <w:r>
        <w:rPr>
          <w:sz w:val="24"/>
          <w:szCs w:val="24"/>
        </w:rPr>
        <w:t xml:space="preserve"> </w:t>
      </w:r>
      <w:r>
        <w:rPr>
          <w:sz w:val="24"/>
          <w:szCs w:val="24"/>
          <w:u w:val="single" w:color="000000"/>
        </w:rPr>
        <w:t>environment. Therefore, the results of these performance tests may not exactly match the results that</w:t>
      </w:r>
      <w:r>
        <w:rPr>
          <w:sz w:val="24"/>
          <w:szCs w:val="24"/>
        </w:rPr>
        <w:t xml:space="preserve"> </w:t>
      </w:r>
      <w:r>
        <w:rPr>
          <w:sz w:val="24"/>
          <w:szCs w:val="24"/>
          <w:u w:val="single" w:color="000000"/>
        </w:rPr>
        <w:t>will be obtained once the BDonline application is promoted to the production environment.</w:t>
      </w:r>
    </w:p>
    <w:p w:rsidR="009A5BCD" w:rsidRDefault="009A5BCD">
      <w:pPr>
        <w:spacing w:before="14" w:line="240" w:lineRule="exact"/>
        <w:rPr>
          <w:sz w:val="24"/>
          <w:szCs w:val="24"/>
        </w:rPr>
      </w:pPr>
    </w:p>
    <w:p w:rsidR="009A5BCD" w:rsidRDefault="00FD19F3">
      <w:pPr>
        <w:spacing w:before="29" w:line="246" w:lineRule="auto"/>
        <w:ind w:left="112" w:right="136"/>
        <w:rPr>
          <w:sz w:val="24"/>
          <w:szCs w:val="24"/>
        </w:rPr>
      </w:pPr>
      <w:r>
        <w:rPr>
          <w:sz w:val="24"/>
          <w:szCs w:val="24"/>
        </w:rPr>
        <w:t xml:space="preserve">Subtle </w:t>
      </w:r>
      <w:r>
        <w:rPr>
          <w:sz w:val="24"/>
          <w:szCs w:val="24"/>
        </w:rPr>
        <w:t>variations on the client machines such as different Browsers (brand or version), O/S’s, HTTP protocols (1.0 Vs. 1.1 or “stay alive”), caching (Browser, DNS and SSL), cookies, virtual client threading (single Vs. multi) and site certificate verification &amp; e</w:t>
      </w:r>
      <w:r>
        <w:rPr>
          <w:sz w:val="24"/>
          <w:szCs w:val="24"/>
        </w:rPr>
        <w:t>ncryption will not be tested.  It is hoped that the Web</w:t>
      </w:r>
      <w:r>
        <w:rPr>
          <w:spacing w:val="2"/>
          <w:sz w:val="24"/>
          <w:szCs w:val="24"/>
        </w:rPr>
        <w:t xml:space="preserve"> </w:t>
      </w:r>
      <w:r>
        <w:rPr>
          <w:sz w:val="24"/>
          <w:szCs w:val="24"/>
        </w:rPr>
        <w:t>site will pass/fail by a wide enough margin that these performance variables would not significantly effect the test results.</w:t>
      </w:r>
    </w:p>
    <w:p w:rsidR="009A5BCD" w:rsidRDefault="009A5BCD">
      <w:pPr>
        <w:spacing w:before="4" w:line="280" w:lineRule="exact"/>
        <w:rPr>
          <w:sz w:val="28"/>
          <w:szCs w:val="28"/>
        </w:rPr>
      </w:pPr>
    </w:p>
    <w:p w:rsidR="009A5BCD" w:rsidRDefault="00FD19F3">
      <w:pPr>
        <w:ind w:left="112"/>
        <w:rPr>
          <w:sz w:val="24"/>
          <w:szCs w:val="24"/>
        </w:rPr>
      </w:pPr>
      <w:r>
        <w:rPr>
          <w:sz w:val="24"/>
          <w:szCs w:val="24"/>
        </w:rPr>
        <w:t>Since the system test environment is not an exact replica of the producti</w:t>
      </w:r>
      <w:r>
        <w:rPr>
          <w:sz w:val="24"/>
          <w:szCs w:val="24"/>
        </w:rPr>
        <w:t>on environment, no attempt</w:t>
      </w:r>
    </w:p>
    <w:p w:rsidR="009A5BCD" w:rsidRDefault="00FD19F3">
      <w:pPr>
        <w:spacing w:before="7" w:line="246" w:lineRule="auto"/>
        <w:ind w:left="112" w:right="69"/>
        <w:rPr>
          <w:sz w:val="24"/>
          <w:szCs w:val="24"/>
        </w:rPr>
      </w:pPr>
      <w:r>
        <w:rPr>
          <w:sz w:val="24"/>
          <w:szCs w:val="24"/>
        </w:rPr>
        <w:t>will be made to bring the system test Web server to its knees</w:t>
      </w:r>
      <w:r>
        <w:rPr>
          <w:spacing w:val="6"/>
          <w:sz w:val="24"/>
          <w:szCs w:val="24"/>
        </w:rPr>
        <w:t>.</w:t>
      </w:r>
      <w:r>
        <w:rPr>
          <w:sz w:val="24"/>
          <w:szCs w:val="24"/>
          <w:u w:val="single" w:color="000000"/>
        </w:rPr>
        <w:t xml:space="preserve"> It will therefore not be possible to predict</w:t>
      </w:r>
      <w:r>
        <w:rPr>
          <w:sz w:val="24"/>
          <w:szCs w:val="24"/>
        </w:rPr>
        <w:t xml:space="preserve"> </w:t>
      </w:r>
      <w:r>
        <w:rPr>
          <w:sz w:val="24"/>
          <w:szCs w:val="24"/>
          <w:u w:val="single" w:color="000000"/>
        </w:rPr>
        <w:t>the maximum load the production Web server can handle.</w:t>
      </w:r>
    </w:p>
    <w:p w:rsidR="009A5BCD" w:rsidRDefault="009A5BCD">
      <w:pPr>
        <w:spacing w:before="14" w:line="240" w:lineRule="exact"/>
        <w:rPr>
          <w:sz w:val="24"/>
          <w:szCs w:val="24"/>
        </w:rPr>
      </w:pPr>
    </w:p>
    <w:p w:rsidR="009A5BCD" w:rsidRDefault="00FD19F3">
      <w:pPr>
        <w:spacing w:before="29"/>
        <w:ind w:left="112"/>
        <w:rPr>
          <w:sz w:val="24"/>
          <w:szCs w:val="24"/>
        </w:rPr>
      </w:pPr>
      <w:r>
        <w:rPr>
          <w:sz w:val="24"/>
          <w:szCs w:val="24"/>
        </w:rPr>
        <w:t>No attempt will be made to gauge performance times from geographi</w:t>
      </w:r>
      <w:r>
        <w:rPr>
          <w:sz w:val="24"/>
          <w:szCs w:val="24"/>
        </w:rPr>
        <w:t>c locations outside of the USA</w:t>
      </w:r>
    </w:p>
    <w:p w:rsidR="009A5BCD" w:rsidRDefault="00FD19F3">
      <w:pPr>
        <w:spacing w:before="7"/>
        <w:ind w:left="112"/>
        <w:rPr>
          <w:sz w:val="24"/>
          <w:szCs w:val="24"/>
        </w:rPr>
      </w:pPr>
      <w:r>
        <w:rPr>
          <w:sz w:val="24"/>
          <w:szCs w:val="24"/>
        </w:rPr>
        <w:t>e.g. Europe or Asia.</w:t>
      </w:r>
    </w:p>
    <w:p w:rsidR="009A5BCD" w:rsidRDefault="009A5BCD">
      <w:pPr>
        <w:spacing w:before="7"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Security:</w:t>
      </w:r>
    </w:p>
    <w:p w:rsidR="009A5BCD" w:rsidRDefault="00FD19F3">
      <w:pPr>
        <w:spacing w:before="63" w:line="246" w:lineRule="auto"/>
        <w:ind w:left="112" w:right="122"/>
        <w:rPr>
          <w:sz w:val="24"/>
          <w:szCs w:val="24"/>
        </w:rPr>
      </w:pPr>
      <w:r>
        <w:rPr>
          <w:sz w:val="24"/>
          <w:szCs w:val="24"/>
        </w:rPr>
        <w:t>While the system test environment is suppose to have the same security configuration settings as the production Web site to ensure that functional and performance test results on the system t</w:t>
      </w:r>
      <w:r>
        <w:rPr>
          <w:sz w:val="24"/>
          <w:szCs w:val="24"/>
        </w:rPr>
        <w:t xml:space="preserve">est environment reflect the results that would be obtained in the production environment. He was felt that testing the infrastructure of a non-production system would provide little guarantee (and hence a poor </w:t>
      </w:r>
      <w:r>
        <w:rPr>
          <w:spacing w:val="-1"/>
          <w:sz w:val="24"/>
          <w:szCs w:val="24"/>
        </w:rPr>
        <w:t>ROI</w:t>
      </w:r>
      <w:r>
        <w:rPr>
          <w:sz w:val="24"/>
          <w:szCs w:val="24"/>
        </w:rPr>
        <w:t xml:space="preserve">) </w:t>
      </w:r>
      <w:r>
        <w:rPr>
          <w:spacing w:val="-1"/>
          <w:sz w:val="24"/>
          <w:szCs w:val="24"/>
        </w:rPr>
        <w:t>tha</w:t>
      </w:r>
      <w:r>
        <w:rPr>
          <w:sz w:val="24"/>
          <w:szCs w:val="24"/>
        </w:rPr>
        <w:t xml:space="preserve">t </w:t>
      </w:r>
      <w:r>
        <w:rPr>
          <w:spacing w:val="-1"/>
          <w:sz w:val="24"/>
          <w:szCs w:val="24"/>
        </w:rPr>
        <w:t>th</w:t>
      </w:r>
      <w:r>
        <w:rPr>
          <w:sz w:val="24"/>
          <w:szCs w:val="24"/>
        </w:rPr>
        <w:t xml:space="preserve">e </w:t>
      </w:r>
      <w:r>
        <w:rPr>
          <w:spacing w:val="-1"/>
          <w:sz w:val="24"/>
          <w:szCs w:val="24"/>
        </w:rPr>
        <w:t>productio</w:t>
      </w:r>
      <w:r>
        <w:rPr>
          <w:sz w:val="24"/>
          <w:szCs w:val="24"/>
        </w:rPr>
        <w:t xml:space="preserve">n </w:t>
      </w:r>
      <w:r>
        <w:rPr>
          <w:spacing w:val="-1"/>
          <w:sz w:val="24"/>
          <w:szCs w:val="24"/>
        </w:rPr>
        <w:t>syste</w:t>
      </w:r>
      <w:r>
        <w:rPr>
          <w:sz w:val="24"/>
          <w:szCs w:val="24"/>
        </w:rPr>
        <w:t xml:space="preserve">m </w:t>
      </w:r>
      <w:r>
        <w:rPr>
          <w:spacing w:val="-1"/>
          <w:sz w:val="24"/>
          <w:szCs w:val="24"/>
        </w:rPr>
        <w:t>ha</w:t>
      </w:r>
      <w:r>
        <w:rPr>
          <w:sz w:val="24"/>
          <w:szCs w:val="24"/>
        </w:rPr>
        <w:t xml:space="preserve">d </w:t>
      </w:r>
      <w:r>
        <w:rPr>
          <w:spacing w:val="-1"/>
          <w:sz w:val="24"/>
          <w:szCs w:val="24"/>
        </w:rPr>
        <w:t>bee</w:t>
      </w:r>
      <w:r>
        <w:rPr>
          <w:sz w:val="24"/>
          <w:szCs w:val="24"/>
        </w:rPr>
        <w:t xml:space="preserve">n </w:t>
      </w:r>
      <w:r>
        <w:rPr>
          <w:spacing w:val="-1"/>
          <w:sz w:val="24"/>
          <w:szCs w:val="24"/>
        </w:rPr>
        <w:t>appro</w:t>
      </w:r>
      <w:r>
        <w:rPr>
          <w:spacing w:val="-1"/>
          <w:sz w:val="24"/>
          <w:szCs w:val="24"/>
        </w:rPr>
        <w:t>priatel</w:t>
      </w:r>
      <w:r>
        <w:rPr>
          <w:sz w:val="24"/>
          <w:szCs w:val="24"/>
        </w:rPr>
        <w:t xml:space="preserve">y </w:t>
      </w:r>
      <w:r>
        <w:rPr>
          <w:spacing w:val="-1"/>
          <w:sz w:val="24"/>
          <w:szCs w:val="24"/>
        </w:rPr>
        <w:t>configured</w:t>
      </w:r>
      <w:r>
        <w:rPr>
          <w:sz w:val="24"/>
          <w:szCs w:val="24"/>
        </w:rPr>
        <w:t xml:space="preserve">. </w:t>
      </w:r>
      <w:r>
        <w:rPr>
          <w:spacing w:val="-1"/>
          <w:sz w:val="24"/>
          <w:szCs w:val="24"/>
        </w:rPr>
        <w:t>Therefor</w:t>
      </w:r>
      <w:r>
        <w:rPr>
          <w:sz w:val="24"/>
          <w:szCs w:val="24"/>
        </w:rPr>
        <w:t xml:space="preserve">e </w:t>
      </w:r>
      <w:r>
        <w:rPr>
          <w:spacing w:val="-1"/>
          <w:sz w:val="24"/>
          <w:szCs w:val="24"/>
        </w:rPr>
        <w:t>th</w:t>
      </w:r>
      <w:r>
        <w:rPr>
          <w:sz w:val="24"/>
          <w:szCs w:val="24"/>
        </w:rPr>
        <w:t xml:space="preserve">e </w:t>
      </w:r>
      <w:r>
        <w:rPr>
          <w:spacing w:val="-1"/>
          <w:sz w:val="24"/>
          <w:szCs w:val="24"/>
        </w:rPr>
        <w:t>syste</w:t>
      </w:r>
      <w:r>
        <w:rPr>
          <w:sz w:val="24"/>
          <w:szCs w:val="24"/>
        </w:rPr>
        <w:t xml:space="preserve">m </w:t>
      </w:r>
      <w:r>
        <w:rPr>
          <w:spacing w:val="-1"/>
          <w:sz w:val="24"/>
          <w:szCs w:val="24"/>
        </w:rPr>
        <w:t>tes</w:t>
      </w:r>
      <w:r>
        <w:rPr>
          <w:sz w:val="24"/>
          <w:szCs w:val="24"/>
        </w:rPr>
        <w:t xml:space="preserve">t </w:t>
      </w:r>
      <w:r>
        <w:rPr>
          <w:spacing w:val="-1"/>
          <w:sz w:val="24"/>
          <w:szCs w:val="24"/>
        </w:rPr>
        <w:t>pla</w:t>
      </w:r>
      <w:r>
        <w:rPr>
          <w:sz w:val="24"/>
          <w:szCs w:val="24"/>
        </w:rPr>
        <w:t xml:space="preserve">n </w:t>
      </w:r>
      <w:r>
        <w:rPr>
          <w:spacing w:val="-1"/>
          <w:sz w:val="24"/>
          <w:szCs w:val="24"/>
        </w:rPr>
        <w:t xml:space="preserve">will </w:t>
      </w:r>
      <w:r>
        <w:rPr>
          <w:sz w:val="24"/>
          <w:szCs w:val="24"/>
        </w:rPr>
        <w:t>not include any security tests designed to ensure that the Web site infrastructure (as opposed to the</w:t>
      </w:r>
    </w:p>
    <w:p w:rsidR="009A5BCD" w:rsidRDefault="00FD19F3">
      <w:pPr>
        <w:ind w:left="112"/>
        <w:rPr>
          <w:sz w:val="24"/>
          <w:szCs w:val="24"/>
        </w:rPr>
        <w:sectPr w:rsidR="009A5BCD">
          <w:pgSz w:w="12240" w:h="15840"/>
          <w:pgMar w:top="840" w:right="1080" w:bottom="280" w:left="1040" w:header="608" w:footer="1063" w:gutter="0"/>
          <w:cols w:space="708"/>
        </w:sectPr>
      </w:pPr>
      <w:r>
        <w:rPr>
          <w:sz w:val="24"/>
          <w:szCs w:val="24"/>
        </w:rPr>
        <w:t xml:space="preserve">Web application) is protected from attacks by hackers (internal or external). The </w:t>
      </w:r>
      <w:r>
        <w:rPr>
          <w:sz w:val="24"/>
          <w:szCs w:val="24"/>
        </w:rPr>
        <w:t>only exception, being</w:t>
      </w:r>
    </w:p>
    <w:p w:rsidR="009A5BCD" w:rsidRDefault="009A5BCD">
      <w:pPr>
        <w:spacing w:before="16" w:line="260" w:lineRule="exact"/>
        <w:rPr>
          <w:sz w:val="26"/>
          <w:szCs w:val="26"/>
        </w:rPr>
      </w:pPr>
    </w:p>
    <w:p w:rsidR="009A5BCD" w:rsidRDefault="00FD19F3">
      <w:pPr>
        <w:spacing w:before="29" w:line="246" w:lineRule="auto"/>
        <w:ind w:left="112" w:right="801"/>
        <w:rPr>
          <w:sz w:val="24"/>
          <w:szCs w:val="24"/>
        </w:rPr>
      </w:pPr>
      <w:r>
        <w:rPr>
          <w:sz w:val="24"/>
          <w:szCs w:val="24"/>
        </w:rPr>
        <w:t>to ensure that the test environment itself is not a security risk, by checking that it is not directly connected to the “outside World”.</w:t>
      </w:r>
    </w:p>
    <w:p w:rsidR="009A5BCD" w:rsidRDefault="009A5BCD">
      <w:pPr>
        <w:spacing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Usability:</w:t>
      </w:r>
    </w:p>
    <w:p w:rsidR="009A5BCD" w:rsidRDefault="00FD19F3">
      <w:pPr>
        <w:spacing w:before="63"/>
        <w:ind w:left="112"/>
        <w:rPr>
          <w:sz w:val="24"/>
          <w:szCs w:val="24"/>
        </w:rPr>
      </w:pPr>
      <w:r>
        <w:rPr>
          <w:sz w:val="24"/>
          <w:szCs w:val="24"/>
        </w:rPr>
        <w:t xml:space="preserve">No International usability testing will be conducted for the first release of the </w:t>
      </w:r>
      <w:r>
        <w:rPr>
          <w:sz w:val="24"/>
          <w:szCs w:val="24"/>
        </w:rPr>
        <w:t>Web site/application.</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Deliverables</w:t>
      </w:r>
    </w:p>
    <w:p w:rsidR="009A5BCD" w:rsidRDefault="00FD19F3">
      <w:pPr>
        <w:spacing w:before="1" w:line="246" w:lineRule="auto"/>
        <w:ind w:left="112" w:right="662"/>
        <w:rPr>
          <w:sz w:val="24"/>
          <w:szCs w:val="24"/>
        </w:rPr>
      </w:pPr>
      <w:r>
        <w:rPr>
          <w:sz w:val="24"/>
          <w:szCs w:val="24"/>
        </w:rPr>
        <w:t xml:space="preserve">Incidents and defects from this test plan will be included in the combination system incident/test </w:t>
      </w:r>
      <w:r>
        <w:rPr>
          <w:spacing w:val="-1"/>
          <w:sz w:val="24"/>
          <w:szCs w:val="24"/>
        </w:rPr>
        <w:t>summar</w:t>
      </w:r>
      <w:r>
        <w:rPr>
          <w:sz w:val="24"/>
          <w:szCs w:val="24"/>
        </w:rPr>
        <w:t>y</w:t>
      </w:r>
      <w:r>
        <w:rPr>
          <w:spacing w:val="-1"/>
          <w:sz w:val="24"/>
          <w:szCs w:val="24"/>
        </w:rPr>
        <w:t xml:space="preserve"> report.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Environm</w:t>
      </w:r>
      <w:r>
        <w:rPr>
          <w:b/>
          <w:i/>
          <w:spacing w:val="3"/>
          <w:sz w:val="28"/>
          <w:szCs w:val="28"/>
        </w:rPr>
        <w:t>e</w:t>
      </w:r>
      <w:r>
        <w:rPr>
          <w:b/>
          <w:i/>
          <w:spacing w:val="1"/>
          <w:sz w:val="28"/>
          <w:szCs w:val="28"/>
        </w:rPr>
        <w:t>nt</w:t>
      </w:r>
    </w:p>
    <w:p w:rsidR="009A5BCD" w:rsidRDefault="00FD19F3">
      <w:pPr>
        <w:spacing w:before="1" w:line="246" w:lineRule="auto"/>
        <w:ind w:left="112" w:right="156"/>
        <w:rPr>
          <w:sz w:val="24"/>
          <w:szCs w:val="24"/>
        </w:rPr>
      </w:pPr>
      <w:r>
        <w:rPr>
          <w:sz w:val="24"/>
          <w:szCs w:val="24"/>
        </w:rPr>
        <w:t>The system test environment will be used for the server-side</w:t>
      </w:r>
      <w:r>
        <w:rPr>
          <w:sz w:val="24"/>
          <w:szCs w:val="24"/>
        </w:rPr>
        <w:t xml:space="preserve"> configuration and Windows ME desktop P.C running Opera 5.0 will be used (unless otherwise stated) for the client-side configuration. Windows ME was chosen because this is the O/S that is currently installed on the majority of the testing team’s desktop</w:t>
      </w:r>
      <w:r>
        <w:rPr>
          <w:spacing w:val="2"/>
          <w:sz w:val="24"/>
          <w:szCs w:val="24"/>
        </w:rPr>
        <w:t xml:space="preserve"> </w:t>
      </w:r>
      <w:r>
        <w:rPr>
          <w:sz w:val="24"/>
          <w:szCs w:val="24"/>
        </w:rPr>
        <w:t>P.</w:t>
      </w:r>
      <w:r>
        <w:rPr>
          <w:sz w:val="24"/>
          <w:szCs w:val="24"/>
        </w:rPr>
        <w:t>C’s, while Opera was chosen because of it’s strict adherence to HTML/JavaScript standards, making it easier to spot such errors.</w:t>
      </w:r>
    </w:p>
    <w:p w:rsidR="009A5BCD" w:rsidRDefault="009A5BCD">
      <w:pPr>
        <w:spacing w:before="4" w:line="280" w:lineRule="exact"/>
        <w:rPr>
          <w:sz w:val="28"/>
          <w:szCs w:val="28"/>
        </w:rPr>
      </w:pPr>
    </w:p>
    <w:p w:rsidR="009A5BCD" w:rsidRDefault="00FD19F3">
      <w:pPr>
        <w:spacing w:line="246" w:lineRule="auto"/>
        <w:ind w:left="112" w:right="69"/>
        <w:rPr>
          <w:sz w:val="24"/>
          <w:szCs w:val="24"/>
        </w:rPr>
        <w:sectPr w:rsidR="009A5BCD">
          <w:pgSz w:w="12240" w:h="15840"/>
          <w:pgMar w:top="840" w:right="1160" w:bottom="280" w:left="1040" w:header="608" w:footer="1063" w:gutter="0"/>
          <w:cols w:space="708"/>
        </w:sectPr>
      </w:pPr>
      <w:r>
        <w:rPr>
          <w:sz w:val="24"/>
          <w:szCs w:val="24"/>
        </w:rPr>
        <w:t xml:space="preserve">Note: Since some performance tests will be conducted over the Internet it is not possible to ensure that </w:t>
      </w:r>
      <w:r>
        <w:rPr>
          <w:sz w:val="24"/>
          <w:szCs w:val="24"/>
        </w:rPr>
        <w:t>intermediaries (e.g.</w:t>
      </w:r>
      <w:r>
        <w:rPr>
          <w:spacing w:val="2"/>
          <w:sz w:val="24"/>
          <w:szCs w:val="24"/>
        </w:rPr>
        <w:t xml:space="preserve"> </w:t>
      </w:r>
      <w:r>
        <w:rPr>
          <w:sz w:val="24"/>
          <w:szCs w:val="24"/>
        </w:rPr>
        <w:t xml:space="preserve">B&amp;D’s ISP) are not caching frequently requested Web pages, indeed it is quite possible that this anomaly may cause times reported by the testing tools to be better than the times that </w:t>
      </w:r>
      <w:r>
        <w:rPr>
          <w:spacing w:val="-1"/>
          <w:sz w:val="24"/>
          <w:szCs w:val="24"/>
        </w:rPr>
        <w:t>wil</w:t>
      </w:r>
      <w:r>
        <w:rPr>
          <w:sz w:val="24"/>
          <w:szCs w:val="24"/>
        </w:rPr>
        <w:t xml:space="preserve">l </w:t>
      </w:r>
      <w:r>
        <w:rPr>
          <w:spacing w:val="-1"/>
          <w:sz w:val="24"/>
          <w:szCs w:val="24"/>
        </w:rPr>
        <w:t>actuall</w:t>
      </w:r>
      <w:r>
        <w:rPr>
          <w:sz w:val="24"/>
          <w:szCs w:val="24"/>
        </w:rPr>
        <w:t xml:space="preserve">y </w:t>
      </w:r>
      <w:r>
        <w:rPr>
          <w:spacing w:val="-1"/>
          <w:sz w:val="24"/>
          <w:szCs w:val="24"/>
        </w:rPr>
        <w:t>b</w:t>
      </w:r>
      <w:r>
        <w:rPr>
          <w:sz w:val="24"/>
          <w:szCs w:val="24"/>
        </w:rPr>
        <w:t xml:space="preserve">e </w:t>
      </w:r>
      <w:r>
        <w:rPr>
          <w:spacing w:val="-1"/>
          <w:sz w:val="24"/>
          <w:szCs w:val="24"/>
        </w:rPr>
        <w:t>experience</w:t>
      </w:r>
      <w:r>
        <w:rPr>
          <w:sz w:val="24"/>
          <w:szCs w:val="24"/>
        </w:rPr>
        <w:t xml:space="preserve">d </w:t>
      </w:r>
      <w:r>
        <w:rPr>
          <w:spacing w:val="-1"/>
          <w:sz w:val="24"/>
          <w:szCs w:val="24"/>
        </w:rPr>
        <w:t>b</w:t>
      </w:r>
      <w:r>
        <w:rPr>
          <w:sz w:val="24"/>
          <w:szCs w:val="24"/>
        </w:rPr>
        <w:t xml:space="preserve">y </w:t>
      </w:r>
      <w:r>
        <w:rPr>
          <w:spacing w:val="-1"/>
          <w:sz w:val="24"/>
          <w:szCs w:val="24"/>
        </w:rPr>
        <w:t>“real</w:t>
      </w:r>
      <w:r>
        <w:rPr>
          <w:sz w:val="24"/>
          <w:szCs w:val="24"/>
        </w:rPr>
        <w:t xml:space="preserve">” </w:t>
      </w:r>
      <w:r>
        <w:rPr>
          <w:spacing w:val="-1"/>
          <w:sz w:val="24"/>
          <w:szCs w:val="24"/>
        </w:rPr>
        <w:t>user</w:t>
      </w:r>
      <w:r>
        <w:rPr>
          <w:sz w:val="24"/>
          <w:szCs w:val="24"/>
        </w:rPr>
        <w:t xml:space="preserve">s </w:t>
      </w:r>
      <w:r>
        <w:rPr>
          <w:spacing w:val="-1"/>
          <w:sz w:val="24"/>
          <w:szCs w:val="24"/>
        </w:rPr>
        <w:t>access</w:t>
      </w:r>
      <w:r>
        <w:rPr>
          <w:spacing w:val="-1"/>
          <w:sz w:val="24"/>
          <w:szCs w:val="24"/>
        </w:rPr>
        <w:t>in</w:t>
      </w:r>
      <w:r>
        <w:rPr>
          <w:sz w:val="24"/>
          <w:szCs w:val="24"/>
        </w:rPr>
        <w:t xml:space="preserve">g </w:t>
      </w:r>
      <w:r>
        <w:rPr>
          <w:spacing w:val="-1"/>
          <w:sz w:val="24"/>
          <w:szCs w:val="24"/>
        </w:rPr>
        <w:t>th</w:t>
      </w:r>
      <w:r>
        <w:rPr>
          <w:sz w:val="24"/>
          <w:szCs w:val="24"/>
        </w:rPr>
        <w:t xml:space="preserve">e </w:t>
      </w:r>
      <w:r>
        <w:rPr>
          <w:spacing w:val="-1"/>
          <w:sz w:val="24"/>
          <w:szCs w:val="24"/>
        </w:rPr>
        <w:t>We</w:t>
      </w:r>
      <w:r>
        <w:rPr>
          <w:sz w:val="24"/>
          <w:szCs w:val="24"/>
        </w:rPr>
        <w:t xml:space="preserve">b </w:t>
      </w:r>
      <w:r>
        <w:rPr>
          <w:spacing w:val="-1"/>
          <w:sz w:val="24"/>
          <w:szCs w:val="24"/>
        </w:rPr>
        <w:t>sit</w:t>
      </w:r>
      <w:r>
        <w:rPr>
          <w:sz w:val="24"/>
          <w:szCs w:val="24"/>
        </w:rPr>
        <w:t xml:space="preserve">e </w:t>
      </w:r>
      <w:r>
        <w:rPr>
          <w:spacing w:val="-1"/>
          <w:sz w:val="24"/>
          <w:szCs w:val="24"/>
        </w:rPr>
        <w:t>fro</w:t>
      </w:r>
      <w:r>
        <w:rPr>
          <w:sz w:val="24"/>
          <w:szCs w:val="24"/>
        </w:rPr>
        <w:t xml:space="preserve">m </w:t>
      </w:r>
      <w:r>
        <w:rPr>
          <w:spacing w:val="-1"/>
          <w:sz w:val="24"/>
          <w:szCs w:val="24"/>
        </w:rPr>
        <w:t>geographicall</w:t>
      </w:r>
      <w:r>
        <w:rPr>
          <w:sz w:val="24"/>
          <w:szCs w:val="24"/>
        </w:rPr>
        <w:t xml:space="preserve">y </w:t>
      </w:r>
      <w:r>
        <w:rPr>
          <w:spacing w:val="-1"/>
          <w:sz w:val="24"/>
          <w:szCs w:val="24"/>
        </w:rPr>
        <w:t xml:space="preserve">scattered </w:t>
      </w:r>
      <w:r>
        <w:rPr>
          <w:sz w:val="24"/>
          <w:szCs w:val="24"/>
        </w:rPr>
        <w:t>locations.</w:t>
      </w:r>
    </w:p>
    <w:p w:rsidR="009A5BCD" w:rsidRDefault="009A5BCD">
      <w:pPr>
        <w:spacing w:before="6" w:line="180" w:lineRule="exact"/>
        <w:rPr>
          <w:sz w:val="19"/>
          <w:szCs w:val="19"/>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13"/>
        <w:ind w:left="4312" w:right="4034"/>
        <w:jc w:val="center"/>
        <w:rPr>
          <w:sz w:val="36"/>
          <w:szCs w:val="36"/>
        </w:rPr>
      </w:pPr>
      <w:r>
        <w:rPr>
          <w:b/>
          <w:sz w:val="36"/>
          <w:szCs w:val="36"/>
        </w:rPr>
        <w:t>BDonline</w:t>
      </w:r>
    </w:p>
    <w:p w:rsidR="009A5BCD" w:rsidRDefault="00FD19F3">
      <w:pPr>
        <w:spacing w:before="9"/>
        <w:ind w:left="4280" w:right="4004"/>
        <w:jc w:val="center"/>
        <w:rPr>
          <w:sz w:val="32"/>
          <w:szCs w:val="32"/>
        </w:rPr>
      </w:pPr>
      <w:r>
        <w:rPr>
          <w:b/>
          <w:sz w:val="32"/>
          <w:szCs w:val="32"/>
        </w:rPr>
        <w:t>Release</w:t>
      </w:r>
      <w:r>
        <w:rPr>
          <w:b/>
          <w:spacing w:val="-10"/>
          <w:sz w:val="32"/>
          <w:szCs w:val="32"/>
        </w:rPr>
        <w:t xml:space="preserve"> </w:t>
      </w:r>
      <w:r>
        <w:rPr>
          <w:b/>
          <w:w w:val="99"/>
          <w:sz w:val="32"/>
          <w:szCs w:val="32"/>
        </w:rPr>
        <w:t>1.0</w:t>
      </w:r>
    </w:p>
    <w:p w:rsidR="009A5BCD" w:rsidRDefault="00FD19F3">
      <w:pPr>
        <w:spacing w:before="9"/>
        <w:ind w:left="334" w:right="60"/>
        <w:jc w:val="center"/>
        <w:rPr>
          <w:sz w:val="32"/>
          <w:szCs w:val="32"/>
        </w:rPr>
      </w:pPr>
      <w:r>
        <w:rPr>
          <w:b/>
          <w:sz w:val="32"/>
          <w:szCs w:val="32"/>
        </w:rPr>
        <w:t>SYSTEM</w:t>
      </w:r>
      <w:r>
        <w:rPr>
          <w:b/>
          <w:spacing w:val="-13"/>
          <w:sz w:val="32"/>
          <w:szCs w:val="32"/>
        </w:rPr>
        <w:t xml:space="preserve"> </w:t>
      </w:r>
      <w:r>
        <w:rPr>
          <w:b/>
          <w:sz w:val="32"/>
          <w:szCs w:val="32"/>
        </w:rPr>
        <w:t>QUALITY</w:t>
      </w:r>
      <w:r>
        <w:rPr>
          <w:b/>
          <w:spacing w:val="-15"/>
          <w:sz w:val="32"/>
          <w:szCs w:val="32"/>
        </w:rPr>
        <w:t xml:space="preserve"> </w:t>
      </w:r>
      <w:r>
        <w:rPr>
          <w:b/>
          <w:sz w:val="32"/>
          <w:szCs w:val="32"/>
        </w:rPr>
        <w:t>ASSURANCE</w:t>
      </w:r>
      <w:r>
        <w:rPr>
          <w:b/>
          <w:spacing w:val="-20"/>
          <w:sz w:val="32"/>
          <w:szCs w:val="32"/>
        </w:rPr>
        <w:t xml:space="preserve"> </w:t>
      </w:r>
      <w:r>
        <w:rPr>
          <w:b/>
          <w:sz w:val="32"/>
          <w:szCs w:val="32"/>
        </w:rPr>
        <w:t>&amp;</w:t>
      </w:r>
      <w:r>
        <w:rPr>
          <w:b/>
          <w:spacing w:val="-3"/>
          <w:sz w:val="32"/>
          <w:szCs w:val="32"/>
        </w:rPr>
        <w:t xml:space="preserve"> </w:t>
      </w:r>
      <w:r>
        <w:rPr>
          <w:b/>
          <w:sz w:val="32"/>
          <w:szCs w:val="32"/>
        </w:rPr>
        <w:t>ACCEPTANCE</w:t>
      </w:r>
      <w:r>
        <w:rPr>
          <w:b/>
          <w:spacing w:val="-22"/>
          <w:sz w:val="32"/>
          <w:szCs w:val="32"/>
        </w:rPr>
        <w:t xml:space="preserve"> </w:t>
      </w:r>
      <w:r>
        <w:rPr>
          <w:b/>
          <w:sz w:val="32"/>
          <w:szCs w:val="32"/>
        </w:rPr>
        <w:t>TEST</w:t>
      </w:r>
      <w:r>
        <w:rPr>
          <w:b/>
          <w:spacing w:val="-8"/>
          <w:sz w:val="32"/>
          <w:szCs w:val="32"/>
        </w:rPr>
        <w:t xml:space="preserve"> </w:t>
      </w:r>
      <w:r>
        <w:rPr>
          <w:b/>
          <w:w w:val="99"/>
          <w:sz w:val="32"/>
          <w:szCs w:val="32"/>
        </w:rPr>
        <w:t>PLAN</w:t>
      </w:r>
    </w:p>
    <w:p w:rsidR="009A5BCD" w:rsidRDefault="009A5BCD">
      <w:pPr>
        <w:spacing w:before="4"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4483" w:right="4203"/>
        <w:jc w:val="center"/>
        <w:rPr>
          <w:sz w:val="24"/>
          <w:szCs w:val="24"/>
        </w:rPr>
      </w:pPr>
      <w:r>
        <w:rPr>
          <w:sz w:val="24"/>
          <w:szCs w:val="24"/>
        </w:rPr>
        <w:t>Version 0.9</w:t>
      </w:r>
    </w:p>
    <w:p w:rsidR="009A5BCD" w:rsidRDefault="009A5BCD">
      <w:pPr>
        <w:spacing w:before="10" w:line="280" w:lineRule="exact"/>
        <w:rPr>
          <w:sz w:val="28"/>
          <w:szCs w:val="28"/>
        </w:rPr>
      </w:pPr>
    </w:p>
    <w:p w:rsidR="009A5BCD" w:rsidRDefault="00FD19F3">
      <w:pPr>
        <w:ind w:left="4281" w:right="4002"/>
        <w:jc w:val="center"/>
        <w:rPr>
          <w:sz w:val="24"/>
          <w:szCs w:val="24"/>
        </w:rPr>
      </w:pPr>
      <w:r>
        <w:rPr>
          <w:sz w:val="24"/>
          <w:szCs w:val="24"/>
        </w:rPr>
        <w:t>December 2000</w:t>
      </w:r>
    </w:p>
    <w:p w:rsidR="009A5BCD" w:rsidRDefault="009A5BCD">
      <w:pPr>
        <w:spacing w:before="8"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112"/>
        <w:rPr>
          <w:sz w:val="24"/>
          <w:szCs w:val="24"/>
        </w:rPr>
      </w:pPr>
      <w:r>
        <w:rPr>
          <w:spacing w:val="-1"/>
          <w:sz w:val="24"/>
          <w:szCs w:val="24"/>
        </w:rPr>
        <w:t>Bill</w:t>
      </w:r>
      <w:r>
        <w:rPr>
          <w:sz w:val="24"/>
          <w:szCs w:val="24"/>
        </w:rPr>
        <w:t>y</w:t>
      </w:r>
      <w:r>
        <w:rPr>
          <w:spacing w:val="-1"/>
          <w:sz w:val="24"/>
          <w:szCs w:val="24"/>
        </w:rPr>
        <w:t xml:space="preserve"> Crosby</w:t>
      </w:r>
    </w:p>
    <w:p w:rsidR="009A5BCD" w:rsidRDefault="00FD19F3">
      <w:pPr>
        <w:spacing w:before="7"/>
        <w:ind w:left="112"/>
        <w:rPr>
          <w:sz w:val="24"/>
          <w:szCs w:val="24"/>
        </w:rPr>
      </w:pPr>
      <w:r>
        <w:rPr>
          <w:spacing w:val="-1"/>
          <w:sz w:val="24"/>
          <w:szCs w:val="24"/>
        </w:rPr>
        <w:t>Hea</w:t>
      </w:r>
      <w:r>
        <w:rPr>
          <w:sz w:val="24"/>
          <w:szCs w:val="24"/>
        </w:rPr>
        <w:t>d</w:t>
      </w:r>
      <w:r>
        <w:rPr>
          <w:spacing w:val="-1"/>
          <w:sz w:val="24"/>
          <w:szCs w:val="24"/>
        </w:rPr>
        <w:t xml:space="preserve"> o</w:t>
      </w:r>
      <w:r>
        <w:rPr>
          <w:sz w:val="24"/>
          <w:szCs w:val="24"/>
        </w:rPr>
        <w:t>f</w:t>
      </w:r>
      <w:r>
        <w:rPr>
          <w:spacing w:val="-1"/>
          <w:sz w:val="24"/>
          <w:szCs w:val="24"/>
        </w:rPr>
        <w:t xml:space="preserve"> Qualit</w:t>
      </w:r>
      <w:r>
        <w:rPr>
          <w:sz w:val="24"/>
          <w:szCs w:val="24"/>
        </w:rPr>
        <w:t>y</w:t>
      </w:r>
      <w:r>
        <w:rPr>
          <w:spacing w:val="-1"/>
          <w:sz w:val="24"/>
          <w:szCs w:val="24"/>
        </w:rPr>
        <w:t xml:space="preserve"> Assurance</w:t>
      </w:r>
    </w:p>
    <w:p w:rsidR="009A5BCD" w:rsidRDefault="00FD19F3">
      <w:pPr>
        <w:spacing w:before="7"/>
        <w:ind w:left="112"/>
        <w:rPr>
          <w:sz w:val="24"/>
          <w:szCs w:val="24"/>
        </w:rPr>
        <w:sectPr w:rsidR="009A5BCD">
          <w:pgSz w:w="12240" w:h="15840"/>
          <w:pgMar w:top="840" w:right="1320" w:bottom="280" w:left="1040" w:header="608" w:footer="1063" w:gutter="0"/>
          <w:cols w:space="708"/>
        </w:sectPr>
      </w:pPr>
      <w:r>
        <w:rPr>
          <w:sz w:val="24"/>
          <w:szCs w:val="24"/>
        </w:rPr>
        <w:t>Brown &amp; Donaldson</w:t>
      </w:r>
    </w:p>
    <w:p w:rsidR="009A5BCD" w:rsidRDefault="009A5BCD">
      <w:pPr>
        <w:spacing w:before="6" w:line="280" w:lineRule="exact"/>
        <w:rPr>
          <w:sz w:val="28"/>
          <w:szCs w:val="28"/>
        </w:rPr>
      </w:pPr>
    </w:p>
    <w:p w:rsidR="009A5BCD" w:rsidRDefault="00FD19F3">
      <w:pPr>
        <w:spacing w:before="24"/>
        <w:ind w:left="2027"/>
        <w:rPr>
          <w:sz w:val="28"/>
          <w:szCs w:val="28"/>
        </w:rPr>
      </w:pPr>
      <w:r>
        <w:rPr>
          <w:b/>
          <w:sz w:val="28"/>
          <w:szCs w:val="28"/>
          <w:u w:val="thick" w:color="000000"/>
        </w:rPr>
        <w:t>System</w:t>
      </w:r>
      <w:r>
        <w:rPr>
          <w:b/>
          <w:spacing w:val="-1"/>
          <w:sz w:val="28"/>
          <w:szCs w:val="28"/>
          <w:u w:val="thick" w:color="000000"/>
        </w:rPr>
        <w:t xml:space="preserve"> </w:t>
      </w:r>
      <w:r>
        <w:rPr>
          <w:b/>
          <w:sz w:val="28"/>
          <w:szCs w:val="28"/>
          <w:u w:val="thick" w:color="000000"/>
        </w:rPr>
        <w:t>Quality</w:t>
      </w:r>
      <w:r>
        <w:rPr>
          <w:b/>
          <w:spacing w:val="-1"/>
          <w:sz w:val="28"/>
          <w:szCs w:val="28"/>
          <w:u w:val="thick" w:color="000000"/>
        </w:rPr>
        <w:t xml:space="preserve"> </w:t>
      </w:r>
      <w:r>
        <w:rPr>
          <w:b/>
          <w:sz w:val="28"/>
          <w:szCs w:val="28"/>
          <w:u w:val="thick" w:color="000000"/>
        </w:rPr>
        <w:t>Assurance</w:t>
      </w:r>
      <w:r>
        <w:rPr>
          <w:b/>
          <w:spacing w:val="-1"/>
          <w:sz w:val="28"/>
          <w:szCs w:val="28"/>
          <w:u w:val="thick" w:color="000000"/>
        </w:rPr>
        <w:t xml:space="preserve"> </w:t>
      </w:r>
      <w:r>
        <w:rPr>
          <w:b/>
          <w:sz w:val="28"/>
          <w:szCs w:val="28"/>
          <w:u w:val="thick" w:color="000000"/>
        </w:rPr>
        <w:t>&amp; Acceptance</w:t>
      </w:r>
      <w:r>
        <w:rPr>
          <w:b/>
          <w:spacing w:val="-1"/>
          <w:sz w:val="28"/>
          <w:szCs w:val="28"/>
          <w:u w:val="thick" w:color="000000"/>
        </w:rPr>
        <w:t xml:space="preserve"> </w:t>
      </w:r>
      <w:r>
        <w:rPr>
          <w:b/>
          <w:sz w:val="28"/>
          <w:szCs w:val="28"/>
          <w:u w:val="thick" w:color="000000"/>
        </w:rPr>
        <w:t>Test</w:t>
      </w:r>
      <w:r>
        <w:rPr>
          <w:b/>
          <w:spacing w:val="-1"/>
          <w:sz w:val="28"/>
          <w:szCs w:val="28"/>
          <w:u w:val="thick" w:color="000000"/>
        </w:rPr>
        <w:t xml:space="preserve"> </w:t>
      </w:r>
      <w:r>
        <w:rPr>
          <w:b/>
          <w:sz w:val="28"/>
          <w:szCs w:val="28"/>
          <w:u w:val="thick" w:color="000000"/>
        </w:rPr>
        <w:t>Plan</w:t>
      </w:r>
    </w:p>
    <w:p w:rsidR="009A5BCD" w:rsidRDefault="009A5BCD">
      <w:pPr>
        <w:spacing w:before="1"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Pla</w:t>
      </w:r>
      <w:r>
        <w:rPr>
          <w:b/>
          <w:i/>
          <w:sz w:val="28"/>
          <w:szCs w:val="28"/>
        </w:rPr>
        <w:t xml:space="preserve">n </w:t>
      </w:r>
      <w:r>
        <w:rPr>
          <w:b/>
          <w:i/>
          <w:spacing w:val="1"/>
          <w:sz w:val="28"/>
          <w:szCs w:val="28"/>
        </w:rPr>
        <w:t>Identifier</w:t>
      </w:r>
    </w:p>
    <w:p w:rsidR="009A5BCD" w:rsidRDefault="00FD19F3">
      <w:pPr>
        <w:spacing w:before="1"/>
        <w:ind w:left="112"/>
        <w:rPr>
          <w:sz w:val="24"/>
          <w:szCs w:val="24"/>
        </w:rPr>
      </w:pPr>
      <w:r>
        <w:rPr>
          <w:sz w:val="24"/>
          <w:szCs w:val="24"/>
        </w:rPr>
        <w:t>BDonline release 1.0 SQTP 0.9</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2.      </w:t>
      </w:r>
      <w:r>
        <w:rPr>
          <w:b/>
          <w:i/>
          <w:spacing w:val="19"/>
          <w:sz w:val="28"/>
          <w:szCs w:val="28"/>
        </w:rPr>
        <w:t xml:space="preserve"> </w:t>
      </w:r>
      <w:r>
        <w:rPr>
          <w:b/>
          <w:i/>
          <w:spacing w:val="1"/>
          <w:sz w:val="28"/>
          <w:szCs w:val="28"/>
        </w:rPr>
        <w:t>Introduction</w:t>
      </w:r>
    </w:p>
    <w:p w:rsidR="009A5BCD" w:rsidRDefault="00FD19F3">
      <w:pPr>
        <w:spacing w:before="1" w:line="246" w:lineRule="auto"/>
        <w:ind w:left="112" w:right="153"/>
        <w:rPr>
          <w:sz w:val="24"/>
          <w:szCs w:val="24"/>
        </w:rPr>
      </w:pPr>
      <w:r>
        <w:rPr>
          <w:sz w:val="24"/>
          <w:szCs w:val="24"/>
        </w:rPr>
        <w:t xml:space="preserve">The purpose of this phase of testing is three fold: first, as a means of ensuring the quality of the </w:t>
      </w:r>
      <w:r>
        <w:rPr>
          <w:sz w:val="24"/>
          <w:szCs w:val="24"/>
        </w:rPr>
        <w:t>system testing process (i.e. are the team members responsible for performing the system testing following the guidelines specified in the system testing test plan) and secondly, as a means of ensuring that the next release of the application has been suffi</w:t>
      </w:r>
      <w:r>
        <w:rPr>
          <w:sz w:val="24"/>
          <w:szCs w:val="24"/>
        </w:rPr>
        <w:t>ciently tested at the system level and thereby is “fit enough” to be placed into production. Lastly, the project sponsor will be given a final opportunity to use the system and determine whether or not the application will adequately meet B&amp;D’s business ne</w:t>
      </w:r>
      <w:r>
        <w:rPr>
          <w:sz w:val="24"/>
          <w:szCs w:val="24"/>
        </w:rPr>
        <w:t>eds.</w:t>
      </w:r>
    </w:p>
    <w:p w:rsidR="009A5BCD" w:rsidRDefault="009A5BCD">
      <w:pPr>
        <w:spacing w:before="4" w:line="280" w:lineRule="exact"/>
        <w:rPr>
          <w:sz w:val="28"/>
          <w:szCs w:val="28"/>
        </w:rPr>
      </w:pPr>
    </w:p>
    <w:p w:rsidR="009A5BCD" w:rsidRDefault="00FD19F3">
      <w:pPr>
        <w:spacing w:line="258" w:lineRule="auto"/>
        <w:ind w:left="832" w:right="3446" w:hanging="720"/>
        <w:rPr>
          <w:sz w:val="24"/>
          <w:szCs w:val="24"/>
        </w:rPr>
      </w:pPr>
      <w:r>
        <w:rPr>
          <w:sz w:val="24"/>
          <w:szCs w:val="24"/>
        </w:rPr>
        <w:t>The strategy employed for this phase can be summarized as follows: A risk assessment will be made of the Web site/application</w:t>
      </w:r>
    </w:p>
    <w:p w:rsidR="009A5BCD" w:rsidRDefault="00FD19F3">
      <w:pPr>
        <w:spacing w:before="1"/>
        <w:ind w:left="832"/>
        <w:rPr>
          <w:sz w:val="24"/>
          <w:szCs w:val="24"/>
        </w:rPr>
      </w:pPr>
      <w:r>
        <w:rPr>
          <w:sz w:val="24"/>
          <w:szCs w:val="24"/>
        </w:rPr>
        <w:t>The test cases designed to detect/mitigate any of the “high” risk features or attributes of the</w:t>
      </w:r>
    </w:p>
    <w:p w:rsidR="009A5BCD" w:rsidRDefault="00FD19F3">
      <w:pPr>
        <w:spacing w:before="7"/>
        <w:ind w:left="832"/>
        <w:rPr>
          <w:sz w:val="24"/>
          <w:szCs w:val="24"/>
        </w:rPr>
      </w:pPr>
      <w:r>
        <w:rPr>
          <w:sz w:val="24"/>
          <w:szCs w:val="24"/>
        </w:rPr>
        <w:t>Web site/application will be</w:t>
      </w:r>
      <w:r>
        <w:rPr>
          <w:sz w:val="24"/>
          <w:szCs w:val="24"/>
        </w:rPr>
        <w:t xml:space="preserve"> re-tested</w:t>
      </w:r>
    </w:p>
    <w:p w:rsidR="009A5BCD" w:rsidRDefault="00FD19F3">
      <w:pPr>
        <w:spacing w:before="21" w:line="246" w:lineRule="auto"/>
        <w:ind w:left="832" w:right="272"/>
        <w:rPr>
          <w:sz w:val="24"/>
          <w:szCs w:val="24"/>
        </w:rPr>
      </w:pPr>
      <w:r>
        <w:rPr>
          <w:sz w:val="24"/>
          <w:szCs w:val="24"/>
        </w:rPr>
        <w:t xml:space="preserve">Since the QA department is relatively small and does not have the resources to conduct all the these tasks, the QA department will “borrow” staff and resources from the development and testing teams, these individuals will temporarily report to </w:t>
      </w:r>
      <w:r>
        <w:rPr>
          <w:sz w:val="24"/>
          <w:szCs w:val="24"/>
        </w:rPr>
        <w:t xml:space="preserve">the head of QA and will not be </w:t>
      </w:r>
      <w:r>
        <w:rPr>
          <w:spacing w:val="-1"/>
          <w:sz w:val="24"/>
          <w:szCs w:val="24"/>
        </w:rPr>
        <w:t>assigne</w:t>
      </w:r>
      <w:r>
        <w:rPr>
          <w:sz w:val="24"/>
          <w:szCs w:val="24"/>
        </w:rPr>
        <w:t>d</w:t>
      </w:r>
      <w:r>
        <w:rPr>
          <w:spacing w:val="-1"/>
          <w:sz w:val="24"/>
          <w:szCs w:val="24"/>
        </w:rPr>
        <w:t xml:space="preserve"> an</w:t>
      </w:r>
      <w:r>
        <w:rPr>
          <w:sz w:val="24"/>
          <w:szCs w:val="24"/>
        </w:rPr>
        <w:t>y</w:t>
      </w:r>
      <w:r>
        <w:rPr>
          <w:spacing w:val="-1"/>
          <w:sz w:val="24"/>
          <w:szCs w:val="24"/>
        </w:rPr>
        <w:t xml:space="preserve"> portio</w:t>
      </w:r>
      <w:r>
        <w:rPr>
          <w:sz w:val="24"/>
          <w:szCs w:val="24"/>
        </w:rPr>
        <w:t>n</w:t>
      </w:r>
      <w:r>
        <w:rPr>
          <w:spacing w:val="-1"/>
          <w:sz w:val="24"/>
          <w:szCs w:val="24"/>
        </w:rPr>
        <w:t xml:space="preserve"> o</w:t>
      </w:r>
      <w:r>
        <w:rPr>
          <w:sz w:val="24"/>
          <w:szCs w:val="24"/>
        </w:rPr>
        <w:t>f</w:t>
      </w:r>
      <w:r>
        <w:rPr>
          <w:spacing w:val="-1"/>
          <w:sz w:val="24"/>
          <w:szCs w:val="24"/>
        </w:rPr>
        <w:t xml:space="preserve"> th</w:t>
      </w:r>
      <w:r>
        <w:rPr>
          <w:sz w:val="24"/>
          <w:szCs w:val="24"/>
        </w:rPr>
        <w:t>e</w:t>
      </w:r>
      <w:r>
        <w:rPr>
          <w:spacing w:val="-1"/>
          <w:sz w:val="24"/>
          <w:szCs w:val="24"/>
        </w:rPr>
        <w:t xml:space="preserve"> syste</w:t>
      </w:r>
      <w:r>
        <w:rPr>
          <w:sz w:val="24"/>
          <w:szCs w:val="24"/>
        </w:rPr>
        <w:t>m</w:t>
      </w:r>
      <w:r>
        <w:rPr>
          <w:spacing w:val="-1"/>
          <w:sz w:val="24"/>
          <w:szCs w:val="24"/>
        </w:rPr>
        <w:t xml:space="preserve"> tha</w:t>
      </w:r>
      <w:r>
        <w:rPr>
          <w:sz w:val="24"/>
          <w:szCs w:val="24"/>
        </w:rPr>
        <w:t>t</w:t>
      </w:r>
      <w:r>
        <w:rPr>
          <w:spacing w:val="-1"/>
          <w:sz w:val="24"/>
          <w:szCs w:val="24"/>
        </w:rPr>
        <w:t xml:space="preserve"> the</w:t>
      </w:r>
      <w:r>
        <w:rPr>
          <w:sz w:val="24"/>
          <w:szCs w:val="24"/>
        </w:rPr>
        <w:t>y</w:t>
      </w:r>
      <w:r>
        <w:rPr>
          <w:spacing w:val="-1"/>
          <w:sz w:val="24"/>
          <w:szCs w:val="24"/>
        </w:rPr>
        <w:t xml:space="preserve"> hav</w:t>
      </w:r>
      <w:r>
        <w:rPr>
          <w:sz w:val="24"/>
          <w:szCs w:val="24"/>
        </w:rPr>
        <w:t>e</w:t>
      </w:r>
      <w:r>
        <w:rPr>
          <w:spacing w:val="-1"/>
          <w:sz w:val="24"/>
          <w:szCs w:val="24"/>
        </w:rPr>
        <w:t xml:space="preserve"> previousl</w:t>
      </w:r>
      <w:r>
        <w:rPr>
          <w:sz w:val="24"/>
          <w:szCs w:val="24"/>
        </w:rPr>
        <w:t>y</w:t>
      </w:r>
      <w:r>
        <w:rPr>
          <w:spacing w:val="-1"/>
          <w:sz w:val="24"/>
          <w:szCs w:val="24"/>
        </w:rPr>
        <w:t xml:space="preserve"> bee</w:t>
      </w:r>
      <w:r>
        <w:rPr>
          <w:sz w:val="24"/>
          <w:szCs w:val="24"/>
        </w:rPr>
        <w:t>n</w:t>
      </w:r>
      <w:r>
        <w:rPr>
          <w:spacing w:val="-1"/>
          <w:sz w:val="24"/>
          <w:szCs w:val="24"/>
        </w:rPr>
        <w:t xml:space="preserve"> connecte</w:t>
      </w:r>
      <w:r>
        <w:rPr>
          <w:sz w:val="24"/>
          <w:szCs w:val="24"/>
        </w:rPr>
        <w:t>d</w:t>
      </w:r>
      <w:r>
        <w:rPr>
          <w:spacing w:val="-1"/>
          <w:sz w:val="24"/>
          <w:szCs w:val="24"/>
        </w:rPr>
        <w:t xml:space="preserve"> with</w:t>
      </w:r>
    </w:p>
    <w:p w:rsidR="009A5BCD" w:rsidRDefault="00FD19F3">
      <w:pPr>
        <w:spacing w:before="14" w:line="246" w:lineRule="auto"/>
        <w:ind w:left="832" w:right="68"/>
        <w:rPr>
          <w:sz w:val="24"/>
          <w:szCs w:val="24"/>
        </w:rPr>
      </w:pPr>
      <w:r>
        <w:rPr>
          <w:sz w:val="24"/>
          <w:szCs w:val="24"/>
        </w:rPr>
        <w:t xml:space="preserve">Once the original set of “high” risk system tests have been validated (via the random re-testing), a decision will be made as to whether the </w:t>
      </w:r>
      <w:r>
        <w:rPr>
          <w:sz w:val="24"/>
          <w:szCs w:val="24"/>
        </w:rPr>
        <w:t>discrepancies (if any) between the original results and the re-test results, indicate a failure in the system testing process.  If the head of QA determines that the system process is operating in a less than optimal manner, then the head of QA will call a</w:t>
      </w:r>
      <w:r>
        <w:rPr>
          <w:sz w:val="24"/>
          <w:szCs w:val="24"/>
        </w:rPr>
        <w:t xml:space="preserve"> meeting of the project review board to discuss what actions should be taken to improve the situation</w:t>
      </w:r>
    </w:p>
    <w:p w:rsidR="009A5BCD" w:rsidRDefault="00FD19F3">
      <w:pPr>
        <w:spacing w:before="14" w:line="246" w:lineRule="auto"/>
        <w:ind w:left="832" w:right="392"/>
        <w:rPr>
          <w:sz w:val="24"/>
          <w:szCs w:val="24"/>
        </w:rPr>
      </w:pPr>
      <w:r>
        <w:rPr>
          <w:sz w:val="24"/>
          <w:szCs w:val="24"/>
        </w:rPr>
        <w:t xml:space="preserve">The second assessment that the QA manager will make, based of the results of the original system testing and the re-test results, is as to whether or not </w:t>
      </w:r>
      <w:r>
        <w:rPr>
          <w:sz w:val="24"/>
          <w:szCs w:val="24"/>
        </w:rPr>
        <w:t>this release meets or exceeds the previously agreed upon release criteria for placing this release of the application into production.  In the event that this release does not meet those requirements, the QA manager will call a meeting of the project revie</w:t>
      </w:r>
      <w:r>
        <w:rPr>
          <w:sz w:val="24"/>
          <w:szCs w:val="24"/>
        </w:rPr>
        <w:t>w board to discuss what actions should be taken as a result of this discovery</w:t>
      </w:r>
    </w:p>
    <w:p w:rsidR="009A5BCD" w:rsidRDefault="00FD19F3">
      <w:pPr>
        <w:spacing w:before="14" w:line="246" w:lineRule="auto"/>
        <w:ind w:left="832" w:right="216"/>
        <w:rPr>
          <w:sz w:val="24"/>
          <w:szCs w:val="24"/>
        </w:rPr>
      </w:pPr>
      <w:r>
        <w:rPr>
          <w:sz w:val="24"/>
          <w:szCs w:val="24"/>
        </w:rPr>
        <w:t>Finally, the project sponsor (or representative of) will conduct ad-hoc testing to ensure that the application has realized the vision that the sponsor had wanted implemented.  I</w:t>
      </w:r>
      <w:r>
        <w:rPr>
          <w:sz w:val="24"/>
          <w:szCs w:val="24"/>
        </w:rPr>
        <w:t>f the sponsor deems that this vision has not been met, then the sponsor will call a meeting of the project review board to discuss what actions should be taken as a result of this assessment.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3.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line="246" w:lineRule="auto"/>
        <w:ind w:left="112" w:right="173"/>
        <w:rPr>
          <w:sz w:val="24"/>
          <w:szCs w:val="24"/>
        </w:rPr>
        <w:sectPr w:rsidR="009A5BCD">
          <w:pgSz w:w="12240" w:h="15840"/>
          <w:pgMar w:top="840" w:right="1060" w:bottom="280" w:left="1040" w:header="608" w:footer="1063" w:gutter="0"/>
          <w:cols w:space="708"/>
        </w:sectPr>
      </w:pPr>
      <w:r>
        <w:rPr>
          <w:sz w:val="24"/>
          <w:szCs w:val="24"/>
        </w:rPr>
        <w:t xml:space="preserve">The </w:t>
      </w:r>
      <w:r>
        <w:rPr>
          <w:sz w:val="24"/>
          <w:szCs w:val="24"/>
        </w:rPr>
        <w:t>scope of this phase of testing will include any of the features or attributes (e.g. accuracy of trading functionality, Web site performance etc) that comprise the BDonline application.</w:t>
      </w:r>
    </w:p>
    <w:p w:rsidR="009A5BCD" w:rsidRDefault="009A5BCD">
      <w:pPr>
        <w:spacing w:before="16" w:line="260" w:lineRule="exact"/>
        <w:rPr>
          <w:sz w:val="26"/>
          <w:szCs w:val="26"/>
        </w:rPr>
      </w:pPr>
    </w:p>
    <w:p w:rsidR="009A5BCD" w:rsidRDefault="00FD19F3">
      <w:pPr>
        <w:spacing w:before="29" w:line="246" w:lineRule="auto"/>
        <w:ind w:left="112" w:right="90"/>
        <w:rPr>
          <w:sz w:val="24"/>
          <w:szCs w:val="24"/>
        </w:rPr>
      </w:pPr>
      <w:r>
        <w:rPr>
          <w:sz w:val="24"/>
          <w:szCs w:val="24"/>
        </w:rPr>
        <w:t>In time permits, all of the test cases designed to detect/mitigate any</w:t>
      </w:r>
      <w:r>
        <w:rPr>
          <w:sz w:val="24"/>
          <w:szCs w:val="24"/>
        </w:rPr>
        <w:t xml:space="preserve"> of the “high” risk features or attributes of the Web site/application will be re-tested.  If time does not permit a full re-test of all of the “high” risk mitigating tests, then a random subset of these test cases will be selected and executed.</w:t>
      </w:r>
    </w:p>
    <w:p w:rsidR="009A5BCD" w:rsidRDefault="009A5BCD">
      <w:pPr>
        <w:spacing w:before="4" w:line="280" w:lineRule="exact"/>
        <w:rPr>
          <w:sz w:val="28"/>
          <w:szCs w:val="28"/>
        </w:rPr>
      </w:pPr>
    </w:p>
    <w:p w:rsidR="009A5BCD" w:rsidRDefault="00FD19F3">
      <w:pPr>
        <w:spacing w:line="246" w:lineRule="auto"/>
        <w:ind w:left="112" w:right="278"/>
        <w:rPr>
          <w:sz w:val="24"/>
          <w:szCs w:val="24"/>
        </w:rPr>
      </w:pPr>
      <w:r>
        <w:rPr>
          <w:sz w:val="24"/>
          <w:szCs w:val="24"/>
        </w:rPr>
        <w:t xml:space="preserve">With the </w:t>
      </w:r>
      <w:r>
        <w:rPr>
          <w:sz w:val="24"/>
          <w:szCs w:val="24"/>
        </w:rPr>
        <w:t>exception of some ad-hoc testing performed as part of the applications acceptance, all of the test cases used in this phase will be based on test cases from the original system testing test plan.</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no</w:t>
      </w:r>
      <w:r>
        <w:rPr>
          <w:b/>
          <w:i/>
          <w:sz w:val="28"/>
          <w:szCs w:val="28"/>
        </w:rPr>
        <w:t xml:space="preserve">t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line="246" w:lineRule="auto"/>
        <w:ind w:left="112" w:right="259"/>
        <w:rPr>
          <w:sz w:val="24"/>
          <w:szCs w:val="24"/>
        </w:rPr>
      </w:pPr>
      <w:r>
        <w:rPr>
          <w:sz w:val="24"/>
          <w:szCs w:val="24"/>
        </w:rPr>
        <w:t>No attempt wi</w:t>
      </w:r>
      <w:r>
        <w:rPr>
          <w:sz w:val="24"/>
          <w:szCs w:val="24"/>
        </w:rPr>
        <w:t>ll be made to review the comprehensiveness of the test cases specified in the system testing test plan. A separate task (initiated at project start-up) developed the testing standards and was subject to a separate review and approval process.</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pacing w:val="1"/>
          <w:sz w:val="28"/>
          <w:szCs w:val="28"/>
        </w:rPr>
        <w:t>T</w:t>
      </w:r>
      <w:r>
        <w:rPr>
          <w:b/>
          <w:i/>
          <w:spacing w:val="1"/>
          <w:sz w:val="28"/>
          <w:szCs w:val="28"/>
        </w:rPr>
        <w:t>es</w:t>
      </w:r>
      <w:r>
        <w:rPr>
          <w:b/>
          <w:i/>
          <w:sz w:val="28"/>
          <w:szCs w:val="28"/>
        </w:rPr>
        <w:t xml:space="preserve">t </w:t>
      </w:r>
      <w:r>
        <w:rPr>
          <w:b/>
          <w:i/>
          <w:spacing w:val="1"/>
          <w:sz w:val="28"/>
          <w:szCs w:val="28"/>
        </w:rPr>
        <w:t>Deliverables</w:t>
      </w:r>
    </w:p>
    <w:p w:rsidR="009A5BCD" w:rsidRDefault="00FD19F3">
      <w:pPr>
        <w:spacing w:before="1" w:line="246" w:lineRule="auto"/>
        <w:ind w:left="112" w:right="287"/>
        <w:rPr>
          <w:sz w:val="24"/>
          <w:szCs w:val="24"/>
        </w:rPr>
      </w:pPr>
      <w:r>
        <w:rPr>
          <w:sz w:val="24"/>
          <w:szCs w:val="24"/>
        </w:rPr>
        <w:t>Incidents and defects from this test plan will be included in the combination system quality assurance incident/test summary report.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Environment</w:t>
      </w:r>
    </w:p>
    <w:p w:rsidR="009A5BCD" w:rsidRDefault="00FD19F3">
      <w:pPr>
        <w:spacing w:before="1" w:line="246" w:lineRule="auto"/>
        <w:ind w:left="112" w:right="69"/>
        <w:rPr>
          <w:sz w:val="24"/>
          <w:szCs w:val="24"/>
        </w:rPr>
        <w:sectPr w:rsidR="009A5BCD">
          <w:pgSz w:w="12240" w:h="15840"/>
          <w:pgMar w:top="840" w:right="1060" w:bottom="280" w:left="1040" w:header="608" w:footer="1063" w:gutter="0"/>
          <w:cols w:space="708"/>
        </w:sectPr>
      </w:pPr>
      <w:r>
        <w:rPr>
          <w:sz w:val="24"/>
          <w:szCs w:val="24"/>
        </w:rPr>
        <w:t xml:space="preserve">Where possible, the system quality assurance tests will be </w:t>
      </w:r>
      <w:r>
        <w:rPr>
          <w:sz w:val="24"/>
          <w:szCs w:val="24"/>
        </w:rPr>
        <w:t>executed on the version of the application hosted in a “staging” area of the production Web site i.e. the test environment should be an exact match of the production environment.</w:t>
      </w:r>
    </w:p>
    <w:p w:rsidR="009A5BCD" w:rsidRDefault="009A5BCD">
      <w:pPr>
        <w:spacing w:before="6" w:line="180" w:lineRule="exact"/>
        <w:rPr>
          <w:sz w:val="19"/>
          <w:szCs w:val="19"/>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13"/>
        <w:ind w:left="4312" w:right="3734"/>
        <w:jc w:val="center"/>
        <w:rPr>
          <w:sz w:val="36"/>
          <w:szCs w:val="36"/>
        </w:rPr>
      </w:pPr>
      <w:r>
        <w:rPr>
          <w:b/>
          <w:sz w:val="36"/>
          <w:szCs w:val="36"/>
        </w:rPr>
        <w:t>BDonline</w:t>
      </w:r>
    </w:p>
    <w:p w:rsidR="009A5BCD" w:rsidRDefault="00FD19F3">
      <w:pPr>
        <w:spacing w:before="9"/>
        <w:ind w:left="4280" w:right="3704"/>
        <w:jc w:val="center"/>
        <w:rPr>
          <w:sz w:val="32"/>
          <w:szCs w:val="32"/>
        </w:rPr>
      </w:pPr>
      <w:r>
        <w:rPr>
          <w:b/>
          <w:sz w:val="32"/>
          <w:szCs w:val="32"/>
        </w:rPr>
        <w:t>Release</w:t>
      </w:r>
      <w:r>
        <w:rPr>
          <w:b/>
          <w:spacing w:val="-10"/>
          <w:sz w:val="32"/>
          <w:szCs w:val="32"/>
        </w:rPr>
        <w:t xml:space="preserve"> </w:t>
      </w:r>
      <w:r>
        <w:rPr>
          <w:b/>
          <w:w w:val="99"/>
          <w:sz w:val="32"/>
          <w:szCs w:val="32"/>
        </w:rPr>
        <w:t>1.0</w:t>
      </w:r>
    </w:p>
    <w:p w:rsidR="009A5BCD" w:rsidRDefault="00FD19F3">
      <w:pPr>
        <w:spacing w:before="9"/>
        <w:ind w:left="2130" w:right="1555"/>
        <w:jc w:val="center"/>
        <w:rPr>
          <w:sz w:val="32"/>
          <w:szCs w:val="32"/>
        </w:rPr>
      </w:pPr>
      <w:r>
        <w:rPr>
          <w:b/>
          <w:sz w:val="32"/>
          <w:szCs w:val="32"/>
        </w:rPr>
        <w:t>POST</w:t>
      </w:r>
      <w:r>
        <w:rPr>
          <w:b/>
          <w:spacing w:val="-8"/>
          <w:sz w:val="32"/>
          <w:szCs w:val="32"/>
        </w:rPr>
        <w:t xml:space="preserve"> </w:t>
      </w:r>
      <w:r>
        <w:rPr>
          <w:b/>
          <w:sz w:val="32"/>
          <w:szCs w:val="32"/>
        </w:rPr>
        <w:t>IMPLEMENTATION</w:t>
      </w:r>
      <w:r>
        <w:rPr>
          <w:b/>
          <w:spacing w:val="-31"/>
          <w:sz w:val="32"/>
          <w:szCs w:val="32"/>
        </w:rPr>
        <w:t xml:space="preserve"> </w:t>
      </w:r>
      <w:r>
        <w:rPr>
          <w:b/>
          <w:sz w:val="32"/>
          <w:szCs w:val="32"/>
        </w:rPr>
        <w:t>TEST</w:t>
      </w:r>
      <w:r>
        <w:rPr>
          <w:b/>
          <w:spacing w:val="-8"/>
          <w:sz w:val="32"/>
          <w:szCs w:val="32"/>
        </w:rPr>
        <w:t xml:space="preserve"> </w:t>
      </w:r>
      <w:r>
        <w:rPr>
          <w:b/>
          <w:w w:val="99"/>
          <w:sz w:val="32"/>
          <w:szCs w:val="32"/>
        </w:rPr>
        <w:t>PLAN</w:t>
      </w:r>
    </w:p>
    <w:p w:rsidR="009A5BCD" w:rsidRDefault="009A5BCD">
      <w:pPr>
        <w:spacing w:before="4"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4483" w:right="3903"/>
        <w:jc w:val="center"/>
        <w:rPr>
          <w:sz w:val="24"/>
          <w:szCs w:val="24"/>
        </w:rPr>
      </w:pPr>
      <w:r>
        <w:rPr>
          <w:sz w:val="24"/>
          <w:szCs w:val="24"/>
        </w:rPr>
        <w:t>Version 0.9</w:t>
      </w:r>
    </w:p>
    <w:p w:rsidR="009A5BCD" w:rsidRDefault="009A5BCD">
      <w:pPr>
        <w:spacing w:before="10" w:line="280" w:lineRule="exact"/>
        <w:rPr>
          <w:sz w:val="28"/>
          <w:szCs w:val="28"/>
        </w:rPr>
      </w:pPr>
    </w:p>
    <w:p w:rsidR="009A5BCD" w:rsidRDefault="00FD19F3">
      <w:pPr>
        <w:spacing w:line="260" w:lineRule="exact"/>
        <w:ind w:left="4281" w:right="3702"/>
        <w:jc w:val="center"/>
        <w:rPr>
          <w:sz w:val="24"/>
          <w:szCs w:val="24"/>
        </w:rPr>
      </w:pPr>
      <w:r>
        <w:rPr>
          <w:position w:val="-1"/>
          <w:sz w:val="24"/>
          <w:szCs w:val="24"/>
        </w:rPr>
        <w:t>December 2000</w:t>
      </w:r>
    </w:p>
    <w:p w:rsidR="009A5BCD" w:rsidRDefault="009A5BCD">
      <w:pPr>
        <w:spacing w:before="4" w:line="160" w:lineRule="exact"/>
        <w:rPr>
          <w:sz w:val="16"/>
          <w:szCs w:val="16"/>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29"/>
        <w:ind w:left="112"/>
        <w:rPr>
          <w:sz w:val="24"/>
          <w:szCs w:val="24"/>
        </w:rPr>
      </w:pPr>
      <w:r>
        <w:rPr>
          <w:spacing w:val="-1"/>
          <w:sz w:val="24"/>
          <w:szCs w:val="24"/>
        </w:rPr>
        <w:t>Mar</w:t>
      </w:r>
      <w:r>
        <w:rPr>
          <w:sz w:val="24"/>
          <w:szCs w:val="24"/>
        </w:rPr>
        <w:t>y</w:t>
      </w:r>
      <w:r>
        <w:rPr>
          <w:spacing w:val="-1"/>
          <w:sz w:val="24"/>
          <w:szCs w:val="24"/>
        </w:rPr>
        <w:t xml:space="preserve"> Catchall</w:t>
      </w:r>
    </w:p>
    <w:p w:rsidR="009A5BCD" w:rsidRDefault="00FD19F3">
      <w:pPr>
        <w:spacing w:before="7"/>
        <w:ind w:left="112"/>
        <w:rPr>
          <w:sz w:val="24"/>
          <w:szCs w:val="24"/>
        </w:rPr>
      </w:pPr>
      <w:r>
        <w:rPr>
          <w:spacing w:val="-1"/>
          <w:sz w:val="24"/>
          <w:szCs w:val="24"/>
        </w:rPr>
        <w:t>Tes</w:t>
      </w:r>
      <w:r>
        <w:rPr>
          <w:sz w:val="24"/>
          <w:szCs w:val="24"/>
        </w:rPr>
        <w:t xml:space="preserve">t </w:t>
      </w:r>
      <w:r>
        <w:rPr>
          <w:spacing w:val="-1"/>
          <w:sz w:val="24"/>
          <w:szCs w:val="24"/>
        </w:rPr>
        <w:t>Manager</w:t>
      </w:r>
    </w:p>
    <w:p w:rsidR="009A5BCD" w:rsidRDefault="00FD19F3">
      <w:pPr>
        <w:spacing w:before="7"/>
        <w:ind w:left="112"/>
        <w:rPr>
          <w:sz w:val="24"/>
          <w:szCs w:val="24"/>
        </w:rPr>
        <w:sectPr w:rsidR="009A5BCD">
          <w:pgSz w:w="12240" w:h="15840"/>
          <w:pgMar w:top="840" w:right="1620" w:bottom="280" w:left="1040" w:header="608" w:footer="1063" w:gutter="0"/>
          <w:cols w:space="708"/>
        </w:sectPr>
      </w:pPr>
      <w:r>
        <w:rPr>
          <w:sz w:val="24"/>
          <w:szCs w:val="24"/>
        </w:rPr>
        <w:t>Brown &amp; Donaldson</w:t>
      </w:r>
    </w:p>
    <w:p w:rsidR="009A5BCD" w:rsidRDefault="009A5BCD">
      <w:pPr>
        <w:spacing w:before="2" w:line="280" w:lineRule="exact"/>
        <w:rPr>
          <w:sz w:val="28"/>
          <w:szCs w:val="28"/>
        </w:rPr>
      </w:pPr>
    </w:p>
    <w:p w:rsidR="009A5BCD" w:rsidRDefault="00FD19F3">
      <w:pPr>
        <w:spacing w:before="24"/>
        <w:ind w:left="1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Pla</w:t>
      </w:r>
      <w:r>
        <w:rPr>
          <w:b/>
          <w:i/>
          <w:sz w:val="28"/>
          <w:szCs w:val="28"/>
        </w:rPr>
        <w:t xml:space="preserve">n </w:t>
      </w:r>
      <w:r>
        <w:rPr>
          <w:b/>
          <w:i/>
          <w:spacing w:val="1"/>
          <w:sz w:val="28"/>
          <w:szCs w:val="28"/>
        </w:rPr>
        <w:t>Identifier</w:t>
      </w:r>
    </w:p>
    <w:p w:rsidR="009A5BCD" w:rsidRDefault="00FD19F3">
      <w:pPr>
        <w:spacing w:before="1"/>
        <w:ind w:left="112"/>
        <w:rPr>
          <w:sz w:val="24"/>
          <w:szCs w:val="24"/>
        </w:rPr>
      </w:pPr>
      <w:r>
        <w:rPr>
          <w:sz w:val="24"/>
          <w:szCs w:val="24"/>
        </w:rPr>
        <w:t>BDonline release 1.0 PITP 0.9</w:t>
      </w:r>
    </w:p>
    <w:p w:rsidR="009A5BCD" w:rsidRDefault="00FD19F3">
      <w:pPr>
        <w:spacing w:before="7"/>
        <w:ind w:left="112"/>
        <w:rPr>
          <w:sz w:val="24"/>
          <w:szCs w:val="24"/>
        </w:rPr>
      </w:pPr>
      <w:r>
        <w:rPr>
          <w:sz w:val="24"/>
          <w:szCs w:val="24"/>
        </w:rPr>
        <w:t xml:space="preserve">Note, the structure of this document is based on the IEEE 829-1998 Standard for </w:t>
      </w:r>
      <w:r>
        <w:rPr>
          <w:sz w:val="24"/>
          <w:szCs w:val="24"/>
        </w:rPr>
        <w:t>Software Test</w:t>
      </w:r>
    </w:p>
    <w:p w:rsidR="009A5BCD" w:rsidRDefault="00FD19F3">
      <w:pPr>
        <w:spacing w:before="7"/>
        <w:ind w:left="112"/>
        <w:rPr>
          <w:sz w:val="24"/>
          <w:szCs w:val="24"/>
        </w:rPr>
      </w:pPr>
      <w:r>
        <w:rPr>
          <w:sz w:val="24"/>
          <w:szCs w:val="24"/>
        </w:rPr>
        <w:t>Documentation</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2.      </w:t>
      </w:r>
      <w:r>
        <w:rPr>
          <w:b/>
          <w:i/>
          <w:spacing w:val="19"/>
          <w:sz w:val="28"/>
          <w:szCs w:val="28"/>
        </w:rPr>
        <w:t xml:space="preserve"> </w:t>
      </w:r>
      <w:r>
        <w:rPr>
          <w:b/>
          <w:i/>
          <w:spacing w:val="1"/>
          <w:sz w:val="28"/>
          <w:szCs w:val="28"/>
        </w:rPr>
        <w:t>Introduction</w:t>
      </w:r>
    </w:p>
    <w:p w:rsidR="009A5BCD" w:rsidRDefault="00FD19F3">
      <w:pPr>
        <w:spacing w:before="1" w:line="246" w:lineRule="auto"/>
        <w:ind w:left="112" w:right="199"/>
        <w:rPr>
          <w:sz w:val="24"/>
          <w:szCs w:val="24"/>
        </w:rPr>
      </w:pPr>
      <w:r>
        <w:rPr>
          <w:sz w:val="24"/>
          <w:szCs w:val="24"/>
        </w:rPr>
        <w:t xml:space="preserve">Testing doesn’t stop when the application goes into production – it’s not a bounded interval event. Instead, Web testing is a regular process that continues as long as the application is live. There are </w:t>
      </w:r>
      <w:r>
        <w:rPr>
          <w:sz w:val="24"/>
          <w:szCs w:val="24"/>
        </w:rPr>
        <w:t>many maintenance-testing activities that will need to be performed on a regular basis after the application has been implemented. This test plan outlines the tests that will be performed on a regular basis until either the Web site is replaced or decommiss</w:t>
      </w:r>
      <w:r>
        <w:rPr>
          <w:sz w:val="24"/>
          <w:szCs w:val="24"/>
        </w:rPr>
        <w:t>ioned.</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3.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t</w:t>
      </w:r>
      <w:r>
        <w:rPr>
          <w:b/>
          <w:i/>
          <w:sz w:val="28"/>
          <w:szCs w:val="28"/>
        </w:rPr>
        <w:t xml:space="preserve">o </w:t>
      </w:r>
      <w:r>
        <w:rPr>
          <w:b/>
          <w:i/>
          <w:spacing w:val="1"/>
          <w:sz w:val="28"/>
          <w:szCs w:val="28"/>
        </w:rPr>
        <w:t>Test</w:t>
      </w:r>
    </w:p>
    <w:p w:rsidR="009A5BCD" w:rsidRDefault="009A5BCD">
      <w:pPr>
        <w:spacing w:before="18" w:line="220" w:lineRule="exact"/>
        <w:rPr>
          <w:sz w:val="22"/>
          <w:szCs w:val="22"/>
        </w:rPr>
      </w:pPr>
    </w:p>
    <w:p w:rsidR="009A5BCD" w:rsidRDefault="00FD19F3">
      <w:pPr>
        <w:ind w:left="112"/>
        <w:rPr>
          <w:rFonts w:ascii="Arial" w:eastAsia="Arial" w:hAnsi="Arial" w:cs="Arial"/>
          <w:sz w:val="24"/>
          <w:szCs w:val="24"/>
        </w:rPr>
      </w:pPr>
      <w:r>
        <w:rPr>
          <w:rFonts w:ascii="Arial" w:eastAsia="Arial" w:hAnsi="Arial" w:cs="Arial"/>
          <w:spacing w:val="1"/>
          <w:sz w:val="24"/>
          <w:szCs w:val="24"/>
        </w:rPr>
        <w:t>Audit</w:t>
      </w:r>
    </w:p>
    <w:p w:rsidR="009A5BCD" w:rsidRDefault="00FD19F3">
      <w:pPr>
        <w:spacing w:before="63"/>
        <w:ind w:left="112"/>
        <w:rPr>
          <w:sz w:val="24"/>
          <w:szCs w:val="24"/>
        </w:rPr>
      </w:pPr>
      <w:r>
        <w:rPr>
          <w:spacing w:val="-1"/>
          <w:sz w:val="24"/>
          <w:szCs w:val="24"/>
          <w:u w:val="single" w:color="000000"/>
        </w:rPr>
        <w:t>PIAU1</w:t>
      </w:r>
      <w:r>
        <w:rPr>
          <w:sz w:val="24"/>
          <w:szCs w:val="24"/>
          <w:u w:val="single" w:color="000000"/>
        </w:rPr>
        <w:t xml:space="preserve"> - </w:t>
      </w:r>
      <w:r>
        <w:rPr>
          <w:spacing w:val="-1"/>
          <w:sz w:val="24"/>
          <w:szCs w:val="24"/>
          <w:u w:val="single" w:color="000000"/>
        </w:rPr>
        <w:t>Medium</w:t>
      </w:r>
    </w:p>
    <w:p w:rsidR="009A5BCD" w:rsidRDefault="00FD19F3">
      <w:pPr>
        <w:spacing w:before="7"/>
        <w:ind w:left="112"/>
        <w:rPr>
          <w:sz w:val="24"/>
          <w:szCs w:val="24"/>
        </w:rPr>
      </w:pPr>
      <w:r>
        <w:rPr>
          <w:sz w:val="24"/>
          <w:szCs w:val="24"/>
        </w:rPr>
        <w:t>The production Web site logs are independently analyzed using at least two different Web log</w:t>
      </w:r>
    </w:p>
    <w:p w:rsidR="009A5BCD" w:rsidRDefault="00FD19F3">
      <w:pPr>
        <w:spacing w:before="7"/>
        <w:ind w:left="112"/>
        <w:rPr>
          <w:sz w:val="24"/>
          <w:szCs w:val="24"/>
        </w:rPr>
      </w:pPr>
      <w:r>
        <w:rPr>
          <w:sz w:val="24"/>
          <w:szCs w:val="24"/>
        </w:rPr>
        <w:t xml:space="preserve">analyzers to determine whether or not the Web site statistics (e.g. pages hits per </w:t>
      </w:r>
      <w:r>
        <w:rPr>
          <w:sz w:val="24"/>
          <w:szCs w:val="24"/>
        </w:rPr>
        <w:t>hour/day/week/month)</w:t>
      </w:r>
    </w:p>
    <w:p w:rsidR="009A5BCD" w:rsidRDefault="00FD19F3">
      <w:pPr>
        <w:spacing w:before="7"/>
        <w:ind w:left="112"/>
        <w:rPr>
          <w:sz w:val="24"/>
          <w:szCs w:val="24"/>
        </w:rPr>
      </w:pPr>
      <w:r>
        <w:rPr>
          <w:sz w:val="24"/>
          <w:szCs w:val="24"/>
        </w:rPr>
        <w:t>being presented to advertising clients are fair and accurate.</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PIAU2</w:t>
      </w:r>
      <w:r>
        <w:rPr>
          <w:sz w:val="24"/>
          <w:szCs w:val="24"/>
          <w:u w:val="single" w:color="000000"/>
        </w:rPr>
        <w:t xml:space="preserve"> - </w:t>
      </w:r>
      <w:r>
        <w:rPr>
          <w:spacing w:val="-1"/>
          <w:sz w:val="24"/>
          <w:szCs w:val="24"/>
          <w:u w:val="single" w:color="000000"/>
        </w:rPr>
        <w:t>Medium</w:t>
      </w:r>
    </w:p>
    <w:p w:rsidR="009A5BCD" w:rsidRDefault="00FD19F3">
      <w:pPr>
        <w:spacing w:before="7" w:line="246" w:lineRule="auto"/>
        <w:ind w:left="112" w:right="1215"/>
        <w:rPr>
          <w:sz w:val="24"/>
          <w:szCs w:val="24"/>
        </w:rPr>
      </w:pPr>
      <w:r>
        <w:rPr>
          <w:sz w:val="24"/>
          <w:szCs w:val="24"/>
        </w:rPr>
        <w:t>Spot checks will be regular performed (approximately once a month) to ensure that</w:t>
      </w:r>
      <w:r>
        <w:rPr>
          <w:spacing w:val="7"/>
          <w:sz w:val="24"/>
          <w:szCs w:val="24"/>
        </w:rPr>
        <w:t xml:space="preserve"> </w:t>
      </w:r>
      <w:r>
        <w:rPr>
          <w:spacing w:val="-1"/>
          <w:sz w:val="24"/>
          <w:szCs w:val="24"/>
        </w:rPr>
        <w:t xml:space="preserve">B&amp;D’s </w:t>
      </w:r>
      <w:r>
        <w:rPr>
          <w:sz w:val="24"/>
          <w:szCs w:val="24"/>
        </w:rPr>
        <w:t>configuration management procedures are being implemented correctly.</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PIAU3</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315"/>
        <w:rPr>
          <w:sz w:val="24"/>
          <w:szCs w:val="24"/>
        </w:rPr>
      </w:pPr>
      <w:r>
        <w:rPr>
          <w:sz w:val="24"/>
          <w:szCs w:val="24"/>
        </w:rPr>
        <w:t>If permitted, business partner’s Web site logs are independently analyzed using at least two different Web log analyzers to determine whether or not the "click</w:t>
      </w:r>
      <w:r>
        <w:rPr>
          <w:spacing w:val="6"/>
          <w:sz w:val="24"/>
          <w:szCs w:val="24"/>
        </w:rPr>
        <w:t>-</w:t>
      </w:r>
      <w:r>
        <w:rPr>
          <w:sz w:val="24"/>
          <w:szCs w:val="24"/>
        </w:rPr>
        <w:t xml:space="preserve">throughs" from B&amp;D’s Web site to the business partners Web site accurately reflect </w:t>
      </w:r>
      <w:r>
        <w:rPr>
          <w:sz w:val="24"/>
          <w:szCs w:val="24"/>
        </w:rPr>
        <w:t xml:space="preserve">the estimates provided to the business partner by B&amp;D </w:t>
      </w:r>
      <w:r>
        <w:rPr>
          <w:spacing w:val="-1"/>
          <w:sz w:val="24"/>
          <w:szCs w:val="24"/>
        </w:rPr>
        <w:t>(origina</w:t>
      </w:r>
      <w:r>
        <w:rPr>
          <w:sz w:val="24"/>
          <w:szCs w:val="24"/>
        </w:rPr>
        <w:t>l</w:t>
      </w:r>
      <w:r>
        <w:rPr>
          <w:spacing w:val="-1"/>
          <w:sz w:val="24"/>
          <w:szCs w:val="24"/>
        </w:rPr>
        <w:t xml:space="preserve"> targe</w:t>
      </w:r>
      <w:r>
        <w:rPr>
          <w:sz w:val="24"/>
          <w:szCs w:val="24"/>
        </w:rPr>
        <w:t>t</w:t>
      </w:r>
      <w:r>
        <w:rPr>
          <w:spacing w:val="-1"/>
          <w:sz w:val="24"/>
          <w:szCs w:val="24"/>
        </w:rPr>
        <w:t xml:space="preserve"> wa</w:t>
      </w:r>
      <w:r>
        <w:rPr>
          <w:sz w:val="24"/>
          <w:szCs w:val="24"/>
        </w:rPr>
        <w:t>s</w:t>
      </w:r>
      <w:r>
        <w:rPr>
          <w:spacing w:val="-1"/>
          <w:sz w:val="24"/>
          <w:szCs w:val="24"/>
        </w:rPr>
        <w:t xml:space="preserve"> 50</w:t>
      </w:r>
      <w:r>
        <w:rPr>
          <w:sz w:val="24"/>
          <w:szCs w:val="24"/>
        </w:rPr>
        <w:t>0</w:t>
      </w:r>
      <w:r>
        <w:rPr>
          <w:spacing w:val="-1"/>
          <w:sz w:val="24"/>
          <w:szCs w:val="24"/>
        </w:rPr>
        <w:t xml:space="preserve"> pe</w:t>
      </w:r>
      <w:r>
        <w:rPr>
          <w:sz w:val="24"/>
          <w:szCs w:val="24"/>
        </w:rPr>
        <w:t>r</w:t>
      </w:r>
      <w:r>
        <w:rPr>
          <w:spacing w:val="-1"/>
          <w:sz w:val="24"/>
          <w:szCs w:val="24"/>
        </w:rPr>
        <w:t xml:space="preserve"> day)</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PIAU4</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137"/>
        <w:rPr>
          <w:sz w:val="24"/>
          <w:szCs w:val="24"/>
        </w:rPr>
      </w:pPr>
      <w:r>
        <w:rPr>
          <w:sz w:val="24"/>
          <w:szCs w:val="24"/>
        </w:rPr>
        <w:t>Within six months of the BDonline application going into production, the Web site/application should have succeeded in being endorsed by one or more of the</w:t>
      </w:r>
      <w:r>
        <w:rPr>
          <w:sz w:val="24"/>
          <w:szCs w:val="24"/>
        </w:rPr>
        <w:t xml:space="preserve"> following outside auditors:</w:t>
      </w:r>
    </w:p>
    <w:p w:rsidR="009A5BCD" w:rsidRDefault="00FD19F3">
      <w:pPr>
        <w:spacing w:before="14" w:line="258" w:lineRule="auto"/>
        <w:ind w:left="472" w:right="6620"/>
        <w:rPr>
          <w:sz w:val="24"/>
          <w:szCs w:val="24"/>
        </w:rPr>
      </w:pPr>
      <w:r>
        <w:rPr>
          <w:sz w:val="24"/>
          <w:szCs w:val="24"/>
        </w:rPr>
        <w:t>TrustE (truste.com/etrust.com) BBBonline (bbbonline.com) WebTrust (cpawebtrust.com)</w:t>
      </w:r>
    </w:p>
    <w:p w:rsidR="009A5BCD" w:rsidRDefault="009A5BCD">
      <w:pPr>
        <w:spacing w:before="10" w:line="260" w:lineRule="exact"/>
        <w:rPr>
          <w:sz w:val="26"/>
          <w:szCs w:val="26"/>
        </w:rPr>
      </w:pPr>
    </w:p>
    <w:p w:rsidR="009A5BCD" w:rsidRDefault="00FD19F3">
      <w:pPr>
        <w:ind w:left="112"/>
        <w:rPr>
          <w:sz w:val="24"/>
          <w:szCs w:val="24"/>
        </w:rPr>
      </w:pPr>
      <w:r>
        <w:rPr>
          <w:spacing w:val="-1"/>
          <w:sz w:val="24"/>
          <w:szCs w:val="24"/>
          <w:u w:val="single" w:color="000000"/>
        </w:rPr>
        <w:t>PIAU5</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264"/>
        <w:rPr>
          <w:sz w:val="24"/>
          <w:szCs w:val="24"/>
        </w:rPr>
      </w:pPr>
      <w:r>
        <w:rPr>
          <w:sz w:val="24"/>
          <w:szCs w:val="24"/>
        </w:rPr>
        <w:t>Spot checks will be performed quarterly (using</w:t>
      </w:r>
      <w:r>
        <w:rPr>
          <w:spacing w:val="3"/>
          <w:sz w:val="24"/>
          <w:szCs w:val="24"/>
        </w:rPr>
        <w:t xml:space="preserve"> </w:t>
      </w:r>
      <w:r>
        <w:rPr>
          <w:sz w:val="24"/>
          <w:szCs w:val="24"/>
        </w:rPr>
        <w:t>LinkBot) to ensure that no orphan files are left on the production Web site.</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PIAU6</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Mail boxes for email accounts referenced by the BDonline application will be spot checked</w:t>
      </w:r>
    </w:p>
    <w:p w:rsidR="009A5BCD" w:rsidRDefault="00FD19F3">
      <w:pPr>
        <w:spacing w:before="7"/>
        <w:ind w:left="112"/>
        <w:rPr>
          <w:sz w:val="24"/>
          <w:szCs w:val="24"/>
        </w:rPr>
        <w:sectPr w:rsidR="009A5BCD">
          <w:pgSz w:w="12240" w:h="15840"/>
          <w:pgMar w:top="840" w:right="1120" w:bottom="280" w:left="1040" w:header="608" w:footer="1063" w:gutter="0"/>
          <w:cols w:space="708"/>
        </w:sectPr>
      </w:pPr>
      <w:r>
        <w:rPr>
          <w:sz w:val="24"/>
          <w:szCs w:val="24"/>
        </w:rPr>
        <w:t>(approximately once a quarter) to ensure that they are not more than 80% full</w:t>
      </w:r>
    </w:p>
    <w:p w:rsidR="009A5BCD" w:rsidRDefault="009A5BCD">
      <w:pPr>
        <w:spacing w:before="9" w:line="140" w:lineRule="exact"/>
        <w:rPr>
          <w:sz w:val="15"/>
          <w:szCs w:val="15"/>
        </w:rPr>
      </w:pPr>
    </w:p>
    <w:p w:rsidR="009A5BCD" w:rsidRDefault="009A5BCD">
      <w:pPr>
        <w:spacing w:line="200" w:lineRule="exact"/>
      </w:pPr>
    </w:p>
    <w:p w:rsidR="009A5BCD" w:rsidRDefault="009A5BCD">
      <w:pPr>
        <w:spacing w:line="200" w:lineRule="exact"/>
      </w:pPr>
    </w:p>
    <w:p w:rsidR="009A5BCD" w:rsidRDefault="00FD19F3">
      <w:pPr>
        <w:spacing w:before="29"/>
        <w:ind w:left="112"/>
        <w:rPr>
          <w:sz w:val="24"/>
          <w:szCs w:val="24"/>
        </w:rPr>
      </w:pPr>
      <w:r>
        <w:rPr>
          <w:spacing w:val="-1"/>
          <w:sz w:val="24"/>
          <w:szCs w:val="24"/>
          <w:u w:val="single" w:color="000000"/>
        </w:rPr>
        <w:t>PIAU7</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394"/>
        <w:rPr>
          <w:sz w:val="24"/>
          <w:szCs w:val="24"/>
        </w:rPr>
      </w:pPr>
      <w:r>
        <w:rPr>
          <w:sz w:val="24"/>
          <w:szCs w:val="24"/>
        </w:rPr>
        <w:t>The file manager’s and</w:t>
      </w:r>
      <w:r>
        <w:rPr>
          <w:spacing w:val="2"/>
          <w:sz w:val="24"/>
          <w:szCs w:val="24"/>
        </w:rPr>
        <w:t xml:space="preserve"> </w:t>
      </w:r>
      <w:r>
        <w:rPr>
          <w:sz w:val="24"/>
          <w:szCs w:val="24"/>
        </w:rPr>
        <w:t xml:space="preserve">DBMS’s statistics will be </w:t>
      </w:r>
      <w:r>
        <w:rPr>
          <w:sz w:val="24"/>
          <w:szCs w:val="24"/>
        </w:rPr>
        <w:t xml:space="preserve">reviewed once a month to ensure that the files and </w:t>
      </w:r>
      <w:r>
        <w:rPr>
          <w:spacing w:val="-1"/>
          <w:sz w:val="24"/>
          <w:szCs w:val="24"/>
        </w:rPr>
        <w:t>databas</w:t>
      </w:r>
      <w:r>
        <w:rPr>
          <w:sz w:val="24"/>
          <w:szCs w:val="24"/>
        </w:rPr>
        <w:t>e</w:t>
      </w:r>
      <w:r>
        <w:rPr>
          <w:spacing w:val="-1"/>
          <w:sz w:val="24"/>
          <w:szCs w:val="24"/>
        </w:rPr>
        <w:t xml:space="preserve"> ar</w:t>
      </w:r>
      <w:r>
        <w:rPr>
          <w:sz w:val="24"/>
          <w:szCs w:val="24"/>
        </w:rPr>
        <w:t>e</w:t>
      </w:r>
      <w:r>
        <w:rPr>
          <w:spacing w:val="-1"/>
          <w:sz w:val="24"/>
          <w:szCs w:val="24"/>
        </w:rPr>
        <w:t xml:space="preserve"> bein</w:t>
      </w:r>
      <w:r>
        <w:rPr>
          <w:sz w:val="24"/>
          <w:szCs w:val="24"/>
        </w:rPr>
        <w:t>g</w:t>
      </w:r>
      <w:r>
        <w:rPr>
          <w:spacing w:val="-1"/>
          <w:sz w:val="24"/>
          <w:szCs w:val="24"/>
        </w:rPr>
        <w:t xml:space="preserve"> organize</w:t>
      </w:r>
      <w:r>
        <w:rPr>
          <w:sz w:val="24"/>
          <w:szCs w:val="24"/>
        </w:rPr>
        <w:t>d</w:t>
      </w:r>
      <w:r>
        <w:rPr>
          <w:spacing w:val="-1"/>
          <w:sz w:val="24"/>
          <w:szCs w:val="24"/>
        </w:rPr>
        <w:t xml:space="preserve"> effectively.</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PIAU8</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72"/>
        <w:rPr>
          <w:sz w:val="24"/>
          <w:szCs w:val="24"/>
        </w:rPr>
      </w:pPr>
      <w:r>
        <w:rPr>
          <w:sz w:val="24"/>
          <w:szCs w:val="24"/>
        </w:rPr>
        <w:t xml:space="preserve">One year after the Web site/application goes into production, the archival mechanisms will be reviewed to ensure that records are being archived </w:t>
      </w:r>
      <w:r>
        <w:rPr>
          <w:sz w:val="24"/>
          <w:szCs w:val="24"/>
        </w:rPr>
        <w:t>and/or purged in a timely manner</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Availability</w:t>
      </w:r>
    </w:p>
    <w:p w:rsidR="009A5BCD" w:rsidRDefault="00FD19F3">
      <w:pPr>
        <w:spacing w:before="63"/>
        <w:ind w:left="112"/>
        <w:rPr>
          <w:sz w:val="24"/>
          <w:szCs w:val="24"/>
        </w:rPr>
      </w:pPr>
      <w:r>
        <w:rPr>
          <w:spacing w:val="-1"/>
          <w:sz w:val="24"/>
          <w:szCs w:val="24"/>
          <w:u w:val="single" w:color="000000"/>
        </w:rPr>
        <w:t>PIAV1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1261"/>
        <w:rPr>
          <w:sz w:val="24"/>
          <w:szCs w:val="24"/>
        </w:rPr>
      </w:pPr>
      <w:r>
        <w:rPr>
          <w:sz w:val="24"/>
          <w:szCs w:val="24"/>
        </w:rPr>
        <w:t>The Web sites/applications availability will be measured to ensure that it meets the satiated requirements of:</w:t>
      </w:r>
    </w:p>
    <w:p w:rsidR="009A5BCD" w:rsidRDefault="00FD19F3">
      <w:pPr>
        <w:spacing w:before="14"/>
        <w:ind w:left="832"/>
        <w:rPr>
          <w:sz w:val="24"/>
          <w:szCs w:val="24"/>
        </w:rPr>
      </w:pPr>
      <w:r>
        <w:rPr>
          <w:sz w:val="24"/>
          <w:szCs w:val="24"/>
        </w:rPr>
        <w:t>97% (or better) update during core business hours (4.00am to 10.00pm EST Mon-Fri)</w:t>
      </w:r>
    </w:p>
    <w:p w:rsidR="009A5BCD" w:rsidRDefault="00FD19F3">
      <w:pPr>
        <w:spacing w:before="21" w:line="258" w:lineRule="auto"/>
        <w:ind w:left="832" w:right="4923"/>
        <w:rPr>
          <w:sz w:val="24"/>
          <w:szCs w:val="24"/>
        </w:rPr>
      </w:pPr>
      <w:r>
        <w:rPr>
          <w:sz w:val="24"/>
          <w:szCs w:val="24"/>
        </w:rPr>
        <w:t>90% (or better) update during non-core hours Mean time to repair (MTTR) 1 hour Maximum one 10 hour+ outage per month</w:t>
      </w:r>
    </w:p>
    <w:p w:rsidR="009A5BCD" w:rsidRDefault="009A5BCD">
      <w:pPr>
        <w:spacing w:before="9" w:line="180" w:lineRule="exact"/>
        <w:rPr>
          <w:sz w:val="18"/>
          <w:szCs w:val="18"/>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Compatibility</w:t>
      </w:r>
    </w:p>
    <w:p w:rsidR="009A5BCD" w:rsidRDefault="00FD19F3">
      <w:pPr>
        <w:spacing w:before="63"/>
        <w:ind w:left="112"/>
        <w:rPr>
          <w:sz w:val="24"/>
          <w:szCs w:val="24"/>
        </w:rPr>
      </w:pPr>
      <w:r>
        <w:rPr>
          <w:spacing w:val="-1"/>
          <w:sz w:val="24"/>
          <w:szCs w:val="24"/>
          <w:u w:val="single" w:color="000000"/>
        </w:rPr>
        <w:t>PICO1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201"/>
        <w:rPr>
          <w:sz w:val="24"/>
          <w:szCs w:val="24"/>
        </w:rPr>
      </w:pPr>
      <w:r>
        <w:rPr>
          <w:sz w:val="24"/>
          <w:szCs w:val="24"/>
        </w:rPr>
        <w:t xml:space="preserve">Before a new server-side system software upgrade or patch is implemented on the production environment, a </w:t>
      </w:r>
      <w:r>
        <w:rPr>
          <w:sz w:val="24"/>
          <w:szCs w:val="24"/>
        </w:rPr>
        <w:t>subset of the unit and system level compatibility, functional, performance and security tests will be rerun to ascertain whether the Web side/application will perform adequately with the new version of system software.</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PICO2 - Medium</w:t>
      </w:r>
    </w:p>
    <w:p w:rsidR="009A5BCD" w:rsidRDefault="00FD19F3">
      <w:pPr>
        <w:spacing w:before="7" w:line="246" w:lineRule="auto"/>
        <w:ind w:left="112" w:right="717"/>
        <w:rPr>
          <w:sz w:val="24"/>
          <w:szCs w:val="24"/>
        </w:rPr>
      </w:pPr>
      <w:r>
        <w:rPr>
          <w:sz w:val="24"/>
          <w:szCs w:val="24"/>
        </w:rPr>
        <w:t>Upon the release of a</w:t>
      </w:r>
      <w:r>
        <w:rPr>
          <w:sz w:val="24"/>
          <w:szCs w:val="24"/>
        </w:rPr>
        <w:t xml:space="preserve"> major new browser or client-side operating system, a subset of the unit and system level compatibility tests will be rerun to ascertain whether the Web side/application will perform adequately with the new product/version.</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PICO3</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265"/>
        <w:rPr>
          <w:sz w:val="24"/>
          <w:szCs w:val="24"/>
        </w:rPr>
      </w:pPr>
      <w:r>
        <w:rPr>
          <w:sz w:val="24"/>
          <w:szCs w:val="24"/>
        </w:rPr>
        <w:t xml:space="preserve">Web site logs will </w:t>
      </w:r>
      <w:r>
        <w:rPr>
          <w:sz w:val="24"/>
          <w:szCs w:val="24"/>
        </w:rPr>
        <w:t>be analyzed once a quarter to determine if the usage of any client-side software product has changed significantly since the original release of the Web site/application and if so, an assessment will be made as to whether any or all of the unit or system l</w:t>
      </w:r>
      <w:r>
        <w:rPr>
          <w:sz w:val="24"/>
          <w:szCs w:val="24"/>
        </w:rPr>
        <w:t>evel compatibility tests should be rerun against the increasingly popular software products/versions.</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pacing w:val="1"/>
          <w:sz w:val="24"/>
          <w:szCs w:val="24"/>
        </w:rPr>
        <w:t>Content</w:t>
      </w:r>
    </w:p>
    <w:p w:rsidR="009A5BCD" w:rsidRDefault="00FD19F3">
      <w:pPr>
        <w:spacing w:before="63"/>
        <w:ind w:left="112"/>
        <w:rPr>
          <w:sz w:val="24"/>
          <w:szCs w:val="24"/>
        </w:rPr>
      </w:pPr>
      <w:r>
        <w:rPr>
          <w:spacing w:val="-1"/>
          <w:sz w:val="24"/>
          <w:szCs w:val="24"/>
          <w:u w:val="single" w:color="000000"/>
        </w:rPr>
        <w:t>PICN1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326"/>
        <w:rPr>
          <w:sz w:val="24"/>
          <w:szCs w:val="24"/>
        </w:rPr>
        <w:sectPr w:rsidR="009A5BCD">
          <w:pgSz w:w="12240" w:h="15840"/>
          <w:pgMar w:top="840" w:right="1060" w:bottom="280" w:left="1040" w:header="608" w:footer="1063" w:gutter="0"/>
          <w:cols w:space="708"/>
        </w:sectPr>
      </w:pPr>
      <w:r>
        <w:rPr>
          <w:sz w:val="24"/>
          <w:szCs w:val="24"/>
        </w:rPr>
        <w:t xml:space="preserve">Real time dynamic data (e.g. stock quotes) will be regularly checked to ensure that the data is not too old (or too </w:t>
      </w:r>
      <w:r>
        <w:rPr>
          <w:sz w:val="24"/>
          <w:szCs w:val="24"/>
        </w:rPr>
        <w:t>young) e.g. free stock quotes should be between 20 and 30 minutes old</w:t>
      </w:r>
    </w:p>
    <w:p w:rsidR="009A5BCD" w:rsidRDefault="009A5BCD">
      <w:pPr>
        <w:spacing w:before="9" w:line="140" w:lineRule="exact"/>
        <w:rPr>
          <w:sz w:val="15"/>
          <w:szCs w:val="15"/>
        </w:rPr>
      </w:pPr>
    </w:p>
    <w:p w:rsidR="009A5BCD" w:rsidRDefault="009A5BCD">
      <w:pPr>
        <w:spacing w:line="200" w:lineRule="exact"/>
      </w:pPr>
    </w:p>
    <w:p w:rsidR="009A5BCD" w:rsidRDefault="009A5BCD">
      <w:pPr>
        <w:spacing w:line="200" w:lineRule="exact"/>
      </w:pPr>
    </w:p>
    <w:p w:rsidR="009A5BCD" w:rsidRDefault="00FD19F3">
      <w:pPr>
        <w:spacing w:before="29"/>
        <w:ind w:left="112"/>
        <w:rPr>
          <w:sz w:val="24"/>
          <w:szCs w:val="24"/>
        </w:rPr>
      </w:pPr>
      <w:r>
        <w:rPr>
          <w:sz w:val="24"/>
          <w:szCs w:val="24"/>
          <w:u w:val="single" w:color="000000"/>
        </w:rPr>
        <w:t>PICN2 - Medium</w:t>
      </w:r>
    </w:p>
    <w:p w:rsidR="009A5BCD" w:rsidRDefault="00FD19F3">
      <w:pPr>
        <w:spacing w:before="7" w:line="246" w:lineRule="auto"/>
        <w:ind w:left="112" w:right="1069"/>
        <w:rPr>
          <w:sz w:val="24"/>
          <w:szCs w:val="24"/>
        </w:rPr>
      </w:pPr>
      <w:r>
        <w:rPr>
          <w:sz w:val="24"/>
          <w:szCs w:val="24"/>
        </w:rPr>
        <w:t xml:space="preserve">New content will be reviewed to ensure that it is not copyrighted or trade marked by another organization, unless explicit written agreement by that organization has </w:t>
      </w:r>
      <w:r>
        <w:rPr>
          <w:sz w:val="24"/>
          <w:szCs w:val="24"/>
        </w:rPr>
        <w:t>been granted</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PICN3 - Medium</w:t>
      </w:r>
    </w:p>
    <w:p w:rsidR="009A5BCD" w:rsidRDefault="00FD19F3">
      <w:pPr>
        <w:spacing w:before="7" w:line="246" w:lineRule="auto"/>
        <w:ind w:left="112" w:right="413"/>
        <w:rPr>
          <w:sz w:val="24"/>
          <w:szCs w:val="24"/>
        </w:rPr>
      </w:pPr>
      <w:r>
        <w:rPr>
          <w:sz w:val="24"/>
          <w:szCs w:val="24"/>
        </w:rPr>
        <w:t xml:space="preserve">All contact information (e.g. telephones #, addresses etc) are reviewed once a quarter to ensure that </w:t>
      </w:r>
      <w:r>
        <w:rPr>
          <w:spacing w:val="-1"/>
          <w:sz w:val="24"/>
          <w:szCs w:val="24"/>
        </w:rPr>
        <w:t>the</w:t>
      </w:r>
      <w:r>
        <w:rPr>
          <w:sz w:val="24"/>
          <w:szCs w:val="24"/>
        </w:rPr>
        <w:t>y</w:t>
      </w:r>
      <w:r>
        <w:rPr>
          <w:spacing w:val="-1"/>
          <w:sz w:val="24"/>
          <w:szCs w:val="24"/>
        </w:rPr>
        <w:t xml:space="preserve"> ar</w:t>
      </w:r>
      <w:r>
        <w:rPr>
          <w:sz w:val="24"/>
          <w:szCs w:val="24"/>
        </w:rPr>
        <w:t>e</w:t>
      </w:r>
      <w:r>
        <w:rPr>
          <w:spacing w:val="-1"/>
          <w:sz w:val="24"/>
          <w:szCs w:val="24"/>
        </w:rPr>
        <w:t xml:space="preserve"> stil</w:t>
      </w:r>
      <w:r>
        <w:rPr>
          <w:sz w:val="24"/>
          <w:szCs w:val="24"/>
        </w:rPr>
        <w:t>l</w:t>
      </w:r>
      <w:r>
        <w:rPr>
          <w:spacing w:val="-1"/>
          <w:sz w:val="24"/>
          <w:szCs w:val="24"/>
        </w:rPr>
        <w:t xml:space="preserve"> accurate</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PICN4</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132"/>
        <w:rPr>
          <w:sz w:val="24"/>
          <w:szCs w:val="24"/>
        </w:rPr>
      </w:pPr>
      <w:r>
        <w:rPr>
          <w:sz w:val="24"/>
          <w:szCs w:val="24"/>
        </w:rPr>
        <w:t>All content will be scanned once a day using an automated tool (e.g. FrontPage) to ensur</w:t>
      </w:r>
      <w:r>
        <w:rPr>
          <w:sz w:val="24"/>
          <w:szCs w:val="24"/>
        </w:rPr>
        <w:t>e that the text does not contain any spelling mistakes</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PICN5</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The content is always current and previously published content is available via an archive</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PICN6</w:t>
      </w:r>
      <w:r>
        <w:rPr>
          <w:sz w:val="24"/>
          <w:szCs w:val="24"/>
          <w:u w:val="single" w:color="000000"/>
        </w:rPr>
        <w:t xml:space="preserve"> -</w:t>
      </w:r>
      <w:r>
        <w:rPr>
          <w:spacing w:val="-1"/>
          <w:sz w:val="24"/>
          <w:szCs w:val="24"/>
          <w:u w:val="single" w:color="000000"/>
        </w:rPr>
        <w:t xml:space="preserve"> Low</w:t>
      </w:r>
    </w:p>
    <w:p w:rsidR="009A5BCD" w:rsidRDefault="00FD19F3">
      <w:pPr>
        <w:spacing w:before="4" w:line="280" w:lineRule="exact"/>
        <w:ind w:left="112" w:right="156"/>
        <w:rPr>
          <w:sz w:val="24"/>
          <w:szCs w:val="24"/>
        </w:rPr>
      </w:pPr>
      <w:r>
        <w:rPr>
          <w:sz w:val="24"/>
          <w:szCs w:val="24"/>
        </w:rPr>
        <w:t>Samples of content will be randomly selected to ensure that the narrative content of</w:t>
      </w:r>
      <w:r>
        <w:rPr>
          <w:sz w:val="24"/>
          <w:szCs w:val="24"/>
        </w:rPr>
        <w:t xml:space="preserve"> any article should </w:t>
      </w:r>
      <w:r>
        <w:rPr>
          <w:spacing w:val="-1"/>
          <w:sz w:val="24"/>
          <w:szCs w:val="24"/>
        </w:rPr>
        <w:t>b</w:t>
      </w:r>
      <w:r>
        <w:rPr>
          <w:sz w:val="24"/>
          <w:szCs w:val="24"/>
        </w:rPr>
        <w:t xml:space="preserve">e </w:t>
      </w:r>
      <w:r>
        <w:rPr>
          <w:spacing w:val="-1"/>
          <w:sz w:val="24"/>
          <w:szCs w:val="24"/>
        </w:rPr>
        <w:t>understandabl</w:t>
      </w:r>
      <w:r>
        <w:rPr>
          <w:sz w:val="24"/>
          <w:szCs w:val="24"/>
        </w:rPr>
        <w:t xml:space="preserve">e </w:t>
      </w:r>
      <w:r>
        <w:rPr>
          <w:spacing w:val="-1"/>
          <w:sz w:val="24"/>
          <w:szCs w:val="24"/>
        </w:rPr>
        <w:t>b</w:t>
      </w:r>
      <w:r>
        <w:rPr>
          <w:sz w:val="24"/>
          <w:szCs w:val="24"/>
        </w:rPr>
        <w:t xml:space="preserve">y a </w:t>
      </w:r>
      <w:r>
        <w:rPr>
          <w:spacing w:val="-1"/>
          <w:sz w:val="24"/>
          <w:szCs w:val="24"/>
        </w:rPr>
        <w:t>viewe</w:t>
      </w:r>
      <w:r>
        <w:rPr>
          <w:sz w:val="24"/>
          <w:szCs w:val="24"/>
        </w:rPr>
        <w:t xml:space="preserve">r </w:t>
      </w:r>
      <w:r>
        <w:rPr>
          <w:spacing w:val="-1"/>
          <w:sz w:val="24"/>
          <w:szCs w:val="24"/>
        </w:rPr>
        <w:t>wit</w:t>
      </w:r>
      <w:r>
        <w:rPr>
          <w:sz w:val="24"/>
          <w:szCs w:val="24"/>
        </w:rPr>
        <w:t xml:space="preserve">h a </w:t>
      </w:r>
      <w:r>
        <w:rPr>
          <w:spacing w:val="-1"/>
          <w:sz w:val="24"/>
          <w:szCs w:val="24"/>
        </w:rPr>
        <w:t>readin</w:t>
      </w:r>
      <w:r>
        <w:rPr>
          <w:sz w:val="24"/>
          <w:szCs w:val="24"/>
        </w:rPr>
        <w:t xml:space="preserve">g </w:t>
      </w:r>
      <w:r>
        <w:rPr>
          <w:spacing w:val="-1"/>
          <w:sz w:val="24"/>
          <w:szCs w:val="24"/>
        </w:rPr>
        <w:t>abilit</w:t>
      </w:r>
      <w:r>
        <w:rPr>
          <w:sz w:val="24"/>
          <w:szCs w:val="24"/>
        </w:rPr>
        <w:t xml:space="preserve">y </w:t>
      </w:r>
      <w:r>
        <w:rPr>
          <w:spacing w:val="-1"/>
          <w:sz w:val="24"/>
          <w:szCs w:val="24"/>
        </w:rPr>
        <w:t>o</w:t>
      </w:r>
      <w:r>
        <w:rPr>
          <w:sz w:val="24"/>
          <w:szCs w:val="24"/>
        </w:rPr>
        <w:t xml:space="preserve">f a </w:t>
      </w:r>
      <w:r>
        <w:rPr>
          <w:spacing w:val="-1"/>
          <w:sz w:val="24"/>
          <w:szCs w:val="24"/>
        </w:rPr>
        <w:t>U</w:t>
      </w:r>
      <w:r>
        <w:rPr>
          <w:sz w:val="24"/>
          <w:szCs w:val="24"/>
        </w:rPr>
        <w:t xml:space="preserve">S </w:t>
      </w:r>
      <w:r>
        <w:rPr>
          <w:spacing w:val="-1"/>
          <w:sz w:val="24"/>
          <w:szCs w:val="24"/>
        </w:rPr>
        <w:t>1</w:t>
      </w:r>
      <w:r>
        <w:rPr>
          <w:spacing w:val="5"/>
          <w:sz w:val="24"/>
          <w:szCs w:val="24"/>
        </w:rPr>
        <w:t>2</w:t>
      </w:r>
      <w:r>
        <w:rPr>
          <w:spacing w:val="1"/>
          <w:position w:val="11"/>
          <w:sz w:val="16"/>
          <w:szCs w:val="16"/>
        </w:rPr>
        <w:t>t</w:t>
      </w:r>
      <w:r>
        <w:rPr>
          <w:position w:val="11"/>
          <w:sz w:val="16"/>
          <w:szCs w:val="16"/>
        </w:rPr>
        <w:t>h</w:t>
      </w:r>
      <w:r>
        <w:rPr>
          <w:spacing w:val="21"/>
          <w:position w:val="11"/>
          <w:sz w:val="16"/>
          <w:szCs w:val="16"/>
        </w:rPr>
        <w:t xml:space="preserve"> </w:t>
      </w:r>
      <w:r>
        <w:rPr>
          <w:spacing w:val="-1"/>
          <w:sz w:val="24"/>
          <w:szCs w:val="24"/>
        </w:rPr>
        <w:t>grade</w:t>
      </w:r>
      <w:r>
        <w:rPr>
          <w:sz w:val="24"/>
          <w:szCs w:val="24"/>
        </w:rPr>
        <w:t>r</w:t>
      </w:r>
      <w:r>
        <w:rPr>
          <w:spacing w:val="-1"/>
          <w:sz w:val="24"/>
          <w:szCs w:val="24"/>
        </w:rPr>
        <w:t xml:space="preserve"> (averag</w:t>
      </w:r>
      <w:r>
        <w:rPr>
          <w:sz w:val="24"/>
          <w:szCs w:val="24"/>
        </w:rPr>
        <w:t>e</w:t>
      </w:r>
      <w:r>
        <w:rPr>
          <w:spacing w:val="-1"/>
          <w:sz w:val="24"/>
          <w:szCs w:val="24"/>
        </w:rPr>
        <w:t xml:space="preserve"> 1</w:t>
      </w:r>
      <w:r>
        <w:rPr>
          <w:sz w:val="24"/>
          <w:szCs w:val="24"/>
        </w:rPr>
        <w:t>7</w:t>
      </w:r>
      <w:r>
        <w:rPr>
          <w:spacing w:val="-1"/>
          <w:sz w:val="24"/>
          <w:szCs w:val="24"/>
        </w:rPr>
        <w:t xml:space="preserve"> yea</w:t>
      </w:r>
      <w:r>
        <w:rPr>
          <w:sz w:val="24"/>
          <w:szCs w:val="24"/>
        </w:rPr>
        <w:t>r</w:t>
      </w:r>
      <w:r>
        <w:rPr>
          <w:spacing w:val="-1"/>
          <w:sz w:val="24"/>
          <w:szCs w:val="24"/>
        </w:rPr>
        <w:t xml:space="preserve"> old</w:t>
      </w:r>
      <w:r>
        <w:rPr>
          <w:sz w:val="24"/>
          <w:szCs w:val="24"/>
        </w:rPr>
        <w:t>)</w:t>
      </w:r>
      <w:r>
        <w:rPr>
          <w:spacing w:val="-1"/>
          <w:sz w:val="24"/>
          <w:szCs w:val="24"/>
        </w:rPr>
        <w:t xml:space="preserve"> i.e</w:t>
      </w:r>
      <w:r>
        <w:rPr>
          <w:sz w:val="24"/>
          <w:szCs w:val="24"/>
        </w:rPr>
        <w:t>.</w:t>
      </w:r>
      <w:r>
        <w:rPr>
          <w:spacing w:val="-1"/>
          <w:sz w:val="24"/>
          <w:szCs w:val="24"/>
        </w:rPr>
        <w:t xml:space="preserve"> </w:t>
      </w:r>
      <w:r>
        <w:rPr>
          <w:sz w:val="24"/>
          <w:szCs w:val="24"/>
        </w:rPr>
        <w:t xml:space="preserve">a Flesch-Kincaid grade level score of 12. Therefore, a score of 10 to 14 would be deemed acceptable, lower than 10 and the “average” </w:t>
      </w:r>
      <w:r>
        <w:rPr>
          <w:sz w:val="24"/>
          <w:szCs w:val="24"/>
        </w:rPr>
        <w:t xml:space="preserve">viewer may find the article too simplistic, higher than 14 and a </w:t>
      </w:r>
      <w:r>
        <w:rPr>
          <w:spacing w:val="-1"/>
          <w:sz w:val="24"/>
          <w:szCs w:val="24"/>
        </w:rPr>
        <w:t>significan</w:t>
      </w:r>
      <w:r>
        <w:rPr>
          <w:sz w:val="24"/>
          <w:szCs w:val="24"/>
        </w:rPr>
        <w:t xml:space="preserve">t </w:t>
      </w:r>
      <w:r>
        <w:rPr>
          <w:spacing w:val="-1"/>
          <w:sz w:val="24"/>
          <w:szCs w:val="24"/>
        </w:rPr>
        <w:t>percentag</w:t>
      </w:r>
      <w:r>
        <w:rPr>
          <w:sz w:val="24"/>
          <w:szCs w:val="24"/>
        </w:rPr>
        <w:t xml:space="preserve">e </w:t>
      </w:r>
      <w:r>
        <w:rPr>
          <w:spacing w:val="-1"/>
          <w:sz w:val="24"/>
          <w:szCs w:val="24"/>
        </w:rPr>
        <w:t>o</w:t>
      </w:r>
      <w:r>
        <w:rPr>
          <w:sz w:val="24"/>
          <w:szCs w:val="24"/>
        </w:rPr>
        <w:t xml:space="preserve">f </w:t>
      </w:r>
      <w:r>
        <w:rPr>
          <w:spacing w:val="-1"/>
          <w:sz w:val="24"/>
          <w:szCs w:val="24"/>
        </w:rPr>
        <w:t>viewer</w:t>
      </w:r>
      <w:r>
        <w:rPr>
          <w:sz w:val="24"/>
          <w:szCs w:val="24"/>
        </w:rPr>
        <w:t xml:space="preserve">s </w:t>
      </w:r>
      <w:r>
        <w:rPr>
          <w:spacing w:val="-1"/>
          <w:sz w:val="24"/>
          <w:szCs w:val="24"/>
        </w:rPr>
        <w:t>ma</w:t>
      </w:r>
      <w:r>
        <w:rPr>
          <w:sz w:val="24"/>
          <w:szCs w:val="24"/>
        </w:rPr>
        <w:t xml:space="preserve">y </w:t>
      </w:r>
      <w:r>
        <w:rPr>
          <w:spacing w:val="-1"/>
          <w:sz w:val="24"/>
          <w:szCs w:val="24"/>
        </w:rPr>
        <w:t>fin</w:t>
      </w:r>
      <w:r>
        <w:rPr>
          <w:sz w:val="24"/>
          <w:szCs w:val="24"/>
        </w:rPr>
        <w:t xml:space="preserve">d </w:t>
      </w:r>
      <w:r>
        <w:rPr>
          <w:spacing w:val="-1"/>
          <w:sz w:val="24"/>
          <w:szCs w:val="24"/>
        </w:rPr>
        <w:t>th</w:t>
      </w:r>
      <w:r>
        <w:rPr>
          <w:sz w:val="24"/>
          <w:szCs w:val="24"/>
        </w:rPr>
        <w:t xml:space="preserve">e </w:t>
      </w:r>
      <w:r>
        <w:rPr>
          <w:spacing w:val="-1"/>
          <w:sz w:val="24"/>
          <w:szCs w:val="24"/>
        </w:rPr>
        <w:t>articl</w:t>
      </w:r>
      <w:r>
        <w:rPr>
          <w:sz w:val="24"/>
          <w:szCs w:val="24"/>
        </w:rPr>
        <w:t xml:space="preserve">e </w:t>
      </w:r>
      <w:r>
        <w:rPr>
          <w:spacing w:val="-1"/>
          <w:sz w:val="24"/>
          <w:szCs w:val="24"/>
        </w:rPr>
        <w:t>pag</w:t>
      </w:r>
      <w:r>
        <w:rPr>
          <w:sz w:val="24"/>
          <w:szCs w:val="24"/>
        </w:rPr>
        <w:t xml:space="preserve">e </w:t>
      </w:r>
      <w:r>
        <w:rPr>
          <w:spacing w:val="-1"/>
          <w:sz w:val="24"/>
          <w:szCs w:val="24"/>
        </w:rPr>
        <w:t>challenging</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5"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Functional</w:t>
      </w:r>
    </w:p>
    <w:p w:rsidR="009A5BCD" w:rsidRDefault="00FD19F3">
      <w:pPr>
        <w:spacing w:before="63"/>
        <w:ind w:left="112"/>
        <w:rPr>
          <w:sz w:val="24"/>
          <w:szCs w:val="24"/>
        </w:rPr>
      </w:pPr>
      <w:r>
        <w:rPr>
          <w:spacing w:val="-1"/>
          <w:sz w:val="24"/>
          <w:szCs w:val="24"/>
          <w:u w:val="single" w:color="000000"/>
        </w:rPr>
        <w:t>PIFU1</w:t>
      </w:r>
      <w:r>
        <w:rPr>
          <w:sz w:val="24"/>
          <w:szCs w:val="24"/>
          <w:u w:val="single" w:color="000000"/>
        </w:rPr>
        <w:t xml:space="preserve"> -</w:t>
      </w:r>
      <w:r>
        <w:rPr>
          <w:spacing w:val="-1"/>
          <w:sz w:val="24"/>
          <w:szCs w:val="24"/>
          <w:u w:val="single" w:color="000000"/>
        </w:rPr>
        <w:t xml:space="preserve"> Medium</w:t>
      </w:r>
    </w:p>
    <w:p w:rsidR="009A5BCD" w:rsidRDefault="00FD19F3">
      <w:pPr>
        <w:spacing w:before="7" w:line="246" w:lineRule="auto"/>
        <w:ind w:left="112" w:right="75"/>
        <w:rPr>
          <w:sz w:val="24"/>
          <w:szCs w:val="24"/>
        </w:rPr>
      </w:pPr>
      <w:r>
        <w:rPr>
          <w:sz w:val="24"/>
          <w:szCs w:val="24"/>
        </w:rPr>
        <w:t>A baseline of the new Web site’s functionality will be built using</w:t>
      </w:r>
      <w:r>
        <w:rPr>
          <w:spacing w:val="6"/>
          <w:sz w:val="24"/>
          <w:szCs w:val="24"/>
        </w:rPr>
        <w:t xml:space="preserve"> </w:t>
      </w:r>
      <w:r>
        <w:rPr>
          <w:sz w:val="24"/>
          <w:szCs w:val="24"/>
        </w:rPr>
        <w:t xml:space="preserve">eTester’s </w:t>
      </w:r>
      <w:r>
        <w:rPr>
          <w:spacing w:val="1"/>
          <w:sz w:val="24"/>
          <w:szCs w:val="24"/>
        </w:rPr>
        <w:t>“</w:t>
      </w:r>
      <w:r>
        <w:rPr>
          <w:spacing w:val="-1"/>
          <w:sz w:val="24"/>
          <w:szCs w:val="24"/>
        </w:rPr>
        <w:t>spidering</w:t>
      </w:r>
      <w:r>
        <w:rPr>
          <w:sz w:val="24"/>
          <w:szCs w:val="24"/>
        </w:rPr>
        <w:t xml:space="preserve">” </w:t>
      </w:r>
      <w:r>
        <w:rPr>
          <w:spacing w:val="-1"/>
          <w:sz w:val="24"/>
          <w:szCs w:val="24"/>
        </w:rPr>
        <w:t>capability</w:t>
      </w:r>
      <w:r>
        <w:rPr>
          <w:sz w:val="24"/>
          <w:szCs w:val="24"/>
        </w:rPr>
        <w:t xml:space="preserve">. </w:t>
      </w:r>
      <w:r>
        <w:rPr>
          <w:spacing w:val="-1"/>
          <w:sz w:val="24"/>
          <w:szCs w:val="24"/>
        </w:rPr>
        <w:t xml:space="preserve">The </w:t>
      </w:r>
      <w:r>
        <w:rPr>
          <w:sz w:val="24"/>
          <w:szCs w:val="24"/>
        </w:rPr>
        <w:t>baseline will consist of a capture/replay object aware script of the entire Web site, which can then be used for regression testing future incremental releases of the Web site.</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Legal</w:t>
      </w:r>
    </w:p>
    <w:p w:rsidR="009A5BCD" w:rsidRDefault="00FD19F3">
      <w:pPr>
        <w:spacing w:before="63"/>
        <w:ind w:left="112"/>
        <w:rPr>
          <w:sz w:val="24"/>
          <w:szCs w:val="24"/>
        </w:rPr>
      </w:pPr>
      <w:r>
        <w:rPr>
          <w:spacing w:val="-1"/>
          <w:sz w:val="24"/>
          <w:szCs w:val="24"/>
          <w:u w:val="single" w:color="000000"/>
        </w:rPr>
        <w:t>PILE1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871"/>
        <w:rPr>
          <w:sz w:val="24"/>
          <w:szCs w:val="24"/>
        </w:rPr>
      </w:pPr>
      <w:r>
        <w:rPr>
          <w:sz w:val="24"/>
          <w:szCs w:val="24"/>
        </w:rPr>
        <w:t>As new laws (and interpretations of laws</w:t>
      </w:r>
      <w:r>
        <w:rPr>
          <w:sz w:val="24"/>
          <w:szCs w:val="24"/>
        </w:rPr>
        <w:t>) related to the Internet are enacted. The Web site and application will be reviewed to ensure that they are both in compliance.</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3"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Marketing</w:t>
      </w:r>
    </w:p>
    <w:p w:rsidR="009A5BCD" w:rsidRDefault="00FD19F3">
      <w:pPr>
        <w:spacing w:before="63"/>
        <w:ind w:left="112"/>
        <w:rPr>
          <w:sz w:val="24"/>
          <w:szCs w:val="24"/>
        </w:rPr>
      </w:pPr>
      <w:r>
        <w:rPr>
          <w:sz w:val="24"/>
          <w:szCs w:val="24"/>
          <w:u w:val="single" w:color="000000"/>
        </w:rPr>
        <w:t>PIMA1 - Medium</w:t>
      </w:r>
    </w:p>
    <w:p w:rsidR="009A5BCD" w:rsidRDefault="00FD19F3">
      <w:pPr>
        <w:spacing w:before="7" w:line="246" w:lineRule="auto"/>
        <w:ind w:left="112" w:right="140"/>
        <w:rPr>
          <w:sz w:val="24"/>
          <w:szCs w:val="24"/>
        </w:rPr>
      </w:pPr>
      <w:r>
        <w:rPr>
          <w:sz w:val="24"/>
          <w:szCs w:val="24"/>
        </w:rPr>
        <w:t>Within 2 months of the Web site going into production, the Web site should appear on the first res</w:t>
      </w:r>
      <w:r>
        <w:rPr>
          <w:sz w:val="24"/>
          <w:szCs w:val="24"/>
        </w:rPr>
        <w:t>ults page of 8 out of 10 of the following Search Engines/Directories:</w:t>
      </w:r>
    </w:p>
    <w:p w:rsidR="009A5BCD" w:rsidRDefault="00FD19F3">
      <w:pPr>
        <w:spacing w:before="14"/>
        <w:ind w:left="832"/>
        <w:rPr>
          <w:sz w:val="24"/>
          <w:szCs w:val="24"/>
        </w:rPr>
      </w:pPr>
      <w:r>
        <w:rPr>
          <w:sz w:val="24"/>
          <w:szCs w:val="24"/>
        </w:rPr>
        <w:t>Altavista</w:t>
      </w:r>
    </w:p>
    <w:p w:rsidR="009A5BCD" w:rsidRDefault="00FD19F3">
      <w:pPr>
        <w:spacing w:before="21"/>
        <w:ind w:left="832"/>
        <w:rPr>
          <w:sz w:val="24"/>
          <w:szCs w:val="24"/>
        </w:rPr>
        <w:sectPr w:rsidR="009A5BCD">
          <w:pgSz w:w="12240" w:h="15840"/>
          <w:pgMar w:top="840" w:right="1140" w:bottom="280" w:left="1040" w:header="608" w:footer="1063" w:gutter="0"/>
          <w:cols w:space="708"/>
        </w:sectPr>
      </w:pPr>
      <w:r>
        <w:rPr>
          <w:spacing w:val="-2"/>
          <w:sz w:val="24"/>
          <w:szCs w:val="24"/>
        </w:rPr>
        <w:t>AO</w:t>
      </w:r>
      <w:r>
        <w:rPr>
          <w:sz w:val="24"/>
          <w:szCs w:val="24"/>
        </w:rPr>
        <w:t>L</w:t>
      </w:r>
      <w:r>
        <w:rPr>
          <w:spacing w:val="-2"/>
          <w:sz w:val="24"/>
          <w:szCs w:val="24"/>
        </w:rPr>
        <w:t xml:space="preserve"> </w:t>
      </w:r>
      <w:r>
        <w:rPr>
          <w:sz w:val="24"/>
          <w:szCs w:val="24"/>
        </w:rPr>
        <w:t>Netfind</w:t>
      </w:r>
    </w:p>
    <w:p w:rsidR="009A5BCD" w:rsidRDefault="009A5BCD">
      <w:pPr>
        <w:spacing w:before="10" w:line="280" w:lineRule="exact"/>
        <w:rPr>
          <w:sz w:val="28"/>
          <w:szCs w:val="28"/>
        </w:rPr>
      </w:pPr>
    </w:p>
    <w:p w:rsidR="009A5BCD" w:rsidRDefault="00FD19F3">
      <w:pPr>
        <w:spacing w:before="29" w:line="258" w:lineRule="auto"/>
        <w:ind w:left="832" w:right="8368"/>
        <w:rPr>
          <w:sz w:val="24"/>
          <w:szCs w:val="24"/>
        </w:rPr>
      </w:pPr>
      <w:r>
        <w:rPr>
          <w:sz w:val="24"/>
          <w:szCs w:val="24"/>
        </w:rPr>
        <w:t xml:space="preserve">Excite HotBot </w:t>
      </w:r>
      <w:r>
        <w:rPr>
          <w:spacing w:val="-1"/>
          <w:sz w:val="24"/>
          <w:szCs w:val="24"/>
        </w:rPr>
        <w:t xml:space="preserve">InfoSeek </w:t>
      </w:r>
      <w:r>
        <w:rPr>
          <w:spacing w:val="-3"/>
          <w:sz w:val="24"/>
          <w:szCs w:val="24"/>
        </w:rPr>
        <w:t>Lycos</w:t>
      </w:r>
    </w:p>
    <w:p w:rsidR="009A5BCD" w:rsidRDefault="00FD19F3">
      <w:pPr>
        <w:spacing w:before="1" w:line="258" w:lineRule="auto"/>
        <w:ind w:left="832" w:right="7790"/>
        <w:rPr>
          <w:sz w:val="24"/>
          <w:szCs w:val="24"/>
        </w:rPr>
      </w:pPr>
      <w:r>
        <w:rPr>
          <w:spacing w:val="-1"/>
          <w:sz w:val="24"/>
          <w:szCs w:val="24"/>
        </w:rPr>
        <w:t>Norther</w:t>
      </w:r>
      <w:r>
        <w:rPr>
          <w:sz w:val="24"/>
          <w:szCs w:val="24"/>
        </w:rPr>
        <w:t>n</w:t>
      </w:r>
      <w:r>
        <w:rPr>
          <w:spacing w:val="-1"/>
          <w:sz w:val="24"/>
          <w:szCs w:val="24"/>
        </w:rPr>
        <w:t xml:space="preserve"> Light </w:t>
      </w:r>
      <w:r>
        <w:rPr>
          <w:sz w:val="24"/>
          <w:szCs w:val="24"/>
        </w:rPr>
        <w:t>WebCrawler Yahoo</w:t>
      </w:r>
    </w:p>
    <w:p w:rsidR="009A5BCD" w:rsidRDefault="00FD19F3">
      <w:pPr>
        <w:spacing w:before="1"/>
        <w:ind w:left="832"/>
        <w:rPr>
          <w:sz w:val="24"/>
          <w:szCs w:val="24"/>
        </w:rPr>
      </w:pPr>
      <w:r>
        <w:rPr>
          <w:sz w:val="24"/>
          <w:szCs w:val="24"/>
        </w:rPr>
        <w:t>Yellow Pages</w:t>
      </w:r>
    </w:p>
    <w:p w:rsidR="009A5BCD" w:rsidRDefault="00FD19F3">
      <w:pPr>
        <w:spacing w:before="7" w:line="258" w:lineRule="auto"/>
        <w:ind w:left="472" w:right="5082" w:hanging="360"/>
        <w:rPr>
          <w:sz w:val="24"/>
          <w:szCs w:val="24"/>
        </w:rPr>
      </w:pPr>
      <w:r>
        <w:rPr>
          <w:sz w:val="24"/>
          <w:szCs w:val="24"/>
        </w:rPr>
        <w:t>For 8 out of 10 of the following keyword searches: Brown +Donaldson</w:t>
      </w:r>
    </w:p>
    <w:p w:rsidR="009A5BCD" w:rsidRDefault="00FD19F3">
      <w:pPr>
        <w:spacing w:before="1" w:line="258" w:lineRule="auto"/>
        <w:ind w:left="472" w:right="7985"/>
        <w:rPr>
          <w:sz w:val="24"/>
          <w:szCs w:val="24"/>
        </w:rPr>
      </w:pPr>
      <w:r>
        <w:rPr>
          <w:sz w:val="24"/>
          <w:szCs w:val="24"/>
        </w:rPr>
        <w:t xml:space="preserve">Online </w:t>
      </w:r>
      <w:r>
        <w:rPr>
          <w:sz w:val="24"/>
          <w:szCs w:val="24"/>
        </w:rPr>
        <w:t xml:space="preserve">+Trade Online +Trading Online +Broker </w:t>
      </w:r>
      <w:r>
        <w:rPr>
          <w:spacing w:val="-1"/>
          <w:sz w:val="24"/>
          <w:szCs w:val="24"/>
        </w:rPr>
        <w:t>Brokerage</w:t>
      </w:r>
    </w:p>
    <w:p w:rsidR="009A5BCD" w:rsidRDefault="00FD19F3">
      <w:pPr>
        <w:spacing w:before="1"/>
        <w:ind w:left="472"/>
        <w:rPr>
          <w:sz w:val="24"/>
          <w:szCs w:val="24"/>
        </w:rPr>
      </w:pPr>
      <w:r>
        <w:rPr>
          <w:sz w:val="24"/>
          <w:szCs w:val="24"/>
        </w:rPr>
        <w:t>Stocks</w:t>
      </w:r>
    </w:p>
    <w:p w:rsidR="009A5BCD" w:rsidRDefault="00FD19F3">
      <w:pPr>
        <w:spacing w:before="21" w:line="258" w:lineRule="auto"/>
        <w:ind w:left="472" w:right="8167"/>
        <w:rPr>
          <w:sz w:val="24"/>
          <w:szCs w:val="24"/>
        </w:rPr>
      </w:pPr>
      <w:r>
        <w:rPr>
          <w:spacing w:val="-1"/>
          <w:sz w:val="24"/>
          <w:szCs w:val="24"/>
        </w:rPr>
        <w:t>Bu</w:t>
      </w:r>
      <w:r>
        <w:rPr>
          <w:sz w:val="24"/>
          <w:szCs w:val="24"/>
        </w:rPr>
        <w:t>y</w:t>
      </w:r>
      <w:r>
        <w:rPr>
          <w:spacing w:val="-1"/>
          <w:sz w:val="24"/>
          <w:szCs w:val="24"/>
        </w:rPr>
        <w:t xml:space="preserve"> +Stocks </w:t>
      </w:r>
      <w:r>
        <w:rPr>
          <w:sz w:val="24"/>
          <w:szCs w:val="24"/>
        </w:rPr>
        <w:t>Stock +Quotes NASDAQ NYSE</w:t>
      </w:r>
    </w:p>
    <w:p w:rsidR="009A5BCD" w:rsidRDefault="00FD19F3">
      <w:pPr>
        <w:spacing w:line="260" w:lineRule="exact"/>
        <w:ind w:left="112"/>
        <w:rPr>
          <w:sz w:val="24"/>
          <w:szCs w:val="24"/>
        </w:rPr>
      </w:pPr>
      <w:r>
        <w:rPr>
          <w:sz w:val="24"/>
          <w:szCs w:val="24"/>
        </w:rPr>
        <w:t>Two 3</w:t>
      </w:r>
      <w:r>
        <w:rPr>
          <w:position w:val="11"/>
          <w:sz w:val="16"/>
          <w:szCs w:val="16"/>
        </w:rPr>
        <w:t>rd</w:t>
      </w:r>
      <w:r>
        <w:rPr>
          <w:spacing w:val="20"/>
          <w:position w:val="11"/>
          <w:sz w:val="16"/>
          <w:szCs w:val="16"/>
        </w:rPr>
        <w:t xml:space="preserve"> </w:t>
      </w:r>
      <w:r>
        <w:rPr>
          <w:spacing w:val="-1"/>
          <w:sz w:val="24"/>
          <w:szCs w:val="24"/>
        </w:rPr>
        <w:t>part</w:t>
      </w:r>
      <w:r>
        <w:rPr>
          <w:sz w:val="24"/>
          <w:szCs w:val="24"/>
        </w:rPr>
        <w:t>y</w:t>
      </w:r>
      <w:r>
        <w:rPr>
          <w:spacing w:val="-1"/>
          <w:sz w:val="24"/>
          <w:szCs w:val="24"/>
        </w:rPr>
        <w:t xml:space="preserve"> searc</w:t>
      </w:r>
      <w:r>
        <w:rPr>
          <w:sz w:val="24"/>
          <w:szCs w:val="24"/>
        </w:rPr>
        <w:t>h engine rating tools will be used to assess</w:t>
      </w:r>
      <w:r>
        <w:rPr>
          <w:spacing w:val="4"/>
          <w:sz w:val="24"/>
          <w:szCs w:val="24"/>
        </w:rPr>
        <w:t xml:space="preserve"> </w:t>
      </w:r>
      <w:r>
        <w:rPr>
          <w:sz w:val="24"/>
          <w:szCs w:val="24"/>
        </w:rPr>
        <w:t>BDonline’s rankings:</w:t>
      </w:r>
    </w:p>
    <w:p w:rsidR="009A5BCD" w:rsidRDefault="00FD19F3">
      <w:pPr>
        <w:spacing w:before="7" w:line="246" w:lineRule="auto"/>
        <w:ind w:left="112" w:right="7973"/>
        <w:rPr>
          <w:sz w:val="24"/>
          <w:szCs w:val="24"/>
        </w:rPr>
      </w:pPr>
      <w:r>
        <w:rPr>
          <w:spacing w:val="-1"/>
          <w:sz w:val="24"/>
          <w:szCs w:val="24"/>
        </w:rPr>
        <w:t>a</w:t>
      </w:r>
      <w:r>
        <w:rPr>
          <w:sz w:val="24"/>
          <w:szCs w:val="24"/>
        </w:rPr>
        <w:t xml:space="preserve">) </w:t>
      </w:r>
      <w:r>
        <w:rPr>
          <w:spacing w:val="55"/>
          <w:sz w:val="24"/>
          <w:szCs w:val="24"/>
        </w:rPr>
        <w:t xml:space="preserve"> </w:t>
      </w:r>
      <w:r>
        <w:rPr>
          <w:sz w:val="24"/>
          <w:szCs w:val="24"/>
        </w:rPr>
        <w:t>Web</w:t>
      </w:r>
      <w:r>
        <w:rPr>
          <w:spacing w:val="1"/>
          <w:sz w:val="24"/>
          <w:szCs w:val="24"/>
        </w:rPr>
        <w:t xml:space="preserve"> </w:t>
      </w:r>
      <w:r>
        <w:rPr>
          <w:sz w:val="24"/>
          <w:szCs w:val="24"/>
        </w:rPr>
        <w:t xml:space="preserve">Metasearch b) </w:t>
      </w:r>
      <w:r>
        <w:rPr>
          <w:spacing w:val="40"/>
          <w:sz w:val="24"/>
          <w:szCs w:val="24"/>
        </w:rPr>
        <w:t xml:space="preserve"> </w:t>
      </w:r>
      <w:r>
        <w:rPr>
          <w:spacing w:val="-1"/>
          <w:sz w:val="24"/>
          <w:szCs w:val="24"/>
        </w:rPr>
        <w:t>Sit</w:t>
      </w:r>
      <w:r>
        <w:rPr>
          <w:sz w:val="24"/>
          <w:szCs w:val="24"/>
        </w:rPr>
        <w:t xml:space="preserve">e </w:t>
      </w:r>
      <w:r>
        <w:rPr>
          <w:spacing w:val="-1"/>
          <w:sz w:val="24"/>
          <w:szCs w:val="24"/>
        </w:rPr>
        <w:t>Analysis</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PIMA2 - Medium</w:t>
      </w:r>
    </w:p>
    <w:p w:rsidR="009A5BCD" w:rsidRDefault="00FD19F3">
      <w:pPr>
        <w:spacing w:before="7"/>
        <w:ind w:left="112"/>
        <w:rPr>
          <w:sz w:val="24"/>
          <w:szCs w:val="24"/>
        </w:rPr>
      </w:pPr>
      <w:r>
        <w:rPr>
          <w:sz w:val="24"/>
          <w:szCs w:val="24"/>
        </w:rPr>
        <w:t xml:space="preserve">Six months after the </w:t>
      </w:r>
      <w:r>
        <w:rPr>
          <w:sz w:val="24"/>
          <w:szCs w:val="24"/>
        </w:rPr>
        <w:t>BDonline application going into production, the Web server and database logs</w:t>
      </w:r>
    </w:p>
    <w:p w:rsidR="009A5BCD" w:rsidRDefault="00FD19F3">
      <w:pPr>
        <w:spacing w:before="7" w:line="246" w:lineRule="auto"/>
        <w:ind w:left="112" w:right="76"/>
        <w:rPr>
          <w:sz w:val="24"/>
          <w:szCs w:val="24"/>
        </w:rPr>
      </w:pPr>
      <w:r>
        <w:rPr>
          <w:sz w:val="24"/>
          <w:szCs w:val="24"/>
        </w:rPr>
        <w:t xml:space="preserve">will be analyzed to determine how many clients are using the Web site (target was for at 10,000 unique visitors per day) and how many of these clients were active (target was for </w:t>
      </w:r>
      <w:r>
        <w:rPr>
          <w:sz w:val="24"/>
          <w:szCs w:val="24"/>
        </w:rPr>
        <w:t>at least 50% to log in at</w:t>
      </w:r>
    </w:p>
    <w:p w:rsidR="009A5BCD" w:rsidRDefault="00FD19F3">
      <w:pPr>
        <w:ind w:left="112"/>
        <w:rPr>
          <w:sz w:val="24"/>
          <w:szCs w:val="24"/>
        </w:rPr>
      </w:pPr>
      <w:r>
        <w:rPr>
          <w:sz w:val="24"/>
          <w:szCs w:val="24"/>
        </w:rPr>
        <w:t>least once a week).</w:t>
      </w:r>
    </w:p>
    <w:p w:rsidR="009A5BCD" w:rsidRDefault="009A5BCD">
      <w:pPr>
        <w:spacing w:before="10" w:line="280" w:lineRule="exact"/>
        <w:rPr>
          <w:sz w:val="28"/>
          <w:szCs w:val="28"/>
        </w:rPr>
      </w:pPr>
    </w:p>
    <w:p w:rsidR="009A5BCD" w:rsidRDefault="00FD19F3">
      <w:pPr>
        <w:ind w:left="112"/>
        <w:rPr>
          <w:sz w:val="24"/>
          <w:szCs w:val="24"/>
        </w:rPr>
      </w:pPr>
      <w:r>
        <w:rPr>
          <w:sz w:val="24"/>
          <w:szCs w:val="24"/>
          <w:u w:val="single" w:color="000000"/>
        </w:rPr>
        <w:t>PIMA3 -Medium</w:t>
      </w:r>
    </w:p>
    <w:p w:rsidR="009A5BCD" w:rsidRDefault="00FD19F3">
      <w:pPr>
        <w:spacing w:before="7"/>
        <w:ind w:left="112"/>
        <w:rPr>
          <w:sz w:val="24"/>
          <w:szCs w:val="24"/>
        </w:rPr>
      </w:pPr>
      <w:r>
        <w:rPr>
          <w:sz w:val="24"/>
          <w:szCs w:val="24"/>
        </w:rPr>
        <w:t>Identify the Web pages (top 5%) that have the highest abandonment rate</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PIMA4</w:t>
      </w:r>
      <w:r>
        <w:rPr>
          <w:sz w:val="24"/>
          <w:szCs w:val="24"/>
          <w:u w:val="single" w:color="000000"/>
        </w:rPr>
        <w:t xml:space="preserve"> </w:t>
      </w:r>
      <w:r>
        <w:rPr>
          <w:spacing w:val="-1"/>
          <w:sz w:val="24"/>
          <w:szCs w:val="24"/>
          <w:u w:val="single" w:color="000000"/>
        </w:rPr>
        <w:t>-Low</w:t>
      </w:r>
    </w:p>
    <w:p w:rsidR="009A5BCD" w:rsidRDefault="00FD19F3">
      <w:pPr>
        <w:spacing w:before="7"/>
        <w:ind w:left="112"/>
        <w:rPr>
          <w:sz w:val="24"/>
          <w:szCs w:val="24"/>
        </w:rPr>
      </w:pPr>
      <w:r>
        <w:rPr>
          <w:sz w:val="24"/>
          <w:szCs w:val="24"/>
        </w:rPr>
        <w:t>Rate in the top 50% of online brokerage Web sites, as measured by scorecard.com</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Navigation</w:t>
      </w:r>
    </w:p>
    <w:p w:rsidR="009A5BCD" w:rsidRDefault="00FD19F3">
      <w:pPr>
        <w:spacing w:before="63"/>
        <w:ind w:left="112"/>
        <w:rPr>
          <w:sz w:val="24"/>
          <w:szCs w:val="24"/>
        </w:rPr>
      </w:pPr>
      <w:r>
        <w:rPr>
          <w:spacing w:val="-1"/>
          <w:sz w:val="24"/>
          <w:szCs w:val="24"/>
          <w:u w:val="single" w:color="000000"/>
        </w:rPr>
        <w:t>PINA1</w:t>
      </w:r>
      <w:r>
        <w:rPr>
          <w:sz w:val="24"/>
          <w:szCs w:val="24"/>
          <w:u w:val="single" w:color="000000"/>
        </w:rPr>
        <w:t xml:space="preserve"> - </w:t>
      </w:r>
      <w:r>
        <w:rPr>
          <w:spacing w:val="-1"/>
          <w:sz w:val="24"/>
          <w:szCs w:val="24"/>
          <w:u w:val="single" w:color="000000"/>
        </w:rPr>
        <w:t>Medium</w:t>
      </w:r>
    </w:p>
    <w:p w:rsidR="009A5BCD" w:rsidRDefault="00FD19F3">
      <w:pPr>
        <w:spacing w:before="7" w:line="246" w:lineRule="auto"/>
        <w:ind w:left="112" w:right="164"/>
        <w:rPr>
          <w:sz w:val="24"/>
          <w:szCs w:val="24"/>
        </w:rPr>
        <w:sectPr w:rsidR="009A5BCD">
          <w:pgSz w:w="12240" w:h="15840"/>
          <w:pgMar w:top="840" w:right="1100" w:bottom="280" w:left="1040" w:header="608" w:footer="1063" w:gutter="0"/>
          <w:cols w:space="708"/>
        </w:sectPr>
      </w:pPr>
      <w:r>
        <w:rPr>
          <w:sz w:val="24"/>
          <w:szCs w:val="24"/>
        </w:rPr>
        <w:t>External Web page links will be regularly checked to ensure that they have not become broken/inaccurate. The checking will consists of a daily-automated check to ensure that no link has become broken and a weekly manual of high priority links</w:t>
      </w:r>
      <w:r>
        <w:rPr>
          <w:sz w:val="24"/>
          <w:szCs w:val="24"/>
        </w:rPr>
        <w:t xml:space="preserve"> (e.g. advertisements) to ensure that the link goes to appropriate content on the external Web site</w:t>
      </w:r>
    </w:p>
    <w:p w:rsidR="009A5BCD" w:rsidRDefault="009A5BCD">
      <w:pPr>
        <w:spacing w:before="16" w:line="260" w:lineRule="exact"/>
        <w:rPr>
          <w:sz w:val="26"/>
          <w:szCs w:val="26"/>
        </w:rPr>
      </w:pPr>
    </w:p>
    <w:p w:rsidR="009A5BCD" w:rsidRDefault="00FD19F3">
      <w:pPr>
        <w:spacing w:before="29"/>
        <w:ind w:left="112"/>
        <w:rPr>
          <w:sz w:val="24"/>
          <w:szCs w:val="24"/>
        </w:rPr>
      </w:pPr>
      <w:r>
        <w:rPr>
          <w:spacing w:val="-1"/>
          <w:sz w:val="24"/>
          <w:szCs w:val="24"/>
          <w:u w:val="single" w:color="000000"/>
        </w:rPr>
        <w:t>PINA2</w:t>
      </w:r>
      <w:r>
        <w:rPr>
          <w:sz w:val="24"/>
          <w:szCs w:val="24"/>
          <w:u w:val="single" w:color="000000"/>
        </w:rPr>
        <w:t xml:space="preserve"> - </w:t>
      </w:r>
      <w:r>
        <w:rPr>
          <w:spacing w:val="-1"/>
          <w:sz w:val="24"/>
          <w:szCs w:val="24"/>
          <w:u w:val="single" w:color="000000"/>
        </w:rPr>
        <w:t>Medium</w:t>
      </w:r>
    </w:p>
    <w:p w:rsidR="009A5BCD" w:rsidRDefault="00FD19F3">
      <w:pPr>
        <w:spacing w:before="7" w:line="246" w:lineRule="auto"/>
        <w:ind w:left="112" w:right="570"/>
        <w:rPr>
          <w:sz w:val="24"/>
          <w:szCs w:val="24"/>
        </w:rPr>
      </w:pPr>
      <w:r>
        <w:rPr>
          <w:sz w:val="24"/>
          <w:szCs w:val="24"/>
        </w:rPr>
        <w:t xml:space="preserve">Links from to the BDonline Web site from other Web sites (e.g. business partners) will be regular manually checked (weekly) to ensure that </w:t>
      </w:r>
      <w:r>
        <w:rPr>
          <w:sz w:val="24"/>
          <w:szCs w:val="24"/>
        </w:rPr>
        <w:t>they are not broken or linking to inappropriate content.</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PINA3</w:t>
      </w:r>
      <w:r>
        <w:rPr>
          <w:sz w:val="24"/>
          <w:szCs w:val="24"/>
          <w:u w:val="single" w:color="000000"/>
        </w:rPr>
        <w:t xml:space="preserve"> - </w:t>
      </w:r>
      <w:r>
        <w:rPr>
          <w:spacing w:val="-1"/>
          <w:sz w:val="24"/>
          <w:szCs w:val="24"/>
          <w:u w:val="single" w:color="000000"/>
        </w:rPr>
        <w:t>Medium</w:t>
      </w:r>
    </w:p>
    <w:p w:rsidR="009A5BCD" w:rsidRDefault="009A5BCD">
      <w:pPr>
        <w:spacing w:before="7"/>
        <w:ind w:left="112"/>
        <w:rPr>
          <w:sz w:val="24"/>
          <w:szCs w:val="24"/>
        </w:rPr>
      </w:pPr>
      <w:hyperlink>
        <w:r w:rsidR="00FD19F3">
          <w:rPr>
            <w:sz w:val="24"/>
            <w:szCs w:val="24"/>
          </w:rPr>
          <w:t>The production version of the Web site must be accessible via http:\\www.xxx.com and http:\\xxx.com</w:t>
        </w:r>
      </w:hyperlink>
    </w:p>
    <w:p w:rsidR="009A5BCD" w:rsidRDefault="00FD19F3">
      <w:pPr>
        <w:spacing w:before="7"/>
        <w:ind w:left="112"/>
        <w:rPr>
          <w:sz w:val="24"/>
          <w:szCs w:val="24"/>
        </w:rPr>
      </w:pPr>
      <w:r>
        <w:rPr>
          <w:spacing w:val="-1"/>
          <w:sz w:val="24"/>
          <w:szCs w:val="24"/>
        </w:rPr>
        <w:t>(wher</w:t>
      </w:r>
      <w:r>
        <w:rPr>
          <w:sz w:val="24"/>
          <w:szCs w:val="24"/>
        </w:rPr>
        <w:t>e xxx is any and all of the domain names registered for BDonlin</w:t>
      </w:r>
      <w:r>
        <w:rPr>
          <w:sz w:val="24"/>
          <w:szCs w:val="24"/>
        </w:rPr>
        <w:t>e).</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pacing w:val="1"/>
          <w:sz w:val="24"/>
          <w:szCs w:val="24"/>
        </w:rPr>
        <w:t>Performance</w:t>
      </w:r>
    </w:p>
    <w:p w:rsidR="009A5BCD" w:rsidRDefault="00FD19F3">
      <w:pPr>
        <w:spacing w:before="63"/>
        <w:ind w:left="112"/>
        <w:rPr>
          <w:sz w:val="24"/>
          <w:szCs w:val="24"/>
        </w:rPr>
      </w:pPr>
      <w:r>
        <w:rPr>
          <w:spacing w:val="-1"/>
          <w:sz w:val="24"/>
          <w:szCs w:val="24"/>
          <w:u w:val="single" w:color="000000"/>
        </w:rPr>
        <w:t>PIPE1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177"/>
        <w:rPr>
          <w:sz w:val="24"/>
          <w:szCs w:val="24"/>
        </w:rPr>
      </w:pPr>
      <w:r>
        <w:rPr>
          <w:sz w:val="24"/>
          <w:szCs w:val="24"/>
        </w:rPr>
        <w:t>A subset of the performance tests conducted during system testing will be repeated on a daily basis using the services of an outside performance monitoring firm (i.e. Keynote systems) to ensure that the Web site’s performan</w:t>
      </w:r>
      <w:r>
        <w:rPr>
          <w:sz w:val="24"/>
          <w:szCs w:val="24"/>
        </w:rPr>
        <w:t>ce is not degrading over time.</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PIPE2 - Medium</w:t>
      </w:r>
    </w:p>
    <w:p w:rsidR="009A5BCD" w:rsidRDefault="00FD19F3">
      <w:pPr>
        <w:spacing w:before="7" w:line="246" w:lineRule="auto"/>
        <w:ind w:left="112" w:right="75"/>
        <w:rPr>
          <w:sz w:val="24"/>
          <w:szCs w:val="24"/>
        </w:rPr>
      </w:pPr>
      <w:r>
        <w:rPr>
          <w:sz w:val="24"/>
          <w:szCs w:val="24"/>
        </w:rPr>
        <w:t xml:space="preserve">The ISP providing Internet connectivity for the Web site will be checked once a month to ensure that it meets or exceeds the service levels specified in their quality of service </w:t>
      </w:r>
      <w:r>
        <w:rPr>
          <w:spacing w:val="8"/>
          <w:sz w:val="24"/>
          <w:szCs w:val="24"/>
        </w:rPr>
        <w:t>(</w:t>
      </w:r>
      <w:r>
        <w:rPr>
          <w:sz w:val="24"/>
          <w:szCs w:val="24"/>
        </w:rPr>
        <w:t xml:space="preserve">Qos) contract. </w:t>
      </w:r>
      <w:r>
        <w:rPr>
          <w:spacing w:val="1"/>
          <w:sz w:val="24"/>
          <w:szCs w:val="24"/>
        </w:rPr>
        <w:t xml:space="preserve"> </w:t>
      </w:r>
      <w:r>
        <w:rPr>
          <w:sz w:val="24"/>
          <w:szCs w:val="24"/>
        </w:rPr>
        <w:t xml:space="preserve">QoS measures </w:t>
      </w:r>
      <w:r>
        <w:rPr>
          <w:sz w:val="24"/>
          <w:szCs w:val="24"/>
        </w:rPr>
        <w:t>include:</w:t>
      </w:r>
    </w:p>
    <w:p w:rsidR="009A5BCD" w:rsidRDefault="00FD19F3">
      <w:pPr>
        <w:spacing w:before="14"/>
        <w:ind w:left="892"/>
        <w:rPr>
          <w:sz w:val="24"/>
          <w:szCs w:val="24"/>
        </w:rPr>
      </w:pPr>
      <w:r>
        <w:rPr>
          <w:sz w:val="24"/>
          <w:szCs w:val="24"/>
        </w:rPr>
        <w:t>Network availability</w:t>
      </w:r>
    </w:p>
    <w:p w:rsidR="009A5BCD" w:rsidRDefault="00FD19F3">
      <w:pPr>
        <w:spacing w:before="21"/>
        <w:ind w:left="892"/>
        <w:rPr>
          <w:sz w:val="24"/>
          <w:szCs w:val="24"/>
        </w:rPr>
      </w:pPr>
      <w:r>
        <w:rPr>
          <w:sz w:val="24"/>
          <w:szCs w:val="24"/>
        </w:rPr>
        <w:t>Effective network throughput</w:t>
      </w:r>
    </w:p>
    <w:p w:rsidR="009A5BCD" w:rsidRDefault="00FD19F3">
      <w:pPr>
        <w:spacing w:before="21"/>
        <w:ind w:left="892"/>
        <w:rPr>
          <w:sz w:val="24"/>
          <w:szCs w:val="24"/>
        </w:rPr>
      </w:pPr>
      <w:r>
        <w:rPr>
          <w:sz w:val="24"/>
          <w:szCs w:val="24"/>
        </w:rPr>
        <w:t>Network packet loss</w:t>
      </w:r>
    </w:p>
    <w:p w:rsidR="009A5BCD" w:rsidRDefault="00FD19F3">
      <w:pPr>
        <w:spacing w:before="21"/>
        <w:ind w:left="892"/>
        <w:rPr>
          <w:sz w:val="24"/>
          <w:szCs w:val="24"/>
        </w:rPr>
      </w:pPr>
      <w:r>
        <w:rPr>
          <w:spacing w:val="-1"/>
          <w:sz w:val="24"/>
          <w:szCs w:val="24"/>
        </w:rPr>
        <w:t>Networ</w:t>
      </w:r>
      <w:r>
        <w:rPr>
          <w:sz w:val="24"/>
          <w:szCs w:val="24"/>
        </w:rPr>
        <w:t>k</w:t>
      </w:r>
      <w:r>
        <w:rPr>
          <w:spacing w:val="-1"/>
          <w:sz w:val="24"/>
          <w:szCs w:val="24"/>
        </w:rPr>
        <w:t xml:space="preserve"> latency</w:t>
      </w:r>
    </w:p>
    <w:p w:rsidR="009A5BCD" w:rsidRDefault="00FD19F3">
      <w:pPr>
        <w:spacing w:before="21"/>
        <w:ind w:left="892"/>
        <w:rPr>
          <w:sz w:val="24"/>
          <w:szCs w:val="24"/>
        </w:rPr>
      </w:pPr>
      <w:r>
        <w:rPr>
          <w:sz w:val="24"/>
          <w:szCs w:val="24"/>
        </w:rPr>
        <w:t>Network latency variation (“jitter”)</w:t>
      </w:r>
    </w:p>
    <w:p w:rsidR="009A5BCD" w:rsidRDefault="009A5BCD">
      <w:pPr>
        <w:spacing w:before="10" w:line="280" w:lineRule="exact"/>
        <w:rPr>
          <w:sz w:val="28"/>
          <w:szCs w:val="28"/>
        </w:rPr>
      </w:pPr>
    </w:p>
    <w:p w:rsidR="009A5BCD" w:rsidRDefault="00FD19F3">
      <w:pPr>
        <w:ind w:left="112"/>
        <w:rPr>
          <w:sz w:val="24"/>
          <w:szCs w:val="24"/>
        </w:rPr>
      </w:pPr>
      <w:r>
        <w:rPr>
          <w:spacing w:val="-1"/>
          <w:sz w:val="24"/>
          <w:szCs w:val="24"/>
          <w:u w:val="single" w:color="000000"/>
        </w:rPr>
        <w:t>PIPE3</w:t>
      </w:r>
      <w:r>
        <w:rPr>
          <w:sz w:val="24"/>
          <w:szCs w:val="24"/>
          <w:u w:val="single" w:color="000000"/>
        </w:rPr>
        <w:t xml:space="preserve"> -</w:t>
      </w:r>
      <w:r>
        <w:rPr>
          <w:spacing w:val="-1"/>
          <w:sz w:val="24"/>
          <w:szCs w:val="24"/>
          <w:u w:val="single" w:color="000000"/>
        </w:rPr>
        <w:t xml:space="preserve"> Low</w:t>
      </w:r>
    </w:p>
    <w:p w:rsidR="009A5BCD" w:rsidRDefault="00FD19F3">
      <w:pPr>
        <w:spacing w:before="7"/>
        <w:ind w:left="112"/>
        <w:rPr>
          <w:sz w:val="24"/>
          <w:szCs w:val="24"/>
        </w:rPr>
      </w:pPr>
      <w:r>
        <w:rPr>
          <w:sz w:val="24"/>
          <w:szCs w:val="24"/>
        </w:rPr>
        <w:t>Has a performance troubleshooting strategy been developed and implemented</w:t>
      </w: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9A5BCD">
      <w:pPr>
        <w:spacing w:before="10"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Reliability</w:t>
      </w:r>
    </w:p>
    <w:p w:rsidR="009A5BCD" w:rsidRDefault="00FD19F3">
      <w:pPr>
        <w:spacing w:before="63"/>
        <w:ind w:left="112"/>
        <w:rPr>
          <w:sz w:val="24"/>
          <w:szCs w:val="24"/>
        </w:rPr>
      </w:pPr>
      <w:r>
        <w:rPr>
          <w:sz w:val="24"/>
          <w:szCs w:val="24"/>
          <w:u w:val="single" w:color="000000"/>
        </w:rPr>
        <w:t>PIRE1 - Medium</w:t>
      </w:r>
    </w:p>
    <w:p w:rsidR="009A5BCD" w:rsidRDefault="00FD19F3">
      <w:pPr>
        <w:spacing w:before="7" w:line="246" w:lineRule="auto"/>
        <w:ind w:left="112" w:right="89"/>
        <w:rPr>
          <w:sz w:val="24"/>
          <w:szCs w:val="24"/>
        </w:rPr>
      </w:pPr>
      <w:r>
        <w:rPr>
          <w:sz w:val="24"/>
          <w:szCs w:val="24"/>
        </w:rPr>
        <w:t>During</w:t>
      </w:r>
      <w:r>
        <w:rPr>
          <w:sz w:val="24"/>
          <w:szCs w:val="24"/>
        </w:rPr>
        <w:t xml:space="preserve"> the first month of operation, server memory utilization will be regularly checked to ensure than </w:t>
      </w:r>
      <w:r>
        <w:rPr>
          <w:spacing w:val="-1"/>
          <w:sz w:val="24"/>
          <w:szCs w:val="24"/>
        </w:rPr>
        <w:t>memor</w:t>
      </w:r>
      <w:r>
        <w:rPr>
          <w:sz w:val="24"/>
          <w:szCs w:val="24"/>
        </w:rPr>
        <w:t>y</w:t>
      </w:r>
      <w:r>
        <w:rPr>
          <w:spacing w:val="-1"/>
          <w:sz w:val="24"/>
          <w:szCs w:val="24"/>
        </w:rPr>
        <w:t xml:space="preserve"> leakag</w:t>
      </w:r>
      <w:r>
        <w:rPr>
          <w:sz w:val="24"/>
          <w:szCs w:val="24"/>
        </w:rPr>
        <w:t>e</w:t>
      </w:r>
      <w:r>
        <w:rPr>
          <w:spacing w:val="-1"/>
          <w:sz w:val="24"/>
          <w:szCs w:val="24"/>
        </w:rPr>
        <w:t xml:space="preserve"> doe</w:t>
      </w:r>
      <w:r>
        <w:rPr>
          <w:sz w:val="24"/>
          <w:szCs w:val="24"/>
        </w:rPr>
        <w:t>s</w:t>
      </w:r>
      <w:r>
        <w:rPr>
          <w:spacing w:val="-1"/>
          <w:sz w:val="24"/>
          <w:szCs w:val="24"/>
        </w:rPr>
        <w:t xml:space="preserve"> no</w:t>
      </w:r>
      <w:r>
        <w:rPr>
          <w:sz w:val="24"/>
          <w:szCs w:val="24"/>
        </w:rPr>
        <w:t>t</w:t>
      </w:r>
      <w:r>
        <w:rPr>
          <w:spacing w:val="-1"/>
          <w:sz w:val="24"/>
          <w:szCs w:val="24"/>
        </w:rPr>
        <w:t xml:space="preserve"> excee</w:t>
      </w:r>
      <w:r>
        <w:rPr>
          <w:sz w:val="24"/>
          <w:szCs w:val="24"/>
        </w:rPr>
        <w:t>d</w:t>
      </w:r>
      <w:r>
        <w:rPr>
          <w:spacing w:val="-1"/>
          <w:sz w:val="24"/>
          <w:szCs w:val="24"/>
        </w:rPr>
        <w:t xml:space="preserve"> 10</w:t>
      </w:r>
      <w:r>
        <w:rPr>
          <w:sz w:val="24"/>
          <w:szCs w:val="24"/>
        </w:rPr>
        <w:t>k</w:t>
      </w:r>
      <w:r>
        <w:rPr>
          <w:spacing w:val="-1"/>
          <w:sz w:val="24"/>
          <w:szCs w:val="24"/>
        </w:rPr>
        <w:t xml:space="preserve"> pe</w:t>
      </w:r>
      <w:r>
        <w:rPr>
          <w:sz w:val="24"/>
          <w:szCs w:val="24"/>
        </w:rPr>
        <w:t>r</w:t>
      </w:r>
      <w:r>
        <w:rPr>
          <w:spacing w:val="-1"/>
          <w:sz w:val="24"/>
          <w:szCs w:val="24"/>
        </w:rPr>
        <w:t xml:space="preserve"> day.</w:t>
      </w:r>
    </w:p>
    <w:p w:rsidR="009A5BCD" w:rsidRDefault="009A5BCD">
      <w:pPr>
        <w:spacing w:before="4" w:line="280" w:lineRule="exact"/>
        <w:rPr>
          <w:sz w:val="28"/>
          <w:szCs w:val="28"/>
        </w:rPr>
      </w:pPr>
    </w:p>
    <w:p w:rsidR="009A5BCD" w:rsidRDefault="00FD19F3">
      <w:pPr>
        <w:ind w:left="112"/>
        <w:rPr>
          <w:sz w:val="24"/>
          <w:szCs w:val="24"/>
        </w:rPr>
      </w:pPr>
      <w:r>
        <w:rPr>
          <w:sz w:val="24"/>
          <w:szCs w:val="24"/>
          <w:u w:val="single" w:color="000000"/>
        </w:rPr>
        <w:t>PIRE2 - Medium</w:t>
      </w:r>
    </w:p>
    <w:p w:rsidR="009A5BCD" w:rsidRDefault="00FD19F3">
      <w:pPr>
        <w:spacing w:before="7" w:line="246" w:lineRule="auto"/>
        <w:ind w:left="112" w:right="327"/>
        <w:rPr>
          <w:sz w:val="24"/>
          <w:szCs w:val="24"/>
        </w:rPr>
      </w:pPr>
      <w:r>
        <w:rPr>
          <w:sz w:val="24"/>
          <w:szCs w:val="24"/>
        </w:rPr>
        <w:t xml:space="preserve">Are data, system software and application software files being backed up off-site, at locations </w:t>
      </w:r>
      <w:r>
        <w:rPr>
          <w:sz w:val="24"/>
          <w:szCs w:val="24"/>
        </w:rPr>
        <w:t>which have sufficient capacity to handle the ever-growing needs of the Web site.</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PIRE3</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353"/>
        <w:rPr>
          <w:sz w:val="24"/>
          <w:szCs w:val="24"/>
        </w:rPr>
        <w:sectPr w:rsidR="009A5BCD">
          <w:pgSz w:w="12240" w:h="15840"/>
          <w:pgMar w:top="840" w:right="1120" w:bottom="280" w:left="1040" w:header="608" w:footer="1063" w:gutter="0"/>
          <w:cols w:space="708"/>
        </w:sectPr>
      </w:pPr>
      <w:r>
        <w:rPr>
          <w:sz w:val="24"/>
          <w:szCs w:val="24"/>
        </w:rPr>
        <w:t xml:space="preserve">Regular “Fire drills” are performed to ensure that the Web site/application can recover from a “disaster”. “Disasters” could range in magnitude from </w:t>
      </w:r>
      <w:r>
        <w:rPr>
          <w:sz w:val="24"/>
          <w:szCs w:val="24"/>
        </w:rPr>
        <w:t xml:space="preserve">a single hard drive crash to a complete power outage for the entire data center and in impact from a single trade being corrupted to the entire Web </w:t>
      </w:r>
      <w:r>
        <w:rPr>
          <w:spacing w:val="-1"/>
          <w:sz w:val="24"/>
          <w:szCs w:val="24"/>
        </w:rPr>
        <w:t>sit</w:t>
      </w:r>
      <w:r>
        <w:rPr>
          <w:sz w:val="24"/>
          <w:szCs w:val="24"/>
        </w:rPr>
        <w:t xml:space="preserve">e </w:t>
      </w:r>
      <w:r>
        <w:rPr>
          <w:spacing w:val="-1"/>
          <w:sz w:val="24"/>
          <w:szCs w:val="24"/>
        </w:rPr>
        <w:t>bein</w:t>
      </w:r>
      <w:r>
        <w:rPr>
          <w:sz w:val="24"/>
          <w:szCs w:val="24"/>
        </w:rPr>
        <w:t xml:space="preserve">g </w:t>
      </w:r>
      <w:r>
        <w:rPr>
          <w:spacing w:val="-1"/>
          <w:sz w:val="24"/>
          <w:szCs w:val="24"/>
        </w:rPr>
        <w:t>compromise</w:t>
      </w:r>
      <w:r>
        <w:rPr>
          <w:sz w:val="24"/>
          <w:szCs w:val="24"/>
        </w:rPr>
        <w:t xml:space="preserve">d </w:t>
      </w:r>
      <w:r>
        <w:rPr>
          <w:spacing w:val="-1"/>
          <w:sz w:val="24"/>
          <w:szCs w:val="24"/>
        </w:rPr>
        <w:t>b</w:t>
      </w:r>
      <w:r>
        <w:rPr>
          <w:sz w:val="24"/>
          <w:szCs w:val="24"/>
        </w:rPr>
        <w:t xml:space="preserve">y a </w:t>
      </w:r>
      <w:r>
        <w:rPr>
          <w:spacing w:val="-1"/>
          <w:sz w:val="24"/>
          <w:szCs w:val="24"/>
        </w:rPr>
        <w:t>hacker.</w:t>
      </w:r>
    </w:p>
    <w:p w:rsidR="009A5BCD" w:rsidRDefault="009A5BCD">
      <w:pPr>
        <w:spacing w:before="5" w:line="180" w:lineRule="exact"/>
        <w:rPr>
          <w:sz w:val="19"/>
          <w:szCs w:val="19"/>
        </w:rPr>
      </w:pPr>
    </w:p>
    <w:p w:rsidR="009A5BCD" w:rsidRDefault="009A5BCD">
      <w:pPr>
        <w:spacing w:line="200" w:lineRule="exact"/>
      </w:pPr>
    </w:p>
    <w:p w:rsidR="009A5BCD" w:rsidRDefault="009A5BCD">
      <w:pPr>
        <w:spacing w:line="200" w:lineRule="exact"/>
      </w:pPr>
    </w:p>
    <w:p w:rsidR="009A5BCD" w:rsidRDefault="009A5BCD">
      <w:pPr>
        <w:spacing w:line="200" w:lineRule="exact"/>
      </w:pPr>
    </w:p>
    <w:p w:rsidR="009A5BCD" w:rsidRDefault="00FD19F3">
      <w:pPr>
        <w:spacing w:before="29"/>
        <w:ind w:left="112"/>
        <w:rPr>
          <w:rFonts w:ascii="Arial" w:eastAsia="Arial" w:hAnsi="Arial" w:cs="Arial"/>
          <w:sz w:val="24"/>
          <w:szCs w:val="24"/>
        </w:rPr>
      </w:pPr>
      <w:r>
        <w:rPr>
          <w:rFonts w:ascii="Arial" w:eastAsia="Arial" w:hAnsi="Arial" w:cs="Arial"/>
          <w:sz w:val="24"/>
          <w:szCs w:val="24"/>
        </w:rPr>
        <w:t>Security</w:t>
      </w:r>
    </w:p>
    <w:p w:rsidR="009A5BCD" w:rsidRDefault="00FD19F3">
      <w:pPr>
        <w:spacing w:before="63"/>
        <w:ind w:left="112"/>
        <w:rPr>
          <w:sz w:val="24"/>
          <w:szCs w:val="24"/>
        </w:rPr>
      </w:pPr>
      <w:r>
        <w:rPr>
          <w:spacing w:val="-1"/>
          <w:sz w:val="24"/>
          <w:szCs w:val="24"/>
          <w:u w:val="single" w:color="000000"/>
        </w:rPr>
        <w:t>PISE1</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163"/>
        <w:rPr>
          <w:sz w:val="24"/>
          <w:szCs w:val="24"/>
        </w:rPr>
      </w:pPr>
      <w:r>
        <w:rPr>
          <w:sz w:val="24"/>
          <w:szCs w:val="24"/>
        </w:rPr>
        <w:t>An independent testing organization that speci</w:t>
      </w:r>
      <w:r>
        <w:rPr>
          <w:sz w:val="24"/>
          <w:szCs w:val="24"/>
        </w:rPr>
        <w:t xml:space="preserve">alizes in testing the security of Web sites will be contracted to attempt regular (monthly or as needed) attempts to compromise the integrity of the Web </w:t>
      </w:r>
      <w:r>
        <w:rPr>
          <w:spacing w:val="-1"/>
          <w:sz w:val="24"/>
          <w:szCs w:val="24"/>
        </w:rPr>
        <w:t>site’</w:t>
      </w:r>
      <w:r>
        <w:rPr>
          <w:sz w:val="24"/>
          <w:szCs w:val="24"/>
        </w:rPr>
        <w:t xml:space="preserve">s </w:t>
      </w:r>
      <w:r>
        <w:rPr>
          <w:spacing w:val="-1"/>
          <w:sz w:val="24"/>
          <w:szCs w:val="24"/>
        </w:rPr>
        <w:t>infrastructur</w:t>
      </w:r>
      <w:r>
        <w:rPr>
          <w:sz w:val="24"/>
          <w:szCs w:val="24"/>
        </w:rPr>
        <w:t xml:space="preserve">e </w:t>
      </w:r>
      <w:r>
        <w:rPr>
          <w:spacing w:val="-1"/>
          <w:sz w:val="24"/>
          <w:szCs w:val="24"/>
        </w:rPr>
        <w:t>usin</w:t>
      </w:r>
      <w:r>
        <w:rPr>
          <w:sz w:val="24"/>
          <w:szCs w:val="24"/>
        </w:rPr>
        <w:t xml:space="preserve">g </w:t>
      </w:r>
      <w:r>
        <w:rPr>
          <w:spacing w:val="-1"/>
          <w:sz w:val="24"/>
          <w:szCs w:val="24"/>
        </w:rPr>
        <w:t>newl</w:t>
      </w:r>
      <w:r>
        <w:rPr>
          <w:sz w:val="24"/>
          <w:szCs w:val="24"/>
        </w:rPr>
        <w:t xml:space="preserve">y </w:t>
      </w:r>
      <w:r>
        <w:rPr>
          <w:spacing w:val="-1"/>
          <w:sz w:val="24"/>
          <w:szCs w:val="24"/>
        </w:rPr>
        <w:t>acquirin</w:t>
      </w:r>
      <w:r>
        <w:rPr>
          <w:sz w:val="24"/>
          <w:szCs w:val="24"/>
        </w:rPr>
        <w:t xml:space="preserve">g </w:t>
      </w:r>
      <w:r>
        <w:rPr>
          <w:spacing w:val="-1"/>
          <w:sz w:val="24"/>
          <w:szCs w:val="24"/>
        </w:rPr>
        <w:t>knowledg</w:t>
      </w:r>
      <w:r>
        <w:rPr>
          <w:sz w:val="24"/>
          <w:szCs w:val="24"/>
        </w:rPr>
        <w:t xml:space="preserve">e </w:t>
      </w:r>
      <w:r>
        <w:rPr>
          <w:spacing w:val="-1"/>
          <w:sz w:val="24"/>
          <w:szCs w:val="24"/>
        </w:rPr>
        <w:t>o</w:t>
      </w:r>
      <w:r>
        <w:rPr>
          <w:sz w:val="24"/>
          <w:szCs w:val="24"/>
        </w:rPr>
        <w:t xml:space="preserve">f </w:t>
      </w:r>
      <w:r>
        <w:rPr>
          <w:spacing w:val="-1"/>
          <w:sz w:val="24"/>
          <w:szCs w:val="24"/>
        </w:rPr>
        <w:t>recentl</w:t>
      </w:r>
      <w:r>
        <w:rPr>
          <w:sz w:val="24"/>
          <w:szCs w:val="24"/>
        </w:rPr>
        <w:t xml:space="preserve">y </w:t>
      </w:r>
      <w:r>
        <w:rPr>
          <w:spacing w:val="-1"/>
          <w:sz w:val="24"/>
          <w:szCs w:val="24"/>
        </w:rPr>
        <w:t>discovere</w:t>
      </w:r>
      <w:r>
        <w:rPr>
          <w:sz w:val="24"/>
          <w:szCs w:val="24"/>
        </w:rPr>
        <w:t xml:space="preserve">d </w:t>
      </w:r>
      <w:r>
        <w:rPr>
          <w:spacing w:val="-1"/>
          <w:sz w:val="24"/>
          <w:szCs w:val="24"/>
        </w:rPr>
        <w:t>securit</w:t>
      </w:r>
      <w:r>
        <w:rPr>
          <w:sz w:val="24"/>
          <w:szCs w:val="24"/>
        </w:rPr>
        <w:t xml:space="preserve">y </w:t>
      </w:r>
      <w:r>
        <w:rPr>
          <w:spacing w:val="-1"/>
          <w:sz w:val="24"/>
          <w:szCs w:val="24"/>
        </w:rPr>
        <w:t>hole</w:t>
      </w:r>
      <w:r>
        <w:rPr>
          <w:sz w:val="24"/>
          <w:szCs w:val="24"/>
        </w:rPr>
        <w:t xml:space="preserve">s </w:t>
      </w:r>
      <w:r>
        <w:rPr>
          <w:spacing w:val="-1"/>
          <w:sz w:val="24"/>
          <w:szCs w:val="24"/>
        </w:rPr>
        <w:t>i</w:t>
      </w:r>
      <w:r>
        <w:rPr>
          <w:sz w:val="24"/>
          <w:szCs w:val="24"/>
        </w:rPr>
        <w:t xml:space="preserve">n </w:t>
      </w:r>
      <w:r>
        <w:rPr>
          <w:spacing w:val="-1"/>
          <w:sz w:val="24"/>
          <w:szCs w:val="24"/>
        </w:rPr>
        <w:t xml:space="preserve">the </w:t>
      </w:r>
      <w:r>
        <w:rPr>
          <w:sz w:val="24"/>
          <w:szCs w:val="24"/>
        </w:rPr>
        <w:t>system software that B&amp;D uses in it’s Web site infrastructure.</w:t>
      </w:r>
    </w:p>
    <w:p w:rsidR="009A5BCD" w:rsidRDefault="009A5BCD">
      <w:pPr>
        <w:spacing w:before="4" w:line="280" w:lineRule="exact"/>
        <w:rPr>
          <w:sz w:val="28"/>
          <w:szCs w:val="28"/>
        </w:rPr>
      </w:pPr>
    </w:p>
    <w:p w:rsidR="009A5BCD" w:rsidRDefault="00FD19F3">
      <w:pPr>
        <w:ind w:left="112"/>
        <w:rPr>
          <w:sz w:val="24"/>
          <w:szCs w:val="24"/>
        </w:rPr>
      </w:pPr>
      <w:r>
        <w:rPr>
          <w:spacing w:val="-1"/>
          <w:sz w:val="24"/>
          <w:szCs w:val="24"/>
          <w:u w:val="single" w:color="000000"/>
        </w:rPr>
        <w:t>PISE2</w:t>
      </w:r>
      <w:r>
        <w:rPr>
          <w:sz w:val="24"/>
          <w:szCs w:val="24"/>
          <w:u w:val="single" w:color="000000"/>
        </w:rPr>
        <w:t xml:space="preserve"> -</w:t>
      </w:r>
      <w:r>
        <w:rPr>
          <w:spacing w:val="-1"/>
          <w:sz w:val="24"/>
          <w:szCs w:val="24"/>
          <w:u w:val="single" w:color="000000"/>
        </w:rPr>
        <w:t xml:space="preserve"> High</w:t>
      </w:r>
    </w:p>
    <w:p w:rsidR="009A5BCD" w:rsidRDefault="00FD19F3">
      <w:pPr>
        <w:spacing w:before="7" w:line="246" w:lineRule="auto"/>
        <w:ind w:left="112" w:right="74"/>
        <w:rPr>
          <w:sz w:val="24"/>
          <w:szCs w:val="24"/>
        </w:rPr>
      </w:pPr>
      <w:r>
        <w:rPr>
          <w:sz w:val="24"/>
          <w:szCs w:val="24"/>
        </w:rPr>
        <w:t>An independent testing organization that specializes in testing the security of Web applications will be contracted to attempt to compromise the integrity of the Web application u</w:t>
      </w:r>
      <w:r>
        <w:rPr>
          <w:sz w:val="24"/>
          <w:szCs w:val="24"/>
        </w:rPr>
        <w:t>sing standard application hacking techniques such as embedding system commands into input data. This testing will be repeated after each major upgrade of the application.</w:t>
      </w:r>
    </w:p>
    <w:p w:rsidR="009A5BCD" w:rsidRDefault="009A5BCD">
      <w:pPr>
        <w:spacing w:line="120" w:lineRule="exact"/>
        <w:rPr>
          <w:sz w:val="12"/>
          <w:szCs w:val="12"/>
        </w:rPr>
      </w:pPr>
    </w:p>
    <w:p w:rsidR="009A5BCD" w:rsidRDefault="009A5BCD">
      <w:pPr>
        <w:spacing w:line="200" w:lineRule="exact"/>
      </w:pPr>
    </w:p>
    <w:p w:rsidR="009A5BCD" w:rsidRDefault="009A5BCD">
      <w:pPr>
        <w:spacing w:line="200" w:lineRule="exact"/>
      </w:pPr>
    </w:p>
    <w:p w:rsidR="009A5BCD" w:rsidRDefault="00FD19F3">
      <w:pPr>
        <w:ind w:left="112"/>
        <w:rPr>
          <w:rFonts w:ascii="Arial" w:eastAsia="Arial" w:hAnsi="Arial" w:cs="Arial"/>
          <w:sz w:val="24"/>
          <w:szCs w:val="24"/>
        </w:rPr>
      </w:pPr>
      <w:r>
        <w:rPr>
          <w:rFonts w:ascii="Arial" w:eastAsia="Arial" w:hAnsi="Arial" w:cs="Arial"/>
          <w:sz w:val="24"/>
          <w:szCs w:val="24"/>
        </w:rPr>
        <w:t>Usability</w:t>
      </w:r>
    </w:p>
    <w:p w:rsidR="009A5BCD" w:rsidRDefault="00FD19F3">
      <w:pPr>
        <w:spacing w:before="63"/>
        <w:ind w:left="112"/>
        <w:rPr>
          <w:sz w:val="24"/>
          <w:szCs w:val="24"/>
        </w:rPr>
      </w:pPr>
      <w:r>
        <w:rPr>
          <w:spacing w:val="-1"/>
          <w:sz w:val="24"/>
          <w:szCs w:val="24"/>
          <w:u w:val="single" w:color="000000"/>
        </w:rPr>
        <w:t>PIUS1</w:t>
      </w:r>
      <w:r>
        <w:rPr>
          <w:sz w:val="24"/>
          <w:szCs w:val="24"/>
          <w:u w:val="single" w:color="000000"/>
        </w:rPr>
        <w:t xml:space="preserve"> -</w:t>
      </w:r>
      <w:r>
        <w:rPr>
          <w:spacing w:val="-1"/>
          <w:sz w:val="24"/>
          <w:szCs w:val="24"/>
          <w:u w:val="single" w:color="000000"/>
        </w:rPr>
        <w:t xml:space="preserve"> Low</w:t>
      </w:r>
    </w:p>
    <w:p w:rsidR="009A5BCD" w:rsidRDefault="00FD19F3">
      <w:pPr>
        <w:spacing w:before="7" w:line="246" w:lineRule="auto"/>
        <w:ind w:left="112" w:right="351"/>
        <w:rPr>
          <w:sz w:val="24"/>
          <w:szCs w:val="24"/>
        </w:rPr>
      </w:pPr>
      <w:r>
        <w:rPr>
          <w:sz w:val="24"/>
          <w:szCs w:val="24"/>
        </w:rPr>
        <w:t xml:space="preserve">Emails to the Webmaster will be analyzed and categorized to </w:t>
      </w:r>
      <w:r>
        <w:rPr>
          <w:sz w:val="24"/>
          <w:szCs w:val="24"/>
        </w:rPr>
        <w:t>help measure the usability of the Web site (target is for less than 10% of emails to the Webmaster to be complaints).</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no</w:t>
      </w:r>
      <w:r>
        <w:rPr>
          <w:b/>
          <w:i/>
          <w:sz w:val="28"/>
          <w:szCs w:val="28"/>
        </w:rPr>
        <w:t xml:space="preserve">t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ind w:left="112"/>
        <w:rPr>
          <w:sz w:val="24"/>
          <w:szCs w:val="24"/>
        </w:rPr>
      </w:pPr>
      <w:r>
        <w:rPr>
          <w:sz w:val="24"/>
          <w:szCs w:val="24"/>
        </w:rPr>
        <w:t>Notable features and functions that will not be tested include:</w:t>
      </w:r>
    </w:p>
    <w:p w:rsidR="009A5BCD" w:rsidRDefault="009A5BCD">
      <w:pPr>
        <w:spacing w:before="4" w:line="240" w:lineRule="exact"/>
        <w:rPr>
          <w:sz w:val="24"/>
          <w:szCs w:val="24"/>
        </w:rPr>
      </w:pPr>
    </w:p>
    <w:p w:rsidR="009A5BCD" w:rsidRDefault="00FD19F3">
      <w:pPr>
        <w:ind w:left="112"/>
        <w:rPr>
          <w:rFonts w:ascii="Arial" w:eastAsia="Arial" w:hAnsi="Arial" w:cs="Arial"/>
          <w:sz w:val="24"/>
          <w:szCs w:val="24"/>
        </w:rPr>
      </w:pPr>
      <w:r>
        <w:rPr>
          <w:rFonts w:ascii="Arial" w:eastAsia="Arial" w:hAnsi="Arial" w:cs="Arial"/>
          <w:sz w:val="24"/>
          <w:szCs w:val="24"/>
        </w:rPr>
        <w:t>Marketing</w:t>
      </w:r>
    </w:p>
    <w:p w:rsidR="009A5BCD" w:rsidRDefault="00FD19F3">
      <w:pPr>
        <w:spacing w:before="63" w:line="246" w:lineRule="auto"/>
        <w:ind w:left="112" w:right="479"/>
        <w:jc w:val="both"/>
        <w:rPr>
          <w:sz w:val="24"/>
          <w:szCs w:val="24"/>
        </w:rPr>
      </w:pPr>
      <w:r>
        <w:rPr>
          <w:sz w:val="24"/>
          <w:szCs w:val="24"/>
        </w:rPr>
        <w:t xml:space="preserve">Checking </w:t>
      </w:r>
      <w:r>
        <w:rPr>
          <w:sz w:val="24"/>
          <w:szCs w:val="24"/>
        </w:rPr>
        <w:t>variations of BDonline domain name to determine/recommend other domain names that should be secured (e.g. from a defensive perspective to stop competitors from acquiring B&amp;D like names and from an offensive perspective to try and improve</w:t>
      </w:r>
      <w:r>
        <w:rPr>
          <w:spacing w:val="5"/>
          <w:sz w:val="24"/>
          <w:szCs w:val="24"/>
        </w:rPr>
        <w:t xml:space="preserve"> </w:t>
      </w:r>
      <w:r>
        <w:rPr>
          <w:sz w:val="24"/>
          <w:szCs w:val="24"/>
        </w:rPr>
        <w:t>B&amp;D’s search ratin</w:t>
      </w:r>
      <w:r>
        <w:rPr>
          <w:sz w:val="24"/>
          <w:szCs w:val="24"/>
        </w:rPr>
        <w:t>gs/site traffic).</w:t>
      </w:r>
    </w:p>
    <w:p w:rsidR="009A5BCD" w:rsidRDefault="009A5BCD">
      <w:pPr>
        <w:spacing w:before="4" w:line="280" w:lineRule="exact"/>
        <w:rPr>
          <w:sz w:val="28"/>
          <w:szCs w:val="28"/>
        </w:rPr>
      </w:pPr>
    </w:p>
    <w:p w:rsidR="009A5BCD" w:rsidRDefault="00FD19F3">
      <w:pPr>
        <w:spacing w:line="246" w:lineRule="auto"/>
        <w:ind w:left="112" w:right="240"/>
        <w:rPr>
          <w:sz w:val="24"/>
          <w:szCs w:val="24"/>
        </w:rPr>
      </w:pPr>
      <w:r>
        <w:rPr>
          <w:sz w:val="24"/>
          <w:szCs w:val="24"/>
        </w:rPr>
        <w:t>No check will be made to assure that the domain names used by BDonline are “owned” by B&amp;D and not another party e.g. the ISP, or that the Administrative and Technical contacts registered with the domain name authority (e.g. Network Solut</w:t>
      </w:r>
      <w:r>
        <w:rPr>
          <w:sz w:val="24"/>
          <w:szCs w:val="24"/>
        </w:rPr>
        <w:t>ions) are accurate</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z w:val="28"/>
          <w:szCs w:val="28"/>
        </w:rPr>
        <w:t>Test Del</w:t>
      </w:r>
      <w:r>
        <w:rPr>
          <w:b/>
          <w:i/>
          <w:spacing w:val="2"/>
          <w:sz w:val="28"/>
          <w:szCs w:val="28"/>
        </w:rPr>
        <w:t>i</w:t>
      </w:r>
      <w:r>
        <w:rPr>
          <w:b/>
          <w:i/>
          <w:spacing w:val="1"/>
          <w:sz w:val="28"/>
          <w:szCs w:val="28"/>
        </w:rPr>
        <w:t>verables</w:t>
      </w:r>
    </w:p>
    <w:p w:rsidR="009A5BCD" w:rsidRDefault="00FD19F3">
      <w:pPr>
        <w:spacing w:before="1" w:line="246" w:lineRule="auto"/>
        <w:ind w:left="112" w:right="588"/>
        <w:rPr>
          <w:sz w:val="24"/>
          <w:szCs w:val="24"/>
        </w:rPr>
      </w:pPr>
      <w:r>
        <w:rPr>
          <w:sz w:val="24"/>
          <w:szCs w:val="24"/>
        </w:rPr>
        <w:t>Incidents and defects from this test plan will be included in the combination post implementation incident/test summary report.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Environment</w:t>
      </w:r>
    </w:p>
    <w:p w:rsidR="009A5BCD" w:rsidRDefault="00FD19F3">
      <w:pPr>
        <w:spacing w:before="1"/>
        <w:ind w:left="112"/>
        <w:rPr>
          <w:sz w:val="24"/>
          <w:szCs w:val="24"/>
        </w:rPr>
        <w:sectPr w:rsidR="009A5BCD">
          <w:pgSz w:w="12240" w:h="15840"/>
          <w:pgMar w:top="840" w:right="1160" w:bottom="280" w:left="1040" w:header="608" w:footer="1063" w:gutter="0"/>
          <w:cols w:space="708"/>
        </w:sectPr>
      </w:pPr>
      <w:r>
        <w:rPr>
          <w:sz w:val="24"/>
          <w:szCs w:val="24"/>
        </w:rPr>
        <w:t xml:space="preserve">The production environment will be </w:t>
      </w:r>
      <w:r>
        <w:rPr>
          <w:sz w:val="24"/>
          <w:szCs w:val="24"/>
        </w:rPr>
        <w:t>used for all post implementation tests.</w:t>
      </w:r>
    </w:p>
    <w:p w:rsidR="009A5BCD" w:rsidRDefault="009A5BCD">
      <w:pPr>
        <w:spacing w:before="6" w:line="280" w:lineRule="exact"/>
        <w:rPr>
          <w:sz w:val="28"/>
          <w:szCs w:val="28"/>
        </w:rPr>
      </w:pPr>
    </w:p>
    <w:p w:rsidR="009A5BCD" w:rsidRDefault="00FD19F3">
      <w:pPr>
        <w:spacing w:before="24"/>
        <w:ind w:left="3868" w:right="3672"/>
        <w:jc w:val="center"/>
        <w:rPr>
          <w:sz w:val="28"/>
          <w:szCs w:val="28"/>
        </w:rPr>
      </w:pPr>
      <w:r>
        <w:rPr>
          <w:b/>
          <w:sz w:val="28"/>
          <w:szCs w:val="28"/>
          <w:u w:val="thick" w:color="000000"/>
        </w:rPr>
        <w:t>Template</w:t>
      </w:r>
      <w:r>
        <w:rPr>
          <w:b/>
          <w:spacing w:val="-1"/>
          <w:sz w:val="28"/>
          <w:szCs w:val="28"/>
          <w:u w:val="thick" w:color="000000"/>
        </w:rPr>
        <w:t xml:space="preserve"> </w:t>
      </w:r>
      <w:r>
        <w:rPr>
          <w:b/>
          <w:sz w:val="28"/>
          <w:szCs w:val="28"/>
          <w:u w:val="thick" w:color="000000"/>
        </w:rPr>
        <w:t>Test</w:t>
      </w:r>
      <w:r>
        <w:rPr>
          <w:b/>
          <w:spacing w:val="-1"/>
          <w:sz w:val="28"/>
          <w:szCs w:val="28"/>
          <w:u w:val="thick" w:color="000000"/>
        </w:rPr>
        <w:t xml:space="preserve"> </w:t>
      </w:r>
      <w:r>
        <w:rPr>
          <w:b/>
          <w:sz w:val="28"/>
          <w:szCs w:val="28"/>
          <w:u w:val="thick" w:color="000000"/>
        </w:rPr>
        <w:t>Plan</w:t>
      </w:r>
    </w:p>
    <w:p w:rsidR="009A5BCD" w:rsidRDefault="009A5BCD">
      <w:pPr>
        <w:spacing w:before="1"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Pla</w:t>
      </w:r>
      <w:r>
        <w:rPr>
          <w:b/>
          <w:i/>
          <w:sz w:val="28"/>
          <w:szCs w:val="28"/>
        </w:rPr>
        <w:t xml:space="preserve">n </w:t>
      </w:r>
      <w:r>
        <w:rPr>
          <w:b/>
          <w:i/>
          <w:spacing w:val="1"/>
          <w:sz w:val="28"/>
          <w:szCs w:val="28"/>
        </w:rPr>
        <w:t>Identifier</w:t>
      </w:r>
    </w:p>
    <w:p w:rsidR="009A5BCD" w:rsidRDefault="00FD19F3">
      <w:pPr>
        <w:spacing w:before="1"/>
        <w:ind w:left="112"/>
        <w:rPr>
          <w:sz w:val="24"/>
          <w:szCs w:val="24"/>
        </w:rPr>
      </w:pPr>
      <w:r>
        <w:rPr>
          <w:sz w:val="24"/>
          <w:szCs w:val="24"/>
        </w:rPr>
        <w:t>BDonline release 1.0 XXTP 0.9</w:t>
      </w:r>
    </w:p>
    <w:p w:rsidR="009A5BCD" w:rsidRDefault="00FD19F3">
      <w:pPr>
        <w:spacing w:before="7"/>
        <w:ind w:left="112"/>
        <w:rPr>
          <w:sz w:val="24"/>
          <w:szCs w:val="24"/>
        </w:rPr>
      </w:pPr>
      <w:r>
        <w:rPr>
          <w:sz w:val="24"/>
          <w:szCs w:val="24"/>
        </w:rPr>
        <w:t>Note, the structure of this document is based on the IEEE 829-1998 Standard for Software Test</w:t>
      </w:r>
    </w:p>
    <w:p w:rsidR="009A5BCD" w:rsidRDefault="00FD19F3">
      <w:pPr>
        <w:spacing w:before="7"/>
        <w:ind w:left="112"/>
        <w:rPr>
          <w:sz w:val="24"/>
          <w:szCs w:val="24"/>
        </w:rPr>
      </w:pPr>
      <w:r>
        <w:rPr>
          <w:sz w:val="24"/>
          <w:szCs w:val="24"/>
        </w:rPr>
        <w:t>Documentation.</w:t>
      </w:r>
    </w:p>
    <w:p w:rsidR="009A5BCD" w:rsidRDefault="009A5BCD">
      <w:pPr>
        <w:spacing w:before="11" w:line="280" w:lineRule="exact"/>
        <w:rPr>
          <w:sz w:val="28"/>
          <w:szCs w:val="28"/>
        </w:rPr>
      </w:pPr>
    </w:p>
    <w:p w:rsidR="009A5BCD" w:rsidRDefault="00FD19F3">
      <w:pPr>
        <w:ind w:left="112"/>
        <w:rPr>
          <w:sz w:val="28"/>
          <w:szCs w:val="28"/>
        </w:rPr>
      </w:pPr>
      <w:r>
        <w:rPr>
          <w:b/>
          <w:i/>
          <w:sz w:val="28"/>
          <w:szCs w:val="28"/>
        </w:rPr>
        <w:t xml:space="preserve">2.      </w:t>
      </w:r>
      <w:r>
        <w:rPr>
          <w:b/>
          <w:i/>
          <w:spacing w:val="19"/>
          <w:sz w:val="28"/>
          <w:szCs w:val="28"/>
        </w:rPr>
        <w:t xml:space="preserve"> </w:t>
      </w:r>
      <w:r>
        <w:rPr>
          <w:b/>
          <w:i/>
          <w:spacing w:val="1"/>
          <w:sz w:val="28"/>
          <w:szCs w:val="28"/>
        </w:rPr>
        <w:t>Introduction</w:t>
      </w:r>
    </w:p>
    <w:p w:rsidR="009A5BCD" w:rsidRDefault="00FD19F3">
      <w:pPr>
        <w:spacing w:before="1"/>
        <w:ind w:left="112"/>
        <w:rPr>
          <w:sz w:val="24"/>
          <w:szCs w:val="24"/>
        </w:rPr>
      </w:pPr>
      <w:r>
        <w:rPr>
          <w:spacing w:val="-1"/>
          <w:sz w:val="24"/>
          <w:szCs w:val="24"/>
        </w:rPr>
        <w:t>Brie</w:t>
      </w:r>
      <w:r>
        <w:rPr>
          <w:sz w:val="24"/>
          <w:szCs w:val="24"/>
        </w:rPr>
        <w:t xml:space="preserve">f </w:t>
      </w:r>
      <w:r>
        <w:rPr>
          <w:spacing w:val="-1"/>
          <w:sz w:val="24"/>
          <w:szCs w:val="24"/>
        </w:rPr>
        <w:t>overvie</w:t>
      </w:r>
      <w:r>
        <w:rPr>
          <w:sz w:val="24"/>
          <w:szCs w:val="24"/>
        </w:rPr>
        <w:t xml:space="preserve">w </w:t>
      </w:r>
      <w:r>
        <w:rPr>
          <w:spacing w:val="-1"/>
          <w:sz w:val="24"/>
          <w:szCs w:val="24"/>
        </w:rPr>
        <w:t>o</w:t>
      </w:r>
      <w:r>
        <w:rPr>
          <w:sz w:val="24"/>
          <w:szCs w:val="24"/>
        </w:rPr>
        <w:t xml:space="preserve">f </w:t>
      </w:r>
      <w:r>
        <w:rPr>
          <w:spacing w:val="-1"/>
          <w:sz w:val="24"/>
          <w:szCs w:val="24"/>
        </w:rPr>
        <w:t>th</w:t>
      </w:r>
      <w:r>
        <w:rPr>
          <w:sz w:val="24"/>
          <w:szCs w:val="24"/>
        </w:rPr>
        <w:t xml:space="preserve">e </w:t>
      </w:r>
      <w:r>
        <w:rPr>
          <w:spacing w:val="-1"/>
          <w:sz w:val="24"/>
          <w:szCs w:val="24"/>
        </w:rPr>
        <w:t>approach/strateg</w:t>
      </w:r>
      <w:r>
        <w:rPr>
          <w:sz w:val="24"/>
          <w:szCs w:val="24"/>
        </w:rPr>
        <w:t xml:space="preserve">y </w:t>
      </w:r>
      <w:r>
        <w:rPr>
          <w:spacing w:val="-1"/>
          <w:sz w:val="24"/>
          <w:szCs w:val="24"/>
        </w:rPr>
        <w:t>used.</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3.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3"/>
          <w:sz w:val="28"/>
          <w:szCs w:val="28"/>
        </w:rPr>
        <w:t>t</w:t>
      </w:r>
      <w:r>
        <w:rPr>
          <w:b/>
          <w:i/>
          <w:sz w:val="28"/>
          <w:szCs w:val="28"/>
        </w:rPr>
        <w:t>o Test</w:t>
      </w:r>
    </w:p>
    <w:p w:rsidR="009A5BCD" w:rsidRDefault="00FD19F3">
      <w:pPr>
        <w:spacing w:before="1" w:line="258" w:lineRule="auto"/>
        <w:ind w:left="832" w:right="4511" w:hanging="720"/>
        <w:rPr>
          <w:sz w:val="24"/>
          <w:szCs w:val="24"/>
        </w:rPr>
      </w:pPr>
      <w:r>
        <w:rPr>
          <w:sz w:val="24"/>
          <w:szCs w:val="24"/>
        </w:rPr>
        <w:t xml:space="preserve">List of test cases grouped into the following categories: </w:t>
      </w:r>
      <w:r>
        <w:rPr>
          <w:spacing w:val="-1"/>
          <w:sz w:val="24"/>
          <w:szCs w:val="24"/>
        </w:rPr>
        <w:t>Accessibility</w:t>
      </w:r>
    </w:p>
    <w:p w:rsidR="009A5BCD" w:rsidRDefault="00FD19F3">
      <w:pPr>
        <w:spacing w:before="1" w:line="258" w:lineRule="auto"/>
        <w:ind w:left="832" w:right="7417"/>
        <w:rPr>
          <w:sz w:val="24"/>
          <w:szCs w:val="24"/>
        </w:rPr>
      </w:pPr>
      <w:r>
        <w:rPr>
          <w:sz w:val="24"/>
          <w:szCs w:val="24"/>
        </w:rPr>
        <w:t xml:space="preserve">Audit </w:t>
      </w:r>
      <w:r>
        <w:rPr>
          <w:spacing w:val="-1"/>
          <w:sz w:val="24"/>
          <w:szCs w:val="24"/>
        </w:rPr>
        <w:t xml:space="preserve">Availability </w:t>
      </w:r>
      <w:r>
        <w:rPr>
          <w:sz w:val="24"/>
          <w:szCs w:val="24"/>
        </w:rPr>
        <w:t>Coding standards Compatibility Content Functional</w:t>
      </w:r>
    </w:p>
    <w:p w:rsidR="009A5BCD" w:rsidRDefault="00FD19F3">
      <w:pPr>
        <w:spacing w:before="1" w:line="258" w:lineRule="auto"/>
        <w:ind w:left="832" w:right="7866"/>
        <w:rPr>
          <w:sz w:val="24"/>
          <w:szCs w:val="24"/>
        </w:rPr>
      </w:pPr>
      <w:r>
        <w:rPr>
          <w:spacing w:val="-2"/>
          <w:sz w:val="24"/>
          <w:szCs w:val="24"/>
        </w:rPr>
        <w:t xml:space="preserve">Legal </w:t>
      </w:r>
      <w:r>
        <w:rPr>
          <w:sz w:val="24"/>
          <w:szCs w:val="24"/>
        </w:rPr>
        <w:t>Marketing Navigation</w:t>
      </w:r>
      <w:r>
        <w:rPr>
          <w:sz w:val="24"/>
          <w:szCs w:val="24"/>
        </w:rPr>
        <w:t xml:space="preserve"> Performance </w:t>
      </w:r>
      <w:r>
        <w:rPr>
          <w:spacing w:val="-1"/>
          <w:sz w:val="24"/>
          <w:szCs w:val="24"/>
        </w:rPr>
        <w:t>Reliability Scalability Security</w:t>
      </w:r>
    </w:p>
    <w:p w:rsidR="009A5BCD" w:rsidRDefault="00FD19F3">
      <w:pPr>
        <w:spacing w:before="1"/>
        <w:ind w:left="832"/>
        <w:rPr>
          <w:sz w:val="24"/>
          <w:szCs w:val="24"/>
        </w:rPr>
      </w:pPr>
      <w:r>
        <w:rPr>
          <w:sz w:val="24"/>
          <w:szCs w:val="24"/>
        </w:rPr>
        <w:t>Site recognition</w:t>
      </w:r>
    </w:p>
    <w:p w:rsidR="009A5BCD" w:rsidRDefault="00FD19F3">
      <w:pPr>
        <w:spacing w:before="21"/>
        <w:ind w:left="832"/>
        <w:rPr>
          <w:sz w:val="24"/>
          <w:szCs w:val="24"/>
        </w:rPr>
      </w:pPr>
      <w:r>
        <w:rPr>
          <w:spacing w:val="-1"/>
          <w:sz w:val="24"/>
          <w:szCs w:val="24"/>
        </w:rPr>
        <w:t>Usability</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Feature</w:t>
      </w:r>
      <w:r>
        <w:rPr>
          <w:b/>
          <w:i/>
          <w:sz w:val="28"/>
          <w:szCs w:val="28"/>
        </w:rPr>
        <w:t xml:space="preserve">s </w:t>
      </w:r>
      <w:r>
        <w:rPr>
          <w:b/>
          <w:i/>
          <w:spacing w:val="1"/>
          <w:sz w:val="28"/>
          <w:szCs w:val="28"/>
        </w:rPr>
        <w:t>an</w:t>
      </w:r>
      <w:r>
        <w:rPr>
          <w:b/>
          <w:i/>
          <w:sz w:val="28"/>
          <w:szCs w:val="28"/>
        </w:rPr>
        <w:t xml:space="preserve">d </w:t>
      </w:r>
      <w:r>
        <w:rPr>
          <w:b/>
          <w:i/>
          <w:spacing w:val="1"/>
          <w:sz w:val="28"/>
          <w:szCs w:val="28"/>
        </w:rPr>
        <w:t>Function</w:t>
      </w:r>
      <w:r>
        <w:rPr>
          <w:b/>
          <w:i/>
          <w:sz w:val="28"/>
          <w:szCs w:val="28"/>
        </w:rPr>
        <w:t xml:space="preserve">s </w:t>
      </w:r>
      <w:r>
        <w:rPr>
          <w:b/>
          <w:i/>
          <w:spacing w:val="1"/>
          <w:sz w:val="28"/>
          <w:szCs w:val="28"/>
        </w:rPr>
        <w:t>no</w:t>
      </w:r>
      <w:r>
        <w:rPr>
          <w:b/>
          <w:i/>
          <w:sz w:val="28"/>
          <w:szCs w:val="28"/>
        </w:rPr>
        <w:t xml:space="preserve">t </w:t>
      </w:r>
      <w:r>
        <w:rPr>
          <w:b/>
          <w:i/>
          <w:spacing w:val="1"/>
          <w:sz w:val="28"/>
          <w:szCs w:val="28"/>
        </w:rPr>
        <w:t>t</w:t>
      </w:r>
      <w:r>
        <w:rPr>
          <w:b/>
          <w:i/>
          <w:sz w:val="28"/>
          <w:szCs w:val="28"/>
        </w:rPr>
        <w:t xml:space="preserve">o </w:t>
      </w:r>
      <w:r>
        <w:rPr>
          <w:b/>
          <w:i/>
          <w:spacing w:val="1"/>
          <w:sz w:val="28"/>
          <w:szCs w:val="28"/>
        </w:rPr>
        <w:t>Test</w:t>
      </w:r>
    </w:p>
    <w:p w:rsidR="009A5BCD" w:rsidRDefault="00FD19F3">
      <w:pPr>
        <w:spacing w:before="1"/>
        <w:ind w:left="112"/>
        <w:rPr>
          <w:sz w:val="24"/>
          <w:szCs w:val="24"/>
        </w:rPr>
      </w:pPr>
      <w:r>
        <w:rPr>
          <w:sz w:val="24"/>
          <w:szCs w:val="24"/>
        </w:rPr>
        <w:t>List of significant features and functions that will not be tested</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Deliverables</w:t>
      </w:r>
    </w:p>
    <w:p w:rsidR="009A5BCD" w:rsidRDefault="00FD19F3">
      <w:pPr>
        <w:spacing w:before="1" w:line="246" w:lineRule="auto"/>
        <w:ind w:left="112" w:right="71"/>
        <w:rPr>
          <w:sz w:val="24"/>
          <w:szCs w:val="24"/>
        </w:rPr>
      </w:pPr>
      <w:r>
        <w:rPr>
          <w:sz w:val="24"/>
          <w:szCs w:val="24"/>
        </w:rPr>
        <w:t xml:space="preserve">Incidents and defects from this test </w:t>
      </w:r>
      <w:r>
        <w:rPr>
          <w:sz w:val="24"/>
          <w:szCs w:val="24"/>
        </w:rPr>
        <w:t>plan will be documented in a combination Test Incident/Summary report (see attached for template layout).</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Environment</w:t>
      </w:r>
    </w:p>
    <w:p w:rsidR="009A5BCD" w:rsidRDefault="00FD19F3">
      <w:pPr>
        <w:spacing w:before="1"/>
        <w:ind w:left="112"/>
        <w:rPr>
          <w:sz w:val="24"/>
          <w:szCs w:val="24"/>
        </w:rPr>
        <w:sectPr w:rsidR="009A5BCD">
          <w:pgSz w:w="12240" w:h="15840"/>
          <w:pgMar w:top="840" w:right="1240" w:bottom="280" w:left="1040" w:header="608" w:footer="1063" w:gutter="0"/>
          <w:cols w:space="708"/>
        </w:sectPr>
      </w:pPr>
      <w:r>
        <w:rPr>
          <w:sz w:val="24"/>
          <w:szCs w:val="24"/>
        </w:rPr>
        <w:t>Specification of the environment used for the test cases within this test plan.</w:t>
      </w:r>
    </w:p>
    <w:p w:rsidR="009A5BCD" w:rsidRDefault="009A5BCD">
      <w:pPr>
        <w:spacing w:before="6" w:line="280" w:lineRule="exact"/>
        <w:rPr>
          <w:sz w:val="28"/>
          <w:szCs w:val="28"/>
        </w:rPr>
      </w:pPr>
    </w:p>
    <w:p w:rsidR="009A5BCD" w:rsidRDefault="00FD19F3">
      <w:pPr>
        <w:spacing w:before="24"/>
        <w:ind w:left="2596"/>
        <w:rPr>
          <w:sz w:val="28"/>
          <w:szCs w:val="28"/>
        </w:rPr>
      </w:pPr>
      <w:r>
        <w:rPr>
          <w:b/>
          <w:sz w:val="28"/>
          <w:szCs w:val="28"/>
          <w:u w:val="thick" w:color="000000"/>
        </w:rPr>
        <w:t>Template</w:t>
      </w:r>
      <w:r>
        <w:rPr>
          <w:b/>
          <w:spacing w:val="-1"/>
          <w:sz w:val="28"/>
          <w:szCs w:val="28"/>
          <w:u w:val="thick" w:color="000000"/>
        </w:rPr>
        <w:t xml:space="preserve"> </w:t>
      </w:r>
      <w:r>
        <w:rPr>
          <w:b/>
          <w:sz w:val="28"/>
          <w:szCs w:val="28"/>
          <w:u w:val="thick" w:color="000000"/>
        </w:rPr>
        <w:t>Test</w:t>
      </w:r>
      <w:r>
        <w:rPr>
          <w:b/>
          <w:spacing w:val="-1"/>
          <w:sz w:val="28"/>
          <w:szCs w:val="28"/>
          <w:u w:val="thick" w:color="000000"/>
        </w:rPr>
        <w:t xml:space="preserve"> </w:t>
      </w:r>
      <w:r>
        <w:rPr>
          <w:b/>
          <w:sz w:val="28"/>
          <w:szCs w:val="28"/>
          <w:u w:val="thick" w:color="000000"/>
        </w:rPr>
        <w:t>Incident/Summary</w:t>
      </w:r>
      <w:r>
        <w:rPr>
          <w:b/>
          <w:spacing w:val="-1"/>
          <w:sz w:val="28"/>
          <w:szCs w:val="28"/>
          <w:u w:val="thick" w:color="000000"/>
        </w:rPr>
        <w:t xml:space="preserve"> </w:t>
      </w:r>
      <w:r>
        <w:rPr>
          <w:b/>
          <w:sz w:val="28"/>
          <w:szCs w:val="28"/>
          <w:u w:val="thick" w:color="000000"/>
        </w:rPr>
        <w:t>Report</w:t>
      </w:r>
    </w:p>
    <w:p w:rsidR="009A5BCD" w:rsidRDefault="009A5BCD">
      <w:pPr>
        <w:spacing w:before="1"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Incident/Summar</w:t>
      </w:r>
      <w:r>
        <w:rPr>
          <w:b/>
          <w:i/>
          <w:sz w:val="28"/>
          <w:szCs w:val="28"/>
        </w:rPr>
        <w:t xml:space="preserve">y </w:t>
      </w:r>
      <w:r>
        <w:rPr>
          <w:b/>
          <w:i/>
          <w:spacing w:val="1"/>
          <w:sz w:val="28"/>
          <w:szCs w:val="28"/>
        </w:rPr>
        <w:t>Repor</w:t>
      </w:r>
      <w:r>
        <w:rPr>
          <w:b/>
          <w:i/>
          <w:sz w:val="28"/>
          <w:szCs w:val="28"/>
        </w:rPr>
        <w:t xml:space="preserve">t </w:t>
      </w:r>
      <w:r>
        <w:rPr>
          <w:b/>
          <w:i/>
          <w:spacing w:val="1"/>
          <w:sz w:val="28"/>
          <w:szCs w:val="28"/>
        </w:rPr>
        <w:t>Identifier</w:t>
      </w:r>
    </w:p>
    <w:p w:rsidR="009A5BCD" w:rsidRDefault="00FD19F3">
      <w:pPr>
        <w:spacing w:before="1"/>
        <w:ind w:left="112"/>
        <w:rPr>
          <w:sz w:val="24"/>
          <w:szCs w:val="24"/>
        </w:rPr>
      </w:pPr>
      <w:r>
        <w:rPr>
          <w:spacing w:val="-1"/>
          <w:sz w:val="24"/>
          <w:szCs w:val="24"/>
        </w:rPr>
        <w:t>BDonlin</w:t>
      </w:r>
      <w:r>
        <w:rPr>
          <w:sz w:val="24"/>
          <w:szCs w:val="24"/>
        </w:rPr>
        <w:t>e</w:t>
      </w:r>
      <w:r>
        <w:rPr>
          <w:spacing w:val="-1"/>
          <w:sz w:val="24"/>
          <w:szCs w:val="24"/>
        </w:rPr>
        <w:t xml:space="preserve"> releas</w:t>
      </w:r>
      <w:r>
        <w:rPr>
          <w:sz w:val="24"/>
          <w:szCs w:val="24"/>
        </w:rPr>
        <w:t>e</w:t>
      </w:r>
      <w:r>
        <w:rPr>
          <w:spacing w:val="-1"/>
          <w:sz w:val="24"/>
          <w:szCs w:val="24"/>
        </w:rPr>
        <w:t xml:space="preserve"> 1.</w:t>
      </w:r>
      <w:r>
        <w:rPr>
          <w:sz w:val="24"/>
          <w:szCs w:val="24"/>
        </w:rPr>
        <w:t>0</w:t>
      </w:r>
      <w:r>
        <w:rPr>
          <w:spacing w:val="-1"/>
          <w:sz w:val="24"/>
          <w:szCs w:val="24"/>
        </w:rPr>
        <w:t xml:space="preserve"> I</w:t>
      </w:r>
      <w:r>
        <w:rPr>
          <w:sz w:val="24"/>
          <w:szCs w:val="24"/>
        </w:rPr>
        <w:t>S</w:t>
      </w:r>
      <w:r>
        <w:rPr>
          <w:spacing w:val="-1"/>
          <w:sz w:val="24"/>
          <w:szCs w:val="24"/>
        </w:rPr>
        <w:t xml:space="preserve"> mm/dd/ccyy</w:t>
      </w:r>
    </w:p>
    <w:p w:rsidR="009A5BCD" w:rsidRDefault="00FD19F3">
      <w:pPr>
        <w:spacing w:before="7"/>
        <w:ind w:left="112"/>
        <w:rPr>
          <w:sz w:val="24"/>
          <w:szCs w:val="24"/>
        </w:rPr>
      </w:pPr>
      <w:r>
        <w:rPr>
          <w:sz w:val="24"/>
          <w:szCs w:val="24"/>
        </w:rPr>
        <w:t>Note, the structure of this document is based on the IEEE 829-1998 Standard for Software Test</w:t>
      </w:r>
    </w:p>
    <w:p w:rsidR="009A5BCD" w:rsidRDefault="00FD19F3">
      <w:pPr>
        <w:spacing w:before="7"/>
        <w:ind w:left="112"/>
        <w:rPr>
          <w:sz w:val="24"/>
          <w:szCs w:val="24"/>
        </w:rPr>
      </w:pPr>
      <w:r>
        <w:rPr>
          <w:sz w:val="24"/>
          <w:szCs w:val="24"/>
        </w:rPr>
        <w:t>Documentation.</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2.      </w:t>
      </w:r>
      <w:r>
        <w:rPr>
          <w:b/>
          <w:i/>
          <w:spacing w:val="19"/>
          <w:sz w:val="28"/>
          <w:szCs w:val="28"/>
        </w:rPr>
        <w:t xml:space="preserve"> </w:t>
      </w:r>
      <w:r>
        <w:rPr>
          <w:b/>
          <w:i/>
          <w:spacing w:val="2"/>
          <w:sz w:val="28"/>
          <w:szCs w:val="28"/>
        </w:rPr>
        <w:t>Summary</w:t>
      </w:r>
    </w:p>
    <w:p w:rsidR="009A5BCD" w:rsidRDefault="00FD19F3">
      <w:pPr>
        <w:spacing w:before="1" w:line="246" w:lineRule="auto"/>
        <w:ind w:left="112" w:right="1456"/>
        <w:rPr>
          <w:sz w:val="24"/>
          <w:szCs w:val="24"/>
        </w:rPr>
      </w:pPr>
      <w:r>
        <w:rPr>
          <w:sz w:val="24"/>
          <w:szCs w:val="24"/>
        </w:rPr>
        <w:t xml:space="preserve">Summarize the </w:t>
      </w:r>
      <w:r>
        <w:rPr>
          <w:sz w:val="24"/>
          <w:szCs w:val="24"/>
        </w:rPr>
        <w:t>evaluation of the test items.  Identify the test items tested, indicating their versions/revision level.</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3.      </w:t>
      </w:r>
      <w:r>
        <w:rPr>
          <w:b/>
          <w:i/>
          <w:spacing w:val="19"/>
          <w:sz w:val="28"/>
          <w:szCs w:val="28"/>
        </w:rPr>
        <w:t xml:space="preserve"> </w:t>
      </w:r>
      <w:r>
        <w:rPr>
          <w:b/>
          <w:i/>
          <w:sz w:val="28"/>
          <w:szCs w:val="28"/>
        </w:rPr>
        <w:t>Variances</w:t>
      </w:r>
    </w:p>
    <w:p w:rsidR="009A5BCD" w:rsidRDefault="00FD19F3">
      <w:pPr>
        <w:spacing w:before="1"/>
        <w:ind w:left="112"/>
        <w:rPr>
          <w:sz w:val="24"/>
          <w:szCs w:val="24"/>
        </w:rPr>
      </w:pPr>
      <w:r>
        <w:rPr>
          <w:sz w:val="24"/>
          <w:szCs w:val="24"/>
        </w:rPr>
        <w:t>Report any variances of the test items to their design (explicit or implicit) specifications.</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4.      </w:t>
      </w:r>
      <w:r>
        <w:rPr>
          <w:b/>
          <w:i/>
          <w:spacing w:val="19"/>
          <w:sz w:val="28"/>
          <w:szCs w:val="28"/>
        </w:rPr>
        <w:t xml:space="preserve"> </w:t>
      </w:r>
      <w:r>
        <w:rPr>
          <w:b/>
          <w:i/>
          <w:spacing w:val="1"/>
          <w:sz w:val="28"/>
          <w:szCs w:val="28"/>
        </w:rPr>
        <w:t>Comprehensiv</w:t>
      </w:r>
      <w:r>
        <w:rPr>
          <w:b/>
          <w:i/>
          <w:sz w:val="28"/>
          <w:szCs w:val="28"/>
        </w:rPr>
        <w:t>e</w:t>
      </w:r>
      <w:r>
        <w:rPr>
          <w:b/>
          <w:i/>
          <w:spacing w:val="1"/>
          <w:sz w:val="28"/>
          <w:szCs w:val="28"/>
        </w:rPr>
        <w:t xml:space="preserve"> </w:t>
      </w:r>
      <w:r>
        <w:rPr>
          <w:b/>
          <w:i/>
          <w:spacing w:val="1"/>
          <w:sz w:val="28"/>
          <w:szCs w:val="28"/>
        </w:rPr>
        <w:t>Assessment</w:t>
      </w:r>
    </w:p>
    <w:p w:rsidR="009A5BCD" w:rsidRDefault="00FD19F3">
      <w:pPr>
        <w:spacing w:before="1" w:line="246" w:lineRule="auto"/>
        <w:ind w:left="112" w:right="155"/>
        <w:rPr>
          <w:sz w:val="24"/>
          <w:szCs w:val="24"/>
        </w:rPr>
      </w:pPr>
      <w:r>
        <w:rPr>
          <w:sz w:val="24"/>
          <w:szCs w:val="24"/>
        </w:rPr>
        <w:t xml:space="preserve">Evaluate the comprehensiveness of the testing process (compared to objectives listed in the test plans), </w:t>
      </w:r>
      <w:r>
        <w:rPr>
          <w:spacing w:val="-1"/>
          <w:sz w:val="24"/>
          <w:szCs w:val="24"/>
        </w:rPr>
        <w:t>identif</w:t>
      </w:r>
      <w:r>
        <w:rPr>
          <w:sz w:val="24"/>
          <w:szCs w:val="24"/>
        </w:rPr>
        <w:t xml:space="preserve">y </w:t>
      </w:r>
      <w:r>
        <w:rPr>
          <w:spacing w:val="-1"/>
          <w:sz w:val="24"/>
          <w:szCs w:val="24"/>
        </w:rPr>
        <w:t>an</w:t>
      </w:r>
      <w:r>
        <w:rPr>
          <w:sz w:val="24"/>
          <w:szCs w:val="24"/>
        </w:rPr>
        <w:t xml:space="preserve">y </w:t>
      </w:r>
      <w:r>
        <w:rPr>
          <w:spacing w:val="-1"/>
          <w:sz w:val="24"/>
          <w:szCs w:val="24"/>
        </w:rPr>
        <w:t>features/function</w:t>
      </w:r>
      <w:r>
        <w:rPr>
          <w:sz w:val="24"/>
          <w:szCs w:val="24"/>
        </w:rPr>
        <w:t xml:space="preserve">s </w:t>
      </w:r>
      <w:r>
        <w:rPr>
          <w:spacing w:val="-1"/>
          <w:sz w:val="24"/>
          <w:szCs w:val="24"/>
        </w:rPr>
        <w:t>tha</w:t>
      </w:r>
      <w:r>
        <w:rPr>
          <w:sz w:val="24"/>
          <w:szCs w:val="24"/>
        </w:rPr>
        <w:t xml:space="preserve">t </w:t>
      </w:r>
      <w:r>
        <w:rPr>
          <w:spacing w:val="-1"/>
          <w:sz w:val="24"/>
          <w:szCs w:val="24"/>
        </w:rPr>
        <w:t>wer</w:t>
      </w:r>
      <w:r>
        <w:rPr>
          <w:sz w:val="24"/>
          <w:szCs w:val="24"/>
        </w:rPr>
        <w:t xml:space="preserve">e </w:t>
      </w:r>
      <w:r>
        <w:rPr>
          <w:spacing w:val="-1"/>
          <w:sz w:val="24"/>
          <w:szCs w:val="24"/>
        </w:rPr>
        <w:t>no</w:t>
      </w:r>
      <w:r>
        <w:rPr>
          <w:sz w:val="24"/>
          <w:szCs w:val="24"/>
        </w:rPr>
        <w:t xml:space="preserve">t </w:t>
      </w:r>
      <w:r>
        <w:rPr>
          <w:spacing w:val="-1"/>
          <w:sz w:val="24"/>
          <w:szCs w:val="24"/>
        </w:rPr>
        <w:t>sufficientl</w:t>
      </w:r>
      <w:r>
        <w:rPr>
          <w:sz w:val="24"/>
          <w:szCs w:val="24"/>
        </w:rPr>
        <w:t xml:space="preserve">y </w:t>
      </w:r>
      <w:r>
        <w:rPr>
          <w:spacing w:val="-1"/>
          <w:sz w:val="24"/>
          <w:szCs w:val="24"/>
        </w:rPr>
        <w:t>teste</w:t>
      </w:r>
      <w:r>
        <w:rPr>
          <w:sz w:val="24"/>
          <w:szCs w:val="24"/>
        </w:rPr>
        <w:t xml:space="preserve">d </w:t>
      </w:r>
      <w:r>
        <w:rPr>
          <w:spacing w:val="-1"/>
          <w:sz w:val="24"/>
          <w:szCs w:val="24"/>
        </w:rPr>
        <w:t>an</w:t>
      </w:r>
      <w:r>
        <w:rPr>
          <w:sz w:val="24"/>
          <w:szCs w:val="24"/>
        </w:rPr>
        <w:t xml:space="preserve">d </w:t>
      </w:r>
      <w:r>
        <w:rPr>
          <w:spacing w:val="-1"/>
          <w:sz w:val="24"/>
          <w:szCs w:val="24"/>
        </w:rPr>
        <w:t>explai</w:t>
      </w:r>
      <w:r>
        <w:rPr>
          <w:sz w:val="24"/>
          <w:szCs w:val="24"/>
        </w:rPr>
        <w:t xml:space="preserve">n </w:t>
      </w:r>
      <w:r>
        <w:rPr>
          <w:spacing w:val="-1"/>
          <w:sz w:val="24"/>
          <w:szCs w:val="24"/>
        </w:rPr>
        <w:t>why.</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5.      </w:t>
      </w:r>
      <w:r>
        <w:rPr>
          <w:b/>
          <w:i/>
          <w:spacing w:val="19"/>
          <w:sz w:val="28"/>
          <w:szCs w:val="28"/>
        </w:rPr>
        <w:t xml:space="preserve"> </w:t>
      </w:r>
      <w:r>
        <w:rPr>
          <w:b/>
          <w:i/>
          <w:spacing w:val="1"/>
          <w:sz w:val="28"/>
          <w:szCs w:val="28"/>
        </w:rPr>
        <w:t>Summar</w:t>
      </w:r>
      <w:r>
        <w:rPr>
          <w:b/>
          <w:i/>
          <w:sz w:val="28"/>
          <w:szCs w:val="28"/>
        </w:rPr>
        <w:t>y</w:t>
      </w:r>
      <w:r>
        <w:rPr>
          <w:b/>
          <w:i/>
          <w:spacing w:val="1"/>
          <w:sz w:val="28"/>
          <w:szCs w:val="28"/>
        </w:rPr>
        <w:t xml:space="preserve"> o</w:t>
      </w:r>
      <w:r>
        <w:rPr>
          <w:b/>
          <w:i/>
          <w:sz w:val="28"/>
          <w:szCs w:val="28"/>
        </w:rPr>
        <w:t>f</w:t>
      </w:r>
      <w:r>
        <w:rPr>
          <w:b/>
          <w:i/>
          <w:spacing w:val="1"/>
          <w:sz w:val="28"/>
          <w:szCs w:val="28"/>
        </w:rPr>
        <w:t xml:space="preserve"> Results/Incidents</w:t>
      </w:r>
    </w:p>
    <w:p w:rsidR="009A5BCD" w:rsidRDefault="00FD19F3">
      <w:pPr>
        <w:spacing w:before="1" w:line="246" w:lineRule="auto"/>
        <w:ind w:left="112" w:right="71"/>
        <w:rPr>
          <w:sz w:val="24"/>
          <w:szCs w:val="24"/>
        </w:rPr>
      </w:pPr>
      <w:r>
        <w:rPr>
          <w:sz w:val="24"/>
          <w:szCs w:val="24"/>
        </w:rPr>
        <w:t xml:space="preserve">Summarize the </w:t>
      </w:r>
      <w:r>
        <w:rPr>
          <w:sz w:val="24"/>
          <w:szCs w:val="24"/>
        </w:rPr>
        <w:t>results of the testing.  Identify all resolved incidents, their resolutions and optionally the impact the incident had on testing.  Identify all unresolved incidents.</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6.      </w:t>
      </w:r>
      <w:r>
        <w:rPr>
          <w:b/>
          <w:i/>
          <w:spacing w:val="19"/>
          <w:sz w:val="28"/>
          <w:szCs w:val="28"/>
        </w:rPr>
        <w:t xml:space="preserve"> </w:t>
      </w:r>
      <w:r>
        <w:rPr>
          <w:b/>
          <w:i/>
          <w:spacing w:val="1"/>
          <w:sz w:val="28"/>
          <w:szCs w:val="28"/>
        </w:rPr>
        <w:t>Evaluation</w:t>
      </w:r>
    </w:p>
    <w:p w:rsidR="009A5BCD" w:rsidRDefault="00FD19F3">
      <w:pPr>
        <w:spacing w:before="1" w:line="246" w:lineRule="auto"/>
        <w:ind w:left="112" w:right="357"/>
        <w:rPr>
          <w:sz w:val="24"/>
          <w:szCs w:val="24"/>
        </w:rPr>
      </w:pPr>
      <w:r>
        <w:rPr>
          <w:sz w:val="24"/>
          <w:szCs w:val="24"/>
        </w:rPr>
        <w:t>Provide an overall evaluation of each test item including its limi</w:t>
      </w:r>
      <w:r>
        <w:rPr>
          <w:sz w:val="24"/>
          <w:szCs w:val="24"/>
        </w:rPr>
        <w:t xml:space="preserve">tations (if any).  The evaluations should be based on the test results and the test item pass/fail criterias.  An estimate of the failure risk </w:t>
      </w:r>
      <w:r>
        <w:rPr>
          <w:spacing w:val="-1"/>
          <w:sz w:val="24"/>
          <w:szCs w:val="24"/>
        </w:rPr>
        <w:t>ma</w:t>
      </w:r>
      <w:r>
        <w:rPr>
          <w:sz w:val="24"/>
          <w:szCs w:val="24"/>
        </w:rPr>
        <w:t xml:space="preserve">y </w:t>
      </w:r>
      <w:r>
        <w:rPr>
          <w:spacing w:val="-1"/>
          <w:sz w:val="24"/>
          <w:szCs w:val="24"/>
        </w:rPr>
        <w:t>als</w:t>
      </w:r>
      <w:r>
        <w:rPr>
          <w:sz w:val="24"/>
          <w:szCs w:val="24"/>
        </w:rPr>
        <w:t xml:space="preserve">o </w:t>
      </w:r>
      <w:r>
        <w:rPr>
          <w:spacing w:val="-1"/>
          <w:sz w:val="24"/>
          <w:szCs w:val="24"/>
        </w:rPr>
        <w:t>b</w:t>
      </w:r>
      <w:r>
        <w:rPr>
          <w:sz w:val="24"/>
          <w:szCs w:val="24"/>
        </w:rPr>
        <w:t xml:space="preserve">e </w:t>
      </w:r>
      <w:r>
        <w:rPr>
          <w:spacing w:val="-1"/>
          <w:sz w:val="24"/>
          <w:szCs w:val="24"/>
        </w:rPr>
        <w:t>included.</w:t>
      </w:r>
    </w:p>
    <w:p w:rsidR="009A5BCD" w:rsidRDefault="009A5BCD">
      <w:pPr>
        <w:spacing w:before="8" w:line="160" w:lineRule="exact"/>
        <w:rPr>
          <w:sz w:val="16"/>
          <w:szCs w:val="16"/>
        </w:rPr>
      </w:pPr>
    </w:p>
    <w:p w:rsidR="009A5BCD" w:rsidRDefault="009A5BCD">
      <w:pPr>
        <w:spacing w:line="200" w:lineRule="exact"/>
      </w:pPr>
    </w:p>
    <w:p w:rsidR="009A5BCD" w:rsidRDefault="009A5BCD">
      <w:pPr>
        <w:spacing w:line="200" w:lineRule="exact"/>
      </w:pPr>
    </w:p>
    <w:p w:rsidR="009A5BCD" w:rsidRDefault="00FD19F3">
      <w:pPr>
        <w:ind w:left="112"/>
        <w:rPr>
          <w:sz w:val="28"/>
          <w:szCs w:val="28"/>
        </w:rPr>
      </w:pPr>
      <w:r>
        <w:rPr>
          <w:b/>
          <w:i/>
          <w:sz w:val="28"/>
          <w:szCs w:val="28"/>
        </w:rPr>
        <w:t xml:space="preserve">7.      </w:t>
      </w:r>
      <w:r>
        <w:rPr>
          <w:b/>
          <w:i/>
          <w:spacing w:val="19"/>
          <w:sz w:val="28"/>
          <w:szCs w:val="28"/>
        </w:rPr>
        <w:t xml:space="preserve"> </w:t>
      </w:r>
      <w:r>
        <w:rPr>
          <w:b/>
          <w:i/>
          <w:spacing w:val="2"/>
          <w:sz w:val="28"/>
          <w:szCs w:val="28"/>
        </w:rPr>
        <w:t>Summar</w:t>
      </w:r>
      <w:r>
        <w:rPr>
          <w:b/>
          <w:i/>
          <w:sz w:val="28"/>
          <w:szCs w:val="28"/>
        </w:rPr>
        <w:t>y</w:t>
      </w:r>
      <w:r>
        <w:rPr>
          <w:b/>
          <w:i/>
          <w:spacing w:val="1"/>
          <w:sz w:val="28"/>
          <w:szCs w:val="28"/>
        </w:rPr>
        <w:t xml:space="preserve"> </w:t>
      </w:r>
      <w:r>
        <w:rPr>
          <w:b/>
          <w:i/>
          <w:spacing w:val="2"/>
          <w:sz w:val="28"/>
          <w:szCs w:val="28"/>
        </w:rPr>
        <w:t>o</w:t>
      </w:r>
      <w:r>
        <w:rPr>
          <w:b/>
          <w:i/>
          <w:sz w:val="28"/>
          <w:szCs w:val="28"/>
        </w:rPr>
        <w:t>f</w:t>
      </w:r>
      <w:r>
        <w:rPr>
          <w:b/>
          <w:i/>
          <w:spacing w:val="1"/>
          <w:sz w:val="28"/>
          <w:szCs w:val="28"/>
        </w:rPr>
        <w:t xml:space="preserve"> </w:t>
      </w:r>
      <w:r>
        <w:rPr>
          <w:b/>
          <w:i/>
          <w:spacing w:val="2"/>
          <w:sz w:val="28"/>
          <w:szCs w:val="28"/>
        </w:rPr>
        <w:t>Act</w:t>
      </w:r>
      <w:r>
        <w:rPr>
          <w:b/>
          <w:i/>
          <w:spacing w:val="4"/>
          <w:sz w:val="28"/>
          <w:szCs w:val="28"/>
        </w:rPr>
        <w:t>i</w:t>
      </w:r>
      <w:r>
        <w:rPr>
          <w:b/>
          <w:i/>
          <w:spacing w:val="1"/>
          <w:sz w:val="28"/>
          <w:szCs w:val="28"/>
        </w:rPr>
        <w:t>vities</w:t>
      </w:r>
    </w:p>
    <w:p w:rsidR="009A5BCD" w:rsidRDefault="00FD19F3">
      <w:pPr>
        <w:spacing w:before="1" w:line="246" w:lineRule="auto"/>
        <w:ind w:left="112" w:right="437"/>
        <w:rPr>
          <w:sz w:val="24"/>
          <w:szCs w:val="24"/>
        </w:rPr>
      </w:pPr>
      <w:r>
        <w:rPr>
          <w:sz w:val="24"/>
          <w:szCs w:val="24"/>
        </w:rPr>
        <w:t xml:space="preserve">Summarize the major testing activities and events.  </w:t>
      </w:r>
      <w:r>
        <w:rPr>
          <w:sz w:val="24"/>
          <w:szCs w:val="24"/>
        </w:rPr>
        <w:t>Summarize resource consumption data e.g. total staffing levels, elapsed time etc.</w:t>
      </w:r>
    </w:p>
    <w:p w:rsidR="009A5BCD" w:rsidRDefault="009A5BCD">
      <w:pPr>
        <w:spacing w:before="5" w:line="280" w:lineRule="exact"/>
        <w:rPr>
          <w:sz w:val="28"/>
          <w:szCs w:val="28"/>
        </w:rPr>
      </w:pPr>
    </w:p>
    <w:p w:rsidR="009A5BCD" w:rsidRDefault="00FD19F3">
      <w:pPr>
        <w:ind w:left="112"/>
        <w:rPr>
          <w:sz w:val="28"/>
          <w:szCs w:val="28"/>
        </w:rPr>
      </w:pPr>
      <w:r>
        <w:rPr>
          <w:b/>
          <w:i/>
          <w:sz w:val="28"/>
          <w:szCs w:val="28"/>
        </w:rPr>
        <w:t xml:space="preserve">8.      </w:t>
      </w:r>
      <w:r>
        <w:rPr>
          <w:b/>
          <w:i/>
          <w:spacing w:val="19"/>
          <w:sz w:val="28"/>
          <w:szCs w:val="28"/>
        </w:rPr>
        <w:t xml:space="preserve"> </w:t>
      </w:r>
      <w:r>
        <w:rPr>
          <w:b/>
          <w:i/>
          <w:spacing w:val="1"/>
          <w:sz w:val="28"/>
          <w:szCs w:val="28"/>
        </w:rPr>
        <w:t>Approval</w:t>
      </w:r>
    </w:p>
    <w:p w:rsidR="009A5BCD" w:rsidRDefault="00FD19F3">
      <w:pPr>
        <w:spacing w:before="1"/>
        <w:ind w:left="112"/>
        <w:rPr>
          <w:sz w:val="24"/>
          <w:szCs w:val="24"/>
        </w:rPr>
        <w:sectPr w:rsidR="009A5BCD">
          <w:pgSz w:w="12240" w:h="15840"/>
          <w:pgMar w:top="840" w:right="1060" w:bottom="280" w:left="1040" w:header="608" w:footer="1063" w:gutter="0"/>
          <w:cols w:space="708"/>
        </w:sectPr>
      </w:pPr>
      <w:r>
        <w:rPr>
          <w:sz w:val="24"/>
          <w:szCs w:val="24"/>
        </w:rPr>
        <w:t>Names and titles of persons who must approve this report.</w:t>
      </w:r>
    </w:p>
    <w:p w:rsidR="009A5BCD" w:rsidRDefault="00FD19F3">
      <w:pPr>
        <w:spacing w:before="77" w:line="260" w:lineRule="exact"/>
        <w:ind w:left="212"/>
        <w:rPr>
          <w:sz w:val="24"/>
          <w:szCs w:val="24"/>
        </w:rPr>
      </w:pPr>
      <w:r>
        <w:rPr>
          <w:position w:val="-1"/>
          <w:sz w:val="24"/>
          <w:szCs w:val="24"/>
        </w:rPr>
        <w:t xml:space="preserve">BDonline release 1.0                                                                </w:t>
      </w:r>
      <w:r>
        <w:rPr>
          <w:position w:val="-1"/>
          <w:sz w:val="24"/>
          <w:szCs w:val="24"/>
        </w:rPr>
        <w:t xml:space="preserve">                      </w:t>
      </w:r>
      <w:r>
        <w:rPr>
          <w:spacing w:val="50"/>
          <w:position w:val="-1"/>
          <w:sz w:val="24"/>
          <w:szCs w:val="24"/>
        </w:rPr>
        <w:t xml:space="preserve"> </w:t>
      </w:r>
      <w:r>
        <w:rPr>
          <w:position w:val="-1"/>
          <w:sz w:val="24"/>
          <w:szCs w:val="24"/>
        </w:rPr>
        <w:t>Test Plan Version</w:t>
      </w:r>
      <w:r>
        <w:rPr>
          <w:spacing w:val="2"/>
          <w:position w:val="-1"/>
          <w:sz w:val="24"/>
          <w:szCs w:val="24"/>
        </w:rPr>
        <w:t xml:space="preserve"> </w:t>
      </w:r>
      <w:r>
        <w:rPr>
          <w:position w:val="-1"/>
          <w:sz w:val="24"/>
          <w:szCs w:val="24"/>
        </w:rPr>
        <w:t>0.9</w:t>
      </w:r>
    </w:p>
    <w:p w:rsidR="009A5BCD" w:rsidRDefault="009A5BCD">
      <w:pPr>
        <w:spacing w:before="6" w:line="280" w:lineRule="exact"/>
        <w:rPr>
          <w:sz w:val="28"/>
          <w:szCs w:val="28"/>
        </w:rPr>
      </w:pPr>
    </w:p>
    <w:p w:rsidR="009A5BCD" w:rsidRDefault="00FD19F3">
      <w:pPr>
        <w:spacing w:before="24"/>
        <w:ind w:left="5806" w:right="5511"/>
        <w:jc w:val="center"/>
        <w:rPr>
          <w:sz w:val="28"/>
          <w:szCs w:val="28"/>
        </w:rPr>
      </w:pPr>
      <w:r>
        <w:rPr>
          <w:b/>
          <w:sz w:val="28"/>
          <w:szCs w:val="28"/>
          <w:u w:val="thick" w:color="000000"/>
        </w:rPr>
        <w:t>Template</w:t>
      </w:r>
      <w:r>
        <w:rPr>
          <w:b/>
          <w:spacing w:val="-1"/>
          <w:sz w:val="28"/>
          <w:szCs w:val="28"/>
          <w:u w:val="thick" w:color="000000"/>
        </w:rPr>
        <w:t xml:space="preserve"> </w:t>
      </w:r>
      <w:r>
        <w:rPr>
          <w:b/>
          <w:sz w:val="28"/>
          <w:szCs w:val="28"/>
          <w:u w:val="thick" w:color="000000"/>
        </w:rPr>
        <w:t>Test</w:t>
      </w:r>
      <w:r>
        <w:rPr>
          <w:b/>
          <w:spacing w:val="-1"/>
          <w:sz w:val="28"/>
          <w:szCs w:val="28"/>
          <w:u w:val="thick" w:color="000000"/>
        </w:rPr>
        <w:t xml:space="preserve"> </w:t>
      </w:r>
      <w:r>
        <w:rPr>
          <w:b/>
          <w:sz w:val="28"/>
          <w:szCs w:val="28"/>
          <w:u w:val="thick" w:color="000000"/>
        </w:rPr>
        <w:t>Log</w:t>
      </w:r>
    </w:p>
    <w:p w:rsidR="009A5BCD" w:rsidRDefault="009A5BCD">
      <w:pPr>
        <w:spacing w:before="1"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212"/>
        <w:rPr>
          <w:sz w:val="28"/>
          <w:szCs w:val="28"/>
        </w:rPr>
      </w:pPr>
      <w:r>
        <w:rPr>
          <w:b/>
          <w:i/>
          <w:sz w:val="28"/>
          <w:szCs w:val="28"/>
        </w:rPr>
        <w:t xml:space="preserve">1.      </w:t>
      </w:r>
      <w:r>
        <w:rPr>
          <w:b/>
          <w:i/>
          <w:spacing w:val="19"/>
          <w:sz w:val="28"/>
          <w:szCs w:val="28"/>
        </w:rPr>
        <w:t xml:space="preserve"> </w:t>
      </w:r>
      <w:r>
        <w:rPr>
          <w:b/>
          <w:i/>
          <w:spacing w:val="1"/>
          <w:sz w:val="28"/>
          <w:szCs w:val="28"/>
        </w:rPr>
        <w:t>Tes</w:t>
      </w:r>
      <w:r>
        <w:rPr>
          <w:b/>
          <w:i/>
          <w:sz w:val="28"/>
          <w:szCs w:val="28"/>
        </w:rPr>
        <w:t xml:space="preserve">t </w:t>
      </w:r>
      <w:r>
        <w:rPr>
          <w:b/>
          <w:i/>
          <w:spacing w:val="1"/>
          <w:sz w:val="28"/>
          <w:szCs w:val="28"/>
        </w:rPr>
        <w:t>Lo</w:t>
      </w:r>
      <w:r>
        <w:rPr>
          <w:b/>
          <w:i/>
          <w:sz w:val="28"/>
          <w:szCs w:val="28"/>
        </w:rPr>
        <w:t xml:space="preserve">g </w:t>
      </w:r>
      <w:r>
        <w:rPr>
          <w:b/>
          <w:i/>
          <w:spacing w:val="1"/>
          <w:sz w:val="28"/>
          <w:szCs w:val="28"/>
        </w:rPr>
        <w:t>Identifi</w:t>
      </w:r>
      <w:r>
        <w:rPr>
          <w:b/>
          <w:i/>
          <w:spacing w:val="3"/>
          <w:sz w:val="28"/>
          <w:szCs w:val="28"/>
        </w:rPr>
        <w:t>e</w:t>
      </w:r>
      <w:r>
        <w:rPr>
          <w:b/>
          <w:i/>
          <w:sz w:val="28"/>
          <w:szCs w:val="28"/>
        </w:rPr>
        <w:t>r</w:t>
      </w:r>
    </w:p>
    <w:p w:rsidR="009A5BCD" w:rsidRDefault="00FD19F3">
      <w:pPr>
        <w:spacing w:before="1"/>
        <w:ind w:left="212"/>
        <w:rPr>
          <w:sz w:val="24"/>
          <w:szCs w:val="24"/>
        </w:rPr>
      </w:pPr>
      <w:r>
        <w:rPr>
          <w:spacing w:val="-1"/>
          <w:sz w:val="24"/>
          <w:szCs w:val="24"/>
        </w:rPr>
        <w:t>BDonlin</w:t>
      </w:r>
      <w:r>
        <w:rPr>
          <w:sz w:val="24"/>
          <w:szCs w:val="24"/>
        </w:rPr>
        <w:t>e</w:t>
      </w:r>
      <w:r>
        <w:rPr>
          <w:spacing w:val="-1"/>
          <w:sz w:val="24"/>
          <w:szCs w:val="24"/>
        </w:rPr>
        <w:t xml:space="preserve"> releas</w:t>
      </w:r>
      <w:r>
        <w:rPr>
          <w:sz w:val="24"/>
          <w:szCs w:val="24"/>
        </w:rPr>
        <w:t>e</w:t>
      </w:r>
      <w:r>
        <w:rPr>
          <w:spacing w:val="-1"/>
          <w:sz w:val="24"/>
          <w:szCs w:val="24"/>
        </w:rPr>
        <w:t xml:space="preserve"> 1.</w:t>
      </w:r>
      <w:r>
        <w:rPr>
          <w:sz w:val="24"/>
          <w:szCs w:val="24"/>
        </w:rPr>
        <w:t>0</w:t>
      </w:r>
      <w:r>
        <w:rPr>
          <w:spacing w:val="-1"/>
          <w:sz w:val="24"/>
          <w:szCs w:val="24"/>
        </w:rPr>
        <w:t xml:space="preserve"> T</w:t>
      </w:r>
      <w:r>
        <w:rPr>
          <w:sz w:val="24"/>
          <w:szCs w:val="24"/>
        </w:rPr>
        <w:t>L</w:t>
      </w:r>
      <w:r>
        <w:rPr>
          <w:spacing w:val="-1"/>
          <w:sz w:val="24"/>
          <w:szCs w:val="24"/>
        </w:rPr>
        <w:t xml:space="preserve"> mm/dd/ccyy</w:t>
      </w:r>
    </w:p>
    <w:p w:rsidR="009A5BCD" w:rsidRDefault="00FD19F3">
      <w:pPr>
        <w:spacing w:before="7"/>
        <w:ind w:left="212"/>
        <w:rPr>
          <w:sz w:val="24"/>
          <w:szCs w:val="24"/>
        </w:rPr>
      </w:pPr>
      <w:r>
        <w:rPr>
          <w:sz w:val="24"/>
          <w:szCs w:val="24"/>
        </w:rPr>
        <w:t>Note, the structure of this document is based on the IEEE 829-1998 Standard for Software Test Documentation</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212"/>
        <w:rPr>
          <w:sz w:val="28"/>
          <w:szCs w:val="28"/>
        </w:rPr>
      </w:pPr>
      <w:r>
        <w:rPr>
          <w:b/>
          <w:i/>
          <w:sz w:val="28"/>
          <w:szCs w:val="28"/>
        </w:rPr>
        <w:t xml:space="preserve">2.      </w:t>
      </w:r>
      <w:r>
        <w:rPr>
          <w:b/>
          <w:i/>
          <w:spacing w:val="19"/>
          <w:sz w:val="28"/>
          <w:szCs w:val="28"/>
        </w:rPr>
        <w:t xml:space="preserve"> </w:t>
      </w:r>
      <w:r>
        <w:rPr>
          <w:b/>
          <w:i/>
          <w:spacing w:val="1"/>
          <w:sz w:val="28"/>
          <w:szCs w:val="28"/>
        </w:rPr>
        <w:t>Description</w:t>
      </w:r>
    </w:p>
    <w:p w:rsidR="009A5BCD" w:rsidRDefault="00FD19F3">
      <w:pPr>
        <w:spacing w:before="1"/>
        <w:ind w:left="212"/>
        <w:rPr>
          <w:sz w:val="24"/>
          <w:szCs w:val="24"/>
        </w:rPr>
      </w:pPr>
      <w:r>
        <w:rPr>
          <w:sz w:val="24"/>
          <w:szCs w:val="24"/>
        </w:rPr>
        <w:t>Information that applies to all of the entries in the test log e.g. hardware and system software being used for all tests.</w:t>
      </w:r>
    </w:p>
    <w:p w:rsidR="009A5BCD" w:rsidRDefault="009A5BCD">
      <w:pPr>
        <w:spacing w:before="5" w:line="160" w:lineRule="exact"/>
        <w:rPr>
          <w:sz w:val="17"/>
          <w:szCs w:val="17"/>
        </w:rPr>
      </w:pPr>
    </w:p>
    <w:p w:rsidR="009A5BCD" w:rsidRDefault="009A5BCD">
      <w:pPr>
        <w:spacing w:line="200" w:lineRule="exact"/>
      </w:pPr>
    </w:p>
    <w:p w:rsidR="009A5BCD" w:rsidRDefault="009A5BCD">
      <w:pPr>
        <w:spacing w:line="200" w:lineRule="exact"/>
      </w:pPr>
    </w:p>
    <w:p w:rsidR="009A5BCD" w:rsidRDefault="00FD19F3">
      <w:pPr>
        <w:ind w:left="212"/>
        <w:rPr>
          <w:sz w:val="28"/>
          <w:szCs w:val="28"/>
        </w:rPr>
      </w:pPr>
      <w:r>
        <w:rPr>
          <w:b/>
          <w:i/>
          <w:sz w:val="28"/>
          <w:szCs w:val="28"/>
        </w:rPr>
        <w:t xml:space="preserve">3.      </w:t>
      </w:r>
      <w:r>
        <w:rPr>
          <w:b/>
          <w:i/>
          <w:spacing w:val="19"/>
          <w:sz w:val="28"/>
          <w:szCs w:val="28"/>
        </w:rPr>
        <w:t xml:space="preserve"> </w:t>
      </w:r>
      <w:r>
        <w:rPr>
          <w:b/>
          <w:i/>
          <w:spacing w:val="1"/>
          <w:sz w:val="28"/>
          <w:szCs w:val="28"/>
        </w:rPr>
        <w:t>Activit</w:t>
      </w:r>
      <w:r>
        <w:rPr>
          <w:b/>
          <w:i/>
          <w:sz w:val="28"/>
          <w:szCs w:val="28"/>
        </w:rPr>
        <w:t xml:space="preserve">y </w:t>
      </w:r>
      <w:r>
        <w:rPr>
          <w:b/>
          <w:i/>
          <w:spacing w:val="1"/>
          <w:sz w:val="28"/>
          <w:szCs w:val="28"/>
        </w:rPr>
        <w:t>an</w:t>
      </w:r>
      <w:r>
        <w:rPr>
          <w:b/>
          <w:i/>
          <w:sz w:val="28"/>
          <w:szCs w:val="28"/>
        </w:rPr>
        <w:t xml:space="preserve">d </w:t>
      </w:r>
      <w:r>
        <w:rPr>
          <w:b/>
          <w:i/>
          <w:spacing w:val="1"/>
          <w:sz w:val="28"/>
          <w:szCs w:val="28"/>
        </w:rPr>
        <w:t>Even</w:t>
      </w:r>
      <w:r>
        <w:rPr>
          <w:b/>
          <w:i/>
          <w:sz w:val="28"/>
          <w:szCs w:val="28"/>
        </w:rPr>
        <w:t xml:space="preserve">t </w:t>
      </w:r>
      <w:r>
        <w:rPr>
          <w:b/>
          <w:i/>
          <w:spacing w:val="1"/>
          <w:sz w:val="28"/>
          <w:szCs w:val="28"/>
        </w:rPr>
        <w:t>Entries</w:t>
      </w:r>
    </w:p>
    <w:p w:rsidR="009A5BCD" w:rsidRDefault="00FD19F3">
      <w:pPr>
        <w:spacing w:before="1"/>
        <w:ind w:left="212"/>
        <w:rPr>
          <w:sz w:val="24"/>
          <w:szCs w:val="24"/>
        </w:rPr>
      </w:pPr>
      <w:r>
        <w:rPr>
          <w:sz w:val="24"/>
          <w:szCs w:val="24"/>
        </w:rPr>
        <w:t xml:space="preserve">Testing start date/time &amp; end date/time, names of the test log’s author, tester &amp; </w:t>
      </w:r>
      <w:r>
        <w:rPr>
          <w:sz w:val="24"/>
          <w:szCs w:val="24"/>
        </w:rPr>
        <w:t>observers (if any) and actual results of test cases executions</w:t>
      </w:r>
    </w:p>
    <w:p w:rsidR="009A5BCD" w:rsidRDefault="00FD19F3">
      <w:pPr>
        <w:spacing w:before="7"/>
        <w:ind w:left="212"/>
        <w:rPr>
          <w:sz w:val="24"/>
          <w:szCs w:val="24"/>
        </w:rPr>
      </w:pPr>
      <w:r>
        <w:rPr>
          <w:sz w:val="24"/>
          <w:szCs w:val="24"/>
        </w:rPr>
        <w:t>(see sample log below).</w:t>
      </w:r>
    </w:p>
    <w:p w:rsidR="009A5BCD" w:rsidRDefault="009A5BCD">
      <w:pPr>
        <w:spacing w:before="3" w:line="280" w:lineRule="exact"/>
        <w:rPr>
          <w:sz w:val="28"/>
          <w:szCs w:val="28"/>
        </w:rPr>
      </w:pPr>
    </w:p>
    <w:tbl>
      <w:tblPr>
        <w:tblW w:w="0" w:type="auto"/>
        <w:tblInd w:w="98" w:type="dxa"/>
        <w:tblLayout w:type="fixed"/>
        <w:tblCellMar>
          <w:left w:w="0" w:type="dxa"/>
          <w:right w:w="0" w:type="dxa"/>
        </w:tblCellMar>
        <w:tblLook w:val="01E0"/>
      </w:tblPr>
      <w:tblGrid>
        <w:gridCol w:w="3079"/>
        <w:gridCol w:w="629"/>
        <w:gridCol w:w="1080"/>
        <w:gridCol w:w="8371"/>
      </w:tblGrid>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spacing w:before="5"/>
              <w:ind w:left="102"/>
              <w:rPr>
                <w:sz w:val="24"/>
                <w:szCs w:val="24"/>
              </w:rPr>
            </w:pPr>
            <w:r>
              <w:rPr>
                <w:b/>
                <w:sz w:val="24"/>
                <w:szCs w:val="24"/>
              </w:rPr>
              <w:t>Test Id/Test Name</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spacing w:before="5"/>
              <w:ind w:left="102"/>
              <w:rPr>
                <w:sz w:val="24"/>
                <w:szCs w:val="24"/>
              </w:rPr>
            </w:pPr>
            <w:r>
              <w:rPr>
                <w:b/>
                <w:spacing w:val="-2"/>
                <w:sz w:val="24"/>
                <w:szCs w:val="24"/>
              </w:rPr>
              <w:t>P/F</w:t>
            </w:r>
          </w:p>
        </w:tc>
        <w:tc>
          <w:tcPr>
            <w:tcW w:w="1080" w:type="dxa"/>
            <w:tcBorders>
              <w:top w:val="single" w:sz="5" w:space="0" w:color="000000"/>
              <w:left w:val="single" w:sz="5" w:space="0" w:color="000000"/>
              <w:bottom w:val="single" w:sz="5" w:space="0" w:color="000000"/>
              <w:right w:val="single" w:sz="5" w:space="0" w:color="000000"/>
            </w:tcBorders>
          </w:tcPr>
          <w:p w:rsidR="009A5BCD" w:rsidRDefault="00FD19F3">
            <w:pPr>
              <w:spacing w:before="5"/>
              <w:ind w:left="102"/>
              <w:rPr>
                <w:sz w:val="24"/>
                <w:szCs w:val="24"/>
              </w:rPr>
            </w:pPr>
            <w:r>
              <w:rPr>
                <w:b/>
                <w:sz w:val="24"/>
                <w:szCs w:val="24"/>
              </w:rPr>
              <w:t>Incident</w:t>
            </w:r>
          </w:p>
          <w:p w:rsidR="009A5BCD" w:rsidRDefault="00FD19F3">
            <w:pPr>
              <w:spacing w:before="7"/>
              <w:ind w:left="102"/>
              <w:rPr>
                <w:sz w:val="24"/>
                <w:szCs w:val="24"/>
              </w:rPr>
            </w:pPr>
            <w:r>
              <w:rPr>
                <w:b/>
                <w:spacing w:val="1"/>
                <w:sz w:val="24"/>
                <w:szCs w:val="24"/>
              </w:rPr>
              <w:t>Id</w:t>
            </w:r>
          </w:p>
        </w:tc>
        <w:tc>
          <w:tcPr>
            <w:tcW w:w="8371" w:type="dxa"/>
            <w:tcBorders>
              <w:top w:val="single" w:sz="5" w:space="0" w:color="000000"/>
              <w:left w:val="single" w:sz="5" w:space="0" w:color="000000"/>
              <w:bottom w:val="single" w:sz="5" w:space="0" w:color="000000"/>
              <w:right w:val="single" w:sz="5" w:space="0" w:color="000000"/>
            </w:tcBorders>
          </w:tcPr>
          <w:p w:rsidR="009A5BCD" w:rsidRDefault="00FD19F3">
            <w:pPr>
              <w:spacing w:before="5"/>
              <w:ind w:left="102"/>
              <w:rPr>
                <w:sz w:val="24"/>
                <w:szCs w:val="24"/>
              </w:rPr>
            </w:pPr>
            <w:r>
              <w:rPr>
                <w:b/>
                <w:sz w:val="24"/>
                <w:szCs w:val="24"/>
              </w:rPr>
              <w:t>Result/Incident Description</w:t>
            </w:r>
          </w:p>
        </w:tc>
      </w:tr>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UICS1</w:t>
            </w:r>
            <w:r>
              <w:rPr>
                <w:sz w:val="24"/>
                <w:szCs w:val="24"/>
              </w:rPr>
              <w:t xml:space="preserve">: </w:t>
            </w:r>
            <w:r>
              <w:rPr>
                <w:spacing w:val="-1"/>
                <w:sz w:val="24"/>
                <w:szCs w:val="24"/>
              </w:rPr>
              <w:t>Ne</w:t>
            </w:r>
            <w:r>
              <w:rPr>
                <w:sz w:val="24"/>
                <w:szCs w:val="24"/>
              </w:rPr>
              <w:t xml:space="preserve">w </w:t>
            </w:r>
            <w:r>
              <w:rPr>
                <w:spacing w:val="-1"/>
                <w:sz w:val="24"/>
                <w:szCs w:val="24"/>
              </w:rPr>
              <w:t>Accoun</w:t>
            </w:r>
            <w:r>
              <w:rPr>
                <w:sz w:val="24"/>
                <w:szCs w:val="24"/>
              </w:rPr>
              <w:t xml:space="preserve">t </w:t>
            </w:r>
            <w:r>
              <w:rPr>
                <w:spacing w:val="-1"/>
                <w:sz w:val="24"/>
                <w:szCs w:val="24"/>
              </w:rPr>
              <w:t>Page</w:t>
            </w:r>
          </w:p>
          <w:p w:rsidR="009A5BCD" w:rsidRDefault="00FD19F3">
            <w:pPr>
              <w:spacing w:before="7"/>
              <w:ind w:left="102"/>
              <w:rPr>
                <w:sz w:val="24"/>
                <w:szCs w:val="24"/>
              </w:rPr>
            </w:pPr>
            <w:r>
              <w:rPr>
                <w:spacing w:val="-1"/>
                <w:sz w:val="24"/>
                <w:szCs w:val="24"/>
              </w:rPr>
              <w:t>HTM</w:t>
            </w:r>
            <w:r>
              <w:rPr>
                <w:sz w:val="24"/>
                <w:szCs w:val="24"/>
              </w:rPr>
              <w:t xml:space="preserve">L </w:t>
            </w:r>
            <w:r>
              <w:rPr>
                <w:spacing w:val="-1"/>
                <w:sz w:val="24"/>
                <w:szCs w:val="24"/>
              </w:rPr>
              <w:t>compliance</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F</w:t>
            </w:r>
          </w:p>
        </w:tc>
        <w:tc>
          <w:tcPr>
            <w:tcW w:w="1080"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91</w:t>
            </w:r>
          </w:p>
        </w:tc>
        <w:tc>
          <w:tcPr>
            <w:tcW w:w="8371" w:type="dxa"/>
            <w:tcBorders>
              <w:top w:val="single" w:sz="5" w:space="0" w:color="000000"/>
              <w:left w:val="single" w:sz="5" w:space="0" w:color="000000"/>
              <w:bottom w:val="single" w:sz="5" w:space="0" w:color="000000"/>
              <w:right w:val="single" w:sz="5" w:space="0" w:color="000000"/>
            </w:tcBorders>
          </w:tcPr>
          <w:p w:rsidR="009A5BCD" w:rsidRDefault="00FD19F3">
            <w:pPr>
              <w:spacing w:line="246" w:lineRule="auto"/>
              <w:ind w:left="102" w:right="367"/>
              <w:rPr>
                <w:sz w:val="24"/>
                <w:szCs w:val="24"/>
              </w:rPr>
            </w:pPr>
            <w:r>
              <w:rPr>
                <w:sz w:val="24"/>
                <w:szCs w:val="24"/>
              </w:rPr>
              <w:t xml:space="preserve">Page does not meet W3C HTML 4.0 standard (ran against W3C </w:t>
            </w:r>
            <w:r>
              <w:rPr>
                <w:sz w:val="24"/>
                <w:szCs w:val="24"/>
              </w:rPr>
              <w:t>online</w:t>
            </w:r>
            <w:r>
              <w:rPr>
                <w:spacing w:val="6"/>
                <w:sz w:val="24"/>
                <w:szCs w:val="24"/>
              </w:rPr>
              <w:t xml:space="preserve"> </w:t>
            </w:r>
            <w:r>
              <w:rPr>
                <w:sz w:val="24"/>
                <w:szCs w:val="24"/>
              </w:rPr>
              <w:t>validator -</w:t>
            </w:r>
            <w:hyperlink>
              <w:r>
                <w:rPr>
                  <w:sz w:val="24"/>
                  <w:szCs w:val="24"/>
                </w:rPr>
                <w:t xml:space="preserve"> http://validator.w3.org/)</w:t>
              </w:r>
            </w:hyperlink>
          </w:p>
        </w:tc>
      </w:tr>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UICS2</w:t>
            </w:r>
            <w:r>
              <w:rPr>
                <w:sz w:val="24"/>
                <w:szCs w:val="24"/>
              </w:rPr>
              <w:t xml:space="preserve">: </w:t>
            </w:r>
            <w:r>
              <w:rPr>
                <w:spacing w:val="-1"/>
                <w:sz w:val="24"/>
                <w:szCs w:val="24"/>
              </w:rPr>
              <w:t>Ne</w:t>
            </w:r>
            <w:r>
              <w:rPr>
                <w:sz w:val="24"/>
                <w:szCs w:val="24"/>
              </w:rPr>
              <w:t xml:space="preserve">w </w:t>
            </w:r>
            <w:r>
              <w:rPr>
                <w:spacing w:val="-1"/>
                <w:sz w:val="24"/>
                <w:szCs w:val="24"/>
              </w:rPr>
              <w:t>Accoun</w:t>
            </w:r>
            <w:r>
              <w:rPr>
                <w:sz w:val="24"/>
                <w:szCs w:val="24"/>
              </w:rPr>
              <w:t xml:space="preserve">t </w:t>
            </w:r>
            <w:r>
              <w:rPr>
                <w:spacing w:val="-1"/>
                <w:sz w:val="24"/>
                <w:szCs w:val="24"/>
              </w:rPr>
              <w:t>Page</w:t>
            </w:r>
          </w:p>
          <w:p w:rsidR="009A5BCD" w:rsidRDefault="00FD19F3">
            <w:pPr>
              <w:spacing w:before="7"/>
              <w:ind w:left="102"/>
              <w:rPr>
                <w:sz w:val="24"/>
                <w:szCs w:val="24"/>
              </w:rPr>
            </w:pPr>
            <w:r>
              <w:rPr>
                <w:sz w:val="24"/>
                <w:szCs w:val="24"/>
              </w:rPr>
              <w:t>Restricted technologies</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P</w:t>
            </w:r>
          </w:p>
        </w:tc>
        <w:tc>
          <w:tcPr>
            <w:tcW w:w="1080" w:type="dxa"/>
            <w:tcBorders>
              <w:top w:val="single" w:sz="5" w:space="0" w:color="000000"/>
              <w:left w:val="single" w:sz="5" w:space="0" w:color="000000"/>
              <w:bottom w:val="single" w:sz="5" w:space="0" w:color="000000"/>
              <w:right w:val="single" w:sz="5" w:space="0" w:color="000000"/>
            </w:tcBorders>
          </w:tcPr>
          <w:p w:rsidR="009A5BCD" w:rsidRDefault="009A5BCD"/>
        </w:tc>
        <w:tc>
          <w:tcPr>
            <w:tcW w:w="8371" w:type="dxa"/>
            <w:tcBorders>
              <w:top w:val="single" w:sz="5" w:space="0" w:color="000000"/>
              <w:left w:val="single" w:sz="5" w:space="0" w:color="000000"/>
              <w:bottom w:val="single" w:sz="5" w:space="0" w:color="000000"/>
              <w:right w:val="single" w:sz="5" w:space="0" w:color="000000"/>
            </w:tcBorders>
          </w:tcPr>
          <w:p w:rsidR="009A5BCD" w:rsidRDefault="009A5BCD"/>
        </w:tc>
      </w:tr>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UICS6</w:t>
            </w:r>
            <w:r>
              <w:rPr>
                <w:sz w:val="24"/>
                <w:szCs w:val="24"/>
              </w:rPr>
              <w:t xml:space="preserve">: </w:t>
            </w:r>
            <w:r>
              <w:rPr>
                <w:spacing w:val="-1"/>
                <w:sz w:val="24"/>
                <w:szCs w:val="24"/>
              </w:rPr>
              <w:t>Ne</w:t>
            </w:r>
            <w:r>
              <w:rPr>
                <w:sz w:val="24"/>
                <w:szCs w:val="24"/>
              </w:rPr>
              <w:t xml:space="preserve">w </w:t>
            </w:r>
            <w:r>
              <w:rPr>
                <w:spacing w:val="-1"/>
                <w:sz w:val="24"/>
                <w:szCs w:val="24"/>
              </w:rPr>
              <w:t>Accoun</w:t>
            </w:r>
            <w:r>
              <w:rPr>
                <w:sz w:val="24"/>
                <w:szCs w:val="24"/>
              </w:rPr>
              <w:t xml:space="preserve">t </w:t>
            </w:r>
            <w:r>
              <w:rPr>
                <w:spacing w:val="-1"/>
                <w:sz w:val="24"/>
                <w:szCs w:val="24"/>
              </w:rPr>
              <w:t>Page</w:t>
            </w:r>
          </w:p>
          <w:p w:rsidR="009A5BCD" w:rsidRDefault="00FD19F3">
            <w:pPr>
              <w:spacing w:before="7"/>
              <w:ind w:left="102"/>
              <w:rPr>
                <w:sz w:val="24"/>
                <w:szCs w:val="24"/>
              </w:rPr>
            </w:pPr>
            <w:r>
              <w:rPr>
                <w:spacing w:val="-1"/>
                <w:sz w:val="24"/>
                <w:szCs w:val="24"/>
              </w:rPr>
              <w:t>For</w:t>
            </w:r>
            <w:r>
              <w:rPr>
                <w:sz w:val="24"/>
                <w:szCs w:val="24"/>
              </w:rPr>
              <w:t>m</w:t>
            </w:r>
            <w:r>
              <w:rPr>
                <w:spacing w:val="-1"/>
                <w:sz w:val="24"/>
                <w:szCs w:val="24"/>
              </w:rPr>
              <w:t xml:space="preserve"> Dat</w:t>
            </w:r>
            <w:r>
              <w:rPr>
                <w:sz w:val="24"/>
                <w:szCs w:val="24"/>
              </w:rPr>
              <w:t>a</w:t>
            </w:r>
            <w:r>
              <w:rPr>
                <w:spacing w:val="-1"/>
                <w:sz w:val="24"/>
                <w:szCs w:val="24"/>
              </w:rPr>
              <w:t xml:space="preserve"> Input</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F</w:t>
            </w:r>
          </w:p>
        </w:tc>
        <w:tc>
          <w:tcPr>
            <w:tcW w:w="1080"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92</w:t>
            </w:r>
          </w:p>
        </w:tc>
        <w:tc>
          <w:tcPr>
            <w:tcW w:w="8371" w:type="dxa"/>
            <w:tcBorders>
              <w:top w:val="single" w:sz="5" w:space="0" w:color="000000"/>
              <w:left w:val="single" w:sz="5" w:space="0" w:color="000000"/>
              <w:bottom w:val="single" w:sz="5" w:space="0" w:color="000000"/>
              <w:right w:val="single" w:sz="5" w:space="0" w:color="000000"/>
            </w:tcBorders>
          </w:tcPr>
          <w:p w:rsidR="009A5BCD" w:rsidRDefault="00FD19F3">
            <w:pPr>
              <w:spacing w:line="246" w:lineRule="auto"/>
              <w:ind w:left="102" w:right="388"/>
              <w:rPr>
                <w:sz w:val="24"/>
                <w:szCs w:val="24"/>
              </w:rPr>
            </w:pPr>
            <w:r>
              <w:rPr>
                <w:sz w:val="24"/>
                <w:szCs w:val="24"/>
              </w:rPr>
              <w:t xml:space="preserve">Transfer amount field allowed the client to enter the invalid amount $1000.999 (3 decimals) </w:t>
            </w:r>
            <w:r>
              <w:rPr>
                <w:sz w:val="24"/>
                <w:szCs w:val="24"/>
              </w:rPr>
              <w:t>instead of 2 decimals</w:t>
            </w:r>
          </w:p>
        </w:tc>
      </w:tr>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UICN1</w:t>
            </w:r>
            <w:r>
              <w:rPr>
                <w:sz w:val="24"/>
                <w:szCs w:val="24"/>
              </w:rPr>
              <w:t>:</w:t>
            </w:r>
            <w:r>
              <w:rPr>
                <w:spacing w:val="-1"/>
                <w:sz w:val="24"/>
                <w:szCs w:val="24"/>
              </w:rPr>
              <w:t xml:space="preserve"> Ne</w:t>
            </w:r>
            <w:r>
              <w:rPr>
                <w:sz w:val="24"/>
                <w:szCs w:val="24"/>
              </w:rPr>
              <w:t>w</w:t>
            </w:r>
            <w:r>
              <w:rPr>
                <w:spacing w:val="-1"/>
                <w:sz w:val="24"/>
                <w:szCs w:val="24"/>
              </w:rPr>
              <w:t xml:space="preserve"> Accoun</w:t>
            </w:r>
            <w:r>
              <w:rPr>
                <w:sz w:val="24"/>
                <w:szCs w:val="24"/>
              </w:rPr>
              <w:t>t</w:t>
            </w:r>
            <w:r>
              <w:rPr>
                <w:spacing w:val="-1"/>
                <w:sz w:val="24"/>
                <w:szCs w:val="24"/>
              </w:rPr>
              <w:t xml:space="preserve"> Page</w:t>
            </w:r>
          </w:p>
          <w:p w:rsidR="009A5BCD" w:rsidRDefault="00FD19F3">
            <w:pPr>
              <w:spacing w:before="7"/>
              <w:ind w:left="102"/>
              <w:rPr>
                <w:sz w:val="24"/>
                <w:szCs w:val="24"/>
              </w:rPr>
            </w:pPr>
            <w:r>
              <w:rPr>
                <w:sz w:val="24"/>
                <w:szCs w:val="24"/>
              </w:rPr>
              <w:t>Corporate logo</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P</w:t>
            </w:r>
          </w:p>
        </w:tc>
        <w:tc>
          <w:tcPr>
            <w:tcW w:w="1080" w:type="dxa"/>
            <w:tcBorders>
              <w:top w:val="single" w:sz="5" w:space="0" w:color="000000"/>
              <w:left w:val="single" w:sz="5" w:space="0" w:color="000000"/>
              <w:bottom w:val="single" w:sz="5" w:space="0" w:color="000000"/>
              <w:right w:val="single" w:sz="5" w:space="0" w:color="000000"/>
            </w:tcBorders>
          </w:tcPr>
          <w:p w:rsidR="009A5BCD" w:rsidRDefault="009A5BCD"/>
        </w:tc>
        <w:tc>
          <w:tcPr>
            <w:tcW w:w="8371" w:type="dxa"/>
            <w:tcBorders>
              <w:top w:val="single" w:sz="5" w:space="0" w:color="000000"/>
              <w:left w:val="single" w:sz="5" w:space="0" w:color="000000"/>
              <w:bottom w:val="single" w:sz="5" w:space="0" w:color="000000"/>
              <w:right w:val="single" w:sz="5" w:space="0" w:color="000000"/>
            </w:tcBorders>
          </w:tcPr>
          <w:p w:rsidR="009A5BCD" w:rsidRDefault="009A5BCD"/>
        </w:tc>
      </w:tr>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UICN3</w:t>
            </w:r>
            <w:r>
              <w:rPr>
                <w:sz w:val="24"/>
                <w:szCs w:val="24"/>
              </w:rPr>
              <w:t>:</w:t>
            </w:r>
            <w:r>
              <w:rPr>
                <w:spacing w:val="-1"/>
                <w:sz w:val="24"/>
                <w:szCs w:val="24"/>
              </w:rPr>
              <w:t xml:space="preserve"> Ne</w:t>
            </w:r>
            <w:r>
              <w:rPr>
                <w:sz w:val="24"/>
                <w:szCs w:val="24"/>
              </w:rPr>
              <w:t>w</w:t>
            </w:r>
            <w:r>
              <w:rPr>
                <w:spacing w:val="-1"/>
                <w:sz w:val="24"/>
                <w:szCs w:val="24"/>
              </w:rPr>
              <w:t xml:space="preserve"> Accoun</w:t>
            </w:r>
            <w:r>
              <w:rPr>
                <w:sz w:val="24"/>
                <w:szCs w:val="24"/>
              </w:rPr>
              <w:t>t</w:t>
            </w:r>
            <w:r>
              <w:rPr>
                <w:spacing w:val="-1"/>
                <w:sz w:val="24"/>
                <w:szCs w:val="24"/>
              </w:rPr>
              <w:t xml:space="preserve"> Page</w:t>
            </w:r>
          </w:p>
          <w:p w:rsidR="009A5BCD" w:rsidRDefault="00FD19F3">
            <w:pPr>
              <w:spacing w:before="7"/>
              <w:ind w:left="102"/>
              <w:rPr>
                <w:sz w:val="24"/>
                <w:szCs w:val="24"/>
              </w:rPr>
            </w:pPr>
            <w:r>
              <w:rPr>
                <w:sz w:val="24"/>
                <w:szCs w:val="24"/>
              </w:rPr>
              <w:t>Spell check</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P</w:t>
            </w:r>
          </w:p>
        </w:tc>
        <w:tc>
          <w:tcPr>
            <w:tcW w:w="1080" w:type="dxa"/>
            <w:tcBorders>
              <w:top w:val="single" w:sz="5" w:space="0" w:color="000000"/>
              <w:left w:val="single" w:sz="5" w:space="0" w:color="000000"/>
              <w:bottom w:val="single" w:sz="5" w:space="0" w:color="000000"/>
              <w:right w:val="single" w:sz="5" w:space="0" w:color="000000"/>
            </w:tcBorders>
          </w:tcPr>
          <w:p w:rsidR="009A5BCD" w:rsidRDefault="009A5BCD"/>
        </w:tc>
        <w:tc>
          <w:tcPr>
            <w:tcW w:w="8371" w:type="dxa"/>
            <w:tcBorders>
              <w:top w:val="single" w:sz="5" w:space="0" w:color="000000"/>
              <w:left w:val="single" w:sz="5" w:space="0" w:color="000000"/>
              <w:bottom w:val="single" w:sz="5" w:space="0" w:color="000000"/>
              <w:right w:val="single" w:sz="5" w:space="0" w:color="000000"/>
            </w:tcBorders>
          </w:tcPr>
          <w:p w:rsidR="009A5BCD" w:rsidRDefault="009A5BCD"/>
        </w:tc>
      </w:tr>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UICN6</w:t>
            </w:r>
            <w:r>
              <w:rPr>
                <w:sz w:val="24"/>
                <w:szCs w:val="24"/>
              </w:rPr>
              <w:t>:</w:t>
            </w:r>
            <w:r>
              <w:rPr>
                <w:spacing w:val="-1"/>
                <w:sz w:val="24"/>
                <w:szCs w:val="24"/>
              </w:rPr>
              <w:t xml:space="preserve"> Ne</w:t>
            </w:r>
            <w:r>
              <w:rPr>
                <w:sz w:val="24"/>
                <w:szCs w:val="24"/>
              </w:rPr>
              <w:t>w</w:t>
            </w:r>
            <w:r>
              <w:rPr>
                <w:spacing w:val="-1"/>
                <w:sz w:val="24"/>
                <w:szCs w:val="24"/>
              </w:rPr>
              <w:t xml:space="preserve"> Accoun</w:t>
            </w:r>
            <w:r>
              <w:rPr>
                <w:sz w:val="24"/>
                <w:szCs w:val="24"/>
              </w:rPr>
              <w:t>t</w:t>
            </w:r>
            <w:r>
              <w:rPr>
                <w:spacing w:val="-1"/>
                <w:sz w:val="24"/>
                <w:szCs w:val="24"/>
              </w:rPr>
              <w:t xml:space="preserve"> Page</w:t>
            </w:r>
          </w:p>
          <w:p w:rsidR="009A5BCD" w:rsidRDefault="00FD19F3">
            <w:pPr>
              <w:spacing w:before="7"/>
              <w:ind w:left="102"/>
              <w:rPr>
                <w:sz w:val="24"/>
                <w:szCs w:val="24"/>
              </w:rPr>
            </w:pPr>
            <w:r>
              <w:rPr>
                <w:sz w:val="24"/>
                <w:szCs w:val="24"/>
              </w:rPr>
              <w:t>Hidden text</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P</w:t>
            </w:r>
          </w:p>
        </w:tc>
        <w:tc>
          <w:tcPr>
            <w:tcW w:w="1080" w:type="dxa"/>
            <w:tcBorders>
              <w:top w:val="single" w:sz="5" w:space="0" w:color="000000"/>
              <w:left w:val="single" w:sz="5" w:space="0" w:color="000000"/>
              <w:bottom w:val="single" w:sz="5" w:space="0" w:color="000000"/>
              <w:right w:val="single" w:sz="5" w:space="0" w:color="000000"/>
            </w:tcBorders>
          </w:tcPr>
          <w:p w:rsidR="009A5BCD" w:rsidRDefault="009A5BCD"/>
        </w:tc>
        <w:tc>
          <w:tcPr>
            <w:tcW w:w="8371" w:type="dxa"/>
            <w:tcBorders>
              <w:top w:val="single" w:sz="5" w:space="0" w:color="000000"/>
              <w:left w:val="single" w:sz="5" w:space="0" w:color="000000"/>
              <w:bottom w:val="single" w:sz="5" w:space="0" w:color="000000"/>
              <w:right w:val="single" w:sz="5" w:space="0" w:color="000000"/>
            </w:tcBorders>
          </w:tcPr>
          <w:p w:rsidR="009A5BCD" w:rsidRDefault="009A5BCD"/>
        </w:tc>
      </w:tr>
      <w:tr w:rsidR="009A5BCD">
        <w:trPr>
          <w:trHeight w:hRule="exact" w:val="576"/>
        </w:trPr>
        <w:tc>
          <w:tcPr>
            <w:tcW w:w="307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UINA2</w:t>
            </w:r>
            <w:r>
              <w:rPr>
                <w:sz w:val="24"/>
                <w:szCs w:val="24"/>
              </w:rPr>
              <w:t>:</w:t>
            </w:r>
            <w:r>
              <w:rPr>
                <w:spacing w:val="-1"/>
                <w:sz w:val="24"/>
                <w:szCs w:val="24"/>
              </w:rPr>
              <w:t xml:space="preserve"> Ne</w:t>
            </w:r>
            <w:r>
              <w:rPr>
                <w:sz w:val="24"/>
                <w:szCs w:val="24"/>
              </w:rPr>
              <w:t>w</w:t>
            </w:r>
            <w:r>
              <w:rPr>
                <w:spacing w:val="-1"/>
                <w:sz w:val="24"/>
                <w:szCs w:val="24"/>
              </w:rPr>
              <w:t xml:space="preserve"> Accoun</w:t>
            </w:r>
            <w:r>
              <w:rPr>
                <w:sz w:val="24"/>
                <w:szCs w:val="24"/>
              </w:rPr>
              <w:t>t</w:t>
            </w:r>
            <w:r>
              <w:rPr>
                <w:spacing w:val="-1"/>
                <w:sz w:val="24"/>
                <w:szCs w:val="24"/>
              </w:rPr>
              <w:t xml:space="preserve"> Page</w:t>
            </w:r>
          </w:p>
          <w:p w:rsidR="009A5BCD" w:rsidRDefault="00FD19F3">
            <w:pPr>
              <w:spacing w:before="7"/>
              <w:ind w:left="102"/>
              <w:rPr>
                <w:sz w:val="24"/>
                <w:szCs w:val="24"/>
              </w:rPr>
            </w:pPr>
            <w:r>
              <w:rPr>
                <w:sz w:val="24"/>
                <w:szCs w:val="24"/>
              </w:rPr>
              <w:t>Bookmarks</w:t>
            </w:r>
          </w:p>
        </w:tc>
        <w:tc>
          <w:tcPr>
            <w:tcW w:w="629"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F</w:t>
            </w:r>
          </w:p>
        </w:tc>
        <w:tc>
          <w:tcPr>
            <w:tcW w:w="1080"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z w:val="24"/>
                <w:szCs w:val="24"/>
              </w:rPr>
              <w:t>93</w:t>
            </w:r>
          </w:p>
        </w:tc>
        <w:tc>
          <w:tcPr>
            <w:tcW w:w="8371" w:type="dxa"/>
            <w:tcBorders>
              <w:top w:val="single" w:sz="5" w:space="0" w:color="000000"/>
              <w:left w:val="single" w:sz="5" w:space="0" w:color="000000"/>
              <w:bottom w:val="single" w:sz="5" w:space="0" w:color="000000"/>
              <w:right w:val="single" w:sz="5" w:space="0" w:color="000000"/>
            </w:tcBorders>
          </w:tcPr>
          <w:p w:rsidR="009A5BCD" w:rsidRDefault="00FD19F3">
            <w:pPr>
              <w:ind w:left="102"/>
              <w:rPr>
                <w:sz w:val="24"/>
                <w:szCs w:val="24"/>
              </w:rPr>
            </w:pPr>
            <w:r>
              <w:rPr>
                <w:spacing w:val="-1"/>
                <w:sz w:val="24"/>
                <w:szCs w:val="24"/>
              </w:rPr>
              <w:t>Pag</w:t>
            </w:r>
            <w:r>
              <w:rPr>
                <w:sz w:val="24"/>
                <w:szCs w:val="24"/>
              </w:rPr>
              <w:t xml:space="preserve">e </w:t>
            </w:r>
            <w:r>
              <w:rPr>
                <w:spacing w:val="-1"/>
                <w:sz w:val="24"/>
                <w:szCs w:val="24"/>
              </w:rPr>
              <w:t>Name/Bookmar</w:t>
            </w:r>
            <w:r>
              <w:rPr>
                <w:sz w:val="24"/>
                <w:szCs w:val="24"/>
              </w:rPr>
              <w:t xml:space="preserve">k </w:t>
            </w:r>
            <w:r>
              <w:rPr>
                <w:spacing w:val="-1"/>
                <w:sz w:val="24"/>
                <w:szCs w:val="24"/>
              </w:rPr>
              <w:t>i</w:t>
            </w:r>
            <w:r>
              <w:rPr>
                <w:sz w:val="24"/>
                <w:szCs w:val="24"/>
              </w:rPr>
              <w:t xml:space="preserve">s </w:t>
            </w:r>
            <w:r>
              <w:rPr>
                <w:spacing w:val="-1"/>
                <w:sz w:val="24"/>
                <w:szCs w:val="24"/>
              </w:rPr>
              <w:t>incorrec</w:t>
            </w:r>
            <w:r>
              <w:rPr>
                <w:sz w:val="24"/>
                <w:szCs w:val="24"/>
              </w:rPr>
              <w:t xml:space="preserve">t - </w:t>
            </w:r>
            <w:r>
              <w:rPr>
                <w:spacing w:val="-1"/>
                <w:sz w:val="24"/>
                <w:szCs w:val="24"/>
              </w:rPr>
              <w:t>shoul</w:t>
            </w:r>
            <w:r>
              <w:rPr>
                <w:sz w:val="24"/>
                <w:szCs w:val="24"/>
              </w:rPr>
              <w:t xml:space="preserve">d </w:t>
            </w:r>
            <w:r>
              <w:rPr>
                <w:spacing w:val="-1"/>
                <w:sz w:val="24"/>
                <w:szCs w:val="24"/>
              </w:rPr>
              <w:t>sa</w:t>
            </w:r>
            <w:r>
              <w:rPr>
                <w:sz w:val="24"/>
                <w:szCs w:val="24"/>
              </w:rPr>
              <w:t xml:space="preserve">y </w:t>
            </w:r>
            <w:r>
              <w:rPr>
                <w:spacing w:val="-1"/>
                <w:sz w:val="24"/>
                <w:szCs w:val="24"/>
              </w:rPr>
              <w:t>"B&amp;</w:t>
            </w:r>
            <w:r>
              <w:rPr>
                <w:sz w:val="24"/>
                <w:szCs w:val="24"/>
              </w:rPr>
              <w:t xml:space="preserve">D </w:t>
            </w:r>
            <w:r>
              <w:rPr>
                <w:spacing w:val="-1"/>
                <w:sz w:val="24"/>
                <w:szCs w:val="24"/>
              </w:rPr>
              <w:t>Ne</w:t>
            </w:r>
            <w:r>
              <w:rPr>
                <w:sz w:val="24"/>
                <w:szCs w:val="24"/>
              </w:rPr>
              <w:t xml:space="preserve">w </w:t>
            </w:r>
            <w:r>
              <w:rPr>
                <w:spacing w:val="-1"/>
                <w:sz w:val="24"/>
                <w:szCs w:val="24"/>
              </w:rPr>
              <w:t>Accoun</w:t>
            </w:r>
            <w:r>
              <w:rPr>
                <w:sz w:val="24"/>
                <w:szCs w:val="24"/>
              </w:rPr>
              <w:t xml:space="preserve">t </w:t>
            </w:r>
            <w:r>
              <w:rPr>
                <w:spacing w:val="-1"/>
                <w:sz w:val="24"/>
                <w:szCs w:val="24"/>
              </w:rPr>
              <w:t>Page</w:t>
            </w:r>
            <w:r>
              <w:rPr>
                <w:sz w:val="24"/>
                <w:szCs w:val="24"/>
              </w:rPr>
              <w:t xml:space="preserve">" </w:t>
            </w:r>
            <w:r>
              <w:rPr>
                <w:spacing w:val="-1"/>
                <w:sz w:val="24"/>
                <w:szCs w:val="24"/>
              </w:rPr>
              <w:t>not</w:t>
            </w:r>
          </w:p>
          <w:p w:rsidR="009A5BCD" w:rsidRDefault="00FD19F3">
            <w:pPr>
              <w:spacing w:before="7"/>
              <w:ind w:left="102"/>
              <w:rPr>
                <w:sz w:val="24"/>
                <w:szCs w:val="24"/>
              </w:rPr>
            </w:pPr>
            <w:r>
              <w:rPr>
                <w:spacing w:val="-1"/>
                <w:sz w:val="24"/>
                <w:szCs w:val="24"/>
              </w:rPr>
              <w:t>"B&amp;</w:t>
            </w:r>
            <w:r>
              <w:rPr>
                <w:sz w:val="24"/>
                <w:szCs w:val="24"/>
              </w:rPr>
              <w:t>D</w:t>
            </w:r>
            <w:r>
              <w:rPr>
                <w:spacing w:val="-1"/>
                <w:sz w:val="24"/>
                <w:szCs w:val="24"/>
              </w:rPr>
              <w:t xml:space="preserve"> Logi</w:t>
            </w:r>
            <w:r>
              <w:rPr>
                <w:sz w:val="24"/>
                <w:szCs w:val="24"/>
              </w:rPr>
              <w:t>n</w:t>
            </w:r>
            <w:r>
              <w:rPr>
                <w:spacing w:val="-1"/>
                <w:sz w:val="24"/>
                <w:szCs w:val="24"/>
              </w:rPr>
              <w:t xml:space="preserve"> Page"</w:t>
            </w:r>
          </w:p>
        </w:tc>
      </w:tr>
    </w:tbl>
    <w:p w:rsidR="00FD19F3" w:rsidRDefault="00FD19F3"/>
    <w:sectPr w:rsidR="00FD19F3" w:rsidSect="009A5BCD">
      <w:headerReference w:type="default" r:id="rId9"/>
      <w:footerReference w:type="default" r:id="rId10"/>
      <w:pgSz w:w="15840" w:h="12240" w:orient="landscape"/>
      <w:pgMar w:top="500" w:right="1240" w:bottom="280" w:left="940" w:header="0" w:footer="1203"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9F3" w:rsidRDefault="00FD19F3" w:rsidP="009A5BCD">
      <w:r>
        <w:separator/>
      </w:r>
    </w:p>
  </w:endnote>
  <w:endnote w:type="continuationSeparator" w:id="0">
    <w:p w:rsidR="00FD19F3" w:rsidRDefault="00FD19F3" w:rsidP="009A5B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CD" w:rsidRDefault="009A5BCD">
    <w:pPr>
      <w:spacing w:line="160" w:lineRule="exact"/>
      <w:rPr>
        <w:sz w:val="16"/>
        <w:szCs w:val="16"/>
      </w:rPr>
    </w:pPr>
    <w:r w:rsidRPr="009A5BCD">
      <w:pict>
        <v:shapetype id="_x0000_t202" coordsize="21600,21600" o:spt="202" path="m,l,21600r21600,l21600,xe">
          <v:stroke joinstyle="miter"/>
          <v:path gradientshapeok="t" o:connecttype="rect"/>
        </v:shapetype>
        <v:shape id="_x0000_s1028" type="#_x0000_t202" style="position:absolute;margin-left:66.1pt;margin-top:720.85pt;width:161.35pt;height:14pt;z-index:-2320;mso-position-horizontal-relative:page;mso-position-vertical-relative:page" filled="f" stroked="f">
          <v:textbox inset="0,0,0,0">
            <w:txbxContent>
              <w:p w:rsidR="009A5BCD" w:rsidRDefault="00FD19F3">
                <w:pPr>
                  <w:spacing w:line="260" w:lineRule="exact"/>
                  <w:ind w:left="20" w:right="-36"/>
                  <w:rPr>
                    <w:sz w:val="24"/>
                    <w:szCs w:val="24"/>
                  </w:rPr>
                </w:pPr>
                <w:r>
                  <w:rPr>
                    <w:sz w:val="24"/>
                    <w:szCs w:val="24"/>
                  </w:rPr>
                  <w:t>2000 - Printed</w:t>
                </w:r>
                <w:r>
                  <w:rPr>
                    <w:spacing w:val="1"/>
                    <w:sz w:val="24"/>
                    <w:szCs w:val="24"/>
                  </w:rPr>
                  <w:t xml:space="preserve"> </w:t>
                </w:r>
                <w:r>
                  <w:rPr>
                    <w:spacing w:val="-1"/>
                    <w:sz w:val="24"/>
                    <w:szCs w:val="24"/>
                  </w:rPr>
                  <w:t>Februar</w:t>
                </w:r>
                <w:r>
                  <w:rPr>
                    <w:sz w:val="24"/>
                    <w:szCs w:val="24"/>
                  </w:rPr>
                  <w:t>y</w:t>
                </w:r>
                <w:r>
                  <w:rPr>
                    <w:spacing w:val="-1"/>
                    <w:sz w:val="24"/>
                    <w:szCs w:val="24"/>
                  </w:rPr>
                  <w:t xml:space="preserve"> 18</w:t>
                </w:r>
                <w:r>
                  <w:rPr>
                    <w:sz w:val="24"/>
                    <w:szCs w:val="24"/>
                  </w:rPr>
                  <w:t>,</w:t>
                </w:r>
                <w:r>
                  <w:rPr>
                    <w:spacing w:val="-1"/>
                    <w:sz w:val="24"/>
                    <w:szCs w:val="24"/>
                  </w:rPr>
                  <w:t xml:space="preserve"> 2001</w:t>
                </w:r>
              </w:p>
            </w:txbxContent>
          </v:textbox>
          <w10:wrap anchorx="page" anchory="page"/>
        </v:shape>
      </w:pict>
    </w:r>
    <w:r w:rsidRPr="009A5BCD">
      <w:pict>
        <v:shape id="_x0000_s1027" type="#_x0000_t202" style="position:absolute;margin-left:454.05pt;margin-top:720.85pt;width:68.1pt;height:14pt;z-index:-2319;mso-position-horizontal-relative:page;mso-position-vertical-relative:page" filled="f" stroked="f">
          <v:textbox inset="0,0,0,0">
            <w:txbxContent>
              <w:p w:rsidR="009A5BCD" w:rsidRDefault="00FD19F3">
                <w:pPr>
                  <w:spacing w:line="260" w:lineRule="exact"/>
                  <w:ind w:left="20" w:right="-36"/>
                  <w:rPr>
                    <w:sz w:val="24"/>
                    <w:szCs w:val="24"/>
                  </w:rPr>
                </w:pPr>
                <w:r>
                  <w:rPr>
                    <w:spacing w:val="-1"/>
                    <w:sz w:val="24"/>
                    <w:szCs w:val="24"/>
                  </w:rPr>
                  <w:t>Pag</w:t>
                </w:r>
                <w:r>
                  <w:rPr>
                    <w:sz w:val="24"/>
                    <w:szCs w:val="24"/>
                  </w:rPr>
                  <w:t xml:space="preserve">e </w:t>
                </w:r>
                <w:r w:rsidR="009A5BCD">
                  <w:fldChar w:fldCharType="begin"/>
                </w:r>
                <w:r>
                  <w:rPr>
                    <w:sz w:val="24"/>
                    <w:szCs w:val="24"/>
                  </w:rPr>
                  <w:instrText xml:space="preserve"> PAGE </w:instrText>
                </w:r>
                <w:r w:rsidR="009A5BCD">
                  <w:fldChar w:fldCharType="separate"/>
                </w:r>
                <w:r>
                  <w:t>10</w:t>
                </w:r>
                <w:r w:rsidR="009A5BCD">
                  <w:fldChar w:fldCharType="end"/>
                </w:r>
                <w:r>
                  <w:rPr>
                    <w:sz w:val="24"/>
                    <w:szCs w:val="24"/>
                  </w:rPr>
                  <w:t xml:space="preserve"> of 50</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CD" w:rsidRDefault="009A5BCD">
    <w:pPr>
      <w:spacing w:line="200" w:lineRule="exact"/>
    </w:pPr>
    <w:r w:rsidRPr="009A5BCD">
      <w:pict>
        <v:shapetype id="_x0000_t202" coordsize="21600,21600" o:spt="202" path="m,l,21600r21600,l21600,xe">
          <v:stroke joinstyle="miter"/>
          <v:path gradientshapeok="t" o:connecttype="rect"/>
        </v:shapetype>
        <v:shape id="_x0000_s1026" type="#_x0000_t202" style="position:absolute;margin-left:66.1pt;margin-top:540.85pt;width:161.35pt;height:14pt;z-index:-2318;mso-position-horizontal-relative:page;mso-position-vertical-relative:page" filled="f" stroked="f">
          <v:textbox inset="0,0,0,0">
            <w:txbxContent>
              <w:p w:rsidR="009A5BCD" w:rsidRDefault="00FD19F3">
                <w:pPr>
                  <w:spacing w:line="260" w:lineRule="exact"/>
                  <w:ind w:left="20" w:right="-36"/>
                  <w:rPr>
                    <w:sz w:val="24"/>
                    <w:szCs w:val="24"/>
                  </w:rPr>
                </w:pPr>
                <w:r>
                  <w:rPr>
                    <w:sz w:val="24"/>
                    <w:szCs w:val="24"/>
                  </w:rPr>
                  <w:t>2000 - Printed</w:t>
                </w:r>
                <w:r>
                  <w:rPr>
                    <w:spacing w:val="1"/>
                    <w:sz w:val="24"/>
                    <w:szCs w:val="24"/>
                  </w:rPr>
                  <w:t xml:space="preserve"> </w:t>
                </w:r>
                <w:r>
                  <w:rPr>
                    <w:spacing w:val="-1"/>
                    <w:sz w:val="24"/>
                    <w:szCs w:val="24"/>
                  </w:rPr>
                  <w:t>Februar</w:t>
                </w:r>
                <w:r>
                  <w:rPr>
                    <w:sz w:val="24"/>
                    <w:szCs w:val="24"/>
                  </w:rPr>
                  <w:t>y</w:t>
                </w:r>
                <w:r>
                  <w:rPr>
                    <w:spacing w:val="-1"/>
                    <w:sz w:val="24"/>
                    <w:szCs w:val="24"/>
                  </w:rPr>
                  <w:t xml:space="preserve"> 18</w:t>
                </w:r>
                <w:r>
                  <w:rPr>
                    <w:sz w:val="24"/>
                    <w:szCs w:val="24"/>
                  </w:rPr>
                  <w:t>,</w:t>
                </w:r>
                <w:r>
                  <w:rPr>
                    <w:spacing w:val="-1"/>
                    <w:sz w:val="24"/>
                    <w:szCs w:val="24"/>
                  </w:rPr>
                  <w:t xml:space="preserve"> 2001</w:t>
                </w:r>
              </w:p>
            </w:txbxContent>
          </v:textbox>
          <w10:wrap anchorx="page" anchory="page"/>
        </v:shape>
      </w:pict>
    </w:r>
    <w:r w:rsidRPr="009A5BCD">
      <w:pict>
        <v:shape id="_x0000_s1025" type="#_x0000_t202" style="position:absolute;margin-left:454.05pt;margin-top:540.85pt;width:68.1pt;height:14pt;z-index:-2317;mso-position-horizontal-relative:page;mso-position-vertical-relative:page" filled="f" stroked="f">
          <v:textbox inset="0,0,0,0">
            <w:txbxContent>
              <w:p w:rsidR="009A5BCD" w:rsidRDefault="00FD19F3">
                <w:pPr>
                  <w:spacing w:line="260" w:lineRule="exact"/>
                  <w:ind w:left="20" w:right="-36"/>
                  <w:rPr>
                    <w:sz w:val="24"/>
                    <w:szCs w:val="24"/>
                  </w:rPr>
                </w:pPr>
                <w:r>
                  <w:rPr>
                    <w:spacing w:val="-1"/>
                    <w:sz w:val="24"/>
                    <w:szCs w:val="24"/>
                  </w:rPr>
                  <w:t>Pag</w:t>
                </w:r>
                <w:r>
                  <w:rPr>
                    <w:sz w:val="24"/>
                    <w:szCs w:val="24"/>
                  </w:rPr>
                  <w:t>e 50 of 50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9F3" w:rsidRDefault="00FD19F3" w:rsidP="009A5BCD">
      <w:r>
        <w:separator/>
      </w:r>
    </w:p>
  </w:footnote>
  <w:footnote w:type="continuationSeparator" w:id="0">
    <w:p w:rsidR="00FD19F3" w:rsidRDefault="00FD19F3" w:rsidP="009A5B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CD" w:rsidRDefault="009A5BCD">
    <w:pPr>
      <w:spacing w:line="200" w:lineRule="exact"/>
    </w:pPr>
    <w:r w:rsidRPr="009A5BCD">
      <w:pict>
        <v:shapetype id="_x0000_t202" coordsize="21600,21600" o:spt="202" path="m,l,21600r21600,l21600,xe">
          <v:stroke joinstyle="miter"/>
          <v:path gradientshapeok="t" o:connecttype="rect"/>
        </v:shapetype>
        <v:shape id="_x0000_s1030" type="#_x0000_t202" style="position:absolute;margin-left:56.6pt;margin-top:29.4pt;width:102.55pt;height:14pt;z-index:-2322;mso-position-horizontal-relative:page;mso-position-vertical-relative:page" filled="f" stroked="f">
          <v:textbox inset="0,0,0,0">
            <w:txbxContent>
              <w:p w:rsidR="009A5BCD" w:rsidRDefault="00FD19F3">
                <w:pPr>
                  <w:spacing w:line="260" w:lineRule="exact"/>
                  <w:ind w:left="20" w:right="-36"/>
                  <w:rPr>
                    <w:sz w:val="24"/>
                    <w:szCs w:val="24"/>
                  </w:rPr>
                </w:pPr>
                <w:r>
                  <w:rPr>
                    <w:sz w:val="24"/>
                    <w:szCs w:val="24"/>
                  </w:rPr>
                  <w:t>BDonline release 1.0</w:t>
                </w:r>
              </w:p>
            </w:txbxContent>
          </v:textbox>
          <w10:wrap anchorx="page" anchory="page"/>
        </v:shape>
      </w:pict>
    </w:r>
    <w:r w:rsidRPr="009A5BCD">
      <w:pict>
        <v:shape id="_x0000_s1029" type="#_x0000_t202" style="position:absolute;margin-left:420.7pt;margin-top:29.4pt;width:105.9pt;height:14pt;z-index:-2321;mso-position-horizontal-relative:page;mso-position-vertical-relative:page" filled="f" stroked="f">
          <v:textbox inset="0,0,0,0">
            <w:txbxContent>
              <w:p w:rsidR="009A5BCD" w:rsidRDefault="00FD19F3">
                <w:pPr>
                  <w:spacing w:line="260" w:lineRule="exact"/>
                  <w:ind w:left="20" w:right="-36"/>
                  <w:rPr>
                    <w:sz w:val="24"/>
                    <w:szCs w:val="24"/>
                  </w:rPr>
                </w:pPr>
                <w:r>
                  <w:rPr>
                    <w:sz w:val="24"/>
                    <w:szCs w:val="24"/>
                  </w:rPr>
                  <w:t>Test Plan Version</w:t>
                </w:r>
                <w:r>
                  <w:rPr>
                    <w:spacing w:val="2"/>
                    <w:sz w:val="24"/>
                    <w:szCs w:val="24"/>
                  </w:rPr>
                  <w:t xml:space="preserve"> </w:t>
                </w:r>
                <w:r>
                  <w:rPr>
                    <w:sz w:val="24"/>
                    <w:szCs w:val="24"/>
                  </w:rPr>
                  <w:t>0.9</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CD" w:rsidRDefault="009A5BCD">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2EF5"/>
    <w:multiLevelType w:val="multilevel"/>
    <w:tmpl w:val="6F36E2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9A5BCD"/>
    <w:rsid w:val="00880CD8"/>
    <w:rsid w:val="009A5BCD"/>
    <w:rsid w:val="00FD19F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12922</Words>
  <Characters>73658</Characters>
  <Application>Microsoft Office Word</Application>
  <DocSecurity>0</DocSecurity>
  <Lines>613</Lines>
  <Paragraphs>172</Paragraphs>
  <ScaleCrop>false</ScaleCrop>
  <Company>Grizli777</Company>
  <LinksUpToDate>false</LinksUpToDate>
  <CharactersWithSpaces>86408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2015-11-21T14:06:00Z</dcterms:created>
  <dcterms:modified xsi:type="dcterms:W3CDTF">2015-11-21T14:06:00Z</dcterms:modified>
</cp:coreProperties>
</file>