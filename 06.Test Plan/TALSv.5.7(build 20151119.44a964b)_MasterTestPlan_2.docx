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B6" w:rsidRDefault="00CA13B6" w:rsidP="00BB06F1">
      <w:pPr>
        <w:spacing w:line="560" w:lineRule="exact"/>
        <w:ind w:left="2104" w:right="1851" w:hanging="163"/>
        <w:rPr>
          <w:rFonts w:ascii="Arial" w:eastAsia="Arial" w:hAnsi="Arial" w:cs="Arial"/>
          <w:spacing w:val="3"/>
          <w:sz w:val="49"/>
          <w:szCs w:val="49"/>
        </w:rPr>
      </w:pPr>
      <w:bookmarkStart w:id="0" w:name="_top"/>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98217C">
        <w:rPr>
          <w:rFonts w:ascii="Arial" w:eastAsia="Arial" w:hAnsi="Arial" w:cs="Arial"/>
          <w:b/>
          <w:i/>
          <w:sz w:val="32"/>
          <w:szCs w:val="32"/>
          <w:highlight w:val="yellow"/>
        </w:rPr>
        <w:t>TABLE OF CONTE</w:t>
      </w:r>
      <w:r w:rsidR="00CA4FF3" w:rsidRPr="0098217C">
        <w:rPr>
          <w:rFonts w:ascii="Arial" w:eastAsia="Arial" w:hAnsi="Arial" w:cs="Arial"/>
          <w:b/>
          <w:i/>
          <w:sz w:val="32"/>
          <w:szCs w:val="32"/>
          <w:highlight w:val="yellow"/>
        </w:rPr>
        <w:t>N</w:t>
      </w:r>
      <w:r w:rsidRPr="0098217C">
        <w:rPr>
          <w:rFonts w:ascii="Arial" w:eastAsia="Arial" w:hAnsi="Arial" w:cs="Arial"/>
          <w:b/>
          <w:i/>
          <w:sz w:val="32"/>
          <w:szCs w:val="32"/>
          <w:highlight w:val="yellow"/>
        </w:rPr>
        <w:t>ST</w:t>
      </w:r>
    </w:p>
    <w:p w:rsidR="0086707B" w:rsidRDefault="0086707B" w:rsidP="00A20D6C">
      <w:pPr>
        <w:spacing w:line="360" w:lineRule="auto"/>
        <w:rPr>
          <w:rFonts w:ascii="Arial" w:eastAsia="Arial" w:hAnsi="Arial" w:cs="Arial"/>
          <w:b/>
          <w:i/>
          <w:sz w:val="26"/>
          <w:szCs w:val="26"/>
        </w:rPr>
      </w:pPr>
    </w:p>
    <w:tbl>
      <w:tblPr>
        <w:tblW w:w="7542" w:type="dxa"/>
        <w:jc w:val="center"/>
        <w:tblCellMar>
          <w:left w:w="70" w:type="dxa"/>
          <w:right w:w="70" w:type="dxa"/>
        </w:tblCellMar>
        <w:tblLook w:val="04A0" w:firstRow="1" w:lastRow="0" w:firstColumn="1" w:lastColumn="0" w:noHBand="0" w:noVBand="1"/>
      </w:tblPr>
      <w:tblGrid>
        <w:gridCol w:w="580"/>
        <w:gridCol w:w="6680"/>
        <w:gridCol w:w="424"/>
      </w:tblGrid>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Pr>
                <w:rFonts w:ascii="Calibri" w:hAnsi="Calibri"/>
                <w:color w:val="000000"/>
                <w:sz w:val="28"/>
                <w:szCs w:val="28"/>
                <w:lang w:val="bg-BG" w:eastAsia="bg-BG"/>
              </w:rPr>
              <w:instrText xml:space="preserve"> HYPERLINK  \l "TEST_PLAN_IDENTIFIER" </w:instrText>
            </w:r>
            <w:r>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86707B" w:rsidRPr="00EA4E58">
              <w:rPr>
                <w:rStyle w:val="Hyperlink"/>
                <w:rFonts w:ascii="Calibri" w:hAnsi="Calibri"/>
                <w:sz w:val="28"/>
                <w:szCs w:val="28"/>
                <w:lang w:val="bg-BG" w:eastAsia="bg-BG"/>
              </w:rPr>
              <w:t>3</w:t>
            </w:r>
            <w:r>
              <w:rPr>
                <w:rFonts w:ascii="Calibri" w:hAnsi="Calibri"/>
                <w:color w:val="000000"/>
                <w:sz w:val="28"/>
                <w:szCs w:val="28"/>
                <w:lang w:val="bg-B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r w:rsidR="00103CFC">
              <w:rPr>
                <w:rFonts w:ascii="Calibri" w:hAnsi="Calibri"/>
                <w:color w:val="000000"/>
                <w:sz w:val="28"/>
                <w:szCs w:val="28"/>
                <w:lang w:eastAsia="bg-BG"/>
              </w:rPr>
              <w:t>.</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Pr>
                <w:rFonts w:ascii="Calibri" w:hAnsi="Calibri"/>
                <w:color w:val="000000"/>
                <w:sz w:val="28"/>
                <w:szCs w:val="28"/>
                <w:lang w:val="bg-BG" w:eastAsia="bg-BG"/>
              </w:rPr>
              <w:instrText xml:space="preserve"> HYPERLINK  \l "REFERENCES" </w:instrText>
            </w:r>
            <w:r>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86707B" w:rsidRPr="00EA4E58">
              <w:rPr>
                <w:rStyle w:val="Hyperlink"/>
                <w:rFonts w:ascii="Calibri" w:hAnsi="Calibri"/>
                <w:sz w:val="28"/>
                <w:szCs w:val="28"/>
                <w:lang w:val="bg-BG" w:eastAsia="bg-BG"/>
              </w:rPr>
              <w:t>3</w:t>
            </w:r>
            <w:r>
              <w:rPr>
                <w:rFonts w:ascii="Calibri" w:hAnsi="Calibri"/>
                <w:color w:val="000000"/>
                <w:sz w:val="28"/>
                <w:szCs w:val="28"/>
                <w:lang w:val="bg-B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Pr>
                <w:rFonts w:ascii="Calibri" w:hAnsi="Calibri"/>
                <w:color w:val="000000"/>
                <w:sz w:val="28"/>
                <w:szCs w:val="28"/>
                <w:lang w:val="bg-BG" w:eastAsia="bg-BG"/>
              </w:rPr>
              <w:instrText xml:space="preserve"> HYPERLINK  \l "INTRODUCTION" </w:instrText>
            </w:r>
            <w:r>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86707B" w:rsidRPr="00EA4E58">
              <w:rPr>
                <w:rStyle w:val="Hyperlink"/>
                <w:rFonts w:ascii="Calibri" w:hAnsi="Calibri"/>
                <w:sz w:val="28"/>
                <w:szCs w:val="28"/>
                <w:lang w:val="bg-BG" w:eastAsia="bg-BG"/>
              </w:rPr>
              <w:t>3</w:t>
            </w:r>
            <w:r>
              <w:rPr>
                <w:rFonts w:ascii="Calibri" w:hAnsi="Calibri"/>
                <w:color w:val="000000"/>
                <w:sz w:val="28"/>
                <w:szCs w:val="28"/>
                <w:lang w:val="bg-BG" w:eastAsia="bg-BG"/>
              </w:rPr>
              <w:fldChar w:fldCharType="end"/>
            </w:r>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86707B"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3.1  Scope</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Pr="00EA4E58" w:rsidRDefault="00EA4E58" w:rsidP="0086707B">
            <w:pPr>
              <w:rPr>
                <w:rFonts w:ascii="Calibri" w:hAnsi="Calibri"/>
                <w:color w:val="000000"/>
                <w:sz w:val="28"/>
                <w:szCs w:val="28"/>
                <w:lang w:eastAsia="bg-BG"/>
              </w:rPr>
            </w:pPr>
            <w:hyperlink w:anchor="Scope" w:history="1">
              <w:r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3.2</w:t>
            </w:r>
            <w:r>
              <w:rPr>
                <w:rFonts w:ascii="Calibri" w:hAnsi="Calibri"/>
                <w:color w:val="000000"/>
                <w:sz w:val="24"/>
                <w:szCs w:val="28"/>
                <w:lang w:eastAsia="bg-BG"/>
              </w:rPr>
              <w:t xml:space="preserve">  </w:t>
            </w:r>
            <w:r w:rsidRPr="00EA4E58">
              <w:rPr>
                <w:rFonts w:ascii="Calibri" w:hAnsi="Calibri"/>
                <w:color w:val="000000"/>
                <w:sz w:val="24"/>
                <w:szCs w:val="28"/>
                <w:lang w:eastAsia="bg-BG"/>
              </w:rPr>
              <w:t>Test Objectives</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EA4E58" w:rsidP="0086707B">
            <w:pPr>
              <w:rPr>
                <w:rFonts w:ascii="Calibri" w:hAnsi="Calibri"/>
                <w:color w:val="000000"/>
                <w:sz w:val="28"/>
                <w:szCs w:val="28"/>
                <w:lang w:eastAsia="bg-BG"/>
              </w:rPr>
            </w:pPr>
            <w:hyperlink w:anchor="Test_Objectives" w:history="1">
              <w:r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EA4E58" w:rsidRDefault="00EA4E58" w:rsidP="00EA4E58">
            <w:pPr>
              <w:rPr>
                <w:rFonts w:ascii="Calibri" w:hAnsi="Calibri"/>
                <w:color w:val="000000"/>
                <w:sz w:val="24"/>
                <w:szCs w:val="28"/>
                <w:lang w:eastAsia="bg-BG"/>
              </w:rPr>
            </w:pPr>
            <w:r w:rsidRPr="00EA4E58">
              <w:rPr>
                <w:rFonts w:ascii="Calibri" w:hAnsi="Calibri"/>
                <w:color w:val="000000"/>
                <w:sz w:val="24"/>
                <w:szCs w:val="24"/>
                <w:lang w:eastAsia="bg-BG"/>
              </w:rPr>
              <w:t xml:space="preserve">3.3 </w:t>
            </w:r>
            <w:r w:rsidRPr="00EA4E58">
              <w:rPr>
                <w:rFonts w:ascii="Calibri" w:hAnsi="Calibri"/>
                <w:color w:val="000000"/>
                <w:sz w:val="24"/>
                <w:szCs w:val="28"/>
                <w:lang w:eastAsia="bg-BG"/>
              </w:rPr>
              <w:t>Testing Goals</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273082" w:rsidP="0086707B">
            <w:pPr>
              <w:rPr>
                <w:rFonts w:ascii="Calibri" w:hAnsi="Calibri"/>
                <w:color w:val="000000"/>
                <w:sz w:val="28"/>
                <w:szCs w:val="28"/>
                <w:lang w:eastAsia="bg-BG"/>
              </w:rPr>
            </w:pPr>
            <w:r>
              <w:rPr>
                <w:rFonts w:ascii="Calibri" w:hAnsi="Calibri"/>
                <w:color w:val="000000"/>
                <w:sz w:val="28"/>
                <w:szCs w:val="28"/>
                <w:lang w:eastAsia="bg-BG"/>
              </w:rPr>
              <w:fldChar w:fldCharType="begin"/>
            </w:r>
            <w:r>
              <w:rPr>
                <w:rFonts w:ascii="Calibri" w:hAnsi="Calibri"/>
                <w:color w:val="000000"/>
                <w:sz w:val="28"/>
                <w:szCs w:val="28"/>
                <w:lang w:eastAsia="bg-BG"/>
              </w:rPr>
              <w:instrText xml:space="preserve"> HYPERLINK  \l "TestingGoals" </w:instrText>
            </w:r>
            <w:r>
              <w:rPr>
                <w:rFonts w:ascii="Calibri" w:hAnsi="Calibri"/>
                <w:color w:val="000000"/>
                <w:sz w:val="28"/>
                <w:szCs w:val="28"/>
                <w:lang w:eastAsia="bg-BG"/>
              </w:rPr>
            </w:r>
            <w:r>
              <w:rPr>
                <w:rFonts w:ascii="Calibri" w:hAnsi="Calibri"/>
                <w:color w:val="000000"/>
                <w:sz w:val="28"/>
                <w:szCs w:val="28"/>
                <w:lang w:eastAsia="bg-BG"/>
              </w:rPr>
              <w:fldChar w:fldCharType="separate"/>
            </w:r>
            <w:r w:rsidR="00EA4E58" w:rsidRPr="00273082">
              <w:rPr>
                <w:rStyle w:val="Hyperlink"/>
                <w:rFonts w:ascii="Calibri" w:hAnsi="Calibri"/>
                <w:sz w:val="28"/>
                <w:szCs w:val="28"/>
                <w:lang w:eastAsia="bg-BG"/>
              </w:rPr>
              <w:t>4</w:t>
            </w:r>
            <w:r>
              <w:rPr>
                <w:rFonts w:ascii="Calibri" w:hAnsi="Calibri"/>
                <w:color w:val="000000"/>
                <w:sz w:val="28"/>
                <w:szCs w:val="28"/>
                <w:lan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Pr>
                <w:rFonts w:ascii="Calibri" w:hAnsi="Calibri"/>
                <w:color w:val="000000"/>
                <w:sz w:val="28"/>
                <w:szCs w:val="28"/>
                <w:lang w:val="bg-BG" w:eastAsia="bg-BG"/>
              </w:rPr>
              <w:instrText xml:space="preserve"> HYPERLINK  \l "TEST_ITEMS_FUNCTIONS" </w:instrText>
            </w:r>
            <w:r>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86707B" w:rsidRPr="00273082">
              <w:rPr>
                <w:rStyle w:val="Hyperlink"/>
                <w:rFonts w:ascii="Calibri" w:hAnsi="Calibri"/>
                <w:sz w:val="28"/>
                <w:szCs w:val="28"/>
                <w:lang w:val="bg-BG" w:eastAsia="bg-BG"/>
              </w:rPr>
              <w:t>4</w:t>
            </w:r>
            <w:r>
              <w:rPr>
                <w:rFonts w:ascii="Calibri" w:hAnsi="Calibri"/>
                <w:color w:val="000000"/>
                <w:sz w:val="28"/>
                <w:szCs w:val="28"/>
                <w:lang w:val="bg-BG" w:eastAsia="bg-BG"/>
              </w:rPr>
              <w:fldChar w:fldCharType="end"/>
            </w:r>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 xml:space="preserve">4.1 Admin panel </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p>
        </w:tc>
        <w:tc>
          <w:tcPr>
            <w:tcW w:w="282" w:type="dxa"/>
            <w:shd w:val="clear" w:color="auto" w:fill="auto"/>
            <w:noWrap/>
            <w:vAlign w:val="bottom"/>
          </w:tcPr>
          <w:p w:rsidR="00103CFC" w:rsidRPr="00103CFC" w:rsidRDefault="00103CFC" w:rsidP="0086707B">
            <w:pPr>
              <w:rPr>
                <w:rFonts w:ascii="Calibri" w:hAnsi="Calibri"/>
                <w:color w:val="000000"/>
                <w:sz w:val="28"/>
                <w:szCs w:val="28"/>
                <w:lang w:eastAsia="bg-BG"/>
              </w:rPr>
            </w:pPr>
            <w:hyperlink w:anchor="Admin_panel" w:history="1">
              <w:r w:rsidRPr="00103CFC">
                <w:rPr>
                  <w:rStyle w:val="Hyperlink"/>
                  <w:rFonts w:ascii="Calibri" w:hAnsi="Calibri"/>
                  <w:sz w:val="28"/>
                  <w:szCs w:val="28"/>
                  <w:lan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4.2 Front End</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103CFC" w:rsidRPr="00103CFC" w:rsidRDefault="00103CFC" w:rsidP="0086707B">
            <w:pPr>
              <w:rPr>
                <w:rFonts w:ascii="Calibri" w:hAnsi="Calibri"/>
                <w:color w:val="000000"/>
                <w:sz w:val="28"/>
                <w:szCs w:val="28"/>
                <w:lang w:eastAsia="bg-BG"/>
              </w:rPr>
            </w:pPr>
            <w:hyperlink w:anchor="FrontEnd" w:history="1">
              <w:r w:rsidR="0063362D">
                <w:rPr>
                  <w:rStyle w:val="Hyperlink"/>
                  <w:rFonts w:ascii="Calibri" w:hAnsi="Calibri"/>
                  <w:sz w:val="28"/>
                  <w:szCs w:val="28"/>
                  <w:lan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hyperlink w:anchor="SOFTWARE_RISK_ISSUES"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sidR="0063362D">
              <w:rPr>
                <w:rFonts w:ascii="Calibri" w:hAnsi="Calibri"/>
                <w:color w:val="000000"/>
                <w:sz w:val="28"/>
                <w:szCs w:val="28"/>
                <w:lang w:val="bg-BG" w:eastAsia="bg-BG"/>
              </w:rPr>
              <w:instrText>HYPERLINK  \l "FEATURES_TO_BE_TESTED6"</w:instrText>
            </w:r>
            <w:r w:rsidR="0063362D">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63362D">
              <w:rPr>
                <w:rStyle w:val="Hyperlink"/>
                <w:rFonts w:ascii="Calibri" w:hAnsi="Calibri"/>
                <w:sz w:val="28"/>
                <w:szCs w:val="28"/>
                <w:lang w:val="bg-BG" w:eastAsia="bg-BG"/>
              </w:rPr>
              <w:t>5</w:t>
            </w:r>
            <w:r>
              <w:rPr>
                <w:rFonts w:ascii="Calibri" w:hAnsi="Calibri"/>
                <w:color w:val="000000"/>
                <w:sz w:val="28"/>
                <w:szCs w:val="28"/>
                <w:lang w:val="bg-B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sidR="00A5446C">
              <w:rPr>
                <w:rFonts w:ascii="Calibri" w:hAnsi="Calibri"/>
                <w:color w:val="000000"/>
                <w:sz w:val="28"/>
                <w:szCs w:val="28"/>
                <w:lang w:val="bg-BG" w:eastAsia="bg-BG"/>
              </w:rPr>
              <w:instrText>HYPERLINK  \l "FEATURES_NOT_TO_BE_TESTED7"</w:instrText>
            </w:r>
            <w:r w:rsidR="00A5446C">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A5446C">
              <w:rPr>
                <w:rStyle w:val="Hyperlink"/>
                <w:rFonts w:ascii="Calibri" w:hAnsi="Calibri"/>
                <w:sz w:val="28"/>
                <w:szCs w:val="28"/>
                <w:lang w:val="bg-BG" w:eastAsia="bg-BG"/>
              </w:rPr>
              <w:t>6</w:t>
            </w:r>
            <w:r>
              <w:rPr>
                <w:rFonts w:ascii="Calibri" w:hAnsi="Calibri"/>
                <w:color w:val="000000"/>
                <w:sz w:val="28"/>
                <w:szCs w:val="28"/>
                <w:lang w:val="bg-B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282" w:type="dxa"/>
            <w:shd w:val="clear" w:color="auto" w:fill="auto"/>
            <w:noWrap/>
            <w:vAlign w:val="bottom"/>
            <w:hideMark/>
          </w:tcPr>
          <w:p w:rsidR="0086707B" w:rsidRPr="0086707B" w:rsidRDefault="0079227D" w:rsidP="0086707B">
            <w:pPr>
              <w:rPr>
                <w:rFonts w:ascii="Calibri" w:hAnsi="Calibri"/>
                <w:color w:val="000000"/>
                <w:sz w:val="28"/>
                <w:szCs w:val="28"/>
                <w:lang w:val="bg-BG" w:eastAsia="bg-BG"/>
              </w:rPr>
            </w:pPr>
            <w:hyperlink w:anchor="APPROACH" w:history="1">
              <w:r w:rsidR="00A5446C">
                <w:rPr>
                  <w:rStyle w:val="Hyperlink"/>
                  <w:rFonts w:ascii="Calibri" w:hAnsi="Calibri"/>
                  <w:sz w:val="28"/>
                  <w:szCs w:val="28"/>
                  <w:lang w:val="bg-B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86707B" w:rsidRDefault="0063362D" w:rsidP="0063362D">
            <w:pPr>
              <w:rPr>
                <w:rFonts w:ascii="Calibri" w:hAnsi="Calibri"/>
                <w:color w:val="000000"/>
                <w:sz w:val="28"/>
                <w:szCs w:val="28"/>
                <w:lang w:eastAsia="bg-BG"/>
              </w:rPr>
            </w:pPr>
            <w:r>
              <w:rPr>
                <w:rFonts w:ascii="Calibri" w:hAnsi="Calibri"/>
                <w:color w:val="000000"/>
                <w:sz w:val="24"/>
                <w:szCs w:val="28"/>
                <w:lang w:eastAsia="bg-BG"/>
              </w:rPr>
              <w:t>8</w:t>
            </w:r>
            <w:r w:rsidRPr="00103CFC">
              <w:rPr>
                <w:rFonts w:ascii="Calibri" w:hAnsi="Calibri"/>
                <w:color w:val="000000"/>
                <w:sz w:val="24"/>
                <w:szCs w:val="28"/>
                <w:lang w:eastAsia="bg-BG"/>
              </w:rPr>
              <w:t>.</w:t>
            </w:r>
            <w:r>
              <w:rPr>
                <w:rFonts w:ascii="Calibri" w:hAnsi="Calibri"/>
                <w:color w:val="000000"/>
                <w:sz w:val="24"/>
                <w:szCs w:val="28"/>
                <w:lang w:eastAsia="bg-BG"/>
              </w:rPr>
              <w:t>1</w:t>
            </w:r>
          </w:p>
        </w:tc>
        <w:tc>
          <w:tcPr>
            <w:tcW w:w="282" w:type="dxa"/>
            <w:shd w:val="clear" w:color="auto" w:fill="auto"/>
            <w:noWrap/>
            <w:vAlign w:val="bottom"/>
          </w:tcPr>
          <w:p w:rsidR="0063362D" w:rsidRPr="0063362D" w:rsidRDefault="0063362D" w:rsidP="0086707B">
            <w:pPr>
              <w:rPr>
                <w:rFonts w:ascii="Calibri" w:hAnsi="Calibri"/>
                <w:color w:val="000000"/>
                <w:sz w:val="28"/>
                <w:szCs w:val="28"/>
                <w:lang w:eastAsia="bg-BG"/>
              </w:rPr>
            </w:pPr>
            <w:hyperlink w:anchor="a8" w:history="1">
              <w:r w:rsidRPr="0063362D">
                <w:rPr>
                  <w:rStyle w:val="Hyperlink"/>
                  <w:rFonts w:ascii="Calibri" w:hAnsi="Calibri"/>
                  <w:sz w:val="28"/>
                  <w:szCs w:val="28"/>
                  <w:lan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86707B" w:rsidRDefault="0063362D" w:rsidP="0086707B">
            <w:pPr>
              <w:rPr>
                <w:rFonts w:ascii="Calibri" w:hAnsi="Calibri"/>
                <w:color w:val="000000"/>
                <w:sz w:val="28"/>
                <w:szCs w:val="28"/>
                <w:lang w:eastAsia="bg-BG"/>
              </w:rPr>
            </w:pPr>
            <w:r>
              <w:rPr>
                <w:rFonts w:ascii="Calibri" w:hAnsi="Calibri"/>
                <w:color w:val="000000"/>
                <w:sz w:val="24"/>
                <w:szCs w:val="28"/>
                <w:lang w:eastAsia="bg-BG"/>
              </w:rPr>
              <w:t>8</w:t>
            </w:r>
            <w:r w:rsidRPr="00103CFC">
              <w:rPr>
                <w:rFonts w:ascii="Calibri" w:hAnsi="Calibri"/>
                <w:color w:val="000000"/>
                <w:sz w:val="24"/>
                <w:szCs w:val="28"/>
                <w:lang w:eastAsia="bg-BG"/>
              </w:rPr>
              <w:t>.2</w:t>
            </w:r>
          </w:p>
        </w:tc>
        <w:tc>
          <w:tcPr>
            <w:tcW w:w="282" w:type="dxa"/>
            <w:shd w:val="clear" w:color="auto" w:fill="auto"/>
            <w:noWrap/>
            <w:vAlign w:val="bottom"/>
          </w:tcPr>
          <w:p w:rsidR="0063362D" w:rsidRPr="0063362D" w:rsidRDefault="0063362D" w:rsidP="0086707B">
            <w:pPr>
              <w:rPr>
                <w:rFonts w:ascii="Calibri" w:hAnsi="Calibri"/>
                <w:color w:val="000000"/>
                <w:sz w:val="28"/>
                <w:szCs w:val="28"/>
                <w:lang w:eastAsia="bg-BG"/>
              </w:rPr>
            </w:pPr>
            <w:r>
              <w:rPr>
                <w:rFonts w:ascii="Calibri" w:hAnsi="Calibri"/>
                <w:color w:val="000000"/>
                <w:sz w:val="28"/>
                <w:szCs w:val="28"/>
                <w:lang w:eastAsia="bg-BG"/>
              </w:rPr>
              <w:fldChar w:fldCharType="begin"/>
            </w:r>
            <w:r>
              <w:rPr>
                <w:rFonts w:ascii="Calibri" w:hAnsi="Calibri"/>
                <w:color w:val="000000"/>
                <w:sz w:val="28"/>
                <w:szCs w:val="28"/>
                <w:lang w:eastAsia="bg-BG"/>
              </w:rPr>
              <w:instrText xml:space="preserve"> HYPERLINK  \l "b8" </w:instrText>
            </w:r>
            <w:r>
              <w:rPr>
                <w:rFonts w:ascii="Calibri" w:hAnsi="Calibri"/>
                <w:color w:val="000000"/>
                <w:sz w:val="28"/>
                <w:szCs w:val="28"/>
                <w:lang w:eastAsia="bg-BG"/>
              </w:rPr>
            </w:r>
            <w:r>
              <w:rPr>
                <w:rFonts w:ascii="Calibri" w:hAnsi="Calibri"/>
                <w:color w:val="000000"/>
                <w:sz w:val="28"/>
                <w:szCs w:val="28"/>
                <w:lang w:eastAsia="bg-BG"/>
              </w:rPr>
              <w:fldChar w:fldCharType="separate"/>
            </w:r>
            <w:r w:rsidRPr="0063362D">
              <w:rPr>
                <w:rStyle w:val="Hyperlink"/>
                <w:rFonts w:ascii="Calibri" w:hAnsi="Calibri"/>
                <w:sz w:val="28"/>
                <w:szCs w:val="28"/>
                <w:lang w:eastAsia="bg-BG"/>
              </w:rPr>
              <w:t>6</w:t>
            </w:r>
            <w:r>
              <w:rPr>
                <w:rFonts w:ascii="Calibri" w:hAnsi="Calibri"/>
                <w:color w:val="000000"/>
                <w:sz w:val="28"/>
                <w:szCs w:val="28"/>
                <w:lan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sidR="00A5446C">
              <w:rPr>
                <w:rFonts w:ascii="Calibri" w:hAnsi="Calibri"/>
                <w:color w:val="000000"/>
                <w:sz w:val="28"/>
                <w:szCs w:val="28"/>
                <w:lang w:val="bg-BG" w:eastAsia="bg-BG"/>
              </w:rPr>
              <w:instrText>HYPERLINK  \l "ITEM_PASS_FAIL_CRITERIA"</w:instrText>
            </w:r>
            <w:r w:rsidR="00A5446C">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A5446C">
              <w:rPr>
                <w:rStyle w:val="Hyperlink"/>
                <w:rFonts w:ascii="Calibri" w:hAnsi="Calibri"/>
                <w:sz w:val="28"/>
                <w:szCs w:val="28"/>
                <w:lang w:val="bg-BG" w:eastAsia="bg-BG"/>
              </w:rPr>
              <w:t>7</w:t>
            </w:r>
            <w:r>
              <w:rPr>
                <w:rFonts w:ascii="Calibri" w:hAnsi="Calibri"/>
                <w:color w:val="000000"/>
                <w:sz w:val="28"/>
                <w:szCs w:val="28"/>
                <w:lang w:val="bg-B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SUSPENSION_CRITERIA_AND_RESUMPTION_REQUI"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sidR="00A5446C">
              <w:rPr>
                <w:rFonts w:ascii="Calibri" w:hAnsi="Calibri"/>
                <w:color w:val="000000"/>
                <w:sz w:val="28"/>
                <w:szCs w:val="28"/>
                <w:lang w:val="bg-BG" w:eastAsia="bg-BG"/>
              </w:rPr>
              <w:instrText>HYPERLINK  \l "TEST_DELIVERABLES"</w:instrText>
            </w:r>
            <w:r w:rsidR="00A5446C">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A5446C">
              <w:rPr>
                <w:rStyle w:val="Hyperlink"/>
                <w:rFonts w:ascii="Calibri" w:hAnsi="Calibri"/>
                <w:sz w:val="28"/>
                <w:szCs w:val="28"/>
                <w:lang w:val="bg-BG" w:eastAsia="bg-BG"/>
              </w:rPr>
              <w:t>7</w:t>
            </w:r>
            <w:r>
              <w:rPr>
                <w:rFonts w:ascii="Calibri" w:hAnsi="Calibri"/>
                <w:color w:val="000000"/>
                <w:sz w:val="28"/>
                <w:szCs w:val="28"/>
                <w:lang w:val="bg-B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REMAINING_TEST_TASKS" w:history="1">
              <w:r w:rsidR="00A5446C">
                <w:rPr>
                  <w:rStyle w:val="Hyperlink"/>
                  <w:rFonts w:ascii="Calibri" w:hAnsi="Calibri"/>
                  <w:sz w:val="28"/>
                  <w:szCs w:val="28"/>
                  <w:lang w:val="bg-B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ENVIRONMENTAL_NEEDS" w:history="1">
              <w:r w:rsidR="00A5446C">
                <w:rPr>
                  <w:rStyle w:val="Hyperlink"/>
                  <w:rFonts w:ascii="Calibri" w:hAnsi="Calibri"/>
                  <w:sz w:val="28"/>
                  <w:szCs w:val="28"/>
                  <w:lang w:val="bg-B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13.1 Available Client-side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63362D" w:rsidP="0086707B">
            <w:pPr>
              <w:rPr>
                <w:rFonts w:ascii="Calibri" w:hAnsi="Calibri"/>
                <w:color w:val="000000"/>
                <w:sz w:val="28"/>
                <w:szCs w:val="28"/>
                <w:lang w:eastAsia="bg-BG"/>
              </w:rPr>
            </w:pPr>
            <w:hyperlink w:anchor="AvailableClientideEnvironments" w:history="1">
              <w:r w:rsidRPr="0063362D">
                <w:rPr>
                  <w:rStyle w:val="Hyperlink"/>
                  <w:rFonts w:ascii="Calibri" w:hAnsi="Calibri"/>
                  <w:sz w:val="28"/>
                  <w:szCs w:val="28"/>
                  <w:lan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13.2 Available Server-side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63362D" w:rsidP="0086707B">
            <w:pPr>
              <w:rPr>
                <w:rFonts w:ascii="Calibri" w:hAnsi="Calibri"/>
                <w:color w:val="000000"/>
                <w:sz w:val="28"/>
                <w:szCs w:val="28"/>
                <w:lang w:eastAsia="bg-BG"/>
              </w:rPr>
            </w:pPr>
            <w:r>
              <w:rPr>
                <w:rFonts w:ascii="Calibri" w:hAnsi="Calibri"/>
                <w:color w:val="000000"/>
                <w:sz w:val="28"/>
                <w:szCs w:val="28"/>
                <w:lang w:eastAsia="bg-BG"/>
              </w:rPr>
              <w:fldChar w:fldCharType="begin"/>
            </w:r>
            <w:r>
              <w:rPr>
                <w:rFonts w:ascii="Calibri" w:hAnsi="Calibri"/>
                <w:color w:val="000000"/>
                <w:sz w:val="28"/>
                <w:szCs w:val="28"/>
                <w:lang w:eastAsia="bg-BG"/>
              </w:rPr>
              <w:instrText xml:space="preserve"> HYPERLINK  \l "AvailableServerSideEnvironments" </w:instrText>
            </w:r>
            <w:r>
              <w:rPr>
                <w:rFonts w:ascii="Calibri" w:hAnsi="Calibri"/>
                <w:color w:val="000000"/>
                <w:sz w:val="28"/>
                <w:szCs w:val="28"/>
                <w:lang w:eastAsia="bg-BG"/>
              </w:rPr>
            </w:r>
            <w:r>
              <w:rPr>
                <w:rFonts w:ascii="Calibri" w:hAnsi="Calibri"/>
                <w:color w:val="000000"/>
                <w:sz w:val="28"/>
                <w:szCs w:val="28"/>
                <w:lang w:eastAsia="bg-BG"/>
              </w:rPr>
              <w:fldChar w:fldCharType="separate"/>
            </w:r>
            <w:r w:rsidRPr="0063362D">
              <w:rPr>
                <w:rStyle w:val="Hyperlink"/>
                <w:rFonts w:ascii="Calibri" w:hAnsi="Calibri"/>
                <w:sz w:val="28"/>
                <w:szCs w:val="28"/>
                <w:lang w:eastAsia="bg-BG"/>
              </w:rPr>
              <w:t>8</w:t>
            </w:r>
            <w:r>
              <w:rPr>
                <w:rFonts w:ascii="Calibri" w:hAnsi="Calibri"/>
                <w:color w:val="000000"/>
                <w:sz w:val="28"/>
                <w:szCs w:val="28"/>
                <w:lan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STAFFING_AND_TRAINING_NEED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RESPONSIBILIT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SCHEDULE"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r>
              <w:rPr>
                <w:rFonts w:ascii="Calibri" w:hAnsi="Calibri"/>
                <w:color w:val="000000"/>
                <w:sz w:val="28"/>
                <w:szCs w:val="28"/>
                <w:lang w:val="bg-BG" w:eastAsia="bg-BG"/>
              </w:rPr>
              <w:fldChar w:fldCharType="begin"/>
            </w:r>
            <w:r w:rsidR="00A5446C">
              <w:rPr>
                <w:rFonts w:ascii="Calibri" w:hAnsi="Calibri"/>
                <w:color w:val="000000"/>
                <w:sz w:val="28"/>
                <w:szCs w:val="28"/>
                <w:lang w:val="bg-BG" w:eastAsia="bg-BG"/>
              </w:rPr>
              <w:instrText>HYPERLINK  \l "PLANNING_RISKS_AND_CONTINGENCIES"</w:instrText>
            </w:r>
            <w:r w:rsidR="00A5446C">
              <w:rPr>
                <w:rFonts w:ascii="Calibri" w:hAnsi="Calibri"/>
                <w:color w:val="000000"/>
                <w:sz w:val="28"/>
                <w:szCs w:val="28"/>
                <w:lang w:val="bg-BG" w:eastAsia="bg-BG"/>
              </w:rPr>
            </w:r>
            <w:r>
              <w:rPr>
                <w:rFonts w:ascii="Calibri" w:hAnsi="Calibri"/>
                <w:color w:val="000000"/>
                <w:sz w:val="28"/>
                <w:szCs w:val="28"/>
                <w:lang w:val="bg-BG" w:eastAsia="bg-BG"/>
              </w:rPr>
              <w:fldChar w:fldCharType="separate"/>
            </w:r>
            <w:r w:rsidR="00A5446C">
              <w:rPr>
                <w:rStyle w:val="Hyperlink"/>
                <w:rFonts w:ascii="Calibri" w:hAnsi="Calibri"/>
                <w:sz w:val="28"/>
                <w:szCs w:val="28"/>
                <w:lang w:val="bg-BG" w:eastAsia="bg-BG"/>
              </w:rPr>
              <w:t>9</w:t>
            </w:r>
            <w:r>
              <w:rPr>
                <w:rFonts w:ascii="Calibri" w:hAnsi="Calibri"/>
                <w:color w:val="000000"/>
                <w:sz w:val="28"/>
                <w:szCs w:val="28"/>
                <w:lang w:val="bg-BG" w:eastAsia="bg-BG"/>
              </w:rPr>
              <w:fldChar w:fldCharType="end"/>
            </w:r>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APPROVALS"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GLOSSARY"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Revision History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REVISION_HISTORY" w:history="1">
              <w:r w:rsidR="00A5446C">
                <w:rPr>
                  <w:rStyle w:val="Hyperlink"/>
                  <w:rFonts w:ascii="Calibri" w:hAnsi="Calibri"/>
                  <w:sz w:val="28"/>
                  <w:szCs w:val="28"/>
                  <w:lang w:val="bg-BG" w:eastAsia="bg-BG"/>
                </w:rPr>
                <w:t>10</w:t>
              </w:r>
            </w:hyperlink>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bookmarkStart w:id="1" w:name="TEST_PLAN_IDENTIFIER"/>
      <w:bookmarkEnd w:id="1"/>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bookmarkStart w:id="2" w:name="REFERENCES"/>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bookmarkEnd w:id="2"/>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63362D"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EA4E58"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bookmarkStart w:id="3" w:name="INTRODUCTION"/>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bookmarkEnd w:id="3"/>
    </w:p>
    <w:p w:rsidR="005E7621" w:rsidRPr="00EA4E58" w:rsidRDefault="005E7621" w:rsidP="00EA4E58">
      <w:pPr>
        <w:rPr>
          <w:rFonts w:ascii="Calibri" w:eastAsia="Arial" w:hAnsi="Calibri" w:cs="Arial"/>
          <w:b/>
          <w:i/>
          <w:sz w:val="28"/>
          <w:szCs w:val="28"/>
        </w:rPr>
      </w:pPr>
      <w:bookmarkStart w:id="4" w:name="Scope"/>
      <w:r w:rsidRPr="005E7621">
        <w:rPr>
          <w:rFonts w:ascii="Calibri" w:eastAsia="Arial" w:hAnsi="Calibri" w:cs="Arial"/>
          <w:b/>
          <w:i/>
          <w:sz w:val="28"/>
          <w:szCs w:val="28"/>
        </w:rPr>
        <w:t>3.1 Scope</w:t>
      </w:r>
      <w:bookmarkEnd w:id="4"/>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3.2 </w:t>
      </w:r>
      <w:bookmarkStart w:id="5" w:name="Test_Objectives"/>
      <w:r w:rsidRPr="005E7621">
        <w:rPr>
          <w:rFonts w:ascii="Calibri" w:eastAsia="Arial" w:hAnsi="Calibri" w:cs="Arial"/>
          <w:b/>
          <w:i/>
          <w:sz w:val="28"/>
          <w:szCs w:val="28"/>
        </w:rPr>
        <w:t>Test Objectives</w:t>
      </w:r>
      <w:bookmarkEnd w:id="5"/>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EA4E58" w:rsidRDefault="00EA4E58" w:rsidP="00EA4E58">
      <w:pPr>
        <w:ind w:left="720"/>
        <w:jc w:val="both"/>
        <w:rPr>
          <w:rFonts w:ascii="Calibri" w:hAnsi="Calibri" w:cs="Calibri"/>
          <w:sz w:val="28"/>
          <w:szCs w:val="28"/>
        </w:rPr>
      </w:pPr>
    </w:p>
    <w:p w:rsidR="00A5446C" w:rsidRPr="005E7621" w:rsidRDefault="00A5446C" w:rsidP="00EA4E58">
      <w:pPr>
        <w:ind w:left="720"/>
        <w:jc w:val="both"/>
        <w:rPr>
          <w:rFonts w:ascii="Calibri" w:hAnsi="Calibri" w:cs="Calibri"/>
          <w:sz w:val="28"/>
          <w:szCs w:val="28"/>
        </w:rPr>
      </w:pPr>
    </w:p>
    <w:p w:rsidR="0040473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lastRenderedPageBreak/>
        <w:t xml:space="preserve">3.3 </w:t>
      </w:r>
      <w:bookmarkStart w:id="6" w:name="TestingGoals"/>
      <w:bookmarkStart w:id="7" w:name="_GoBack"/>
      <w:bookmarkEnd w:id="7"/>
      <w:r w:rsidRPr="005E7621">
        <w:rPr>
          <w:rFonts w:ascii="Calibri" w:eastAsia="Arial" w:hAnsi="Calibri" w:cs="Arial"/>
          <w:b/>
          <w:i/>
          <w:sz w:val="28"/>
          <w:szCs w:val="28"/>
        </w:rPr>
        <w:t>Testing Goals</w:t>
      </w:r>
      <w:bookmarkEnd w:id="6"/>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bookmarkStart w:id="8" w:name="TEST_ITEMS_FUNCTIONS"/>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bookmarkEnd w:id="8"/>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5E7621" w:rsidP="001015B0">
      <w:pPr>
        <w:pStyle w:val="NoSpacing"/>
        <w:rPr>
          <w:rFonts w:ascii="Calibri" w:hAnsi="Calibri" w:cs="Arial"/>
          <w:b/>
          <w:i/>
          <w:w w:val="102"/>
          <w:sz w:val="28"/>
          <w:szCs w:val="28"/>
        </w:rPr>
      </w:pPr>
      <w:r w:rsidRPr="005E7621">
        <w:rPr>
          <w:rFonts w:ascii="Calibri" w:eastAsia="Arial" w:hAnsi="Calibri"/>
          <w:w w:val="101"/>
          <w:sz w:val="28"/>
          <w:szCs w:val="28"/>
        </w:rPr>
        <w:t xml:space="preserve">TALS </w:t>
      </w:r>
      <w:r w:rsidR="001015B0">
        <w:rPr>
          <w:rFonts w:ascii="Calibri" w:eastAsia="Arial" w:hAnsi="Calibri"/>
          <w:w w:val="101"/>
          <w:sz w:val="28"/>
          <w:szCs w:val="28"/>
        </w:rPr>
        <w:t xml:space="preserve">- </w:t>
      </w:r>
      <w:r w:rsidRPr="005E7621">
        <w:rPr>
          <w:rFonts w:ascii="Calibri" w:eastAsia="Arial" w:hAnsi="Calibri"/>
          <w:w w:val="101"/>
          <w:sz w:val="28"/>
          <w:szCs w:val="28"/>
        </w:rPr>
        <w:t>v5.7 (build 20151119.44a964b)</w:t>
      </w:r>
      <w:r>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bookmarkStart w:id="9" w:name="Admin_panel"/>
      <w:r w:rsidRPr="005E7621">
        <w:rPr>
          <w:rFonts w:ascii="Calibri" w:hAnsi="Calibri" w:cs="Arial"/>
          <w:b/>
          <w:i/>
          <w:w w:val="102"/>
          <w:sz w:val="28"/>
          <w:szCs w:val="28"/>
        </w:rPr>
        <w:t xml:space="preserve">4.1 Admin panel </w:t>
      </w:r>
    </w:p>
    <w:bookmarkEnd w:id="9"/>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63362D" w:rsidRDefault="0063362D"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bookmarkStart w:id="10" w:name="FrontEnd"/>
      <w:r w:rsidRPr="005E7621">
        <w:rPr>
          <w:rFonts w:ascii="Calibri" w:hAnsi="Calibri" w:cs="Arial"/>
          <w:b/>
          <w:i/>
          <w:sz w:val="28"/>
          <w:szCs w:val="28"/>
        </w:rPr>
        <w:t>Front End</w:t>
      </w:r>
      <w:bookmarkEnd w:id="10"/>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Default="00F406C1" w:rsidP="00A20D6C">
      <w:pPr>
        <w:spacing w:line="360" w:lineRule="auto"/>
        <w:rPr>
          <w:rFonts w:ascii="Arial" w:eastAsia="Arial" w:hAnsi="Arial" w:cs="Arial"/>
          <w:b/>
          <w:i/>
          <w:w w:val="101"/>
          <w:sz w:val="32"/>
          <w:szCs w:val="32"/>
        </w:rPr>
      </w:pPr>
      <w:r w:rsidRPr="00496CD4">
        <w:rPr>
          <w:rFonts w:ascii="Arial" w:eastAsia="Arial" w:hAnsi="Arial" w:cs="Arial"/>
          <w:b/>
          <w:i/>
          <w:sz w:val="32"/>
          <w:szCs w:val="32"/>
        </w:rPr>
        <w:lastRenderedPageBreak/>
        <w:t xml:space="preserve">5      </w:t>
      </w:r>
      <w:r w:rsidRPr="00496CD4">
        <w:rPr>
          <w:rFonts w:ascii="Arial" w:eastAsia="Arial" w:hAnsi="Arial" w:cs="Arial"/>
          <w:b/>
          <w:i/>
          <w:spacing w:val="29"/>
          <w:sz w:val="32"/>
          <w:szCs w:val="32"/>
        </w:rPr>
        <w:t xml:space="preserve"> </w:t>
      </w:r>
      <w:bookmarkStart w:id="11" w:name="SOFTWARE_RISK_ISSUES"/>
      <w:r w:rsidRPr="00496CD4">
        <w:rPr>
          <w:rFonts w:ascii="Arial" w:eastAsia="Arial" w:hAnsi="Arial" w:cs="Arial"/>
          <w:b/>
          <w:i/>
          <w:spacing w:val="-1"/>
          <w:sz w:val="32"/>
          <w:szCs w:val="32"/>
        </w:rPr>
        <w:t>S</w:t>
      </w:r>
      <w:r w:rsidRPr="00496CD4">
        <w:rPr>
          <w:rFonts w:ascii="Arial" w:eastAsia="Arial" w:hAnsi="Arial" w:cs="Arial"/>
          <w:b/>
          <w:i/>
          <w:spacing w:val="1"/>
          <w:sz w:val="32"/>
          <w:szCs w:val="32"/>
        </w:rPr>
        <w:t>O</w:t>
      </w:r>
      <w:r w:rsidRPr="00496CD4">
        <w:rPr>
          <w:rFonts w:ascii="Arial" w:eastAsia="Arial" w:hAnsi="Arial" w:cs="Arial"/>
          <w:b/>
          <w:i/>
          <w:spacing w:val="-1"/>
          <w:sz w:val="32"/>
          <w:szCs w:val="32"/>
        </w:rPr>
        <w:t>F</w:t>
      </w:r>
      <w:r w:rsidRPr="00496CD4">
        <w:rPr>
          <w:rFonts w:ascii="Arial" w:eastAsia="Arial" w:hAnsi="Arial" w:cs="Arial"/>
          <w:b/>
          <w:i/>
          <w:spacing w:val="-3"/>
          <w:sz w:val="32"/>
          <w:szCs w:val="32"/>
        </w:rPr>
        <w:t>T</w:t>
      </w:r>
      <w:r w:rsidRPr="00496CD4">
        <w:rPr>
          <w:rFonts w:ascii="Arial" w:eastAsia="Arial" w:hAnsi="Arial" w:cs="Arial"/>
          <w:b/>
          <w:i/>
          <w:spacing w:val="-1"/>
          <w:sz w:val="32"/>
          <w:szCs w:val="32"/>
        </w:rPr>
        <w:t>W</w:t>
      </w:r>
      <w:r w:rsidRPr="00496CD4">
        <w:rPr>
          <w:rFonts w:ascii="Arial" w:eastAsia="Arial" w:hAnsi="Arial" w:cs="Arial"/>
          <w:b/>
          <w:i/>
          <w:spacing w:val="-4"/>
          <w:sz w:val="32"/>
          <w:szCs w:val="32"/>
        </w:rPr>
        <w:t>A</w:t>
      </w:r>
      <w:r w:rsidRPr="00496CD4">
        <w:rPr>
          <w:rFonts w:ascii="Arial" w:eastAsia="Arial" w:hAnsi="Arial" w:cs="Arial"/>
          <w:b/>
          <w:i/>
          <w:spacing w:val="-1"/>
          <w:sz w:val="32"/>
          <w:szCs w:val="32"/>
        </w:rPr>
        <w:t>R</w:t>
      </w:r>
      <w:r w:rsidRPr="00496CD4">
        <w:rPr>
          <w:rFonts w:ascii="Arial" w:eastAsia="Arial" w:hAnsi="Arial" w:cs="Arial"/>
          <w:b/>
          <w:i/>
          <w:sz w:val="32"/>
          <w:szCs w:val="32"/>
        </w:rPr>
        <w:t>E</w:t>
      </w:r>
      <w:r w:rsidRPr="00496CD4">
        <w:rPr>
          <w:rFonts w:ascii="Arial" w:eastAsia="Arial" w:hAnsi="Arial" w:cs="Arial"/>
          <w:b/>
          <w:i/>
          <w:spacing w:val="16"/>
          <w:sz w:val="32"/>
          <w:szCs w:val="32"/>
        </w:rPr>
        <w:t xml:space="preserve"> </w:t>
      </w:r>
      <w:r w:rsidRPr="00496CD4">
        <w:rPr>
          <w:rFonts w:ascii="Arial" w:eastAsia="Arial" w:hAnsi="Arial" w:cs="Arial"/>
          <w:b/>
          <w:i/>
          <w:spacing w:val="-1"/>
          <w:sz w:val="32"/>
          <w:szCs w:val="32"/>
        </w:rPr>
        <w:t>R</w:t>
      </w:r>
      <w:r w:rsidRPr="00496CD4">
        <w:rPr>
          <w:rFonts w:ascii="Arial" w:eastAsia="Arial" w:hAnsi="Arial" w:cs="Arial"/>
          <w:b/>
          <w:i/>
          <w:spacing w:val="1"/>
          <w:sz w:val="32"/>
          <w:szCs w:val="32"/>
        </w:rPr>
        <w:t>IS</w:t>
      </w:r>
      <w:r w:rsidRPr="00496CD4">
        <w:rPr>
          <w:rFonts w:ascii="Arial" w:eastAsia="Arial" w:hAnsi="Arial" w:cs="Arial"/>
          <w:b/>
          <w:i/>
          <w:sz w:val="32"/>
          <w:szCs w:val="32"/>
        </w:rPr>
        <w:t>K</w:t>
      </w:r>
      <w:r w:rsidRPr="00496CD4">
        <w:rPr>
          <w:rFonts w:ascii="Arial" w:eastAsia="Arial" w:hAnsi="Arial" w:cs="Arial"/>
          <w:b/>
          <w:i/>
          <w:spacing w:val="8"/>
          <w:sz w:val="32"/>
          <w:szCs w:val="32"/>
        </w:rPr>
        <w:t xml:space="preserve"> </w:t>
      </w:r>
      <w:r w:rsidRPr="00496CD4">
        <w:rPr>
          <w:rFonts w:ascii="Arial" w:eastAsia="Arial" w:hAnsi="Arial" w:cs="Arial"/>
          <w:b/>
          <w:i/>
          <w:spacing w:val="1"/>
          <w:w w:val="102"/>
          <w:sz w:val="32"/>
          <w:szCs w:val="32"/>
        </w:rPr>
        <w:t>I</w:t>
      </w:r>
      <w:r w:rsidRPr="00496CD4">
        <w:rPr>
          <w:rFonts w:ascii="Arial" w:eastAsia="Arial" w:hAnsi="Arial" w:cs="Arial"/>
          <w:b/>
          <w:i/>
          <w:spacing w:val="1"/>
          <w:w w:val="101"/>
          <w:sz w:val="32"/>
          <w:szCs w:val="32"/>
        </w:rPr>
        <w:t>S</w:t>
      </w:r>
      <w:r w:rsidRPr="00496CD4">
        <w:rPr>
          <w:rFonts w:ascii="Arial" w:eastAsia="Arial" w:hAnsi="Arial" w:cs="Arial"/>
          <w:b/>
          <w:i/>
          <w:spacing w:val="-1"/>
          <w:w w:val="101"/>
          <w:sz w:val="32"/>
          <w:szCs w:val="32"/>
        </w:rPr>
        <w:t>SU</w:t>
      </w:r>
      <w:r w:rsidRPr="00496CD4">
        <w:rPr>
          <w:rFonts w:ascii="Arial" w:eastAsia="Arial" w:hAnsi="Arial" w:cs="Arial"/>
          <w:b/>
          <w:i/>
          <w:spacing w:val="1"/>
          <w:w w:val="101"/>
          <w:sz w:val="32"/>
          <w:szCs w:val="32"/>
        </w:rPr>
        <w:t>E</w:t>
      </w:r>
      <w:r w:rsidRPr="00496CD4">
        <w:rPr>
          <w:rFonts w:ascii="Arial" w:eastAsia="Arial" w:hAnsi="Arial" w:cs="Arial"/>
          <w:b/>
          <w:i/>
          <w:w w:val="101"/>
          <w:sz w:val="32"/>
          <w:szCs w:val="32"/>
        </w:rPr>
        <w:t>S</w:t>
      </w:r>
      <w:bookmarkEnd w:id="11"/>
    </w:p>
    <w:p w:rsidR="00496CD4" w:rsidRPr="00496CD4" w:rsidRDefault="00496CD4" w:rsidP="00496CD4">
      <w:pPr>
        <w:spacing w:before="79" w:line="247" w:lineRule="auto"/>
        <w:ind w:firstLine="708"/>
        <w:jc w:val="both"/>
        <w:rPr>
          <w:rFonts w:ascii="Calibri" w:hAnsi="Calibri"/>
          <w:sz w:val="28"/>
        </w:rPr>
      </w:pPr>
      <w:r w:rsidRPr="00496CD4">
        <w:rPr>
          <w:rFonts w:ascii="Calibri" w:hAnsi="Calibri"/>
          <w:sz w:val="28"/>
        </w:rPr>
        <w:t>T</w:t>
      </w:r>
      <w:r w:rsidRPr="00496CD4">
        <w:rPr>
          <w:rFonts w:ascii="Calibri" w:hAnsi="Calibri"/>
          <w:spacing w:val="2"/>
          <w:sz w:val="28"/>
        </w:rPr>
        <w:t>h</w:t>
      </w:r>
      <w:r w:rsidRPr="00496CD4">
        <w:rPr>
          <w:rFonts w:ascii="Calibri" w:hAnsi="Calibri"/>
          <w:spacing w:val="1"/>
          <w:sz w:val="28"/>
        </w:rPr>
        <w:t>er</w:t>
      </w:r>
      <w:r w:rsidRPr="00496CD4">
        <w:rPr>
          <w:rFonts w:ascii="Calibri" w:hAnsi="Calibri"/>
          <w:sz w:val="28"/>
        </w:rPr>
        <w:t>e</w:t>
      </w:r>
      <w:r w:rsidRPr="00496CD4">
        <w:rPr>
          <w:rFonts w:ascii="Calibri" w:hAnsi="Calibri"/>
          <w:spacing w:val="20"/>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se</w:t>
      </w:r>
      <w:r w:rsidRPr="00496CD4">
        <w:rPr>
          <w:rFonts w:ascii="Calibri" w:hAnsi="Calibri"/>
          <w:spacing w:val="-1"/>
          <w:sz w:val="28"/>
        </w:rPr>
        <w:t>v</w:t>
      </w:r>
      <w:r w:rsidRPr="00496CD4">
        <w:rPr>
          <w:rFonts w:ascii="Calibri" w:hAnsi="Calibri"/>
          <w:spacing w:val="1"/>
          <w:sz w:val="28"/>
        </w:rPr>
        <w:t>er</w:t>
      </w:r>
      <w:r w:rsidRPr="00496CD4">
        <w:rPr>
          <w:rFonts w:ascii="Calibri" w:hAnsi="Calibri"/>
          <w:spacing w:val="-1"/>
          <w:sz w:val="28"/>
        </w:rPr>
        <w:t>a</w:t>
      </w:r>
      <w:r w:rsidRPr="00496CD4">
        <w:rPr>
          <w:rFonts w:ascii="Calibri" w:hAnsi="Calibri"/>
          <w:sz w:val="28"/>
        </w:rPr>
        <w:t>l</w:t>
      </w:r>
      <w:r w:rsidRPr="00496CD4">
        <w:rPr>
          <w:rFonts w:ascii="Calibri" w:hAnsi="Calibri"/>
          <w:spacing w:val="24"/>
          <w:sz w:val="28"/>
        </w:rPr>
        <w:t xml:space="preserve"> </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3"/>
          <w:sz w:val="28"/>
        </w:rPr>
        <w:t>r</w:t>
      </w:r>
      <w:r w:rsidRPr="00496CD4">
        <w:rPr>
          <w:rFonts w:ascii="Calibri" w:hAnsi="Calibri"/>
          <w:spacing w:val="-2"/>
          <w:sz w:val="28"/>
        </w:rPr>
        <w:t>t</w:t>
      </w:r>
      <w:r w:rsidRPr="00496CD4">
        <w:rPr>
          <w:rFonts w:ascii="Calibri" w:hAnsi="Calibri"/>
          <w:sz w:val="28"/>
        </w:rPr>
        <w:t>s</w:t>
      </w:r>
      <w:r w:rsidRPr="00496CD4">
        <w:rPr>
          <w:rFonts w:ascii="Calibri" w:hAnsi="Calibri"/>
          <w:spacing w:val="18"/>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9"/>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pr</w:t>
      </w:r>
      <w:r w:rsidRPr="00496CD4">
        <w:rPr>
          <w:rFonts w:ascii="Calibri" w:hAnsi="Calibri"/>
          <w:spacing w:val="4"/>
          <w:sz w:val="28"/>
        </w:rPr>
        <w:t>o</w:t>
      </w:r>
      <w:r w:rsidRPr="00496CD4">
        <w:rPr>
          <w:rFonts w:ascii="Calibri" w:hAnsi="Calibri"/>
          <w:spacing w:val="-2"/>
          <w:sz w:val="28"/>
        </w:rPr>
        <w:t>j</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23"/>
          <w:sz w:val="28"/>
        </w:rPr>
        <w:t xml:space="preserve"> </w:t>
      </w:r>
      <w:r w:rsidRPr="00496CD4">
        <w:rPr>
          <w:rFonts w:ascii="Calibri" w:hAnsi="Calibri"/>
          <w:spacing w:val="-2"/>
          <w:sz w:val="28"/>
        </w:rPr>
        <w:t>t</w:t>
      </w:r>
      <w:r w:rsidRPr="00496CD4">
        <w:rPr>
          <w:rFonts w:ascii="Calibri" w:hAnsi="Calibri"/>
          <w:spacing w:val="2"/>
          <w:sz w:val="28"/>
        </w:rPr>
        <w:t>h</w:t>
      </w:r>
      <w:r w:rsidRPr="00496CD4">
        <w:rPr>
          <w:rFonts w:ascii="Calibri" w:hAnsi="Calibri"/>
          <w:spacing w:val="1"/>
          <w:sz w:val="28"/>
        </w:rPr>
        <w:t>a</w:t>
      </w:r>
      <w:r w:rsidRPr="00496CD4">
        <w:rPr>
          <w:rFonts w:ascii="Calibri" w:hAnsi="Calibri"/>
          <w:sz w:val="28"/>
        </w:rPr>
        <w:t>t</w:t>
      </w:r>
      <w:r w:rsidRPr="00496CD4">
        <w:rPr>
          <w:rFonts w:ascii="Calibri" w:hAnsi="Calibri"/>
          <w:spacing w:val="11"/>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n</w:t>
      </w:r>
      <w:r w:rsidRPr="00496CD4">
        <w:rPr>
          <w:rFonts w:ascii="Calibri" w:hAnsi="Calibri"/>
          <w:spacing w:val="4"/>
          <w:sz w:val="28"/>
        </w:rPr>
        <w:t>o</w:t>
      </w:r>
      <w:r w:rsidRPr="00496CD4">
        <w:rPr>
          <w:rFonts w:ascii="Calibri" w:hAnsi="Calibri"/>
          <w:sz w:val="28"/>
        </w:rPr>
        <w:t>t</w:t>
      </w:r>
      <w:r w:rsidRPr="00496CD4">
        <w:rPr>
          <w:rFonts w:ascii="Calibri" w:hAnsi="Calibri"/>
          <w:spacing w:val="8"/>
          <w:sz w:val="28"/>
        </w:rPr>
        <w:t xml:space="preserve"> </w:t>
      </w:r>
      <w:r w:rsidRPr="00496CD4">
        <w:rPr>
          <w:rFonts w:ascii="Calibri" w:hAnsi="Calibri"/>
          <w:spacing w:val="1"/>
          <w:sz w:val="28"/>
        </w:rPr>
        <w:t>w</w:t>
      </w:r>
      <w:r w:rsidRPr="00496CD4">
        <w:rPr>
          <w:rFonts w:ascii="Calibri" w:hAnsi="Calibri"/>
          <w:sz w:val="28"/>
        </w:rPr>
        <w:t>i</w:t>
      </w:r>
      <w:r w:rsidRPr="00496CD4">
        <w:rPr>
          <w:rFonts w:ascii="Calibri" w:hAnsi="Calibri"/>
          <w:spacing w:val="-2"/>
          <w:sz w:val="28"/>
        </w:rPr>
        <w:t>t</w:t>
      </w:r>
      <w:r w:rsidRPr="00496CD4">
        <w:rPr>
          <w:rFonts w:ascii="Calibri" w:hAnsi="Calibri"/>
          <w:spacing w:val="2"/>
          <w:sz w:val="28"/>
        </w:rPr>
        <w:t>h</w:t>
      </w:r>
      <w:r w:rsidRPr="00496CD4">
        <w:rPr>
          <w:rFonts w:ascii="Calibri" w:hAnsi="Calibri"/>
          <w:sz w:val="28"/>
        </w:rPr>
        <w:t>in</w:t>
      </w:r>
      <w:r w:rsidRPr="00496CD4">
        <w:rPr>
          <w:rFonts w:ascii="Calibri" w:hAnsi="Calibri"/>
          <w:spacing w:val="21"/>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c</w:t>
      </w:r>
      <w:r w:rsidRPr="00496CD4">
        <w:rPr>
          <w:rFonts w:ascii="Calibri" w:hAnsi="Calibri"/>
          <w:spacing w:val="4"/>
          <w:sz w:val="28"/>
        </w:rPr>
        <w:t>o</w:t>
      </w:r>
      <w:r w:rsidRPr="00496CD4">
        <w:rPr>
          <w:rFonts w:ascii="Calibri" w:hAnsi="Calibri"/>
          <w:spacing w:val="1"/>
          <w:sz w:val="28"/>
        </w:rPr>
        <w:t>n</w:t>
      </w:r>
      <w:r w:rsidRPr="00496CD4">
        <w:rPr>
          <w:rFonts w:ascii="Calibri" w:hAnsi="Calibri"/>
          <w:sz w:val="28"/>
        </w:rPr>
        <w:t>t</w:t>
      </w:r>
      <w:r w:rsidRPr="00496CD4">
        <w:rPr>
          <w:rFonts w:ascii="Calibri" w:hAnsi="Calibri"/>
          <w:spacing w:val="1"/>
          <w:sz w:val="28"/>
        </w:rPr>
        <w:t>ro</w:t>
      </w:r>
      <w:r w:rsidRPr="00496CD4">
        <w:rPr>
          <w:rFonts w:ascii="Calibri" w:hAnsi="Calibri"/>
          <w:sz w:val="28"/>
        </w:rPr>
        <w:t>l</w:t>
      </w:r>
      <w:r w:rsidRPr="00496CD4">
        <w:rPr>
          <w:rFonts w:ascii="Calibri" w:hAnsi="Calibri"/>
          <w:spacing w:val="19"/>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8"/>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3"/>
          <w:sz w:val="28"/>
        </w:rPr>
        <w:t>R</w:t>
      </w:r>
      <w:r w:rsidRPr="00496CD4">
        <w:rPr>
          <w:rFonts w:ascii="Calibri" w:hAnsi="Calibri"/>
          <w:spacing w:val="-1"/>
          <w:sz w:val="28"/>
        </w:rPr>
        <w:t>e</w:t>
      </w:r>
      <w:r w:rsidRPr="00496CD4">
        <w:rPr>
          <w:rFonts w:ascii="Calibri" w:hAnsi="Calibri"/>
          <w:spacing w:val="1"/>
          <w:sz w:val="28"/>
        </w:rPr>
        <w:t>ass</w:t>
      </w:r>
      <w:r w:rsidRPr="00496CD4">
        <w:rPr>
          <w:rFonts w:ascii="Calibri" w:hAnsi="Calibri"/>
          <w:spacing w:val="-2"/>
          <w:sz w:val="28"/>
        </w:rPr>
        <w:t>i</w:t>
      </w:r>
      <w:r w:rsidRPr="00496CD4">
        <w:rPr>
          <w:rFonts w:ascii="Calibri" w:hAnsi="Calibri"/>
          <w:spacing w:val="-1"/>
          <w:sz w:val="28"/>
        </w:rPr>
        <w:t>g</w:t>
      </w:r>
      <w:r w:rsidRPr="00496CD4">
        <w:rPr>
          <w:rFonts w:ascii="Calibri" w:hAnsi="Calibri"/>
          <w:spacing w:val="2"/>
          <w:sz w:val="28"/>
        </w:rPr>
        <w:t>n</w:t>
      </w:r>
      <w:r w:rsidRPr="00496CD4">
        <w:rPr>
          <w:rFonts w:ascii="Calibri" w:hAnsi="Calibri"/>
          <w:spacing w:val="1"/>
          <w:sz w:val="28"/>
        </w:rPr>
        <w:t>e</w:t>
      </w:r>
      <w:r w:rsidRPr="00496CD4">
        <w:rPr>
          <w:rFonts w:ascii="Calibri" w:hAnsi="Calibri"/>
          <w:sz w:val="28"/>
        </w:rPr>
        <w:t>d</w:t>
      </w:r>
      <w:r w:rsidRPr="00496CD4">
        <w:rPr>
          <w:rFonts w:ascii="Calibri" w:hAnsi="Calibri"/>
          <w:spacing w:val="35"/>
          <w:sz w:val="28"/>
        </w:rPr>
        <w:t xml:space="preserve"> </w:t>
      </w:r>
      <w:r w:rsidRPr="00496CD4">
        <w:rPr>
          <w:rFonts w:ascii="Calibri" w:hAnsi="Calibri"/>
          <w:w w:val="103"/>
          <w:sz w:val="28"/>
        </w:rPr>
        <w:t>S</w:t>
      </w:r>
      <w:r w:rsidRPr="00496CD4">
        <w:rPr>
          <w:rFonts w:ascii="Calibri" w:hAnsi="Calibri"/>
          <w:spacing w:val="1"/>
          <w:w w:val="104"/>
          <w:sz w:val="28"/>
        </w:rPr>
        <w:t>a</w:t>
      </w:r>
      <w:r w:rsidRPr="00496CD4">
        <w:rPr>
          <w:rFonts w:ascii="Calibri" w:hAnsi="Calibri"/>
          <w:w w:val="104"/>
          <w:sz w:val="28"/>
        </w:rPr>
        <w:t>l</w:t>
      </w:r>
      <w:r w:rsidRPr="00496CD4">
        <w:rPr>
          <w:rFonts w:ascii="Calibri" w:hAnsi="Calibri"/>
          <w:spacing w:val="-1"/>
          <w:w w:val="104"/>
          <w:sz w:val="28"/>
        </w:rPr>
        <w:t>e</w:t>
      </w:r>
      <w:r w:rsidRPr="00496CD4">
        <w:rPr>
          <w:rFonts w:ascii="Calibri" w:hAnsi="Calibri"/>
          <w:w w:val="104"/>
          <w:sz w:val="28"/>
        </w:rPr>
        <w:t xml:space="preserve">s </w:t>
      </w:r>
      <w:r w:rsidRPr="00496CD4">
        <w:rPr>
          <w:rFonts w:ascii="Calibri" w:hAnsi="Calibri"/>
          <w:spacing w:val="1"/>
          <w:sz w:val="28"/>
        </w:rPr>
        <w:t>app</w:t>
      </w:r>
      <w:r w:rsidRPr="00496CD4">
        <w:rPr>
          <w:rFonts w:ascii="Calibri" w:hAnsi="Calibri"/>
          <w:sz w:val="28"/>
        </w:rPr>
        <w:t>l</w:t>
      </w:r>
      <w:r w:rsidRPr="00496CD4">
        <w:rPr>
          <w:rFonts w:ascii="Calibri" w:hAnsi="Calibri"/>
          <w:spacing w:val="-3"/>
          <w:sz w:val="28"/>
        </w:rPr>
        <w:t>i</w:t>
      </w:r>
      <w:r w:rsidRPr="00496CD4">
        <w:rPr>
          <w:rFonts w:ascii="Calibri" w:hAnsi="Calibri"/>
          <w:spacing w:val="1"/>
          <w:sz w:val="28"/>
        </w:rPr>
        <w:t>c</w:t>
      </w:r>
      <w:r w:rsidRPr="00496CD4">
        <w:rPr>
          <w:rFonts w:ascii="Calibri" w:hAnsi="Calibri"/>
          <w:spacing w:val="-1"/>
          <w:sz w:val="28"/>
        </w:rPr>
        <w:t>a</w:t>
      </w:r>
      <w:r w:rsidRPr="00496CD4">
        <w:rPr>
          <w:rFonts w:ascii="Calibri" w:hAnsi="Calibri"/>
          <w:sz w:val="28"/>
        </w:rPr>
        <w:t>t</w:t>
      </w:r>
      <w:r w:rsidRPr="00496CD4">
        <w:rPr>
          <w:rFonts w:ascii="Calibri" w:hAnsi="Calibri"/>
          <w:spacing w:val="-3"/>
          <w:sz w:val="28"/>
        </w:rPr>
        <w:t>i</w:t>
      </w:r>
      <w:r w:rsidRPr="00496CD4">
        <w:rPr>
          <w:rFonts w:ascii="Calibri" w:hAnsi="Calibri"/>
          <w:spacing w:val="4"/>
          <w:sz w:val="28"/>
        </w:rPr>
        <w:t>o</w:t>
      </w:r>
      <w:r w:rsidRPr="00496CD4">
        <w:rPr>
          <w:rFonts w:ascii="Calibri" w:hAnsi="Calibri"/>
          <w:sz w:val="28"/>
        </w:rPr>
        <w:t>n</w:t>
      </w:r>
      <w:r w:rsidRPr="00496CD4">
        <w:rPr>
          <w:rFonts w:ascii="Calibri" w:hAnsi="Calibri"/>
          <w:spacing w:val="37"/>
          <w:sz w:val="28"/>
        </w:rPr>
        <w:t xml:space="preserve"> </w:t>
      </w:r>
      <w:r w:rsidRPr="00496CD4">
        <w:rPr>
          <w:rFonts w:ascii="Calibri" w:hAnsi="Calibri"/>
          <w:spacing w:val="1"/>
          <w:sz w:val="28"/>
        </w:rPr>
        <w:t>bu</w:t>
      </w:r>
      <w:r w:rsidRPr="00496CD4">
        <w:rPr>
          <w:rFonts w:ascii="Calibri" w:hAnsi="Calibri"/>
          <w:sz w:val="28"/>
        </w:rPr>
        <w:t>t</w:t>
      </w:r>
      <w:r w:rsidRPr="00496CD4">
        <w:rPr>
          <w:rFonts w:ascii="Calibri" w:hAnsi="Calibri"/>
          <w:spacing w:val="10"/>
          <w:sz w:val="28"/>
        </w:rPr>
        <w:t xml:space="preserve"> </w:t>
      </w:r>
      <w:r w:rsidRPr="00496CD4">
        <w:rPr>
          <w:rFonts w:ascii="Calibri" w:hAnsi="Calibri"/>
          <w:spacing w:val="4"/>
          <w:sz w:val="28"/>
        </w:rPr>
        <w:t>h</w:t>
      </w:r>
      <w:r w:rsidRPr="00496CD4">
        <w:rPr>
          <w:rFonts w:ascii="Calibri" w:hAnsi="Calibri"/>
          <w:spacing w:val="-1"/>
          <w:sz w:val="28"/>
        </w:rPr>
        <w:t>a</w:t>
      </w:r>
      <w:r w:rsidRPr="00496CD4">
        <w:rPr>
          <w:rFonts w:ascii="Calibri" w:hAnsi="Calibri"/>
          <w:spacing w:val="1"/>
          <w:sz w:val="28"/>
        </w:rPr>
        <w:t>v</w:t>
      </w:r>
      <w:r w:rsidRPr="00496CD4">
        <w:rPr>
          <w:rFonts w:ascii="Calibri" w:hAnsi="Calibri"/>
          <w:sz w:val="28"/>
        </w:rPr>
        <w:t>e</w:t>
      </w:r>
      <w:r w:rsidRPr="00496CD4">
        <w:rPr>
          <w:rFonts w:ascii="Calibri" w:hAnsi="Calibri"/>
          <w:spacing w:val="16"/>
          <w:sz w:val="28"/>
        </w:rPr>
        <w:t xml:space="preserve"> </w:t>
      </w:r>
      <w:r w:rsidRPr="00496CD4">
        <w:rPr>
          <w:rFonts w:ascii="Calibri" w:hAnsi="Calibri"/>
          <w:spacing w:val="1"/>
          <w:sz w:val="28"/>
        </w:rPr>
        <w:t>d</w:t>
      </w:r>
      <w:r w:rsidRPr="00496CD4">
        <w:rPr>
          <w:rFonts w:ascii="Calibri" w:hAnsi="Calibri"/>
          <w:sz w:val="28"/>
        </w:rPr>
        <w:t>ir</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18"/>
          <w:sz w:val="28"/>
        </w:rPr>
        <w:t xml:space="preserve"> </w:t>
      </w:r>
      <w:r w:rsidRPr="00496CD4">
        <w:rPr>
          <w:rFonts w:ascii="Calibri" w:hAnsi="Calibri"/>
          <w:sz w:val="28"/>
        </w:rPr>
        <w:t>i</w:t>
      </w:r>
      <w:r w:rsidRPr="00496CD4">
        <w:rPr>
          <w:rFonts w:ascii="Calibri" w:hAnsi="Calibri"/>
          <w:spacing w:val="-1"/>
          <w:sz w:val="28"/>
        </w:rPr>
        <w:t>m</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1"/>
          <w:sz w:val="28"/>
        </w:rPr>
        <w:t>c</w:t>
      </w:r>
      <w:r w:rsidRPr="00496CD4">
        <w:rPr>
          <w:rFonts w:ascii="Calibri" w:hAnsi="Calibri"/>
          <w:sz w:val="28"/>
        </w:rPr>
        <w:t>ts</w:t>
      </w:r>
      <w:r w:rsidRPr="00496CD4">
        <w:rPr>
          <w:rFonts w:ascii="Calibri" w:hAnsi="Calibri"/>
          <w:spacing w:val="27"/>
          <w:sz w:val="28"/>
        </w:rPr>
        <w:t xml:space="preserve"> </w:t>
      </w:r>
      <w:r w:rsidRPr="00496CD4">
        <w:rPr>
          <w:rFonts w:ascii="Calibri" w:hAnsi="Calibri"/>
          <w:spacing w:val="1"/>
          <w:sz w:val="28"/>
        </w:rPr>
        <w:t>o</w:t>
      </w:r>
      <w:r w:rsidRPr="00496CD4">
        <w:rPr>
          <w:rFonts w:ascii="Calibri" w:hAnsi="Calibri"/>
          <w:sz w:val="28"/>
        </w:rPr>
        <w:t>n</w:t>
      </w:r>
      <w:r w:rsidRPr="00496CD4">
        <w:rPr>
          <w:rFonts w:ascii="Calibri" w:hAnsi="Calibri"/>
          <w:spacing w:val="10"/>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4"/>
          <w:sz w:val="28"/>
        </w:rPr>
        <w:t>p</w:t>
      </w:r>
      <w:r w:rsidRPr="00496CD4">
        <w:rPr>
          <w:rFonts w:ascii="Calibri" w:hAnsi="Calibri"/>
          <w:sz w:val="28"/>
        </w:rPr>
        <w:t>r</w:t>
      </w:r>
      <w:r w:rsidRPr="00496CD4">
        <w:rPr>
          <w:rFonts w:ascii="Calibri" w:hAnsi="Calibri"/>
          <w:spacing w:val="1"/>
          <w:sz w:val="28"/>
        </w:rPr>
        <w:t>oc</w:t>
      </w:r>
      <w:r w:rsidRPr="00496CD4">
        <w:rPr>
          <w:rFonts w:ascii="Calibri" w:hAnsi="Calibri"/>
          <w:spacing w:val="-1"/>
          <w:sz w:val="28"/>
        </w:rPr>
        <w:t>e</w:t>
      </w:r>
      <w:r w:rsidRPr="00496CD4">
        <w:rPr>
          <w:rFonts w:ascii="Calibri" w:hAnsi="Calibri"/>
          <w:spacing w:val="1"/>
          <w:sz w:val="28"/>
        </w:rPr>
        <w:t>s</w:t>
      </w:r>
      <w:r w:rsidRPr="00496CD4">
        <w:rPr>
          <w:rFonts w:ascii="Calibri" w:hAnsi="Calibri"/>
          <w:sz w:val="28"/>
        </w:rPr>
        <w:t>s</w:t>
      </w:r>
      <w:r w:rsidRPr="00496CD4">
        <w:rPr>
          <w:rFonts w:ascii="Calibri" w:hAnsi="Calibri"/>
          <w:spacing w:val="26"/>
          <w:sz w:val="28"/>
        </w:rPr>
        <w:t xml:space="preserve"> </w:t>
      </w:r>
      <w:r w:rsidRPr="00496CD4">
        <w:rPr>
          <w:rFonts w:ascii="Calibri" w:hAnsi="Calibri"/>
          <w:spacing w:val="-1"/>
          <w:sz w:val="28"/>
        </w:rPr>
        <w:t>a</w:t>
      </w:r>
      <w:r w:rsidRPr="00496CD4">
        <w:rPr>
          <w:rFonts w:ascii="Calibri" w:hAnsi="Calibri"/>
          <w:spacing w:val="4"/>
          <w:sz w:val="28"/>
        </w:rPr>
        <w:t>n</w:t>
      </w:r>
      <w:r w:rsidRPr="00496CD4">
        <w:rPr>
          <w:rFonts w:ascii="Calibri" w:hAnsi="Calibri"/>
          <w:sz w:val="28"/>
        </w:rPr>
        <w:t>d</w:t>
      </w:r>
      <w:r w:rsidRPr="00496CD4">
        <w:rPr>
          <w:rFonts w:ascii="Calibri" w:hAnsi="Calibri"/>
          <w:spacing w:val="14"/>
          <w:sz w:val="28"/>
        </w:rPr>
        <w:t xml:space="preserve"> </w:t>
      </w:r>
      <w:r w:rsidRPr="00496CD4">
        <w:rPr>
          <w:rFonts w:ascii="Calibri" w:hAnsi="Calibri"/>
          <w:spacing w:val="-3"/>
          <w:sz w:val="28"/>
        </w:rPr>
        <w:t>m</w:t>
      </w:r>
      <w:r w:rsidRPr="00496CD4">
        <w:rPr>
          <w:rFonts w:ascii="Calibri" w:hAnsi="Calibri"/>
          <w:spacing w:val="4"/>
          <w:sz w:val="28"/>
        </w:rPr>
        <w:t>u</w:t>
      </w:r>
      <w:r w:rsidRPr="00496CD4">
        <w:rPr>
          <w:rFonts w:ascii="Calibri" w:hAnsi="Calibri"/>
          <w:spacing w:val="1"/>
          <w:sz w:val="28"/>
        </w:rPr>
        <w:t>s</w:t>
      </w:r>
      <w:r w:rsidRPr="00496CD4">
        <w:rPr>
          <w:rFonts w:ascii="Calibri" w:hAnsi="Calibri"/>
          <w:sz w:val="28"/>
        </w:rPr>
        <w:t>t</w:t>
      </w:r>
      <w:r w:rsidRPr="00496CD4">
        <w:rPr>
          <w:rFonts w:ascii="Calibri" w:hAnsi="Calibri"/>
          <w:spacing w:val="15"/>
          <w:sz w:val="28"/>
        </w:rPr>
        <w:t xml:space="preserve"> </w:t>
      </w:r>
      <w:r w:rsidRPr="00496CD4">
        <w:rPr>
          <w:rFonts w:ascii="Calibri" w:hAnsi="Calibri"/>
          <w:spacing w:val="1"/>
          <w:sz w:val="28"/>
        </w:rPr>
        <w:t>b</w:t>
      </w:r>
      <w:r w:rsidRPr="00496CD4">
        <w:rPr>
          <w:rFonts w:ascii="Calibri" w:hAnsi="Calibri"/>
          <w:sz w:val="28"/>
        </w:rPr>
        <w:t>e</w:t>
      </w:r>
      <w:r w:rsidRPr="00496CD4">
        <w:rPr>
          <w:rFonts w:ascii="Calibri" w:hAnsi="Calibri"/>
          <w:spacing w:val="10"/>
          <w:sz w:val="28"/>
        </w:rPr>
        <w:t xml:space="preserve"> </w:t>
      </w:r>
      <w:r w:rsidRPr="00496CD4">
        <w:rPr>
          <w:rFonts w:ascii="Calibri" w:hAnsi="Calibri"/>
          <w:spacing w:val="1"/>
          <w:sz w:val="28"/>
        </w:rPr>
        <w:t>che</w:t>
      </w:r>
      <w:r w:rsidRPr="00496CD4">
        <w:rPr>
          <w:rFonts w:ascii="Calibri" w:hAnsi="Calibri"/>
          <w:spacing w:val="-1"/>
          <w:sz w:val="28"/>
        </w:rPr>
        <w:t>c</w:t>
      </w:r>
      <w:r w:rsidRPr="00496CD4">
        <w:rPr>
          <w:rFonts w:ascii="Calibri" w:hAnsi="Calibri"/>
          <w:spacing w:val="1"/>
          <w:sz w:val="28"/>
        </w:rPr>
        <w:t>k</w:t>
      </w:r>
      <w:r w:rsidRPr="00496CD4">
        <w:rPr>
          <w:rFonts w:ascii="Calibri" w:hAnsi="Calibri"/>
          <w:spacing w:val="-1"/>
          <w:sz w:val="28"/>
        </w:rPr>
        <w:t>e</w:t>
      </w:r>
      <w:r w:rsidRPr="00496CD4">
        <w:rPr>
          <w:rFonts w:ascii="Calibri" w:hAnsi="Calibri"/>
          <w:sz w:val="28"/>
        </w:rPr>
        <w:t>d</w:t>
      </w:r>
      <w:r w:rsidRPr="00496CD4">
        <w:rPr>
          <w:rFonts w:ascii="Calibri" w:hAnsi="Calibri"/>
          <w:spacing w:val="29"/>
          <w:sz w:val="28"/>
        </w:rPr>
        <w:t xml:space="preserve"> </w:t>
      </w:r>
      <w:r w:rsidRPr="00496CD4">
        <w:rPr>
          <w:rFonts w:ascii="Calibri" w:hAnsi="Calibri"/>
          <w:spacing w:val="1"/>
          <w:sz w:val="28"/>
        </w:rPr>
        <w:t>a</w:t>
      </w:r>
      <w:r w:rsidRPr="00496CD4">
        <w:rPr>
          <w:rFonts w:ascii="Calibri" w:hAnsi="Calibri"/>
          <w:sz w:val="28"/>
        </w:rPr>
        <w:t>s</w:t>
      </w:r>
      <w:r w:rsidRPr="00496CD4">
        <w:rPr>
          <w:rFonts w:ascii="Calibri" w:hAnsi="Calibri"/>
          <w:spacing w:val="9"/>
          <w:sz w:val="28"/>
        </w:rPr>
        <w:t xml:space="preserve"> </w:t>
      </w:r>
      <w:r w:rsidRPr="00496CD4">
        <w:rPr>
          <w:rFonts w:ascii="Calibri" w:hAnsi="Calibri"/>
          <w:spacing w:val="3"/>
          <w:w w:val="103"/>
          <w:sz w:val="28"/>
        </w:rPr>
        <w:t>w</w:t>
      </w:r>
      <w:r w:rsidRPr="00496CD4">
        <w:rPr>
          <w:rFonts w:ascii="Calibri" w:hAnsi="Calibri"/>
          <w:spacing w:val="-1"/>
          <w:w w:val="104"/>
          <w:sz w:val="28"/>
        </w:rPr>
        <w:t>e</w:t>
      </w:r>
      <w:r w:rsidRPr="00496CD4">
        <w:rPr>
          <w:rFonts w:ascii="Calibri" w:hAnsi="Calibri"/>
          <w:w w:val="104"/>
          <w:sz w:val="28"/>
        </w:rPr>
        <w:t>l</w:t>
      </w:r>
      <w:r w:rsidRPr="00496CD4">
        <w:rPr>
          <w:rFonts w:ascii="Calibri" w:hAnsi="Calibri"/>
          <w:spacing w:val="-3"/>
          <w:w w:val="104"/>
          <w:sz w:val="28"/>
        </w:rPr>
        <w:t>l</w:t>
      </w:r>
      <w:r w:rsidRPr="00496CD4">
        <w:rPr>
          <w:rFonts w:ascii="Calibri" w:hAnsi="Calibri"/>
          <w:w w:val="103"/>
          <w:sz w:val="28"/>
        </w:rPr>
        <w:t>.</w:t>
      </w:r>
    </w:p>
    <w:p w:rsidR="006C45D4" w:rsidRPr="00D96FA5" w:rsidRDefault="006C45D4"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 xml:space="preserve">Team member </w:t>
      </w:r>
      <w:r w:rsidR="00044549" w:rsidRPr="00D96FA5">
        <w:rPr>
          <w:rFonts w:ascii="Calibri" w:hAnsi="Calibri"/>
          <w:bCs/>
          <w:sz w:val="28"/>
          <w:szCs w:val="28"/>
        </w:rPr>
        <w:t>get sick and need some days to be ready for work</w:t>
      </w:r>
      <w:r w:rsidRPr="00D96FA5">
        <w:rPr>
          <w:rFonts w:ascii="Calibri" w:hAnsi="Calibri"/>
          <w:bCs/>
          <w:sz w:val="28"/>
          <w:szCs w:val="28"/>
        </w:rPr>
        <w:t>.</w:t>
      </w:r>
    </w:p>
    <w:p w:rsidR="006C45D4"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Th</w:t>
      </w:r>
      <w:r w:rsidR="00793C28" w:rsidRPr="00D96FA5">
        <w:rPr>
          <w:rFonts w:ascii="Calibri" w:hAnsi="Calibri"/>
          <w:bCs/>
          <w:sz w:val="28"/>
          <w:szCs w:val="28"/>
        </w:rPr>
        <w:t>e project schedule is too tight,</w:t>
      </w:r>
      <w:r w:rsidRPr="00D96FA5">
        <w:rPr>
          <w:rFonts w:ascii="Calibri" w:hAnsi="Calibri"/>
          <w:bCs/>
          <w:sz w:val="28"/>
          <w:szCs w:val="28"/>
        </w:rPr>
        <w:t xml:space="preserve"> it's hard to complete this project on time</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Test Manager has poor management skill</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A lack of cooperation negatively affects your employees' productivity</w:t>
      </w:r>
    </w:p>
    <w:p w:rsidR="00BB06F1" w:rsidRPr="00D96FA5" w:rsidRDefault="00BB06F1" w:rsidP="00D96FA5">
      <w:pPr>
        <w:pStyle w:val="ListParagraph"/>
        <w:numPr>
          <w:ilvl w:val="0"/>
          <w:numId w:val="18"/>
        </w:numPr>
        <w:ind w:left="714" w:hanging="357"/>
        <w:jc w:val="both"/>
        <w:rPr>
          <w:rFonts w:ascii="Calibri" w:hAnsi="Calibri"/>
          <w:b/>
          <w:sz w:val="28"/>
          <w:szCs w:val="28"/>
        </w:rPr>
      </w:pPr>
      <w:r w:rsidRPr="00D96FA5">
        <w:rPr>
          <w:rFonts w:ascii="Calibri" w:hAnsi="Calibri"/>
          <w:bCs/>
          <w:sz w:val="28"/>
          <w:szCs w:val="28"/>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bookmarkStart w:id="12" w:name="FEATURES_TO_BE_TESTED6"/>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2"/>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r w:rsidR="00477103" w:rsidRPr="001E7D2A">
        <w:rPr>
          <w:rFonts w:ascii="Calibri" w:hAnsi="Calibri"/>
          <w:sz w:val="28"/>
          <w:szCs w:val="28"/>
        </w:rPr>
        <w:t>Telerik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bookmarkStart w:id="13" w:name="FEATURES_NOT_TO_BE_TESTED7"/>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3"/>
    </w:p>
    <w:p w:rsidR="009D59C5" w:rsidRDefault="00617175" w:rsidP="00F64C96">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bookmarkStart w:id="14" w:name="APPROACH"/>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bookmarkEnd w:id="14"/>
      <w:r w:rsidRPr="006410DE">
        <w:rPr>
          <w:rFonts w:ascii="Arial" w:eastAsia="Arial" w:hAnsi="Arial" w:cs="Arial"/>
          <w:b/>
          <w:i/>
          <w:spacing w:val="1"/>
          <w:w w:val="101"/>
          <w:sz w:val="32"/>
          <w:szCs w:val="32"/>
        </w:rPr>
        <w:t>(S</w:t>
      </w:r>
      <w:r w:rsidRPr="006410DE">
        <w:rPr>
          <w:rFonts w:ascii="Arial" w:eastAsia="Arial" w:hAnsi="Arial" w:cs="Arial"/>
          <w:b/>
          <w:i/>
          <w:spacing w:val="-5"/>
          <w:w w:val="101"/>
          <w:sz w:val="32"/>
          <w:szCs w:val="32"/>
        </w:rPr>
        <w:t>T</w:t>
      </w:r>
      <w:r w:rsidRPr="006410DE">
        <w:rPr>
          <w:rFonts w:ascii="Arial" w:eastAsia="Arial" w:hAnsi="Arial" w:cs="Arial"/>
          <w:b/>
          <w:i/>
          <w:spacing w:val="1"/>
          <w:w w:val="101"/>
          <w:sz w:val="32"/>
          <w:szCs w:val="32"/>
        </w:rPr>
        <w:t>R</w:t>
      </w:r>
      <w:r w:rsidRPr="006410DE">
        <w:rPr>
          <w:rFonts w:ascii="Arial" w:eastAsia="Arial" w:hAnsi="Arial" w:cs="Arial"/>
          <w:b/>
          <w:i/>
          <w:spacing w:val="-6"/>
          <w:w w:val="101"/>
          <w:sz w:val="32"/>
          <w:szCs w:val="32"/>
        </w:rPr>
        <w:t>A</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Y</w:t>
      </w:r>
      <w:r w:rsidRPr="006410DE">
        <w:rPr>
          <w:rFonts w:ascii="Arial" w:eastAsia="Arial" w:hAnsi="Arial" w:cs="Arial"/>
          <w:b/>
          <w:i/>
          <w:w w:val="101"/>
          <w:sz w:val="32"/>
          <w:szCs w:val="32"/>
        </w:rPr>
        <w:t>)</w:t>
      </w:r>
    </w:p>
    <w:p w:rsidR="005A0C58" w:rsidRPr="005A0C58" w:rsidRDefault="005A0C58" w:rsidP="005A0C58">
      <w:pPr>
        <w:rPr>
          <w:rFonts w:ascii="Calibri" w:eastAsia="Arial" w:hAnsi="Calibri" w:cs="Arial"/>
          <w:b/>
          <w:i/>
          <w:w w:val="101"/>
          <w:sz w:val="28"/>
          <w:szCs w:val="32"/>
        </w:rPr>
      </w:pPr>
      <w:bookmarkStart w:id="15" w:name="a8"/>
      <w:r w:rsidRPr="005A0C58">
        <w:rPr>
          <w:rFonts w:ascii="Calibri" w:eastAsia="Arial" w:hAnsi="Calibri" w:cs="Arial"/>
          <w:b/>
          <w:i/>
          <w:w w:val="101"/>
          <w:sz w:val="28"/>
          <w:szCs w:val="32"/>
        </w:rPr>
        <w:t xml:space="preserve">8.1. </w:t>
      </w:r>
    </w:p>
    <w:bookmarkEnd w:id="15"/>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404731" w:rsidRDefault="00404731" w:rsidP="00954822">
      <w:pPr>
        <w:jc w:val="both"/>
        <w:rPr>
          <w:rFonts w:asciiTheme="minorHAnsi" w:hAnsiTheme="minorHAnsi"/>
          <w:sz w:val="28"/>
          <w:szCs w:val="28"/>
        </w:rPr>
      </w:pPr>
    </w:p>
    <w:p w:rsidR="005A0C58" w:rsidRPr="005A0C58" w:rsidRDefault="005A0C58" w:rsidP="00954822">
      <w:pPr>
        <w:jc w:val="both"/>
        <w:rPr>
          <w:rFonts w:asciiTheme="minorHAnsi" w:hAnsiTheme="minorHAnsi"/>
          <w:b/>
          <w:i/>
          <w:sz w:val="28"/>
          <w:szCs w:val="28"/>
        </w:rPr>
      </w:pPr>
      <w:bookmarkStart w:id="16" w:name="b8"/>
      <w:r w:rsidRPr="005A0C58">
        <w:rPr>
          <w:rFonts w:asciiTheme="minorHAnsi" w:hAnsiTheme="minorHAnsi"/>
          <w:b/>
          <w:i/>
          <w:sz w:val="28"/>
          <w:szCs w:val="28"/>
        </w:rPr>
        <w:t>8.2</w:t>
      </w:r>
      <w:bookmarkEnd w:id="16"/>
      <w:r w:rsidRPr="005A0C58">
        <w:rPr>
          <w:rFonts w:asciiTheme="minorHAnsi" w:hAnsiTheme="minorHAnsi"/>
          <w:b/>
          <w:i/>
          <w:sz w:val="28"/>
          <w:szCs w:val="28"/>
        </w:rPr>
        <w:t xml:space="preserve">. </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Telerik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404731" w:rsidRPr="00477103" w:rsidRDefault="00404731" w:rsidP="00954822">
      <w:pPr>
        <w:jc w:val="both"/>
        <w:rPr>
          <w:rFonts w:asciiTheme="minorHAnsi" w:hAnsiTheme="minorHAnsi"/>
          <w:sz w:val="28"/>
          <w:szCs w:val="28"/>
        </w:rPr>
      </w:pPr>
    </w:p>
    <w:p w:rsidR="00E4635F" w:rsidRDefault="00404731" w:rsidP="005A0C58">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5A0C58" w:rsidRPr="005A0C58" w:rsidRDefault="005A0C58" w:rsidP="005A0C58">
      <w:pPr>
        <w:ind w:firstLine="708"/>
        <w:jc w:val="both"/>
        <w:rPr>
          <w:rFonts w:asciiTheme="minorHAnsi" w:hAnsiTheme="minorHAnsi"/>
          <w:sz w:val="28"/>
          <w:szCs w:val="28"/>
        </w:rPr>
      </w:pPr>
    </w:p>
    <w:p w:rsidR="00A20D6C" w:rsidRPr="006410DE" w:rsidRDefault="00F406C1" w:rsidP="00404731">
      <w:pPr>
        <w:spacing w:line="360" w:lineRule="auto"/>
        <w:rPr>
          <w:rFonts w:ascii="Arial" w:eastAsia="Arial" w:hAnsi="Arial" w:cs="Arial"/>
          <w:b/>
          <w:i/>
          <w:w w:val="101"/>
          <w:sz w:val="32"/>
          <w:szCs w:val="32"/>
        </w:rPr>
      </w:pPr>
      <w:r w:rsidRPr="001227DF">
        <w:rPr>
          <w:rFonts w:ascii="Arial" w:eastAsia="Arial" w:hAnsi="Arial" w:cs="Arial"/>
          <w:b/>
          <w:i/>
          <w:sz w:val="32"/>
          <w:szCs w:val="32"/>
        </w:rPr>
        <w:lastRenderedPageBreak/>
        <w:t xml:space="preserve">9      </w:t>
      </w:r>
      <w:r w:rsidRPr="001227DF">
        <w:rPr>
          <w:rFonts w:ascii="Arial" w:eastAsia="Arial" w:hAnsi="Arial" w:cs="Arial"/>
          <w:b/>
          <w:i/>
          <w:spacing w:val="29"/>
          <w:sz w:val="32"/>
          <w:szCs w:val="32"/>
        </w:rPr>
        <w:t xml:space="preserve"> </w:t>
      </w:r>
      <w:bookmarkStart w:id="17" w:name="ITEM_PASS_FAIL_CRITERIA"/>
      <w:r w:rsidRPr="001227DF">
        <w:rPr>
          <w:rFonts w:ascii="Arial" w:eastAsia="Arial" w:hAnsi="Arial" w:cs="Arial"/>
          <w:b/>
          <w:i/>
          <w:spacing w:val="1"/>
          <w:sz w:val="32"/>
          <w:szCs w:val="32"/>
        </w:rPr>
        <w:t>I</w:t>
      </w:r>
      <w:r w:rsidRPr="001227DF">
        <w:rPr>
          <w:rFonts w:ascii="Arial" w:eastAsia="Arial" w:hAnsi="Arial" w:cs="Arial"/>
          <w:b/>
          <w:i/>
          <w:spacing w:val="-3"/>
          <w:sz w:val="32"/>
          <w:szCs w:val="32"/>
        </w:rPr>
        <w:t>T</w:t>
      </w:r>
      <w:r w:rsidRPr="001227DF">
        <w:rPr>
          <w:rFonts w:ascii="Arial" w:eastAsia="Arial" w:hAnsi="Arial" w:cs="Arial"/>
          <w:b/>
          <w:i/>
          <w:spacing w:val="-1"/>
          <w:sz w:val="32"/>
          <w:szCs w:val="32"/>
        </w:rPr>
        <w:t>E</w:t>
      </w:r>
      <w:r w:rsidRPr="001227DF">
        <w:rPr>
          <w:rFonts w:ascii="Arial" w:eastAsia="Arial" w:hAnsi="Arial" w:cs="Arial"/>
          <w:b/>
          <w:i/>
          <w:sz w:val="32"/>
          <w:szCs w:val="32"/>
        </w:rPr>
        <w:t>M</w:t>
      </w:r>
      <w:r w:rsidRPr="001227DF">
        <w:rPr>
          <w:rFonts w:ascii="Arial" w:eastAsia="Arial" w:hAnsi="Arial" w:cs="Arial"/>
          <w:b/>
          <w:i/>
          <w:spacing w:val="9"/>
          <w:sz w:val="32"/>
          <w:szCs w:val="32"/>
        </w:rPr>
        <w:t xml:space="preserve"> </w:t>
      </w:r>
      <w:r w:rsidRPr="001227DF">
        <w:rPr>
          <w:rFonts w:ascii="Arial" w:eastAsia="Arial" w:hAnsi="Arial" w:cs="Arial"/>
          <w:b/>
          <w:i/>
          <w:spacing w:val="-1"/>
          <w:sz w:val="32"/>
          <w:szCs w:val="32"/>
        </w:rPr>
        <w:t>P</w:t>
      </w:r>
      <w:r w:rsidRPr="001227DF">
        <w:rPr>
          <w:rFonts w:ascii="Arial" w:eastAsia="Arial" w:hAnsi="Arial" w:cs="Arial"/>
          <w:b/>
          <w:i/>
          <w:spacing w:val="-6"/>
          <w:sz w:val="32"/>
          <w:szCs w:val="32"/>
        </w:rPr>
        <w:t>A</w:t>
      </w:r>
      <w:r w:rsidRPr="001227DF">
        <w:rPr>
          <w:rFonts w:ascii="Arial" w:eastAsia="Arial" w:hAnsi="Arial" w:cs="Arial"/>
          <w:b/>
          <w:i/>
          <w:spacing w:val="1"/>
          <w:sz w:val="32"/>
          <w:szCs w:val="32"/>
        </w:rPr>
        <w:t>S</w:t>
      </w:r>
      <w:r w:rsidRPr="001227DF">
        <w:rPr>
          <w:rFonts w:ascii="Arial" w:eastAsia="Arial" w:hAnsi="Arial" w:cs="Arial"/>
          <w:b/>
          <w:i/>
          <w:spacing w:val="-1"/>
          <w:sz w:val="32"/>
          <w:szCs w:val="32"/>
        </w:rPr>
        <w:t>S</w:t>
      </w:r>
      <w:r w:rsidRPr="001227DF">
        <w:rPr>
          <w:rFonts w:ascii="Arial" w:eastAsia="Arial" w:hAnsi="Arial" w:cs="Arial"/>
          <w:b/>
          <w:i/>
          <w:spacing w:val="1"/>
          <w:sz w:val="32"/>
          <w:szCs w:val="32"/>
        </w:rPr>
        <w:t>/</w:t>
      </w:r>
      <w:r w:rsidRPr="001227DF">
        <w:rPr>
          <w:rFonts w:ascii="Arial" w:eastAsia="Arial" w:hAnsi="Arial" w:cs="Arial"/>
          <w:b/>
          <w:i/>
          <w:spacing w:val="-1"/>
          <w:sz w:val="32"/>
          <w:szCs w:val="32"/>
        </w:rPr>
        <w:t>F</w:t>
      </w:r>
      <w:r w:rsidRPr="001227DF">
        <w:rPr>
          <w:rFonts w:ascii="Arial" w:eastAsia="Arial" w:hAnsi="Arial" w:cs="Arial"/>
          <w:b/>
          <w:i/>
          <w:spacing w:val="-4"/>
          <w:sz w:val="32"/>
          <w:szCs w:val="32"/>
        </w:rPr>
        <w:t>A</w:t>
      </w:r>
      <w:r w:rsidRPr="001227DF">
        <w:rPr>
          <w:rFonts w:ascii="Arial" w:eastAsia="Arial" w:hAnsi="Arial" w:cs="Arial"/>
          <w:b/>
          <w:i/>
          <w:spacing w:val="1"/>
          <w:sz w:val="32"/>
          <w:szCs w:val="32"/>
        </w:rPr>
        <w:t>I</w:t>
      </w:r>
      <w:r w:rsidRPr="001227DF">
        <w:rPr>
          <w:rFonts w:ascii="Arial" w:eastAsia="Arial" w:hAnsi="Arial" w:cs="Arial"/>
          <w:b/>
          <w:i/>
          <w:sz w:val="32"/>
          <w:szCs w:val="32"/>
        </w:rPr>
        <w:t>L</w:t>
      </w:r>
      <w:r w:rsidRPr="001227DF">
        <w:rPr>
          <w:rFonts w:ascii="Arial" w:eastAsia="Arial" w:hAnsi="Arial" w:cs="Arial"/>
          <w:b/>
          <w:i/>
          <w:spacing w:val="16"/>
          <w:sz w:val="32"/>
          <w:szCs w:val="32"/>
        </w:rPr>
        <w:t xml:space="preserve"> </w:t>
      </w:r>
      <w:r w:rsidRPr="001227DF">
        <w:rPr>
          <w:rFonts w:ascii="Arial" w:eastAsia="Arial" w:hAnsi="Arial" w:cs="Arial"/>
          <w:b/>
          <w:i/>
          <w:spacing w:val="-1"/>
          <w:w w:val="101"/>
          <w:sz w:val="32"/>
          <w:szCs w:val="32"/>
        </w:rPr>
        <w:t>CR</w:t>
      </w:r>
      <w:r w:rsidRPr="001227DF">
        <w:rPr>
          <w:rFonts w:ascii="Arial" w:eastAsia="Arial" w:hAnsi="Arial" w:cs="Arial"/>
          <w:b/>
          <w:i/>
          <w:spacing w:val="1"/>
          <w:w w:val="102"/>
          <w:sz w:val="32"/>
          <w:szCs w:val="32"/>
        </w:rPr>
        <w:t>I</w:t>
      </w:r>
      <w:r w:rsidRPr="001227DF">
        <w:rPr>
          <w:rFonts w:ascii="Arial" w:eastAsia="Arial" w:hAnsi="Arial" w:cs="Arial"/>
          <w:b/>
          <w:i/>
          <w:spacing w:val="-3"/>
          <w:w w:val="101"/>
          <w:sz w:val="32"/>
          <w:szCs w:val="32"/>
        </w:rPr>
        <w:t>T</w:t>
      </w:r>
      <w:r w:rsidRPr="001227DF">
        <w:rPr>
          <w:rFonts w:ascii="Arial" w:eastAsia="Arial" w:hAnsi="Arial" w:cs="Arial"/>
          <w:b/>
          <w:i/>
          <w:spacing w:val="-1"/>
          <w:w w:val="101"/>
          <w:sz w:val="32"/>
          <w:szCs w:val="32"/>
        </w:rPr>
        <w:t>ER</w:t>
      </w:r>
      <w:r w:rsidRPr="001227DF">
        <w:rPr>
          <w:rFonts w:ascii="Arial" w:eastAsia="Arial" w:hAnsi="Arial" w:cs="Arial"/>
          <w:b/>
          <w:i/>
          <w:spacing w:val="1"/>
          <w:w w:val="102"/>
          <w:sz w:val="32"/>
          <w:szCs w:val="32"/>
        </w:rPr>
        <w:t>I</w:t>
      </w:r>
      <w:r w:rsidRPr="001227DF">
        <w:rPr>
          <w:rFonts w:ascii="Arial" w:eastAsia="Arial" w:hAnsi="Arial" w:cs="Arial"/>
          <w:b/>
          <w:i/>
          <w:w w:val="101"/>
          <w:sz w:val="32"/>
          <w:szCs w:val="32"/>
        </w:rPr>
        <w:t>A</w:t>
      </w:r>
      <w:bookmarkEnd w:id="17"/>
    </w:p>
    <w:p w:rsidR="00BB06F1" w:rsidRDefault="0098217C" w:rsidP="001227DF">
      <w:pPr>
        <w:spacing w:line="250" w:lineRule="auto"/>
        <w:ind w:right="333" w:firstLine="708"/>
        <w:jc w:val="both"/>
        <w:rPr>
          <w:rFonts w:asciiTheme="minorHAnsi" w:hAnsiTheme="minorHAnsi"/>
          <w:spacing w:val="-2"/>
          <w:sz w:val="28"/>
          <w:szCs w:val="28"/>
        </w:rPr>
      </w:pPr>
      <w:r>
        <w:rPr>
          <w:rFonts w:asciiTheme="minorHAnsi" w:hAnsiTheme="minorHAnsi"/>
          <w:spacing w:val="-2"/>
          <w:sz w:val="28"/>
          <w:szCs w:val="28"/>
        </w:rPr>
        <w:t xml:space="preserve">The </w:t>
      </w:r>
      <w:r w:rsidR="001227DF">
        <w:rPr>
          <w:rFonts w:asciiTheme="minorHAnsi" w:hAnsiTheme="minorHAnsi"/>
          <w:spacing w:val="-2"/>
          <w:sz w:val="28"/>
          <w:szCs w:val="28"/>
        </w:rPr>
        <w:t>entry</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4635F" w:rsidRPr="00E4635F" w:rsidRDefault="00E4635F" w:rsidP="00E4635F">
      <w:pPr>
        <w:spacing w:line="250" w:lineRule="auto"/>
        <w:ind w:left="832" w:right="333"/>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bookmarkStart w:id="18" w:name="SUSPENSION_CRITERIA_AND_RESUMPTION_REQUI"/>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bookmarkEnd w:id="18"/>
    </w:p>
    <w:p w:rsidR="00864E49" w:rsidRPr="00477103" w:rsidRDefault="00864E49" w:rsidP="001227DF">
      <w:pPr>
        <w:ind w:firstLine="708"/>
        <w:jc w:val="both"/>
        <w:rPr>
          <w:rFonts w:asciiTheme="minorHAnsi" w:hAnsiTheme="minorHAnsi"/>
          <w:spacing w:val="-1"/>
          <w:sz w:val="28"/>
          <w:szCs w:val="28"/>
        </w:rPr>
      </w:pPr>
      <w:r w:rsidRPr="00477103">
        <w:rPr>
          <w:rFonts w:asciiTheme="minorHAnsi" w:hAnsiTheme="minorHAnsi"/>
          <w:spacing w:val="-1"/>
          <w:sz w:val="28"/>
          <w:szCs w:val="28"/>
        </w:rPr>
        <w:t>In general, testing will only stop if the Web site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bookmarkStart w:id="19" w:name="TEST_DELIVERABLES"/>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bookmarkEnd w:id="19"/>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A20D6C"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CA4FF3" w:rsidRPr="006410DE" w:rsidRDefault="00CA4FF3"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bookmarkStart w:id="20" w:name="REMAINING_TEST_TASKS"/>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bookmarkEnd w:id="20"/>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7"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z w:val="28"/>
                <w:szCs w:val="28"/>
                <w:highlight w:val="yellow"/>
              </w:rPr>
              <w:t>es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spacing w:val="-1"/>
                <w:w w:val="104"/>
                <w:sz w:val="28"/>
                <w:szCs w:val="28"/>
                <w:highlight w:val="yellow"/>
              </w:rPr>
              <w:t>S</w:t>
            </w:r>
            <w:r w:rsidRPr="00BD65C4">
              <w:rPr>
                <w:rFonts w:asciiTheme="minorHAnsi" w:hAnsiTheme="minorHAnsi"/>
                <w:spacing w:val="1"/>
                <w:w w:val="104"/>
                <w:sz w:val="28"/>
                <w:szCs w:val="28"/>
                <w:highlight w:val="yellow"/>
              </w:rPr>
              <w:t>c</w:t>
            </w:r>
            <w:r w:rsidRPr="00BD65C4">
              <w:rPr>
                <w:rFonts w:asciiTheme="minorHAnsi" w:hAnsiTheme="minorHAnsi"/>
                <w:w w:val="104"/>
                <w:sz w:val="28"/>
                <w:szCs w:val="28"/>
                <w:highlight w:val="yellow"/>
              </w:rPr>
              <w:t>reens</w:t>
            </w:r>
          </w:p>
        </w:tc>
        <w:tc>
          <w:tcPr>
            <w:tcW w:w="2268" w:type="dxa"/>
            <w:tcBorders>
              <w:top w:val="single" w:sz="7" w:space="0" w:color="000000"/>
              <w:left w:val="single" w:sz="7" w:space="0" w:color="000000"/>
              <w:bottom w:val="single" w:sz="7"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pacing w:val="1"/>
                <w:sz w:val="28"/>
                <w:szCs w:val="28"/>
                <w:highlight w:val="yellow"/>
              </w:rPr>
              <w:t>e</w:t>
            </w:r>
            <w:r w:rsidRPr="00BD65C4">
              <w:rPr>
                <w:rFonts w:asciiTheme="minorHAnsi" w:hAnsiTheme="minorHAnsi"/>
                <w:sz w:val="28"/>
                <w:szCs w:val="28"/>
                <w:highlight w:val="yellow"/>
              </w:rPr>
              <w:t>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e</w:t>
            </w:r>
            <w:r w:rsidRPr="00BD65C4">
              <w:rPr>
                <w:rFonts w:asciiTheme="minorHAnsi" w:hAnsiTheme="minorHAnsi"/>
                <w:spacing w:val="-3"/>
                <w:w w:val="104"/>
                <w:sz w:val="28"/>
                <w:szCs w:val="28"/>
                <w:highlight w:val="yellow"/>
              </w:rPr>
              <w:t>po</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t</w:t>
            </w:r>
            <w:r w:rsidRPr="00BD65C4">
              <w:rPr>
                <w:rFonts w:asciiTheme="minorHAnsi" w:hAnsiTheme="minorHAnsi"/>
                <w:w w:val="104"/>
                <w:sz w:val="28"/>
                <w:szCs w:val="28"/>
                <w:highlight w:val="yellow"/>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Pr="00477103" w:rsidRDefault="009F1453" w:rsidP="00BB06F1">
      <w:pPr>
        <w:spacing w:line="247" w:lineRule="auto"/>
        <w:ind w:left="832" w:right="201"/>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highlight w:val="yellow"/>
        </w:rPr>
      </w:pPr>
      <w:r w:rsidRPr="006410DE">
        <w:rPr>
          <w:rFonts w:ascii="Arial" w:eastAsia="Arial" w:hAnsi="Arial" w:cs="Arial"/>
          <w:b/>
          <w:i/>
          <w:spacing w:val="2"/>
          <w:sz w:val="32"/>
          <w:szCs w:val="32"/>
          <w:highlight w:val="yellow"/>
        </w:rPr>
        <w:t>1</w:t>
      </w:r>
      <w:r w:rsidRPr="006410DE">
        <w:rPr>
          <w:rFonts w:ascii="Arial" w:eastAsia="Arial" w:hAnsi="Arial" w:cs="Arial"/>
          <w:b/>
          <w:i/>
          <w:sz w:val="32"/>
          <w:szCs w:val="32"/>
          <w:highlight w:val="yellow"/>
        </w:rPr>
        <w:t xml:space="preserve">3    </w:t>
      </w:r>
      <w:r w:rsidRPr="006410DE">
        <w:rPr>
          <w:rFonts w:ascii="Arial" w:eastAsia="Arial" w:hAnsi="Arial" w:cs="Arial"/>
          <w:b/>
          <w:i/>
          <w:spacing w:val="26"/>
          <w:sz w:val="32"/>
          <w:szCs w:val="32"/>
          <w:highlight w:val="yellow"/>
        </w:rPr>
        <w:t xml:space="preserve"> </w:t>
      </w:r>
      <w:bookmarkStart w:id="21" w:name="ENVIRONMENTAL_NEEDS"/>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1"/>
          <w:sz w:val="32"/>
          <w:szCs w:val="32"/>
          <w:highlight w:val="yellow"/>
        </w:rPr>
        <w:t>V</w:t>
      </w:r>
      <w:r w:rsidRPr="006410DE">
        <w:rPr>
          <w:rFonts w:ascii="Arial" w:eastAsia="Arial" w:hAnsi="Arial" w:cs="Arial"/>
          <w:b/>
          <w:i/>
          <w:spacing w:val="1"/>
          <w:sz w:val="32"/>
          <w:szCs w:val="32"/>
          <w:highlight w:val="yellow"/>
        </w:rPr>
        <w:t>I</w:t>
      </w:r>
      <w:r w:rsidRPr="006410DE">
        <w:rPr>
          <w:rFonts w:ascii="Arial" w:eastAsia="Arial" w:hAnsi="Arial" w:cs="Arial"/>
          <w:b/>
          <w:i/>
          <w:spacing w:val="-1"/>
          <w:sz w:val="32"/>
          <w:szCs w:val="32"/>
          <w:highlight w:val="yellow"/>
        </w:rPr>
        <w:t>R</w:t>
      </w:r>
      <w:r w:rsidRPr="006410DE">
        <w:rPr>
          <w:rFonts w:ascii="Arial" w:eastAsia="Arial" w:hAnsi="Arial" w:cs="Arial"/>
          <w:b/>
          <w:i/>
          <w:spacing w:val="1"/>
          <w:sz w:val="32"/>
          <w:szCs w:val="32"/>
          <w:highlight w:val="yellow"/>
        </w:rPr>
        <w:t>O</w:t>
      </w:r>
      <w:r w:rsidRPr="006410DE">
        <w:rPr>
          <w:rFonts w:ascii="Arial" w:eastAsia="Arial" w:hAnsi="Arial" w:cs="Arial"/>
          <w:b/>
          <w:i/>
          <w:spacing w:val="-1"/>
          <w:sz w:val="32"/>
          <w:szCs w:val="32"/>
          <w:highlight w:val="yellow"/>
        </w:rPr>
        <w:t>NM</w:t>
      </w:r>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3"/>
          <w:sz w:val="32"/>
          <w:szCs w:val="32"/>
          <w:highlight w:val="yellow"/>
        </w:rPr>
        <w:t>T</w:t>
      </w:r>
      <w:r w:rsidRPr="006410DE">
        <w:rPr>
          <w:rFonts w:ascii="Arial" w:eastAsia="Arial" w:hAnsi="Arial" w:cs="Arial"/>
          <w:b/>
          <w:i/>
          <w:spacing w:val="-6"/>
          <w:sz w:val="32"/>
          <w:szCs w:val="32"/>
          <w:highlight w:val="yellow"/>
        </w:rPr>
        <w:t>A</w:t>
      </w:r>
      <w:r w:rsidRPr="006410DE">
        <w:rPr>
          <w:rFonts w:ascii="Arial" w:eastAsia="Arial" w:hAnsi="Arial" w:cs="Arial"/>
          <w:b/>
          <w:i/>
          <w:sz w:val="32"/>
          <w:szCs w:val="32"/>
          <w:highlight w:val="yellow"/>
        </w:rPr>
        <w:t>L</w:t>
      </w:r>
      <w:r w:rsidRPr="006410DE">
        <w:rPr>
          <w:rFonts w:ascii="Arial" w:eastAsia="Arial" w:hAnsi="Arial" w:cs="Arial"/>
          <w:b/>
          <w:i/>
          <w:spacing w:val="24"/>
          <w:sz w:val="32"/>
          <w:szCs w:val="32"/>
          <w:highlight w:val="yellow"/>
        </w:rPr>
        <w:t xml:space="preserve"> </w:t>
      </w:r>
      <w:r w:rsidRPr="006410DE">
        <w:rPr>
          <w:rFonts w:ascii="Arial" w:eastAsia="Arial" w:hAnsi="Arial" w:cs="Arial"/>
          <w:b/>
          <w:i/>
          <w:spacing w:val="-1"/>
          <w:w w:val="101"/>
          <w:sz w:val="32"/>
          <w:szCs w:val="32"/>
          <w:highlight w:val="yellow"/>
        </w:rPr>
        <w:t>NE</w:t>
      </w:r>
      <w:r w:rsidRPr="006410DE">
        <w:rPr>
          <w:rFonts w:ascii="Arial" w:eastAsia="Arial" w:hAnsi="Arial" w:cs="Arial"/>
          <w:b/>
          <w:i/>
          <w:spacing w:val="1"/>
          <w:w w:val="101"/>
          <w:sz w:val="32"/>
          <w:szCs w:val="32"/>
          <w:highlight w:val="yellow"/>
        </w:rPr>
        <w:t>E</w:t>
      </w:r>
      <w:r w:rsidRPr="006410DE">
        <w:rPr>
          <w:rFonts w:ascii="Arial" w:eastAsia="Arial" w:hAnsi="Arial" w:cs="Arial"/>
          <w:b/>
          <w:i/>
          <w:spacing w:val="-1"/>
          <w:w w:val="101"/>
          <w:sz w:val="32"/>
          <w:szCs w:val="32"/>
          <w:highlight w:val="yellow"/>
        </w:rPr>
        <w:t>D</w:t>
      </w:r>
      <w:r w:rsidRPr="006410DE">
        <w:rPr>
          <w:rFonts w:ascii="Arial" w:eastAsia="Arial" w:hAnsi="Arial" w:cs="Arial"/>
          <w:b/>
          <w:i/>
          <w:w w:val="101"/>
          <w:sz w:val="32"/>
          <w:szCs w:val="32"/>
          <w:highlight w:val="yellow"/>
        </w:rPr>
        <w:t>S</w:t>
      </w:r>
      <w:bookmarkEnd w:id="21"/>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Telerik Academy Learning System WebApi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5A0C58" w:rsidP="005A0C58">
      <w:pPr>
        <w:pStyle w:val="ListParagraph"/>
        <w:ind w:left="0"/>
        <w:rPr>
          <w:rFonts w:ascii="Calibri" w:hAnsi="Calibri"/>
          <w:sz w:val="28"/>
        </w:rPr>
      </w:pPr>
      <w:r w:rsidRPr="005A0C58">
        <w:rPr>
          <w:rFonts w:ascii="Calibri" w:hAnsi="Calibri"/>
          <w:b/>
          <w:i/>
          <w:spacing w:val="1"/>
          <w:sz w:val="28"/>
          <w:szCs w:val="28"/>
        </w:rPr>
        <w:t xml:space="preserve">13.1. </w:t>
      </w:r>
      <w:bookmarkStart w:id="22" w:name="AvailableClientideEnvironments"/>
      <w:r w:rsidR="00436CD5" w:rsidRPr="005A0C58">
        <w:rPr>
          <w:rFonts w:ascii="Calibri" w:eastAsia="Arial" w:hAnsi="Calibri" w:cs="Arial"/>
          <w:b/>
          <w:i/>
          <w:sz w:val="28"/>
          <w:szCs w:val="28"/>
        </w:rPr>
        <w:t>Available Client-side Environments</w:t>
      </w:r>
      <w:bookmarkEnd w:id="22"/>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E95771" w:rsidRP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Browser</w:t>
      </w:r>
      <w:r>
        <w:rPr>
          <w:rFonts w:ascii="Calibri" w:hAnsi="Calibri"/>
          <w:sz w:val="28"/>
        </w:rPr>
        <w:t>: Internet Explorer 8, 9, 10,</w:t>
      </w:r>
      <w:r w:rsidR="000C543A">
        <w:rPr>
          <w:rFonts w:ascii="Calibri" w:hAnsi="Calibri"/>
          <w:sz w:val="28"/>
        </w:rPr>
        <w:t xml:space="preserve"> Apple Safari 5.1, </w:t>
      </w:r>
      <w:r>
        <w:rPr>
          <w:rFonts w:ascii="Calibri" w:hAnsi="Calibri"/>
          <w:sz w:val="28"/>
        </w:rPr>
        <w:t>Mozilla Firefox 27.0, Google Chrome 32.0</w:t>
      </w:r>
      <w:r w:rsidR="000C543A">
        <w:rPr>
          <w:rFonts w:ascii="Calibri" w:hAnsi="Calibri"/>
          <w:sz w:val="28"/>
        </w:rPr>
        <w:t>, Opera 27</w:t>
      </w:r>
      <w:r>
        <w:rPr>
          <w:rFonts w:ascii="Calibri" w:hAnsi="Calibri"/>
          <w:sz w:val="28"/>
        </w:rPr>
        <w:t xml:space="preserve"> and later should be available to the tester</w:t>
      </w:r>
      <w:r w:rsidR="000C543A">
        <w:rPr>
          <w:rFonts w:ascii="Calibri" w:hAnsi="Calibri"/>
          <w:sz w:val="28"/>
        </w:rPr>
        <w:t xml:space="preserve">. </w:t>
      </w:r>
    </w:p>
    <w:p w:rsidR="00436CD5" w:rsidRPr="00E95771" w:rsidRDefault="00436CD5" w:rsidP="00E95771">
      <w:pPr>
        <w:rPr>
          <w:rFonts w:ascii="Arial" w:eastAsia="Arial" w:hAnsi="Arial" w:cs="Arial"/>
          <w:b/>
          <w:sz w:val="24"/>
          <w:szCs w:val="24"/>
        </w:rPr>
      </w:pPr>
    </w:p>
    <w:p w:rsidR="00436CD5" w:rsidRPr="00436CD5" w:rsidRDefault="005A0C58" w:rsidP="005A0C58">
      <w:pPr>
        <w:pStyle w:val="ListParagraph"/>
        <w:ind w:left="0"/>
        <w:rPr>
          <w:rFonts w:ascii="Calibri" w:hAnsi="Calibri"/>
          <w:b/>
          <w:spacing w:val="1"/>
          <w:sz w:val="28"/>
          <w:szCs w:val="28"/>
          <w:highlight w:val="yellow"/>
        </w:rPr>
      </w:pPr>
      <w:r w:rsidRPr="005A0C58">
        <w:rPr>
          <w:rFonts w:ascii="Calibri" w:eastAsia="Arial" w:hAnsi="Calibri" w:cs="Arial"/>
          <w:b/>
          <w:i/>
          <w:sz w:val="28"/>
          <w:szCs w:val="28"/>
        </w:rPr>
        <w:t xml:space="preserve">13.2. </w:t>
      </w:r>
      <w:bookmarkStart w:id="23" w:name="AvailableServerSideEnvironments"/>
      <w:r w:rsidR="00436CD5" w:rsidRPr="005A0C58">
        <w:rPr>
          <w:rFonts w:ascii="Calibri" w:eastAsia="Arial" w:hAnsi="Calibri" w:cs="Arial"/>
          <w:b/>
          <w:i/>
          <w:sz w:val="28"/>
          <w:szCs w:val="28"/>
        </w:rPr>
        <w:t>Available Server-side Environments</w:t>
      </w:r>
      <w:bookmarkEnd w:id="23"/>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Web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Intel Xeon CPU @ 3.10 GHz (Quad Core)</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Storage</w:t>
      </w:r>
      <w:r w:rsidRPr="00454761">
        <w:rPr>
          <w:rFonts w:ascii="Calibri" w:hAnsi="Calibri"/>
          <w:color w:val="000000"/>
          <w:sz w:val="28"/>
          <w:szCs w:val="22"/>
        </w:rPr>
        <w:t>: 100GB</w:t>
      </w:r>
    </w:p>
    <w:p w:rsidR="00E60C33" w:rsidRPr="007A05DE" w:rsidRDefault="00E60C33" w:rsidP="009F7407">
      <w:pPr>
        <w:rPr>
          <w:rFonts w:asciiTheme="minorHAnsi" w:hAnsiTheme="minorHAnsi"/>
          <w:b/>
          <w:spacing w:val="1"/>
          <w:sz w:val="28"/>
          <w:szCs w:val="28"/>
          <w:highlight w:val="yellow"/>
        </w:rPr>
      </w:pPr>
    </w:p>
    <w:p w:rsidR="0086707B" w:rsidRDefault="0086707B" w:rsidP="009F7407">
      <w:pPr>
        <w:rPr>
          <w:rFonts w:ascii="Arial" w:eastAsia="Arial" w:hAnsi="Arial" w:cs="Arial"/>
          <w:sz w:val="32"/>
          <w:szCs w:val="32"/>
        </w:rPr>
      </w:pPr>
    </w:p>
    <w:p w:rsidR="00A5446C" w:rsidRPr="006410DE" w:rsidRDefault="00A5446C"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bookmarkStart w:id="24" w:name="STAFFING_AND_TRAINING_NEEDS"/>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bookmarkEnd w:id="24"/>
    </w:p>
    <w:p w:rsidR="00436CD5" w:rsidRDefault="0099114E" w:rsidP="00436CD5">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436CD5" w:rsidRDefault="00436CD5" w:rsidP="00436CD5">
      <w:pPr>
        <w:ind w:firstLine="708"/>
        <w:rPr>
          <w:rFonts w:asciiTheme="minorHAnsi" w:hAnsiTheme="minorHAnsi"/>
          <w:sz w:val="28"/>
          <w:szCs w:val="28"/>
        </w:rPr>
      </w:pPr>
      <w:r>
        <w:rPr>
          <w:rFonts w:asciiTheme="minorHAnsi" w:hAnsiTheme="minorHAnsi"/>
          <w:sz w:val="28"/>
          <w:szCs w:val="28"/>
        </w:rPr>
        <w:t xml:space="preserve"> </w:t>
      </w: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bookmarkStart w:id="25" w:name="RESPONSIBILITIES"/>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5"/>
    </w:p>
    <w:p w:rsidR="007C6326" w:rsidRPr="00477103" w:rsidRDefault="0099114E" w:rsidP="009F7407">
      <w:pPr>
        <w:ind w:firstLine="708"/>
        <w:rPr>
          <w:rFonts w:asciiTheme="minorHAnsi" w:hAnsiTheme="minorHAnsi"/>
          <w:sz w:val="28"/>
          <w:szCs w:val="28"/>
        </w:rPr>
      </w:pPr>
      <w:r w:rsidRPr="00477103">
        <w:rPr>
          <w:rFonts w:asciiTheme="minorHAnsi" w:hAnsiTheme="minorHAnsi"/>
          <w:sz w:val="28"/>
          <w:szCs w:val="28"/>
        </w:rPr>
        <w:t>Biser Hristov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Blagoy Shokov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Ven</w:t>
      </w:r>
      <w:r w:rsidR="0092542A">
        <w:rPr>
          <w:rFonts w:asciiTheme="minorHAnsi" w:hAnsiTheme="minorHAnsi"/>
          <w:sz w:val="28"/>
          <w:szCs w:val="28"/>
        </w:rPr>
        <w:t>ts</w:t>
      </w:r>
      <w:r w:rsidRPr="00477103">
        <w:rPr>
          <w:rFonts w:asciiTheme="minorHAnsi" w:hAnsiTheme="minorHAnsi"/>
          <w:sz w:val="28"/>
          <w:szCs w:val="28"/>
        </w:rPr>
        <w:t>islav Ivanov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Dushka Dragoeva</w:t>
      </w:r>
    </w:p>
    <w:p w:rsidR="0099114E" w:rsidRDefault="0099114E" w:rsidP="009F7407">
      <w:pPr>
        <w:ind w:firstLine="708"/>
        <w:rPr>
          <w:rFonts w:asciiTheme="minorHAnsi" w:hAnsiTheme="minorHAnsi"/>
          <w:sz w:val="28"/>
          <w:szCs w:val="28"/>
        </w:rPr>
      </w:pPr>
      <w:r w:rsidRPr="00477103">
        <w:rPr>
          <w:rFonts w:asciiTheme="minorHAnsi" w:hAnsiTheme="minorHAnsi"/>
          <w:sz w:val="28"/>
          <w:szCs w:val="28"/>
        </w:rPr>
        <w:t>Plamen Kostadinov</w:t>
      </w:r>
    </w:p>
    <w:p w:rsidR="006872F2" w:rsidRDefault="006872F2" w:rsidP="009F7407">
      <w:pPr>
        <w:ind w:firstLine="708"/>
        <w:rPr>
          <w:rFonts w:asciiTheme="minorHAnsi" w:hAnsiTheme="minorHAnsi"/>
          <w:sz w:val="28"/>
          <w:szCs w:val="28"/>
        </w:rPr>
      </w:pPr>
    </w:p>
    <w:p w:rsidR="006872F2" w:rsidRPr="00477103" w:rsidRDefault="006872F2" w:rsidP="009F7407">
      <w:pPr>
        <w:ind w:firstLine="708"/>
        <w:rPr>
          <w:rFonts w:asciiTheme="minorHAnsi" w:hAnsiTheme="minorHAnsi"/>
          <w:sz w:val="28"/>
          <w:szCs w:val="28"/>
        </w:rPr>
      </w:pPr>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bookmarkStart w:id="26" w:name="SCHEDULE"/>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bookmarkEnd w:id="26"/>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63362D"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bookmarkStart w:id="27" w:name="PLANNING_RISKS_AND_CONTINGENCIES"/>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7"/>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F7407" w:rsidRPr="006410DE" w:rsidRDefault="009F7407"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98217C">
        <w:rPr>
          <w:rFonts w:ascii="Arial" w:eastAsia="Arial" w:hAnsi="Arial" w:cs="Arial"/>
          <w:b/>
          <w:i/>
          <w:spacing w:val="1"/>
          <w:sz w:val="32"/>
          <w:szCs w:val="32"/>
          <w:highlight w:val="yellow"/>
        </w:rPr>
        <w:t>1</w:t>
      </w:r>
      <w:r w:rsidRPr="0098217C">
        <w:rPr>
          <w:rFonts w:ascii="Arial" w:eastAsia="Arial" w:hAnsi="Arial" w:cs="Arial"/>
          <w:b/>
          <w:i/>
          <w:sz w:val="32"/>
          <w:szCs w:val="32"/>
          <w:highlight w:val="yellow"/>
        </w:rPr>
        <w:t xml:space="preserve">8    </w:t>
      </w:r>
      <w:r w:rsidRPr="0098217C">
        <w:rPr>
          <w:rFonts w:ascii="Arial" w:eastAsia="Arial" w:hAnsi="Arial" w:cs="Arial"/>
          <w:b/>
          <w:i/>
          <w:spacing w:val="26"/>
          <w:sz w:val="32"/>
          <w:szCs w:val="32"/>
          <w:highlight w:val="yellow"/>
        </w:rPr>
        <w:t xml:space="preserve"> </w:t>
      </w:r>
      <w:bookmarkStart w:id="28" w:name="APPROVALS"/>
      <w:r w:rsidRPr="0098217C">
        <w:rPr>
          <w:rFonts w:ascii="Arial" w:eastAsia="Arial" w:hAnsi="Arial" w:cs="Arial"/>
          <w:b/>
          <w:i/>
          <w:spacing w:val="-6"/>
          <w:w w:val="101"/>
          <w:sz w:val="32"/>
          <w:szCs w:val="32"/>
          <w:highlight w:val="yellow"/>
        </w:rPr>
        <w:t>A</w:t>
      </w:r>
      <w:r w:rsidRPr="0098217C">
        <w:rPr>
          <w:rFonts w:ascii="Arial" w:eastAsia="Arial" w:hAnsi="Arial" w:cs="Arial"/>
          <w:b/>
          <w:i/>
          <w:spacing w:val="1"/>
          <w:w w:val="101"/>
          <w:sz w:val="32"/>
          <w:szCs w:val="32"/>
          <w:highlight w:val="yellow"/>
        </w:rPr>
        <w:t>P</w:t>
      </w:r>
      <w:r w:rsidRPr="0098217C">
        <w:rPr>
          <w:rFonts w:ascii="Arial" w:eastAsia="Arial" w:hAnsi="Arial" w:cs="Arial"/>
          <w:b/>
          <w:i/>
          <w:spacing w:val="-1"/>
          <w:w w:val="101"/>
          <w:sz w:val="32"/>
          <w:szCs w:val="32"/>
          <w:highlight w:val="yellow"/>
        </w:rPr>
        <w:t>PR</w:t>
      </w:r>
      <w:r w:rsidRPr="0098217C">
        <w:rPr>
          <w:rFonts w:ascii="Arial" w:eastAsia="Arial" w:hAnsi="Arial" w:cs="Arial"/>
          <w:b/>
          <w:i/>
          <w:spacing w:val="1"/>
          <w:w w:val="101"/>
          <w:sz w:val="32"/>
          <w:szCs w:val="32"/>
          <w:highlight w:val="yellow"/>
        </w:rPr>
        <w:t>O</w:t>
      </w:r>
      <w:r w:rsidRPr="0098217C">
        <w:rPr>
          <w:rFonts w:ascii="Arial" w:eastAsia="Arial" w:hAnsi="Arial" w:cs="Arial"/>
          <w:b/>
          <w:i/>
          <w:spacing w:val="-1"/>
          <w:w w:val="101"/>
          <w:sz w:val="32"/>
          <w:szCs w:val="32"/>
          <w:highlight w:val="yellow"/>
        </w:rPr>
        <w:t>V</w:t>
      </w:r>
      <w:r w:rsidRPr="0098217C">
        <w:rPr>
          <w:rFonts w:ascii="Arial" w:eastAsia="Arial" w:hAnsi="Arial" w:cs="Arial"/>
          <w:b/>
          <w:i/>
          <w:spacing w:val="-4"/>
          <w:w w:val="101"/>
          <w:sz w:val="32"/>
          <w:szCs w:val="32"/>
          <w:highlight w:val="yellow"/>
        </w:rPr>
        <w:t>A</w:t>
      </w:r>
      <w:r w:rsidRPr="0098217C">
        <w:rPr>
          <w:rFonts w:ascii="Arial" w:eastAsia="Arial" w:hAnsi="Arial" w:cs="Arial"/>
          <w:b/>
          <w:i/>
          <w:spacing w:val="-3"/>
          <w:w w:val="101"/>
          <w:sz w:val="32"/>
          <w:szCs w:val="32"/>
          <w:highlight w:val="yellow"/>
        </w:rPr>
        <w:t>L</w:t>
      </w:r>
      <w:r w:rsidRPr="0098217C">
        <w:rPr>
          <w:rFonts w:ascii="Arial" w:eastAsia="Arial" w:hAnsi="Arial" w:cs="Arial"/>
          <w:b/>
          <w:i/>
          <w:w w:val="101"/>
          <w:sz w:val="32"/>
          <w:szCs w:val="32"/>
          <w:highlight w:val="yellow"/>
        </w:rPr>
        <w:t>S</w:t>
      </w:r>
      <w:bookmarkEnd w:id="28"/>
    </w:p>
    <w:p w:rsidR="007C6326" w:rsidRPr="00477103" w:rsidRDefault="009D3010" w:rsidP="009F7407">
      <w:pPr>
        <w:ind w:left="708"/>
        <w:rPr>
          <w:rFonts w:asciiTheme="minorHAnsi" w:hAnsiTheme="minorHAnsi"/>
          <w:sz w:val="28"/>
          <w:szCs w:val="28"/>
        </w:rPr>
      </w:pPr>
      <w:r w:rsidRPr="00477103">
        <w:rPr>
          <w:rFonts w:asciiTheme="minorHAnsi" w:hAnsiTheme="minorHAnsi"/>
          <w:spacing w:val="-2"/>
          <w:sz w:val="28"/>
          <w:szCs w:val="28"/>
        </w:rPr>
        <w:t>Telerik  QA  trainers</w:t>
      </w:r>
      <w:r w:rsidR="0098217C">
        <w:rPr>
          <w:rFonts w:asciiTheme="minorHAnsi" w:hAnsiTheme="minorHAnsi"/>
          <w:spacing w:val="-2"/>
          <w:sz w:val="28"/>
          <w:szCs w:val="28"/>
        </w:rPr>
        <w:t xml:space="preserve"> Product Owner</w:t>
      </w:r>
      <w:r w:rsidRPr="00477103">
        <w:rPr>
          <w:rFonts w:asciiTheme="minorHAnsi" w:hAnsiTheme="minorHAnsi"/>
          <w:spacing w:val="-2"/>
          <w:sz w:val="28"/>
          <w:szCs w:val="28"/>
        </w:rPr>
        <w:t xml:space="preserve"> must approve this plan</w:t>
      </w:r>
    </w:p>
    <w:p w:rsidR="006410DE" w:rsidRDefault="006410DE" w:rsidP="009F7407">
      <w:pPr>
        <w:rPr>
          <w:rFonts w:asciiTheme="minorHAnsi" w:hAnsiTheme="minorHAnsi"/>
          <w:sz w:val="28"/>
          <w:szCs w:val="28"/>
        </w:rPr>
      </w:pPr>
    </w:p>
    <w:p w:rsidR="006872F2" w:rsidRPr="00477103" w:rsidRDefault="006872F2"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bookmarkStart w:id="29" w:name="GLOSSARY"/>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bookmarkEnd w:id="29"/>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30" w:name="REVISION_HISTORY"/>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bookmarkEnd w:id="30"/>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FFD" w:rsidRDefault="00E63FFD" w:rsidP="007C6326">
      <w:r>
        <w:separator/>
      </w:r>
    </w:p>
  </w:endnote>
  <w:endnote w:type="continuationSeparator" w:id="0">
    <w:p w:rsidR="00E63FFD" w:rsidRDefault="00E63FFD"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2D" w:rsidRDefault="0063362D">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A5446C">
                            <w:rPr>
                              <w:rFonts w:ascii="Arial" w:eastAsia="Arial" w:hAnsi="Arial" w:cs="Arial"/>
                              <w:i/>
                              <w:noProof/>
                              <w:w w:val="104"/>
                              <w:sz w:val="18"/>
                              <w:szCs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A5446C">
                      <w:rPr>
                        <w:rFonts w:ascii="Arial" w:eastAsia="Arial" w:hAnsi="Arial" w:cs="Arial"/>
                        <w:i/>
                        <w:noProof/>
                        <w:w w:val="104"/>
                        <w:sz w:val="18"/>
                        <w:szCs w:val="18"/>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FFD" w:rsidRDefault="00E63FFD" w:rsidP="007C6326">
      <w:r>
        <w:separator/>
      </w:r>
    </w:p>
  </w:footnote>
  <w:footnote w:type="continuationSeparator" w:id="0">
    <w:p w:rsidR="00E63FFD" w:rsidRDefault="00E63FFD" w:rsidP="007C6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2D" w:rsidRDefault="0063362D"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Pr="00245F62" w:rsidRDefault="0063362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63362D" w:rsidRDefault="0063362D"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5"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1"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12"/>
  </w:num>
  <w:num w:numId="2">
    <w:abstractNumId w:val="10"/>
  </w:num>
  <w:num w:numId="3">
    <w:abstractNumId w:val="17"/>
  </w:num>
  <w:num w:numId="4">
    <w:abstractNumId w:val="11"/>
  </w:num>
  <w:num w:numId="5">
    <w:abstractNumId w:val="15"/>
  </w:num>
  <w:num w:numId="6">
    <w:abstractNumId w:val="9"/>
  </w:num>
  <w:num w:numId="7">
    <w:abstractNumId w:val="4"/>
  </w:num>
  <w:num w:numId="8">
    <w:abstractNumId w:val="14"/>
  </w:num>
  <w:num w:numId="9">
    <w:abstractNumId w:val="6"/>
  </w:num>
  <w:num w:numId="10">
    <w:abstractNumId w:val="0"/>
  </w:num>
  <w:num w:numId="11">
    <w:abstractNumId w:val="5"/>
  </w:num>
  <w:num w:numId="12">
    <w:abstractNumId w:val="13"/>
  </w:num>
  <w:num w:numId="13">
    <w:abstractNumId w:val="2"/>
  </w:num>
  <w:num w:numId="14">
    <w:abstractNumId w:val="7"/>
  </w:num>
  <w:num w:numId="15">
    <w:abstractNumId w:val="8"/>
  </w:num>
  <w:num w:numId="16">
    <w:abstractNumId w:val="16"/>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34D50"/>
    <w:rsid w:val="00044549"/>
    <w:rsid w:val="000817F9"/>
    <w:rsid w:val="00084FE0"/>
    <w:rsid w:val="00093528"/>
    <w:rsid w:val="000B22A6"/>
    <w:rsid w:val="000C543A"/>
    <w:rsid w:val="001015B0"/>
    <w:rsid w:val="00103CFC"/>
    <w:rsid w:val="001227DF"/>
    <w:rsid w:val="001559A0"/>
    <w:rsid w:val="001750A6"/>
    <w:rsid w:val="001951DA"/>
    <w:rsid w:val="001A501B"/>
    <w:rsid w:val="001C31BC"/>
    <w:rsid w:val="001C510A"/>
    <w:rsid w:val="001E7D2A"/>
    <w:rsid w:val="00211342"/>
    <w:rsid w:val="00245F62"/>
    <w:rsid w:val="00256E03"/>
    <w:rsid w:val="00273082"/>
    <w:rsid w:val="00274B5B"/>
    <w:rsid w:val="002C38F6"/>
    <w:rsid w:val="002C6651"/>
    <w:rsid w:val="002F132E"/>
    <w:rsid w:val="003475DE"/>
    <w:rsid w:val="00347E13"/>
    <w:rsid w:val="003553E7"/>
    <w:rsid w:val="003649D7"/>
    <w:rsid w:val="003B1F60"/>
    <w:rsid w:val="003B6655"/>
    <w:rsid w:val="003E76BC"/>
    <w:rsid w:val="003F6B6B"/>
    <w:rsid w:val="004013BF"/>
    <w:rsid w:val="00404731"/>
    <w:rsid w:val="00436CD5"/>
    <w:rsid w:val="004477B6"/>
    <w:rsid w:val="00454761"/>
    <w:rsid w:val="00454FFE"/>
    <w:rsid w:val="00477103"/>
    <w:rsid w:val="004916AE"/>
    <w:rsid w:val="00496CD4"/>
    <w:rsid w:val="004A2AEF"/>
    <w:rsid w:val="004B016D"/>
    <w:rsid w:val="004F5047"/>
    <w:rsid w:val="005354F4"/>
    <w:rsid w:val="005619EA"/>
    <w:rsid w:val="005A0C58"/>
    <w:rsid w:val="005B4E2D"/>
    <w:rsid w:val="005C0D7D"/>
    <w:rsid w:val="005E7621"/>
    <w:rsid w:val="005E7F1F"/>
    <w:rsid w:val="006102B2"/>
    <w:rsid w:val="00617175"/>
    <w:rsid w:val="0063362D"/>
    <w:rsid w:val="006410DE"/>
    <w:rsid w:val="006872F2"/>
    <w:rsid w:val="006C45D4"/>
    <w:rsid w:val="006F77A9"/>
    <w:rsid w:val="00720EDE"/>
    <w:rsid w:val="00731CEE"/>
    <w:rsid w:val="00765523"/>
    <w:rsid w:val="0079145C"/>
    <w:rsid w:val="0079227D"/>
    <w:rsid w:val="00793C28"/>
    <w:rsid w:val="007A05DE"/>
    <w:rsid w:val="007B2826"/>
    <w:rsid w:val="007C6326"/>
    <w:rsid w:val="00800F63"/>
    <w:rsid w:val="00857E90"/>
    <w:rsid w:val="00864E49"/>
    <w:rsid w:val="0086707B"/>
    <w:rsid w:val="008B7930"/>
    <w:rsid w:val="008F450F"/>
    <w:rsid w:val="009132DF"/>
    <w:rsid w:val="0092542A"/>
    <w:rsid w:val="00954734"/>
    <w:rsid w:val="00954822"/>
    <w:rsid w:val="0098217C"/>
    <w:rsid w:val="0099114E"/>
    <w:rsid w:val="009A4CEA"/>
    <w:rsid w:val="009B66FA"/>
    <w:rsid w:val="009D3010"/>
    <w:rsid w:val="009D59C5"/>
    <w:rsid w:val="009F1453"/>
    <w:rsid w:val="009F7407"/>
    <w:rsid w:val="00A0577E"/>
    <w:rsid w:val="00A13F1D"/>
    <w:rsid w:val="00A20D6C"/>
    <w:rsid w:val="00A34C77"/>
    <w:rsid w:val="00A43C14"/>
    <w:rsid w:val="00A46834"/>
    <w:rsid w:val="00A5446C"/>
    <w:rsid w:val="00A763EA"/>
    <w:rsid w:val="00AC3086"/>
    <w:rsid w:val="00B13995"/>
    <w:rsid w:val="00B417D3"/>
    <w:rsid w:val="00B50C3F"/>
    <w:rsid w:val="00B6315B"/>
    <w:rsid w:val="00B84F18"/>
    <w:rsid w:val="00B95DCD"/>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96FA5"/>
    <w:rsid w:val="00DA717C"/>
    <w:rsid w:val="00DB1020"/>
    <w:rsid w:val="00DC7BD6"/>
    <w:rsid w:val="00E16F40"/>
    <w:rsid w:val="00E41903"/>
    <w:rsid w:val="00E4635F"/>
    <w:rsid w:val="00E60C33"/>
    <w:rsid w:val="00E63FFD"/>
    <w:rsid w:val="00E830F4"/>
    <w:rsid w:val="00E86A37"/>
    <w:rsid w:val="00E95771"/>
    <w:rsid w:val="00EA3E85"/>
    <w:rsid w:val="00EA4E58"/>
    <w:rsid w:val="00EB129E"/>
    <w:rsid w:val="00F1023F"/>
    <w:rsid w:val="00F406C1"/>
    <w:rsid w:val="00F64C96"/>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63"/>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204B7-5342-48CF-ADF9-85FA9712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Biser Hristov</cp:lastModifiedBy>
  <cp:revision>3</cp:revision>
  <dcterms:created xsi:type="dcterms:W3CDTF">2015-11-26T21:37:00Z</dcterms:created>
  <dcterms:modified xsi:type="dcterms:W3CDTF">2015-11-26T21:37:00Z</dcterms:modified>
</cp:coreProperties>
</file>