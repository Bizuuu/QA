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3B6" w:rsidRDefault="00CA13B6" w:rsidP="00BB06F1">
      <w:pPr>
        <w:spacing w:line="560" w:lineRule="exact"/>
        <w:ind w:left="2104" w:right="1851" w:hanging="163"/>
        <w:rPr>
          <w:rFonts w:ascii="Arial" w:eastAsia="Arial" w:hAnsi="Arial" w:cs="Arial"/>
          <w:spacing w:val="3"/>
          <w:sz w:val="49"/>
          <w:szCs w:val="49"/>
        </w:rPr>
      </w:pPr>
      <w:bookmarkStart w:id="0" w:name="_GoBack"/>
      <w:bookmarkEnd w:id="0"/>
    </w:p>
    <w:p w:rsidR="007C6326" w:rsidRDefault="007C6326"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Default="0001147A" w:rsidP="00BB06F1">
      <w:pPr>
        <w:ind w:left="153"/>
        <w:rPr>
          <w:sz w:val="18"/>
          <w:szCs w:val="18"/>
        </w:rPr>
      </w:pPr>
    </w:p>
    <w:p w:rsidR="0001147A" w:rsidRPr="0001147A" w:rsidRDefault="00DC7BD6" w:rsidP="00BB06F1">
      <w:pPr>
        <w:pStyle w:val="Title"/>
        <w:pBdr>
          <w:bottom w:val="none" w:sz="0" w:space="0" w:color="auto"/>
        </w:pBdr>
        <w:spacing w:after="0"/>
        <w:jc w:val="center"/>
        <w:rPr>
          <w:szCs w:val="18"/>
        </w:rPr>
      </w:pPr>
      <w:r>
        <w:t>Telerik Academy Learning System</w:t>
      </w:r>
    </w:p>
    <w:p w:rsidR="0001147A" w:rsidRPr="0001147A" w:rsidRDefault="0001147A" w:rsidP="00BB06F1">
      <w:pPr>
        <w:pStyle w:val="Title"/>
        <w:pBdr>
          <w:bottom w:val="none" w:sz="0" w:space="0" w:color="auto"/>
        </w:pBdr>
        <w:spacing w:after="0"/>
        <w:jc w:val="center"/>
        <w:rPr>
          <w:szCs w:val="18"/>
        </w:rPr>
      </w:pPr>
      <w:r w:rsidRPr="0001147A">
        <w:rPr>
          <w:szCs w:val="18"/>
        </w:rPr>
        <w:t>Release 5.7</w:t>
      </w:r>
    </w:p>
    <w:p w:rsidR="0001147A" w:rsidRDefault="0001147A" w:rsidP="00BB06F1">
      <w:pPr>
        <w:pStyle w:val="Title"/>
        <w:pBdr>
          <w:bottom w:val="none" w:sz="0" w:space="0" w:color="auto"/>
        </w:pBdr>
        <w:spacing w:after="0"/>
        <w:jc w:val="center"/>
        <w:rPr>
          <w:szCs w:val="18"/>
        </w:rPr>
      </w:pPr>
      <w:r w:rsidRPr="0001147A">
        <w:rPr>
          <w:szCs w:val="18"/>
        </w:rPr>
        <w:t>Master Test Plan</w:t>
      </w:r>
    </w:p>
    <w:p w:rsidR="0001147A" w:rsidRDefault="0001147A" w:rsidP="00BB06F1"/>
    <w:p w:rsidR="0001147A" w:rsidRDefault="0001147A" w:rsidP="00BB06F1"/>
    <w:p w:rsidR="0001147A" w:rsidRDefault="0001147A" w:rsidP="00BB06F1"/>
    <w:p w:rsidR="0001147A" w:rsidRPr="0001147A" w:rsidRDefault="0001147A" w:rsidP="00BB06F1"/>
    <w:p w:rsidR="0001147A" w:rsidRDefault="0001147A" w:rsidP="00BB06F1"/>
    <w:p w:rsidR="0001147A" w:rsidRDefault="0001147A" w:rsidP="00BB06F1"/>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Version 1.0</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b/>
          <w:color w:val="244061" w:themeColor="accent1" w:themeShade="80"/>
          <w:sz w:val="32"/>
          <w:szCs w:val="32"/>
        </w:rPr>
      </w:pPr>
      <w:r w:rsidRPr="0001147A">
        <w:rPr>
          <w:b/>
          <w:color w:val="244061" w:themeColor="accent1" w:themeShade="80"/>
          <w:sz w:val="32"/>
          <w:szCs w:val="32"/>
        </w:rPr>
        <w:t>Draft</w:t>
      </w:r>
    </w:p>
    <w:p w:rsidR="0001147A" w:rsidRPr="0001147A" w:rsidRDefault="0001147A" w:rsidP="00BB06F1">
      <w:pPr>
        <w:jc w:val="center"/>
        <w:rPr>
          <w:color w:val="244061" w:themeColor="accent1" w:themeShade="80"/>
          <w:sz w:val="32"/>
          <w:szCs w:val="32"/>
        </w:rPr>
      </w:pPr>
    </w:p>
    <w:p w:rsidR="0001147A" w:rsidRPr="0001147A" w:rsidRDefault="0001147A" w:rsidP="00BB06F1">
      <w:pPr>
        <w:jc w:val="center"/>
        <w:rPr>
          <w:color w:val="244061" w:themeColor="accent1" w:themeShade="80"/>
          <w:sz w:val="32"/>
          <w:szCs w:val="32"/>
        </w:rPr>
      </w:pPr>
      <w:r w:rsidRPr="0001147A">
        <w:rPr>
          <w:color w:val="244061" w:themeColor="accent1" w:themeShade="80"/>
          <w:sz w:val="32"/>
          <w:szCs w:val="32"/>
        </w:rPr>
        <w:t>November 2015</w:t>
      </w:r>
    </w:p>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01147A" w:rsidRDefault="0001147A" w:rsidP="00BB06F1"/>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2F132E" w:rsidRDefault="002F132E" w:rsidP="00BB06F1">
      <w:pPr>
        <w:rPr>
          <w:color w:val="244061" w:themeColor="accent1" w:themeShade="80"/>
          <w:sz w:val="32"/>
          <w:szCs w:val="32"/>
        </w:rPr>
      </w:pPr>
    </w:p>
    <w:p w:rsidR="00BB06F1" w:rsidRDefault="00BB06F1" w:rsidP="00BB06F1">
      <w:pPr>
        <w:rPr>
          <w:color w:val="244061" w:themeColor="accent1" w:themeShade="80"/>
          <w:sz w:val="32"/>
          <w:szCs w:val="32"/>
        </w:rPr>
      </w:pPr>
    </w:p>
    <w:p w:rsidR="002F132E" w:rsidRDefault="0079145C" w:rsidP="00BB06F1">
      <w:pPr>
        <w:rPr>
          <w:color w:val="244061" w:themeColor="accent1" w:themeShade="80"/>
          <w:sz w:val="32"/>
          <w:szCs w:val="32"/>
        </w:rPr>
      </w:pPr>
      <w:r>
        <w:rPr>
          <w:color w:val="244061" w:themeColor="accent1" w:themeShade="80"/>
          <w:sz w:val="32"/>
          <w:szCs w:val="32"/>
        </w:rPr>
        <w:t>Submitted</w:t>
      </w:r>
      <w:r w:rsidR="002F132E">
        <w:rPr>
          <w:color w:val="244061" w:themeColor="accent1" w:themeShade="80"/>
          <w:sz w:val="32"/>
          <w:szCs w:val="32"/>
        </w:rPr>
        <w:t xml:space="preserve"> by</w:t>
      </w:r>
    </w:p>
    <w:p w:rsidR="0001147A" w:rsidRDefault="002F132E" w:rsidP="00BB06F1">
      <w:r w:rsidRPr="0001147A">
        <w:rPr>
          <w:color w:val="244061" w:themeColor="accent1" w:themeShade="80"/>
          <w:sz w:val="32"/>
          <w:szCs w:val="32"/>
        </w:rPr>
        <w:t>Team Giant</w:t>
      </w:r>
    </w:p>
    <w:p w:rsidR="007C6326" w:rsidRPr="00BB06F1" w:rsidRDefault="007C6326" w:rsidP="00BB06F1">
      <w:pPr>
        <w:ind w:left="153"/>
        <w:rPr>
          <w:sz w:val="22"/>
        </w:rPr>
      </w:pPr>
    </w:p>
    <w:p w:rsidR="00DC7BD6" w:rsidRDefault="00DC7BD6" w:rsidP="00CA4FF3">
      <w:pPr>
        <w:spacing w:line="360" w:lineRule="auto"/>
        <w:jc w:val="center"/>
        <w:rPr>
          <w:rFonts w:ascii="Arial" w:eastAsia="Arial" w:hAnsi="Arial" w:cs="Arial"/>
          <w:b/>
          <w:i/>
          <w:sz w:val="26"/>
          <w:szCs w:val="26"/>
        </w:rPr>
      </w:pPr>
    </w:p>
    <w:p w:rsidR="00CA4FF3" w:rsidRPr="00477103" w:rsidRDefault="00CA4FF3" w:rsidP="00CA4FF3">
      <w:pPr>
        <w:spacing w:line="360" w:lineRule="auto"/>
        <w:jc w:val="center"/>
        <w:rPr>
          <w:rFonts w:ascii="Arial" w:eastAsia="Arial" w:hAnsi="Arial" w:cs="Arial"/>
          <w:b/>
          <w:i/>
          <w:sz w:val="32"/>
          <w:szCs w:val="32"/>
        </w:rPr>
      </w:pPr>
    </w:p>
    <w:p w:rsidR="0086707B" w:rsidRPr="00477103" w:rsidRDefault="0086707B" w:rsidP="00CA4FF3">
      <w:pPr>
        <w:spacing w:line="360" w:lineRule="auto"/>
        <w:rPr>
          <w:rFonts w:ascii="Arial" w:eastAsia="Arial" w:hAnsi="Arial" w:cs="Arial"/>
          <w:b/>
          <w:i/>
          <w:sz w:val="32"/>
          <w:szCs w:val="32"/>
        </w:rPr>
      </w:pPr>
      <w:r w:rsidRPr="0098217C">
        <w:rPr>
          <w:rFonts w:ascii="Arial" w:eastAsia="Arial" w:hAnsi="Arial" w:cs="Arial"/>
          <w:b/>
          <w:i/>
          <w:sz w:val="32"/>
          <w:szCs w:val="32"/>
          <w:highlight w:val="yellow"/>
        </w:rPr>
        <w:t>TABLE OF CONTE</w:t>
      </w:r>
      <w:r w:rsidR="00CA4FF3" w:rsidRPr="0098217C">
        <w:rPr>
          <w:rFonts w:ascii="Arial" w:eastAsia="Arial" w:hAnsi="Arial" w:cs="Arial"/>
          <w:b/>
          <w:i/>
          <w:sz w:val="32"/>
          <w:szCs w:val="32"/>
          <w:highlight w:val="yellow"/>
        </w:rPr>
        <w:t>N</w:t>
      </w:r>
      <w:r w:rsidRPr="0098217C">
        <w:rPr>
          <w:rFonts w:ascii="Arial" w:eastAsia="Arial" w:hAnsi="Arial" w:cs="Arial"/>
          <w:b/>
          <w:i/>
          <w:sz w:val="32"/>
          <w:szCs w:val="32"/>
          <w:highlight w:val="yellow"/>
        </w:rPr>
        <w:t>ST</w:t>
      </w:r>
    </w:p>
    <w:p w:rsidR="0086707B" w:rsidRDefault="0086707B" w:rsidP="00A20D6C">
      <w:pPr>
        <w:spacing w:line="360" w:lineRule="auto"/>
        <w:rPr>
          <w:rFonts w:ascii="Arial" w:eastAsia="Arial" w:hAnsi="Arial" w:cs="Arial"/>
          <w:b/>
          <w:i/>
          <w:sz w:val="26"/>
          <w:szCs w:val="26"/>
        </w:rPr>
      </w:pPr>
    </w:p>
    <w:tbl>
      <w:tblPr>
        <w:tblW w:w="7840" w:type="dxa"/>
        <w:tblCellMar>
          <w:left w:w="70" w:type="dxa"/>
          <w:right w:w="70" w:type="dxa"/>
        </w:tblCellMar>
        <w:tblLook w:val="04A0" w:firstRow="1" w:lastRow="0" w:firstColumn="1" w:lastColumn="0" w:noHBand="0" w:noVBand="1"/>
      </w:tblPr>
      <w:tblGrid>
        <w:gridCol w:w="580"/>
        <w:gridCol w:w="6680"/>
        <w:gridCol w:w="580"/>
      </w:tblGrid>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Plan Identifier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References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Introduction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3</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Test Items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Software Risk Issues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to be Tested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Features not to be Tested ……………………………………………</w:t>
            </w:r>
            <w:r>
              <w:rPr>
                <w:rFonts w:ascii="Calibri" w:hAnsi="Calibri"/>
                <w:color w:val="000000"/>
                <w:spacing w:val="1"/>
                <w:sz w:val="28"/>
                <w:szCs w:val="28"/>
                <w:lang w:eastAsia="bg-BG"/>
              </w:rPr>
              <w:t>..</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4</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 xml:space="preserve">8. </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Approach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9.</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sz w:val="28"/>
                <w:szCs w:val="28"/>
                <w:lang w:val="bg-BG" w:eastAsia="bg-BG"/>
              </w:rPr>
            </w:pPr>
            <w:r w:rsidRPr="0086707B">
              <w:rPr>
                <w:rFonts w:ascii="Calibri" w:hAnsi="Calibri"/>
                <w:spacing w:val="1"/>
                <w:sz w:val="28"/>
                <w:szCs w:val="28"/>
                <w:lang w:eastAsia="bg-BG"/>
              </w:rPr>
              <w:t>Item Pass/Fail Criteria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10.</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Suspension Criteria and Resumption Requirements………..</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5</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11.</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Test Deliverables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12.</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pacing w:val="-1"/>
                <w:sz w:val="28"/>
                <w:szCs w:val="28"/>
                <w:lang w:eastAsia="bg-BG"/>
              </w:rPr>
              <w:t>Remaining Test Tasks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13.</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Environmental Needs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14.</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Staffing and Training Needs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15.</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Responsibilities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6</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16.</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Schedule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17.</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Planning Risks and Contingencies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18.</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Approvals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19.</w:t>
            </w:r>
          </w:p>
        </w:tc>
        <w:tc>
          <w:tcPr>
            <w:tcW w:w="6680" w:type="dxa"/>
            <w:tcBorders>
              <w:top w:val="nil"/>
              <w:left w:val="nil"/>
              <w:bottom w:val="nil"/>
              <w:right w:val="nil"/>
            </w:tcBorders>
            <w:shd w:val="clear" w:color="auto" w:fill="auto"/>
            <w:noWrap/>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eastAsia="bg-BG"/>
              </w:rPr>
              <w:t>Glossary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r w:rsidR="0086707B" w:rsidRPr="0086707B" w:rsidTr="0086707B">
        <w:trPr>
          <w:trHeight w:val="375"/>
        </w:trPr>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20.</w:t>
            </w:r>
          </w:p>
        </w:tc>
        <w:tc>
          <w:tcPr>
            <w:tcW w:w="66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Revision History ……………………………………………………………..</w:t>
            </w:r>
          </w:p>
        </w:tc>
        <w:tc>
          <w:tcPr>
            <w:tcW w:w="580" w:type="dxa"/>
            <w:tcBorders>
              <w:top w:val="nil"/>
              <w:left w:val="nil"/>
              <w:bottom w:val="nil"/>
              <w:right w:val="nil"/>
            </w:tcBorders>
            <w:shd w:val="clear" w:color="auto" w:fill="auto"/>
            <w:noWrap/>
            <w:vAlign w:val="bottom"/>
            <w:hideMark/>
          </w:tcPr>
          <w:p w:rsidR="0086707B" w:rsidRPr="0086707B" w:rsidRDefault="0086707B" w:rsidP="0086707B">
            <w:pPr>
              <w:rPr>
                <w:rFonts w:ascii="Calibri" w:hAnsi="Calibri"/>
                <w:color w:val="000000"/>
                <w:sz w:val="28"/>
                <w:szCs w:val="28"/>
                <w:lang w:val="bg-BG" w:eastAsia="bg-BG"/>
              </w:rPr>
            </w:pPr>
            <w:r w:rsidRPr="0086707B">
              <w:rPr>
                <w:rFonts w:ascii="Calibri" w:hAnsi="Calibri"/>
                <w:color w:val="000000"/>
                <w:sz w:val="28"/>
                <w:szCs w:val="28"/>
                <w:lang w:val="bg-BG" w:eastAsia="bg-BG"/>
              </w:rPr>
              <w:t>7</w:t>
            </w:r>
          </w:p>
        </w:tc>
      </w:tr>
    </w:tbl>
    <w:p w:rsidR="00800F63" w:rsidRPr="004916AE" w:rsidRDefault="00800F63" w:rsidP="00800F63">
      <w:pPr>
        <w:pStyle w:val="ListParagraph"/>
        <w:spacing w:line="360" w:lineRule="auto"/>
        <w:ind w:left="0"/>
        <w:rPr>
          <w:rFonts w:ascii="Arial" w:eastAsia="Arial" w:hAnsi="Arial" w:cs="Arial"/>
          <w:b/>
          <w:w w:val="101"/>
          <w:sz w:val="26"/>
          <w:szCs w:val="26"/>
        </w:rPr>
      </w:pPr>
    </w:p>
    <w:p w:rsidR="00800F63" w:rsidRDefault="00800F63"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DC7BD6" w:rsidRDefault="00DC7BD6" w:rsidP="00A20D6C">
      <w:pPr>
        <w:spacing w:line="360" w:lineRule="auto"/>
        <w:rPr>
          <w:rFonts w:ascii="Arial" w:eastAsia="Arial" w:hAnsi="Arial" w:cs="Arial"/>
          <w:b/>
          <w:i/>
          <w:sz w:val="26"/>
          <w:szCs w:val="26"/>
        </w:rPr>
      </w:pPr>
    </w:p>
    <w:p w:rsidR="00A20D6C" w:rsidRDefault="00F406C1" w:rsidP="00A20D6C">
      <w:pPr>
        <w:spacing w:line="360" w:lineRule="auto"/>
        <w:rPr>
          <w:rFonts w:ascii="Arial" w:eastAsia="Arial" w:hAnsi="Arial" w:cs="Arial"/>
          <w:b/>
          <w:i/>
          <w:w w:val="101"/>
          <w:sz w:val="26"/>
          <w:szCs w:val="26"/>
        </w:rPr>
      </w:pPr>
      <w:r w:rsidRPr="00477103">
        <w:rPr>
          <w:rFonts w:ascii="Arial" w:eastAsia="Arial" w:hAnsi="Arial" w:cs="Arial"/>
          <w:b/>
          <w:i/>
          <w:sz w:val="32"/>
          <w:szCs w:val="32"/>
        </w:rPr>
        <w:lastRenderedPageBreak/>
        <w:t xml:space="preserve">1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PL</w:t>
      </w:r>
      <w:r w:rsidRPr="00477103">
        <w:rPr>
          <w:rFonts w:ascii="Arial" w:eastAsia="Arial" w:hAnsi="Arial" w:cs="Arial"/>
          <w:b/>
          <w:i/>
          <w:spacing w:val="-6"/>
          <w:sz w:val="32"/>
          <w:szCs w:val="32"/>
        </w:rPr>
        <w:t>A</w:t>
      </w:r>
      <w:r w:rsidRPr="00477103">
        <w:rPr>
          <w:rFonts w:ascii="Arial" w:eastAsia="Arial" w:hAnsi="Arial" w:cs="Arial"/>
          <w:b/>
          <w:i/>
          <w:sz w:val="32"/>
          <w:szCs w:val="32"/>
        </w:rPr>
        <w:t>N</w:t>
      </w:r>
      <w:r w:rsidRPr="00477103">
        <w:rPr>
          <w:rFonts w:ascii="Arial" w:eastAsia="Arial" w:hAnsi="Arial" w:cs="Arial"/>
          <w:b/>
          <w:i/>
          <w:spacing w:val="8"/>
          <w:sz w:val="32"/>
          <w:szCs w:val="32"/>
        </w:rPr>
        <w:t xml:space="preserve"> </w:t>
      </w:r>
      <w:r w:rsidRPr="00477103">
        <w:rPr>
          <w:rFonts w:ascii="Arial" w:eastAsia="Arial" w:hAnsi="Arial" w:cs="Arial"/>
          <w:b/>
          <w:i/>
          <w:spacing w:val="3"/>
          <w:w w:val="102"/>
          <w:sz w:val="32"/>
          <w:szCs w:val="32"/>
        </w:rPr>
        <w:t>I</w:t>
      </w:r>
      <w:r w:rsidRPr="00477103">
        <w:rPr>
          <w:rFonts w:ascii="Arial" w:eastAsia="Arial" w:hAnsi="Arial" w:cs="Arial"/>
          <w:b/>
          <w:i/>
          <w:spacing w:val="-1"/>
          <w:w w:val="101"/>
          <w:sz w:val="32"/>
          <w:szCs w:val="32"/>
        </w:rPr>
        <w:t>DEN</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F</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R</w:t>
      </w:r>
    </w:p>
    <w:p w:rsidR="0001147A" w:rsidRPr="005E7621" w:rsidRDefault="0001147A" w:rsidP="00404731">
      <w:pPr>
        <w:ind w:firstLine="708"/>
        <w:rPr>
          <w:rFonts w:ascii="Calibri" w:hAnsi="Calibri"/>
          <w:b/>
          <w:sz w:val="28"/>
          <w:szCs w:val="28"/>
        </w:rPr>
      </w:pPr>
      <w:r w:rsidRPr="005E7621">
        <w:rPr>
          <w:rFonts w:ascii="Calibri" w:hAnsi="Calibri"/>
          <w:b/>
          <w:sz w:val="28"/>
          <w:szCs w:val="28"/>
        </w:rPr>
        <w:t xml:space="preserve">TALS </w:t>
      </w:r>
      <w:r w:rsidR="00DC7BD6" w:rsidRPr="005E7621">
        <w:rPr>
          <w:rFonts w:ascii="Calibri" w:hAnsi="Calibri"/>
          <w:b/>
          <w:sz w:val="28"/>
          <w:szCs w:val="28"/>
        </w:rPr>
        <w:t>-MTP v</w:t>
      </w:r>
      <w:r w:rsidRPr="005E7621">
        <w:rPr>
          <w:rFonts w:ascii="Calibri" w:hAnsi="Calibri"/>
          <w:b/>
          <w:sz w:val="28"/>
          <w:szCs w:val="28"/>
        </w:rPr>
        <w:t>5.7</w:t>
      </w:r>
      <w:r w:rsidR="00DC7BD6" w:rsidRPr="005E7621">
        <w:rPr>
          <w:rFonts w:ascii="Calibri" w:hAnsi="Calibri"/>
          <w:b/>
          <w:sz w:val="28"/>
          <w:szCs w:val="28"/>
        </w:rPr>
        <w:t xml:space="preserve"> </w:t>
      </w:r>
      <w:r w:rsidRPr="005E7621">
        <w:rPr>
          <w:rFonts w:ascii="Calibri" w:hAnsi="Calibri"/>
          <w:b/>
          <w:sz w:val="28"/>
          <w:szCs w:val="28"/>
        </w:rPr>
        <w:t>(build 20151119.44a964b)</w:t>
      </w:r>
    </w:p>
    <w:p w:rsidR="00477103" w:rsidRPr="00477103" w:rsidRDefault="00477103" w:rsidP="00404731">
      <w:pPr>
        <w:ind w:firstLine="708"/>
        <w:rPr>
          <w:rFonts w:asciiTheme="minorHAnsi" w:hAnsiTheme="minorHAnsi"/>
          <w:b/>
          <w:sz w:val="28"/>
          <w:szCs w:val="28"/>
        </w:rPr>
      </w:pPr>
    </w:p>
    <w:p w:rsidR="00A20D6C" w:rsidRPr="005E7621" w:rsidRDefault="0001147A" w:rsidP="006410DE">
      <w:pPr>
        <w:ind w:firstLine="708"/>
        <w:jc w:val="both"/>
        <w:rPr>
          <w:rFonts w:ascii="Calibri" w:hAnsi="Calibri"/>
          <w:sz w:val="28"/>
          <w:szCs w:val="28"/>
        </w:rPr>
      </w:pPr>
      <w:r w:rsidRPr="005E7621">
        <w:rPr>
          <w:rFonts w:ascii="Calibri" w:hAnsi="Calibri"/>
          <w:sz w:val="28"/>
          <w:szCs w:val="28"/>
        </w:rPr>
        <w:t>Note, the structure of this document is primarily based on the IEEE 829-1998 Standard for Software Test Documentation. Additional reference standards include IEEE 1008 (Unit Testing), 1012 &amp; 1059 (Validation &amp; Verification) and 1074 (Software Life Cycle process).</w:t>
      </w:r>
    </w:p>
    <w:p w:rsidR="00A20D6C" w:rsidRPr="00A20D6C" w:rsidRDefault="00A20D6C" w:rsidP="006410DE">
      <w:pPr>
        <w:jc w:val="both"/>
        <w:rPr>
          <w:sz w:val="24"/>
          <w:szCs w:val="22"/>
        </w:rPr>
      </w:pPr>
      <w:r w:rsidRPr="00A20D6C">
        <w:rPr>
          <w:sz w:val="24"/>
          <w:szCs w:val="22"/>
        </w:rPr>
        <w:t xml:space="preserve"> </w:t>
      </w:r>
    </w:p>
    <w:p w:rsidR="00A20D6C" w:rsidRPr="009F7407" w:rsidRDefault="00F406C1" w:rsidP="00A20D6C">
      <w:pPr>
        <w:spacing w:line="360" w:lineRule="auto"/>
        <w:rPr>
          <w:rFonts w:ascii="Arial" w:eastAsia="Arial" w:hAnsi="Arial" w:cs="Arial"/>
          <w:b/>
          <w:i/>
          <w:sz w:val="26"/>
          <w:szCs w:val="26"/>
        </w:rPr>
      </w:pPr>
      <w:r w:rsidRPr="00477103">
        <w:rPr>
          <w:rFonts w:ascii="Arial" w:eastAsia="Arial" w:hAnsi="Arial" w:cs="Arial"/>
          <w:b/>
          <w:i/>
          <w:sz w:val="32"/>
          <w:szCs w:val="32"/>
        </w:rPr>
        <w:t xml:space="preserve">2 </w:t>
      </w:r>
      <w:r w:rsidRPr="009F7407">
        <w:rPr>
          <w:rFonts w:ascii="Arial" w:eastAsia="Arial" w:hAnsi="Arial" w:cs="Arial"/>
          <w:b/>
          <w:i/>
          <w:sz w:val="26"/>
          <w:szCs w:val="26"/>
        </w:rPr>
        <w:t xml:space="preserve">     </w:t>
      </w:r>
      <w:r w:rsidRPr="009F7407">
        <w:rPr>
          <w:rFonts w:ascii="Arial" w:eastAsia="Arial" w:hAnsi="Arial" w:cs="Arial"/>
          <w:b/>
          <w:i/>
          <w:spacing w:val="29"/>
          <w:sz w:val="26"/>
          <w:szCs w:val="26"/>
        </w:rPr>
        <w:t xml:space="preserve"> </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E</w:t>
      </w:r>
      <w:r w:rsidRPr="00477103">
        <w:rPr>
          <w:rFonts w:ascii="Arial" w:eastAsia="Arial" w:hAnsi="Arial" w:cs="Arial"/>
          <w:b/>
          <w:i/>
          <w:spacing w:val="-3"/>
          <w:w w:val="101"/>
          <w:sz w:val="32"/>
          <w:szCs w:val="32"/>
        </w:rPr>
        <w:t>F</w:t>
      </w:r>
      <w:r w:rsidRPr="00477103">
        <w:rPr>
          <w:rFonts w:ascii="Arial" w:eastAsia="Arial" w:hAnsi="Arial" w:cs="Arial"/>
          <w:b/>
          <w:i/>
          <w:spacing w:val="1"/>
          <w:w w:val="101"/>
          <w:sz w:val="32"/>
          <w:szCs w:val="32"/>
        </w:rPr>
        <w:t>E</w:t>
      </w:r>
      <w:r w:rsidRPr="00477103">
        <w:rPr>
          <w:rFonts w:ascii="Arial" w:eastAsia="Arial" w:hAnsi="Arial" w:cs="Arial"/>
          <w:b/>
          <w:i/>
          <w:spacing w:val="-1"/>
          <w:w w:val="101"/>
          <w:sz w:val="32"/>
          <w:szCs w:val="32"/>
        </w:rPr>
        <w:t>REN</w:t>
      </w:r>
      <w:r w:rsidRPr="00477103">
        <w:rPr>
          <w:rFonts w:ascii="Arial" w:eastAsia="Arial" w:hAnsi="Arial" w:cs="Arial"/>
          <w:b/>
          <w:i/>
          <w:spacing w:val="1"/>
          <w:w w:val="101"/>
          <w:sz w:val="32"/>
          <w:szCs w:val="32"/>
        </w:rPr>
        <w:t>C</w:t>
      </w:r>
      <w:r w:rsidRPr="00477103">
        <w:rPr>
          <w:rFonts w:ascii="Arial" w:eastAsia="Arial" w:hAnsi="Arial" w:cs="Arial"/>
          <w:b/>
          <w:i/>
          <w:spacing w:val="-1"/>
          <w:w w:val="101"/>
          <w:sz w:val="32"/>
          <w:szCs w:val="32"/>
        </w:rPr>
        <w:t>E</w:t>
      </w:r>
      <w:r w:rsidRPr="00477103">
        <w:rPr>
          <w:rFonts w:ascii="Arial" w:eastAsia="Arial" w:hAnsi="Arial" w:cs="Arial"/>
          <w:b/>
          <w:i/>
          <w:w w:val="101"/>
          <w:sz w:val="32"/>
          <w:szCs w:val="32"/>
        </w:rPr>
        <w:t>S</w:t>
      </w:r>
    </w:p>
    <w:p w:rsidR="00245F62" w:rsidRPr="005E7621" w:rsidRDefault="00245F62" w:rsidP="00404731">
      <w:pPr>
        <w:ind w:firstLine="708"/>
        <w:rPr>
          <w:rFonts w:ascii="Calibri" w:hAnsi="Calibri"/>
          <w:spacing w:val="-2"/>
          <w:sz w:val="28"/>
          <w:szCs w:val="28"/>
        </w:rPr>
      </w:pPr>
      <w:r w:rsidRPr="005E7621">
        <w:rPr>
          <w:rFonts w:ascii="Calibri" w:hAnsi="Calibri"/>
          <w:spacing w:val="-2"/>
          <w:sz w:val="28"/>
          <w:szCs w:val="28"/>
        </w:rPr>
        <w:t>Distribution of Teamwork</w:t>
      </w:r>
      <w:r w:rsidR="00CA13B6" w:rsidRPr="005E7621">
        <w:rPr>
          <w:rFonts w:ascii="Calibri" w:hAnsi="Calibri"/>
          <w:spacing w:val="-2"/>
          <w:sz w:val="28"/>
          <w:szCs w:val="28"/>
        </w:rPr>
        <w:t>.xlsx</w:t>
      </w:r>
    </w:p>
    <w:p w:rsidR="00245F62" w:rsidRPr="005E7621" w:rsidRDefault="00954734" w:rsidP="00404731">
      <w:pPr>
        <w:ind w:firstLine="708"/>
        <w:rPr>
          <w:rStyle w:val="Hyperlink"/>
          <w:rFonts w:ascii="Calibri" w:hAnsi="Calibri" w:cs="Arial"/>
          <w:spacing w:val="-2"/>
          <w:sz w:val="32"/>
          <w:szCs w:val="32"/>
        </w:rPr>
      </w:pPr>
      <w:hyperlink r:id="rId8" w:history="1">
        <w:r w:rsidR="00245F62" w:rsidRPr="005E7621">
          <w:rPr>
            <w:rStyle w:val="Hyperlink"/>
            <w:rFonts w:ascii="Calibri" w:hAnsi="Calibri"/>
            <w:spacing w:val="-2"/>
            <w:sz w:val="28"/>
            <w:szCs w:val="28"/>
          </w:rPr>
          <w:t>http://telerikacademy.com/Courses/Teamwork/List</w:t>
        </w:r>
      </w:hyperlink>
    </w:p>
    <w:p w:rsidR="00A20D6C" w:rsidRPr="00477103" w:rsidRDefault="00A20D6C" w:rsidP="00A20D6C">
      <w:pPr>
        <w:rPr>
          <w:rFonts w:asciiTheme="minorHAnsi" w:hAnsiTheme="minorHAnsi"/>
          <w:spacing w:val="-2"/>
          <w:sz w:val="28"/>
          <w:szCs w:val="28"/>
        </w:rPr>
      </w:pPr>
    </w:p>
    <w:p w:rsidR="00404731" w:rsidRDefault="00F406C1" w:rsidP="00477103">
      <w:pPr>
        <w:spacing w:line="360" w:lineRule="auto"/>
        <w:jc w:val="both"/>
        <w:rPr>
          <w:rFonts w:ascii="Arial" w:eastAsia="Arial" w:hAnsi="Arial" w:cs="Arial"/>
          <w:b/>
          <w:i/>
          <w:w w:val="101"/>
          <w:sz w:val="32"/>
          <w:szCs w:val="32"/>
        </w:rPr>
      </w:pPr>
      <w:r w:rsidRPr="00477103">
        <w:rPr>
          <w:rFonts w:ascii="Arial" w:eastAsia="Arial" w:hAnsi="Arial" w:cs="Arial"/>
          <w:b/>
          <w:i/>
          <w:sz w:val="32"/>
          <w:szCs w:val="32"/>
        </w:rPr>
        <w:t xml:space="preserve">3      </w:t>
      </w:r>
      <w:r w:rsidRPr="00477103">
        <w:rPr>
          <w:rFonts w:ascii="Arial" w:eastAsia="Arial" w:hAnsi="Arial" w:cs="Arial"/>
          <w:b/>
          <w:i/>
          <w:spacing w:val="29"/>
          <w:sz w:val="32"/>
          <w:szCs w:val="32"/>
        </w:rPr>
        <w:t xml:space="preserve"> </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N</w:t>
      </w:r>
      <w:r w:rsidRPr="00477103">
        <w:rPr>
          <w:rFonts w:ascii="Arial" w:eastAsia="Arial" w:hAnsi="Arial" w:cs="Arial"/>
          <w:b/>
          <w:i/>
          <w:spacing w:val="-3"/>
          <w:w w:val="101"/>
          <w:sz w:val="32"/>
          <w:szCs w:val="32"/>
        </w:rPr>
        <w:t>T</w:t>
      </w:r>
      <w:r w:rsidRPr="00477103">
        <w:rPr>
          <w:rFonts w:ascii="Arial" w:eastAsia="Arial" w:hAnsi="Arial" w:cs="Arial"/>
          <w:b/>
          <w:i/>
          <w:spacing w:val="-1"/>
          <w:w w:val="101"/>
          <w:sz w:val="32"/>
          <w:szCs w:val="32"/>
        </w:rPr>
        <w:t>R</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DUC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w w:val="101"/>
          <w:sz w:val="32"/>
          <w:szCs w:val="32"/>
        </w:rPr>
        <w:t>N</w:t>
      </w:r>
    </w:p>
    <w:p w:rsidR="005E7621" w:rsidRPr="005E7621" w:rsidRDefault="005E7621" w:rsidP="005E7621">
      <w:pPr>
        <w:rPr>
          <w:rFonts w:ascii="Calibri" w:eastAsia="Arial" w:hAnsi="Calibri" w:cs="Arial"/>
          <w:b/>
          <w:i/>
          <w:sz w:val="28"/>
          <w:szCs w:val="28"/>
        </w:rPr>
      </w:pPr>
      <w:r w:rsidRPr="005E7621">
        <w:rPr>
          <w:rFonts w:ascii="Calibri" w:eastAsia="Arial" w:hAnsi="Calibri" w:cs="Arial"/>
          <w:b/>
          <w:i/>
          <w:sz w:val="28"/>
          <w:szCs w:val="28"/>
        </w:rPr>
        <w:t>3.1 Scope</w:t>
      </w:r>
    </w:p>
    <w:p w:rsidR="005E7621" w:rsidRPr="005E7621" w:rsidRDefault="005E7621" w:rsidP="005E7621">
      <w:pPr>
        <w:ind w:firstLine="360"/>
        <w:rPr>
          <w:rFonts w:ascii="Calibri" w:eastAsia="Arial" w:hAnsi="Calibri" w:cs="Arial"/>
          <w:b/>
          <w:sz w:val="28"/>
          <w:szCs w:val="28"/>
        </w:rPr>
      </w:pPr>
    </w:p>
    <w:p w:rsidR="00404731" w:rsidRPr="005E7621" w:rsidRDefault="00404731" w:rsidP="00477103">
      <w:pPr>
        <w:ind w:firstLine="708"/>
        <w:jc w:val="both"/>
        <w:rPr>
          <w:rFonts w:ascii="Calibri" w:eastAsia="Arial" w:hAnsi="Calibri" w:cs="Arial"/>
          <w:sz w:val="28"/>
          <w:szCs w:val="28"/>
        </w:rPr>
      </w:pPr>
      <w:r w:rsidRPr="005E7621">
        <w:rPr>
          <w:rFonts w:ascii="Calibri" w:hAnsi="Calibri" w:cs="Calibri"/>
          <w:sz w:val="28"/>
          <w:szCs w:val="28"/>
        </w:rPr>
        <w:t xml:space="preserve">The purpose of this document is to describe the overall test plan and strategy for testing the </w:t>
      </w:r>
      <w:r w:rsidR="00477103" w:rsidRPr="005E7621">
        <w:rPr>
          <w:rFonts w:ascii="Calibri" w:hAnsi="Calibri" w:cs="Calibri"/>
          <w:sz w:val="28"/>
          <w:szCs w:val="28"/>
        </w:rPr>
        <w:t>Telerik Academy Learning System</w:t>
      </w:r>
      <w:r w:rsidR="00954822">
        <w:rPr>
          <w:rFonts w:ascii="Calibri" w:hAnsi="Calibri" w:cs="Calibri"/>
          <w:sz w:val="28"/>
          <w:szCs w:val="28"/>
        </w:rPr>
        <w:t xml:space="preserve"> web API</w:t>
      </w:r>
      <w:r w:rsidRPr="005E7621">
        <w:rPr>
          <w:rFonts w:ascii="Calibri" w:hAnsi="Calibri" w:cs="Calibri"/>
          <w:sz w:val="28"/>
          <w:szCs w:val="28"/>
        </w:rPr>
        <w:t xml:space="preserve"> located at </w:t>
      </w:r>
      <w:hyperlink r:id="rId9" w:history="1">
        <w:r w:rsidR="00477103" w:rsidRPr="005E7621">
          <w:rPr>
            <w:rStyle w:val="Hyperlink"/>
            <w:rFonts w:ascii="Calibri" w:eastAsiaTheme="majorEastAsia" w:hAnsi="Calibri"/>
            <w:sz w:val="28"/>
            <w:szCs w:val="28"/>
          </w:rPr>
          <w:t>http://stage.telerikacademy.com/</w:t>
        </w:r>
      </w:hyperlink>
      <w:r w:rsidRPr="005E7621">
        <w:rPr>
          <w:rFonts w:ascii="Calibri" w:hAnsi="Calibri" w:cs="Calibri"/>
          <w:sz w:val="28"/>
          <w:szCs w:val="28"/>
        </w:rPr>
        <w:t xml:space="preserve">. </w:t>
      </w:r>
      <w:r w:rsidR="00477103" w:rsidRPr="005E7621">
        <w:rPr>
          <w:rFonts w:ascii="Calibri" w:hAnsi="Calibri" w:cs="Calibri"/>
          <w:sz w:val="28"/>
          <w:szCs w:val="28"/>
        </w:rPr>
        <w:t>T</w:t>
      </w:r>
      <w:r w:rsidRPr="005E7621">
        <w:rPr>
          <w:rFonts w:ascii="Calibri" w:hAnsi="Calibri" w:cs="Calibri"/>
          <w:sz w:val="28"/>
          <w:szCs w:val="28"/>
        </w:rPr>
        <w:t>he approach described in this document provides the framework for all testing related to this application. Individual test cases will be written for each version of the application that is released. This document will also be updated as required for each release.</w:t>
      </w:r>
    </w:p>
    <w:p w:rsidR="00404731" w:rsidRDefault="00404731" w:rsidP="00477103">
      <w:pPr>
        <w:jc w:val="both"/>
        <w:rPr>
          <w:rFonts w:asciiTheme="minorHAnsi" w:eastAsia="Arial" w:hAnsiTheme="minorHAnsi" w:cs="Arial"/>
          <w:sz w:val="28"/>
          <w:szCs w:val="28"/>
        </w:rPr>
      </w:pPr>
    </w:p>
    <w:p w:rsidR="005E7621" w:rsidRPr="005E7621" w:rsidRDefault="005E7621" w:rsidP="00E4635F">
      <w:pPr>
        <w:rPr>
          <w:rFonts w:ascii="Calibri" w:eastAsia="Arial" w:hAnsi="Calibri" w:cs="Arial"/>
          <w:b/>
          <w:i/>
          <w:sz w:val="28"/>
          <w:szCs w:val="28"/>
        </w:rPr>
      </w:pPr>
      <w:r w:rsidRPr="005E7621">
        <w:rPr>
          <w:rFonts w:ascii="Calibri" w:eastAsia="Arial" w:hAnsi="Calibri" w:cs="Arial"/>
          <w:b/>
          <w:i/>
          <w:sz w:val="28"/>
          <w:szCs w:val="28"/>
        </w:rPr>
        <w:t>3.2 Test Objectives</w:t>
      </w:r>
    </w:p>
    <w:p w:rsidR="005E7621" w:rsidRPr="00477103" w:rsidRDefault="005E7621" w:rsidP="00477103">
      <w:pPr>
        <w:jc w:val="both"/>
        <w:rPr>
          <w:rFonts w:asciiTheme="minorHAnsi" w:eastAsia="Arial" w:hAnsiTheme="minorHAnsi" w:cs="Arial"/>
          <w:sz w:val="28"/>
          <w:szCs w:val="28"/>
        </w:rPr>
      </w:pPr>
    </w:p>
    <w:p w:rsidR="00404731" w:rsidRPr="005E7621" w:rsidRDefault="00404731" w:rsidP="00477103">
      <w:pPr>
        <w:ind w:firstLine="708"/>
        <w:jc w:val="both"/>
        <w:rPr>
          <w:rFonts w:ascii="Calibri" w:hAnsi="Calibri" w:cs="Calibri"/>
          <w:sz w:val="28"/>
          <w:szCs w:val="28"/>
        </w:rPr>
      </w:pPr>
      <w:r w:rsidRPr="005E7621">
        <w:rPr>
          <w:rFonts w:ascii="Calibri" w:hAnsi="Calibri" w:cs="Calibri"/>
          <w:sz w:val="28"/>
          <w:szCs w:val="28"/>
        </w:rPr>
        <w:t xml:space="preserve">The quality objectives of testing the </w:t>
      </w:r>
      <w:r w:rsidR="00477103" w:rsidRPr="005E7621">
        <w:rPr>
          <w:rFonts w:ascii="Calibri" w:hAnsi="Calibri" w:cs="Calibri"/>
          <w:sz w:val="28"/>
          <w:szCs w:val="28"/>
        </w:rPr>
        <w:t xml:space="preserve">Telerik Academy Learning System </w:t>
      </w:r>
      <w:r w:rsidR="00954822">
        <w:rPr>
          <w:rFonts w:ascii="Calibri" w:hAnsi="Calibri" w:cs="Calibri"/>
          <w:sz w:val="28"/>
          <w:szCs w:val="28"/>
        </w:rPr>
        <w:t>web API</w:t>
      </w:r>
      <w:r w:rsidRPr="005E7621">
        <w:rPr>
          <w:rFonts w:ascii="Calibri" w:hAnsi="Calibri" w:cs="Calibri"/>
          <w:sz w:val="28"/>
          <w:szCs w:val="28"/>
        </w:rPr>
        <w:t xml:space="preserve"> are to ensure complete validation of the business and software requirements:</w:t>
      </w:r>
    </w:p>
    <w:p w:rsidR="00404731" w:rsidRPr="005E7621" w:rsidRDefault="00404731" w:rsidP="00477103">
      <w:pPr>
        <w:jc w:val="both"/>
        <w:rPr>
          <w:rFonts w:ascii="Calibri" w:hAnsi="Calibri" w:cs="Calibri"/>
          <w:sz w:val="28"/>
          <w:szCs w:val="28"/>
        </w:rPr>
      </w:pP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Verify software requirements are complete and accurate</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Perform detailed test planning</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Identify testing standards and procedures that will be used on the project</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Prepare and document test scenarios and test cases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Regression testing to validate that unchanged functionality has not been affected by changes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Manage defect tracking process</w:t>
      </w:r>
    </w:p>
    <w:p w:rsidR="00404731" w:rsidRPr="005E7621" w:rsidRDefault="00404731" w:rsidP="00477103">
      <w:pPr>
        <w:numPr>
          <w:ilvl w:val="0"/>
          <w:numId w:val="9"/>
        </w:numPr>
        <w:jc w:val="both"/>
        <w:rPr>
          <w:rFonts w:ascii="Calibri" w:hAnsi="Calibri" w:cs="Calibri"/>
          <w:sz w:val="28"/>
          <w:szCs w:val="28"/>
        </w:rPr>
      </w:pPr>
      <w:r w:rsidRPr="005E7621">
        <w:rPr>
          <w:rFonts w:ascii="Calibri" w:hAnsi="Calibri" w:cs="Calibri"/>
          <w:sz w:val="28"/>
          <w:szCs w:val="28"/>
        </w:rPr>
        <w:t>Provide test metrics/testing summary reports</w:t>
      </w:r>
    </w:p>
    <w:p w:rsidR="005E7621" w:rsidRPr="005E7621" w:rsidRDefault="005E7621" w:rsidP="00E4635F">
      <w:pPr>
        <w:rPr>
          <w:rFonts w:ascii="Calibri" w:eastAsia="Arial" w:hAnsi="Calibri" w:cs="Arial"/>
          <w:b/>
          <w:i/>
          <w:sz w:val="28"/>
          <w:szCs w:val="28"/>
        </w:rPr>
      </w:pPr>
      <w:r w:rsidRPr="005E7621">
        <w:rPr>
          <w:rFonts w:ascii="Calibri" w:eastAsia="Arial" w:hAnsi="Calibri" w:cs="Arial"/>
          <w:b/>
          <w:i/>
          <w:sz w:val="28"/>
          <w:szCs w:val="28"/>
        </w:rPr>
        <w:lastRenderedPageBreak/>
        <w:t>3.3 Testing Goals</w:t>
      </w:r>
    </w:p>
    <w:p w:rsidR="00404731" w:rsidRPr="005E7621" w:rsidRDefault="00404731" w:rsidP="00477103">
      <w:pPr>
        <w:ind w:firstLine="360"/>
        <w:jc w:val="both"/>
        <w:rPr>
          <w:rFonts w:ascii="Calibri" w:eastAsia="Arial" w:hAnsi="Calibri" w:cs="Arial"/>
          <w:sz w:val="28"/>
          <w:szCs w:val="28"/>
        </w:rPr>
      </w:pPr>
    </w:p>
    <w:p w:rsidR="00404731" w:rsidRPr="005E7621" w:rsidRDefault="00404731" w:rsidP="00954822">
      <w:pPr>
        <w:ind w:firstLine="708"/>
        <w:jc w:val="both"/>
        <w:rPr>
          <w:rFonts w:ascii="Calibri" w:hAnsi="Calibri" w:cs="Calibri"/>
          <w:sz w:val="28"/>
          <w:szCs w:val="28"/>
        </w:rPr>
      </w:pPr>
      <w:r w:rsidRPr="005E7621">
        <w:rPr>
          <w:rFonts w:ascii="Calibri" w:hAnsi="Calibri" w:cs="Calibri"/>
          <w:sz w:val="28"/>
          <w:szCs w:val="28"/>
        </w:rPr>
        <w:t>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maintainable.</w:t>
      </w:r>
    </w:p>
    <w:p w:rsidR="00800F63" w:rsidRPr="005E7621" w:rsidRDefault="00800F63" w:rsidP="00404731">
      <w:pPr>
        <w:ind w:firstLine="708"/>
        <w:rPr>
          <w:rFonts w:ascii="Calibri" w:eastAsia="Arial" w:hAnsi="Calibri" w:cs="Arial"/>
          <w:sz w:val="24"/>
          <w:szCs w:val="24"/>
        </w:rPr>
      </w:pPr>
    </w:p>
    <w:p w:rsidR="007C6326" w:rsidRPr="00477103" w:rsidRDefault="007C6326" w:rsidP="00BB06F1">
      <w:pPr>
        <w:spacing w:line="220" w:lineRule="exact"/>
        <w:rPr>
          <w:rFonts w:ascii="Arial" w:hAnsi="Arial" w:cs="Arial"/>
          <w:sz w:val="32"/>
          <w:szCs w:val="32"/>
        </w:rPr>
      </w:pPr>
    </w:p>
    <w:p w:rsidR="007C6326" w:rsidRDefault="00F406C1" w:rsidP="005E7621">
      <w:pPr>
        <w:tabs>
          <w:tab w:val="left" w:pos="5805"/>
        </w:tabs>
        <w:spacing w:line="360" w:lineRule="auto"/>
        <w:rPr>
          <w:rFonts w:ascii="Arial" w:eastAsia="Arial" w:hAnsi="Arial" w:cs="Arial"/>
          <w:b/>
          <w:i/>
          <w:w w:val="101"/>
          <w:sz w:val="32"/>
          <w:szCs w:val="32"/>
        </w:rPr>
      </w:pPr>
      <w:r w:rsidRPr="00477103">
        <w:rPr>
          <w:rFonts w:ascii="Arial" w:eastAsia="Arial" w:hAnsi="Arial" w:cs="Arial"/>
          <w:b/>
          <w:i/>
          <w:sz w:val="32"/>
          <w:szCs w:val="32"/>
        </w:rPr>
        <w:t xml:space="preserve">4      </w:t>
      </w:r>
      <w:r w:rsidRPr="00477103">
        <w:rPr>
          <w:rFonts w:ascii="Arial" w:eastAsia="Arial" w:hAnsi="Arial" w:cs="Arial"/>
          <w:b/>
          <w:i/>
          <w:spacing w:val="29"/>
          <w:sz w:val="32"/>
          <w:szCs w:val="32"/>
        </w:rPr>
        <w:t xml:space="preserve"> </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pacing w:val="1"/>
          <w:sz w:val="32"/>
          <w:szCs w:val="32"/>
        </w:rPr>
        <w:t>S</w:t>
      </w:r>
      <w:r w:rsidRPr="00477103">
        <w:rPr>
          <w:rFonts w:ascii="Arial" w:eastAsia="Arial" w:hAnsi="Arial" w:cs="Arial"/>
          <w:b/>
          <w:i/>
          <w:sz w:val="32"/>
          <w:szCs w:val="32"/>
        </w:rPr>
        <w:t>T</w:t>
      </w:r>
      <w:r w:rsidRPr="00477103">
        <w:rPr>
          <w:rFonts w:ascii="Arial" w:eastAsia="Arial" w:hAnsi="Arial" w:cs="Arial"/>
          <w:b/>
          <w:i/>
          <w:spacing w:val="7"/>
          <w:sz w:val="32"/>
          <w:szCs w:val="32"/>
        </w:rPr>
        <w:t xml:space="preserve"> </w:t>
      </w:r>
      <w:r w:rsidRPr="00477103">
        <w:rPr>
          <w:rFonts w:ascii="Arial" w:eastAsia="Arial" w:hAnsi="Arial" w:cs="Arial"/>
          <w:b/>
          <w:i/>
          <w:spacing w:val="1"/>
          <w:sz w:val="32"/>
          <w:szCs w:val="32"/>
        </w:rPr>
        <w:t>I</w:t>
      </w:r>
      <w:r w:rsidRPr="00477103">
        <w:rPr>
          <w:rFonts w:ascii="Arial" w:eastAsia="Arial" w:hAnsi="Arial" w:cs="Arial"/>
          <w:b/>
          <w:i/>
          <w:spacing w:val="-3"/>
          <w:sz w:val="32"/>
          <w:szCs w:val="32"/>
        </w:rPr>
        <w:t>T</w:t>
      </w:r>
      <w:r w:rsidRPr="00477103">
        <w:rPr>
          <w:rFonts w:ascii="Arial" w:eastAsia="Arial" w:hAnsi="Arial" w:cs="Arial"/>
          <w:b/>
          <w:i/>
          <w:spacing w:val="-1"/>
          <w:sz w:val="32"/>
          <w:szCs w:val="32"/>
        </w:rPr>
        <w:t>E</w:t>
      </w:r>
      <w:r w:rsidRPr="00477103">
        <w:rPr>
          <w:rFonts w:ascii="Arial" w:eastAsia="Arial" w:hAnsi="Arial" w:cs="Arial"/>
          <w:b/>
          <w:i/>
          <w:sz w:val="32"/>
          <w:szCs w:val="32"/>
        </w:rPr>
        <w:t>MS</w:t>
      </w:r>
      <w:r w:rsidRPr="00477103">
        <w:rPr>
          <w:rFonts w:ascii="Arial" w:eastAsia="Arial" w:hAnsi="Arial" w:cs="Arial"/>
          <w:b/>
          <w:i/>
          <w:spacing w:val="10"/>
          <w:sz w:val="32"/>
          <w:szCs w:val="32"/>
        </w:rPr>
        <w:t xml:space="preserve"> </w:t>
      </w:r>
      <w:r w:rsidRPr="00477103">
        <w:rPr>
          <w:rFonts w:ascii="Arial" w:eastAsia="Arial" w:hAnsi="Arial" w:cs="Arial"/>
          <w:b/>
          <w:i/>
          <w:spacing w:val="1"/>
          <w:w w:val="101"/>
          <w:sz w:val="32"/>
          <w:szCs w:val="32"/>
        </w:rPr>
        <w:t>(</w:t>
      </w:r>
      <w:r w:rsidRPr="00477103">
        <w:rPr>
          <w:rFonts w:ascii="Arial" w:eastAsia="Arial" w:hAnsi="Arial" w:cs="Arial"/>
          <w:b/>
          <w:i/>
          <w:spacing w:val="-1"/>
          <w:w w:val="101"/>
          <w:sz w:val="32"/>
          <w:szCs w:val="32"/>
        </w:rPr>
        <w:t>FUNC</w:t>
      </w:r>
      <w:r w:rsidRPr="00477103">
        <w:rPr>
          <w:rFonts w:ascii="Arial" w:eastAsia="Arial" w:hAnsi="Arial" w:cs="Arial"/>
          <w:b/>
          <w:i/>
          <w:spacing w:val="-3"/>
          <w:w w:val="101"/>
          <w:sz w:val="32"/>
          <w:szCs w:val="32"/>
        </w:rPr>
        <w:t>T</w:t>
      </w:r>
      <w:r w:rsidRPr="00477103">
        <w:rPr>
          <w:rFonts w:ascii="Arial" w:eastAsia="Arial" w:hAnsi="Arial" w:cs="Arial"/>
          <w:b/>
          <w:i/>
          <w:spacing w:val="1"/>
          <w:w w:val="102"/>
          <w:sz w:val="32"/>
          <w:szCs w:val="32"/>
        </w:rPr>
        <w:t>I</w:t>
      </w:r>
      <w:r w:rsidRPr="00477103">
        <w:rPr>
          <w:rFonts w:ascii="Arial" w:eastAsia="Arial" w:hAnsi="Arial" w:cs="Arial"/>
          <w:b/>
          <w:i/>
          <w:spacing w:val="1"/>
          <w:w w:val="101"/>
          <w:sz w:val="32"/>
          <w:szCs w:val="32"/>
        </w:rPr>
        <w:t>O</w:t>
      </w:r>
      <w:r w:rsidRPr="00477103">
        <w:rPr>
          <w:rFonts w:ascii="Arial" w:eastAsia="Arial" w:hAnsi="Arial" w:cs="Arial"/>
          <w:b/>
          <w:i/>
          <w:spacing w:val="-1"/>
          <w:w w:val="101"/>
          <w:sz w:val="32"/>
          <w:szCs w:val="32"/>
        </w:rPr>
        <w:t>NS</w:t>
      </w:r>
      <w:r w:rsidRPr="00477103">
        <w:rPr>
          <w:rFonts w:ascii="Arial" w:eastAsia="Arial" w:hAnsi="Arial" w:cs="Arial"/>
          <w:b/>
          <w:i/>
          <w:w w:val="101"/>
          <w:sz w:val="32"/>
          <w:szCs w:val="32"/>
        </w:rPr>
        <w:t>)</w:t>
      </w:r>
      <w:r w:rsidR="001750A6" w:rsidRPr="00477103">
        <w:rPr>
          <w:rFonts w:ascii="Arial" w:eastAsia="Arial" w:hAnsi="Arial" w:cs="Arial"/>
          <w:b/>
          <w:i/>
          <w:w w:val="101"/>
          <w:sz w:val="32"/>
          <w:szCs w:val="32"/>
        </w:rPr>
        <w:t xml:space="preserve"> </w:t>
      </w:r>
      <w:r w:rsidR="005E7621">
        <w:rPr>
          <w:rFonts w:ascii="Arial" w:eastAsia="Arial" w:hAnsi="Arial" w:cs="Arial"/>
          <w:b/>
          <w:i/>
          <w:w w:val="101"/>
          <w:sz w:val="32"/>
          <w:szCs w:val="32"/>
        </w:rPr>
        <w:tab/>
      </w:r>
    </w:p>
    <w:p w:rsidR="005E7621" w:rsidRPr="005E7621" w:rsidRDefault="005E7621" w:rsidP="005E7621">
      <w:pPr>
        <w:rPr>
          <w:rFonts w:ascii="Calibri" w:eastAsia="Arial" w:hAnsi="Calibri"/>
          <w:w w:val="101"/>
          <w:sz w:val="28"/>
          <w:szCs w:val="28"/>
        </w:rPr>
      </w:pPr>
      <w:r w:rsidRPr="005E7621">
        <w:rPr>
          <w:rFonts w:ascii="Calibri" w:eastAsia="Arial" w:hAnsi="Calibri"/>
          <w:w w:val="101"/>
          <w:sz w:val="28"/>
          <w:szCs w:val="28"/>
        </w:rPr>
        <w:t>The scope of this Testing activity will include:</w:t>
      </w:r>
    </w:p>
    <w:p w:rsidR="001015B0" w:rsidRPr="005E7621" w:rsidRDefault="005E7621" w:rsidP="001015B0">
      <w:pPr>
        <w:pStyle w:val="NoSpacing"/>
        <w:rPr>
          <w:rFonts w:ascii="Calibri" w:hAnsi="Calibri" w:cs="Arial"/>
          <w:b/>
          <w:i/>
          <w:w w:val="102"/>
          <w:sz w:val="28"/>
          <w:szCs w:val="28"/>
        </w:rPr>
      </w:pPr>
      <w:r w:rsidRPr="005E7621">
        <w:rPr>
          <w:rFonts w:ascii="Calibri" w:eastAsia="Arial" w:hAnsi="Calibri"/>
          <w:w w:val="101"/>
          <w:sz w:val="28"/>
          <w:szCs w:val="28"/>
        </w:rPr>
        <w:t xml:space="preserve">TALS </w:t>
      </w:r>
      <w:r w:rsidR="001015B0">
        <w:rPr>
          <w:rFonts w:ascii="Calibri" w:eastAsia="Arial" w:hAnsi="Calibri"/>
          <w:w w:val="101"/>
          <w:sz w:val="28"/>
          <w:szCs w:val="28"/>
        </w:rPr>
        <w:t xml:space="preserve">- </w:t>
      </w:r>
      <w:r w:rsidRPr="005E7621">
        <w:rPr>
          <w:rFonts w:ascii="Calibri" w:eastAsia="Arial" w:hAnsi="Calibri"/>
          <w:w w:val="101"/>
          <w:sz w:val="28"/>
          <w:szCs w:val="28"/>
        </w:rPr>
        <w:t>v5.7 (build 20151119.44a964b)</w:t>
      </w:r>
      <w:r>
        <w:rPr>
          <w:rFonts w:ascii="Calibri" w:eastAsia="Arial" w:hAnsi="Calibri"/>
          <w:w w:val="101"/>
          <w:sz w:val="28"/>
          <w:szCs w:val="28"/>
        </w:rPr>
        <w:t xml:space="preserve"> Web API</w:t>
      </w:r>
      <w:r w:rsidR="001015B0">
        <w:rPr>
          <w:rFonts w:ascii="Calibri" w:eastAsia="Arial" w:hAnsi="Calibri"/>
          <w:w w:val="101"/>
          <w:sz w:val="28"/>
          <w:szCs w:val="28"/>
        </w:rPr>
        <w:t xml:space="preserve"> -  </w:t>
      </w:r>
      <w:r w:rsidR="001015B0" w:rsidRPr="001015B0">
        <w:rPr>
          <w:rFonts w:ascii="Calibri" w:hAnsi="Calibri" w:cs="Arial"/>
          <w:w w:val="102"/>
          <w:sz w:val="28"/>
          <w:szCs w:val="28"/>
        </w:rPr>
        <w:t>Courses and Lectures</w:t>
      </w:r>
    </w:p>
    <w:p w:rsidR="001015B0" w:rsidRDefault="001015B0" w:rsidP="00DC7BD6">
      <w:pPr>
        <w:pStyle w:val="NoSpacing"/>
        <w:rPr>
          <w:rFonts w:ascii="Calibri" w:hAnsi="Calibri" w:cs="Arial"/>
          <w:b/>
          <w:i/>
          <w:w w:val="102"/>
          <w:sz w:val="28"/>
          <w:szCs w:val="28"/>
        </w:rPr>
      </w:pPr>
    </w:p>
    <w:p w:rsidR="00DC7BD6" w:rsidRPr="005E7621" w:rsidRDefault="00DC7BD6" w:rsidP="00DC7BD6">
      <w:pPr>
        <w:pStyle w:val="NoSpacing"/>
        <w:rPr>
          <w:rFonts w:ascii="Calibri" w:hAnsi="Calibri" w:cs="Arial"/>
          <w:b/>
          <w:i/>
          <w:w w:val="102"/>
          <w:sz w:val="28"/>
          <w:szCs w:val="28"/>
        </w:rPr>
      </w:pPr>
      <w:r w:rsidRPr="005E7621">
        <w:rPr>
          <w:rFonts w:ascii="Calibri" w:hAnsi="Calibri" w:cs="Arial"/>
          <w:b/>
          <w:i/>
          <w:w w:val="102"/>
          <w:sz w:val="28"/>
          <w:szCs w:val="28"/>
        </w:rPr>
        <w:t xml:space="preserve">4.1 Admin panel </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and Lec</w:t>
      </w:r>
      <w:r w:rsidR="00800F63" w:rsidRPr="005E7621">
        <w:rPr>
          <w:rFonts w:ascii="Calibri" w:hAnsi="Calibri"/>
          <w:w w:val="102"/>
          <w:sz w:val="28"/>
          <w:szCs w:val="28"/>
        </w:rPr>
        <w:t>t</w:t>
      </w:r>
      <w:r w:rsidRPr="005E7621">
        <w:rPr>
          <w:rFonts w:ascii="Calibri" w:hAnsi="Calibri"/>
          <w:w w:val="102"/>
          <w:sz w:val="28"/>
          <w:szCs w:val="28"/>
        </w:rPr>
        <w: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Category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Hierarchy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Students in courses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Groups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Homework</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Instances and Lectures</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Single Courses (Kid Academy)</w:t>
      </w:r>
    </w:p>
    <w:p w:rsidR="00DC7BD6" w:rsidRPr="005E7621" w:rsidRDefault="00DC7BD6" w:rsidP="00DC7BD6">
      <w:pPr>
        <w:pStyle w:val="NoSpacing"/>
        <w:numPr>
          <w:ilvl w:val="0"/>
          <w:numId w:val="10"/>
        </w:numPr>
        <w:rPr>
          <w:rFonts w:ascii="Calibri" w:hAnsi="Calibri"/>
          <w:w w:val="102"/>
          <w:sz w:val="28"/>
          <w:szCs w:val="28"/>
        </w:rPr>
      </w:pPr>
      <w:r w:rsidRPr="005E7621">
        <w:rPr>
          <w:rFonts w:ascii="Calibri" w:hAnsi="Calibri"/>
          <w:w w:val="102"/>
          <w:sz w:val="28"/>
          <w:szCs w:val="28"/>
        </w:rPr>
        <w:t>Licenses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w:t>
      </w:r>
    </w:p>
    <w:p w:rsidR="00DC7BD6" w:rsidRPr="005E7621" w:rsidRDefault="00454761" w:rsidP="00DC7BD6">
      <w:pPr>
        <w:pStyle w:val="NoSpacing"/>
        <w:numPr>
          <w:ilvl w:val="0"/>
          <w:numId w:val="10"/>
        </w:numPr>
        <w:rPr>
          <w:rFonts w:ascii="Calibri" w:hAnsi="Calibri"/>
          <w:w w:val="102"/>
          <w:sz w:val="28"/>
          <w:szCs w:val="28"/>
        </w:rPr>
      </w:pPr>
      <w:r>
        <w:rPr>
          <w:rFonts w:ascii="Calibri" w:hAnsi="Calibri"/>
          <w:w w:val="102"/>
          <w:sz w:val="28"/>
          <w:szCs w:val="28"/>
        </w:rPr>
        <w:t>Students Statistics (by age)</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Course's Surve</w:t>
      </w:r>
      <w:r w:rsidR="00DC7BD6" w:rsidRPr="005E7621">
        <w:rPr>
          <w:rFonts w:ascii="Calibri" w:hAnsi="Calibri"/>
          <w:w w:val="102"/>
          <w:sz w:val="28"/>
          <w:szCs w:val="28"/>
        </w:rPr>
        <w:t>ys</w:t>
      </w:r>
    </w:p>
    <w:p w:rsidR="00DC7BD6" w:rsidRPr="005E7621" w:rsidRDefault="00800F63" w:rsidP="00DC7BD6">
      <w:pPr>
        <w:pStyle w:val="NoSpacing"/>
        <w:numPr>
          <w:ilvl w:val="0"/>
          <w:numId w:val="10"/>
        </w:numPr>
        <w:rPr>
          <w:rFonts w:ascii="Calibri" w:hAnsi="Calibri"/>
          <w:w w:val="102"/>
          <w:sz w:val="28"/>
          <w:szCs w:val="28"/>
        </w:rPr>
      </w:pPr>
      <w:r w:rsidRPr="005E7621">
        <w:rPr>
          <w:rFonts w:ascii="Calibri" w:hAnsi="Calibri"/>
          <w:w w:val="102"/>
          <w:sz w:val="28"/>
          <w:szCs w:val="28"/>
        </w:rPr>
        <w:t>Statistics for course's surve</w:t>
      </w:r>
      <w:r w:rsidR="00DC7BD6" w:rsidRPr="005E7621">
        <w:rPr>
          <w:rFonts w:ascii="Calibri" w:hAnsi="Calibri"/>
          <w:w w:val="102"/>
          <w:sz w:val="28"/>
          <w:szCs w:val="28"/>
        </w:rPr>
        <w:t>ys</w:t>
      </w:r>
    </w:p>
    <w:p w:rsidR="00DC7BD6" w:rsidRPr="003553E7" w:rsidRDefault="00436CD5" w:rsidP="00DC7BD6">
      <w:pPr>
        <w:pStyle w:val="NoSpacing"/>
        <w:numPr>
          <w:ilvl w:val="0"/>
          <w:numId w:val="10"/>
        </w:numPr>
        <w:rPr>
          <w:rFonts w:ascii="Calibri" w:hAnsi="Calibri"/>
          <w:w w:val="102"/>
          <w:sz w:val="28"/>
          <w:szCs w:val="28"/>
        </w:rPr>
      </w:pPr>
      <w:r w:rsidRPr="003553E7">
        <w:rPr>
          <w:rFonts w:ascii="Calibri" w:hAnsi="Calibri"/>
          <w:w w:val="102"/>
          <w:sz w:val="28"/>
          <w:szCs w:val="28"/>
        </w:rPr>
        <w:t xml:space="preserve">Course’s </w:t>
      </w:r>
      <w:hyperlink r:id="rId10" w:history="1">
        <w:r w:rsidR="003553E7" w:rsidRPr="003553E7">
          <w:rPr>
            <w:rStyle w:val="Hyperlink"/>
            <w:rFonts w:ascii="Calibri" w:eastAsiaTheme="majorEastAsia" w:hAnsi="Calibri" w:cs="Arial"/>
            <w:bCs/>
            <w:iCs/>
            <w:color w:val="auto"/>
            <w:sz w:val="28"/>
            <w:szCs w:val="28"/>
            <w:u w:val="none"/>
            <w:shd w:val="clear" w:color="auto" w:fill="FFFFFF"/>
          </w:rPr>
          <w:t>unsubscribe</w:t>
        </w:r>
      </w:hyperlink>
      <w:r w:rsidRPr="003553E7">
        <w:rPr>
          <w:rFonts w:ascii="Calibri" w:hAnsi="Calibri"/>
          <w:w w:val="102"/>
          <w:sz w:val="28"/>
          <w:szCs w:val="28"/>
        </w:rPr>
        <w:t xml:space="preserve"> students</w:t>
      </w:r>
    </w:p>
    <w:p w:rsidR="00DC7BD6" w:rsidRPr="005E7621" w:rsidRDefault="00DC7BD6" w:rsidP="00DC7BD6">
      <w:pPr>
        <w:pStyle w:val="NoSpacing"/>
        <w:rPr>
          <w:rFonts w:ascii="Calibri" w:hAnsi="Calibri"/>
          <w:w w:val="102"/>
          <w:sz w:val="28"/>
          <w:szCs w:val="28"/>
        </w:rPr>
      </w:pPr>
    </w:p>
    <w:p w:rsidR="00DC7BD6" w:rsidRPr="005E7621" w:rsidRDefault="00DC7BD6" w:rsidP="00DC7BD6">
      <w:pPr>
        <w:pStyle w:val="NoSpacing"/>
        <w:rPr>
          <w:rFonts w:ascii="Calibri" w:hAnsi="Calibri" w:cs="Arial"/>
          <w:b/>
          <w:i/>
          <w:sz w:val="28"/>
          <w:szCs w:val="28"/>
        </w:rPr>
      </w:pPr>
      <w:r w:rsidRPr="005E7621">
        <w:rPr>
          <w:rFonts w:ascii="Calibri" w:hAnsi="Calibri" w:cs="Arial"/>
          <w:b/>
          <w:i/>
          <w:w w:val="102"/>
          <w:sz w:val="28"/>
          <w:szCs w:val="28"/>
        </w:rPr>
        <w:t xml:space="preserve">4.2 </w:t>
      </w:r>
      <w:r w:rsidRPr="005E7621">
        <w:rPr>
          <w:rFonts w:ascii="Calibri" w:hAnsi="Calibri" w:cs="Arial"/>
          <w:b/>
          <w:i/>
          <w:sz w:val="28"/>
          <w:szCs w:val="28"/>
        </w:rPr>
        <w:t>Front End</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Navigation between different courses</w:t>
      </w:r>
      <w:r w:rsidRPr="005E7621">
        <w:rPr>
          <w:rFonts w:ascii="Calibri" w:hAnsi="Calibri"/>
          <w:sz w:val="28"/>
          <w:szCs w:val="28"/>
        </w:rPr>
        <w:tab/>
      </w:r>
      <w:r w:rsidRPr="005E7621">
        <w:rPr>
          <w:rFonts w:ascii="Calibri" w:hAnsi="Calibri"/>
          <w:sz w:val="28"/>
          <w:szCs w:val="28"/>
        </w:rPr>
        <w:tab/>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My Courses</w:t>
      </w:r>
    </w:p>
    <w:p w:rsidR="00DC7BD6" w:rsidRPr="005E7621" w:rsidRDefault="00DC7BD6" w:rsidP="00DC7BD6">
      <w:pPr>
        <w:pStyle w:val="NoSpacing"/>
        <w:numPr>
          <w:ilvl w:val="0"/>
          <w:numId w:val="11"/>
        </w:numPr>
        <w:rPr>
          <w:rFonts w:ascii="Calibri" w:hAnsi="Calibri"/>
          <w:sz w:val="28"/>
          <w:szCs w:val="28"/>
        </w:rPr>
      </w:pPr>
      <w:r w:rsidRPr="005E7621">
        <w:rPr>
          <w:rFonts w:ascii="Calibri" w:hAnsi="Calibri"/>
          <w:sz w:val="28"/>
          <w:szCs w:val="28"/>
        </w:rPr>
        <w:t>Archive</w:t>
      </w:r>
    </w:p>
    <w:p w:rsidR="0001147A" w:rsidRPr="00477103" w:rsidRDefault="0001147A" w:rsidP="00BB06F1">
      <w:pPr>
        <w:spacing w:line="249" w:lineRule="auto"/>
        <w:ind w:left="1416" w:right="270"/>
        <w:rPr>
          <w:rFonts w:asciiTheme="minorHAnsi" w:hAnsiTheme="minorHAnsi"/>
          <w:sz w:val="28"/>
          <w:szCs w:val="28"/>
        </w:rPr>
      </w:pP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r w:rsidRPr="00477103">
        <w:rPr>
          <w:rFonts w:asciiTheme="minorHAnsi" w:hAnsiTheme="minorHAnsi"/>
          <w:sz w:val="28"/>
          <w:szCs w:val="28"/>
        </w:rPr>
        <w:tab/>
      </w:r>
    </w:p>
    <w:p w:rsidR="007C6326" w:rsidRPr="006410DE" w:rsidRDefault="007C6326" w:rsidP="00BB06F1">
      <w:pPr>
        <w:spacing w:line="220" w:lineRule="exact"/>
        <w:rPr>
          <w:rFonts w:ascii="Arial" w:hAnsi="Arial" w:cs="Arial"/>
          <w:sz w:val="32"/>
          <w:szCs w:val="32"/>
        </w:rPr>
      </w:pPr>
    </w:p>
    <w:p w:rsidR="00BD65C4" w:rsidRDefault="00BD65C4" w:rsidP="00A20D6C">
      <w:pPr>
        <w:spacing w:line="360" w:lineRule="auto"/>
        <w:rPr>
          <w:rFonts w:ascii="Arial" w:eastAsia="Arial" w:hAnsi="Arial" w:cs="Arial"/>
          <w:b/>
          <w:i/>
          <w:sz w:val="32"/>
          <w:szCs w:val="32"/>
          <w:highlight w:val="yellow"/>
        </w:rPr>
      </w:pPr>
    </w:p>
    <w:p w:rsidR="00BD65C4" w:rsidRDefault="00BD65C4" w:rsidP="00A20D6C">
      <w:pPr>
        <w:spacing w:line="360" w:lineRule="auto"/>
        <w:rPr>
          <w:rFonts w:ascii="Arial" w:eastAsia="Arial" w:hAnsi="Arial" w:cs="Arial"/>
          <w:b/>
          <w:i/>
          <w:sz w:val="32"/>
          <w:szCs w:val="32"/>
          <w:highlight w:val="yellow"/>
        </w:rPr>
      </w:pPr>
    </w:p>
    <w:p w:rsidR="00C666B9"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highlight w:val="yellow"/>
        </w:rPr>
        <w:lastRenderedPageBreak/>
        <w:t xml:space="preserve">5      </w:t>
      </w:r>
      <w:r w:rsidRPr="006410DE">
        <w:rPr>
          <w:rFonts w:ascii="Arial" w:eastAsia="Arial" w:hAnsi="Arial" w:cs="Arial"/>
          <w:b/>
          <w:i/>
          <w:spacing w:val="29"/>
          <w:sz w:val="32"/>
          <w:szCs w:val="32"/>
          <w:highlight w:val="yellow"/>
        </w:rPr>
        <w:t xml:space="preserve"> </w:t>
      </w:r>
      <w:r w:rsidRPr="006410DE">
        <w:rPr>
          <w:rFonts w:ascii="Arial" w:eastAsia="Arial" w:hAnsi="Arial" w:cs="Arial"/>
          <w:b/>
          <w:i/>
          <w:spacing w:val="-1"/>
          <w:sz w:val="32"/>
          <w:szCs w:val="32"/>
          <w:highlight w:val="yellow"/>
        </w:rPr>
        <w:t>S</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F</w:t>
      </w:r>
      <w:r w:rsidRPr="006410DE">
        <w:rPr>
          <w:rFonts w:ascii="Arial" w:eastAsia="Arial" w:hAnsi="Arial" w:cs="Arial"/>
          <w:b/>
          <w:i/>
          <w:spacing w:val="-3"/>
          <w:sz w:val="32"/>
          <w:szCs w:val="32"/>
          <w:highlight w:val="yellow"/>
        </w:rPr>
        <w:t>T</w:t>
      </w:r>
      <w:r w:rsidRPr="006410DE">
        <w:rPr>
          <w:rFonts w:ascii="Arial" w:eastAsia="Arial" w:hAnsi="Arial" w:cs="Arial"/>
          <w:b/>
          <w:i/>
          <w:spacing w:val="-1"/>
          <w:sz w:val="32"/>
          <w:szCs w:val="32"/>
          <w:highlight w:val="yellow"/>
        </w:rPr>
        <w:t>W</w:t>
      </w:r>
      <w:r w:rsidRPr="006410DE">
        <w:rPr>
          <w:rFonts w:ascii="Arial" w:eastAsia="Arial" w:hAnsi="Arial" w:cs="Arial"/>
          <w:b/>
          <w:i/>
          <w:spacing w:val="-4"/>
          <w:sz w:val="32"/>
          <w:szCs w:val="32"/>
          <w:highlight w:val="yellow"/>
        </w:rPr>
        <w:t>A</w:t>
      </w:r>
      <w:r w:rsidRPr="006410DE">
        <w:rPr>
          <w:rFonts w:ascii="Arial" w:eastAsia="Arial" w:hAnsi="Arial" w:cs="Arial"/>
          <w:b/>
          <w:i/>
          <w:spacing w:val="-1"/>
          <w:sz w:val="32"/>
          <w:szCs w:val="32"/>
          <w:highlight w:val="yellow"/>
        </w:rPr>
        <w:t>R</w:t>
      </w:r>
      <w:r w:rsidRPr="006410DE">
        <w:rPr>
          <w:rFonts w:ascii="Arial" w:eastAsia="Arial" w:hAnsi="Arial" w:cs="Arial"/>
          <w:b/>
          <w:i/>
          <w:sz w:val="32"/>
          <w:szCs w:val="32"/>
          <w:highlight w:val="yellow"/>
        </w:rPr>
        <w:t>E</w:t>
      </w:r>
      <w:r w:rsidRPr="006410DE">
        <w:rPr>
          <w:rFonts w:ascii="Arial" w:eastAsia="Arial" w:hAnsi="Arial" w:cs="Arial"/>
          <w:b/>
          <w:i/>
          <w:spacing w:val="16"/>
          <w:sz w:val="32"/>
          <w:szCs w:val="32"/>
          <w:highlight w:val="yellow"/>
        </w:rPr>
        <w:t xml:space="preserve"> </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IS</w:t>
      </w:r>
      <w:r w:rsidRPr="006410DE">
        <w:rPr>
          <w:rFonts w:ascii="Arial" w:eastAsia="Arial" w:hAnsi="Arial" w:cs="Arial"/>
          <w:b/>
          <w:i/>
          <w:sz w:val="32"/>
          <w:szCs w:val="32"/>
          <w:highlight w:val="yellow"/>
        </w:rPr>
        <w:t>K</w:t>
      </w:r>
      <w:r w:rsidRPr="006410DE">
        <w:rPr>
          <w:rFonts w:ascii="Arial" w:eastAsia="Arial" w:hAnsi="Arial" w:cs="Arial"/>
          <w:b/>
          <w:i/>
          <w:spacing w:val="8"/>
          <w:sz w:val="32"/>
          <w:szCs w:val="32"/>
          <w:highlight w:val="yellow"/>
        </w:rPr>
        <w:t xml:space="preserve"> </w:t>
      </w:r>
      <w:r w:rsidRPr="006410DE">
        <w:rPr>
          <w:rFonts w:ascii="Arial" w:eastAsia="Arial" w:hAnsi="Arial" w:cs="Arial"/>
          <w:b/>
          <w:i/>
          <w:spacing w:val="1"/>
          <w:w w:val="102"/>
          <w:sz w:val="32"/>
          <w:szCs w:val="32"/>
          <w:highlight w:val="yellow"/>
        </w:rPr>
        <w:t>I</w:t>
      </w:r>
      <w:r w:rsidRPr="006410DE">
        <w:rPr>
          <w:rFonts w:ascii="Arial" w:eastAsia="Arial" w:hAnsi="Arial" w:cs="Arial"/>
          <w:b/>
          <w:i/>
          <w:spacing w:val="1"/>
          <w:w w:val="101"/>
          <w:sz w:val="32"/>
          <w:szCs w:val="32"/>
          <w:highlight w:val="yellow"/>
        </w:rPr>
        <w:t>S</w:t>
      </w:r>
      <w:r w:rsidRPr="006410DE">
        <w:rPr>
          <w:rFonts w:ascii="Arial" w:eastAsia="Arial" w:hAnsi="Arial" w:cs="Arial"/>
          <w:b/>
          <w:i/>
          <w:spacing w:val="-1"/>
          <w:w w:val="101"/>
          <w:sz w:val="32"/>
          <w:szCs w:val="32"/>
          <w:highlight w:val="yellow"/>
        </w:rPr>
        <w:t>SU</w:t>
      </w:r>
      <w:r w:rsidRPr="006410DE">
        <w:rPr>
          <w:rFonts w:ascii="Arial" w:eastAsia="Arial" w:hAnsi="Arial" w:cs="Arial"/>
          <w:b/>
          <w:i/>
          <w:spacing w:val="1"/>
          <w:w w:val="101"/>
          <w:sz w:val="32"/>
          <w:szCs w:val="32"/>
          <w:highlight w:val="yellow"/>
        </w:rPr>
        <w:t>E</w:t>
      </w:r>
      <w:r w:rsidRPr="006410DE">
        <w:rPr>
          <w:rFonts w:ascii="Arial" w:eastAsia="Arial" w:hAnsi="Arial" w:cs="Arial"/>
          <w:b/>
          <w:i/>
          <w:w w:val="101"/>
          <w:sz w:val="32"/>
          <w:szCs w:val="32"/>
          <w:highlight w:val="yellow"/>
        </w:rPr>
        <w:t>S</w:t>
      </w:r>
    </w:p>
    <w:p w:rsidR="006C45D4" w:rsidRPr="00477103" w:rsidRDefault="006C45D4"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FFFFF"/>
        </w:rPr>
        <w:t xml:space="preserve">Team member </w:t>
      </w:r>
      <w:r w:rsidR="00044549" w:rsidRPr="00477103">
        <w:rPr>
          <w:rStyle w:val="Strong"/>
          <w:rFonts w:asciiTheme="minorHAnsi" w:eastAsiaTheme="majorEastAsia" w:hAnsiTheme="minorHAnsi"/>
          <w:b w:val="0"/>
          <w:color w:val="343434"/>
          <w:sz w:val="28"/>
          <w:szCs w:val="28"/>
          <w:shd w:val="clear" w:color="auto" w:fill="FFFFFF"/>
        </w:rPr>
        <w:t>get sick and need some days to be ready for work</w:t>
      </w:r>
      <w:r w:rsidRPr="00477103">
        <w:rPr>
          <w:rStyle w:val="Strong"/>
          <w:rFonts w:asciiTheme="minorHAnsi" w:eastAsiaTheme="majorEastAsia" w:hAnsiTheme="minorHAnsi"/>
          <w:b w:val="0"/>
          <w:color w:val="343434"/>
          <w:sz w:val="28"/>
          <w:szCs w:val="28"/>
          <w:shd w:val="clear" w:color="auto" w:fill="FFFFFF"/>
        </w:rPr>
        <w:t>.</w:t>
      </w:r>
    </w:p>
    <w:p w:rsidR="006C45D4" w:rsidRPr="00477103" w:rsidRDefault="00BB06F1"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9F9F9"/>
        </w:rPr>
        <w:t>Th</w:t>
      </w:r>
      <w:r w:rsidR="00793C28">
        <w:rPr>
          <w:rStyle w:val="Strong"/>
          <w:rFonts w:asciiTheme="minorHAnsi" w:eastAsiaTheme="majorEastAsia" w:hAnsiTheme="minorHAnsi"/>
          <w:b w:val="0"/>
          <w:color w:val="343434"/>
          <w:sz w:val="28"/>
          <w:szCs w:val="28"/>
          <w:shd w:val="clear" w:color="auto" w:fill="F9F9F9"/>
        </w:rPr>
        <w:t>e project schedule is too tight,</w:t>
      </w:r>
      <w:r w:rsidRPr="00477103">
        <w:rPr>
          <w:rStyle w:val="Strong"/>
          <w:rFonts w:asciiTheme="minorHAnsi" w:eastAsiaTheme="majorEastAsia" w:hAnsiTheme="minorHAnsi"/>
          <w:b w:val="0"/>
          <w:color w:val="343434"/>
          <w:sz w:val="28"/>
          <w:szCs w:val="28"/>
          <w:shd w:val="clear" w:color="auto" w:fill="F9F9F9"/>
        </w:rPr>
        <w:t xml:space="preserve"> it's hard to complete this project on time</w:t>
      </w:r>
    </w:p>
    <w:p w:rsidR="00BB06F1" w:rsidRPr="00477103" w:rsidRDefault="00BB06F1"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FFFFF"/>
        </w:rPr>
        <w:t>Test Manager has poor management skill</w:t>
      </w:r>
    </w:p>
    <w:p w:rsidR="00BB06F1" w:rsidRPr="00477103" w:rsidRDefault="00BB06F1" w:rsidP="00BB06F1">
      <w:pPr>
        <w:pStyle w:val="ListParagraph"/>
        <w:numPr>
          <w:ilvl w:val="0"/>
          <w:numId w:val="5"/>
        </w:numPr>
        <w:rPr>
          <w:rStyle w:val="Strong"/>
          <w:rFonts w:asciiTheme="minorHAnsi" w:eastAsia="Arial" w:hAnsiTheme="minorHAnsi"/>
          <w:b w:val="0"/>
          <w:bCs w:val="0"/>
          <w:w w:val="101"/>
          <w:sz w:val="28"/>
          <w:szCs w:val="28"/>
        </w:rPr>
      </w:pPr>
      <w:r w:rsidRPr="00477103">
        <w:rPr>
          <w:rStyle w:val="Strong"/>
          <w:rFonts w:asciiTheme="minorHAnsi" w:eastAsiaTheme="majorEastAsia" w:hAnsiTheme="minorHAnsi"/>
          <w:b w:val="0"/>
          <w:color w:val="343434"/>
          <w:sz w:val="28"/>
          <w:szCs w:val="28"/>
          <w:shd w:val="clear" w:color="auto" w:fill="F9F9F9"/>
        </w:rPr>
        <w:t>A lack of cooperation negatively affects your employees' productivity</w:t>
      </w:r>
    </w:p>
    <w:p w:rsidR="00BB06F1" w:rsidRPr="00477103" w:rsidRDefault="00BB06F1" w:rsidP="00BB06F1">
      <w:pPr>
        <w:pStyle w:val="ListParagraph"/>
        <w:numPr>
          <w:ilvl w:val="0"/>
          <w:numId w:val="5"/>
        </w:numPr>
        <w:rPr>
          <w:rStyle w:val="Strong"/>
          <w:rFonts w:asciiTheme="minorHAnsi" w:eastAsia="Arial" w:hAnsiTheme="minorHAnsi"/>
          <w:bCs w:val="0"/>
          <w:w w:val="101"/>
          <w:sz w:val="28"/>
          <w:szCs w:val="28"/>
        </w:rPr>
      </w:pPr>
      <w:r w:rsidRPr="00477103">
        <w:rPr>
          <w:rStyle w:val="Strong"/>
          <w:rFonts w:asciiTheme="minorHAnsi" w:eastAsiaTheme="majorEastAsia" w:hAnsiTheme="minorHAnsi"/>
          <w:b w:val="0"/>
          <w:color w:val="343434"/>
          <w:sz w:val="28"/>
          <w:szCs w:val="28"/>
          <w:shd w:val="clear" w:color="auto" w:fill="FFFFFF"/>
        </w:rPr>
        <w:t>Wrong budget estimate and cost overruns</w:t>
      </w:r>
    </w:p>
    <w:p w:rsidR="005354F4" w:rsidRPr="00477103" w:rsidRDefault="005354F4" w:rsidP="005354F4">
      <w:pPr>
        <w:rPr>
          <w:rStyle w:val="Strong"/>
          <w:rFonts w:asciiTheme="minorHAnsi" w:eastAsia="Arial" w:hAnsiTheme="minorHAnsi"/>
          <w:bCs w:val="0"/>
          <w:w w:val="101"/>
          <w:sz w:val="28"/>
          <w:szCs w:val="28"/>
        </w:rPr>
      </w:pPr>
    </w:p>
    <w:p w:rsidR="00864E49" w:rsidRPr="006410DE" w:rsidRDefault="00F406C1" w:rsidP="00404731">
      <w:pPr>
        <w:spacing w:line="360" w:lineRule="auto"/>
        <w:rPr>
          <w:rFonts w:ascii="Arial" w:eastAsia="Arial" w:hAnsi="Arial" w:cs="Arial"/>
          <w:b/>
          <w:i/>
          <w:sz w:val="32"/>
          <w:szCs w:val="32"/>
        </w:rPr>
      </w:pPr>
      <w:r w:rsidRPr="006410DE">
        <w:rPr>
          <w:rFonts w:ascii="Arial" w:eastAsia="Arial" w:hAnsi="Arial" w:cs="Arial"/>
          <w:b/>
          <w:i/>
          <w:sz w:val="32"/>
          <w:szCs w:val="32"/>
        </w:rPr>
        <w:t xml:space="preserve">6      </w:t>
      </w:r>
      <w:r w:rsidRPr="006410DE">
        <w:rPr>
          <w:rFonts w:ascii="Arial" w:eastAsia="Arial" w:hAnsi="Arial" w:cs="Arial"/>
          <w:b/>
          <w:i/>
          <w:spacing w:val="29"/>
          <w:sz w:val="32"/>
          <w:szCs w:val="32"/>
        </w:rPr>
        <w:t xml:space="preserve"> </w:t>
      </w:r>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5"/>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p>
    <w:p w:rsidR="00864E49" w:rsidRPr="001E7D2A" w:rsidRDefault="00864E49" w:rsidP="001E7D2A">
      <w:pPr>
        <w:ind w:firstLine="708"/>
        <w:jc w:val="both"/>
        <w:rPr>
          <w:rFonts w:ascii="Calibri" w:hAnsi="Calibri"/>
          <w:sz w:val="28"/>
          <w:szCs w:val="28"/>
        </w:rPr>
      </w:pPr>
      <w:r w:rsidRPr="001E7D2A">
        <w:rPr>
          <w:rFonts w:ascii="Calibri" w:hAnsi="Calibri"/>
          <w:sz w:val="28"/>
          <w:szCs w:val="28"/>
        </w:rPr>
        <w:t>Testin</w:t>
      </w:r>
      <w:r w:rsidR="001E7D2A">
        <w:rPr>
          <w:rFonts w:ascii="Calibri" w:hAnsi="Calibri"/>
          <w:sz w:val="28"/>
          <w:szCs w:val="28"/>
        </w:rPr>
        <w:t xml:space="preserve">g will consist of several phase, </w:t>
      </w:r>
      <w:r w:rsidRPr="001E7D2A">
        <w:rPr>
          <w:rFonts w:ascii="Calibri" w:hAnsi="Calibri"/>
          <w:sz w:val="28"/>
          <w:szCs w:val="28"/>
        </w:rPr>
        <w:t>each phase may or may not include testing of anyone or m</w:t>
      </w:r>
      <w:r w:rsidR="001E7D2A" w:rsidRPr="001E7D2A">
        <w:rPr>
          <w:rFonts w:ascii="Calibri" w:hAnsi="Calibri"/>
          <w:sz w:val="28"/>
          <w:szCs w:val="28"/>
        </w:rPr>
        <w:t xml:space="preserve">ore of the following aspects of </w:t>
      </w:r>
      <w:r w:rsidRPr="001E7D2A">
        <w:rPr>
          <w:rFonts w:ascii="Calibri" w:hAnsi="Calibri"/>
          <w:sz w:val="28"/>
          <w:szCs w:val="28"/>
        </w:rPr>
        <w:t xml:space="preserve">the </w:t>
      </w:r>
      <w:r w:rsidR="00477103" w:rsidRPr="001E7D2A">
        <w:rPr>
          <w:rFonts w:ascii="Calibri" w:hAnsi="Calibri"/>
          <w:sz w:val="28"/>
          <w:szCs w:val="28"/>
        </w:rPr>
        <w:t>Telerik Academy Learning System</w:t>
      </w:r>
      <w:r w:rsidRPr="001E7D2A">
        <w:rPr>
          <w:rFonts w:ascii="Calibri" w:hAnsi="Calibri"/>
          <w:sz w:val="28"/>
          <w:szCs w:val="28"/>
        </w:rPr>
        <w:t xml:space="preserve"> Web site (listed alphabetically):</w:t>
      </w:r>
    </w:p>
    <w:p w:rsidR="00864E49" w:rsidRPr="00477103" w:rsidRDefault="00864E49" w:rsidP="00BB06F1">
      <w:pPr>
        <w:spacing w:line="220" w:lineRule="exact"/>
        <w:contextualSpacing/>
        <w:rPr>
          <w:rFonts w:asciiTheme="minorHAnsi" w:hAnsiTheme="minorHAnsi"/>
          <w:sz w:val="28"/>
          <w:szCs w:val="28"/>
        </w:rPr>
      </w:pP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Accessibility </w:t>
      </w:r>
    </w:p>
    <w:p w:rsidR="009B66FA"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Accuracy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Availability</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Coding standards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Compatibility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Content</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Functional</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Legal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Navigation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Performance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Reliability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 xml:space="preserve">Scalability </w:t>
      </w:r>
    </w:p>
    <w:p w:rsidR="009B66FA"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Security</w:t>
      </w:r>
    </w:p>
    <w:p w:rsidR="00864E49" w:rsidRPr="00477103" w:rsidRDefault="00864E49"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Suitability</w:t>
      </w:r>
    </w:p>
    <w:p w:rsidR="009D59C5" w:rsidRPr="00477103" w:rsidRDefault="009B66FA" w:rsidP="00BB06F1">
      <w:pPr>
        <w:pStyle w:val="ListParagraph"/>
        <w:numPr>
          <w:ilvl w:val="0"/>
          <w:numId w:val="6"/>
        </w:numPr>
        <w:ind w:left="714" w:hanging="357"/>
        <w:rPr>
          <w:rFonts w:asciiTheme="minorHAnsi" w:hAnsiTheme="minorHAnsi"/>
          <w:sz w:val="28"/>
          <w:szCs w:val="28"/>
        </w:rPr>
      </w:pPr>
      <w:r w:rsidRPr="00477103">
        <w:rPr>
          <w:rFonts w:asciiTheme="minorHAnsi" w:hAnsiTheme="minorHAnsi"/>
          <w:sz w:val="28"/>
          <w:szCs w:val="28"/>
        </w:rPr>
        <w:t>Usability</w:t>
      </w:r>
    </w:p>
    <w:p w:rsidR="009F7407" w:rsidRPr="006410DE" w:rsidRDefault="009F7407" w:rsidP="009F7407">
      <w:pPr>
        <w:rPr>
          <w:rFonts w:ascii="Arial" w:hAnsi="Arial" w:cs="Arial"/>
          <w:sz w:val="32"/>
          <w:szCs w:val="32"/>
        </w:rPr>
      </w:pPr>
    </w:p>
    <w:p w:rsidR="00BB06F1" w:rsidRPr="006410DE" w:rsidRDefault="009D59C5" w:rsidP="00404731">
      <w:pPr>
        <w:spacing w:line="360" w:lineRule="auto"/>
        <w:rPr>
          <w:rFonts w:ascii="Arial" w:eastAsia="Arial" w:hAnsi="Arial" w:cs="Arial"/>
          <w:b/>
          <w:i/>
          <w:w w:val="101"/>
          <w:sz w:val="32"/>
          <w:szCs w:val="32"/>
        </w:rPr>
      </w:pPr>
      <w:r w:rsidRPr="006410DE">
        <w:rPr>
          <w:rFonts w:ascii="Arial" w:eastAsia="Arial" w:hAnsi="Arial" w:cs="Arial"/>
          <w:b/>
          <w:i/>
          <w:sz w:val="32"/>
          <w:szCs w:val="32"/>
        </w:rPr>
        <w:t xml:space="preserve">7      </w:t>
      </w:r>
      <w:r w:rsidRPr="006410DE">
        <w:rPr>
          <w:rFonts w:ascii="Arial" w:eastAsia="Arial" w:hAnsi="Arial" w:cs="Arial"/>
          <w:b/>
          <w:i/>
          <w:spacing w:val="29"/>
          <w:sz w:val="32"/>
          <w:szCs w:val="32"/>
        </w:rPr>
        <w:t xml:space="preserve"> </w:t>
      </w:r>
      <w:r w:rsidRPr="006410DE">
        <w:rPr>
          <w:rFonts w:ascii="Arial" w:eastAsia="Arial" w:hAnsi="Arial" w:cs="Arial"/>
          <w:b/>
          <w:i/>
          <w:spacing w:val="-1"/>
          <w:sz w:val="32"/>
          <w:szCs w:val="32"/>
        </w:rPr>
        <w:t>FE</w:t>
      </w:r>
      <w:r w:rsidRPr="006410DE">
        <w:rPr>
          <w:rFonts w:ascii="Arial" w:eastAsia="Arial" w:hAnsi="Arial" w:cs="Arial"/>
          <w:b/>
          <w:i/>
          <w:spacing w:val="-6"/>
          <w:sz w:val="32"/>
          <w:szCs w:val="32"/>
        </w:rPr>
        <w:t>A</w:t>
      </w:r>
      <w:r w:rsidRPr="006410DE">
        <w:rPr>
          <w:rFonts w:ascii="Arial" w:eastAsia="Arial" w:hAnsi="Arial" w:cs="Arial"/>
          <w:b/>
          <w:i/>
          <w:spacing w:val="-3"/>
          <w:sz w:val="32"/>
          <w:szCs w:val="32"/>
        </w:rPr>
        <w:t>T</w:t>
      </w:r>
      <w:r w:rsidRPr="006410DE">
        <w:rPr>
          <w:rFonts w:ascii="Arial" w:eastAsia="Arial" w:hAnsi="Arial" w:cs="Arial"/>
          <w:b/>
          <w:i/>
          <w:spacing w:val="1"/>
          <w:sz w:val="32"/>
          <w:szCs w:val="32"/>
        </w:rPr>
        <w:t>U</w:t>
      </w:r>
      <w:r w:rsidRPr="006410DE">
        <w:rPr>
          <w:rFonts w:ascii="Arial" w:eastAsia="Arial" w:hAnsi="Arial" w:cs="Arial"/>
          <w:b/>
          <w:i/>
          <w:spacing w:val="-1"/>
          <w:sz w:val="32"/>
          <w:szCs w:val="32"/>
        </w:rPr>
        <w:t>RE</w:t>
      </w:r>
      <w:r w:rsidRPr="006410DE">
        <w:rPr>
          <w:rFonts w:ascii="Arial" w:eastAsia="Arial" w:hAnsi="Arial" w:cs="Arial"/>
          <w:b/>
          <w:i/>
          <w:sz w:val="32"/>
          <w:szCs w:val="32"/>
        </w:rPr>
        <w:t>S</w:t>
      </w:r>
      <w:r w:rsidRPr="006410DE">
        <w:rPr>
          <w:rFonts w:ascii="Arial" w:eastAsia="Arial" w:hAnsi="Arial" w:cs="Arial"/>
          <w:b/>
          <w:i/>
          <w:spacing w:val="18"/>
          <w:sz w:val="32"/>
          <w:szCs w:val="32"/>
        </w:rPr>
        <w:t xml:space="preserve"> </w:t>
      </w:r>
      <w:r w:rsidRPr="006410DE">
        <w:rPr>
          <w:rFonts w:ascii="Arial" w:eastAsia="Arial" w:hAnsi="Arial" w:cs="Arial"/>
          <w:b/>
          <w:i/>
          <w:spacing w:val="-1"/>
          <w:sz w:val="32"/>
          <w:szCs w:val="32"/>
        </w:rPr>
        <w:t>N</w:t>
      </w:r>
      <w:r w:rsidRPr="006410DE">
        <w:rPr>
          <w:rFonts w:ascii="Arial" w:eastAsia="Arial" w:hAnsi="Arial" w:cs="Arial"/>
          <w:b/>
          <w:i/>
          <w:spacing w:val="-2"/>
          <w:sz w:val="32"/>
          <w:szCs w:val="32"/>
        </w:rPr>
        <w:t>O</w:t>
      </w:r>
      <w:r w:rsidRPr="006410DE">
        <w:rPr>
          <w:rFonts w:ascii="Arial" w:eastAsia="Arial" w:hAnsi="Arial" w:cs="Arial"/>
          <w:b/>
          <w:i/>
          <w:sz w:val="32"/>
          <w:szCs w:val="32"/>
        </w:rPr>
        <w:t>T</w:t>
      </w:r>
      <w:r w:rsidRPr="006410DE">
        <w:rPr>
          <w:rFonts w:ascii="Arial" w:eastAsia="Arial" w:hAnsi="Arial" w:cs="Arial"/>
          <w:b/>
          <w:i/>
          <w:spacing w:val="5"/>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z w:val="32"/>
          <w:szCs w:val="32"/>
        </w:rPr>
        <w:t>O</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B</w:t>
      </w:r>
      <w:r w:rsidRPr="006410DE">
        <w:rPr>
          <w:rFonts w:ascii="Arial" w:eastAsia="Arial" w:hAnsi="Arial" w:cs="Arial"/>
          <w:b/>
          <w:i/>
          <w:sz w:val="32"/>
          <w:szCs w:val="32"/>
        </w:rPr>
        <w:t>E</w:t>
      </w:r>
      <w:r w:rsidRPr="006410DE">
        <w:rPr>
          <w:rFonts w:ascii="Arial" w:eastAsia="Arial" w:hAnsi="Arial" w:cs="Arial"/>
          <w:b/>
          <w:i/>
          <w:spacing w:val="8"/>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ES</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D</w:t>
      </w:r>
    </w:p>
    <w:p w:rsidR="009D59C5" w:rsidRDefault="00617175" w:rsidP="00954822">
      <w:pPr>
        <w:ind w:firstLine="708"/>
        <w:jc w:val="both"/>
        <w:rPr>
          <w:rFonts w:asciiTheme="minorHAnsi" w:hAnsiTheme="minorHAnsi"/>
          <w:sz w:val="28"/>
          <w:szCs w:val="28"/>
        </w:rPr>
      </w:pPr>
      <w:r w:rsidRPr="00477103">
        <w:rPr>
          <w:rFonts w:asciiTheme="minorHAnsi" w:hAnsiTheme="minorHAnsi"/>
          <w:sz w:val="28"/>
          <w:szCs w:val="28"/>
        </w:rPr>
        <w:t>It is the intent that all of the individual test cases contained in each test plan will be performed. However, if time does not permit, some of the low priority test cases may be dropped.</w:t>
      </w:r>
    </w:p>
    <w:p w:rsidR="005E7F1F" w:rsidRDefault="005E7F1F" w:rsidP="00954822">
      <w:pPr>
        <w:ind w:firstLine="708"/>
        <w:jc w:val="both"/>
        <w:rPr>
          <w:rFonts w:asciiTheme="minorHAnsi" w:hAnsiTheme="minorHAnsi"/>
          <w:sz w:val="28"/>
          <w:szCs w:val="28"/>
        </w:rPr>
      </w:pPr>
    </w:p>
    <w:p w:rsidR="005E7F1F" w:rsidRDefault="005E7F1F" w:rsidP="00954822">
      <w:pPr>
        <w:ind w:firstLine="708"/>
        <w:jc w:val="both"/>
        <w:rPr>
          <w:rFonts w:asciiTheme="minorHAnsi" w:hAnsiTheme="minorHAnsi"/>
          <w:sz w:val="28"/>
          <w:szCs w:val="28"/>
        </w:rPr>
      </w:pPr>
    </w:p>
    <w:p w:rsidR="005E7F1F" w:rsidRPr="00477103" w:rsidRDefault="005E7F1F" w:rsidP="00954822">
      <w:pPr>
        <w:ind w:firstLine="708"/>
        <w:jc w:val="both"/>
        <w:rPr>
          <w:rFonts w:asciiTheme="minorHAnsi" w:hAnsiTheme="minorHAnsi"/>
          <w:sz w:val="28"/>
          <w:szCs w:val="28"/>
        </w:rPr>
      </w:pPr>
    </w:p>
    <w:p w:rsidR="009D59C5" w:rsidRDefault="009D59C5" w:rsidP="00BB06F1">
      <w:pPr>
        <w:spacing w:line="247" w:lineRule="auto"/>
        <w:ind w:left="832" w:right="108"/>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z w:val="32"/>
          <w:szCs w:val="32"/>
        </w:rPr>
        <w:lastRenderedPageBreak/>
        <w:t xml:space="preserve">8      </w:t>
      </w:r>
      <w:r w:rsidRPr="006410DE">
        <w:rPr>
          <w:rFonts w:ascii="Arial" w:eastAsia="Arial" w:hAnsi="Arial" w:cs="Arial"/>
          <w:b/>
          <w:i/>
          <w:spacing w:val="29"/>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P</w:t>
      </w:r>
      <w:r w:rsidRPr="006410DE">
        <w:rPr>
          <w:rFonts w:ascii="Arial" w:eastAsia="Arial" w:hAnsi="Arial" w:cs="Arial"/>
          <w:b/>
          <w:i/>
          <w:spacing w:val="-1"/>
          <w:sz w:val="32"/>
          <w:szCs w:val="32"/>
        </w:rPr>
        <w:t>PR</w:t>
      </w:r>
      <w:r w:rsidRPr="006410DE">
        <w:rPr>
          <w:rFonts w:ascii="Arial" w:eastAsia="Arial" w:hAnsi="Arial" w:cs="Arial"/>
          <w:b/>
          <w:i/>
          <w:spacing w:val="1"/>
          <w:sz w:val="32"/>
          <w:szCs w:val="32"/>
        </w:rPr>
        <w:t>O</w:t>
      </w:r>
      <w:r w:rsidRPr="006410DE">
        <w:rPr>
          <w:rFonts w:ascii="Arial" w:eastAsia="Arial" w:hAnsi="Arial" w:cs="Arial"/>
          <w:b/>
          <w:i/>
          <w:spacing w:val="-6"/>
          <w:sz w:val="32"/>
          <w:szCs w:val="32"/>
        </w:rPr>
        <w:t>A</w:t>
      </w:r>
      <w:r w:rsidRPr="006410DE">
        <w:rPr>
          <w:rFonts w:ascii="Arial" w:eastAsia="Arial" w:hAnsi="Arial" w:cs="Arial"/>
          <w:b/>
          <w:i/>
          <w:spacing w:val="-1"/>
          <w:sz w:val="32"/>
          <w:szCs w:val="32"/>
        </w:rPr>
        <w:t>C</w:t>
      </w:r>
      <w:r w:rsidRPr="006410DE">
        <w:rPr>
          <w:rFonts w:ascii="Arial" w:eastAsia="Arial" w:hAnsi="Arial" w:cs="Arial"/>
          <w:b/>
          <w:i/>
          <w:sz w:val="32"/>
          <w:szCs w:val="32"/>
        </w:rPr>
        <w:t>H</w:t>
      </w:r>
      <w:r w:rsidRPr="006410DE">
        <w:rPr>
          <w:rFonts w:ascii="Arial" w:eastAsia="Arial" w:hAnsi="Arial" w:cs="Arial"/>
          <w:b/>
          <w:i/>
          <w:spacing w:val="16"/>
          <w:sz w:val="32"/>
          <w:szCs w:val="32"/>
        </w:rPr>
        <w:t xml:space="preserve"> </w:t>
      </w:r>
      <w:r w:rsidRPr="006410DE">
        <w:rPr>
          <w:rFonts w:ascii="Arial" w:eastAsia="Arial" w:hAnsi="Arial" w:cs="Arial"/>
          <w:b/>
          <w:i/>
          <w:spacing w:val="1"/>
          <w:w w:val="101"/>
          <w:sz w:val="32"/>
          <w:szCs w:val="32"/>
        </w:rPr>
        <w:t>(S</w:t>
      </w:r>
      <w:r w:rsidRPr="006410DE">
        <w:rPr>
          <w:rFonts w:ascii="Arial" w:eastAsia="Arial" w:hAnsi="Arial" w:cs="Arial"/>
          <w:b/>
          <w:i/>
          <w:spacing w:val="-5"/>
          <w:w w:val="101"/>
          <w:sz w:val="32"/>
          <w:szCs w:val="32"/>
        </w:rPr>
        <w:t>T</w:t>
      </w:r>
      <w:r w:rsidRPr="006410DE">
        <w:rPr>
          <w:rFonts w:ascii="Arial" w:eastAsia="Arial" w:hAnsi="Arial" w:cs="Arial"/>
          <w:b/>
          <w:i/>
          <w:spacing w:val="1"/>
          <w:w w:val="101"/>
          <w:sz w:val="32"/>
          <w:szCs w:val="32"/>
        </w:rPr>
        <w:t>R</w:t>
      </w:r>
      <w:r w:rsidRPr="006410DE">
        <w:rPr>
          <w:rFonts w:ascii="Arial" w:eastAsia="Arial" w:hAnsi="Arial" w:cs="Arial"/>
          <w:b/>
          <w:i/>
          <w:spacing w:val="-6"/>
          <w:w w:val="101"/>
          <w:sz w:val="32"/>
          <w:szCs w:val="32"/>
        </w:rPr>
        <w:t>A</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Y</w:t>
      </w:r>
      <w:r w:rsidRPr="006410DE">
        <w:rPr>
          <w:rFonts w:ascii="Arial" w:eastAsia="Arial" w:hAnsi="Arial" w:cs="Arial"/>
          <w:b/>
          <w:i/>
          <w:w w:val="101"/>
          <w:sz w:val="32"/>
          <w:szCs w:val="32"/>
        </w:rPr>
        <w:t>)</w:t>
      </w: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The philosophy of the testing is risk-based testing, i.e. each t</w:t>
      </w:r>
      <w:r w:rsidR="001E7D2A">
        <w:rPr>
          <w:rFonts w:asciiTheme="minorHAnsi" w:hAnsiTheme="minorHAnsi"/>
          <w:sz w:val="28"/>
          <w:szCs w:val="28"/>
        </w:rPr>
        <w:t>est case will be prioritized as</w:t>
      </w:r>
      <w:r w:rsidRPr="00477103">
        <w:rPr>
          <w:rFonts w:asciiTheme="minorHAnsi" w:hAnsiTheme="minorHAnsi"/>
          <w:sz w:val="28"/>
          <w:szCs w:val="28"/>
        </w:rPr>
        <w:t xml:space="preserve"> High, Medium, or Low priority and then scheduled accordingly (Highest first). Exceptions to this general rule might include instances where:</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large number of low priority test cases can be executed using a small amount of resources;</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A lower priority test is a pre-requisite of another higher priority test - e.g. an expensive and high priority usability test might necessitate many of the inexpensive low priority navigational tests to have passed;</w:t>
      </w:r>
    </w:p>
    <w:p w:rsidR="00404731" w:rsidRPr="00477103" w:rsidRDefault="00404731" w:rsidP="00954822">
      <w:pPr>
        <w:pStyle w:val="ListParagraph"/>
        <w:numPr>
          <w:ilvl w:val="0"/>
          <w:numId w:val="8"/>
        </w:numPr>
        <w:ind w:left="714" w:hanging="357"/>
        <w:jc w:val="both"/>
        <w:rPr>
          <w:rFonts w:asciiTheme="minorHAnsi" w:hAnsiTheme="minorHAnsi"/>
          <w:sz w:val="28"/>
          <w:szCs w:val="28"/>
        </w:rPr>
      </w:pPr>
      <w:r w:rsidRPr="00477103">
        <w:rPr>
          <w:rFonts w:asciiTheme="minorHAnsi" w:hAnsiTheme="minorHAnsi"/>
          <w:sz w:val="28"/>
          <w:szCs w:val="28"/>
        </w:rPr>
        <w:t>Due to the lack of comprehensive requirements, navigational and functional tests may be scheduled first, so as to allow the testers the opportunity to gain familiarity with the Web site (thereby also allowing them to developing pseudo requirements).</w:t>
      </w:r>
    </w:p>
    <w:p w:rsidR="00404731" w:rsidRPr="00477103" w:rsidRDefault="00404731" w:rsidP="00954822">
      <w:pPr>
        <w:jc w:val="both"/>
        <w:rPr>
          <w:rFonts w:asciiTheme="minorHAnsi" w:hAnsiTheme="minorHAnsi"/>
          <w:sz w:val="28"/>
          <w:szCs w:val="28"/>
        </w:rPr>
      </w:pP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 xml:space="preserve">The testing will use a combination </w:t>
      </w:r>
      <w:r w:rsidR="009F7407" w:rsidRPr="00477103">
        <w:rPr>
          <w:rFonts w:asciiTheme="minorHAnsi" w:hAnsiTheme="minorHAnsi"/>
          <w:sz w:val="28"/>
          <w:szCs w:val="28"/>
        </w:rPr>
        <w:t>of manual and automated testing</w:t>
      </w:r>
      <w:r w:rsidR="00B50C3F" w:rsidRPr="00477103">
        <w:rPr>
          <w:rFonts w:asciiTheme="minorHAnsi" w:hAnsiTheme="minorHAnsi"/>
          <w:sz w:val="28"/>
          <w:szCs w:val="28"/>
        </w:rPr>
        <w:t xml:space="preserve">. </w:t>
      </w:r>
      <w:r w:rsidRPr="00477103">
        <w:rPr>
          <w:rFonts w:asciiTheme="minorHAnsi" w:hAnsiTheme="minorHAnsi"/>
          <w:sz w:val="28"/>
          <w:szCs w:val="28"/>
        </w:rPr>
        <w:t>Automated tools:</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Selenium Web Driver</w:t>
      </w:r>
    </w:p>
    <w:p w:rsidR="00404731" w:rsidRPr="00477103" w:rsidRDefault="00404731" w:rsidP="00954822">
      <w:pPr>
        <w:pStyle w:val="ListParagraph"/>
        <w:numPr>
          <w:ilvl w:val="0"/>
          <w:numId w:val="7"/>
        </w:numPr>
        <w:ind w:left="714" w:hanging="357"/>
        <w:jc w:val="both"/>
        <w:rPr>
          <w:rFonts w:asciiTheme="minorHAnsi" w:hAnsiTheme="minorHAnsi"/>
          <w:sz w:val="28"/>
          <w:szCs w:val="28"/>
        </w:rPr>
      </w:pPr>
      <w:r w:rsidRPr="00477103">
        <w:rPr>
          <w:rFonts w:asciiTheme="minorHAnsi" w:hAnsiTheme="minorHAnsi"/>
          <w:sz w:val="28"/>
          <w:szCs w:val="28"/>
        </w:rPr>
        <w:t>Telerik Test Studio</w:t>
      </w:r>
    </w:p>
    <w:p w:rsidR="001E7D2A" w:rsidRDefault="001E7D2A" w:rsidP="001E7D2A">
      <w:pPr>
        <w:jc w:val="both"/>
        <w:rPr>
          <w:rFonts w:asciiTheme="minorHAnsi" w:hAnsiTheme="minorHAnsi"/>
          <w:sz w:val="28"/>
          <w:szCs w:val="28"/>
          <w:highlight w:val="yellow"/>
        </w:rPr>
      </w:pPr>
    </w:p>
    <w:p w:rsidR="001E7D2A" w:rsidRPr="001E7D2A" w:rsidRDefault="00404731" w:rsidP="001E7D2A">
      <w:pPr>
        <w:ind w:firstLine="708"/>
        <w:jc w:val="both"/>
        <w:rPr>
          <w:rFonts w:asciiTheme="minorHAnsi" w:hAnsiTheme="minorHAnsi"/>
          <w:sz w:val="28"/>
          <w:szCs w:val="28"/>
        </w:rPr>
      </w:pPr>
      <w:r w:rsidRPr="001E7D2A">
        <w:rPr>
          <w:rFonts w:asciiTheme="minorHAnsi" w:hAnsiTheme="minorHAnsi"/>
          <w:sz w:val="28"/>
          <w:szCs w:val="28"/>
        </w:rPr>
        <w:t>Another tool if it is urgently required. If some additional training is needed it should be applied in short period of time without breaking the time schedule plan.</w:t>
      </w:r>
    </w:p>
    <w:p w:rsidR="00404731" w:rsidRPr="00477103" w:rsidRDefault="00404731" w:rsidP="00954822">
      <w:pPr>
        <w:jc w:val="both"/>
        <w:rPr>
          <w:rFonts w:asciiTheme="minorHAnsi" w:hAnsiTheme="minorHAnsi"/>
          <w:sz w:val="28"/>
          <w:szCs w:val="28"/>
        </w:rPr>
      </w:pP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Web site’s source code will</w:t>
      </w:r>
      <w:r w:rsidR="009F7407" w:rsidRPr="00477103">
        <w:rPr>
          <w:rFonts w:asciiTheme="minorHAnsi" w:hAnsiTheme="minorHAnsi"/>
          <w:sz w:val="28"/>
          <w:szCs w:val="28"/>
        </w:rPr>
        <w:t xml:space="preserve"> be frozen while being tested. </w:t>
      </w:r>
      <w:r w:rsidRPr="00477103">
        <w:rPr>
          <w:rFonts w:asciiTheme="minorHAnsi" w:hAnsiTheme="minorHAnsi"/>
          <w:sz w:val="28"/>
          <w:szCs w:val="28"/>
        </w:rPr>
        <w:t>If critical fixes that are blocking the testing efforts</w:t>
      </w:r>
      <w:r w:rsidRPr="00477103">
        <w:rPr>
          <w:rFonts w:asciiTheme="minorHAnsi" w:hAnsiTheme="minorHAnsi"/>
          <w:sz w:val="28"/>
          <w:szCs w:val="28"/>
          <w:lang w:val="bg-BG"/>
        </w:rPr>
        <w:t xml:space="preserve"> </w:t>
      </w:r>
      <w:r w:rsidRPr="00477103">
        <w:rPr>
          <w:rFonts w:asciiTheme="minorHAnsi" w:hAnsiTheme="minorHAnsi"/>
          <w:sz w:val="28"/>
          <w:szCs w:val="28"/>
        </w:rPr>
        <w:t>arise, changes will not be scheduled while a unit of code is being tested.</w:t>
      </w:r>
    </w:p>
    <w:p w:rsidR="00404731" w:rsidRPr="00477103" w:rsidRDefault="00404731" w:rsidP="00954822">
      <w:pPr>
        <w:jc w:val="both"/>
        <w:rPr>
          <w:rFonts w:asciiTheme="minorHAnsi" w:hAnsiTheme="minorHAnsi"/>
          <w:sz w:val="28"/>
          <w:szCs w:val="28"/>
        </w:rPr>
      </w:pP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Regression testing will be done during any level of testing (Unit, Integration, System, or Acceptance).</w:t>
      </w:r>
      <w:r w:rsidR="009F7407" w:rsidRPr="00477103">
        <w:rPr>
          <w:rFonts w:asciiTheme="minorHAnsi" w:hAnsiTheme="minorHAnsi"/>
          <w:sz w:val="28"/>
          <w:szCs w:val="28"/>
        </w:rPr>
        <w:t xml:space="preserve"> </w:t>
      </w:r>
      <w:r w:rsidRPr="00477103">
        <w:rPr>
          <w:rFonts w:asciiTheme="minorHAnsi" w:hAnsiTheme="minorHAnsi"/>
          <w:sz w:val="28"/>
          <w:szCs w:val="28"/>
        </w:rPr>
        <w:t>The regression testing will be based on severity of defects detected - If critical fix is done all tests until the fix obtain priority High and regression testing starts.</w:t>
      </w:r>
    </w:p>
    <w:p w:rsidR="00404731" w:rsidRPr="00477103" w:rsidRDefault="00404731" w:rsidP="00954822">
      <w:pPr>
        <w:jc w:val="both"/>
        <w:rPr>
          <w:rFonts w:asciiTheme="minorHAnsi" w:hAnsiTheme="minorHAnsi"/>
          <w:sz w:val="28"/>
          <w:szCs w:val="28"/>
        </w:rPr>
      </w:pPr>
    </w:p>
    <w:p w:rsidR="00404731" w:rsidRPr="00477103" w:rsidRDefault="00404731" w:rsidP="00954822">
      <w:pPr>
        <w:ind w:firstLine="708"/>
        <w:jc w:val="both"/>
        <w:rPr>
          <w:rFonts w:asciiTheme="minorHAnsi" w:hAnsiTheme="minorHAnsi"/>
          <w:sz w:val="28"/>
          <w:szCs w:val="28"/>
        </w:rPr>
      </w:pPr>
      <w:r w:rsidRPr="00477103">
        <w:rPr>
          <w:rFonts w:asciiTheme="minorHAnsi" w:hAnsiTheme="minorHAnsi"/>
          <w:sz w:val="28"/>
          <w:szCs w:val="28"/>
        </w:rPr>
        <w:t>Basic metrics will be kept for test effort (i.e. hours), test cases executed, and incidents.</w:t>
      </w:r>
    </w:p>
    <w:p w:rsidR="00BB06F1" w:rsidRPr="006410DE" w:rsidRDefault="00BB06F1" w:rsidP="00BB06F1">
      <w:pPr>
        <w:spacing w:line="220" w:lineRule="exact"/>
        <w:rPr>
          <w:rFonts w:ascii="Arial" w:hAnsi="Arial" w:cs="Arial"/>
          <w:sz w:val="32"/>
          <w:szCs w:val="32"/>
        </w:rPr>
      </w:pPr>
    </w:p>
    <w:p w:rsidR="00E4635F" w:rsidRDefault="00E4635F" w:rsidP="00404731">
      <w:pPr>
        <w:spacing w:line="360" w:lineRule="auto"/>
        <w:rPr>
          <w:rFonts w:ascii="Arial" w:eastAsia="Arial" w:hAnsi="Arial" w:cs="Arial"/>
          <w:b/>
          <w:i/>
          <w:sz w:val="32"/>
          <w:szCs w:val="32"/>
          <w:highlight w:val="yellow"/>
        </w:rPr>
      </w:pPr>
    </w:p>
    <w:p w:rsidR="00A20D6C" w:rsidRPr="006410DE" w:rsidRDefault="00F406C1" w:rsidP="00404731">
      <w:pPr>
        <w:spacing w:line="360" w:lineRule="auto"/>
        <w:rPr>
          <w:rFonts w:ascii="Arial" w:eastAsia="Arial" w:hAnsi="Arial" w:cs="Arial"/>
          <w:b/>
          <w:i/>
          <w:w w:val="101"/>
          <w:sz w:val="32"/>
          <w:szCs w:val="32"/>
        </w:rPr>
      </w:pPr>
      <w:r w:rsidRPr="006410DE">
        <w:rPr>
          <w:rFonts w:ascii="Arial" w:eastAsia="Arial" w:hAnsi="Arial" w:cs="Arial"/>
          <w:b/>
          <w:i/>
          <w:sz w:val="32"/>
          <w:szCs w:val="32"/>
          <w:highlight w:val="yellow"/>
        </w:rPr>
        <w:lastRenderedPageBreak/>
        <w:t xml:space="preserve">9      </w:t>
      </w:r>
      <w:r w:rsidRPr="006410DE">
        <w:rPr>
          <w:rFonts w:ascii="Arial" w:eastAsia="Arial" w:hAnsi="Arial" w:cs="Arial"/>
          <w:b/>
          <w:i/>
          <w:spacing w:val="29"/>
          <w:sz w:val="32"/>
          <w:szCs w:val="32"/>
          <w:highlight w:val="yellow"/>
        </w:rPr>
        <w:t xml:space="preserve"> </w:t>
      </w:r>
      <w:r w:rsidRPr="006410DE">
        <w:rPr>
          <w:rFonts w:ascii="Arial" w:eastAsia="Arial" w:hAnsi="Arial" w:cs="Arial"/>
          <w:b/>
          <w:i/>
          <w:spacing w:val="1"/>
          <w:sz w:val="32"/>
          <w:szCs w:val="32"/>
          <w:highlight w:val="yellow"/>
        </w:rPr>
        <w:t>I</w:t>
      </w:r>
      <w:r w:rsidRPr="006410DE">
        <w:rPr>
          <w:rFonts w:ascii="Arial" w:eastAsia="Arial" w:hAnsi="Arial" w:cs="Arial"/>
          <w:b/>
          <w:i/>
          <w:spacing w:val="-3"/>
          <w:sz w:val="32"/>
          <w:szCs w:val="32"/>
          <w:highlight w:val="yellow"/>
        </w:rPr>
        <w:t>T</w:t>
      </w:r>
      <w:r w:rsidRPr="006410DE">
        <w:rPr>
          <w:rFonts w:ascii="Arial" w:eastAsia="Arial" w:hAnsi="Arial" w:cs="Arial"/>
          <w:b/>
          <w:i/>
          <w:spacing w:val="-1"/>
          <w:sz w:val="32"/>
          <w:szCs w:val="32"/>
          <w:highlight w:val="yellow"/>
        </w:rPr>
        <w:t>E</w:t>
      </w:r>
      <w:r w:rsidRPr="006410DE">
        <w:rPr>
          <w:rFonts w:ascii="Arial" w:eastAsia="Arial" w:hAnsi="Arial" w:cs="Arial"/>
          <w:b/>
          <w:i/>
          <w:sz w:val="32"/>
          <w:szCs w:val="32"/>
          <w:highlight w:val="yellow"/>
        </w:rPr>
        <w:t>M</w:t>
      </w:r>
      <w:r w:rsidRPr="006410DE">
        <w:rPr>
          <w:rFonts w:ascii="Arial" w:eastAsia="Arial" w:hAnsi="Arial" w:cs="Arial"/>
          <w:b/>
          <w:i/>
          <w:spacing w:val="9"/>
          <w:sz w:val="32"/>
          <w:szCs w:val="32"/>
          <w:highlight w:val="yellow"/>
        </w:rPr>
        <w:t xml:space="preserve"> </w:t>
      </w:r>
      <w:r w:rsidRPr="006410DE">
        <w:rPr>
          <w:rFonts w:ascii="Arial" w:eastAsia="Arial" w:hAnsi="Arial" w:cs="Arial"/>
          <w:b/>
          <w:i/>
          <w:spacing w:val="-1"/>
          <w:sz w:val="32"/>
          <w:szCs w:val="32"/>
          <w:highlight w:val="yellow"/>
        </w:rPr>
        <w:t>P</w:t>
      </w:r>
      <w:r w:rsidRPr="006410DE">
        <w:rPr>
          <w:rFonts w:ascii="Arial" w:eastAsia="Arial" w:hAnsi="Arial" w:cs="Arial"/>
          <w:b/>
          <w:i/>
          <w:spacing w:val="-6"/>
          <w:sz w:val="32"/>
          <w:szCs w:val="32"/>
          <w:highlight w:val="yellow"/>
        </w:rPr>
        <w:t>A</w:t>
      </w:r>
      <w:r w:rsidRPr="006410DE">
        <w:rPr>
          <w:rFonts w:ascii="Arial" w:eastAsia="Arial" w:hAnsi="Arial" w:cs="Arial"/>
          <w:b/>
          <w:i/>
          <w:spacing w:val="1"/>
          <w:sz w:val="32"/>
          <w:szCs w:val="32"/>
          <w:highlight w:val="yellow"/>
        </w:rPr>
        <w:t>S</w:t>
      </w:r>
      <w:r w:rsidRPr="006410DE">
        <w:rPr>
          <w:rFonts w:ascii="Arial" w:eastAsia="Arial" w:hAnsi="Arial" w:cs="Arial"/>
          <w:b/>
          <w:i/>
          <w:spacing w:val="-1"/>
          <w:sz w:val="32"/>
          <w:szCs w:val="32"/>
          <w:highlight w:val="yellow"/>
        </w:rPr>
        <w:t>S</w:t>
      </w:r>
      <w:r w:rsidRPr="006410DE">
        <w:rPr>
          <w:rFonts w:ascii="Arial" w:eastAsia="Arial" w:hAnsi="Arial" w:cs="Arial"/>
          <w:b/>
          <w:i/>
          <w:spacing w:val="1"/>
          <w:sz w:val="32"/>
          <w:szCs w:val="32"/>
          <w:highlight w:val="yellow"/>
        </w:rPr>
        <w:t>/</w:t>
      </w:r>
      <w:r w:rsidRPr="006410DE">
        <w:rPr>
          <w:rFonts w:ascii="Arial" w:eastAsia="Arial" w:hAnsi="Arial" w:cs="Arial"/>
          <w:b/>
          <w:i/>
          <w:spacing w:val="-1"/>
          <w:sz w:val="32"/>
          <w:szCs w:val="32"/>
          <w:highlight w:val="yellow"/>
        </w:rPr>
        <w:t>F</w:t>
      </w:r>
      <w:r w:rsidRPr="006410DE">
        <w:rPr>
          <w:rFonts w:ascii="Arial" w:eastAsia="Arial" w:hAnsi="Arial" w:cs="Arial"/>
          <w:b/>
          <w:i/>
          <w:spacing w:val="-4"/>
          <w:sz w:val="32"/>
          <w:szCs w:val="32"/>
          <w:highlight w:val="yellow"/>
        </w:rPr>
        <w:t>A</w:t>
      </w:r>
      <w:r w:rsidRPr="006410DE">
        <w:rPr>
          <w:rFonts w:ascii="Arial" w:eastAsia="Arial" w:hAnsi="Arial" w:cs="Arial"/>
          <w:b/>
          <w:i/>
          <w:spacing w:val="1"/>
          <w:sz w:val="32"/>
          <w:szCs w:val="32"/>
          <w:highlight w:val="yellow"/>
        </w:rPr>
        <w:t>I</w:t>
      </w:r>
      <w:r w:rsidRPr="006410DE">
        <w:rPr>
          <w:rFonts w:ascii="Arial" w:eastAsia="Arial" w:hAnsi="Arial" w:cs="Arial"/>
          <w:b/>
          <w:i/>
          <w:sz w:val="32"/>
          <w:szCs w:val="32"/>
          <w:highlight w:val="yellow"/>
        </w:rPr>
        <w:t>L</w:t>
      </w:r>
      <w:r w:rsidRPr="006410DE">
        <w:rPr>
          <w:rFonts w:ascii="Arial" w:eastAsia="Arial" w:hAnsi="Arial" w:cs="Arial"/>
          <w:b/>
          <w:i/>
          <w:spacing w:val="16"/>
          <w:sz w:val="32"/>
          <w:szCs w:val="32"/>
          <w:highlight w:val="yellow"/>
        </w:rPr>
        <w:t xml:space="preserve"> </w:t>
      </w:r>
      <w:r w:rsidRPr="006410DE">
        <w:rPr>
          <w:rFonts w:ascii="Arial" w:eastAsia="Arial" w:hAnsi="Arial" w:cs="Arial"/>
          <w:b/>
          <w:i/>
          <w:spacing w:val="-1"/>
          <w:w w:val="101"/>
          <w:sz w:val="32"/>
          <w:szCs w:val="32"/>
          <w:highlight w:val="yellow"/>
        </w:rPr>
        <w:t>CR</w:t>
      </w:r>
      <w:r w:rsidRPr="006410DE">
        <w:rPr>
          <w:rFonts w:ascii="Arial" w:eastAsia="Arial" w:hAnsi="Arial" w:cs="Arial"/>
          <w:b/>
          <w:i/>
          <w:spacing w:val="1"/>
          <w:w w:val="102"/>
          <w:sz w:val="32"/>
          <w:szCs w:val="32"/>
          <w:highlight w:val="yellow"/>
        </w:rPr>
        <w:t>I</w:t>
      </w:r>
      <w:r w:rsidRPr="006410DE">
        <w:rPr>
          <w:rFonts w:ascii="Arial" w:eastAsia="Arial" w:hAnsi="Arial" w:cs="Arial"/>
          <w:b/>
          <w:i/>
          <w:spacing w:val="-3"/>
          <w:w w:val="101"/>
          <w:sz w:val="32"/>
          <w:szCs w:val="32"/>
          <w:highlight w:val="yellow"/>
        </w:rPr>
        <w:t>T</w:t>
      </w:r>
      <w:r w:rsidRPr="006410DE">
        <w:rPr>
          <w:rFonts w:ascii="Arial" w:eastAsia="Arial" w:hAnsi="Arial" w:cs="Arial"/>
          <w:b/>
          <w:i/>
          <w:spacing w:val="-1"/>
          <w:w w:val="101"/>
          <w:sz w:val="32"/>
          <w:szCs w:val="32"/>
          <w:highlight w:val="yellow"/>
        </w:rPr>
        <w:t>ER</w:t>
      </w:r>
      <w:r w:rsidRPr="006410DE">
        <w:rPr>
          <w:rFonts w:ascii="Arial" w:eastAsia="Arial" w:hAnsi="Arial" w:cs="Arial"/>
          <w:b/>
          <w:i/>
          <w:spacing w:val="1"/>
          <w:w w:val="102"/>
          <w:sz w:val="32"/>
          <w:szCs w:val="32"/>
          <w:highlight w:val="yellow"/>
        </w:rPr>
        <w:t>I</w:t>
      </w:r>
      <w:r w:rsidRPr="006410DE">
        <w:rPr>
          <w:rFonts w:ascii="Arial" w:eastAsia="Arial" w:hAnsi="Arial" w:cs="Arial"/>
          <w:b/>
          <w:i/>
          <w:w w:val="101"/>
          <w:sz w:val="32"/>
          <w:szCs w:val="32"/>
          <w:highlight w:val="yellow"/>
        </w:rPr>
        <w:t>A</w:t>
      </w:r>
    </w:p>
    <w:p w:rsidR="00BB06F1" w:rsidRDefault="0098217C" w:rsidP="00E4635F">
      <w:pPr>
        <w:spacing w:line="250" w:lineRule="auto"/>
        <w:ind w:right="333" w:firstLine="832"/>
        <w:jc w:val="both"/>
        <w:rPr>
          <w:rFonts w:asciiTheme="minorHAnsi" w:hAnsiTheme="minorHAnsi"/>
          <w:spacing w:val="-2"/>
          <w:sz w:val="28"/>
          <w:szCs w:val="28"/>
        </w:rPr>
      </w:pPr>
      <w:r>
        <w:rPr>
          <w:rFonts w:asciiTheme="minorHAnsi" w:hAnsiTheme="minorHAnsi"/>
          <w:spacing w:val="-2"/>
          <w:sz w:val="28"/>
          <w:szCs w:val="28"/>
        </w:rPr>
        <w:t xml:space="preserve">The </w:t>
      </w:r>
      <w:r w:rsidRPr="0098217C">
        <w:rPr>
          <w:rFonts w:asciiTheme="minorHAnsi" w:hAnsiTheme="minorHAnsi"/>
          <w:spacing w:val="-2"/>
          <w:sz w:val="28"/>
          <w:szCs w:val="28"/>
          <w:highlight w:val="yellow"/>
        </w:rPr>
        <w:t>entrance</w:t>
      </w:r>
      <w:r w:rsidR="00E60C33">
        <w:rPr>
          <w:rFonts w:asciiTheme="minorHAnsi" w:hAnsiTheme="minorHAnsi"/>
          <w:spacing w:val="-2"/>
          <w:sz w:val="28"/>
          <w:szCs w:val="28"/>
        </w:rPr>
        <w:t>/</w:t>
      </w:r>
      <w:r>
        <w:rPr>
          <w:rFonts w:asciiTheme="minorHAnsi" w:hAnsiTheme="minorHAnsi"/>
          <w:spacing w:val="-2"/>
          <w:sz w:val="28"/>
          <w:szCs w:val="28"/>
        </w:rPr>
        <w:t>exit criteria</w:t>
      </w:r>
      <w:r w:rsidR="00E4635F" w:rsidRPr="00E4635F">
        <w:rPr>
          <w:rFonts w:asciiTheme="minorHAnsi" w:hAnsiTheme="minorHAnsi"/>
          <w:spacing w:val="-2"/>
          <w:sz w:val="28"/>
          <w:szCs w:val="28"/>
        </w:rPr>
        <w:t xml:space="preserve"> for each phase of testing must be met before the next phase can commence. Formal approval will be granted by the</w:t>
      </w:r>
      <w:r w:rsidR="00E4635F">
        <w:rPr>
          <w:rFonts w:asciiTheme="minorHAnsi" w:hAnsiTheme="minorHAnsi"/>
          <w:spacing w:val="-2"/>
          <w:sz w:val="28"/>
          <w:szCs w:val="28"/>
        </w:rPr>
        <w:t xml:space="preserve"> Product Owner.</w:t>
      </w:r>
    </w:p>
    <w:p w:rsidR="00E4635F" w:rsidRPr="00E4635F" w:rsidRDefault="00E4635F" w:rsidP="00E4635F">
      <w:pPr>
        <w:spacing w:line="250" w:lineRule="auto"/>
        <w:ind w:left="832" w:right="333"/>
        <w:rPr>
          <w:rFonts w:asciiTheme="minorHAnsi" w:hAnsiTheme="minorHAnsi"/>
          <w:spacing w:val="-2"/>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0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S</w:t>
      </w:r>
      <w:r w:rsidRPr="006410DE">
        <w:rPr>
          <w:rFonts w:ascii="Arial" w:eastAsia="Arial" w:hAnsi="Arial" w:cs="Arial"/>
          <w:b/>
          <w:i/>
          <w:spacing w:val="1"/>
          <w:sz w:val="32"/>
          <w:szCs w:val="32"/>
        </w:rPr>
        <w:t>U</w:t>
      </w:r>
      <w:r w:rsidRPr="006410DE">
        <w:rPr>
          <w:rFonts w:ascii="Arial" w:eastAsia="Arial" w:hAnsi="Arial" w:cs="Arial"/>
          <w:b/>
          <w:i/>
          <w:spacing w:val="-1"/>
          <w:sz w:val="32"/>
          <w:szCs w:val="32"/>
        </w:rPr>
        <w:t>SP</w:t>
      </w:r>
      <w:r w:rsidRPr="006410DE">
        <w:rPr>
          <w:rFonts w:ascii="Arial" w:eastAsia="Arial" w:hAnsi="Arial" w:cs="Arial"/>
          <w:b/>
          <w:i/>
          <w:spacing w:val="1"/>
          <w:sz w:val="32"/>
          <w:szCs w:val="32"/>
        </w:rPr>
        <w:t>E</w:t>
      </w:r>
      <w:r w:rsidRPr="006410DE">
        <w:rPr>
          <w:rFonts w:ascii="Arial" w:eastAsia="Arial" w:hAnsi="Arial" w:cs="Arial"/>
          <w:b/>
          <w:i/>
          <w:spacing w:val="-1"/>
          <w:sz w:val="32"/>
          <w:szCs w:val="32"/>
        </w:rPr>
        <w:t>NS</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sz w:val="32"/>
          <w:szCs w:val="32"/>
        </w:rPr>
        <w:t>C</w:t>
      </w:r>
      <w:r w:rsidRPr="006410DE">
        <w:rPr>
          <w:rFonts w:ascii="Arial" w:eastAsia="Arial" w:hAnsi="Arial" w:cs="Arial"/>
          <w:b/>
          <w:i/>
          <w:spacing w:val="1"/>
          <w:sz w:val="32"/>
          <w:szCs w:val="32"/>
        </w:rPr>
        <w:t>RI</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ER</w:t>
      </w:r>
      <w:r w:rsidRPr="006410DE">
        <w:rPr>
          <w:rFonts w:ascii="Arial" w:eastAsia="Arial" w:hAnsi="Arial" w:cs="Arial"/>
          <w:b/>
          <w:i/>
          <w:spacing w:val="1"/>
          <w:sz w:val="32"/>
          <w:szCs w:val="32"/>
        </w:rPr>
        <w:t>I</w:t>
      </w:r>
      <w:r w:rsidRPr="006410DE">
        <w:rPr>
          <w:rFonts w:ascii="Arial" w:eastAsia="Arial" w:hAnsi="Arial" w:cs="Arial"/>
          <w:b/>
          <w:i/>
          <w:sz w:val="32"/>
          <w:szCs w:val="32"/>
        </w:rPr>
        <w:t>A</w:t>
      </w:r>
      <w:r w:rsidRPr="006410DE">
        <w:rPr>
          <w:rFonts w:ascii="Arial" w:eastAsia="Arial" w:hAnsi="Arial" w:cs="Arial"/>
          <w:b/>
          <w:i/>
          <w:spacing w:val="10"/>
          <w:sz w:val="32"/>
          <w:szCs w:val="32"/>
        </w:rPr>
        <w:t xml:space="preserve"> </w:t>
      </w:r>
      <w:r w:rsidRPr="006410DE">
        <w:rPr>
          <w:rFonts w:ascii="Arial" w:eastAsia="Arial" w:hAnsi="Arial" w:cs="Arial"/>
          <w:b/>
          <w:i/>
          <w:spacing w:val="-4"/>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SUM</w:t>
      </w:r>
      <w:r w:rsidRPr="006410DE">
        <w:rPr>
          <w:rFonts w:ascii="Arial" w:eastAsia="Arial" w:hAnsi="Arial" w:cs="Arial"/>
          <w:b/>
          <w:i/>
          <w:spacing w:val="1"/>
          <w:sz w:val="32"/>
          <w:szCs w:val="32"/>
        </w:rPr>
        <w:t>P</w:t>
      </w:r>
      <w:r w:rsidRPr="006410DE">
        <w:rPr>
          <w:rFonts w:ascii="Arial" w:eastAsia="Arial" w:hAnsi="Arial" w:cs="Arial"/>
          <w:b/>
          <w:i/>
          <w:spacing w:val="-3"/>
          <w:sz w:val="32"/>
          <w:szCs w:val="32"/>
        </w:rPr>
        <w:t>T</w:t>
      </w:r>
      <w:r w:rsidRPr="006410DE">
        <w:rPr>
          <w:rFonts w:ascii="Arial" w:eastAsia="Arial" w:hAnsi="Arial" w:cs="Arial"/>
          <w:b/>
          <w:i/>
          <w:spacing w:val="1"/>
          <w:sz w:val="32"/>
          <w:szCs w:val="32"/>
        </w:rPr>
        <w:t>IO</w:t>
      </w:r>
      <w:r w:rsidRPr="006410DE">
        <w:rPr>
          <w:rFonts w:ascii="Arial" w:eastAsia="Arial" w:hAnsi="Arial" w:cs="Arial"/>
          <w:b/>
          <w:i/>
          <w:sz w:val="32"/>
          <w:szCs w:val="32"/>
        </w:rPr>
        <w:t>N</w:t>
      </w:r>
      <w:r w:rsidRPr="006410DE">
        <w:rPr>
          <w:rFonts w:ascii="Arial" w:eastAsia="Arial" w:hAnsi="Arial" w:cs="Arial"/>
          <w:b/>
          <w:i/>
          <w:spacing w:val="19"/>
          <w:sz w:val="32"/>
          <w:szCs w:val="32"/>
        </w:rPr>
        <w:t xml:space="preserve"> </w:t>
      </w:r>
      <w:r w:rsidRPr="006410DE">
        <w:rPr>
          <w:rFonts w:ascii="Arial" w:eastAsia="Arial" w:hAnsi="Arial" w:cs="Arial"/>
          <w:b/>
          <w:i/>
          <w:spacing w:val="-1"/>
          <w:w w:val="101"/>
          <w:sz w:val="32"/>
          <w:szCs w:val="32"/>
        </w:rPr>
        <w:t>RE</w:t>
      </w:r>
      <w:r w:rsidRPr="006410DE">
        <w:rPr>
          <w:rFonts w:ascii="Arial" w:eastAsia="Arial" w:hAnsi="Arial" w:cs="Arial"/>
          <w:b/>
          <w:i/>
          <w:spacing w:val="1"/>
          <w:w w:val="101"/>
          <w:sz w:val="32"/>
          <w:szCs w:val="32"/>
        </w:rPr>
        <w:t>Q</w:t>
      </w:r>
      <w:r w:rsidRPr="006410DE">
        <w:rPr>
          <w:rFonts w:ascii="Arial" w:eastAsia="Arial" w:hAnsi="Arial" w:cs="Arial"/>
          <w:b/>
          <w:i/>
          <w:spacing w:val="-1"/>
          <w:w w:val="101"/>
          <w:sz w:val="32"/>
          <w:szCs w:val="32"/>
        </w:rPr>
        <w:t>U</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2"/>
          <w:w w:val="101"/>
          <w:sz w:val="32"/>
          <w:szCs w:val="32"/>
        </w:rPr>
        <w:t>M</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w w:val="101"/>
          <w:sz w:val="32"/>
          <w:szCs w:val="32"/>
        </w:rPr>
        <w:t>S</w:t>
      </w:r>
    </w:p>
    <w:p w:rsidR="00864E49" w:rsidRPr="00477103" w:rsidRDefault="00864E49" w:rsidP="006410DE">
      <w:pPr>
        <w:ind w:firstLine="708"/>
        <w:jc w:val="both"/>
        <w:rPr>
          <w:rFonts w:asciiTheme="minorHAnsi" w:hAnsiTheme="minorHAnsi"/>
          <w:spacing w:val="-1"/>
          <w:sz w:val="28"/>
          <w:szCs w:val="28"/>
        </w:rPr>
      </w:pPr>
      <w:r w:rsidRPr="00477103">
        <w:rPr>
          <w:rFonts w:asciiTheme="minorHAnsi" w:hAnsiTheme="minorHAnsi"/>
          <w:spacing w:val="-1"/>
          <w:sz w:val="28"/>
          <w:szCs w:val="28"/>
        </w:rPr>
        <w:t>In general, testing will only stop if the Web site Under Test (WUT) becomes unavailable. If testing is suspended due to the Web site becoming unavailable, testing will be resumed once access to the Web site is reestablished.</w:t>
      </w:r>
    </w:p>
    <w:p w:rsidR="00864E49" w:rsidRPr="00477103" w:rsidRDefault="00864E49" w:rsidP="00A20D6C">
      <w:pPr>
        <w:ind w:firstLine="708"/>
        <w:rPr>
          <w:rFonts w:asciiTheme="minorHAnsi" w:hAnsiTheme="minorHAnsi"/>
          <w:spacing w:val="-1"/>
          <w:sz w:val="28"/>
          <w:szCs w:val="28"/>
        </w:rPr>
      </w:pPr>
    </w:p>
    <w:p w:rsidR="001E7D2A" w:rsidRDefault="00864E49" w:rsidP="001E7D2A">
      <w:pPr>
        <w:ind w:firstLine="708"/>
        <w:rPr>
          <w:rFonts w:asciiTheme="minorHAnsi" w:hAnsiTheme="minorHAnsi"/>
          <w:spacing w:val="-1"/>
          <w:sz w:val="28"/>
          <w:szCs w:val="28"/>
        </w:rPr>
      </w:pPr>
      <w:r w:rsidRPr="00477103">
        <w:rPr>
          <w:rFonts w:asciiTheme="minorHAnsi" w:hAnsiTheme="minorHAnsi"/>
          <w:spacing w:val="-1"/>
          <w:sz w:val="28"/>
          <w:szCs w:val="28"/>
        </w:rPr>
        <w:t>Certain individual test cases may be suspended, skipped or reduced if prerequisite tests have previously failed e.g. usability testing may be skipped if a significant number of Web page navigational tests fail.</w:t>
      </w:r>
    </w:p>
    <w:p w:rsidR="00864E49" w:rsidRPr="00477103" w:rsidRDefault="001E7D2A" w:rsidP="001E7D2A">
      <w:pPr>
        <w:ind w:firstLine="708"/>
        <w:rPr>
          <w:rFonts w:asciiTheme="minorHAnsi" w:hAnsiTheme="minorHAnsi"/>
          <w:sz w:val="28"/>
          <w:szCs w:val="28"/>
        </w:rPr>
      </w:pPr>
      <w:r w:rsidRPr="00477103">
        <w:rPr>
          <w:rFonts w:asciiTheme="minorHAnsi" w:hAnsiTheme="minorHAnsi"/>
          <w:sz w:val="28"/>
          <w:szCs w:val="28"/>
        </w:rPr>
        <w:t xml:space="preserve"> </w:t>
      </w:r>
    </w:p>
    <w:p w:rsidR="001C510A"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1    </w:t>
      </w:r>
      <w:r w:rsidRPr="006410DE">
        <w:rPr>
          <w:rFonts w:ascii="Arial" w:eastAsia="Arial" w:hAnsi="Arial" w:cs="Arial"/>
          <w:b/>
          <w:i/>
          <w:spacing w:val="26"/>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DEL</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V</w:t>
      </w:r>
      <w:r w:rsidRPr="006410DE">
        <w:rPr>
          <w:rFonts w:ascii="Arial" w:eastAsia="Arial" w:hAnsi="Arial" w:cs="Arial"/>
          <w:b/>
          <w:i/>
          <w:spacing w:val="-1"/>
          <w:w w:val="101"/>
          <w:sz w:val="32"/>
          <w:szCs w:val="32"/>
        </w:rPr>
        <w:t>ER</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B</w:t>
      </w:r>
      <w:r w:rsidRPr="006410DE">
        <w:rPr>
          <w:rFonts w:ascii="Arial" w:eastAsia="Arial" w:hAnsi="Arial" w:cs="Arial"/>
          <w:b/>
          <w:i/>
          <w:spacing w:val="-3"/>
          <w:w w:val="101"/>
          <w:sz w:val="32"/>
          <w:szCs w:val="32"/>
        </w:rPr>
        <w:t>L</w:t>
      </w:r>
      <w:r w:rsidRPr="006410DE">
        <w:rPr>
          <w:rFonts w:ascii="Arial" w:eastAsia="Arial" w:hAnsi="Arial" w:cs="Arial"/>
          <w:b/>
          <w:i/>
          <w:spacing w:val="1"/>
          <w:w w:val="101"/>
          <w:sz w:val="32"/>
          <w:szCs w:val="32"/>
        </w:rPr>
        <w:t>ES</w:t>
      </w:r>
    </w:p>
    <w:p w:rsidR="001C510A" w:rsidRPr="00477103" w:rsidRDefault="001C510A" w:rsidP="00A20D6C">
      <w:pPr>
        <w:rPr>
          <w:rFonts w:asciiTheme="minorHAnsi" w:hAnsiTheme="minorHAnsi"/>
          <w:spacing w:val="-2"/>
          <w:sz w:val="28"/>
          <w:szCs w:val="28"/>
        </w:rPr>
      </w:pPr>
      <w:r w:rsidRPr="00477103">
        <w:rPr>
          <w:rFonts w:asciiTheme="minorHAnsi" w:hAnsiTheme="minorHAnsi"/>
          <w:spacing w:val="-2"/>
          <w:sz w:val="28"/>
          <w:szCs w:val="28"/>
        </w:rPr>
        <w:t xml:space="preserve">The following documents will be generated as a result of these testing activities: </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Master test plan (MTP - this document)</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Individual test plans for each phase of the testing cycle (as an Appendix to the MTP)</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 xml:space="preserve"> Combination incident/test summary reports for each phase</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Test log for each phase</w:t>
      </w:r>
    </w:p>
    <w:p w:rsidR="001C510A" w:rsidRPr="00477103" w:rsidRDefault="001C510A" w:rsidP="00A20D6C">
      <w:pPr>
        <w:pStyle w:val="ListParagraph"/>
        <w:numPr>
          <w:ilvl w:val="0"/>
          <w:numId w:val="3"/>
        </w:numPr>
        <w:ind w:left="527" w:hanging="357"/>
        <w:rPr>
          <w:rFonts w:asciiTheme="minorHAnsi" w:hAnsiTheme="minorHAnsi"/>
          <w:spacing w:val="-2"/>
          <w:sz w:val="28"/>
          <w:szCs w:val="28"/>
        </w:rPr>
      </w:pPr>
      <w:r w:rsidRPr="00477103">
        <w:rPr>
          <w:rFonts w:asciiTheme="minorHAnsi" w:hAnsiTheme="minorHAnsi"/>
          <w:spacing w:val="-2"/>
          <w:sz w:val="28"/>
          <w:szCs w:val="28"/>
        </w:rPr>
        <w:t>Automated test scripts and supporting test data</w:t>
      </w:r>
    </w:p>
    <w:p w:rsidR="001C510A" w:rsidRPr="00477103" w:rsidRDefault="001C510A" w:rsidP="00A20D6C">
      <w:pPr>
        <w:rPr>
          <w:rFonts w:asciiTheme="minorHAnsi" w:hAnsiTheme="minorHAnsi"/>
          <w:spacing w:val="-2"/>
          <w:sz w:val="28"/>
          <w:szCs w:val="28"/>
        </w:rPr>
      </w:pPr>
    </w:p>
    <w:p w:rsidR="00A20D6C" w:rsidRPr="00477103" w:rsidRDefault="001C510A" w:rsidP="00A20D6C">
      <w:pPr>
        <w:rPr>
          <w:rFonts w:asciiTheme="minorHAnsi" w:hAnsiTheme="minorHAnsi"/>
          <w:spacing w:val="-2"/>
          <w:sz w:val="28"/>
          <w:szCs w:val="28"/>
        </w:rPr>
      </w:pPr>
      <w:r w:rsidRPr="00477103">
        <w:rPr>
          <w:rFonts w:asciiTheme="minorHAnsi" w:hAnsiTheme="minorHAnsi"/>
          <w:spacing w:val="-2"/>
          <w:sz w:val="28"/>
          <w:szCs w:val="28"/>
        </w:rPr>
        <w:t>With the exception of the automated test scripts, all documents will be delivered as Microsoft Office</w:t>
      </w:r>
      <w:r w:rsidR="00A20D6C" w:rsidRPr="00477103">
        <w:rPr>
          <w:rFonts w:asciiTheme="minorHAnsi" w:hAnsiTheme="minorHAnsi"/>
          <w:spacing w:val="-2"/>
          <w:sz w:val="28"/>
          <w:szCs w:val="28"/>
        </w:rPr>
        <w:t xml:space="preserve"> </w:t>
      </w:r>
      <w:r w:rsidRPr="00477103">
        <w:rPr>
          <w:rFonts w:asciiTheme="minorHAnsi" w:hAnsiTheme="minorHAnsi"/>
          <w:spacing w:val="-2"/>
          <w:sz w:val="28"/>
          <w:szCs w:val="28"/>
        </w:rPr>
        <w:t>2007 documents</w:t>
      </w:r>
      <w:r w:rsidR="00A20D6C" w:rsidRPr="00477103">
        <w:rPr>
          <w:rFonts w:asciiTheme="minorHAnsi" w:hAnsiTheme="minorHAnsi"/>
          <w:spacing w:val="-2"/>
          <w:sz w:val="28"/>
          <w:szCs w:val="28"/>
        </w:rPr>
        <w:t>.</w:t>
      </w:r>
    </w:p>
    <w:p w:rsidR="00CA4FF3" w:rsidRPr="006410DE" w:rsidRDefault="00CA4FF3" w:rsidP="00A20D6C">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w w:val="101"/>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2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E</w:t>
      </w:r>
      <w:r w:rsidRPr="006410DE">
        <w:rPr>
          <w:rFonts w:ascii="Arial" w:eastAsia="Arial" w:hAnsi="Arial" w:cs="Arial"/>
          <w:b/>
          <w:i/>
          <w:spacing w:val="-2"/>
          <w:sz w:val="32"/>
          <w:szCs w:val="32"/>
        </w:rPr>
        <w:t>M</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8"/>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E</w:t>
      </w:r>
      <w:r w:rsidRPr="006410DE">
        <w:rPr>
          <w:rFonts w:ascii="Arial" w:eastAsia="Arial" w:hAnsi="Arial" w:cs="Arial"/>
          <w:b/>
          <w:i/>
          <w:spacing w:val="-1"/>
          <w:sz w:val="32"/>
          <w:szCs w:val="32"/>
        </w:rPr>
        <w:t>S</w:t>
      </w:r>
      <w:r w:rsidRPr="006410DE">
        <w:rPr>
          <w:rFonts w:ascii="Arial" w:eastAsia="Arial" w:hAnsi="Arial" w:cs="Arial"/>
          <w:b/>
          <w:i/>
          <w:sz w:val="32"/>
          <w:szCs w:val="32"/>
        </w:rPr>
        <w:t>T</w:t>
      </w:r>
      <w:r w:rsidRPr="006410DE">
        <w:rPr>
          <w:rFonts w:ascii="Arial" w:eastAsia="Arial" w:hAnsi="Arial" w:cs="Arial"/>
          <w:b/>
          <w:i/>
          <w:spacing w:val="6"/>
          <w:sz w:val="32"/>
          <w:szCs w:val="32"/>
        </w:rPr>
        <w:t xml:space="preserve"> </w:t>
      </w:r>
      <w:r w:rsidRPr="006410DE">
        <w:rPr>
          <w:rFonts w:ascii="Arial" w:eastAsia="Arial" w:hAnsi="Arial" w:cs="Arial"/>
          <w:b/>
          <w:i/>
          <w:spacing w:val="-3"/>
          <w:w w:val="101"/>
          <w:sz w:val="32"/>
          <w:szCs w:val="32"/>
        </w:rPr>
        <w:t>T</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K</w:t>
      </w:r>
      <w:r w:rsidRPr="006410DE">
        <w:rPr>
          <w:rFonts w:ascii="Arial" w:eastAsia="Arial" w:hAnsi="Arial" w:cs="Arial"/>
          <w:b/>
          <w:i/>
          <w:w w:val="101"/>
          <w:sz w:val="32"/>
          <w:szCs w:val="32"/>
        </w:rPr>
        <w:t>S</w:t>
      </w:r>
    </w:p>
    <w:p w:rsidR="00A763EA" w:rsidRPr="00477103" w:rsidRDefault="00A763EA" w:rsidP="00BB06F1">
      <w:pPr>
        <w:ind w:left="153"/>
        <w:rPr>
          <w:rFonts w:asciiTheme="minorHAnsi" w:eastAsia="Arial" w:hAnsiTheme="minorHAnsi" w:cs="Arial"/>
          <w:sz w:val="28"/>
          <w:szCs w:val="28"/>
        </w:rPr>
      </w:pPr>
    </w:p>
    <w:tbl>
      <w:tblPr>
        <w:tblW w:w="0" w:type="auto"/>
        <w:tblInd w:w="133" w:type="dxa"/>
        <w:tblLayout w:type="fixed"/>
        <w:tblCellMar>
          <w:left w:w="0" w:type="dxa"/>
          <w:right w:w="0" w:type="dxa"/>
        </w:tblCellMar>
        <w:tblLook w:val="01E0" w:firstRow="1" w:lastRow="1" w:firstColumn="1" w:lastColumn="1" w:noHBand="0" w:noVBand="0"/>
      </w:tblPr>
      <w:tblGrid>
        <w:gridCol w:w="5245"/>
        <w:gridCol w:w="2268"/>
        <w:gridCol w:w="992"/>
      </w:tblGrid>
      <w:tr w:rsidR="00D46B99" w:rsidRPr="00477103" w:rsidTr="006410DE">
        <w:trPr>
          <w:trHeight w:val="601"/>
        </w:trPr>
        <w:tc>
          <w:tcPr>
            <w:tcW w:w="5245" w:type="dxa"/>
            <w:tcBorders>
              <w:top w:val="single" w:sz="7" w:space="0" w:color="000000"/>
              <w:left w:val="single" w:sz="7" w:space="0" w:color="000000"/>
              <w:bottom w:val="single" w:sz="7" w:space="0" w:color="000000"/>
              <w:right w:val="single" w:sz="7" w:space="0" w:color="000000"/>
            </w:tcBorders>
          </w:tcPr>
          <w:p w:rsidR="00D46B99" w:rsidRPr="00477103" w:rsidRDefault="00D46B99" w:rsidP="00BB06F1">
            <w:pPr>
              <w:spacing w:line="240" w:lineRule="exact"/>
              <w:ind w:left="1443" w:right="1439"/>
              <w:jc w:val="center"/>
              <w:rPr>
                <w:rFonts w:asciiTheme="minorHAnsi" w:hAnsiTheme="minorHAnsi"/>
                <w:sz w:val="28"/>
                <w:szCs w:val="28"/>
              </w:rPr>
            </w:pPr>
            <w:r w:rsidRPr="00477103">
              <w:rPr>
                <w:rFonts w:asciiTheme="minorHAnsi" w:hAnsiTheme="minorHAnsi"/>
                <w:spacing w:val="-1"/>
                <w:w w:val="102"/>
                <w:sz w:val="28"/>
                <w:szCs w:val="28"/>
              </w:rPr>
              <w:t>TASK</w:t>
            </w:r>
          </w:p>
        </w:tc>
        <w:tc>
          <w:tcPr>
            <w:tcW w:w="2268" w:type="dxa"/>
            <w:tcBorders>
              <w:top w:val="single" w:sz="7" w:space="0" w:color="000000"/>
              <w:left w:val="single" w:sz="7" w:space="0" w:color="000000"/>
              <w:bottom w:val="single" w:sz="7" w:space="0" w:color="000000"/>
              <w:right w:val="single" w:sz="6" w:space="0" w:color="000000"/>
            </w:tcBorders>
          </w:tcPr>
          <w:p w:rsidR="00D46B99" w:rsidRPr="00477103" w:rsidRDefault="00D46B99" w:rsidP="00BB06F1">
            <w:pPr>
              <w:spacing w:line="240" w:lineRule="exact"/>
              <w:ind w:left="299"/>
              <w:rPr>
                <w:rFonts w:asciiTheme="minorHAnsi" w:hAnsiTheme="minorHAnsi"/>
                <w:sz w:val="28"/>
                <w:szCs w:val="28"/>
              </w:rPr>
            </w:pPr>
            <w:r w:rsidRPr="00477103">
              <w:rPr>
                <w:rFonts w:asciiTheme="minorHAnsi" w:hAnsiTheme="minorHAnsi"/>
                <w:spacing w:val="-1"/>
                <w:sz w:val="28"/>
                <w:szCs w:val="28"/>
              </w:rPr>
              <w:t>A</w:t>
            </w:r>
            <w:r w:rsidRPr="00477103">
              <w:rPr>
                <w:rFonts w:asciiTheme="minorHAnsi" w:hAnsiTheme="minorHAnsi"/>
                <w:spacing w:val="1"/>
                <w:sz w:val="28"/>
                <w:szCs w:val="28"/>
              </w:rPr>
              <w:t>s</w:t>
            </w:r>
            <w:r w:rsidRPr="00477103">
              <w:rPr>
                <w:rFonts w:asciiTheme="minorHAnsi" w:hAnsiTheme="minorHAnsi"/>
                <w:spacing w:val="-1"/>
                <w:sz w:val="28"/>
                <w:szCs w:val="28"/>
              </w:rPr>
              <w:t>s</w:t>
            </w:r>
            <w:r w:rsidRPr="00477103">
              <w:rPr>
                <w:rFonts w:asciiTheme="minorHAnsi" w:hAnsiTheme="minorHAnsi"/>
                <w:spacing w:val="2"/>
                <w:sz w:val="28"/>
                <w:szCs w:val="28"/>
              </w:rPr>
              <w:t>i</w:t>
            </w:r>
            <w:r w:rsidRPr="00477103">
              <w:rPr>
                <w:rFonts w:asciiTheme="minorHAnsi" w:hAnsiTheme="minorHAnsi"/>
                <w:spacing w:val="-3"/>
                <w:sz w:val="28"/>
                <w:szCs w:val="28"/>
              </w:rPr>
              <w:t>g</w:t>
            </w:r>
            <w:r w:rsidRPr="00477103">
              <w:rPr>
                <w:rFonts w:asciiTheme="minorHAnsi" w:hAnsiTheme="minorHAnsi"/>
                <w:sz w:val="28"/>
                <w:szCs w:val="28"/>
              </w:rPr>
              <w:t>ned</w:t>
            </w:r>
            <w:r w:rsidRPr="00477103">
              <w:rPr>
                <w:rFonts w:asciiTheme="minorHAnsi" w:hAnsiTheme="minorHAnsi"/>
                <w:spacing w:val="18"/>
                <w:sz w:val="28"/>
                <w:szCs w:val="28"/>
              </w:rPr>
              <w:t xml:space="preserve"> </w:t>
            </w:r>
            <w:r w:rsidRPr="00477103">
              <w:rPr>
                <w:rFonts w:asciiTheme="minorHAnsi" w:hAnsiTheme="minorHAnsi"/>
                <w:spacing w:val="1"/>
                <w:w w:val="102"/>
                <w:sz w:val="28"/>
                <w:szCs w:val="28"/>
              </w:rPr>
              <w:t>T</w:t>
            </w:r>
            <w:r w:rsidRPr="00477103">
              <w:rPr>
                <w:rFonts w:asciiTheme="minorHAnsi" w:hAnsiTheme="minorHAnsi"/>
                <w:w w:val="102"/>
                <w:sz w:val="28"/>
                <w:szCs w:val="28"/>
              </w:rPr>
              <w:t>o</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6410DE">
            <w:pPr>
              <w:spacing w:line="240" w:lineRule="exact"/>
              <w:jc w:val="center"/>
              <w:rPr>
                <w:rFonts w:asciiTheme="minorHAnsi" w:hAnsiTheme="minorHAnsi"/>
                <w:sz w:val="28"/>
                <w:szCs w:val="28"/>
              </w:rPr>
            </w:pPr>
            <w:r w:rsidRPr="00477103">
              <w:rPr>
                <w:rFonts w:asciiTheme="minorHAnsi" w:hAnsiTheme="minorHAnsi"/>
                <w:spacing w:val="-1"/>
                <w:w w:val="102"/>
                <w:sz w:val="28"/>
                <w:szCs w:val="28"/>
              </w:rPr>
              <w:t>St</w:t>
            </w:r>
            <w:r w:rsidRPr="00477103">
              <w:rPr>
                <w:rFonts w:asciiTheme="minorHAnsi" w:hAnsiTheme="minorHAnsi"/>
                <w:spacing w:val="3"/>
                <w:w w:val="102"/>
                <w:sz w:val="28"/>
                <w:szCs w:val="28"/>
              </w:rPr>
              <w:t>a</w:t>
            </w:r>
            <w:r w:rsidRPr="00477103">
              <w:rPr>
                <w:rFonts w:asciiTheme="minorHAnsi" w:hAnsiTheme="minorHAnsi"/>
                <w:w w:val="103"/>
                <w:sz w:val="28"/>
                <w:szCs w:val="28"/>
              </w:rPr>
              <w:t>t</w:t>
            </w:r>
            <w:r w:rsidRPr="00477103">
              <w:rPr>
                <w:rFonts w:asciiTheme="minorHAnsi" w:hAnsiTheme="minorHAnsi"/>
                <w:spacing w:val="-1"/>
                <w:w w:val="102"/>
                <w:sz w:val="28"/>
                <w:szCs w:val="28"/>
              </w:rPr>
              <w:t>us</w:t>
            </w:r>
          </w:p>
        </w:tc>
      </w:tr>
      <w:tr w:rsidR="00D46B99" w:rsidRPr="00477103" w:rsidTr="006410DE">
        <w:trPr>
          <w:trHeight w:val="412"/>
        </w:trPr>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sz w:val="28"/>
                <w:szCs w:val="28"/>
              </w:rPr>
              <w:t>A</w:t>
            </w:r>
            <w:r w:rsidRPr="00477103">
              <w:rPr>
                <w:rFonts w:asciiTheme="minorHAnsi" w:hAnsiTheme="minorHAnsi"/>
                <w:spacing w:val="1"/>
                <w:sz w:val="28"/>
                <w:szCs w:val="28"/>
              </w:rPr>
              <w:t>c</w:t>
            </w:r>
            <w:r w:rsidRPr="00477103">
              <w:rPr>
                <w:rFonts w:asciiTheme="minorHAnsi" w:hAnsiTheme="minorHAnsi"/>
                <w:spacing w:val="-2"/>
                <w:sz w:val="28"/>
                <w:szCs w:val="28"/>
              </w:rPr>
              <w:t>c</w:t>
            </w:r>
            <w:r w:rsidRPr="00477103">
              <w:rPr>
                <w:rFonts w:asciiTheme="minorHAnsi" w:hAnsiTheme="minorHAnsi"/>
                <w:spacing w:val="1"/>
                <w:sz w:val="28"/>
                <w:szCs w:val="28"/>
              </w:rPr>
              <w:t>ep</w:t>
            </w:r>
            <w:r w:rsidRPr="00477103">
              <w:rPr>
                <w:rFonts w:asciiTheme="minorHAnsi" w:hAnsiTheme="minorHAnsi"/>
                <w:spacing w:val="-2"/>
                <w:sz w:val="28"/>
                <w:szCs w:val="28"/>
              </w:rPr>
              <w:t>t</w:t>
            </w:r>
            <w:r w:rsidRPr="00477103">
              <w:rPr>
                <w:rFonts w:asciiTheme="minorHAnsi" w:hAnsiTheme="minorHAnsi"/>
                <w:spacing w:val="1"/>
                <w:sz w:val="28"/>
                <w:szCs w:val="28"/>
              </w:rPr>
              <w:t>anc</w:t>
            </w:r>
            <w:r w:rsidRPr="00477103">
              <w:rPr>
                <w:rFonts w:asciiTheme="minorHAnsi" w:hAnsiTheme="minorHAnsi"/>
                <w:sz w:val="28"/>
                <w:szCs w:val="28"/>
              </w:rPr>
              <w:t>e</w:t>
            </w:r>
            <w:r w:rsidRPr="00477103">
              <w:rPr>
                <w:rFonts w:asciiTheme="minorHAnsi" w:hAnsiTheme="minorHAnsi"/>
                <w:spacing w:val="35"/>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6"/>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w w:val="104"/>
                <w:sz w:val="28"/>
                <w:szCs w:val="28"/>
              </w:rPr>
              <w:t>C</w:t>
            </w:r>
            <w:r w:rsidRPr="00477103">
              <w:rPr>
                <w:rFonts w:asciiTheme="minorHAnsi" w:hAnsiTheme="minorHAnsi"/>
                <w:spacing w:val="1"/>
                <w:w w:val="104"/>
                <w:sz w:val="28"/>
                <w:szCs w:val="28"/>
              </w:rPr>
              <w:t>l</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e</w:t>
            </w:r>
            <w:r w:rsidRPr="00477103">
              <w:rPr>
                <w:rFonts w:asciiTheme="minorHAnsi" w:hAnsiTheme="minorHAnsi"/>
                <w:w w:val="104"/>
                <w:sz w:val="28"/>
                <w:szCs w:val="28"/>
              </w:rPr>
              <w:t>nt</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z w:val="28"/>
                <w:szCs w:val="28"/>
              </w:rPr>
              <w:t>Cr</w:t>
            </w:r>
            <w:r w:rsidRPr="00477103">
              <w:rPr>
                <w:rFonts w:asciiTheme="minorHAnsi" w:hAnsiTheme="minorHAnsi"/>
                <w:spacing w:val="1"/>
                <w:sz w:val="28"/>
                <w:szCs w:val="28"/>
              </w:rPr>
              <w:t>eat</w:t>
            </w:r>
            <w:r w:rsidRPr="00477103">
              <w:rPr>
                <w:rFonts w:asciiTheme="minorHAnsi" w:hAnsiTheme="minorHAnsi"/>
                <w:sz w:val="28"/>
                <w:szCs w:val="28"/>
              </w:rPr>
              <w:t>e</w:t>
            </w:r>
            <w:r w:rsidRPr="00477103">
              <w:rPr>
                <w:rFonts w:asciiTheme="minorHAnsi" w:hAnsiTheme="minorHAnsi"/>
                <w:spacing w:val="20"/>
                <w:sz w:val="28"/>
                <w:szCs w:val="28"/>
              </w:rPr>
              <w:t xml:space="preserve"> </w:t>
            </w:r>
            <w:r w:rsidRPr="00477103">
              <w:rPr>
                <w:rFonts w:asciiTheme="minorHAnsi" w:hAnsiTheme="minorHAnsi"/>
                <w:spacing w:val="-1"/>
                <w:w w:val="104"/>
                <w:sz w:val="28"/>
                <w:szCs w:val="28"/>
              </w:rPr>
              <w:t>S</w:t>
            </w:r>
            <w:r w:rsidRPr="00477103">
              <w:rPr>
                <w:rFonts w:asciiTheme="minorHAnsi" w:hAnsiTheme="minorHAnsi"/>
                <w:spacing w:val="-7"/>
                <w:w w:val="104"/>
                <w:sz w:val="28"/>
                <w:szCs w:val="28"/>
              </w:rPr>
              <w:t>y</w:t>
            </w:r>
            <w:r w:rsidRPr="00477103">
              <w:rPr>
                <w:rFonts w:asciiTheme="minorHAnsi" w:hAnsiTheme="minorHAnsi"/>
                <w:spacing w:val="-1"/>
                <w:w w:val="104"/>
                <w:sz w:val="28"/>
                <w:szCs w:val="28"/>
              </w:rPr>
              <w:t>s</w:t>
            </w:r>
            <w:r w:rsidRPr="00477103">
              <w:rPr>
                <w:rFonts w:asciiTheme="minorHAnsi" w:hAnsiTheme="minorHAnsi"/>
                <w:spacing w:val="1"/>
                <w:w w:val="104"/>
                <w:sz w:val="28"/>
                <w:szCs w:val="28"/>
              </w:rPr>
              <w:t>te</w:t>
            </w:r>
            <w:r w:rsidRPr="00477103">
              <w:rPr>
                <w:rFonts w:asciiTheme="minorHAnsi" w:hAnsiTheme="minorHAnsi"/>
                <w:spacing w:val="-2"/>
                <w:w w:val="104"/>
                <w:sz w:val="28"/>
                <w:szCs w:val="28"/>
              </w:rPr>
              <w:t>m</w:t>
            </w:r>
            <w:r w:rsidRPr="00477103">
              <w:rPr>
                <w:rFonts w:asciiTheme="minorHAnsi" w:hAnsiTheme="minorHAnsi"/>
                <w:spacing w:val="1"/>
                <w:w w:val="104"/>
                <w:sz w:val="28"/>
                <w:szCs w:val="28"/>
              </w:rPr>
              <w:t>/</w:t>
            </w:r>
            <w:r w:rsidRPr="00477103">
              <w:rPr>
                <w:rFonts w:asciiTheme="minorHAnsi" w:hAnsiTheme="minorHAnsi"/>
                <w:spacing w:val="-2"/>
                <w:w w:val="104"/>
                <w:sz w:val="28"/>
                <w:szCs w:val="28"/>
              </w:rPr>
              <w:t>I</w:t>
            </w:r>
            <w:r w:rsidRPr="00477103">
              <w:rPr>
                <w:rFonts w:asciiTheme="minorHAnsi" w:hAnsiTheme="minorHAnsi"/>
                <w:spacing w:val="1"/>
                <w:w w:val="104"/>
                <w:sz w:val="28"/>
                <w:szCs w:val="28"/>
              </w:rPr>
              <w:t>n</w:t>
            </w:r>
            <w:r w:rsidRPr="00477103">
              <w:rPr>
                <w:rFonts w:asciiTheme="minorHAnsi" w:hAnsiTheme="minorHAnsi"/>
                <w:spacing w:val="-2"/>
                <w:w w:val="104"/>
                <w:sz w:val="28"/>
                <w:szCs w:val="28"/>
              </w:rPr>
              <w:t>t</w:t>
            </w:r>
            <w:r w:rsidRPr="00477103">
              <w:rPr>
                <w:rFonts w:asciiTheme="minorHAnsi" w:hAnsiTheme="minorHAnsi"/>
                <w:spacing w:val="1"/>
                <w:w w:val="104"/>
                <w:sz w:val="28"/>
                <w:szCs w:val="28"/>
              </w:rPr>
              <w:t>e</w:t>
            </w:r>
            <w:r w:rsidRPr="00477103">
              <w:rPr>
                <w:rFonts w:asciiTheme="minorHAnsi" w:hAnsiTheme="minorHAnsi"/>
                <w:spacing w:val="-3"/>
                <w:w w:val="104"/>
                <w:sz w:val="28"/>
                <w:szCs w:val="28"/>
              </w:rPr>
              <w:t>g</w:t>
            </w:r>
            <w:r w:rsidRPr="00477103">
              <w:rPr>
                <w:rFonts w:asciiTheme="minorHAnsi" w:hAnsiTheme="minorHAnsi"/>
                <w:spacing w:val="1"/>
                <w:w w:val="104"/>
                <w:sz w:val="28"/>
                <w:szCs w:val="28"/>
              </w:rPr>
              <w:t>rati</w:t>
            </w:r>
            <w:r w:rsidRPr="00477103">
              <w:rPr>
                <w:rFonts w:asciiTheme="minorHAnsi" w:hAnsiTheme="minorHAnsi"/>
                <w:spacing w:val="-5"/>
                <w:w w:val="104"/>
                <w:sz w:val="28"/>
                <w:szCs w:val="28"/>
              </w:rPr>
              <w:t>o</w:t>
            </w:r>
            <w:r w:rsidRPr="00477103">
              <w:rPr>
                <w:rFonts w:asciiTheme="minorHAnsi" w:hAnsiTheme="minorHAnsi"/>
                <w:w w:val="104"/>
                <w:sz w:val="28"/>
                <w:szCs w:val="28"/>
              </w:rPr>
              <w:t>n</w:t>
            </w:r>
            <w:r w:rsidRPr="00477103">
              <w:rPr>
                <w:rFonts w:asciiTheme="minorHAnsi" w:hAnsiTheme="minorHAnsi"/>
                <w:spacing w:val="3"/>
                <w:w w:val="10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1"/>
                <w:w w:val="104"/>
                <w:sz w:val="28"/>
                <w:szCs w:val="28"/>
              </w:rPr>
              <w:t>Pla</w:t>
            </w:r>
            <w:r w:rsidRPr="00477103">
              <w:rPr>
                <w:rFonts w:asciiTheme="minorHAnsi" w:hAnsiTheme="minorHAnsi"/>
                <w:w w:val="104"/>
                <w:sz w:val="28"/>
                <w:szCs w:val="28"/>
              </w:rPr>
              <w:t>n</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1"/>
                <w:sz w:val="28"/>
                <w:szCs w:val="28"/>
              </w:rPr>
              <w:t>P</w:t>
            </w:r>
            <w:r w:rsidRPr="00477103">
              <w:rPr>
                <w:rFonts w:asciiTheme="minorHAnsi" w:hAnsiTheme="minorHAnsi"/>
                <w:spacing w:val="-1"/>
                <w:sz w:val="28"/>
                <w:szCs w:val="28"/>
              </w:rPr>
              <w:t>M</w:t>
            </w:r>
            <w:r w:rsidRPr="00477103">
              <w:rPr>
                <w:rFonts w:asciiTheme="minorHAnsi" w:hAnsiTheme="minorHAnsi"/>
                <w:sz w:val="28"/>
                <w:szCs w:val="28"/>
              </w:rPr>
              <w:t>,</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D</w:t>
            </w:r>
            <w:r w:rsidRPr="00477103">
              <w:rPr>
                <w:rFonts w:asciiTheme="minorHAnsi" w:hAnsiTheme="minorHAnsi"/>
                <w:spacing w:val="-2"/>
                <w:w w:val="104"/>
                <w:sz w:val="28"/>
                <w:szCs w:val="28"/>
              </w:rPr>
              <w:t>e</w:t>
            </w:r>
            <w:r w:rsidRPr="00477103">
              <w:rPr>
                <w:rFonts w:asciiTheme="minorHAnsi" w:hAnsiTheme="minorHAnsi"/>
                <w:spacing w:val="-3"/>
                <w:w w:val="104"/>
                <w:sz w:val="28"/>
                <w:szCs w:val="28"/>
              </w:rPr>
              <w:t>v</w:t>
            </w:r>
            <w:r w:rsidRPr="00477103">
              <w:rPr>
                <w:rFonts w:asciiTheme="minorHAnsi" w:hAnsiTheme="minorHAnsi"/>
                <w:w w:val="104"/>
                <w:sz w:val="28"/>
                <w:szCs w:val="28"/>
              </w:rPr>
              <w:t>.</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pacing w:val="1"/>
                <w:sz w:val="28"/>
                <w:szCs w:val="28"/>
              </w:rPr>
              <w:t>n</w:t>
            </w:r>
            <w:r w:rsidRPr="00477103">
              <w:rPr>
                <w:rFonts w:asciiTheme="minorHAnsi" w:hAnsiTheme="minorHAnsi"/>
                <w:sz w:val="28"/>
                <w:szCs w:val="28"/>
              </w:rPr>
              <w:t>e</w:t>
            </w:r>
            <w:r w:rsidRPr="00477103">
              <w:rPr>
                <w:rFonts w:asciiTheme="minorHAnsi" w:hAnsiTheme="minorHAnsi"/>
                <w:spacing w:val="24"/>
                <w:sz w:val="28"/>
                <w:szCs w:val="28"/>
              </w:rPr>
              <w:t xml:space="preserve"> </w:t>
            </w:r>
            <w:r w:rsidRPr="00477103">
              <w:rPr>
                <w:rFonts w:asciiTheme="minorHAnsi" w:hAnsiTheme="minorHAnsi"/>
                <w:spacing w:val="-4"/>
                <w:sz w:val="28"/>
                <w:szCs w:val="28"/>
              </w:rPr>
              <w:t>U</w:t>
            </w:r>
            <w:r w:rsidRPr="00477103">
              <w:rPr>
                <w:rFonts w:asciiTheme="minorHAnsi" w:hAnsiTheme="minorHAnsi"/>
                <w:sz w:val="28"/>
                <w:szCs w:val="28"/>
              </w:rPr>
              <w:t>n</w:t>
            </w:r>
            <w:r w:rsidRPr="00477103">
              <w:rPr>
                <w:rFonts w:asciiTheme="minorHAnsi" w:hAnsiTheme="minorHAnsi"/>
                <w:spacing w:val="1"/>
                <w:sz w:val="28"/>
                <w:szCs w:val="28"/>
              </w:rPr>
              <w:t>i</w:t>
            </w:r>
            <w:r w:rsidRPr="00477103">
              <w:rPr>
                <w:rFonts w:asciiTheme="minorHAnsi" w:hAnsiTheme="minorHAnsi"/>
                <w:sz w:val="28"/>
                <w:szCs w:val="28"/>
              </w:rPr>
              <w:t>t</w:t>
            </w:r>
            <w:r w:rsidRPr="00477103">
              <w:rPr>
                <w:rFonts w:asciiTheme="minorHAnsi" w:hAnsiTheme="minorHAnsi"/>
                <w:spacing w:val="14"/>
                <w:sz w:val="28"/>
                <w:szCs w:val="28"/>
              </w:rPr>
              <w:t xml:space="preserve"> </w:t>
            </w:r>
            <w:r w:rsidRPr="00477103">
              <w:rPr>
                <w:rFonts w:asciiTheme="minorHAnsi" w:hAnsiTheme="minorHAnsi"/>
                <w:spacing w:val="-2"/>
                <w:sz w:val="28"/>
                <w:szCs w:val="28"/>
              </w:rPr>
              <w:t>T</w:t>
            </w:r>
            <w:r w:rsidRPr="00477103">
              <w:rPr>
                <w:rFonts w:asciiTheme="minorHAnsi" w:hAnsiTheme="minorHAnsi"/>
                <w:spacing w:val="1"/>
                <w:sz w:val="28"/>
                <w:szCs w:val="28"/>
              </w:rPr>
              <w:t>e</w:t>
            </w:r>
            <w:r w:rsidRPr="00477103">
              <w:rPr>
                <w:rFonts w:asciiTheme="minorHAnsi" w:hAnsiTheme="minorHAnsi"/>
                <w:spacing w:val="-1"/>
                <w:sz w:val="28"/>
                <w:szCs w:val="28"/>
              </w:rPr>
              <w:t>s</w:t>
            </w:r>
            <w:r w:rsidRPr="00477103">
              <w:rPr>
                <w:rFonts w:asciiTheme="minorHAnsi" w:hAnsiTheme="minorHAnsi"/>
                <w:sz w:val="28"/>
                <w:szCs w:val="28"/>
              </w:rPr>
              <w:t>t</w:t>
            </w:r>
            <w:r w:rsidRPr="00477103">
              <w:rPr>
                <w:rFonts w:asciiTheme="minorHAnsi" w:hAnsiTheme="minorHAnsi"/>
                <w:spacing w:val="13"/>
                <w:sz w:val="28"/>
                <w:szCs w:val="28"/>
              </w:rPr>
              <w:t xml:space="preserve"> </w:t>
            </w:r>
            <w:r w:rsidRPr="00477103">
              <w:rPr>
                <w:rFonts w:asciiTheme="minorHAnsi" w:hAnsiTheme="minorHAnsi"/>
                <w:spacing w:val="2"/>
                <w:sz w:val="28"/>
                <w:szCs w:val="28"/>
              </w:rPr>
              <w:t>r</w:t>
            </w:r>
            <w:r w:rsidRPr="00477103">
              <w:rPr>
                <w:rFonts w:asciiTheme="minorHAnsi" w:hAnsiTheme="minorHAnsi"/>
                <w:spacing w:val="-3"/>
                <w:sz w:val="28"/>
                <w:szCs w:val="28"/>
              </w:rPr>
              <w:t>u</w:t>
            </w:r>
            <w:r w:rsidRPr="00477103">
              <w:rPr>
                <w:rFonts w:asciiTheme="minorHAnsi" w:hAnsiTheme="minorHAnsi"/>
                <w:spacing w:val="1"/>
                <w:sz w:val="28"/>
                <w:szCs w:val="28"/>
              </w:rPr>
              <w:t>le</w:t>
            </w:r>
            <w:r w:rsidRPr="00477103">
              <w:rPr>
                <w:rFonts w:asciiTheme="minorHAnsi" w:hAnsiTheme="minorHAnsi"/>
                <w:sz w:val="28"/>
                <w:szCs w:val="28"/>
              </w:rPr>
              <w:t>s</w:t>
            </w:r>
            <w:r w:rsidRPr="00477103">
              <w:rPr>
                <w:rFonts w:asciiTheme="minorHAnsi" w:hAnsiTheme="minorHAnsi"/>
                <w:spacing w:val="16"/>
                <w:sz w:val="28"/>
                <w:szCs w:val="28"/>
              </w:rPr>
              <w:t xml:space="preserve"> </w:t>
            </w:r>
            <w:r w:rsidRPr="00477103">
              <w:rPr>
                <w:rFonts w:asciiTheme="minorHAnsi" w:hAnsiTheme="minorHAnsi"/>
                <w:spacing w:val="1"/>
                <w:sz w:val="28"/>
                <w:szCs w:val="28"/>
              </w:rPr>
              <w:t>a</w:t>
            </w:r>
            <w:r w:rsidRPr="00477103">
              <w:rPr>
                <w:rFonts w:asciiTheme="minorHAnsi" w:hAnsiTheme="minorHAnsi"/>
                <w:spacing w:val="-3"/>
                <w:sz w:val="28"/>
                <w:szCs w:val="28"/>
              </w:rPr>
              <w:t>n</w:t>
            </w:r>
            <w:r w:rsidRPr="00477103">
              <w:rPr>
                <w:rFonts w:asciiTheme="minorHAnsi" w:hAnsiTheme="minorHAnsi"/>
                <w:sz w:val="28"/>
                <w:szCs w:val="28"/>
              </w:rPr>
              <w:t>d</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Pr</w:t>
            </w:r>
            <w:r w:rsidRPr="00477103">
              <w:rPr>
                <w:rFonts w:asciiTheme="minorHAnsi" w:hAnsiTheme="minorHAnsi"/>
                <w:spacing w:val="-3"/>
                <w:w w:val="104"/>
                <w:sz w:val="28"/>
                <w:szCs w:val="28"/>
              </w:rPr>
              <w:t>o</w:t>
            </w:r>
            <w:r w:rsidRPr="00477103">
              <w:rPr>
                <w:rFonts w:asciiTheme="minorHAnsi" w:hAnsiTheme="minorHAnsi"/>
                <w:spacing w:val="1"/>
                <w:w w:val="104"/>
                <w:sz w:val="28"/>
                <w:szCs w:val="28"/>
              </w:rPr>
              <w:t>ce</w:t>
            </w:r>
            <w:r w:rsidRPr="00477103">
              <w:rPr>
                <w:rFonts w:asciiTheme="minorHAnsi" w:hAnsiTheme="minorHAnsi"/>
                <w:spacing w:val="-3"/>
                <w:w w:val="104"/>
                <w:sz w:val="28"/>
                <w:szCs w:val="28"/>
              </w:rPr>
              <w:t>d</w:t>
            </w:r>
            <w:r w:rsidRPr="00477103">
              <w:rPr>
                <w:rFonts w:asciiTheme="minorHAnsi" w:hAnsiTheme="minorHAnsi"/>
                <w:spacing w:val="1"/>
                <w:w w:val="104"/>
                <w:sz w:val="28"/>
                <w:szCs w:val="28"/>
              </w:rPr>
              <w:t>ure</w:t>
            </w:r>
            <w:r w:rsidRPr="00477103">
              <w:rPr>
                <w:rFonts w:asciiTheme="minorHAnsi" w:hAnsiTheme="minorHAnsi"/>
                <w:w w:val="104"/>
                <w:sz w:val="28"/>
                <w:szCs w:val="28"/>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BD65C4" w:rsidP="00BD65C4">
            <w:pPr>
              <w:rPr>
                <w:rFonts w:asciiTheme="minorHAnsi" w:hAnsiTheme="minorHAnsi"/>
                <w:sz w:val="28"/>
                <w:szCs w:val="28"/>
              </w:rPr>
            </w:pPr>
            <w:r>
              <w:rPr>
                <w:rFonts w:asciiTheme="minorHAnsi" w:hAnsiTheme="minorHAnsi"/>
                <w:spacing w:val="-2"/>
                <w:sz w:val="28"/>
                <w:szCs w:val="28"/>
              </w:rPr>
              <w:t xml:space="preserve">  </w:t>
            </w:r>
            <w:r w:rsidR="00D46B99" w:rsidRPr="00477103">
              <w:rPr>
                <w:rFonts w:asciiTheme="minorHAnsi" w:hAnsiTheme="minorHAnsi"/>
                <w:spacing w:val="-2"/>
                <w:w w:val="104"/>
                <w:sz w:val="28"/>
                <w:szCs w:val="28"/>
              </w:rPr>
              <w:t>Dev.</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6" w:space="0" w:color="000000"/>
              <w:left w:val="single" w:sz="7" w:space="0" w:color="000000"/>
              <w:bottom w:val="single" w:sz="7" w:space="0" w:color="000000"/>
              <w:right w:val="single" w:sz="7"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1"/>
                <w:sz w:val="28"/>
                <w:szCs w:val="28"/>
              </w:rPr>
              <w:t>D</w:t>
            </w:r>
            <w:r w:rsidRPr="00477103">
              <w:rPr>
                <w:rFonts w:asciiTheme="minorHAnsi" w:hAnsiTheme="minorHAnsi"/>
                <w:spacing w:val="-2"/>
                <w:sz w:val="28"/>
                <w:szCs w:val="28"/>
              </w:rPr>
              <w:t>e</w:t>
            </w:r>
            <w:r w:rsidRPr="00477103">
              <w:rPr>
                <w:rFonts w:asciiTheme="minorHAnsi" w:hAnsiTheme="minorHAnsi"/>
                <w:spacing w:val="2"/>
                <w:sz w:val="28"/>
                <w:szCs w:val="28"/>
              </w:rPr>
              <w:t>f</w:t>
            </w:r>
            <w:r w:rsidRPr="00477103">
              <w:rPr>
                <w:rFonts w:asciiTheme="minorHAnsi" w:hAnsiTheme="minorHAnsi"/>
                <w:spacing w:val="-2"/>
                <w:sz w:val="28"/>
                <w:szCs w:val="28"/>
              </w:rPr>
              <w:t>i</w:t>
            </w:r>
            <w:r w:rsidRPr="00477103">
              <w:rPr>
                <w:rFonts w:asciiTheme="minorHAnsi" w:hAnsiTheme="minorHAnsi"/>
                <w:sz w:val="28"/>
                <w:szCs w:val="28"/>
              </w:rPr>
              <w:t>ne</w:t>
            </w:r>
            <w:r w:rsidRPr="00477103">
              <w:rPr>
                <w:rFonts w:asciiTheme="minorHAnsi" w:hAnsiTheme="minorHAnsi"/>
                <w:spacing w:val="24"/>
                <w:sz w:val="28"/>
                <w:szCs w:val="28"/>
              </w:rPr>
              <w:t xml:space="preserve"> </w:t>
            </w:r>
            <w:r w:rsidRPr="00477103">
              <w:rPr>
                <w:rFonts w:asciiTheme="minorHAnsi" w:hAnsiTheme="minorHAnsi"/>
                <w:spacing w:val="-2"/>
                <w:sz w:val="28"/>
                <w:szCs w:val="28"/>
              </w:rPr>
              <w:t>Tu</w:t>
            </w:r>
            <w:r w:rsidRPr="00477103">
              <w:rPr>
                <w:rFonts w:asciiTheme="minorHAnsi" w:hAnsiTheme="minorHAnsi"/>
                <w:spacing w:val="2"/>
                <w:sz w:val="28"/>
                <w:szCs w:val="28"/>
              </w:rPr>
              <w:t>r</w:t>
            </w:r>
            <w:r w:rsidRPr="00477103">
              <w:rPr>
                <w:rFonts w:asciiTheme="minorHAnsi" w:hAnsiTheme="minorHAnsi"/>
                <w:spacing w:val="-2"/>
                <w:sz w:val="28"/>
                <w:szCs w:val="28"/>
              </w:rPr>
              <w:t>nov</w:t>
            </w:r>
            <w:r w:rsidRPr="00477103">
              <w:rPr>
                <w:rFonts w:asciiTheme="minorHAnsi" w:hAnsiTheme="minorHAnsi"/>
                <w:spacing w:val="1"/>
                <w:sz w:val="28"/>
                <w:szCs w:val="28"/>
              </w:rPr>
              <w:t>e</w:t>
            </w:r>
            <w:r w:rsidRPr="00477103">
              <w:rPr>
                <w:rFonts w:asciiTheme="minorHAnsi" w:hAnsiTheme="minorHAnsi"/>
                <w:sz w:val="28"/>
                <w:szCs w:val="28"/>
              </w:rPr>
              <w:t>r</w:t>
            </w:r>
            <w:r w:rsidRPr="00477103">
              <w:rPr>
                <w:rFonts w:asciiTheme="minorHAnsi" w:hAnsiTheme="minorHAnsi"/>
                <w:spacing w:val="30"/>
                <w:sz w:val="28"/>
                <w:szCs w:val="28"/>
              </w:rPr>
              <w:t xml:space="preserve"> </w:t>
            </w:r>
            <w:r w:rsidRPr="00477103">
              <w:rPr>
                <w:rFonts w:asciiTheme="minorHAnsi" w:hAnsiTheme="minorHAnsi"/>
                <w:spacing w:val="-2"/>
                <w:sz w:val="28"/>
                <w:szCs w:val="28"/>
              </w:rPr>
              <w:t>p</w:t>
            </w:r>
            <w:r w:rsidRPr="00477103">
              <w:rPr>
                <w:rFonts w:asciiTheme="minorHAnsi" w:hAnsiTheme="minorHAnsi"/>
                <w:spacing w:val="2"/>
                <w:sz w:val="28"/>
                <w:szCs w:val="28"/>
              </w:rPr>
              <w:t>r</w:t>
            </w:r>
            <w:r w:rsidRPr="00477103">
              <w:rPr>
                <w:rFonts w:asciiTheme="minorHAnsi" w:hAnsiTheme="minorHAnsi"/>
                <w:spacing w:val="-5"/>
                <w:sz w:val="28"/>
                <w:szCs w:val="28"/>
              </w:rPr>
              <w:t>o</w:t>
            </w:r>
            <w:r w:rsidRPr="00477103">
              <w:rPr>
                <w:rFonts w:asciiTheme="minorHAnsi" w:hAnsiTheme="minorHAnsi"/>
                <w:spacing w:val="1"/>
                <w:sz w:val="28"/>
                <w:szCs w:val="28"/>
              </w:rPr>
              <w:t>ce</w:t>
            </w:r>
            <w:r w:rsidRPr="00477103">
              <w:rPr>
                <w:rFonts w:asciiTheme="minorHAnsi" w:hAnsiTheme="minorHAnsi"/>
                <w:sz w:val="28"/>
                <w:szCs w:val="28"/>
              </w:rPr>
              <w:t>d</w:t>
            </w:r>
            <w:r w:rsidRPr="00477103">
              <w:rPr>
                <w:rFonts w:asciiTheme="minorHAnsi" w:hAnsiTheme="minorHAnsi"/>
                <w:spacing w:val="-2"/>
                <w:sz w:val="28"/>
                <w:szCs w:val="28"/>
              </w:rPr>
              <w:t>u</w:t>
            </w:r>
            <w:r w:rsidRPr="00477103">
              <w:rPr>
                <w:rFonts w:asciiTheme="minorHAnsi" w:hAnsiTheme="minorHAnsi"/>
                <w:spacing w:val="2"/>
                <w:sz w:val="28"/>
                <w:szCs w:val="28"/>
              </w:rPr>
              <w:t>r</w:t>
            </w:r>
            <w:r w:rsidRPr="00477103">
              <w:rPr>
                <w:rFonts w:asciiTheme="minorHAnsi" w:hAnsiTheme="minorHAnsi"/>
                <w:spacing w:val="-2"/>
                <w:sz w:val="28"/>
                <w:szCs w:val="28"/>
              </w:rPr>
              <w:t>e</w:t>
            </w:r>
            <w:r w:rsidRPr="00477103">
              <w:rPr>
                <w:rFonts w:asciiTheme="minorHAnsi" w:hAnsiTheme="minorHAnsi"/>
                <w:sz w:val="28"/>
                <w:szCs w:val="28"/>
              </w:rPr>
              <w:t>s</w:t>
            </w:r>
            <w:r w:rsidRPr="00477103">
              <w:rPr>
                <w:rFonts w:asciiTheme="minorHAnsi" w:hAnsiTheme="minorHAnsi"/>
                <w:spacing w:val="34"/>
                <w:sz w:val="28"/>
                <w:szCs w:val="28"/>
              </w:rPr>
              <w:t xml:space="preserve"> </w:t>
            </w:r>
            <w:r w:rsidRPr="00477103">
              <w:rPr>
                <w:rFonts w:asciiTheme="minorHAnsi" w:hAnsiTheme="minorHAnsi"/>
                <w:spacing w:val="2"/>
                <w:sz w:val="28"/>
                <w:szCs w:val="28"/>
              </w:rPr>
              <w:t>f</w:t>
            </w:r>
            <w:r w:rsidRPr="00477103">
              <w:rPr>
                <w:rFonts w:asciiTheme="minorHAnsi" w:hAnsiTheme="minorHAnsi"/>
                <w:spacing w:val="-5"/>
                <w:sz w:val="28"/>
                <w:szCs w:val="28"/>
              </w:rPr>
              <w:t>o</w:t>
            </w:r>
            <w:r w:rsidRPr="00477103">
              <w:rPr>
                <w:rFonts w:asciiTheme="minorHAnsi" w:hAnsiTheme="minorHAnsi"/>
                <w:sz w:val="28"/>
                <w:szCs w:val="28"/>
              </w:rPr>
              <w:t>r</w:t>
            </w:r>
            <w:r w:rsidRPr="00477103">
              <w:rPr>
                <w:rFonts w:asciiTheme="minorHAnsi" w:hAnsiTheme="minorHAnsi"/>
                <w:spacing w:val="11"/>
                <w:sz w:val="28"/>
                <w:szCs w:val="28"/>
              </w:rPr>
              <w:t xml:space="preserve"> </w:t>
            </w:r>
            <w:r w:rsidRPr="00477103">
              <w:rPr>
                <w:rFonts w:asciiTheme="minorHAnsi" w:hAnsiTheme="minorHAnsi"/>
                <w:spacing w:val="1"/>
                <w:sz w:val="28"/>
                <w:szCs w:val="28"/>
              </w:rPr>
              <w:t>eac</w:t>
            </w:r>
            <w:r w:rsidRPr="00477103">
              <w:rPr>
                <w:rFonts w:asciiTheme="minorHAnsi" w:hAnsiTheme="minorHAnsi"/>
                <w:sz w:val="28"/>
                <w:szCs w:val="28"/>
              </w:rPr>
              <w:t>h</w:t>
            </w:r>
            <w:r w:rsidRPr="00477103">
              <w:rPr>
                <w:rFonts w:asciiTheme="minorHAnsi" w:hAnsiTheme="minorHAnsi"/>
                <w:spacing w:val="14"/>
                <w:sz w:val="28"/>
                <w:szCs w:val="28"/>
              </w:rPr>
              <w:t xml:space="preserve"> </w:t>
            </w:r>
            <w:r w:rsidRPr="00477103">
              <w:rPr>
                <w:rFonts w:asciiTheme="minorHAnsi" w:hAnsiTheme="minorHAnsi"/>
                <w:spacing w:val="1"/>
                <w:w w:val="104"/>
                <w:sz w:val="28"/>
                <w:szCs w:val="28"/>
              </w:rPr>
              <w:t>le</w:t>
            </w:r>
            <w:r w:rsidRPr="00477103">
              <w:rPr>
                <w:rFonts w:asciiTheme="minorHAnsi" w:hAnsiTheme="minorHAnsi"/>
                <w:spacing w:val="-3"/>
                <w:w w:val="104"/>
                <w:sz w:val="28"/>
                <w:szCs w:val="28"/>
              </w:rPr>
              <w:t>v</w:t>
            </w:r>
            <w:r w:rsidRPr="00477103">
              <w:rPr>
                <w:rFonts w:asciiTheme="minorHAnsi" w:hAnsiTheme="minorHAnsi"/>
                <w:spacing w:val="-2"/>
                <w:w w:val="104"/>
                <w:sz w:val="28"/>
                <w:szCs w:val="28"/>
              </w:rPr>
              <w:t>e</w:t>
            </w:r>
            <w:r w:rsidRPr="00477103">
              <w:rPr>
                <w:rFonts w:asciiTheme="minorHAnsi" w:hAnsiTheme="minorHAnsi"/>
                <w:w w:val="104"/>
                <w:sz w:val="28"/>
                <w:szCs w:val="28"/>
              </w:rPr>
              <w:t>l</w:t>
            </w:r>
          </w:p>
        </w:tc>
        <w:tc>
          <w:tcPr>
            <w:tcW w:w="2268" w:type="dxa"/>
            <w:tcBorders>
              <w:top w:val="single" w:sz="6" w:space="0" w:color="000000"/>
              <w:left w:val="single" w:sz="7" w:space="0" w:color="000000"/>
              <w:bottom w:val="single" w:sz="7" w:space="0" w:color="000000"/>
              <w:right w:val="single" w:sz="6" w:space="0" w:color="000000"/>
            </w:tcBorders>
          </w:tcPr>
          <w:p w:rsidR="00D46B99" w:rsidRPr="00477103" w:rsidRDefault="00D46B99" w:rsidP="00BB06F1">
            <w:pPr>
              <w:spacing w:line="100" w:lineRule="exact"/>
              <w:rPr>
                <w:rFonts w:asciiTheme="minorHAnsi" w:hAnsiTheme="minorHAnsi"/>
                <w:sz w:val="28"/>
                <w:szCs w:val="28"/>
              </w:rPr>
            </w:pPr>
          </w:p>
          <w:p w:rsidR="00D46B99" w:rsidRPr="00477103" w:rsidRDefault="00D46B99" w:rsidP="00BB06F1">
            <w:pPr>
              <w:ind w:left="107"/>
              <w:rPr>
                <w:rFonts w:asciiTheme="minorHAnsi" w:hAnsiTheme="minorHAnsi"/>
                <w:sz w:val="28"/>
                <w:szCs w:val="28"/>
              </w:rPr>
            </w:pPr>
            <w:r w:rsidRPr="00477103">
              <w:rPr>
                <w:rFonts w:asciiTheme="minorHAnsi" w:hAnsiTheme="minorHAnsi"/>
                <w:spacing w:val="-2"/>
                <w:sz w:val="28"/>
                <w:szCs w:val="28"/>
              </w:rPr>
              <w:t>TM</w:t>
            </w:r>
            <w:r w:rsidRPr="00477103">
              <w:rPr>
                <w:rFonts w:asciiTheme="minorHAnsi" w:hAnsiTheme="minorHAnsi"/>
                <w:sz w:val="28"/>
                <w:szCs w:val="28"/>
              </w:rPr>
              <w:t>,</w:t>
            </w:r>
            <w:r w:rsidRPr="00477103">
              <w:rPr>
                <w:rFonts w:asciiTheme="minorHAnsi" w:hAnsiTheme="minorHAnsi"/>
                <w:spacing w:val="17"/>
                <w:sz w:val="28"/>
                <w:szCs w:val="28"/>
              </w:rPr>
              <w:t xml:space="preserve"> </w:t>
            </w:r>
            <w:r w:rsidRPr="00477103">
              <w:rPr>
                <w:rFonts w:asciiTheme="minorHAnsi" w:hAnsiTheme="minorHAnsi"/>
                <w:spacing w:val="-4"/>
                <w:w w:val="104"/>
                <w:sz w:val="28"/>
                <w:szCs w:val="28"/>
              </w:rPr>
              <w:t>D</w:t>
            </w:r>
            <w:r w:rsidRPr="00477103">
              <w:rPr>
                <w:rFonts w:asciiTheme="minorHAnsi" w:hAnsiTheme="minorHAnsi"/>
                <w:spacing w:val="1"/>
                <w:w w:val="104"/>
                <w:sz w:val="28"/>
                <w:szCs w:val="28"/>
              </w:rPr>
              <w:t>e</w:t>
            </w:r>
            <w:r w:rsidRPr="00477103">
              <w:rPr>
                <w:rFonts w:asciiTheme="minorHAnsi" w:hAnsiTheme="minorHAnsi"/>
                <w:w w:val="104"/>
                <w:sz w:val="28"/>
                <w:szCs w:val="28"/>
              </w:rPr>
              <w:t>v</w:t>
            </w:r>
          </w:p>
        </w:tc>
        <w:tc>
          <w:tcPr>
            <w:tcW w:w="992" w:type="dxa"/>
            <w:tcBorders>
              <w:top w:val="single" w:sz="6"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7"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z w:val="28"/>
                <w:szCs w:val="28"/>
                <w:highlight w:val="yellow"/>
              </w:rPr>
              <w:t>es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spacing w:val="-1"/>
                <w:w w:val="104"/>
                <w:sz w:val="28"/>
                <w:szCs w:val="28"/>
                <w:highlight w:val="yellow"/>
              </w:rPr>
              <w:t>S</w:t>
            </w:r>
            <w:r w:rsidRPr="00BD65C4">
              <w:rPr>
                <w:rFonts w:asciiTheme="minorHAnsi" w:hAnsiTheme="minorHAnsi"/>
                <w:spacing w:val="1"/>
                <w:w w:val="104"/>
                <w:sz w:val="28"/>
                <w:szCs w:val="28"/>
                <w:highlight w:val="yellow"/>
              </w:rPr>
              <w:t>c</w:t>
            </w:r>
            <w:r w:rsidRPr="00BD65C4">
              <w:rPr>
                <w:rFonts w:asciiTheme="minorHAnsi" w:hAnsiTheme="minorHAnsi"/>
                <w:w w:val="104"/>
                <w:sz w:val="28"/>
                <w:szCs w:val="28"/>
                <w:highlight w:val="yellow"/>
              </w:rPr>
              <w:t>reens</w:t>
            </w:r>
          </w:p>
        </w:tc>
        <w:tc>
          <w:tcPr>
            <w:tcW w:w="2268" w:type="dxa"/>
            <w:tcBorders>
              <w:top w:val="single" w:sz="7" w:space="0" w:color="000000"/>
              <w:left w:val="single" w:sz="7" w:space="0" w:color="000000"/>
              <w:bottom w:val="single" w:sz="7"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7" w:space="0" w:color="000000"/>
              <w:right w:val="single" w:sz="6" w:space="0" w:color="000000"/>
            </w:tcBorders>
          </w:tcPr>
          <w:p w:rsidR="00D46B99" w:rsidRPr="00477103" w:rsidRDefault="00D46B99" w:rsidP="00BB06F1">
            <w:pPr>
              <w:rPr>
                <w:rFonts w:asciiTheme="minorHAnsi" w:hAnsiTheme="minorHAnsi"/>
                <w:sz w:val="28"/>
                <w:szCs w:val="28"/>
              </w:rPr>
            </w:pPr>
          </w:p>
        </w:tc>
      </w:tr>
      <w:tr w:rsidR="00D46B99" w:rsidRPr="00477103" w:rsidTr="006410DE">
        <w:tc>
          <w:tcPr>
            <w:tcW w:w="5245" w:type="dxa"/>
            <w:tcBorders>
              <w:top w:val="single" w:sz="7" w:space="0" w:color="000000"/>
              <w:left w:val="single" w:sz="7" w:space="0" w:color="000000"/>
              <w:bottom w:val="single" w:sz="6" w:space="0" w:color="000000"/>
              <w:right w:val="single" w:sz="7"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V</w:t>
            </w:r>
            <w:r w:rsidRPr="00BD65C4">
              <w:rPr>
                <w:rFonts w:asciiTheme="minorHAnsi" w:hAnsiTheme="minorHAnsi"/>
                <w:spacing w:val="-2"/>
                <w:sz w:val="28"/>
                <w:szCs w:val="28"/>
                <w:highlight w:val="yellow"/>
              </w:rPr>
              <w:t>e</w:t>
            </w:r>
            <w:r w:rsidRPr="00BD65C4">
              <w:rPr>
                <w:rFonts w:asciiTheme="minorHAnsi" w:hAnsiTheme="minorHAnsi"/>
                <w:spacing w:val="2"/>
                <w:sz w:val="28"/>
                <w:szCs w:val="28"/>
                <w:highlight w:val="yellow"/>
              </w:rPr>
              <w:t>r</w:t>
            </w:r>
            <w:r w:rsidRPr="00BD65C4">
              <w:rPr>
                <w:rFonts w:asciiTheme="minorHAnsi" w:hAnsiTheme="minorHAnsi"/>
                <w:spacing w:val="-2"/>
                <w:sz w:val="28"/>
                <w:szCs w:val="28"/>
                <w:highlight w:val="yellow"/>
              </w:rPr>
              <w:t>i</w:t>
            </w:r>
            <w:r w:rsidRPr="00BD65C4">
              <w:rPr>
                <w:rFonts w:asciiTheme="minorHAnsi" w:hAnsiTheme="minorHAnsi"/>
                <w:spacing w:val="2"/>
                <w:sz w:val="28"/>
                <w:szCs w:val="28"/>
                <w:highlight w:val="yellow"/>
              </w:rPr>
              <w:t>f</w:t>
            </w:r>
            <w:r w:rsidRPr="00BD65C4">
              <w:rPr>
                <w:rFonts w:asciiTheme="minorHAnsi" w:hAnsiTheme="minorHAnsi"/>
                <w:sz w:val="28"/>
                <w:szCs w:val="28"/>
                <w:highlight w:val="yellow"/>
              </w:rPr>
              <w:t>y</w:t>
            </w:r>
            <w:r w:rsidRPr="00BD65C4">
              <w:rPr>
                <w:rFonts w:asciiTheme="minorHAnsi" w:hAnsiTheme="minorHAnsi"/>
                <w:spacing w:val="12"/>
                <w:sz w:val="28"/>
                <w:szCs w:val="28"/>
                <w:highlight w:val="yellow"/>
              </w:rPr>
              <w:t xml:space="preserve"> </w:t>
            </w:r>
            <w:r w:rsidRPr="00BD65C4">
              <w:rPr>
                <w:rFonts w:asciiTheme="minorHAnsi" w:hAnsiTheme="minorHAnsi"/>
                <w:sz w:val="28"/>
                <w:szCs w:val="28"/>
                <w:highlight w:val="yellow"/>
              </w:rPr>
              <w:t>pr</w:t>
            </w:r>
            <w:r w:rsidRPr="00BD65C4">
              <w:rPr>
                <w:rFonts w:asciiTheme="minorHAnsi" w:hAnsiTheme="minorHAnsi"/>
                <w:spacing w:val="-3"/>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5"/>
                <w:sz w:val="28"/>
                <w:szCs w:val="28"/>
                <w:highlight w:val="yellow"/>
              </w:rPr>
              <w:t>o</w:t>
            </w:r>
            <w:r w:rsidRPr="00BD65C4">
              <w:rPr>
                <w:rFonts w:asciiTheme="minorHAnsi" w:hAnsiTheme="minorHAnsi"/>
                <w:spacing w:val="1"/>
                <w:sz w:val="28"/>
                <w:szCs w:val="28"/>
                <w:highlight w:val="yellow"/>
              </w:rPr>
              <w:t>t</w:t>
            </w:r>
            <w:r w:rsidRPr="00BD65C4">
              <w:rPr>
                <w:rFonts w:asciiTheme="minorHAnsi" w:hAnsiTheme="minorHAnsi"/>
                <w:spacing w:val="-7"/>
                <w:sz w:val="28"/>
                <w:szCs w:val="28"/>
                <w:highlight w:val="yellow"/>
              </w:rPr>
              <w:t>y</w:t>
            </w:r>
            <w:r w:rsidRPr="00BD65C4">
              <w:rPr>
                <w:rFonts w:asciiTheme="minorHAnsi" w:hAnsiTheme="minorHAnsi"/>
                <w:spacing w:val="-3"/>
                <w:sz w:val="28"/>
                <w:szCs w:val="28"/>
                <w:highlight w:val="yellow"/>
              </w:rPr>
              <w:t>p</w:t>
            </w:r>
            <w:r w:rsidRPr="00BD65C4">
              <w:rPr>
                <w:rFonts w:asciiTheme="minorHAnsi" w:hAnsiTheme="minorHAnsi"/>
                <w:spacing w:val="1"/>
                <w:sz w:val="28"/>
                <w:szCs w:val="28"/>
                <w:highlight w:val="yellow"/>
              </w:rPr>
              <w:t>e</w:t>
            </w:r>
            <w:r w:rsidRPr="00BD65C4">
              <w:rPr>
                <w:rFonts w:asciiTheme="minorHAnsi" w:hAnsiTheme="minorHAnsi"/>
                <w:sz w:val="28"/>
                <w:szCs w:val="28"/>
                <w:highlight w:val="yellow"/>
              </w:rPr>
              <w:t>s</w:t>
            </w:r>
            <w:r w:rsidRPr="00BD65C4">
              <w:rPr>
                <w:rFonts w:asciiTheme="minorHAnsi" w:hAnsiTheme="minorHAnsi"/>
                <w:spacing w:val="32"/>
                <w:sz w:val="28"/>
                <w:szCs w:val="28"/>
                <w:highlight w:val="yellow"/>
              </w:rPr>
              <w:t xml:space="preserve"> </w:t>
            </w:r>
            <w:r w:rsidRPr="00BD65C4">
              <w:rPr>
                <w:rFonts w:asciiTheme="minorHAnsi" w:hAnsiTheme="minorHAnsi"/>
                <w:spacing w:val="-3"/>
                <w:sz w:val="28"/>
                <w:szCs w:val="28"/>
                <w:highlight w:val="yellow"/>
              </w:rPr>
              <w:t>o</w:t>
            </w:r>
            <w:r w:rsidRPr="00BD65C4">
              <w:rPr>
                <w:rFonts w:asciiTheme="minorHAnsi" w:hAnsiTheme="minorHAnsi"/>
                <w:sz w:val="28"/>
                <w:szCs w:val="28"/>
                <w:highlight w:val="yellow"/>
              </w:rPr>
              <w:t>f</w:t>
            </w:r>
            <w:r w:rsidRPr="00BD65C4">
              <w:rPr>
                <w:rFonts w:asciiTheme="minorHAnsi" w:hAnsiTheme="minorHAnsi"/>
                <w:spacing w:val="9"/>
                <w:sz w:val="28"/>
                <w:szCs w:val="28"/>
                <w:highlight w:val="yellow"/>
              </w:rPr>
              <w:t xml:space="preserve"> </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e</w:t>
            </w:r>
            <w:r w:rsidRPr="00BD65C4">
              <w:rPr>
                <w:rFonts w:asciiTheme="minorHAnsi" w:hAnsiTheme="minorHAnsi"/>
                <w:spacing w:val="-3"/>
                <w:w w:val="104"/>
                <w:sz w:val="28"/>
                <w:szCs w:val="28"/>
                <w:highlight w:val="yellow"/>
              </w:rPr>
              <w:t>po</w:t>
            </w:r>
            <w:r w:rsidRPr="00BD65C4">
              <w:rPr>
                <w:rFonts w:asciiTheme="minorHAnsi" w:hAnsiTheme="minorHAnsi"/>
                <w:w w:val="104"/>
                <w:sz w:val="28"/>
                <w:szCs w:val="28"/>
                <w:highlight w:val="yellow"/>
              </w:rPr>
              <w:t>r</w:t>
            </w:r>
            <w:r w:rsidRPr="00BD65C4">
              <w:rPr>
                <w:rFonts w:asciiTheme="minorHAnsi" w:hAnsiTheme="minorHAnsi"/>
                <w:spacing w:val="1"/>
                <w:w w:val="104"/>
                <w:sz w:val="28"/>
                <w:szCs w:val="28"/>
                <w:highlight w:val="yellow"/>
              </w:rPr>
              <w:t>t</w:t>
            </w:r>
            <w:r w:rsidRPr="00BD65C4">
              <w:rPr>
                <w:rFonts w:asciiTheme="minorHAnsi" w:hAnsiTheme="minorHAnsi"/>
                <w:w w:val="104"/>
                <w:sz w:val="28"/>
                <w:szCs w:val="28"/>
                <w:highlight w:val="yellow"/>
              </w:rPr>
              <w:t>s</w:t>
            </w:r>
          </w:p>
        </w:tc>
        <w:tc>
          <w:tcPr>
            <w:tcW w:w="2268" w:type="dxa"/>
            <w:tcBorders>
              <w:top w:val="single" w:sz="7" w:space="0" w:color="000000"/>
              <w:left w:val="single" w:sz="7" w:space="0" w:color="000000"/>
              <w:bottom w:val="single" w:sz="6" w:space="0" w:color="000000"/>
              <w:right w:val="single" w:sz="6" w:space="0" w:color="000000"/>
            </w:tcBorders>
          </w:tcPr>
          <w:p w:rsidR="00D46B99" w:rsidRPr="00BD65C4" w:rsidRDefault="00D46B99" w:rsidP="00BB06F1">
            <w:pPr>
              <w:spacing w:line="100" w:lineRule="exact"/>
              <w:rPr>
                <w:rFonts w:asciiTheme="minorHAnsi" w:hAnsiTheme="minorHAnsi"/>
                <w:sz w:val="28"/>
                <w:szCs w:val="28"/>
                <w:highlight w:val="yellow"/>
              </w:rPr>
            </w:pPr>
          </w:p>
          <w:p w:rsidR="00D46B99" w:rsidRPr="00BD65C4" w:rsidRDefault="00D46B99" w:rsidP="00BB06F1">
            <w:pPr>
              <w:ind w:left="107"/>
              <w:rPr>
                <w:rFonts w:asciiTheme="minorHAnsi" w:hAnsiTheme="minorHAnsi"/>
                <w:sz w:val="28"/>
                <w:szCs w:val="28"/>
                <w:highlight w:val="yellow"/>
              </w:rPr>
            </w:pPr>
            <w:r w:rsidRPr="00BD65C4">
              <w:rPr>
                <w:rFonts w:asciiTheme="minorHAnsi" w:hAnsiTheme="minorHAnsi"/>
                <w:spacing w:val="-1"/>
                <w:sz w:val="28"/>
                <w:szCs w:val="28"/>
                <w:highlight w:val="yellow"/>
              </w:rPr>
              <w:t>D</w:t>
            </w:r>
            <w:r w:rsidRPr="00BD65C4">
              <w:rPr>
                <w:rFonts w:asciiTheme="minorHAnsi" w:hAnsiTheme="minorHAnsi"/>
                <w:spacing w:val="1"/>
                <w:sz w:val="28"/>
                <w:szCs w:val="28"/>
                <w:highlight w:val="yellow"/>
              </w:rPr>
              <w:t>e</w:t>
            </w:r>
            <w:r w:rsidRPr="00BD65C4">
              <w:rPr>
                <w:rFonts w:asciiTheme="minorHAnsi" w:hAnsiTheme="minorHAnsi"/>
                <w:spacing w:val="-5"/>
                <w:sz w:val="28"/>
                <w:szCs w:val="28"/>
                <w:highlight w:val="yellow"/>
              </w:rPr>
              <w:t>v</w:t>
            </w:r>
            <w:r w:rsidRPr="00BD65C4">
              <w:rPr>
                <w:rFonts w:asciiTheme="minorHAnsi" w:hAnsiTheme="minorHAnsi"/>
                <w:sz w:val="28"/>
                <w:szCs w:val="28"/>
                <w:highlight w:val="yellow"/>
              </w:rPr>
              <w:t>,</w:t>
            </w:r>
            <w:r w:rsidRPr="00BD65C4">
              <w:rPr>
                <w:rFonts w:asciiTheme="minorHAnsi" w:hAnsiTheme="minorHAnsi"/>
                <w:spacing w:val="18"/>
                <w:sz w:val="28"/>
                <w:szCs w:val="28"/>
                <w:highlight w:val="yellow"/>
              </w:rPr>
              <w:t xml:space="preserve"> </w:t>
            </w:r>
            <w:r w:rsidRPr="00BD65C4">
              <w:rPr>
                <w:rFonts w:asciiTheme="minorHAnsi" w:hAnsiTheme="minorHAnsi"/>
                <w:sz w:val="28"/>
                <w:szCs w:val="28"/>
                <w:highlight w:val="yellow"/>
              </w:rPr>
              <w:t>C</w:t>
            </w:r>
            <w:r w:rsidRPr="00BD65C4">
              <w:rPr>
                <w:rFonts w:asciiTheme="minorHAnsi" w:hAnsiTheme="minorHAnsi"/>
                <w:spacing w:val="-2"/>
                <w:sz w:val="28"/>
                <w:szCs w:val="28"/>
                <w:highlight w:val="yellow"/>
              </w:rPr>
              <w:t>l</w:t>
            </w:r>
            <w:r w:rsidRPr="00BD65C4">
              <w:rPr>
                <w:rFonts w:asciiTheme="minorHAnsi" w:hAnsiTheme="minorHAnsi"/>
                <w:spacing w:val="1"/>
                <w:sz w:val="28"/>
                <w:szCs w:val="28"/>
                <w:highlight w:val="yellow"/>
              </w:rPr>
              <w:t>ie</w:t>
            </w:r>
            <w:r w:rsidRPr="00BD65C4">
              <w:rPr>
                <w:rFonts w:asciiTheme="minorHAnsi" w:hAnsiTheme="minorHAnsi"/>
                <w:spacing w:val="-3"/>
                <w:sz w:val="28"/>
                <w:szCs w:val="28"/>
                <w:highlight w:val="yellow"/>
              </w:rPr>
              <w:t>n</w:t>
            </w:r>
            <w:r w:rsidRPr="00BD65C4">
              <w:rPr>
                <w:rFonts w:asciiTheme="minorHAnsi" w:hAnsiTheme="minorHAnsi"/>
                <w:spacing w:val="1"/>
                <w:sz w:val="28"/>
                <w:szCs w:val="28"/>
                <w:highlight w:val="yellow"/>
              </w:rPr>
              <w:t>t</w:t>
            </w:r>
            <w:r w:rsidRPr="00BD65C4">
              <w:rPr>
                <w:rFonts w:asciiTheme="minorHAnsi" w:hAnsiTheme="minorHAnsi"/>
                <w:sz w:val="28"/>
                <w:szCs w:val="28"/>
                <w:highlight w:val="yellow"/>
              </w:rPr>
              <w:t>,</w:t>
            </w:r>
            <w:r w:rsidRPr="00BD65C4">
              <w:rPr>
                <w:rFonts w:asciiTheme="minorHAnsi" w:hAnsiTheme="minorHAnsi"/>
                <w:spacing w:val="23"/>
                <w:sz w:val="28"/>
                <w:szCs w:val="28"/>
                <w:highlight w:val="yellow"/>
              </w:rPr>
              <w:t xml:space="preserve"> </w:t>
            </w:r>
            <w:r w:rsidRPr="00BD65C4">
              <w:rPr>
                <w:rFonts w:asciiTheme="minorHAnsi" w:hAnsiTheme="minorHAnsi"/>
                <w:spacing w:val="-2"/>
                <w:w w:val="104"/>
                <w:sz w:val="28"/>
                <w:szCs w:val="28"/>
                <w:highlight w:val="yellow"/>
              </w:rPr>
              <w:t>T</w:t>
            </w:r>
            <w:r w:rsidRPr="00BD65C4">
              <w:rPr>
                <w:rFonts w:asciiTheme="minorHAnsi" w:hAnsiTheme="minorHAnsi"/>
                <w:w w:val="104"/>
                <w:sz w:val="28"/>
                <w:szCs w:val="28"/>
                <w:highlight w:val="yellow"/>
              </w:rPr>
              <w:t>M</w:t>
            </w:r>
          </w:p>
        </w:tc>
        <w:tc>
          <w:tcPr>
            <w:tcW w:w="992" w:type="dxa"/>
            <w:tcBorders>
              <w:top w:val="single" w:sz="7" w:space="0" w:color="000000"/>
              <w:left w:val="single" w:sz="6" w:space="0" w:color="000000"/>
              <w:bottom w:val="single" w:sz="6" w:space="0" w:color="000000"/>
              <w:right w:val="single" w:sz="6" w:space="0" w:color="000000"/>
            </w:tcBorders>
          </w:tcPr>
          <w:p w:rsidR="00D46B99" w:rsidRPr="00477103" w:rsidRDefault="00D46B99" w:rsidP="00BB06F1">
            <w:pPr>
              <w:rPr>
                <w:rFonts w:asciiTheme="minorHAnsi" w:hAnsiTheme="minorHAnsi"/>
                <w:sz w:val="28"/>
                <w:szCs w:val="28"/>
              </w:rPr>
            </w:pPr>
          </w:p>
        </w:tc>
      </w:tr>
    </w:tbl>
    <w:p w:rsidR="007C6326" w:rsidRPr="00477103" w:rsidRDefault="007C6326" w:rsidP="00BB06F1">
      <w:pPr>
        <w:spacing w:line="247" w:lineRule="auto"/>
        <w:ind w:left="832" w:right="201"/>
        <w:rPr>
          <w:rFonts w:asciiTheme="minorHAnsi" w:hAnsiTheme="minorHAnsi"/>
          <w:sz w:val="28"/>
          <w:szCs w:val="28"/>
        </w:rPr>
      </w:pPr>
    </w:p>
    <w:p w:rsidR="009F1453" w:rsidRPr="00477103" w:rsidRDefault="009F1453" w:rsidP="00BB06F1">
      <w:pPr>
        <w:spacing w:line="247" w:lineRule="auto"/>
        <w:ind w:left="832" w:right="201"/>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highlight w:val="yellow"/>
        </w:rPr>
      </w:pPr>
      <w:r w:rsidRPr="006410DE">
        <w:rPr>
          <w:rFonts w:ascii="Arial" w:eastAsia="Arial" w:hAnsi="Arial" w:cs="Arial"/>
          <w:b/>
          <w:i/>
          <w:spacing w:val="2"/>
          <w:sz w:val="32"/>
          <w:szCs w:val="32"/>
          <w:highlight w:val="yellow"/>
        </w:rPr>
        <w:t>1</w:t>
      </w:r>
      <w:r w:rsidRPr="006410DE">
        <w:rPr>
          <w:rFonts w:ascii="Arial" w:eastAsia="Arial" w:hAnsi="Arial" w:cs="Arial"/>
          <w:b/>
          <w:i/>
          <w:sz w:val="32"/>
          <w:szCs w:val="32"/>
          <w:highlight w:val="yellow"/>
        </w:rPr>
        <w:t xml:space="preserve">3    </w:t>
      </w:r>
      <w:r w:rsidRPr="006410DE">
        <w:rPr>
          <w:rFonts w:ascii="Arial" w:eastAsia="Arial" w:hAnsi="Arial" w:cs="Arial"/>
          <w:b/>
          <w:i/>
          <w:spacing w:val="26"/>
          <w:sz w:val="32"/>
          <w:szCs w:val="32"/>
          <w:highlight w:val="yellow"/>
        </w:rPr>
        <w:t xml:space="preserve"> </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1"/>
          <w:sz w:val="32"/>
          <w:szCs w:val="32"/>
          <w:highlight w:val="yellow"/>
        </w:rPr>
        <w:t>V</w:t>
      </w:r>
      <w:r w:rsidRPr="006410DE">
        <w:rPr>
          <w:rFonts w:ascii="Arial" w:eastAsia="Arial" w:hAnsi="Arial" w:cs="Arial"/>
          <w:b/>
          <w:i/>
          <w:spacing w:val="1"/>
          <w:sz w:val="32"/>
          <w:szCs w:val="32"/>
          <w:highlight w:val="yellow"/>
        </w:rPr>
        <w:t>I</w:t>
      </w:r>
      <w:r w:rsidRPr="006410DE">
        <w:rPr>
          <w:rFonts w:ascii="Arial" w:eastAsia="Arial" w:hAnsi="Arial" w:cs="Arial"/>
          <w:b/>
          <w:i/>
          <w:spacing w:val="-1"/>
          <w:sz w:val="32"/>
          <w:szCs w:val="32"/>
          <w:highlight w:val="yellow"/>
        </w:rPr>
        <w:t>R</w:t>
      </w:r>
      <w:r w:rsidRPr="006410DE">
        <w:rPr>
          <w:rFonts w:ascii="Arial" w:eastAsia="Arial" w:hAnsi="Arial" w:cs="Arial"/>
          <w:b/>
          <w:i/>
          <w:spacing w:val="1"/>
          <w:sz w:val="32"/>
          <w:szCs w:val="32"/>
          <w:highlight w:val="yellow"/>
        </w:rPr>
        <w:t>O</w:t>
      </w:r>
      <w:r w:rsidRPr="006410DE">
        <w:rPr>
          <w:rFonts w:ascii="Arial" w:eastAsia="Arial" w:hAnsi="Arial" w:cs="Arial"/>
          <w:b/>
          <w:i/>
          <w:spacing w:val="-1"/>
          <w:sz w:val="32"/>
          <w:szCs w:val="32"/>
          <w:highlight w:val="yellow"/>
        </w:rPr>
        <w:t>NM</w:t>
      </w:r>
      <w:r w:rsidRPr="006410DE">
        <w:rPr>
          <w:rFonts w:ascii="Arial" w:eastAsia="Arial" w:hAnsi="Arial" w:cs="Arial"/>
          <w:b/>
          <w:i/>
          <w:spacing w:val="1"/>
          <w:sz w:val="32"/>
          <w:szCs w:val="32"/>
          <w:highlight w:val="yellow"/>
        </w:rPr>
        <w:t>E</w:t>
      </w:r>
      <w:r w:rsidRPr="006410DE">
        <w:rPr>
          <w:rFonts w:ascii="Arial" w:eastAsia="Arial" w:hAnsi="Arial" w:cs="Arial"/>
          <w:b/>
          <w:i/>
          <w:spacing w:val="-1"/>
          <w:sz w:val="32"/>
          <w:szCs w:val="32"/>
          <w:highlight w:val="yellow"/>
        </w:rPr>
        <w:t>N</w:t>
      </w:r>
      <w:r w:rsidRPr="006410DE">
        <w:rPr>
          <w:rFonts w:ascii="Arial" w:eastAsia="Arial" w:hAnsi="Arial" w:cs="Arial"/>
          <w:b/>
          <w:i/>
          <w:spacing w:val="-3"/>
          <w:sz w:val="32"/>
          <w:szCs w:val="32"/>
          <w:highlight w:val="yellow"/>
        </w:rPr>
        <w:t>T</w:t>
      </w:r>
      <w:r w:rsidRPr="006410DE">
        <w:rPr>
          <w:rFonts w:ascii="Arial" w:eastAsia="Arial" w:hAnsi="Arial" w:cs="Arial"/>
          <w:b/>
          <w:i/>
          <w:spacing w:val="-6"/>
          <w:sz w:val="32"/>
          <w:szCs w:val="32"/>
          <w:highlight w:val="yellow"/>
        </w:rPr>
        <w:t>A</w:t>
      </w:r>
      <w:r w:rsidRPr="006410DE">
        <w:rPr>
          <w:rFonts w:ascii="Arial" w:eastAsia="Arial" w:hAnsi="Arial" w:cs="Arial"/>
          <w:b/>
          <w:i/>
          <w:sz w:val="32"/>
          <w:szCs w:val="32"/>
          <w:highlight w:val="yellow"/>
        </w:rPr>
        <w:t>L</w:t>
      </w:r>
      <w:r w:rsidRPr="006410DE">
        <w:rPr>
          <w:rFonts w:ascii="Arial" w:eastAsia="Arial" w:hAnsi="Arial" w:cs="Arial"/>
          <w:b/>
          <w:i/>
          <w:spacing w:val="24"/>
          <w:sz w:val="32"/>
          <w:szCs w:val="32"/>
          <w:highlight w:val="yellow"/>
        </w:rPr>
        <w:t xml:space="preserve"> </w:t>
      </w:r>
      <w:r w:rsidRPr="006410DE">
        <w:rPr>
          <w:rFonts w:ascii="Arial" w:eastAsia="Arial" w:hAnsi="Arial" w:cs="Arial"/>
          <w:b/>
          <w:i/>
          <w:spacing w:val="-1"/>
          <w:w w:val="101"/>
          <w:sz w:val="32"/>
          <w:szCs w:val="32"/>
          <w:highlight w:val="yellow"/>
        </w:rPr>
        <w:t>NE</w:t>
      </w:r>
      <w:r w:rsidRPr="006410DE">
        <w:rPr>
          <w:rFonts w:ascii="Arial" w:eastAsia="Arial" w:hAnsi="Arial" w:cs="Arial"/>
          <w:b/>
          <w:i/>
          <w:spacing w:val="1"/>
          <w:w w:val="101"/>
          <w:sz w:val="32"/>
          <w:szCs w:val="32"/>
          <w:highlight w:val="yellow"/>
        </w:rPr>
        <w:t>E</w:t>
      </w:r>
      <w:r w:rsidRPr="006410DE">
        <w:rPr>
          <w:rFonts w:ascii="Arial" w:eastAsia="Arial" w:hAnsi="Arial" w:cs="Arial"/>
          <w:b/>
          <w:i/>
          <w:spacing w:val="-1"/>
          <w:w w:val="101"/>
          <w:sz w:val="32"/>
          <w:szCs w:val="32"/>
          <w:highlight w:val="yellow"/>
        </w:rPr>
        <w:t>D</w:t>
      </w:r>
      <w:r w:rsidRPr="006410DE">
        <w:rPr>
          <w:rFonts w:ascii="Arial" w:eastAsia="Arial" w:hAnsi="Arial" w:cs="Arial"/>
          <w:b/>
          <w:i/>
          <w:w w:val="101"/>
          <w:sz w:val="32"/>
          <w:szCs w:val="32"/>
          <w:highlight w:val="yellow"/>
        </w:rPr>
        <w:t>S</w:t>
      </w:r>
    </w:p>
    <w:p w:rsidR="009A4CEA" w:rsidRPr="00436CD5" w:rsidRDefault="009A4CEA" w:rsidP="009A4CEA">
      <w:pPr>
        <w:spacing w:before="1" w:line="246" w:lineRule="auto"/>
        <w:ind w:left="112" w:right="200" w:firstLine="596"/>
        <w:jc w:val="both"/>
        <w:rPr>
          <w:rFonts w:ascii="Calibri" w:hAnsi="Calibri"/>
          <w:sz w:val="28"/>
          <w:szCs w:val="24"/>
        </w:rPr>
      </w:pPr>
      <w:r w:rsidRPr="00436CD5">
        <w:rPr>
          <w:rFonts w:ascii="Calibri" w:hAnsi="Calibri"/>
          <w:sz w:val="28"/>
          <w:szCs w:val="24"/>
        </w:rPr>
        <w:t>There are essentially two parts to the Telerik Academy Learning System WebApi in production: the client-side, which because the application is going to accessed over the Internet by members of the general public. And the server-side which (initially) will be comprised of a single cluster of servers residing at</w:t>
      </w:r>
      <w:r w:rsidRPr="00436CD5">
        <w:rPr>
          <w:rFonts w:ascii="Calibri" w:hAnsi="Calibri"/>
          <w:spacing w:val="1"/>
          <w:sz w:val="28"/>
          <w:szCs w:val="24"/>
        </w:rPr>
        <w:t xml:space="preserve"> Telerik</w:t>
      </w:r>
      <w:r w:rsidRPr="00436CD5">
        <w:rPr>
          <w:rFonts w:ascii="Calibri" w:hAnsi="Calibri"/>
          <w:spacing w:val="-1"/>
          <w:sz w:val="28"/>
          <w:szCs w:val="24"/>
        </w:rPr>
        <w:t xml:space="preserve"> corporat</w:t>
      </w:r>
      <w:r w:rsidRPr="00436CD5">
        <w:rPr>
          <w:rFonts w:ascii="Calibri" w:hAnsi="Calibri"/>
          <w:sz w:val="28"/>
          <w:szCs w:val="24"/>
        </w:rPr>
        <w:t>e</w:t>
      </w:r>
      <w:r w:rsidRPr="00436CD5">
        <w:rPr>
          <w:rFonts w:ascii="Calibri" w:hAnsi="Calibri"/>
          <w:spacing w:val="-1"/>
          <w:sz w:val="28"/>
          <w:szCs w:val="24"/>
        </w:rPr>
        <w:t>.</w:t>
      </w:r>
    </w:p>
    <w:p w:rsidR="00E60C33" w:rsidRDefault="00E60C33" w:rsidP="009F7407">
      <w:pPr>
        <w:rPr>
          <w:rFonts w:ascii="Calibri" w:hAnsi="Calibri"/>
          <w:b/>
          <w:spacing w:val="1"/>
          <w:sz w:val="28"/>
          <w:szCs w:val="28"/>
          <w:highlight w:val="yellow"/>
        </w:rPr>
      </w:pPr>
    </w:p>
    <w:p w:rsidR="00436CD5" w:rsidRDefault="00436CD5" w:rsidP="00436CD5">
      <w:pPr>
        <w:pStyle w:val="ListParagraph"/>
        <w:ind w:left="786"/>
        <w:rPr>
          <w:rFonts w:ascii="Arial" w:eastAsia="Arial" w:hAnsi="Arial" w:cs="Arial"/>
          <w:b/>
          <w:sz w:val="24"/>
          <w:szCs w:val="24"/>
        </w:rPr>
      </w:pPr>
      <w:r w:rsidRPr="00436CD5">
        <w:rPr>
          <w:rFonts w:ascii="Arial" w:eastAsia="Arial" w:hAnsi="Arial" w:cs="Arial"/>
          <w:b/>
          <w:sz w:val="24"/>
          <w:szCs w:val="24"/>
        </w:rPr>
        <w:t>Available Client-side Environments</w:t>
      </w:r>
    </w:p>
    <w:p w:rsidR="00436CD5" w:rsidRDefault="00436CD5" w:rsidP="00436CD5">
      <w:pPr>
        <w:pStyle w:val="ListParagraph"/>
        <w:ind w:left="786"/>
        <w:rPr>
          <w:rFonts w:ascii="Arial" w:eastAsia="Arial" w:hAnsi="Arial" w:cs="Arial"/>
          <w:b/>
          <w:sz w:val="24"/>
          <w:szCs w:val="24"/>
        </w:rPr>
      </w:pPr>
    </w:p>
    <w:p w:rsidR="00436CD5" w:rsidRPr="00436CD5" w:rsidRDefault="00436CD5" w:rsidP="00436CD5">
      <w:pPr>
        <w:ind w:firstLine="708"/>
        <w:rPr>
          <w:rFonts w:ascii="Calibri" w:hAnsi="Calibri" w:cs="Arial"/>
          <w:color w:val="000000"/>
          <w:sz w:val="28"/>
        </w:rPr>
      </w:pPr>
      <w:r w:rsidRPr="00436CD5">
        <w:rPr>
          <w:rFonts w:ascii="Calibri" w:hAnsi="Calibri"/>
          <w:sz w:val="28"/>
        </w:rPr>
        <w:t xml:space="preserve">A windows environment with </w:t>
      </w:r>
      <w:r w:rsidRPr="00436CD5">
        <w:rPr>
          <w:rFonts w:ascii="Calibri" w:hAnsi="Calibri" w:cs="Arial"/>
          <w:color w:val="000000"/>
          <w:sz w:val="28"/>
        </w:rPr>
        <w:t>Internet Explorer 8, 9 and 10, and with Firefox 27.0, as well as Google Chrome 32.0 and later should be available to each tester.</w:t>
      </w:r>
    </w:p>
    <w:p w:rsidR="00436CD5" w:rsidRDefault="00436CD5" w:rsidP="00436CD5">
      <w:pPr>
        <w:pStyle w:val="ListParagraph"/>
        <w:ind w:left="786"/>
        <w:rPr>
          <w:rFonts w:ascii="Arial" w:eastAsia="Arial" w:hAnsi="Arial" w:cs="Arial"/>
          <w:b/>
          <w:sz w:val="24"/>
          <w:szCs w:val="24"/>
        </w:rPr>
      </w:pPr>
    </w:p>
    <w:p w:rsidR="00436CD5" w:rsidRDefault="00436CD5" w:rsidP="00436CD5">
      <w:pPr>
        <w:pStyle w:val="ListParagraph"/>
        <w:ind w:left="786"/>
        <w:rPr>
          <w:rFonts w:ascii="Arial" w:eastAsia="Arial" w:hAnsi="Arial" w:cs="Arial"/>
          <w:b/>
          <w:sz w:val="24"/>
          <w:szCs w:val="24"/>
        </w:rPr>
      </w:pPr>
      <w:r w:rsidRPr="00436CD5">
        <w:rPr>
          <w:rFonts w:ascii="Arial" w:eastAsia="Arial" w:hAnsi="Arial" w:cs="Arial"/>
          <w:b/>
          <w:sz w:val="24"/>
          <w:szCs w:val="24"/>
        </w:rPr>
        <w:t xml:space="preserve">Available </w:t>
      </w:r>
      <w:r>
        <w:rPr>
          <w:rFonts w:ascii="Arial" w:eastAsia="Arial" w:hAnsi="Arial" w:cs="Arial"/>
          <w:b/>
          <w:sz w:val="24"/>
          <w:szCs w:val="24"/>
        </w:rPr>
        <w:t>Server</w:t>
      </w:r>
      <w:r w:rsidRPr="00436CD5">
        <w:rPr>
          <w:rFonts w:ascii="Arial" w:eastAsia="Arial" w:hAnsi="Arial" w:cs="Arial"/>
          <w:b/>
          <w:sz w:val="24"/>
          <w:szCs w:val="24"/>
        </w:rPr>
        <w:t>-side Environments</w:t>
      </w:r>
    </w:p>
    <w:p w:rsidR="00436CD5" w:rsidRPr="00436CD5" w:rsidRDefault="00436CD5" w:rsidP="00436CD5">
      <w:pPr>
        <w:pStyle w:val="ListParagraph"/>
        <w:ind w:left="786"/>
        <w:rPr>
          <w:rFonts w:ascii="Calibri" w:hAnsi="Calibri"/>
          <w:b/>
          <w:spacing w:val="1"/>
          <w:sz w:val="28"/>
          <w:szCs w:val="28"/>
          <w:highlight w:val="yellow"/>
        </w:rPr>
      </w:pP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OS</w:t>
      </w:r>
      <w:r w:rsidRPr="00454761">
        <w:rPr>
          <w:rFonts w:ascii="Calibri" w:hAnsi="Calibri"/>
          <w:color w:val="000000"/>
          <w:sz w:val="28"/>
          <w:szCs w:val="22"/>
        </w:rPr>
        <w:t>: Windows Server 2012 R2</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Web Server</w:t>
      </w:r>
      <w:r w:rsidRPr="00454761">
        <w:rPr>
          <w:rFonts w:ascii="Calibri" w:hAnsi="Calibri"/>
          <w:color w:val="000000"/>
          <w:sz w:val="28"/>
          <w:szCs w:val="22"/>
        </w:rPr>
        <w:t>: MS IIS 8.5</w:t>
      </w:r>
    </w:p>
    <w:p w:rsidR="009A4CEA"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SQL Server</w:t>
      </w:r>
      <w:r w:rsidRPr="00454761">
        <w:rPr>
          <w:rFonts w:ascii="Calibri" w:hAnsi="Calibri"/>
          <w:color w:val="000000"/>
          <w:sz w:val="28"/>
          <w:szCs w:val="22"/>
        </w:rPr>
        <w:t>: MS SQL Server 2012</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CPU:</w:t>
      </w:r>
      <w:r w:rsidRPr="00454761">
        <w:rPr>
          <w:rFonts w:ascii="Calibri" w:hAnsi="Calibri" w:cs="Segoe UI"/>
          <w:color w:val="000000"/>
          <w:sz w:val="28"/>
          <w:szCs w:val="22"/>
        </w:rPr>
        <w:t> Intel Xeon CPU @ 3.10 GHz (Quad Core)</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RAM</w:t>
      </w:r>
      <w:r w:rsidRPr="00454761">
        <w:rPr>
          <w:rFonts w:ascii="Calibri" w:hAnsi="Calibri"/>
          <w:color w:val="000000"/>
          <w:sz w:val="28"/>
          <w:szCs w:val="22"/>
        </w:rPr>
        <w:t>: 8GB</w:t>
      </w:r>
    </w:p>
    <w:p w:rsidR="00E60C33" w:rsidRPr="00454761" w:rsidRDefault="00E60C33" w:rsidP="00454761">
      <w:pPr>
        <w:pStyle w:val="NormalWeb"/>
        <w:numPr>
          <w:ilvl w:val="0"/>
          <w:numId w:val="15"/>
        </w:numPr>
        <w:shd w:val="clear" w:color="auto" w:fill="FFFFFF"/>
        <w:spacing w:before="0" w:beforeAutospacing="0" w:after="0" w:afterAutospacing="0"/>
        <w:rPr>
          <w:rFonts w:ascii="Calibri" w:hAnsi="Calibri"/>
          <w:color w:val="222222"/>
          <w:sz w:val="32"/>
        </w:rPr>
      </w:pPr>
      <w:r w:rsidRPr="00454761">
        <w:rPr>
          <w:rFonts w:ascii="Calibri" w:hAnsi="Calibri"/>
          <w:b/>
          <w:bCs/>
          <w:i/>
          <w:iCs/>
          <w:color w:val="000000"/>
          <w:sz w:val="28"/>
          <w:szCs w:val="22"/>
        </w:rPr>
        <w:t>Storage</w:t>
      </w:r>
      <w:r w:rsidRPr="00454761">
        <w:rPr>
          <w:rFonts w:ascii="Calibri" w:hAnsi="Calibri"/>
          <w:color w:val="000000"/>
          <w:sz w:val="28"/>
          <w:szCs w:val="22"/>
        </w:rPr>
        <w:t>: 100GB</w:t>
      </w:r>
    </w:p>
    <w:p w:rsidR="00E60C33" w:rsidRPr="007A05DE" w:rsidRDefault="00E60C33" w:rsidP="009F7407">
      <w:pPr>
        <w:rPr>
          <w:rFonts w:asciiTheme="minorHAnsi" w:hAnsiTheme="minorHAnsi"/>
          <w:b/>
          <w:spacing w:val="1"/>
          <w:sz w:val="28"/>
          <w:szCs w:val="28"/>
          <w:highlight w:val="yellow"/>
        </w:rPr>
      </w:pPr>
    </w:p>
    <w:p w:rsidR="0086707B" w:rsidRPr="006410DE" w:rsidRDefault="0086707B" w:rsidP="009F7407">
      <w:pPr>
        <w:rPr>
          <w:rFonts w:ascii="Arial" w:eastAsia="Arial" w:hAnsi="Arial" w:cs="Arial"/>
          <w:sz w:val="32"/>
          <w:szCs w:val="32"/>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4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S</w:t>
      </w:r>
      <w:r w:rsidRPr="006410DE">
        <w:rPr>
          <w:rFonts w:ascii="Arial" w:eastAsia="Arial" w:hAnsi="Arial" w:cs="Arial"/>
          <w:b/>
          <w:i/>
          <w:spacing w:val="-3"/>
          <w:sz w:val="32"/>
          <w:szCs w:val="32"/>
        </w:rPr>
        <w:t>T</w:t>
      </w:r>
      <w:r w:rsidRPr="006410DE">
        <w:rPr>
          <w:rFonts w:ascii="Arial" w:eastAsia="Arial" w:hAnsi="Arial" w:cs="Arial"/>
          <w:b/>
          <w:i/>
          <w:spacing w:val="-4"/>
          <w:sz w:val="32"/>
          <w:szCs w:val="32"/>
        </w:rPr>
        <w:t>A</w:t>
      </w:r>
      <w:r w:rsidRPr="006410DE">
        <w:rPr>
          <w:rFonts w:ascii="Arial" w:eastAsia="Arial" w:hAnsi="Arial" w:cs="Arial"/>
          <w:b/>
          <w:i/>
          <w:spacing w:val="-3"/>
          <w:sz w:val="32"/>
          <w:szCs w:val="32"/>
        </w:rPr>
        <w:t>F</w:t>
      </w:r>
      <w:r w:rsidRPr="006410DE">
        <w:rPr>
          <w:rFonts w:ascii="Arial" w:eastAsia="Arial" w:hAnsi="Arial" w:cs="Arial"/>
          <w:b/>
          <w:i/>
          <w:spacing w:val="-1"/>
          <w:sz w:val="32"/>
          <w:szCs w:val="32"/>
        </w:rPr>
        <w:t>F</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3"/>
          <w:sz w:val="32"/>
          <w:szCs w:val="32"/>
        </w:rPr>
        <w:t>T</w:t>
      </w:r>
      <w:r w:rsidRPr="006410DE">
        <w:rPr>
          <w:rFonts w:ascii="Arial" w:eastAsia="Arial" w:hAnsi="Arial" w:cs="Arial"/>
          <w:b/>
          <w:i/>
          <w:spacing w:val="-1"/>
          <w:sz w:val="32"/>
          <w:szCs w:val="32"/>
        </w:rPr>
        <w:t>R</w:t>
      </w:r>
      <w:r w:rsidRPr="006410DE">
        <w:rPr>
          <w:rFonts w:ascii="Arial" w:eastAsia="Arial" w:hAnsi="Arial" w:cs="Arial"/>
          <w:b/>
          <w:i/>
          <w:spacing w:val="-6"/>
          <w:sz w:val="32"/>
          <w:szCs w:val="32"/>
        </w:rPr>
        <w:t>A</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ED</w:t>
      </w:r>
      <w:r w:rsidRPr="006410DE">
        <w:rPr>
          <w:rFonts w:ascii="Arial" w:eastAsia="Arial" w:hAnsi="Arial" w:cs="Arial"/>
          <w:b/>
          <w:i/>
          <w:w w:val="101"/>
          <w:sz w:val="32"/>
          <w:szCs w:val="32"/>
        </w:rPr>
        <w:t>S</w:t>
      </w:r>
    </w:p>
    <w:p w:rsidR="00436CD5" w:rsidRDefault="0099114E" w:rsidP="00436CD5">
      <w:pPr>
        <w:ind w:firstLine="708"/>
        <w:rPr>
          <w:rFonts w:asciiTheme="minorHAnsi" w:hAnsiTheme="minorHAnsi"/>
          <w:sz w:val="28"/>
          <w:szCs w:val="28"/>
        </w:rPr>
      </w:pPr>
      <w:r w:rsidRPr="00477103">
        <w:rPr>
          <w:rFonts w:asciiTheme="minorHAnsi" w:hAnsiTheme="minorHAnsi"/>
          <w:sz w:val="28"/>
          <w:szCs w:val="28"/>
        </w:rPr>
        <w:t>Continuously</w:t>
      </w:r>
      <w:r w:rsidR="009D3010" w:rsidRPr="00477103">
        <w:rPr>
          <w:rFonts w:asciiTheme="minorHAnsi" w:hAnsiTheme="minorHAnsi"/>
          <w:sz w:val="28"/>
          <w:szCs w:val="28"/>
        </w:rPr>
        <w:t xml:space="preserve"> training Team Giant at </w:t>
      </w:r>
      <w:r w:rsidRPr="00477103">
        <w:rPr>
          <w:rFonts w:asciiTheme="minorHAnsi" w:hAnsiTheme="minorHAnsi"/>
          <w:sz w:val="28"/>
          <w:szCs w:val="28"/>
        </w:rPr>
        <w:t>each level of testing</w:t>
      </w:r>
      <w:r w:rsidR="005619EA" w:rsidRPr="00477103">
        <w:rPr>
          <w:rFonts w:asciiTheme="minorHAnsi" w:hAnsiTheme="minorHAnsi"/>
          <w:sz w:val="28"/>
          <w:szCs w:val="28"/>
        </w:rPr>
        <w:t>.</w:t>
      </w:r>
    </w:p>
    <w:p w:rsidR="00436CD5" w:rsidRDefault="00436CD5" w:rsidP="00436CD5">
      <w:pPr>
        <w:ind w:firstLine="708"/>
        <w:rPr>
          <w:rFonts w:asciiTheme="minorHAnsi" w:hAnsiTheme="minorHAnsi"/>
          <w:sz w:val="28"/>
          <w:szCs w:val="28"/>
        </w:rPr>
      </w:pPr>
      <w:r>
        <w:rPr>
          <w:rFonts w:asciiTheme="minorHAnsi" w:hAnsiTheme="minorHAnsi"/>
          <w:sz w:val="28"/>
          <w:szCs w:val="28"/>
        </w:rPr>
        <w:t xml:space="preserve"> </w:t>
      </w: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5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R</w:t>
      </w:r>
      <w:r w:rsidRPr="006410DE">
        <w:rPr>
          <w:rFonts w:ascii="Arial" w:eastAsia="Arial" w:hAnsi="Arial" w:cs="Arial"/>
          <w:b/>
          <w:i/>
          <w:spacing w:val="1"/>
          <w:w w:val="101"/>
          <w:sz w:val="32"/>
          <w:szCs w:val="32"/>
        </w:rPr>
        <w:t>E</w:t>
      </w:r>
      <w:r w:rsidRPr="006410DE">
        <w:rPr>
          <w:rFonts w:ascii="Arial" w:eastAsia="Arial" w:hAnsi="Arial" w:cs="Arial"/>
          <w:b/>
          <w:i/>
          <w:spacing w:val="-1"/>
          <w:w w:val="101"/>
          <w:sz w:val="32"/>
          <w:szCs w:val="32"/>
        </w:rPr>
        <w:t>SP</w:t>
      </w:r>
      <w:r w:rsidRPr="006410DE">
        <w:rPr>
          <w:rFonts w:ascii="Arial" w:eastAsia="Arial" w:hAnsi="Arial" w:cs="Arial"/>
          <w:b/>
          <w:i/>
          <w:spacing w:val="1"/>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SI</w:t>
      </w:r>
      <w:r w:rsidRPr="006410DE">
        <w:rPr>
          <w:rFonts w:ascii="Arial" w:eastAsia="Arial" w:hAnsi="Arial" w:cs="Arial"/>
          <w:b/>
          <w:i/>
          <w:spacing w:val="-1"/>
          <w:w w:val="101"/>
          <w:sz w:val="32"/>
          <w:szCs w:val="32"/>
        </w:rPr>
        <w:t>B</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L</w:t>
      </w:r>
      <w:r w:rsidRPr="006410DE">
        <w:rPr>
          <w:rFonts w:ascii="Arial" w:eastAsia="Arial" w:hAnsi="Arial" w:cs="Arial"/>
          <w:b/>
          <w:i/>
          <w:spacing w:val="1"/>
          <w:w w:val="101"/>
          <w:sz w:val="32"/>
          <w:szCs w:val="32"/>
        </w:rPr>
        <w:t>I</w:t>
      </w:r>
      <w:r w:rsidRPr="006410DE">
        <w:rPr>
          <w:rFonts w:ascii="Arial" w:eastAsia="Arial" w:hAnsi="Arial" w:cs="Arial"/>
          <w:b/>
          <w:i/>
          <w:spacing w:val="-3"/>
          <w:w w:val="101"/>
          <w:sz w:val="32"/>
          <w:szCs w:val="32"/>
        </w:rPr>
        <w:t>T</w:t>
      </w:r>
      <w:r w:rsidRPr="006410DE">
        <w:rPr>
          <w:rFonts w:ascii="Arial" w:eastAsia="Arial" w:hAnsi="Arial" w:cs="Arial"/>
          <w:b/>
          <w:i/>
          <w:spacing w:val="1"/>
          <w:w w:val="101"/>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p>
    <w:p w:rsidR="007C6326" w:rsidRPr="00477103" w:rsidRDefault="0099114E" w:rsidP="009F7407">
      <w:pPr>
        <w:ind w:firstLine="708"/>
        <w:rPr>
          <w:rFonts w:asciiTheme="minorHAnsi" w:hAnsiTheme="minorHAnsi"/>
          <w:sz w:val="28"/>
          <w:szCs w:val="28"/>
        </w:rPr>
      </w:pPr>
      <w:r w:rsidRPr="00477103">
        <w:rPr>
          <w:rFonts w:asciiTheme="minorHAnsi" w:hAnsiTheme="minorHAnsi"/>
          <w:sz w:val="28"/>
          <w:szCs w:val="28"/>
        </w:rPr>
        <w:t>Biser Hristov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Blagoy Shokov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lastRenderedPageBreak/>
        <w:t>Vencislav Ivanov</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Dushka Dragoeva</w:t>
      </w:r>
    </w:p>
    <w:p w:rsidR="0099114E" w:rsidRPr="00477103" w:rsidRDefault="0099114E" w:rsidP="009F7407">
      <w:pPr>
        <w:ind w:firstLine="708"/>
        <w:rPr>
          <w:rFonts w:asciiTheme="minorHAnsi" w:hAnsiTheme="minorHAnsi"/>
          <w:sz w:val="28"/>
          <w:szCs w:val="28"/>
        </w:rPr>
      </w:pPr>
      <w:r w:rsidRPr="00477103">
        <w:rPr>
          <w:rFonts w:asciiTheme="minorHAnsi" w:hAnsiTheme="minorHAnsi"/>
          <w:sz w:val="28"/>
          <w:szCs w:val="28"/>
        </w:rPr>
        <w:t>Plamen Kostadinov</w:t>
      </w:r>
    </w:p>
    <w:p w:rsidR="009F7407" w:rsidRPr="00477103" w:rsidRDefault="009F7407" w:rsidP="00BB06F1">
      <w:pPr>
        <w:ind w:left="832"/>
        <w:rPr>
          <w:rFonts w:asciiTheme="minorHAnsi" w:hAnsiTheme="minorHAnsi"/>
          <w:sz w:val="28"/>
          <w:szCs w:val="28"/>
        </w:rPr>
      </w:pPr>
    </w:p>
    <w:p w:rsidR="007C6326" w:rsidRPr="006410DE" w:rsidRDefault="00F406C1" w:rsidP="00A20D6C">
      <w:pPr>
        <w:spacing w:line="360" w:lineRule="auto"/>
        <w:rPr>
          <w:rFonts w:ascii="Arial" w:eastAsia="Arial" w:hAnsi="Arial" w:cs="Arial"/>
          <w:b/>
          <w:i/>
          <w:w w:val="101"/>
          <w:sz w:val="32"/>
          <w:szCs w:val="32"/>
        </w:rPr>
      </w:pPr>
      <w:r w:rsidRPr="00454761">
        <w:rPr>
          <w:rFonts w:ascii="Arial" w:eastAsia="Arial" w:hAnsi="Arial" w:cs="Arial"/>
          <w:b/>
          <w:i/>
          <w:spacing w:val="2"/>
          <w:sz w:val="32"/>
          <w:szCs w:val="32"/>
        </w:rPr>
        <w:t>1</w:t>
      </w:r>
      <w:r w:rsidRPr="00454761">
        <w:rPr>
          <w:rFonts w:ascii="Arial" w:eastAsia="Arial" w:hAnsi="Arial" w:cs="Arial"/>
          <w:b/>
          <w:i/>
          <w:sz w:val="32"/>
          <w:szCs w:val="32"/>
        </w:rPr>
        <w:t xml:space="preserve">6    </w:t>
      </w:r>
      <w:r w:rsidRPr="00454761">
        <w:rPr>
          <w:rFonts w:ascii="Arial" w:eastAsia="Arial" w:hAnsi="Arial" w:cs="Arial"/>
          <w:b/>
          <w:i/>
          <w:spacing w:val="26"/>
          <w:sz w:val="32"/>
          <w:szCs w:val="32"/>
        </w:rPr>
        <w:t xml:space="preserve"> </w:t>
      </w:r>
      <w:r w:rsidRPr="00454761">
        <w:rPr>
          <w:rFonts w:ascii="Arial" w:eastAsia="Arial" w:hAnsi="Arial" w:cs="Arial"/>
          <w:b/>
          <w:i/>
          <w:spacing w:val="-1"/>
          <w:w w:val="101"/>
          <w:sz w:val="32"/>
          <w:szCs w:val="32"/>
        </w:rPr>
        <w:t>S</w:t>
      </w:r>
      <w:r w:rsidRPr="00454761">
        <w:rPr>
          <w:rFonts w:ascii="Arial" w:eastAsia="Arial" w:hAnsi="Arial" w:cs="Arial"/>
          <w:b/>
          <w:i/>
          <w:spacing w:val="1"/>
          <w:w w:val="101"/>
          <w:sz w:val="32"/>
          <w:szCs w:val="32"/>
        </w:rPr>
        <w:t>C</w:t>
      </w:r>
      <w:r w:rsidRPr="00454761">
        <w:rPr>
          <w:rFonts w:ascii="Arial" w:eastAsia="Arial" w:hAnsi="Arial" w:cs="Arial"/>
          <w:b/>
          <w:i/>
          <w:spacing w:val="-1"/>
          <w:w w:val="101"/>
          <w:sz w:val="32"/>
          <w:szCs w:val="32"/>
        </w:rPr>
        <w:t>HEDUL</w:t>
      </w:r>
      <w:r w:rsidRPr="00454761">
        <w:rPr>
          <w:rFonts w:ascii="Arial" w:eastAsia="Arial" w:hAnsi="Arial" w:cs="Arial"/>
          <w:b/>
          <w:i/>
          <w:w w:val="101"/>
          <w:sz w:val="32"/>
          <w:szCs w:val="32"/>
        </w:rPr>
        <w:t>E</w:t>
      </w:r>
    </w:p>
    <w:p w:rsidR="00BD65C4" w:rsidRDefault="00BD65C4" w:rsidP="00BD65C4">
      <w:pPr>
        <w:ind w:firstLine="708"/>
        <w:jc w:val="both"/>
        <w:rPr>
          <w:rFonts w:asciiTheme="minorHAnsi" w:hAnsiTheme="minorHAnsi"/>
          <w:spacing w:val="-2"/>
          <w:sz w:val="28"/>
          <w:szCs w:val="28"/>
        </w:rPr>
      </w:pPr>
      <w:r w:rsidRPr="00BD65C4">
        <w:rPr>
          <w:rFonts w:asciiTheme="minorHAnsi" w:hAnsiTheme="minorHAnsi"/>
          <w:spacing w:val="-2"/>
          <w:sz w:val="28"/>
          <w:szCs w:val="28"/>
        </w:rPr>
        <w:t>The estimated time line for this project is 3 months</w:t>
      </w:r>
      <w:r>
        <w:rPr>
          <w:rFonts w:asciiTheme="minorHAnsi" w:hAnsiTheme="minorHAnsi"/>
          <w:spacing w:val="-2"/>
          <w:sz w:val="28"/>
          <w:szCs w:val="28"/>
        </w:rPr>
        <w:t xml:space="preserve">. </w:t>
      </w:r>
      <w:r w:rsidRPr="00BD65C4">
        <w:rPr>
          <w:rFonts w:asciiTheme="minorHAnsi" w:hAnsiTheme="minorHAnsi"/>
          <w:spacing w:val="-2"/>
          <w:sz w:val="28"/>
          <w:szCs w:val="28"/>
        </w:rPr>
        <w:t>Time has been allocated within the project plan for the following testing activities. The specific dates and times for each activity are defined in the project plan time line. The persons required for each process are detailed in the project time line</w:t>
      </w:r>
      <w:r w:rsidR="00454761">
        <w:rPr>
          <w:rFonts w:asciiTheme="minorHAnsi" w:hAnsiTheme="minorHAnsi"/>
          <w:spacing w:val="-2"/>
          <w:sz w:val="28"/>
          <w:szCs w:val="28"/>
        </w:rPr>
        <w:t>:</w:t>
      </w:r>
    </w:p>
    <w:p w:rsidR="001E605A" w:rsidRPr="007A05DE" w:rsidRDefault="004477B6"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 xml:space="preserve">Review of Requirements document by test team personnel </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Master test plan by test manager and test with time allocated for at least two reviews of the plan.</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Development of System/Integration and Acceptance test plans by test manager and team with time allocated for at least two reviews of the plans.</w:t>
      </w:r>
    </w:p>
    <w:p w:rsidR="00BD65C4" w:rsidRPr="007A05DE" w:rsidRDefault="00BD65C4" w:rsidP="007A05DE">
      <w:pPr>
        <w:pStyle w:val="ListParagraph"/>
        <w:numPr>
          <w:ilvl w:val="0"/>
          <w:numId w:val="14"/>
        </w:numPr>
        <w:jc w:val="both"/>
        <w:rPr>
          <w:rFonts w:asciiTheme="minorHAnsi" w:hAnsiTheme="minorHAnsi"/>
          <w:spacing w:val="-2"/>
          <w:sz w:val="28"/>
          <w:szCs w:val="28"/>
        </w:rPr>
      </w:pPr>
      <w:r w:rsidRPr="007A05DE">
        <w:rPr>
          <w:rFonts w:asciiTheme="minorHAnsi" w:hAnsiTheme="minorHAnsi"/>
          <w:spacing w:val="-2"/>
          <w:sz w:val="28"/>
          <w:szCs w:val="28"/>
        </w:rPr>
        <w:t>Time allocated for both System/Integration and Acceptance test processes.</w:t>
      </w:r>
    </w:p>
    <w:p w:rsidR="0099114E" w:rsidRPr="00477103" w:rsidRDefault="0099114E" w:rsidP="009F7407">
      <w:pPr>
        <w:ind w:firstLine="708"/>
        <w:rPr>
          <w:rFonts w:asciiTheme="minorHAnsi" w:hAnsiTheme="minorHAnsi"/>
          <w:spacing w:val="-2"/>
          <w:sz w:val="28"/>
          <w:szCs w:val="28"/>
        </w:rPr>
      </w:pPr>
    </w:p>
    <w:p w:rsidR="007C6326" w:rsidRPr="006410DE" w:rsidRDefault="007C6326" w:rsidP="009F7407">
      <w:pPr>
        <w:rPr>
          <w:rFonts w:ascii="Arial" w:hAnsi="Arial" w:cs="Arial"/>
          <w:sz w:val="32"/>
          <w:szCs w:val="32"/>
        </w:rPr>
      </w:pPr>
    </w:p>
    <w:p w:rsidR="007A05DE" w:rsidRDefault="007A05DE" w:rsidP="009F7407">
      <w:pPr>
        <w:spacing w:line="360" w:lineRule="auto"/>
        <w:rPr>
          <w:rFonts w:ascii="Arial" w:eastAsia="Arial" w:hAnsi="Arial" w:cs="Arial"/>
          <w:b/>
          <w:i/>
          <w:spacing w:val="2"/>
          <w:sz w:val="32"/>
          <w:szCs w:val="32"/>
        </w:rPr>
      </w:pPr>
    </w:p>
    <w:p w:rsidR="003B6655" w:rsidRPr="006410DE" w:rsidRDefault="00F406C1" w:rsidP="009F7407">
      <w:pPr>
        <w:spacing w:line="360" w:lineRule="auto"/>
        <w:rPr>
          <w:rFonts w:ascii="Arial" w:eastAsia="Arial" w:hAnsi="Arial" w:cs="Arial"/>
          <w:b/>
          <w:i/>
          <w:w w:val="101"/>
          <w:sz w:val="32"/>
          <w:szCs w:val="32"/>
        </w:rPr>
      </w:pPr>
      <w:r w:rsidRPr="006410DE">
        <w:rPr>
          <w:rFonts w:ascii="Arial" w:eastAsia="Arial" w:hAnsi="Arial" w:cs="Arial"/>
          <w:b/>
          <w:i/>
          <w:spacing w:val="2"/>
          <w:sz w:val="32"/>
          <w:szCs w:val="32"/>
        </w:rPr>
        <w:t>1</w:t>
      </w:r>
      <w:r w:rsidRPr="006410DE">
        <w:rPr>
          <w:rFonts w:ascii="Arial" w:eastAsia="Arial" w:hAnsi="Arial" w:cs="Arial"/>
          <w:b/>
          <w:i/>
          <w:sz w:val="32"/>
          <w:szCs w:val="32"/>
        </w:rPr>
        <w:t xml:space="preserve">7    </w:t>
      </w:r>
      <w:r w:rsidRPr="006410DE">
        <w:rPr>
          <w:rFonts w:ascii="Arial" w:eastAsia="Arial" w:hAnsi="Arial" w:cs="Arial"/>
          <w:b/>
          <w:i/>
          <w:spacing w:val="26"/>
          <w:sz w:val="32"/>
          <w:szCs w:val="32"/>
        </w:rPr>
        <w:t xml:space="preserve"> </w:t>
      </w:r>
      <w:r w:rsidRPr="006410DE">
        <w:rPr>
          <w:rFonts w:ascii="Arial" w:eastAsia="Arial" w:hAnsi="Arial" w:cs="Arial"/>
          <w:b/>
          <w:i/>
          <w:spacing w:val="-1"/>
          <w:sz w:val="32"/>
          <w:szCs w:val="32"/>
        </w:rPr>
        <w:t>PL</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pacing w:val="-1"/>
          <w:sz w:val="32"/>
          <w:szCs w:val="32"/>
        </w:rPr>
        <w:t>N</w:t>
      </w:r>
      <w:r w:rsidRPr="006410DE">
        <w:rPr>
          <w:rFonts w:ascii="Arial" w:eastAsia="Arial" w:hAnsi="Arial" w:cs="Arial"/>
          <w:b/>
          <w:i/>
          <w:spacing w:val="1"/>
          <w:sz w:val="32"/>
          <w:szCs w:val="32"/>
        </w:rPr>
        <w:t>I</w:t>
      </w:r>
      <w:r w:rsidRPr="006410DE">
        <w:rPr>
          <w:rFonts w:ascii="Arial" w:eastAsia="Arial" w:hAnsi="Arial" w:cs="Arial"/>
          <w:b/>
          <w:i/>
          <w:spacing w:val="-1"/>
          <w:sz w:val="32"/>
          <w:szCs w:val="32"/>
        </w:rPr>
        <w:t>N</w:t>
      </w:r>
      <w:r w:rsidRPr="006410DE">
        <w:rPr>
          <w:rFonts w:ascii="Arial" w:eastAsia="Arial" w:hAnsi="Arial" w:cs="Arial"/>
          <w:b/>
          <w:i/>
          <w:sz w:val="32"/>
          <w:szCs w:val="32"/>
        </w:rPr>
        <w:t>G</w:t>
      </w:r>
      <w:r w:rsidRPr="006410DE">
        <w:rPr>
          <w:rFonts w:ascii="Arial" w:eastAsia="Arial" w:hAnsi="Arial" w:cs="Arial"/>
          <w:b/>
          <w:i/>
          <w:spacing w:val="17"/>
          <w:sz w:val="32"/>
          <w:szCs w:val="32"/>
        </w:rPr>
        <w:t xml:space="preserve"> </w:t>
      </w:r>
      <w:r w:rsidRPr="006410DE">
        <w:rPr>
          <w:rFonts w:ascii="Arial" w:eastAsia="Arial" w:hAnsi="Arial" w:cs="Arial"/>
          <w:b/>
          <w:i/>
          <w:spacing w:val="-1"/>
          <w:sz w:val="32"/>
          <w:szCs w:val="32"/>
        </w:rPr>
        <w:t>R</w:t>
      </w:r>
      <w:r w:rsidRPr="006410DE">
        <w:rPr>
          <w:rFonts w:ascii="Arial" w:eastAsia="Arial" w:hAnsi="Arial" w:cs="Arial"/>
          <w:b/>
          <w:i/>
          <w:spacing w:val="1"/>
          <w:sz w:val="32"/>
          <w:szCs w:val="32"/>
        </w:rPr>
        <w:t>I</w:t>
      </w:r>
      <w:r w:rsidRPr="006410DE">
        <w:rPr>
          <w:rFonts w:ascii="Arial" w:eastAsia="Arial" w:hAnsi="Arial" w:cs="Arial"/>
          <w:b/>
          <w:i/>
          <w:spacing w:val="-1"/>
          <w:sz w:val="32"/>
          <w:szCs w:val="32"/>
        </w:rPr>
        <w:t>SK</w:t>
      </w:r>
      <w:r w:rsidRPr="006410DE">
        <w:rPr>
          <w:rFonts w:ascii="Arial" w:eastAsia="Arial" w:hAnsi="Arial" w:cs="Arial"/>
          <w:b/>
          <w:i/>
          <w:sz w:val="32"/>
          <w:szCs w:val="32"/>
        </w:rPr>
        <w:t>S</w:t>
      </w:r>
      <w:r w:rsidRPr="006410DE">
        <w:rPr>
          <w:rFonts w:ascii="Arial" w:eastAsia="Arial" w:hAnsi="Arial" w:cs="Arial"/>
          <w:b/>
          <w:i/>
          <w:spacing w:val="13"/>
          <w:sz w:val="32"/>
          <w:szCs w:val="32"/>
        </w:rPr>
        <w:t xml:space="preserve"> </w:t>
      </w:r>
      <w:r w:rsidRPr="006410DE">
        <w:rPr>
          <w:rFonts w:ascii="Arial" w:eastAsia="Arial" w:hAnsi="Arial" w:cs="Arial"/>
          <w:b/>
          <w:i/>
          <w:spacing w:val="-6"/>
          <w:sz w:val="32"/>
          <w:szCs w:val="32"/>
        </w:rPr>
        <w:t>A</w:t>
      </w:r>
      <w:r w:rsidRPr="006410DE">
        <w:rPr>
          <w:rFonts w:ascii="Arial" w:eastAsia="Arial" w:hAnsi="Arial" w:cs="Arial"/>
          <w:b/>
          <w:i/>
          <w:spacing w:val="-1"/>
          <w:sz w:val="32"/>
          <w:szCs w:val="32"/>
        </w:rPr>
        <w:t>N</w:t>
      </w:r>
      <w:r w:rsidRPr="006410DE">
        <w:rPr>
          <w:rFonts w:ascii="Arial" w:eastAsia="Arial" w:hAnsi="Arial" w:cs="Arial"/>
          <w:b/>
          <w:i/>
          <w:sz w:val="32"/>
          <w:szCs w:val="32"/>
        </w:rPr>
        <w:t>D</w:t>
      </w:r>
      <w:r w:rsidRPr="006410DE">
        <w:rPr>
          <w:rFonts w:ascii="Arial" w:eastAsia="Arial" w:hAnsi="Arial" w:cs="Arial"/>
          <w:b/>
          <w:i/>
          <w:spacing w:val="7"/>
          <w:sz w:val="32"/>
          <w:szCs w:val="32"/>
        </w:rPr>
        <w:t xml:space="preserve"> </w:t>
      </w:r>
      <w:r w:rsidRPr="006410DE">
        <w:rPr>
          <w:rFonts w:ascii="Arial" w:eastAsia="Arial" w:hAnsi="Arial" w:cs="Arial"/>
          <w:b/>
          <w:i/>
          <w:spacing w:val="1"/>
          <w:w w:val="101"/>
          <w:sz w:val="32"/>
          <w:szCs w:val="32"/>
        </w:rPr>
        <w:t>C</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N</w:t>
      </w:r>
      <w:r w:rsidRPr="006410DE">
        <w:rPr>
          <w:rFonts w:ascii="Arial" w:eastAsia="Arial" w:hAnsi="Arial" w:cs="Arial"/>
          <w:b/>
          <w:i/>
          <w:spacing w:val="-3"/>
          <w:w w:val="101"/>
          <w:sz w:val="32"/>
          <w:szCs w:val="32"/>
        </w:rPr>
        <w:t>T</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N</w:t>
      </w:r>
      <w:r w:rsidRPr="006410DE">
        <w:rPr>
          <w:rFonts w:ascii="Arial" w:eastAsia="Arial" w:hAnsi="Arial" w:cs="Arial"/>
          <w:b/>
          <w:i/>
          <w:spacing w:val="1"/>
          <w:w w:val="101"/>
          <w:sz w:val="32"/>
          <w:szCs w:val="32"/>
        </w:rPr>
        <w:t>GE</w:t>
      </w:r>
      <w:r w:rsidRPr="006410DE">
        <w:rPr>
          <w:rFonts w:ascii="Arial" w:eastAsia="Arial" w:hAnsi="Arial" w:cs="Arial"/>
          <w:b/>
          <w:i/>
          <w:spacing w:val="-1"/>
          <w:w w:val="101"/>
          <w:sz w:val="32"/>
          <w:szCs w:val="32"/>
        </w:rPr>
        <w:t>NC</w:t>
      </w:r>
      <w:r w:rsidRPr="006410DE">
        <w:rPr>
          <w:rFonts w:ascii="Arial" w:eastAsia="Arial" w:hAnsi="Arial" w:cs="Arial"/>
          <w:b/>
          <w:i/>
          <w:spacing w:val="1"/>
          <w:w w:val="102"/>
          <w:sz w:val="32"/>
          <w:szCs w:val="32"/>
        </w:rPr>
        <w:t>I</w:t>
      </w:r>
      <w:r w:rsidRPr="006410DE">
        <w:rPr>
          <w:rFonts w:ascii="Arial" w:eastAsia="Arial" w:hAnsi="Arial" w:cs="Arial"/>
          <w:b/>
          <w:i/>
          <w:spacing w:val="-1"/>
          <w:w w:val="101"/>
          <w:sz w:val="32"/>
          <w:szCs w:val="32"/>
        </w:rPr>
        <w:t>E</w:t>
      </w:r>
      <w:r w:rsidRPr="006410DE">
        <w:rPr>
          <w:rFonts w:ascii="Arial" w:eastAsia="Arial" w:hAnsi="Arial" w:cs="Arial"/>
          <w:b/>
          <w:i/>
          <w:w w:val="101"/>
          <w:sz w:val="32"/>
          <w:szCs w:val="32"/>
        </w:rPr>
        <w:t>S</w:t>
      </w:r>
    </w:p>
    <w:p w:rsidR="005619EA" w:rsidRPr="00477103" w:rsidRDefault="005619EA" w:rsidP="00954822">
      <w:pPr>
        <w:ind w:firstLine="708"/>
        <w:jc w:val="both"/>
        <w:rPr>
          <w:rFonts w:asciiTheme="minorHAnsi" w:hAnsiTheme="minorHAnsi"/>
          <w:sz w:val="28"/>
          <w:szCs w:val="28"/>
        </w:rPr>
      </w:pPr>
      <w:r w:rsidRPr="00477103">
        <w:rPr>
          <w:rFonts w:asciiTheme="minorHAnsi" w:hAnsiTheme="minorHAnsi"/>
          <w:sz w:val="28"/>
          <w:szCs w:val="28"/>
        </w:rPr>
        <w:t>The following seeks to identify some of the more likely project risks and propose possible contingencies:</w:t>
      </w:r>
    </w:p>
    <w:p w:rsidR="003B6655" w:rsidRPr="00477103" w:rsidRDefault="003B6655" w:rsidP="00954822">
      <w:pPr>
        <w:jc w:val="both"/>
        <w:rPr>
          <w:rFonts w:asciiTheme="minorHAnsi" w:hAnsiTheme="minorHAnsi"/>
          <w:sz w:val="28"/>
          <w:szCs w:val="28"/>
        </w:rPr>
      </w:pP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Web site becomes unavailable – Testing will be delayed until this situation is rectified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Web testing software is not available/does not work (e.g. Web</w:t>
      </w:r>
      <w:r w:rsidR="00DC7BD6" w:rsidRPr="00477103">
        <w:rPr>
          <w:rFonts w:asciiTheme="minorHAnsi" w:hAnsiTheme="minorHAnsi"/>
          <w:sz w:val="28"/>
          <w:szCs w:val="28"/>
        </w:rPr>
        <w:t xml:space="preserve"> site uses cookies and tool can</w:t>
      </w:r>
      <w:r w:rsidRPr="00477103">
        <w:rPr>
          <w:rFonts w:asciiTheme="minorHAnsi" w:hAnsiTheme="minorHAnsi"/>
          <w:sz w:val="28"/>
          <w:szCs w:val="28"/>
        </w:rPr>
        <w:t xml:space="preserve">not handle cookies) - This will delay the introduction of automated testing and result in more manual testing  </w:t>
      </w:r>
    </w:p>
    <w:p w:rsidR="003B6655" w:rsidRPr="00477103" w:rsidRDefault="005619EA" w:rsidP="00954822">
      <w:pPr>
        <w:pStyle w:val="ListParagraph"/>
        <w:numPr>
          <w:ilvl w:val="0"/>
          <w:numId w:val="4"/>
        </w:numPr>
        <w:ind w:left="714" w:hanging="357"/>
        <w:jc w:val="both"/>
        <w:rPr>
          <w:rFonts w:asciiTheme="minorHAnsi" w:hAnsiTheme="minorHAnsi"/>
          <w:sz w:val="28"/>
          <w:szCs w:val="28"/>
        </w:rPr>
      </w:pPr>
      <w:r w:rsidRPr="00477103">
        <w:rPr>
          <w:rFonts w:asciiTheme="minorHAnsi" w:hAnsiTheme="minorHAnsi"/>
          <w:sz w:val="28"/>
          <w:szCs w:val="28"/>
        </w:rPr>
        <w:t xml:space="preserve">A large number of defects/incidents makes it functionally impossible to run all of the test cases – As many test cases as possible will be executed, The </w:t>
      </w:r>
      <w:r w:rsidR="003B6655" w:rsidRPr="00477103">
        <w:rPr>
          <w:rFonts w:asciiTheme="minorHAnsi" w:hAnsiTheme="minorHAnsi"/>
          <w:sz w:val="28"/>
          <w:szCs w:val="28"/>
        </w:rPr>
        <w:t>PM</w:t>
      </w:r>
      <w:r w:rsidRPr="00477103">
        <w:rPr>
          <w:rFonts w:asciiTheme="minorHAnsi" w:hAnsiTheme="minorHAnsi"/>
          <w:sz w:val="28"/>
          <w:szCs w:val="28"/>
        </w:rPr>
        <w:t xml:space="preserve"> will ultimately make the decision as to whether the number of defects/incidents warrants delaying the implementation of the production version.</w:t>
      </w:r>
    </w:p>
    <w:p w:rsidR="007C6326" w:rsidRPr="00477103" w:rsidRDefault="005619EA" w:rsidP="00954822">
      <w:pPr>
        <w:pStyle w:val="ListParagraph"/>
        <w:numPr>
          <w:ilvl w:val="0"/>
          <w:numId w:val="4"/>
        </w:numPr>
        <w:ind w:left="714" w:hanging="357"/>
        <w:jc w:val="both"/>
        <w:rPr>
          <w:rFonts w:asciiTheme="minorHAnsi" w:hAnsiTheme="minorHAnsi"/>
          <w:spacing w:val="-2"/>
          <w:sz w:val="28"/>
          <w:szCs w:val="28"/>
        </w:rPr>
      </w:pPr>
      <w:r w:rsidRPr="00477103">
        <w:rPr>
          <w:rFonts w:asciiTheme="minorHAnsi" w:hAnsiTheme="minorHAnsi"/>
          <w:spacing w:val="-2"/>
          <w:sz w:val="28"/>
          <w:szCs w:val="28"/>
        </w:rPr>
        <w:t>Not enough time to complete all test cases. If time cannot be extended, individual test cases will be skipped, starting with the lowest priority.</w:t>
      </w:r>
    </w:p>
    <w:p w:rsidR="009F7407" w:rsidRPr="006410DE" w:rsidRDefault="009F7407" w:rsidP="009F7407">
      <w:pPr>
        <w:rPr>
          <w:rFonts w:ascii="Arial" w:hAnsi="Arial" w:cs="Arial"/>
          <w:spacing w:val="-2"/>
          <w:sz w:val="32"/>
          <w:szCs w:val="32"/>
        </w:rPr>
      </w:pPr>
    </w:p>
    <w:p w:rsidR="007C6326" w:rsidRPr="006410DE" w:rsidRDefault="00F406C1" w:rsidP="00A20D6C">
      <w:pPr>
        <w:spacing w:line="360" w:lineRule="auto"/>
        <w:rPr>
          <w:rFonts w:ascii="Arial" w:eastAsia="Arial" w:hAnsi="Arial" w:cs="Arial"/>
          <w:b/>
          <w:i/>
          <w:sz w:val="32"/>
          <w:szCs w:val="32"/>
        </w:rPr>
      </w:pPr>
      <w:r w:rsidRPr="0098217C">
        <w:rPr>
          <w:rFonts w:ascii="Arial" w:eastAsia="Arial" w:hAnsi="Arial" w:cs="Arial"/>
          <w:b/>
          <w:i/>
          <w:spacing w:val="1"/>
          <w:sz w:val="32"/>
          <w:szCs w:val="32"/>
          <w:highlight w:val="yellow"/>
        </w:rPr>
        <w:lastRenderedPageBreak/>
        <w:t>1</w:t>
      </w:r>
      <w:r w:rsidRPr="0098217C">
        <w:rPr>
          <w:rFonts w:ascii="Arial" w:eastAsia="Arial" w:hAnsi="Arial" w:cs="Arial"/>
          <w:b/>
          <w:i/>
          <w:sz w:val="32"/>
          <w:szCs w:val="32"/>
          <w:highlight w:val="yellow"/>
        </w:rPr>
        <w:t xml:space="preserve">8    </w:t>
      </w:r>
      <w:r w:rsidRPr="0098217C">
        <w:rPr>
          <w:rFonts w:ascii="Arial" w:eastAsia="Arial" w:hAnsi="Arial" w:cs="Arial"/>
          <w:b/>
          <w:i/>
          <w:spacing w:val="26"/>
          <w:sz w:val="32"/>
          <w:szCs w:val="32"/>
          <w:highlight w:val="yellow"/>
        </w:rPr>
        <w:t xml:space="preserve"> </w:t>
      </w:r>
      <w:r w:rsidRPr="0098217C">
        <w:rPr>
          <w:rFonts w:ascii="Arial" w:eastAsia="Arial" w:hAnsi="Arial" w:cs="Arial"/>
          <w:b/>
          <w:i/>
          <w:spacing w:val="-6"/>
          <w:w w:val="101"/>
          <w:sz w:val="32"/>
          <w:szCs w:val="32"/>
          <w:highlight w:val="yellow"/>
        </w:rPr>
        <w:t>A</w:t>
      </w:r>
      <w:r w:rsidRPr="0098217C">
        <w:rPr>
          <w:rFonts w:ascii="Arial" w:eastAsia="Arial" w:hAnsi="Arial" w:cs="Arial"/>
          <w:b/>
          <w:i/>
          <w:spacing w:val="1"/>
          <w:w w:val="101"/>
          <w:sz w:val="32"/>
          <w:szCs w:val="32"/>
          <w:highlight w:val="yellow"/>
        </w:rPr>
        <w:t>P</w:t>
      </w:r>
      <w:r w:rsidRPr="0098217C">
        <w:rPr>
          <w:rFonts w:ascii="Arial" w:eastAsia="Arial" w:hAnsi="Arial" w:cs="Arial"/>
          <w:b/>
          <w:i/>
          <w:spacing w:val="-1"/>
          <w:w w:val="101"/>
          <w:sz w:val="32"/>
          <w:szCs w:val="32"/>
          <w:highlight w:val="yellow"/>
        </w:rPr>
        <w:t>PR</w:t>
      </w:r>
      <w:r w:rsidRPr="0098217C">
        <w:rPr>
          <w:rFonts w:ascii="Arial" w:eastAsia="Arial" w:hAnsi="Arial" w:cs="Arial"/>
          <w:b/>
          <w:i/>
          <w:spacing w:val="1"/>
          <w:w w:val="101"/>
          <w:sz w:val="32"/>
          <w:szCs w:val="32"/>
          <w:highlight w:val="yellow"/>
        </w:rPr>
        <w:t>O</w:t>
      </w:r>
      <w:r w:rsidRPr="0098217C">
        <w:rPr>
          <w:rFonts w:ascii="Arial" w:eastAsia="Arial" w:hAnsi="Arial" w:cs="Arial"/>
          <w:b/>
          <w:i/>
          <w:spacing w:val="-1"/>
          <w:w w:val="101"/>
          <w:sz w:val="32"/>
          <w:szCs w:val="32"/>
          <w:highlight w:val="yellow"/>
        </w:rPr>
        <w:t>V</w:t>
      </w:r>
      <w:r w:rsidRPr="0098217C">
        <w:rPr>
          <w:rFonts w:ascii="Arial" w:eastAsia="Arial" w:hAnsi="Arial" w:cs="Arial"/>
          <w:b/>
          <w:i/>
          <w:spacing w:val="-4"/>
          <w:w w:val="101"/>
          <w:sz w:val="32"/>
          <w:szCs w:val="32"/>
          <w:highlight w:val="yellow"/>
        </w:rPr>
        <w:t>A</w:t>
      </w:r>
      <w:r w:rsidRPr="0098217C">
        <w:rPr>
          <w:rFonts w:ascii="Arial" w:eastAsia="Arial" w:hAnsi="Arial" w:cs="Arial"/>
          <w:b/>
          <w:i/>
          <w:spacing w:val="-3"/>
          <w:w w:val="101"/>
          <w:sz w:val="32"/>
          <w:szCs w:val="32"/>
          <w:highlight w:val="yellow"/>
        </w:rPr>
        <w:t>L</w:t>
      </w:r>
      <w:r w:rsidRPr="0098217C">
        <w:rPr>
          <w:rFonts w:ascii="Arial" w:eastAsia="Arial" w:hAnsi="Arial" w:cs="Arial"/>
          <w:b/>
          <w:i/>
          <w:w w:val="101"/>
          <w:sz w:val="32"/>
          <w:szCs w:val="32"/>
          <w:highlight w:val="yellow"/>
        </w:rPr>
        <w:t>S</w:t>
      </w:r>
    </w:p>
    <w:p w:rsidR="007C6326" w:rsidRPr="00477103" w:rsidRDefault="009D3010" w:rsidP="009F7407">
      <w:pPr>
        <w:ind w:left="708"/>
        <w:rPr>
          <w:rFonts w:asciiTheme="minorHAnsi" w:hAnsiTheme="minorHAnsi"/>
          <w:sz w:val="28"/>
          <w:szCs w:val="28"/>
        </w:rPr>
      </w:pPr>
      <w:r w:rsidRPr="00477103">
        <w:rPr>
          <w:rFonts w:asciiTheme="minorHAnsi" w:hAnsiTheme="minorHAnsi"/>
          <w:spacing w:val="-2"/>
          <w:sz w:val="28"/>
          <w:szCs w:val="28"/>
        </w:rPr>
        <w:t>Telerik  QA  trainers</w:t>
      </w:r>
      <w:r w:rsidR="0098217C">
        <w:rPr>
          <w:rFonts w:asciiTheme="minorHAnsi" w:hAnsiTheme="minorHAnsi"/>
          <w:spacing w:val="-2"/>
          <w:sz w:val="28"/>
          <w:szCs w:val="28"/>
        </w:rPr>
        <w:t xml:space="preserve"> Product Owner</w:t>
      </w:r>
      <w:r w:rsidRPr="00477103">
        <w:rPr>
          <w:rFonts w:asciiTheme="minorHAnsi" w:hAnsiTheme="minorHAnsi"/>
          <w:spacing w:val="-2"/>
          <w:sz w:val="28"/>
          <w:szCs w:val="28"/>
        </w:rPr>
        <w:t xml:space="preserve"> must approve this plan</w:t>
      </w:r>
    </w:p>
    <w:p w:rsidR="006410DE" w:rsidRPr="00477103" w:rsidRDefault="006410DE" w:rsidP="009F7407">
      <w:pPr>
        <w:rPr>
          <w:rFonts w:asciiTheme="minorHAnsi" w:hAnsiTheme="minorHAnsi"/>
          <w:sz w:val="28"/>
          <w:szCs w:val="28"/>
        </w:rPr>
      </w:pPr>
    </w:p>
    <w:p w:rsidR="007C6326" w:rsidRPr="006410DE" w:rsidRDefault="00F406C1" w:rsidP="00A20D6C">
      <w:pPr>
        <w:spacing w:line="360" w:lineRule="auto"/>
        <w:rPr>
          <w:rFonts w:ascii="Arial" w:eastAsia="Arial" w:hAnsi="Arial" w:cs="Arial"/>
          <w:b/>
          <w:i/>
          <w:sz w:val="32"/>
          <w:szCs w:val="32"/>
        </w:rPr>
      </w:pPr>
      <w:r w:rsidRPr="006410DE">
        <w:rPr>
          <w:rFonts w:ascii="Arial" w:eastAsia="Arial" w:hAnsi="Arial" w:cs="Arial"/>
          <w:b/>
          <w:i/>
          <w:spacing w:val="1"/>
          <w:sz w:val="32"/>
          <w:szCs w:val="32"/>
        </w:rPr>
        <w:t>1</w:t>
      </w:r>
      <w:r w:rsidRPr="006410DE">
        <w:rPr>
          <w:rFonts w:ascii="Arial" w:eastAsia="Arial" w:hAnsi="Arial" w:cs="Arial"/>
          <w:b/>
          <w:i/>
          <w:sz w:val="32"/>
          <w:szCs w:val="32"/>
        </w:rPr>
        <w:t xml:space="preserve">9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G</w:t>
      </w:r>
      <w:r w:rsidRPr="006410DE">
        <w:rPr>
          <w:rFonts w:ascii="Arial" w:eastAsia="Arial" w:hAnsi="Arial" w:cs="Arial"/>
          <w:b/>
          <w:i/>
          <w:spacing w:val="-1"/>
          <w:w w:val="101"/>
          <w:sz w:val="32"/>
          <w:szCs w:val="32"/>
        </w:rPr>
        <w:t>L</w:t>
      </w:r>
      <w:r w:rsidRPr="006410DE">
        <w:rPr>
          <w:rFonts w:ascii="Arial" w:eastAsia="Arial" w:hAnsi="Arial" w:cs="Arial"/>
          <w:b/>
          <w:i/>
          <w:spacing w:val="-2"/>
          <w:w w:val="101"/>
          <w:sz w:val="32"/>
          <w:szCs w:val="32"/>
        </w:rPr>
        <w:t>O</w:t>
      </w:r>
      <w:r w:rsidRPr="006410DE">
        <w:rPr>
          <w:rFonts w:ascii="Arial" w:eastAsia="Arial" w:hAnsi="Arial" w:cs="Arial"/>
          <w:b/>
          <w:i/>
          <w:spacing w:val="1"/>
          <w:w w:val="101"/>
          <w:sz w:val="32"/>
          <w:szCs w:val="32"/>
        </w:rPr>
        <w:t>S</w:t>
      </w:r>
      <w:r w:rsidRPr="006410DE">
        <w:rPr>
          <w:rFonts w:ascii="Arial" w:eastAsia="Arial" w:hAnsi="Arial" w:cs="Arial"/>
          <w:b/>
          <w:i/>
          <w:spacing w:val="-1"/>
          <w:w w:val="101"/>
          <w:sz w:val="32"/>
          <w:szCs w:val="32"/>
        </w:rPr>
        <w:t>S</w:t>
      </w:r>
      <w:r w:rsidRPr="006410DE">
        <w:rPr>
          <w:rFonts w:ascii="Arial" w:eastAsia="Arial" w:hAnsi="Arial" w:cs="Arial"/>
          <w:b/>
          <w:i/>
          <w:spacing w:val="-6"/>
          <w:w w:val="101"/>
          <w:sz w:val="32"/>
          <w:szCs w:val="32"/>
        </w:rPr>
        <w:t>A</w:t>
      </w:r>
      <w:r w:rsidRPr="006410DE">
        <w:rPr>
          <w:rFonts w:ascii="Arial" w:eastAsia="Arial" w:hAnsi="Arial" w:cs="Arial"/>
          <w:b/>
          <w:i/>
          <w:spacing w:val="-1"/>
          <w:w w:val="101"/>
          <w:sz w:val="32"/>
          <w:szCs w:val="32"/>
        </w:rPr>
        <w:t>R</w:t>
      </w:r>
      <w:r w:rsidRPr="006410DE">
        <w:rPr>
          <w:rFonts w:ascii="Arial" w:eastAsia="Arial" w:hAnsi="Arial" w:cs="Arial"/>
          <w:b/>
          <w:i/>
          <w:w w:val="101"/>
          <w:sz w:val="32"/>
          <w:szCs w:val="32"/>
        </w:rPr>
        <w:t>Y</w:t>
      </w:r>
    </w:p>
    <w:p w:rsidR="007C6326" w:rsidRPr="00477103" w:rsidRDefault="00454FFE" w:rsidP="009F7407">
      <w:pPr>
        <w:ind w:firstLine="708"/>
        <w:rPr>
          <w:rFonts w:asciiTheme="minorHAnsi" w:hAnsiTheme="minorHAnsi"/>
          <w:spacing w:val="1"/>
          <w:sz w:val="28"/>
          <w:szCs w:val="28"/>
        </w:rPr>
      </w:pPr>
      <w:r w:rsidRPr="00477103">
        <w:rPr>
          <w:rFonts w:asciiTheme="minorHAnsi" w:hAnsiTheme="minorHAnsi"/>
          <w:spacing w:val="1"/>
          <w:sz w:val="28"/>
          <w:szCs w:val="28"/>
        </w:rPr>
        <w:t>TALS – Telerik Academy Learning Syst</w:t>
      </w:r>
      <w:r w:rsidR="002F132E" w:rsidRPr="00477103">
        <w:rPr>
          <w:rFonts w:asciiTheme="minorHAnsi" w:hAnsiTheme="minorHAnsi"/>
          <w:spacing w:val="1"/>
          <w:sz w:val="28"/>
          <w:szCs w:val="28"/>
        </w:rPr>
        <w:t>e</w:t>
      </w:r>
      <w:r w:rsidRPr="00477103">
        <w:rPr>
          <w:rFonts w:asciiTheme="minorHAnsi" w:hAnsiTheme="minorHAnsi"/>
          <w:spacing w:val="1"/>
          <w:sz w:val="28"/>
          <w:szCs w:val="28"/>
        </w:rPr>
        <w:t>m</w:t>
      </w:r>
    </w:p>
    <w:p w:rsidR="00DC7BD6" w:rsidRPr="006410DE" w:rsidRDefault="00DC7BD6" w:rsidP="009F7407">
      <w:pPr>
        <w:ind w:firstLine="708"/>
        <w:rPr>
          <w:rFonts w:ascii="Arial" w:hAnsi="Arial" w:cs="Arial"/>
          <w:spacing w:val="1"/>
          <w:sz w:val="32"/>
          <w:szCs w:val="32"/>
        </w:rPr>
      </w:pPr>
    </w:p>
    <w:p w:rsidR="00DC7BD6" w:rsidRPr="006410DE" w:rsidRDefault="00DC7BD6" w:rsidP="00DC7BD6">
      <w:pPr>
        <w:spacing w:line="360" w:lineRule="auto"/>
        <w:rPr>
          <w:rFonts w:ascii="Arial" w:eastAsia="Arial" w:hAnsi="Arial" w:cs="Arial"/>
          <w:b/>
          <w:i/>
          <w:spacing w:val="1"/>
          <w:w w:val="101"/>
          <w:sz w:val="32"/>
          <w:szCs w:val="32"/>
        </w:rPr>
      </w:pPr>
      <w:r w:rsidRPr="006410DE">
        <w:rPr>
          <w:rFonts w:ascii="Arial" w:eastAsia="Arial" w:hAnsi="Arial" w:cs="Arial"/>
          <w:b/>
          <w:i/>
          <w:spacing w:val="1"/>
          <w:sz w:val="32"/>
          <w:szCs w:val="32"/>
        </w:rPr>
        <w:t>20</w:t>
      </w:r>
      <w:r w:rsidRPr="006410DE">
        <w:rPr>
          <w:rFonts w:ascii="Arial" w:eastAsia="Arial" w:hAnsi="Arial" w:cs="Arial"/>
          <w:b/>
          <w:i/>
          <w:sz w:val="32"/>
          <w:szCs w:val="32"/>
        </w:rPr>
        <w:t xml:space="preserve">    </w:t>
      </w:r>
      <w:r w:rsidRPr="006410DE">
        <w:rPr>
          <w:rFonts w:ascii="Arial" w:eastAsia="Arial" w:hAnsi="Arial" w:cs="Arial"/>
          <w:b/>
          <w:i/>
          <w:spacing w:val="26"/>
          <w:sz w:val="32"/>
          <w:szCs w:val="32"/>
        </w:rPr>
        <w:t xml:space="preserve"> </w:t>
      </w:r>
      <w:r w:rsidRPr="006410DE">
        <w:rPr>
          <w:rFonts w:ascii="Arial" w:eastAsia="Arial" w:hAnsi="Arial" w:cs="Arial"/>
          <w:b/>
          <w:i/>
          <w:spacing w:val="1"/>
          <w:w w:val="101"/>
          <w:sz w:val="32"/>
          <w:szCs w:val="32"/>
        </w:rPr>
        <w:t>R</w:t>
      </w:r>
      <w:r w:rsidR="005354F4" w:rsidRPr="006410DE">
        <w:rPr>
          <w:rFonts w:ascii="Arial" w:eastAsia="Arial" w:hAnsi="Arial" w:cs="Arial"/>
          <w:b/>
          <w:i/>
          <w:spacing w:val="1"/>
          <w:w w:val="101"/>
          <w:sz w:val="32"/>
          <w:szCs w:val="32"/>
        </w:rPr>
        <w:t>EVISION HISTORY</w:t>
      </w:r>
    </w:p>
    <w:tbl>
      <w:tblPr>
        <w:tblW w:w="864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620"/>
        <w:gridCol w:w="3790"/>
        <w:gridCol w:w="1790"/>
      </w:tblGrid>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b w:val="0"/>
                <w:sz w:val="28"/>
                <w:szCs w:val="28"/>
                <w:u w:val="single"/>
              </w:rPr>
            </w:pPr>
            <w:r w:rsidRPr="00477103">
              <w:rPr>
                <w:rFonts w:asciiTheme="minorHAnsi" w:hAnsiTheme="minorHAnsi"/>
                <w:sz w:val="28"/>
                <w:szCs w:val="28"/>
              </w:rPr>
              <w:t>Revision #</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TableHeading"/>
              <w:rPr>
                <w:rFonts w:asciiTheme="minorHAnsi" w:hAnsiTheme="minorHAnsi"/>
                <w:sz w:val="28"/>
                <w:szCs w:val="28"/>
              </w:rPr>
            </w:pPr>
            <w:r w:rsidRPr="00477103">
              <w:rPr>
                <w:rFonts w:asciiTheme="minorHAnsi" w:hAnsiTheme="minorHAnsi"/>
                <w:sz w:val="28"/>
                <w:szCs w:val="28"/>
              </w:rPr>
              <w:t>Revision Date</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Description of Change</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b/>
                <w:bCs/>
                <w:sz w:val="28"/>
                <w:szCs w:val="28"/>
              </w:rPr>
            </w:pPr>
            <w:r w:rsidRPr="00477103">
              <w:rPr>
                <w:rFonts w:asciiTheme="minorHAnsi" w:hAnsiTheme="minorHAnsi"/>
                <w:b/>
                <w:bCs/>
                <w:sz w:val="28"/>
                <w:szCs w:val="28"/>
              </w:rPr>
              <w:t>Author</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1.0</w:t>
            </w:r>
          </w:p>
        </w:tc>
        <w:tc>
          <w:tcPr>
            <w:tcW w:w="162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11/27/2015</w:t>
            </w:r>
          </w:p>
        </w:tc>
        <w:tc>
          <w:tcPr>
            <w:tcW w:w="3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First Draft</w:t>
            </w:r>
          </w:p>
        </w:tc>
        <w:tc>
          <w:tcPr>
            <w:tcW w:w="1790" w:type="dxa"/>
            <w:tcBorders>
              <w:top w:val="single" w:sz="4" w:space="0" w:color="auto"/>
              <w:left w:val="single" w:sz="4" w:space="0" w:color="auto"/>
              <w:bottom w:val="single" w:sz="4" w:space="0" w:color="auto"/>
              <w:right w:val="single" w:sz="4" w:space="0" w:color="auto"/>
            </w:tcBorders>
            <w:hideMark/>
          </w:tcPr>
          <w:p w:rsidR="00DC7BD6" w:rsidRPr="00477103" w:rsidRDefault="00DC7BD6">
            <w:pPr>
              <w:pStyle w:val="BodyText1"/>
              <w:rPr>
                <w:rFonts w:asciiTheme="minorHAnsi" w:hAnsiTheme="minorHAnsi"/>
                <w:sz w:val="28"/>
                <w:szCs w:val="28"/>
              </w:rPr>
            </w:pPr>
            <w:r w:rsidRPr="00477103">
              <w:rPr>
                <w:rFonts w:asciiTheme="minorHAnsi" w:hAnsiTheme="minorHAnsi"/>
                <w:sz w:val="28"/>
                <w:szCs w:val="28"/>
              </w:rPr>
              <w:t>Team Giant</w:t>
            </w: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r w:rsidR="00DC7BD6" w:rsidRPr="00477103" w:rsidTr="00DC7BD6">
        <w:tc>
          <w:tcPr>
            <w:tcW w:w="144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62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3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c>
          <w:tcPr>
            <w:tcW w:w="1790" w:type="dxa"/>
            <w:tcBorders>
              <w:top w:val="single" w:sz="4" w:space="0" w:color="auto"/>
              <w:left w:val="single" w:sz="4" w:space="0" w:color="auto"/>
              <w:bottom w:val="single" w:sz="4" w:space="0" w:color="auto"/>
              <w:right w:val="single" w:sz="4" w:space="0" w:color="auto"/>
            </w:tcBorders>
          </w:tcPr>
          <w:p w:rsidR="00DC7BD6" w:rsidRPr="00477103" w:rsidRDefault="00DC7BD6">
            <w:pPr>
              <w:pStyle w:val="BodyText1"/>
              <w:rPr>
                <w:rFonts w:asciiTheme="minorHAnsi" w:hAnsiTheme="minorHAnsi"/>
                <w:sz w:val="28"/>
                <w:szCs w:val="28"/>
              </w:rPr>
            </w:pPr>
          </w:p>
        </w:tc>
      </w:tr>
    </w:tbl>
    <w:p w:rsidR="00DC7BD6" w:rsidRPr="00477103" w:rsidRDefault="00DC7BD6" w:rsidP="007A05DE">
      <w:pPr>
        <w:rPr>
          <w:rFonts w:asciiTheme="minorHAnsi" w:hAnsiTheme="minorHAnsi"/>
          <w:sz w:val="28"/>
          <w:szCs w:val="28"/>
        </w:rPr>
      </w:pPr>
    </w:p>
    <w:sectPr w:rsidR="00DC7BD6" w:rsidRPr="00477103" w:rsidSect="002F132E">
      <w:headerReference w:type="default" r:id="rId11"/>
      <w:footerReference w:type="default" r:id="rId12"/>
      <w:pgSz w:w="12240" w:h="15840"/>
      <w:pgMar w:top="1276" w:right="1720" w:bottom="993" w:left="1720" w:header="588" w:footer="48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734" w:rsidRDefault="00954734" w:rsidP="007C6326">
      <w:r>
        <w:separator/>
      </w:r>
    </w:p>
  </w:endnote>
  <w:endnote w:type="continuationSeparator" w:id="0">
    <w:p w:rsidR="00954734" w:rsidRDefault="00954734" w:rsidP="007C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pPr>
      <w:spacing w:line="200" w:lineRule="exact"/>
    </w:pPr>
    <w:r>
      <w:rPr>
        <w:noProof/>
        <w:lang w:val="bg-BG" w:eastAsia="bg-BG"/>
      </w:rPr>
      <mc:AlternateContent>
        <mc:Choice Requires="wpg">
          <w:drawing>
            <wp:anchor distT="0" distB="0" distL="114300" distR="114300" simplePos="0" relativeHeight="251657216" behindDoc="1" locked="0" layoutInCell="1" allowOverlap="1">
              <wp:simplePos x="0" y="0"/>
              <wp:positionH relativeFrom="page">
                <wp:posOffset>1172210</wp:posOffset>
              </wp:positionH>
              <wp:positionV relativeFrom="page">
                <wp:posOffset>9490075</wp:posOffset>
              </wp:positionV>
              <wp:extent cx="5433060" cy="0"/>
              <wp:effectExtent l="10160" t="12700" r="14605" b="635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0" cy="0"/>
                        <a:chOff x="1846" y="14945"/>
                        <a:chExt cx="8556" cy="0"/>
                      </a:xfrm>
                    </wpg:grpSpPr>
                    <wps:wsp>
                      <wps:cNvPr id="4" name="Freeform 4"/>
                      <wps:cNvSpPr>
                        <a:spLocks/>
                      </wps:cNvSpPr>
                      <wps:spPr bwMode="auto">
                        <a:xfrm>
                          <a:off x="1846" y="14945"/>
                          <a:ext cx="8556" cy="0"/>
                        </a:xfrm>
                        <a:custGeom>
                          <a:avLst/>
                          <a:gdLst>
                            <a:gd name="T0" fmla="+- 0 1846 1846"/>
                            <a:gd name="T1" fmla="*/ T0 w 8556"/>
                            <a:gd name="T2" fmla="+- 0 10402 1846"/>
                            <a:gd name="T3" fmla="*/ T2 w 8556"/>
                          </a:gdLst>
                          <a:ahLst/>
                          <a:cxnLst>
                            <a:cxn ang="0">
                              <a:pos x="T1" y="0"/>
                            </a:cxn>
                            <a:cxn ang="0">
                              <a:pos x="T3" y="0"/>
                            </a:cxn>
                          </a:cxnLst>
                          <a:rect l="0" t="0" r="r" b="b"/>
                          <a:pathLst>
                            <a:path w="8556">
                              <a:moveTo>
                                <a:pt x="0" y="0"/>
                              </a:moveTo>
                              <a:lnTo>
                                <a:pt x="8556"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B63AE" id="Group 3" o:spid="_x0000_s1026" style="position:absolute;margin-left:92.3pt;margin-top:747.25pt;width:427.8pt;height:0;z-index:-251659264;mso-position-horizontal-relative:page;mso-position-vertical-relative:page" coordorigin="1846,14945" coordsize="8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">
              <v:shape id="Freeform 4" o:spid="_x0000_s1027" style="position:absolute;left:1846;top:14945;width:8556;height:0;visibility:visible;mso-wrap-style:square;v-text-anchor:top" coordsize="85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MvcQA&#10;AADaAAAADwAAAGRycy9kb3ducmV2LnhtbESPQWsCMRSE70L/Q3gFb5pVi61bo4ilVMQetLb0+Ng8&#10;N4ubl22S6vrvm4LgcZiZb5jpvLW1OJEPlWMFg34GgrhwuuJSwf7jtfcEIkRkjbVjUnChAPPZXWeK&#10;uXZn3tJpF0uRIBxyVGBibHIpQ2HIYui7hjh5B+ctxiR9KbXHc4LbWg6zbCwtVpwWDDa0NFQcd79W&#10;QfH1gt+8WV9+/PtjtjIj/hxP3pTq3reLZxCR2ngLX9srreAB/q+kG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jL3EAAAA2gAAAA8AAAAAAAAAAAAAAAAAmAIAAGRycy9k&#10;b3ducmV2LnhtbFBLBQYAAAAABAAEAPUAAACJAwAAAAA=&#10;" path="m,l8556,e" filled="f" strokeweight=".82pt">
                <v:path arrowok="t" o:connecttype="custom" o:connectlocs="0,0;8556,0" o:connectangles="0,0"/>
              </v:shape>
              <w10:wrap anchorx="page" anchory="page"/>
            </v:group>
          </w:pict>
        </mc:Fallback>
      </mc:AlternateContent>
    </w:r>
    <w:r>
      <w:rPr>
        <w:noProof/>
        <w:lang w:val="bg-BG" w:eastAsia="bg-BG"/>
      </w:rPr>
      <mc:AlternateContent>
        <mc:Choice Requires="wps">
          <w:drawing>
            <wp:anchor distT="0" distB="0" distL="114300" distR="114300" simplePos="0" relativeHeight="251658240" behindDoc="1" locked="0" layoutInCell="1" allowOverlap="1">
              <wp:simplePos x="0" y="0"/>
              <wp:positionH relativeFrom="page">
                <wp:posOffset>1176655</wp:posOffset>
              </wp:positionH>
              <wp:positionV relativeFrom="page">
                <wp:posOffset>9513570</wp:posOffset>
              </wp:positionV>
              <wp:extent cx="2019935" cy="14478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92.65pt;margin-top:749.1pt;width:159.0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" filled="f" stroked="f">
              <v:textbox inset="0,0,0,0">
                <w:txbxContent>
                  <w:p w:rsidR="0001147A" w:rsidRDefault="0001147A">
                    <w:pPr>
                      <w:spacing w:line="200" w:lineRule="exact"/>
                      <w:ind w:left="20" w:right="-28"/>
                      <w:rPr>
                        <w:rFonts w:ascii="Arial" w:eastAsia="Arial" w:hAnsi="Arial" w:cs="Arial"/>
                        <w:sz w:val="18"/>
                        <w:szCs w:val="18"/>
                      </w:rPr>
                    </w:pPr>
                    <w:r>
                      <w:rPr>
                        <w:rFonts w:ascii="Arial" w:eastAsia="Arial" w:hAnsi="Arial" w:cs="Arial"/>
                        <w:i/>
                        <w:spacing w:val="-1"/>
                        <w:sz w:val="18"/>
                        <w:szCs w:val="18"/>
                      </w:rPr>
                      <w:t>P</w:t>
                    </w:r>
                    <w:r>
                      <w:rPr>
                        <w:rFonts w:ascii="Arial" w:eastAsia="Arial" w:hAnsi="Arial" w:cs="Arial"/>
                        <w:i/>
                        <w:spacing w:val="2"/>
                        <w:sz w:val="18"/>
                        <w:szCs w:val="18"/>
                      </w:rPr>
                      <w:t>r</w:t>
                    </w:r>
                    <w:r>
                      <w:rPr>
                        <w:rFonts w:ascii="Arial" w:eastAsia="Arial" w:hAnsi="Arial" w:cs="Arial"/>
                        <w:i/>
                        <w:spacing w:val="-1"/>
                        <w:sz w:val="18"/>
                        <w:szCs w:val="18"/>
                      </w:rPr>
                      <w:t>ep</w:t>
                    </w:r>
                    <w:r>
                      <w:rPr>
                        <w:rFonts w:ascii="Arial" w:eastAsia="Arial" w:hAnsi="Arial" w:cs="Arial"/>
                        <w:i/>
                        <w:spacing w:val="1"/>
                        <w:sz w:val="18"/>
                        <w:szCs w:val="18"/>
                      </w:rPr>
                      <w:t>a</w:t>
                    </w:r>
                    <w:r>
                      <w:rPr>
                        <w:rFonts w:ascii="Arial" w:eastAsia="Arial" w:hAnsi="Arial" w:cs="Arial"/>
                        <w:i/>
                        <w:sz w:val="18"/>
                        <w:szCs w:val="18"/>
                      </w:rPr>
                      <w:t>r</w:t>
                    </w:r>
                    <w:r>
                      <w:rPr>
                        <w:rFonts w:ascii="Arial" w:eastAsia="Arial" w:hAnsi="Arial" w:cs="Arial"/>
                        <w:i/>
                        <w:spacing w:val="1"/>
                        <w:sz w:val="18"/>
                        <w:szCs w:val="18"/>
                      </w:rPr>
                      <w:t>e</w:t>
                    </w:r>
                    <w:r>
                      <w:rPr>
                        <w:rFonts w:ascii="Arial" w:eastAsia="Arial" w:hAnsi="Arial" w:cs="Arial"/>
                        <w:i/>
                        <w:sz w:val="18"/>
                        <w:szCs w:val="18"/>
                      </w:rPr>
                      <w:t>d</w:t>
                    </w:r>
                    <w:r>
                      <w:rPr>
                        <w:rFonts w:ascii="Arial" w:eastAsia="Arial" w:hAnsi="Arial" w:cs="Arial"/>
                        <w:i/>
                        <w:spacing w:val="32"/>
                        <w:sz w:val="18"/>
                        <w:szCs w:val="18"/>
                      </w:rPr>
                      <w:t xml:space="preserve"> </w:t>
                    </w:r>
                    <w:r>
                      <w:rPr>
                        <w:rFonts w:ascii="Arial" w:eastAsia="Arial" w:hAnsi="Arial" w:cs="Arial"/>
                        <w:i/>
                        <w:spacing w:val="1"/>
                        <w:sz w:val="18"/>
                        <w:szCs w:val="18"/>
                      </w:rPr>
                      <w:t>b</w:t>
                    </w:r>
                    <w:r>
                      <w:rPr>
                        <w:rFonts w:ascii="Arial" w:eastAsia="Arial" w:hAnsi="Arial" w:cs="Arial"/>
                        <w:i/>
                        <w:sz w:val="18"/>
                        <w:szCs w:val="18"/>
                      </w:rPr>
                      <w:t>y</w:t>
                    </w:r>
                    <w:r>
                      <w:rPr>
                        <w:rFonts w:ascii="Arial" w:eastAsia="Arial" w:hAnsi="Arial" w:cs="Arial"/>
                        <w:i/>
                        <w:spacing w:val="13"/>
                        <w:sz w:val="18"/>
                        <w:szCs w:val="18"/>
                      </w:rPr>
                      <w:t xml:space="preserve"> </w:t>
                    </w:r>
                    <w:r>
                      <w:rPr>
                        <w:rFonts w:ascii="Arial" w:eastAsia="Arial" w:hAnsi="Arial" w:cs="Arial"/>
                        <w:i/>
                        <w:spacing w:val="-3"/>
                        <w:sz w:val="18"/>
                        <w:szCs w:val="18"/>
                      </w:rPr>
                      <w:t>Team Giant</w:t>
                    </w:r>
                  </w:p>
                </w:txbxContent>
              </v:textbox>
              <w10:wrap anchorx="page" anchory="page"/>
            </v:shape>
          </w:pict>
        </mc:Fallback>
      </mc:AlternateContent>
    </w:r>
    <w:r>
      <w:rPr>
        <w:noProof/>
        <w:lang w:val="bg-BG" w:eastAsia="bg-BG"/>
      </w:rPr>
      <mc:AlternateContent>
        <mc:Choice Requires="wps">
          <w:drawing>
            <wp:anchor distT="0" distB="0" distL="114300" distR="114300" simplePos="0" relativeHeight="251659264" behindDoc="1" locked="0" layoutInCell="1" allowOverlap="1">
              <wp:simplePos x="0" y="0"/>
              <wp:positionH relativeFrom="page">
                <wp:posOffset>6117590</wp:posOffset>
              </wp:positionH>
              <wp:positionV relativeFrom="page">
                <wp:posOffset>9513570</wp:posOffset>
              </wp:positionV>
              <wp:extent cx="478790" cy="144780"/>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DA717C">
                            <w:rPr>
                              <w:rFonts w:ascii="Arial" w:eastAsia="Arial" w:hAnsi="Arial" w:cs="Arial"/>
                              <w:i/>
                              <w:noProof/>
                              <w:w w:val="104"/>
                              <w:sz w:val="18"/>
                              <w:szCs w:val="18"/>
                            </w:rPr>
                            <w:t>3</w:t>
                          </w:r>
                          <w:r w:rsidR="00A43C1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481.7pt;margin-top:749.1pt;width:37.7pt;height:1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" filled="f" stroked="f">
              <v:textbox inset="0,0,0,0">
                <w:txbxContent>
                  <w:p w:rsidR="0001147A" w:rsidRDefault="0001147A">
                    <w:pPr>
                      <w:spacing w:line="200" w:lineRule="exact"/>
                      <w:ind w:left="20"/>
                      <w:rPr>
                        <w:rFonts w:ascii="Arial" w:eastAsia="Arial" w:hAnsi="Arial" w:cs="Arial"/>
                        <w:sz w:val="18"/>
                        <w:szCs w:val="18"/>
                      </w:rPr>
                    </w:pPr>
                    <w:r>
                      <w:rPr>
                        <w:rFonts w:ascii="Arial" w:eastAsia="Arial" w:hAnsi="Arial" w:cs="Arial"/>
                        <w:i/>
                        <w:spacing w:val="-1"/>
                        <w:sz w:val="18"/>
                        <w:szCs w:val="18"/>
                      </w:rPr>
                      <w:t>Pag</w:t>
                    </w:r>
                    <w:r>
                      <w:rPr>
                        <w:rFonts w:ascii="Arial" w:eastAsia="Arial" w:hAnsi="Arial" w:cs="Arial"/>
                        <w:i/>
                        <w:sz w:val="18"/>
                        <w:szCs w:val="18"/>
                      </w:rPr>
                      <w:t>e</w:t>
                    </w:r>
                    <w:r>
                      <w:rPr>
                        <w:rFonts w:ascii="Arial" w:eastAsia="Arial" w:hAnsi="Arial" w:cs="Arial"/>
                        <w:i/>
                        <w:spacing w:val="19"/>
                        <w:sz w:val="18"/>
                        <w:szCs w:val="18"/>
                      </w:rPr>
                      <w:t xml:space="preserve"> </w:t>
                    </w:r>
                    <w:r w:rsidR="00A43C14">
                      <w:fldChar w:fldCharType="begin"/>
                    </w:r>
                    <w:r>
                      <w:rPr>
                        <w:rFonts w:ascii="Arial" w:eastAsia="Arial" w:hAnsi="Arial" w:cs="Arial"/>
                        <w:i/>
                        <w:w w:val="104"/>
                        <w:sz w:val="18"/>
                        <w:szCs w:val="18"/>
                      </w:rPr>
                      <w:instrText xml:space="preserve"> PAGE </w:instrText>
                    </w:r>
                    <w:r w:rsidR="00A43C14">
                      <w:fldChar w:fldCharType="separate"/>
                    </w:r>
                    <w:r w:rsidR="00DA717C">
                      <w:rPr>
                        <w:rFonts w:ascii="Arial" w:eastAsia="Arial" w:hAnsi="Arial" w:cs="Arial"/>
                        <w:i/>
                        <w:noProof/>
                        <w:w w:val="104"/>
                        <w:sz w:val="18"/>
                        <w:szCs w:val="18"/>
                      </w:rPr>
                      <w:t>3</w:t>
                    </w:r>
                    <w:r w:rsidR="00A43C14">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734" w:rsidRDefault="00954734" w:rsidP="007C6326">
      <w:r>
        <w:separator/>
      </w:r>
    </w:p>
  </w:footnote>
  <w:footnote w:type="continuationSeparator" w:id="0">
    <w:p w:rsidR="00954734" w:rsidRDefault="00954734" w:rsidP="007C63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47A" w:rsidRDefault="00CD4E66" w:rsidP="00617175">
    <w:pPr>
      <w:tabs>
        <w:tab w:val="left" w:pos="1640"/>
        <w:tab w:val="left" w:pos="6168"/>
      </w:tabs>
      <w:spacing w:line="200" w:lineRule="exact"/>
    </w:pPr>
    <w:r>
      <w:rPr>
        <w:noProof/>
        <w:lang w:val="bg-BG" w:eastAsia="bg-BG"/>
      </w:rPr>
      <mc:AlternateContent>
        <mc:Choice Requires="wps">
          <w:drawing>
            <wp:anchor distT="0" distB="0" distL="114300" distR="114300" simplePos="0" relativeHeight="251656192" behindDoc="1" locked="0" layoutInCell="1" allowOverlap="1">
              <wp:simplePos x="0" y="0"/>
              <wp:positionH relativeFrom="page">
                <wp:posOffset>755015</wp:posOffset>
              </wp:positionH>
              <wp:positionV relativeFrom="page">
                <wp:posOffset>179705</wp:posOffset>
              </wp:positionV>
              <wp:extent cx="6073775" cy="607060"/>
              <wp:effectExtent l="254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377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9.45pt;margin-top:14.15pt;width:478.25pt;height:47.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" filled="f" stroked="f">
              <v:textbox inset="0,0,0,0">
                <w:txbxContent>
                  <w:p w:rsidR="0001147A" w:rsidRPr="00245F62" w:rsidRDefault="0001147A" w:rsidP="00245F62">
                    <w:pPr>
                      <w:jc w:val="right"/>
                      <w:rPr>
                        <w:rFonts w:eastAsia="Arial"/>
                        <w:szCs w:val="26"/>
                      </w:rPr>
                    </w:pPr>
                    <w:r w:rsidRPr="00245F62">
                      <w:rPr>
                        <w:rFonts w:eastAsia="Arial"/>
                        <w:noProof/>
                        <w:szCs w:val="26"/>
                        <w:lang w:val="bg-BG" w:eastAsia="bg-BG"/>
                      </w:rPr>
                      <w:drawing>
                        <wp:inline distT="0" distB="0" distL="0" distR="0">
                          <wp:extent cx="2089884" cy="417558"/>
                          <wp:effectExtent l="19050" t="0" r="5616" b="0"/>
                          <wp:docPr id="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90550" cy="417691"/>
                                  </a:xfrm>
                                  <a:prstGeom prst="rect">
                                    <a:avLst/>
                                  </a:prstGeom>
                                </pic:spPr>
                              </pic:pic>
                            </a:graphicData>
                          </a:graphic>
                        </wp:inline>
                      </w:drawing>
                    </w:r>
                  </w:p>
                </w:txbxContent>
              </v:textbox>
              <w10:wrap anchorx="page" anchory="page"/>
            </v:shape>
          </w:pict>
        </mc:Fallback>
      </mc:AlternateContent>
    </w:r>
    <w:r w:rsidR="00617175">
      <w:tab/>
    </w:r>
    <w:r w:rsidR="00617175">
      <w:tab/>
    </w:r>
  </w:p>
  <w:p w:rsidR="0001147A" w:rsidRDefault="00617175" w:rsidP="00617175">
    <w:pPr>
      <w:pBdr>
        <w:bottom w:val="single" w:sz="8" w:space="1" w:color="365F91" w:themeColor="accent1" w:themeShade="BF"/>
      </w:pBdr>
      <w:tabs>
        <w:tab w:val="left" w:pos="0"/>
      </w:tabs>
      <w:spacing w:line="200" w:lineRule="exac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6C72"/>
    <w:multiLevelType w:val="hybridMultilevel"/>
    <w:tmpl w:val="39D64A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FED4770"/>
    <w:multiLevelType w:val="hybridMultilevel"/>
    <w:tmpl w:val="254084C6"/>
    <w:lvl w:ilvl="0" w:tplc="49E2DD16">
      <w:start w:val="1"/>
      <w:numFmt w:val="decimal"/>
      <w:lvlText w:val="%1."/>
      <w:lvlJc w:val="left"/>
      <w:pPr>
        <w:ind w:left="360" w:hanging="360"/>
      </w:pPr>
      <w:rPr>
        <w:rFonts w:hint="default"/>
        <w:i w:val="0"/>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9C87DC5"/>
    <w:multiLevelType w:val="hybridMultilevel"/>
    <w:tmpl w:val="817ACB9C"/>
    <w:lvl w:ilvl="0" w:tplc="04020001">
      <w:start w:val="1"/>
      <w:numFmt w:val="bullet"/>
      <w:lvlText w:val=""/>
      <w:lvlJc w:val="left"/>
      <w:pPr>
        <w:ind w:left="832" w:hanging="360"/>
      </w:pPr>
      <w:rPr>
        <w:rFonts w:ascii="Symbol" w:hAnsi="Symbol" w:hint="default"/>
      </w:rPr>
    </w:lvl>
    <w:lvl w:ilvl="1" w:tplc="04020003" w:tentative="1">
      <w:start w:val="1"/>
      <w:numFmt w:val="bullet"/>
      <w:lvlText w:val="o"/>
      <w:lvlJc w:val="left"/>
      <w:pPr>
        <w:ind w:left="1552" w:hanging="360"/>
      </w:pPr>
      <w:rPr>
        <w:rFonts w:ascii="Courier New" w:hAnsi="Courier New" w:cs="Courier New" w:hint="default"/>
      </w:rPr>
    </w:lvl>
    <w:lvl w:ilvl="2" w:tplc="04020005" w:tentative="1">
      <w:start w:val="1"/>
      <w:numFmt w:val="bullet"/>
      <w:lvlText w:val=""/>
      <w:lvlJc w:val="left"/>
      <w:pPr>
        <w:ind w:left="2272" w:hanging="360"/>
      </w:pPr>
      <w:rPr>
        <w:rFonts w:ascii="Wingdings" w:hAnsi="Wingdings" w:hint="default"/>
      </w:rPr>
    </w:lvl>
    <w:lvl w:ilvl="3" w:tplc="04020001" w:tentative="1">
      <w:start w:val="1"/>
      <w:numFmt w:val="bullet"/>
      <w:lvlText w:val=""/>
      <w:lvlJc w:val="left"/>
      <w:pPr>
        <w:ind w:left="2992" w:hanging="360"/>
      </w:pPr>
      <w:rPr>
        <w:rFonts w:ascii="Symbol" w:hAnsi="Symbol" w:hint="default"/>
      </w:rPr>
    </w:lvl>
    <w:lvl w:ilvl="4" w:tplc="04020003" w:tentative="1">
      <w:start w:val="1"/>
      <w:numFmt w:val="bullet"/>
      <w:lvlText w:val="o"/>
      <w:lvlJc w:val="left"/>
      <w:pPr>
        <w:ind w:left="3712" w:hanging="360"/>
      </w:pPr>
      <w:rPr>
        <w:rFonts w:ascii="Courier New" w:hAnsi="Courier New" w:cs="Courier New" w:hint="default"/>
      </w:rPr>
    </w:lvl>
    <w:lvl w:ilvl="5" w:tplc="04020005" w:tentative="1">
      <w:start w:val="1"/>
      <w:numFmt w:val="bullet"/>
      <w:lvlText w:val=""/>
      <w:lvlJc w:val="left"/>
      <w:pPr>
        <w:ind w:left="4432" w:hanging="360"/>
      </w:pPr>
      <w:rPr>
        <w:rFonts w:ascii="Wingdings" w:hAnsi="Wingdings" w:hint="default"/>
      </w:rPr>
    </w:lvl>
    <w:lvl w:ilvl="6" w:tplc="04020001" w:tentative="1">
      <w:start w:val="1"/>
      <w:numFmt w:val="bullet"/>
      <w:lvlText w:val=""/>
      <w:lvlJc w:val="left"/>
      <w:pPr>
        <w:ind w:left="5152" w:hanging="360"/>
      </w:pPr>
      <w:rPr>
        <w:rFonts w:ascii="Symbol" w:hAnsi="Symbol" w:hint="default"/>
      </w:rPr>
    </w:lvl>
    <w:lvl w:ilvl="7" w:tplc="04020003" w:tentative="1">
      <w:start w:val="1"/>
      <w:numFmt w:val="bullet"/>
      <w:lvlText w:val="o"/>
      <w:lvlJc w:val="left"/>
      <w:pPr>
        <w:ind w:left="5872" w:hanging="360"/>
      </w:pPr>
      <w:rPr>
        <w:rFonts w:ascii="Courier New" w:hAnsi="Courier New" w:cs="Courier New" w:hint="default"/>
      </w:rPr>
    </w:lvl>
    <w:lvl w:ilvl="8" w:tplc="04020005" w:tentative="1">
      <w:start w:val="1"/>
      <w:numFmt w:val="bullet"/>
      <w:lvlText w:val=""/>
      <w:lvlJc w:val="left"/>
      <w:pPr>
        <w:ind w:left="6592" w:hanging="360"/>
      </w:pPr>
      <w:rPr>
        <w:rFonts w:ascii="Wingdings" w:hAnsi="Wingdings" w:hint="default"/>
      </w:rPr>
    </w:lvl>
  </w:abstractNum>
  <w:abstractNum w:abstractNumId="3" w15:restartNumberingAfterBreak="0">
    <w:nsid w:val="43CA5FDE"/>
    <w:multiLevelType w:val="hybridMultilevel"/>
    <w:tmpl w:val="0AB4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034B1"/>
    <w:multiLevelType w:val="hybridMultilevel"/>
    <w:tmpl w:val="36664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6AA0413"/>
    <w:multiLevelType w:val="hybridMultilevel"/>
    <w:tmpl w:val="DC9CE312"/>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0492A54"/>
    <w:multiLevelType w:val="hybridMultilevel"/>
    <w:tmpl w:val="3A8C57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7D637CE"/>
    <w:multiLevelType w:val="hybridMultilevel"/>
    <w:tmpl w:val="16CAB846"/>
    <w:lvl w:ilvl="0" w:tplc="04020015">
      <w:start w:val="1"/>
      <w:numFmt w:val="upperLetter"/>
      <w:lvlText w:val="%1."/>
      <w:lvlJc w:val="left"/>
      <w:pPr>
        <w:ind w:left="1211" w:hanging="360"/>
      </w:pPr>
    </w:lvl>
    <w:lvl w:ilvl="1" w:tplc="04020019" w:tentative="1">
      <w:start w:val="1"/>
      <w:numFmt w:val="lowerLetter"/>
      <w:lvlText w:val="%2."/>
      <w:lvlJc w:val="left"/>
      <w:pPr>
        <w:ind w:left="2272" w:hanging="360"/>
      </w:pPr>
    </w:lvl>
    <w:lvl w:ilvl="2" w:tplc="0402001B" w:tentative="1">
      <w:start w:val="1"/>
      <w:numFmt w:val="lowerRoman"/>
      <w:lvlText w:val="%3."/>
      <w:lvlJc w:val="right"/>
      <w:pPr>
        <w:ind w:left="2992" w:hanging="180"/>
      </w:pPr>
    </w:lvl>
    <w:lvl w:ilvl="3" w:tplc="0402000F" w:tentative="1">
      <w:start w:val="1"/>
      <w:numFmt w:val="decimal"/>
      <w:lvlText w:val="%4."/>
      <w:lvlJc w:val="left"/>
      <w:pPr>
        <w:ind w:left="3712" w:hanging="360"/>
      </w:pPr>
    </w:lvl>
    <w:lvl w:ilvl="4" w:tplc="04020019" w:tentative="1">
      <w:start w:val="1"/>
      <w:numFmt w:val="lowerLetter"/>
      <w:lvlText w:val="%5."/>
      <w:lvlJc w:val="left"/>
      <w:pPr>
        <w:ind w:left="4432" w:hanging="360"/>
      </w:pPr>
    </w:lvl>
    <w:lvl w:ilvl="5" w:tplc="0402001B" w:tentative="1">
      <w:start w:val="1"/>
      <w:numFmt w:val="lowerRoman"/>
      <w:lvlText w:val="%6."/>
      <w:lvlJc w:val="right"/>
      <w:pPr>
        <w:ind w:left="5152" w:hanging="180"/>
      </w:pPr>
    </w:lvl>
    <w:lvl w:ilvl="6" w:tplc="0402000F" w:tentative="1">
      <w:start w:val="1"/>
      <w:numFmt w:val="decimal"/>
      <w:lvlText w:val="%7."/>
      <w:lvlJc w:val="left"/>
      <w:pPr>
        <w:ind w:left="5872" w:hanging="360"/>
      </w:pPr>
    </w:lvl>
    <w:lvl w:ilvl="7" w:tplc="04020019" w:tentative="1">
      <w:start w:val="1"/>
      <w:numFmt w:val="lowerLetter"/>
      <w:lvlText w:val="%8."/>
      <w:lvlJc w:val="left"/>
      <w:pPr>
        <w:ind w:left="6592" w:hanging="360"/>
      </w:pPr>
    </w:lvl>
    <w:lvl w:ilvl="8" w:tplc="0402001B" w:tentative="1">
      <w:start w:val="1"/>
      <w:numFmt w:val="lowerRoman"/>
      <w:lvlText w:val="%9."/>
      <w:lvlJc w:val="right"/>
      <w:pPr>
        <w:ind w:left="7312" w:hanging="180"/>
      </w:pPr>
    </w:lvl>
  </w:abstractNum>
  <w:abstractNum w:abstractNumId="9" w15:restartNumberingAfterBreak="0">
    <w:nsid w:val="6A5F7FCB"/>
    <w:multiLevelType w:val="hybridMultilevel"/>
    <w:tmpl w:val="4A1A2EA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15:restartNumberingAfterBreak="0">
    <w:nsid w:val="6A737A66"/>
    <w:multiLevelType w:val="multilevel"/>
    <w:tmpl w:val="F286AD6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6DCF6468"/>
    <w:multiLevelType w:val="hybridMultilevel"/>
    <w:tmpl w:val="ABE29B1C"/>
    <w:lvl w:ilvl="0" w:tplc="ED58CEEC">
      <w:start w:val="1"/>
      <w:numFmt w:val="decimal"/>
      <w:lvlText w:val="%1"/>
      <w:lvlJc w:val="left"/>
      <w:pPr>
        <w:ind w:left="1035" w:hanging="675"/>
      </w:pPr>
      <w:rPr>
        <w:rFonts w:hint="default"/>
        <w:w w:val="10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6E450FD1"/>
    <w:multiLevelType w:val="hybridMultilevel"/>
    <w:tmpl w:val="E946A6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27660CA"/>
    <w:multiLevelType w:val="hybridMultilevel"/>
    <w:tmpl w:val="E3B4F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C1800D0"/>
    <w:multiLevelType w:val="hybridMultilevel"/>
    <w:tmpl w:val="169A67FE"/>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10"/>
  </w:num>
  <w:num w:numId="2">
    <w:abstractNumId w:val="8"/>
  </w:num>
  <w:num w:numId="3">
    <w:abstractNumId w:val="14"/>
  </w:num>
  <w:num w:numId="4">
    <w:abstractNumId w:val="9"/>
  </w:num>
  <w:num w:numId="5">
    <w:abstractNumId w:val="13"/>
  </w:num>
  <w:num w:numId="6">
    <w:abstractNumId w:val="7"/>
  </w:num>
  <w:num w:numId="7">
    <w:abstractNumId w:val="2"/>
  </w:num>
  <w:num w:numId="8">
    <w:abstractNumId w:val="12"/>
  </w:num>
  <w:num w:numId="9">
    <w:abstractNumId w:val="4"/>
  </w:num>
  <w:num w:numId="10">
    <w:abstractNumId w:val="0"/>
  </w:num>
  <w:num w:numId="11">
    <w:abstractNumId w:val="3"/>
  </w:num>
  <w:num w:numId="12">
    <w:abstractNumId w:val="11"/>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26"/>
    <w:rsid w:val="0001147A"/>
    <w:rsid w:val="00034D50"/>
    <w:rsid w:val="00044549"/>
    <w:rsid w:val="000817F9"/>
    <w:rsid w:val="00084FE0"/>
    <w:rsid w:val="00093528"/>
    <w:rsid w:val="000B22A6"/>
    <w:rsid w:val="001015B0"/>
    <w:rsid w:val="001559A0"/>
    <w:rsid w:val="001750A6"/>
    <w:rsid w:val="001951DA"/>
    <w:rsid w:val="001A501B"/>
    <w:rsid w:val="001C31BC"/>
    <w:rsid w:val="001C510A"/>
    <w:rsid w:val="001E7D2A"/>
    <w:rsid w:val="00211342"/>
    <w:rsid w:val="00245F62"/>
    <w:rsid w:val="00256E03"/>
    <w:rsid w:val="00274B5B"/>
    <w:rsid w:val="002C38F6"/>
    <w:rsid w:val="002F132E"/>
    <w:rsid w:val="003475DE"/>
    <w:rsid w:val="00347E13"/>
    <w:rsid w:val="003553E7"/>
    <w:rsid w:val="003649D7"/>
    <w:rsid w:val="003B1F60"/>
    <w:rsid w:val="003B6655"/>
    <w:rsid w:val="003E76BC"/>
    <w:rsid w:val="003F6B6B"/>
    <w:rsid w:val="004013BF"/>
    <w:rsid w:val="00404731"/>
    <w:rsid w:val="00436CD5"/>
    <w:rsid w:val="004477B6"/>
    <w:rsid w:val="00454761"/>
    <w:rsid w:val="00454FFE"/>
    <w:rsid w:val="00477103"/>
    <w:rsid w:val="004916AE"/>
    <w:rsid w:val="004A2AEF"/>
    <w:rsid w:val="004B016D"/>
    <w:rsid w:val="005354F4"/>
    <w:rsid w:val="005619EA"/>
    <w:rsid w:val="005B4E2D"/>
    <w:rsid w:val="005C0D7D"/>
    <w:rsid w:val="005E7621"/>
    <w:rsid w:val="005E7F1F"/>
    <w:rsid w:val="006102B2"/>
    <w:rsid w:val="00617175"/>
    <w:rsid w:val="006410DE"/>
    <w:rsid w:val="006C45D4"/>
    <w:rsid w:val="006F77A9"/>
    <w:rsid w:val="00720EDE"/>
    <w:rsid w:val="00731CEE"/>
    <w:rsid w:val="00765523"/>
    <w:rsid w:val="0079145C"/>
    <w:rsid w:val="00793C28"/>
    <w:rsid w:val="007A05DE"/>
    <w:rsid w:val="007B2826"/>
    <w:rsid w:val="007C6326"/>
    <w:rsid w:val="00800F63"/>
    <w:rsid w:val="00857E90"/>
    <w:rsid w:val="00864E49"/>
    <w:rsid w:val="0086707B"/>
    <w:rsid w:val="008B7930"/>
    <w:rsid w:val="008F450F"/>
    <w:rsid w:val="00954734"/>
    <w:rsid w:val="00954822"/>
    <w:rsid w:val="0098217C"/>
    <w:rsid w:val="0099114E"/>
    <w:rsid w:val="009A4CEA"/>
    <w:rsid w:val="009B66FA"/>
    <w:rsid w:val="009D3010"/>
    <w:rsid w:val="009D59C5"/>
    <w:rsid w:val="009F1453"/>
    <w:rsid w:val="009F7407"/>
    <w:rsid w:val="00A0577E"/>
    <w:rsid w:val="00A13F1D"/>
    <w:rsid w:val="00A20D6C"/>
    <w:rsid w:val="00A34C77"/>
    <w:rsid w:val="00A43C14"/>
    <w:rsid w:val="00A46834"/>
    <w:rsid w:val="00A763EA"/>
    <w:rsid w:val="00AC3086"/>
    <w:rsid w:val="00B13995"/>
    <w:rsid w:val="00B417D3"/>
    <w:rsid w:val="00B50C3F"/>
    <w:rsid w:val="00B84F18"/>
    <w:rsid w:val="00BB06F1"/>
    <w:rsid w:val="00BD65C4"/>
    <w:rsid w:val="00BF7851"/>
    <w:rsid w:val="00C25807"/>
    <w:rsid w:val="00C36F7C"/>
    <w:rsid w:val="00C666B9"/>
    <w:rsid w:val="00CA13B6"/>
    <w:rsid w:val="00CA4FF3"/>
    <w:rsid w:val="00CD4E66"/>
    <w:rsid w:val="00D22D39"/>
    <w:rsid w:val="00D46B99"/>
    <w:rsid w:val="00D50D04"/>
    <w:rsid w:val="00DA717C"/>
    <w:rsid w:val="00DB1020"/>
    <w:rsid w:val="00DC7BD6"/>
    <w:rsid w:val="00E16F40"/>
    <w:rsid w:val="00E41903"/>
    <w:rsid w:val="00E4635F"/>
    <w:rsid w:val="00E60C33"/>
    <w:rsid w:val="00E86A37"/>
    <w:rsid w:val="00EA3E85"/>
    <w:rsid w:val="00F1023F"/>
    <w:rsid w:val="00F406C1"/>
    <w:rsid w:val="00F7439B"/>
    <w:rsid w:val="00FF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B7107E-0B6F-4A23-92E7-EEE3FF4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63"/>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45F62"/>
    <w:rPr>
      <w:color w:val="0000FF" w:themeColor="hyperlink"/>
      <w:u w:val="single"/>
    </w:rPr>
  </w:style>
  <w:style w:type="paragraph" w:styleId="Header">
    <w:name w:val="header"/>
    <w:basedOn w:val="Normal"/>
    <w:link w:val="HeaderChar"/>
    <w:uiPriority w:val="99"/>
    <w:semiHidden/>
    <w:unhideWhenUsed/>
    <w:rsid w:val="00245F62"/>
    <w:pPr>
      <w:tabs>
        <w:tab w:val="center" w:pos="4536"/>
        <w:tab w:val="right" w:pos="9072"/>
      </w:tabs>
    </w:pPr>
  </w:style>
  <w:style w:type="character" w:customStyle="1" w:styleId="HeaderChar">
    <w:name w:val="Header Char"/>
    <w:basedOn w:val="DefaultParagraphFont"/>
    <w:link w:val="Header"/>
    <w:uiPriority w:val="99"/>
    <w:semiHidden/>
    <w:rsid w:val="00245F62"/>
  </w:style>
  <w:style w:type="paragraph" w:styleId="Footer">
    <w:name w:val="footer"/>
    <w:basedOn w:val="Normal"/>
    <w:link w:val="FooterChar"/>
    <w:uiPriority w:val="99"/>
    <w:semiHidden/>
    <w:unhideWhenUsed/>
    <w:rsid w:val="00245F62"/>
    <w:pPr>
      <w:tabs>
        <w:tab w:val="center" w:pos="4536"/>
        <w:tab w:val="right" w:pos="9072"/>
      </w:tabs>
    </w:pPr>
  </w:style>
  <w:style w:type="character" w:customStyle="1" w:styleId="FooterChar">
    <w:name w:val="Footer Char"/>
    <w:basedOn w:val="DefaultParagraphFont"/>
    <w:link w:val="Footer"/>
    <w:uiPriority w:val="99"/>
    <w:semiHidden/>
    <w:rsid w:val="00245F62"/>
  </w:style>
  <w:style w:type="paragraph" w:styleId="BalloonText">
    <w:name w:val="Balloon Text"/>
    <w:basedOn w:val="Normal"/>
    <w:link w:val="BalloonTextChar"/>
    <w:uiPriority w:val="99"/>
    <w:semiHidden/>
    <w:unhideWhenUsed/>
    <w:rsid w:val="00245F62"/>
    <w:rPr>
      <w:rFonts w:ascii="Tahoma" w:hAnsi="Tahoma" w:cs="Tahoma"/>
      <w:sz w:val="16"/>
      <w:szCs w:val="16"/>
    </w:rPr>
  </w:style>
  <w:style w:type="character" w:customStyle="1" w:styleId="BalloonTextChar">
    <w:name w:val="Balloon Text Char"/>
    <w:basedOn w:val="DefaultParagraphFont"/>
    <w:link w:val="BalloonText"/>
    <w:uiPriority w:val="99"/>
    <w:semiHidden/>
    <w:rsid w:val="00245F62"/>
    <w:rPr>
      <w:rFonts w:ascii="Tahoma" w:hAnsi="Tahoma" w:cs="Tahoma"/>
      <w:sz w:val="16"/>
      <w:szCs w:val="16"/>
    </w:rPr>
  </w:style>
  <w:style w:type="paragraph" w:styleId="Title">
    <w:name w:val="Title"/>
    <w:basedOn w:val="Normal"/>
    <w:next w:val="Normal"/>
    <w:link w:val="TitleChar"/>
    <w:uiPriority w:val="10"/>
    <w:qFormat/>
    <w:rsid w:val="0001147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147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1147A"/>
    <w:pPr>
      <w:ind w:left="720"/>
      <w:contextualSpacing/>
    </w:pPr>
  </w:style>
  <w:style w:type="paragraph" w:styleId="NoSpacing">
    <w:name w:val="No Spacing"/>
    <w:uiPriority w:val="1"/>
    <w:qFormat/>
    <w:rsid w:val="005619EA"/>
  </w:style>
  <w:style w:type="character" w:styleId="Strong">
    <w:name w:val="Strong"/>
    <w:basedOn w:val="DefaultParagraphFont"/>
    <w:uiPriority w:val="22"/>
    <w:qFormat/>
    <w:rsid w:val="006C45D4"/>
    <w:rPr>
      <w:b/>
      <w:bCs/>
    </w:rPr>
  </w:style>
  <w:style w:type="paragraph" w:customStyle="1" w:styleId="BodyText1">
    <w:name w:val="Body Text 1"/>
    <w:basedOn w:val="BodyText2"/>
    <w:rsid w:val="00DC7BD6"/>
    <w:pPr>
      <w:spacing w:after="0" w:line="240" w:lineRule="auto"/>
    </w:pPr>
    <w:rPr>
      <w:sz w:val="24"/>
      <w:szCs w:val="24"/>
    </w:rPr>
  </w:style>
  <w:style w:type="paragraph" w:customStyle="1" w:styleId="TableHeading">
    <w:name w:val="Table Heading"/>
    <w:basedOn w:val="BodyText2"/>
    <w:rsid w:val="00DC7BD6"/>
    <w:pPr>
      <w:spacing w:after="0" w:line="240" w:lineRule="auto"/>
    </w:pPr>
    <w:rPr>
      <w:rFonts w:ascii="Arial Narrow" w:hAnsi="Arial Narrow"/>
      <w:b/>
      <w:bCs/>
      <w:sz w:val="24"/>
      <w:szCs w:val="24"/>
    </w:rPr>
  </w:style>
  <w:style w:type="paragraph" w:styleId="BodyText2">
    <w:name w:val="Body Text 2"/>
    <w:basedOn w:val="Normal"/>
    <w:link w:val="BodyText2Char"/>
    <w:uiPriority w:val="99"/>
    <w:semiHidden/>
    <w:unhideWhenUsed/>
    <w:rsid w:val="00DC7BD6"/>
    <w:pPr>
      <w:spacing w:after="120" w:line="480" w:lineRule="auto"/>
    </w:pPr>
  </w:style>
  <w:style w:type="character" w:customStyle="1" w:styleId="BodyText2Char">
    <w:name w:val="Body Text 2 Char"/>
    <w:basedOn w:val="DefaultParagraphFont"/>
    <w:link w:val="BodyText2"/>
    <w:uiPriority w:val="99"/>
    <w:semiHidden/>
    <w:rsid w:val="00DC7BD6"/>
  </w:style>
  <w:style w:type="paragraph" w:styleId="NormalWeb">
    <w:name w:val="Normal (Web)"/>
    <w:basedOn w:val="Normal"/>
    <w:uiPriority w:val="99"/>
    <w:semiHidden/>
    <w:unhideWhenUsed/>
    <w:rsid w:val="00E60C33"/>
    <w:pPr>
      <w:spacing w:before="100" w:beforeAutospacing="1" w:after="100" w:afterAutospacing="1"/>
    </w:pPr>
    <w:rPr>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34266">
      <w:bodyDiv w:val="1"/>
      <w:marLeft w:val="0"/>
      <w:marRight w:val="0"/>
      <w:marTop w:val="0"/>
      <w:marBottom w:val="0"/>
      <w:divBdr>
        <w:top w:val="none" w:sz="0" w:space="0" w:color="auto"/>
        <w:left w:val="none" w:sz="0" w:space="0" w:color="auto"/>
        <w:bottom w:val="none" w:sz="0" w:space="0" w:color="auto"/>
        <w:right w:val="none" w:sz="0" w:space="0" w:color="auto"/>
      </w:divBdr>
    </w:div>
    <w:div w:id="249627335">
      <w:bodyDiv w:val="1"/>
      <w:marLeft w:val="0"/>
      <w:marRight w:val="0"/>
      <w:marTop w:val="0"/>
      <w:marBottom w:val="0"/>
      <w:divBdr>
        <w:top w:val="none" w:sz="0" w:space="0" w:color="auto"/>
        <w:left w:val="none" w:sz="0" w:space="0" w:color="auto"/>
        <w:bottom w:val="none" w:sz="0" w:space="0" w:color="auto"/>
        <w:right w:val="none" w:sz="0" w:space="0" w:color="auto"/>
      </w:divBdr>
    </w:div>
    <w:div w:id="943339081">
      <w:bodyDiv w:val="1"/>
      <w:marLeft w:val="0"/>
      <w:marRight w:val="0"/>
      <w:marTop w:val="0"/>
      <w:marBottom w:val="0"/>
      <w:divBdr>
        <w:top w:val="none" w:sz="0" w:space="0" w:color="auto"/>
        <w:left w:val="none" w:sz="0" w:space="0" w:color="auto"/>
        <w:bottom w:val="none" w:sz="0" w:space="0" w:color="auto"/>
        <w:right w:val="none" w:sz="0" w:space="0" w:color="auto"/>
      </w:divBdr>
    </w:div>
    <w:div w:id="1021323797">
      <w:bodyDiv w:val="1"/>
      <w:marLeft w:val="0"/>
      <w:marRight w:val="0"/>
      <w:marTop w:val="0"/>
      <w:marBottom w:val="0"/>
      <w:divBdr>
        <w:top w:val="none" w:sz="0" w:space="0" w:color="auto"/>
        <w:left w:val="none" w:sz="0" w:space="0" w:color="auto"/>
        <w:bottom w:val="none" w:sz="0" w:space="0" w:color="auto"/>
        <w:right w:val="none" w:sz="0" w:space="0" w:color="auto"/>
      </w:divBdr>
    </w:div>
    <w:div w:id="1640453338">
      <w:bodyDiv w:val="1"/>
      <w:marLeft w:val="0"/>
      <w:marRight w:val="0"/>
      <w:marTop w:val="0"/>
      <w:marBottom w:val="0"/>
      <w:divBdr>
        <w:top w:val="none" w:sz="0" w:space="0" w:color="auto"/>
        <w:left w:val="none" w:sz="0" w:space="0" w:color="auto"/>
        <w:bottom w:val="none" w:sz="0" w:space="0" w:color="auto"/>
        <w:right w:val="none" w:sz="0" w:space="0" w:color="auto"/>
      </w:divBdr>
    </w:div>
    <w:div w:id="1663388050">
      <w:bodyDiv w:val="1"/>
      <w:marLeft w:val="0"/>
      <w:marRight w:val="0"/>
      <w:marTop w:val="0"/>
      <w:marBottom w:val="0"/>
      <w:divBdr>
        <w:top w:val="none" w:sz="0" w:space="0" w:color="auto"/>
        <w:left w:val="none" w:sz="0" w:space="0" w:color="auto"/>
        <w:bottom w:val="none" w:sz="0" w:space="0" w:color="auto"/>
        <w:right w:val="none" w:sz="0" w:space="0" w:color="auto"/>
      </w:divBdr>
    </w:div>
    <w:div w:id="207581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Teamwork/Lis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bg/search?safe=off&amp;q=unsubscribe&amp;spell=1&amp;sa=X&amp;ved=0ahUKEwi9ieLwz6vJAhWHWiwKHYUrCO8QvwUIGCgA"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4A888-A856-4DFC-B857-D89E3227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Ventsislav Ivanov</cp:lastModifiedBy>
  <cp:revision>2</cp:revision>
  <dcterms:created xsi:type="dcterms:W3CDTF">2015-11-25T13:07:00Z</dcterms:created>
  <dcterms:modified xsi:type="dcterms:W3CDTF">2015-11-25T13:07:00Z</dcterms:modified>
</cp:coreProperties>
</file>